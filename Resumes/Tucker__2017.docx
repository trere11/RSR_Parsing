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238B" w:rsidRDefault="0082238B" w:rsidP="0082238B">
      <w:pPr>
        <w:jc w:val="center"/>
        <w:rPr>
          <w:rFonts w:ascii="Arial" w:hAnsi="Arial"/>
          <w:b/>
          <w:bCs/>
          <w:sz w:val="40"/>
          <w:szCs w:val="40"/>
        </w:rPr>
      </w:pPr>
      <w:r w:rsidRPr="00775405">
        <w:rPr>
          <w:rFonts w:ascii="Arial" w:hAnsi="Arial"/>
          <w:b/>
          <w:bCs/>
          <w:sz w:val="40"/>
          <w:szCs w:val="40"/>
        </w:rPr>
        <w:t>Fred T. Tucker Jr.</w:t>
      </w:r>
    </w:p>
    <w:p w:rsidR="0082238B" w:rsidRDefault="0085423C" w:rsidP="0082238B">
      <w:pPr>
        <w:jc w:val="center"/>
      </w:pPr>
      <w:r>
        <w:t>368 N 3</w:t>
      </w:r>
      <w:r w:rsidRPr="0085423C">
        <w:rPr>
          <w:vertAlign w:val="superscript"/>
        </w:rPr>
        <w:t>rd</w:t>
      </w:r>
      <w:r>
        <w:t xml:space="preserve"> St</w:t>
      </w:r>
    </w:p>
    <w:p w:rsidR="0082238B" w:rsidRDefault="0085423C" w:rsidP="0082238B">
      <w:pPr>
        <w:jc w:val="center"/>
      </w:pPr>
      <w:r>
        <w:t>Cocoa Beach, FL</w:t>
      </w:r>
    </w:p>
    <w:p w:rsidR="0082238B" w:rsidRDefault="0082238B" w:rsidP="0082238B">
      <w:pPr>
        <w:jc w:val="center"/>
      </w:pPr>
      <w:r>
        <w:t>719.323.4692</w:t>
      </w:r>
    </w:p>
    <w:p w:rsidR="0082238B" w:rsidRDefault="0082238B" w:rsidP="0082238B">
      <w:pPr>
        <w:jc w:val="center"/>
      </w:pPr>
      <w:r>
        <w:t>fred.tuckerjr@gmail.com</w:t>
      </w:r>
    </w:p>
    <w:p w:rsidR="0082238B" w:rsidRDefault="0082238B" w:rsidP="0082238B">
      <w:pPr>
        <w:pBdr>
          <w:top w:val="thickThinSmallGap" w:sz="24" w:space="1" w:color="auto"/>
        </w:pBdr>
        <w:rPr>
          <w:sz w:val="28"/>
        </w:rPr>
      </w:pPr>
    </w:p>
    <w:p w:rsidR="0082238B" w:rsidRDefault="0082238B" w:rsidP="0082238B">
      <w:pPr>
        <w:pStyle w:val="Heading1"/>
        <w:rPr>
          <w:b/>
        </w:rPr>
      </w:pPr>
      <w:r>
        <w:rPr>
          <w:b/>
        </w:rPr>
        <w:t>Career Overview</w:t>
      </w:r>
    </w:p>
    <w:p w:rsidR="0082238B" w:rsidRPr="003F555E" w:rsidRDefault="0082238B" w:rsidP="0082238B">
      <w:pPr>
        <w:rPr>
          <w:rFonts w:ascii="Arial" w:hAnsi="Arial"/>
          <w:sz w:val="22"/>
          <w:szCs w:val="22"/>
        </w:rPr>
      </w:pPr>
      <w:r w:rsidRPr="002D42A3">
        <w:rPr>
          <w:b/>
          <w:bCs/>
          <w:sz w:val="22"/>
          <w:szCs w:val="22"/>
        </w:rPr>
        <w:t>SYSTEM SOFTWARE</w:t>
      </w:r>
    </w:p>
    <w:p w:rsidR="0082238B" w:rsidRDefault="0082238B" w:rsidP="0082238B">
      <w:pPr>
        <w:rPr>
          <w:bCs/>
          <w:sz w:val="22"/>
          <w:szCs w:val="22"/>
        </w:rPr>
      </w:pPr>
      <w:r w:rsidRPr="002D42A3">
        <w:rPr>
          <w:sz w:val="22"/>
          <w:szCs w:val="22"/>
        </w:rPr>
        <w:t>Networks:  Wireless 80</w:t>
      </w:r>
      <w:r>
        <w:rPr>
          <w:sz w:val="22"/>
          <w:szCs w:val="22"/>
        </w:rPr>
        <w:t>2.11, Ethernet, VPN, TCP/IP,</w:t>
      </w:r>
      <w:r w:rsidR="00175597">
        <w:rPr>
          <w:sz w:val="22"/>
          <w:szCs w:val="22"/>
        </w:rPr>
        <w:t xml:space="preserve"> PPP, DUN, DNS, Intran</w:t>
      </w:r>
      <w:r w:rsidRPr="002D42A3">
        <w:rPr>
          <w:sz w:val="22"/>
          <w:szCs w:val="22"/>
        </w:rPr>
        <w:t xml:space="preserve">et and ISP, Windows Server 2003 – 2008, </w:t>
      </w:r>
      <w:r w:rsidRPr="002D42A3">
        <w:rPr>
          <w:bCs/>
          <w:sz w:val="22"/>
          <w:szCs w:val="22"/>
        </w:rPr>
        <w:t>Surveillance System Implementation, including Window</w:t>
      </w:r>
      <w:r w:rsidR="001445AF">
        <w:rPr>
          <w:bCs/>
          <w:sz w:val="22"/>
          <w:szCs w:val="22"/>
        </w:rPr>
        <w:t>s browsers, Android and I-Phone p</w:t>
      </w:r>
      <w:r w:rsidR="001445AF" w:rsidRPr="002D42A3">
        <w:rPr>
          <w:bCs/>
          <w:sz w:val="22"/>
          <w:szCs w:val="22"/>
        </w:rPr>
        <w:t>latform</w:t>
      </w:r>
      <w:r w:rsidR="00175597">
        <w:rPr>
          <w:bCs/>
          <w:sz w:val="22"/>
          <w:szCs w:val="22"/>
        </w:rPr>
        <w:t>s</w:t>
      </w:r>
      <w:r w:rsidR="001445AF">
        <w:rPr>
          <w:bCs/>
          <w:sz w:val="22"/>
          <w:szCs w:val="22"/>
        </w:rPr>
        <w:t xml:space="preserve">.  </w:t>
      </w:r>
      <w:r w:rsidR="00654720">
        <w:rPr>
          <w:sz w:val="22"/>
          <w:szCs w:val="22"/>
        </w:rPr>
        <w:t xml:space="preserve">Linksys routers </w:t>
      </w:r>
      <w:r w:rsidR="001445AF" w:rsidRPr="002D42A3">
        <w:rPr>
          <w:sz w:val="22"/>
          <w:szCs w:val="22"/>
        </w:rPr>
        <w:t>to include - Firewall; DMZ, Port forwarding (UDP and TCP)</w:t>
      </w:r>
    </w:p>
    <w:p w:rsidR="001445AF" w:rsidRPr="002D42A3" w:rsidRDefault="001445AF" w:rsidP="0082238B">
      <w:pPr>
        <w:rPr>
          <w:b/>
          <w:bCs/>
          <w:sz w:val="22"/>
          <w:szCs w:val="22"/>
        </w:rPr>
      </w:pPr>
    </w:p>
    <w:p w:rsidR="0082238B" w:rsidRPr="002D42A3" w:rsidRDefault="0082238B" w:rsidP="0082238B">
      <w:pPr>
        <w:rPr>
          <w:sz w:val="22"/>
          <w:szCs w:val="22"/>
        </w:rPr>
      </w:pPr>
      <w:r w:rsidRPr="002D42A3">
        <w:rPr>
          <w:sz w:val="22"/>
          <w:szCs w:val="22"/>
        </w:rPr>
        <w:t>Hardware:  IBM compatible PCs; including la</w:t>
      </w:r>
      <w:r w:rsidR="008E0765">
        <w:rPr>
          <w:sz w:val="22"/>
          <w:szCs w:val="22"/>
        </w:rPr>
        <w:t>ptops, modem and network cards, SSD, HDD</w:t>
      </w:r>
      <w:r w:rsidR="008E0765" w:rsidRPr="002D42A3">
        <w:rPr>
          <w:sz w:val="22"/>
          <w:szCs w:val="22"/>
        </w:rPr>
        <w:t xml:space="preserve">, </w:t>
      </w:r>
      <w:r w:rsidRPr="002D42A3">
        <w:rPr>
          <w:sz w:val="22"/>
          <w:szCs w:val="22"/>
        </w:rPr>
        <w:t>PCI, SCSI, IDE</w:t>
      </w:r>
      <w:r w:rsidR="008E0765">
        <w:rPr>
          <w:sz w:val="22"/>
          <w:szCs w:val="22"/>
        </w:rPr>
        <w:t xml:space="preserve">, </w:t>
      </w:r>
      <w:r w:rsidRPr="002D42A3">
        <w:rPr>
          <w:sz w:val="22"/>
          <w:szCs w:val="22"/>
        </w:rPr>
        <w:t>memory</w:t>
      </w:r>
      <w:r w:rsidR="008E0765">
        <w:rPr>
          <w:sz w:val="22"/>
          <w:szCs w:val="22"/>
        </w:rPr>
        <w:t xml:space="preserve">, motherboards, modems, jumper, </w:t>
      </w:r>
      <w:r w:rsidRPr="002D42A3">
        <w:rPr>
          <w:sz w:val="22"/>
          <w:szCs w:val="22"/>
        </w:rPr>
        <w:t>Canon, Xerox, HP, K</w:t>
      </w:r>
      <w:r w:rsidR="001445AF">
        <w:rPr>
          <w:sz w:val="22"/>
          <w:szCs w:val="22"/>
        </w:rPr>
        <w:t>onica Minolta, Lexmark printers</w:t>
      </w:r>
      <w:r w:rsidRPr="002D42A3">
        <w:rPr>
          <w:sz w:val="22"/>
          <w:szCs w:val="22"/>
        </w:rPr>
        <w:t xml:space="preserve"> </w:t>
      </w:r>
    </w:p>
    <w:p w:rsidR="0082238B" w:rsidRPr="002D42A3" w:rsidRDefault="0082238B" w:rsidP="0082238B">
      <w:pPr>
        <w:rPr>
          <w:sz w:val="22"/>
          <w:szCs w:val="22"/>
        </w:rPr>
      </w:pPr>
    </w:p>
    <w:p w:rsidR="0082238B" w:rsidRPr="002D42A3" w:rsidRDefault="0082238B" w:rsidP="0082238B">
      <w:pPr>
        <w:rPr>
          <w:sz w:val="22"/>
          <w:szCs w:val="22"/>
        </w:rPr>
      </w:pPr>
      <w:r w:rsidRPr="002D42A3">
        <w:rPr>
          <w:sz w:val="22"/>
          <w:szCs w:val="22"/>
        </w:rPr>
        <w:t>System Software:  DOS (all versions) Windows (all versions), MAC system 4 though 7</w:t>
      </w:r>
    </w:p>
    <w:p w:rsidR="0082238B" w:rsidRPr="002D42A3" w:rsidRDefault="0082238B" w:rsidP="0082238B">
      <w:pPr>
        <w:rPr>
          <w:sz w:val="22"/>
          <w:szCs w:val="22"/>
        </w:rPr>
      </w:pPr>
    </w:p>
    <w:p w:rsidR="0082238B" w:rsidRPr="002D42A3" w:rsidRDefault="0082238B" w:rsidP="0082238B">
      <w:pPr>
        <w:rPr>
          <w:sz w:val="22"/>
          <w:szCs w:val="22"/>
        </w:rPr>
      </w:pPr>
      <w:r w:rsidRPr="002D42A3">
        <w:rPr>
          <w:sz w:val="22"/>
          <w:szCs w:val="22"/>
        </w:rPr>
        <w:t>Software:  PACS,  Altiris, SMS, Cross-platform: DOS and Windows applications,</w:t>
      </w:r>
      <w:r>
        <w:rPr>
          <w:sz w:val="22"/>
          <w:szCs w:val="22"/>
        </w:rPr>
        <w:t xml:space="preserve"> </w:t>
      </w:r>
      <w:r w:rsidRPr="002D42A3">
        <w:rPr>
          <w:sz w:val="22"/>
          <w:szCs w:val="22"/>
        </w:rPr>
        <w:t>SQL servers, MS Office 2003 - 2007, 2010,</w:t>
      </w:r>
      <w:r>
        <w:rPr>
          <w:sz w:val="22"/>
          <w:szCs w:val="22"/>
        </w:rPr>
        <w:t xml:space="preserve"> Office 365,</w:t>
      </w:r>
      <w:r w:rsidRPr="002D42A3">
        <w:rPr>
          <w:sz w:val="22"/>
          <w:szCs w:val="22"/>
        </w:rPr>
        <w:t xml:space="preserve"> </w:t>
      </w:r>
      <w:r w:rsidR="00C65583">
        <w:rPr>
          <w:sz w:val="22"/>
          <w:szCs w:val="22"/>
        </w:rPr>
        <w:t xml:space="preserve">GroupWise, Lotus Notes 8.5.3, </w:t>
      </w:r>
      <w:r w:rsidRPr="00250EA7">
        <w:rPr>
          <w:bCs/>
          <w:sz w:val="22"/>
          <w:szCs w:val="22"/>
        </w:rPr>
        <w:t>SSO Vergence</w:t>
      </w:r>
      <w:r>
        <w:rPr>
          <w:sz w:val="22"/>
          <w:szCs w:val="22"/>
        </w:rPr>
        <w:t xml:space="preserve">, </w:t>
      </w:r>
      <w:r w:rsidRPr="002D42A3">
        <w:rPr>
          <w:sz w:val="22"/>
          <w:szCs w:val="22"/>
        </w:rPr>
        <w:t>Remedy</w:t>
      </w:r>
      <w:r>
        <w:rPr>
          <w:sz w:val="22"/>
          <w:szCs w:val="22"/>
        </w:rPr>
        <w:t xml:space="preserve">, </w:t>
      </w:r>
      <w:r w:rsidR="00A60418">
        <w:rPr>
          <w:sz w:val="22"/>
          <w:szCs w:val="22"/>
        </w:rPr>
        <w:t>LANDESK Management Console</w:t>
      </w:r>
      <w:r w:rsidR="00BE45B5">
        <w:rPr>
          <w:sz w:val="22"/>
          <w:szCs w:val="22"/>
        </w:rPr>
        <w:t xml:space="preserve">, </w:t>
      </w:r>
      <w:r w:rsidRPr="002D42A3">
        <w:rPr>
          <w:sz w:val="22"/>
          <w:szCs w:val="22"/>
        </w:rPr>
        <w:t xml:space="preserve"> </w:t>
      </w:r>
      <w:r w:rsidR="00C92CEB">
        <w:rPr>
          <w:sz w:val="22"/>
          <w:szCs w:val="22"/>
        </w:rPr>
        <w:t>Bomgar</w:t>
      </w:r>
      <w:r w:rsidRPr="002D42A3">
        <w:rPr>
          <w:sz w:val="22"/>
          <w:szCs w:val="22"/>
        </w:rPr>
        <w:t>,</w:t>
      </w:r>
      <w:r w:rsidR="008E0765">
        <w:rPr>
          <w:sz w:val="22"/>
          <w:szCs w:val="22"/>
        </w:rPr>
        <w:t xml:space="preserve"> MS Access, MS Project, create </w:t>
      </w:r>
      <w:r w:rsidRPr="002D42A3">
        <w:rPr>
          <w:sz w:val="22"/>
          <w:szCs w:val="22"/>
        </w:rPr>
        <w:t>Active Directories, establish Group Policies, backups/restores, create  NTFS permissions, WebDAV, Windows XP -8</w:t>
      </w:r>
      <w:r w:rsidR="00944B96">
        <w:rPr>
          <w:sz w:val="22"/>
          <w:szCs w:val="22"/>
        </w:rPr>
        <w:t xml:space="preserve">.1, </w:t>
      </w:r>
      <w:r w:rsidR="00944B96" w:rsidRPr="00250EA7">
        <w:rPr>
          <w:bCs/>
          <w:sz w:val="22"/>
          <w:szCs w:val="22"/>
        </w:rPr>
        <w:t>Microsoft System Center SCCM 2012</w:t>
      </w:r>
      <w:r w:rsidR="00020E96">
        <w:rPr>
          <w:bCs/>
          <w:sz w:val="22"/>
          <w:szCs w:val="22"/>
        </w:rPr>
        <w:t>,</w:t>
      </w:r>
    </w:p>
    <w:p w:rsidR="00C92CEB" w:rsidRDefault="00C92CEB">
      <w:pPr>
        <w:rPr>
          <w:b/>
          <w:bCs/>
          <w:sz w:val="22"/>
          <w:szCs w:val="22"/>
        </w:rPr>
      </w:pPr>
    </w:p>
    <w:p w:rsidR="0082238B" w:rsidRPr="002D42A3" w:rsidRDefault="0082238B">
      <w:pPr>
        <w:rPr>
          <w:b/>
          <w:bCs/>
          <w:sz w:val="22"/>
          <w:szCs w:val="22"/>
        </w:rPr>
      </w:pPr>
      <w:r>
        <w:rPr>
          <w:b/>
          <w:bCs/>
          <w:sz w:val="22"/>
          <w:szCs w:val="22"/>
        </w:rPr>
        <w:t xml:space="preserve">                                                                   </w:t>
      </w:r>
      <w:r w:rsidRPr="002D42A3">
        <w:rPr>
          <w:b/>
          <w:bCs/>
          <w:sz w:val="22"/>
          <w:szCs w:val="22"/>
        </w:rPr>
        <w:t>EDUCATION</w:t>
      </w:r>
    </w:p>
    <w:p w:rsidR="0082238B" w:rsidRPr="002D42A3" w:rsidRDefault="0082238B">
      <w:pPr>
        <w:rPr>
          <w:sz w:val="22"/>
          <w:szCs w:val="22"/>
        </w:rPr>
      </w:pPr>
    </w:p>
    <w:p w:rsidR="0082238B" w:rsidRPr="002D42A3" w:rsidRDefault="0082238B">
      <w:pPr>
        <w:numPr>
          <w:ilvl w:val="0"/>
          <w:numId w:val="1"/>
        </w:numPr>
        <w:rPr>
          <w:sz w:val="22"/>
          <w:szCs w:val="22"/>
        </w:rPr>
      </w:pPr>
      <w:r w:rsidRPr="002D42A3">
        <w:rPr>
          <w:sz w:val="22"/>
          <w:szCs w:val="22"/>
        </w:rPr>
        <w:t>A+ Certification : Managing and Maintaining a Windows Server 2003 Environment Training</w:t>
      </w:r>
    </w:p>
    <w:p w:rsidR="0082238B" w:rsidRPr="002D42A3" w:rsidRDefault="0082238B">
      <w:pPr>
        <w:numPr>
          <w:ilvl w:val="0"/>
          <w:numId w:val="1"/>
        </w:numPr>
        <w:rPr>
          <w:sz w:val="22"/>
          <w:szCs w:val="22"/>
        </w:rPr>
      </w:pPr>
      <w:r w:rsidRPr="002D42A3">
        <w:rPr>
          <w:sz w:val="22"/>
          <w:szCs w:val="22"/>
        </w:rPr>
        <w:t>Dell Certified</w:t>
      </w:r>
    </w:p>
    <w:p w:rsidR="0082238B" w:rsidRPr="002D42A3" w:rsidRDefault="00EC2425">
      <w:pPr>
        <w:numPr>
          <w:ilvl w:val="0"/>
          <w:numId w:val="1"/>
        </w:numPr>
        <w:rPr>
          <w:sz w:val="22"/>
          <w:szCs w:val="22"/>
        </w:rPr>
      </w:pPr>
      <w:r>
        <w:rPr>
          <w:sz w:val="22"/>
          <w:szCs w:val="22"/>
        </w:rPr>
        <w:t xml:space="preserve">Cisco Certification </w:t>
      </w:r>
      <w:r w:rsidR="0082238B" w:rsidRPr="002D42A3">
        <w:rPr>
          <w:sz w:val="22"/>
          <w:szCs w:val="22"/>
        </w:rPr>
        <w:t>in progress</w:t>
      </w:r>
    </w:p>
    <w:p w:rsidR="0082238B" w:rsidRPr="002D42A3" w:rsidRDefault="0082238B">
      <w:pPr>
        <w:numPr>
          <w:ilvl w:val="0"/>
          <w:numId w:val="1"/>
        </w:numPr>
        <w:rPr>
          <w:sz w:val="22"/>
          <w:szCs w:val="22"/>
        </w:rPr>
      </w:pPr>
      <w:r w:rsidRPr="002D42A3">
        <w:rPr>
          <w:sz w:val="22"/>
          <w:szCs w:val="22"/>
        </w:rPr>
        <w:t>Implementation of TCP/IP in WinNT and 95 Certification; Learning Tree International</w:t>
      </w:r>
    </w:p>
    <w:p w:rsidR="0082238B" w:rsidRPr="002D42A3" w:rsidRDefault="0082238B">
      <w:pPr>
        <w:numPr>
          <w:ilvl w:val="0"/>
          <w:numId w:val="1"/>
        </w:numPr>
        <w:rPr>
          <w:sz w:val="22"/>
          <w:szCs w:val="22"/>
        </w:rPr>
      </w:pPr>
      <w:r w:rsidRPr="002D42A3">
        <w:rPr>
          <w:sz w:val="22"/>
          <w:szCs w:val="22"/>
        </w:rPr>
        <w:t>Microsoft Certified Course 803-Administering Microsoft Windows NT4; Track On</w:t>
      </w:r>
    </w:p>
    <w:p w:rsidR="0082238B" w:rsidRPr="002D42A3" w:rsidRDefault="0082238B">
      <w:pPr>
        <w:numPr>
          <w:ilvl w:val="0"/>
          <w:numId w:val="1"/>
        </w:numPr>
        <w:rPr>
          <w:sz w:val="22"/>
          <w:szCs w:val="22"/>
        </w:rPr>
      </w:pPr>
      <w:r w:rsidRPr="002D42A3">
        <w:rPr>
          <w:sz w:val="22"/>
          <w:szCs w:val="22"/>
        </w:rPr>
        <w:t>Managing and Maintaining a Windows Server 2003 Environment Training</w:t>
      </w:r>
    </w:p>
    <w:p w:rsidR="0082238B" w:rsidRPr="002D42A3" w:rsidRDefault="0082238B">
      <w:pPr>
        <w:numPr>
          <w:ilvl w:val="0"/>
          <w:numId w:val="1"/>
        </w:numPr>
        <w:rPr>
          <w:sz w:val="22"/>
          <w:szCs w:val="22"/>
        </w:rPr>
      </w:pPr>
      <w:r w:rsidRPr="002D42A3">
        <w:rPr>
          <w:sz w:val="22"/>
          <w:szCs w:val="22"/>
        </w:rPr>
        <w:t>DNS, Replication, Group Policy for Corporate Policy on Domain Infrastructure.</w:t>
      </w:r>
    </w:p>
    <w:p w:rsidR="0082238B" w:rsidRPr="002D42A3" w:rsidRDefault="0082238B">
      <w:pPr>
        <w:numPr>
          <w:ilvl w:val="0"/>
          <w:numId w:val="1"/>
        </w:numPr>
        <w:rPr>
          <w:sz w:val="22"/>
          <w:szCs w:val="22"/>
        </w:rPr>
      </w:pPr>
      <w:r w:rsidRPr="002D42A3">
        <w:rPr>
          <w:sz w:val="22"/>
          <w:szCs w:val="22"/>
        </w:rPr>
        <w:t>Group Policy for Wireless Connections with setting appropriate permissions</w:t>
      </w:r>
    </w:p>
    <w:p w:rsidR="0082238B" w:rsidRPr="002D42A3" w:rsidRDefault="0082238B">
      <w:pPr>
        <w:numPr>
          <w:ilvl w:val="0"/>
          <w:numId w:val="1"/>
        </w:numPr>
        <w:rPr>
          <w:sz w:val="22"/>
          <w:szCs w:val="22"/>
        </w:rPr>
      </w:pPr>
      <w:r w:rsidRPr="002D42A3">
        <w:rPr>
          <w:sz w:val="22"/>
          <w:szCs w:val="22"/>
        </w:rPr>
        <w:t>Brevard Community College, Melbourne, FL –</w:t>
      </w:r>
      <w:r w:rsidR="00F049CF">
        <w:rPr>
          <w:sz w:val="22"/>
          <w:szCs w:val="22"/>
        </w:rPr>
        <w:t xml:space="preserve"> AA Business Administration</w:t>
      </w:r>
    </w:p>
    <w:p w:rsidR="0082238B" w:rsidRDefault="0082238B" w:rsidP="0082238B"/>
    <w:p w:rsidR="0082238B" w:rsidRDefault="0082238B" w:rsidP="0082238B">
      <w:pPr>
        <w:pBdr>
          <w:top w:val="thickThinSmallGap" w:sz="24" w:space="1" w:color="auto"/>
        </w:pBdr>
        <w:rPr>
          <w:sz w:val="28"/>
        </w:rPr>
      </w:pPr>
    </w:p>
    <w:p w:rsidR="0082238B" w:rsidRDefault="0082238B" w:rsidP="0082238B">
      <w:pPr>
        <w:jc w:val="center"/>
        <w:rPr>
          <w:b/>
          <w:bCs/>
          <w:sz w:val="22"/>
          <w:szCs w:val="22"/>
        </w:rPr>
      </w:pPr>
      <w:r w:rsidRPr="002D42A3">
        <w:rPr>
          <w:b/>
          <w:bCs/>
          <w:sz w:val="22"/>
          <w:szCs w:val="22"/>
        </w:rPr>
        <w:t>EXPERIENCE</w:t>
      </w:r>
    </w:p>
    <w:p w:rsidR="008750E1" w:rsidRDefault="008750E1" w:rsidP="0082238B">
      <w:pPr>
        <w:jc w:val="center"/>
        <w:rPr>
          <w:b/>
          <w:bCs/>
          <w:sz w:val="22"/>
          <w:szCs w:val="22"/>
        </w:rPr>
      </w:pPr>
    </w:p>
    <w:p w:rsidR="00E1535B" w:rsidRDefault="00E1535B" w:rsidP="00E1535B">
      <w:pPr>
        <w:rPr>
          <w:b/>
          <w:bCs/>
          <w:kern w:val="2"/>
          <w:sz w:val="22"/>
          <w:szCs w:val="22"/>
        </w:rPr>
      </w:pPr>
      <w:r>
        <w:rPr>
          <w:b/>
          <w:bCs/>
          <w:sz w:val="28"/>
          <w:szCs w:val="28"/>
        </w:rPr>
        <w:t xml:space="preserve">Health First – </w:t>
      </w:r>
      <w:r>
        <w:rPr>
          <w:bCs/>
          <w:sz w:val="20"/>
          <w:szCs w:val="20"/>
        </w:rPr>
        <w:t>Brevard County, FL</w:t>
      </w:r>
      <w:r>
        <w:rPr>
          <w:sz w:val="20"/>
          <w:szCs w:val="20"/>
        </w:rPr>
        <w:t xml:space="preserve">                                                                             </w:t>
      </w:r>
      <w:r>
        <w:rPr>
          <w:i/>
          <w:sz w:val="20"/>
        </w:rPr>
        <w:t>(</w:t>
      </w:r>
      <w:r>
        <w:rPr>
          <w:b/>
          <w:i/>
          <w:sz w:val="20"/>
        </w:rPr>
        <w:t>Contractual Position)</w:t>
      </w:r>
      <w:r>
        <w:rPr>
          <w:sz w:val="20"/>
          <w:szCs w:val="20"/>
        </w:rPr>
        <w:t xml:space="preserve">                         </w:t>
      </w:r>
    </w:p>
    <w:p w:rsidR="00E1535B" w:rsidRDefault="00E1535B" w:rsidP="00E1535B">
      <w:pPr>
        <w:rPr>
          <w:b/>
          <w:bCs/>
          <w:sz w:val="28"/>
          <w:szCs w:val="28"/>
        </w:rPr>
      </w:pPr>
      <w:r>
        <w:rPr>
          <w:b/>
          <w:sz w:val="22"/>
          <w:szCs w:val="22"/>
        </w:rPr>
        <w:t>Field Technician………………………………………………...……………</w:t>
      </w:r>
      <w:r>
        <w:rPr>
          <w:b/>
          <w:bCs/>
          <w:sz w:val="20"/>
          <w:szCs w:val="20"/>
        </w:rPr>
        <w:t xml:space="preserve"> </w:t>
      </w:r>
      <w:r>
        <w:rPr>
          <w:b/>
          <w:bCs/>
          <w:sz w:val="20"/>
          <w:szCs w:val="20"/>
        </w:rPr>
        <w:t>July 2017</w:t>
      </w:r>
      <w:r>
        <w:rPr>
          <w:b/>
          <w:bCs/>
          <w:sz w:val="20"/>
          <w:szCs w:val="20"/>
        </w:rPr>
        <w:t>–</w:t>
      </w:r>
      <w:r>
        <w:rPr>
          <w:b/>
          <w:bCs/>
          <w:sz w:val="20"/>
          <w:szCs w:val="20"/>
        </w:rPr>
        <w:t>Present</w:t>
      </w:r>
    </w:p>
    <w:p w:rsidR="00E1535B" w:rsidRDefault="00E1535B" w:rsidP="00E1535B">
      <w:pPr>
        <w:numPr>
          <w:ilvl w:val="0"/>
          <w:numId w:val="25"/>
        </w:numPr>
        <w:rPr>
          <w:bCs/>
          <w:sz w:val="22"/>
          <w:szCs w:val="22"/>
        </w:rPr>
      </w:pPr>
      <w:r>
        <w:rPr>
          <w:bCs/>
          <w:sz w:val="22"/>
          <w:szCs w:val="22"/>
        </w:rPr>
        <w:t xml:space="preserve">Support for Production and Migration all Health First Hospitals. </w:t>
      </w:r>
    </w:p>
    <w:p w:rsidR="00E1535B" w:rsidRDefault="00E1535B" w:rsidP="00E1535B">
      <w:pPr>
        <w:numPr>
          <w:ilvl w:val="0"/>
          <w:numId w:val="25"/>
        </w:numPr>
        <w:rPr>
          <w:bCs/>
          <w:sz w:val="22"/>
          <w:szCs w:val="22"/>
        </w:rPr>
      </w:pPr>
      <w:r>
        <w:rPr>
          <w:bCs/>
          <w:sz w:val="22"/>
          <w:szCs w:val="22"/>
        </w:rPr>
        <w:t xml:space="preserve">Citrix, Remote Access, </w:t>
      </w:r>
      <w:r>
        <w:rPr>
          <w:color w:val="000000"/>
          <w:sz w:val="22"/>
          <w:szCs w:val="22"/>
        </w:rPr>
        <w:t>Novell Zenworks, Office 365, GroupWise, Remedy</w:t>
      </w:r>
      <w:r w:rsidR="00F14753">
        <w:rPr>
          <w:color w:val="000000"/>
          <w:sz w:val="22"/>
          <w:szCs w:val="22"/>
        </w:rPr>
        <w:t>, LanDesk</w:t>
      </w:r>
      <w:bookmarkStart w:id="0" w:name="_GoBack"/>
      <w:bookmarkEnd w:id="0"/>
    </w:p>
    <w:p w:rsidR="00E1535B" w:rsidRDefault="00E1535B" w:rsidP="00E1535B">
      <w:pPr>
        <w:numPr>
          <w:ilvl w:val="0"/>
          <w:numId w:val="25"/>
        </w:numPr>
        <w:rPr>
          <w:bCs/>
          <w:sz w:val="22"/>
          <w:szCs w:val="22"/>
        </w:rPr>
      </w:pPr>
      <w:r>
        <w:rPr>
          <w:color w:val="000000"/>
          <w:sz w:val="22"/>
          <w:szCs w:val="22"/>
        </w:rPr>
        <w:t>Implementation, troubleshooting, and support of computer systems, network equipment, and applications related to core systems. </w:t>
      </w:r>
    </w:p>
    <w:p w:rsidR="00E1535B" w:rsidRDefault="00E1535B" w:rsidP="00E1535B">
      <w:pPr>
        <w:numPr>
          <w:ilvl w:val="0"/>
          <w:numId w:val="25"/>
        </w:numPr>
        <w:rPr>
          <w:bCs/>
          <w:sz w:val="22"/>
          <w:szCs w:val="22"/>
        </w:rPr>
      </w:pPr>
      <w:r>
        <w:rPr>
          <w:bCs/>
          <w:sz w:val="22"/>
          <w:szCs w:val="22"/>
        </w:rPr>
        <w:t>Imaging with LanDesk and usb stick using local network to image laptops, desktops and tablets.  Image selection (software, drivers, etc.) dependent on department. Windows XP, 7, 8.1 and 10</w:t>
      </w:r>
    </w:p>
    <w:p w:rsidR="00E1535B" w:rsidRDefault="00E1535B" w:rsidP="00E1535B">
      <w:pPr>
        <w:rPr>
          <w:bCs/>
          <w:sz w:val="22"/>
          <w:szCs w:val="22"/>
        </w:rPr>
      </w:pPr>
    </w:p>
    <w:p w:rsidR="0032229B" w:rsidRDefault="0032229B" w:rsidP="008750E1">
      <w:pPr>
        <w:rPr>
          <w:b/>
          <w:bCs/>
        </w:rPr>
      </w:pPr>
      <w:r w:rsidRPr="00226545">
        <w:rPr>
          <w:b/>
          <w:bCs/>
          <w:sz w:val="28"/>
          <w:szCs w:val="28"/>
        </w:rPr>
        <w:lastRenderedPageBreak/>
        <w:t>Wuesthoff</w:t>
      </w:r>
      <w:r>
        <w:rPr>
          <w:b/>
          <w:bCs/>
          <w:sz w:val="28"/>
          <w:szCs w:val="28"/>
        </w:rPr>
        <w:t xml:space="preserve"> </w:t>
      </w:r>
      <w:r w:rsidR="00F616E2">
        <w:rPr>
          <w:b/>
          <w:bCs/>
          <w:sz w:val="28"/>
          <w:szCs w:val="28"/>
        </w:rPr>
        <w:t xml:space="preserve">Health Care System </w:t>
      </w:r>
      <w:r>
        <w:rPr>
          <w:b/>
          <w:bCs/>
          <w:sz w:val="28"/>
          <w:szCs w:val="28"/>
        </w:rPr>
        <w:t>/-</w:t>
      </w:r>
      <w:r w:rsidRPr="0032229B">
        <w:rPr>
          <w:b/>
          <w:bCs/>
        </w:rPr>
        <w:t xml:space="preserve"> Kforce</w:t>
      </w:r>
    </w:p>
    <w:p w:rsidR="00885FEB" w:rsidRPr="001A0606" w:rsidRDefault="00885FEB" w:rsidP="003673D1">
      <w:pPr>
        <w:rPr>
          <w:b/>
          <w:bCs/>
          <w:sz w:val="22"/>
          <w:szCs w:val="22"/>
        </w:rPr>
      </w:pPr>
      <w:r>
        <w:rPr>
          <w:bCs/>
          <w:sz w:val="20"/>
          <w:szCs w:val="20"/>
        </w:rPr>
        <w:t>Brevard County</w:t>
      </w:r>
      <w:r w:rsidRPr="001A0606">
        <w:rPr>
          <w:bCs/>
          <w:sz w:val="20"/>
          <w:szCs w:val="20"/>
        </w:rPr>
        <w:t>, FL</w:t>
      </w:r>
      <w:r w:rsidRPr="001A0606">
        <w:rPr>
          <w:sz w:val="20"/>
          <w:szCs w:val="20"/>
        </w:rPr>
        <w:t xml:space="preserve">                                   </w:t>
      </w:r>
      <w:r>
        <w:rPr>
          <w:sz w:val="20"/>
          <w:szCs w:val="20"/>
        </w:rPr>
        <w:t xml:space="preserve">                           </w:t>
      </w:r>
      <w:r w:rsidRPr="001A0606">
        <w:rPr>
          <w:sz w:val="20"/>
          <w:szCs w:val="20"/>
        </w:rPr>
        <w:t xml:space="preserve">              </w:t>
      </w:r>
      <w:r>
        <w:rPr>
          <w:sz w:val="20"/>
          <w:szCs w:val="20"/>
        </w:rPr>
        <w:t xml:space="preserve"> </w:t>
      </w:r>
      <w:r>
        <w:rPr>
          <w:i/>
          <w:sz w:val="20"/>
        </w:rPr>
        <w:t>(</w:t>
      </w:r>
      <w:r>
        <w:rPr>
          <w:b/>
          <w:i/>
          <w:sz w:val="20"/>
        </w:rPr>
        <w:t>Contractual Position)</w:t>
      </w:r>
      <w:r>
        <w:rPr>
          <w:sz w:val="20"/>
          <w:szCs w:val="20"/>
        </w:rPr>
        <w:t xml:space="preserve">                         </w:t>
      </w:r>
    </w:p>
    <w:p w:rsidR="00885FEB" w:rsidRDefault="00885FEB" w:rsidP="003673D1">
      <w:pPr>
        <w:rPr>
          <w:b/>
          <w:bCs/>
          <w:sz w:val="20"/>
          <w:szCs w:val="20"/>
        </w:rPr>
      </w:pPr>
      <w:r>
        <w:rPr>
          <w:b/>
          <w:sz w:val="22"/>
          <w:szCs w:val="22"/>
        </w:rPr>
        <w:t>Migration Lead………………………………………………...……………</w:t>
      </w:r>
      <w:r w:rsidRPr="001C4287">
        <w:rPr>
          <w:b/>
          <w:bCs/>
          <w:sz w:val="20"/>
          <w:szCs w:val="20"/>
        </w:rPr>
        <w:t xml:space="preserve"> </w:t>
      </w:r>
      <w:r>
        <w:rPr>
          <w:b/>
          <w:bCs/>
          <w:sz w:val="20"/>
          <w:szCs w:val="20"/>
        </w:rPr>
        <w:t>April 2017</w:t>
      </w:r>
    </w:p>
    <w:p w:rsidR="00040119" w:rsidRDefault="00040119" w:rsidP="003673D1">
      <w:pPr>
        <w:rPr>
          <w:b/>
          <w:bCs/>
          <w:sz w:val="20"/>
          <w:szCs w:val="20"/>
        </w:rPr>
      </w:pPr>
    </w:p>
    <w:p w:rsidR="00885FEB" w:rsidRPr="00D777C0" w:rsidRDefault="00422AD0" w:rsidP="008750E1">
      <w:pPr>
        <w:numPr>
          <w:ilvl w:val="0"/>
          <w:numId w:val="24"/>
        </w:numPr>
        <w:rPr>
          <w:b/>
          <w:bCs/>
          <w:sz w:val="28"/>
          <w:szCs w:val="28"/>
        </w:rPr>
      </w:pPr>
      <w:r w:rsidRPr="00422AD0">
        <w:rPr>
          <w:bCs/>
          <w:sz w:val="22"/>
          <w:szCs w:val="22"/>
        </w:rPr>
        <w:t>Upgrade of</w:t>
      </w:r>
      <w:r w:rsidR="00D777C0">
        <w:rPr>
          <w:bCs/>
          <w:sz w:val="22"/>
          <w:szCs w:val="22"/>
        </w:rPr>
        <w:t xml:space="preserve"> 50 -60 users over a 4 day span</w:t>
      </w:r>
    </w:p>
    <w:p w:rsidR="00D777C0" w:rsidRPr="00422AD0" w:rsidRDefault="00D777C0" w:rsidP="008750E1">
      <w:pPr>
        <w:numPr>
          <w:ilvl w:val="0"/>
          <w:numId w:val="24"/>
        </w:numPr>
        <w:rPr>
          <w:b/>
          <w:bCs/>
          <w:sz w:val="28"/>
          <w:szCs w:val="28"/>
        </w:rPr>
      </w:pPr>
      <w:r>
        <w:rPr>
          <w:bCs/>
          <w:sz w:val="22"/>
          <w:szCs w:val="22"/>
        </w:rPr>
        <w:t xml:space="preserve">Supervised 3 </w:t>
      </w:r>
      <w:r w:rsidR="00FA6D8F">
        <w:rPr>
          <w:bCs/>
          <w:sz w:val="22"/>
          <w:szCs w:val="22"/>
        </w:rPr>
        <w:t>technicians working as a team</w:t>
      </w:r>
      <w:r w:rsidR="00E074C5">
        <w:rPr>
          <w:bCs/>
          <w:sz w:val="22"/>
          <w:szCs w:val="22"/>
        </w:rPr>
        <w:t xml:space="preserve"> </w:t>
      </w:r>
    </w:p>
    <w:p w:rsidR="00422AD0" w:rsidRPr="00422AD0" w:rsidRDefault="002E50E5" w:rsidP="008750E1">
      <w:pPr>
        <w:numPr>
          <w:ilvl w:val="0"/>
          <w:numId w:val="24"/>
        </w:numPr>
        <w:rPr>
          <w:b/>
          <w:bCs/>
          <w:sz w:val="28"/>
          <w:szCs w:val="28"/>
        </w:rPr>
      </w:pPr>
      <w:r>
        <w:rPr>
          <w:bCs/>
          <w:sz w:val="22"/>
          <w:szCs w:val="22"/>
        </w:rPr>
        <w:t>Imaged laptops and small form desktops</w:t>
      </w:r>
    </w:p>
    <w:p w:rsidR="0032229B" w:rsidRDefault="0032229B" w:rsidP="008750E1">
      <w:pPr>
        <w:rPr>
          <w:b/>
          <w:bCs/>
          <w:sz w:val="28"/>
          <w:szCs w:val="28"/>
        </w:rPr>
      </w:pPr>
    </w:p>
    <w:p w:rsidR="0032229B" w:rsidRDefault="0032229B" w:rsidP="008750E1">
      <w:pPr>
        <w:rPr>
          <w:b/>
          <w:bCs/>
          <w:sz w:val="28"/>
          <w:szCs w:val="28"/>
        </w:rPr>
      </w:pPr>
    </w:p>
    <w:p w:rsidR="0032229B" w:rsidRDefault="0032229B" w:rsidP="008750E1">
      <w:pPr>
        <w:rPr>
          <w:b/>
          <w:bCs/>
          <w:sz w:val="28"/>
          <w:szCs w:val="28"/>
        </w:rPr>
      </w:pPr>
    </w:p>
    <w:p w:rsidR="0032229B" w:rsidRDefault="0032229B" w:rsidP="008750E1">
      <w:pPr>
        <w:rPr>
          <w:b/>
          <w:bCs/>
          <w:sz w:val="28"/>
          <w:szCs w:val="28"/>
        </w:rPr>
      </w:pPr>
    </w:p>
    <w:p w:rsidR="008750E1" w:rsidRPr="001A0606" w:rsidRDefault="008750E1" w:rsidP="008750E1">
      <w:pPr>
        <w:rPr>
          <w:b/>
          <w:bCs/>
          <w:sz w:val="22"/>
          <w:szCs w:val="22"/>
        </w:rPr>
      </w:pPr>
      <w:r>
        <w:rPr>
          <w:b/>
          <w:bCs/>
          <w:sz w:val="28"/>
          <w:szCs w:val="28"/>
        </w:rPr>
        <w:t xml:space="preserve">CVS – </w:t>
      </w:r>
      <w:r>
        <w:rPr>
          <w:bCs/>
          <w:sz w:val="20"/>
          <w:szCs w:val="20"/>
        </w:rPr>
        <w:t>Brevard County</w:t>
      </w:r>
      <w:r w:rsidRPr="001A0606">
        <w:rPr>
          <w:bCs/>
          <w:sz w:val="20"/>
          <w:szCs w:val="20"/>
        </w:rPr>
        <w:t>, FL</w:t>
      </w:r>
      <w:r w:rsidRPr="001A0606">
        <w:rPr>
          <w:sz w:val="20"/>
          <w:szCs w:val="20"/>
        </w:rPr>
        <w:t xml:space="preserve">                                   </w:t>
      </w:r>
      <w:r>
        <w:rPr>
          <w:sz w:val="20"/>
          <w:szCs w:val="20"/>
        </w:rPr>
        <w:t xml:space="preserve">                           </w:t>
      </w:r>
      <w:r w:rsidRPr="001A0606">
        <w:rPr>
          <w:sz w:val="20"/>
          <w:szCs w:val="20"/>
        </w:rPr>
        <w:t xml:space="preserve">              </w:t>
      </w:r>
      <w:r>
        <w:rPr>
          <w:sz w:val="20"/>
          <w:szCs w:val="20"/>
        </w:rPr>
        <w:t xml:space="preserve"> </w:t>
      </w:r>
      <w:r>
        <w:rPr>
          <w:i/>
          <w:sz w:val="20"/>
        </w:rPr>
        <w:t>(</w:t>
      </w:r>
      <w:r>
        <w:rPr>
          <w:b/>
          <w:i/>
          <w:sz w:val="20"/>
        </w:rPr>
        <w:t>Contractual Position)</w:t>
      </w:r>
      <w:r>
        <w:rPr>
          <w:sz w:val="20"/>
          <w:szCs w:val="20"/>
        </w:rPr>
        <w:t xml:space="preserve">                         </w:t>
      </w:r>
    </w:p>
    <w:p w:rsidR="008750E1" w:rsidRDefault="008750E1" w:rsidP="008750E1">
      <w:pPr>
        <w:rPr>
          <w:b/>
          <w:bCs/>
          <w:sz w:val="20"/>
          <w:szCs w:val="20"/>
        </w:rPr>
      </w:pPr>
      <w:r>
        <w:rPr>
          <w:b/>
          <w:sz w:val="22"/>
          <w:szCs w:val="22"/>
        </w:rPr>
        <w:t>Field Technician………………………………………………...……………</w:t>
      </w:r>
      <w:r w:rsidRPr="001C4287">
        <w:rPr>
          <w:b/>
          <w:bCs/>
          <w:sz w:val="20"/>
          <w:szCs w:val="20"/>
        </w:rPr>
        <w:t xml:space="preserve"> </w:t>
      </w:r>
      <w:r>
        <w:rPr>
          <w:b/>
          <w:bCs/>
          <w:sz w:val="20"/>
          <w:szCs w:val="20"/>
        </w:rPr>
        <w:t>May 2016</w:t>
      </w:r>
      <w:r w:rsidRPr="00ED2E05">
        <w:rPr>
          <w:b/>
          <w:bCs/>
          <w:sz w:val="20"/>
          <w:szCs w:val="20"/>
        </w:rPr>
        <w:t>–</w:t>
      </w:r>
      <w:r w:rsidR="007A2EE8">
        <w:rPr>
          <w:b/>
          <w:bCs/>
          <w:sz w:val="20"/>
          <w:szCs w:val="20"/>
        </w:rPr>
        <w:t>April</w:t>
      </w:r>
      <w:r w:rsidR="00655AE1">
        <w:rPr>
          <w:b/>
          <w:bCs/>
          <w:sz w:val="20"/>
          <w:szCs w:val="20"/>
        </w:rPr>
        <w:t xml:space="preserve"> 2017</w:t>
      </w:r>
    </w:p>
    <w:p w:rsidR="00172DF4" w:rsidRDefault="00172DF4" w:rsidP="00172DF4">
      <w:pPr>
        <w:numPr>
          <w:ilvl w:val="0"/>
          <w:numId w:val="24"/>
        </w:numPr>
        <w:rPr>
          <w:bCs/>
          <w:sz w:val="22"/>
          <w:szCs w:val="22"/>
        </w:rPr>
      </w:pPr>
      <w:r>
        <w:rPr>
          <w:bCs/>
          <w:sz w:val="22"/>
          <w:szCs w:val="22"/>
        </w:rPr>
        <w:t>Support</w:t>
      </w:r>
      <w:r w:rsidR="002D36FB">
        <w:rPr>
          <w:bCs/>
          <w:sz w:val="22"/>
          <w:szCs w:val="22"/>
        </w:rPr>
        <w:t xml:space="preserve"> </w:t>
      </w:r>
      <w:r>
        <w:rPr>
          <w:bCs/>
          <w:sz w:val="22"/>
          <w:szCs w:val="22"/>
        </w:rPr>
        <w:t>R</w:t>
      </w:r>
      <w:r w:rsidR="00CC0A63">
        <w:rPr>
          <w:bCs/>
          <w:sz w:val="22"/>
          <w:szCs w:val="22"/>
        </w:rPr>
        <w:t>x (Pharmacy), network, printers</w:t>
      </w:r>
      <w:r>
        <w:rPr>
          <w:bCs/>
          <w:sz w:val="22"/>
          <w:szCs w:val="22"/>
        </w:rPr>
        <w:t xml:space="preserve"> </w:t>
      </w:r>
      <w:r w:rsidR="00CC0A63">
        <w:rPr>
          <w:bCs/>
          <w:sz w:val="22"/>
          <w:szCs w:val="22"/>
        </w:rPr>
        <w:t>and phone</w:t>
      </w:r>
      <w:r>
        <w:rPr>
          <w:bCs/>
          <w:sz w:val="22"/>
          <w:szCs w:val="22"/>
        </w:rPr>
        <w:t xml:space="preserve"> </w:t>
      </w:r>
      <w:r w:rsidR="00CC0A63">
        <w:rPr>
          <w:bCs/>
          <w:sz w:val="22"/>
          <w:szCs w:val="22"/>
        </w:rPr>
        <w:t>systems.</w:t>
      </w:r>
    </w:p>
    <w:p w:rsidR="00CC0A63" w:rsidRDefault="00CC0A63" w:rsidP="00172DF4">
      <w:pPr>
        <w:numPr>
          <w:ilvl w:val="0"/>
          <w:numId w:val="24"/>
        </w:numPr>
        <w:rPr>
          <w:bCs/>
          <w:sz w:val="22"/>
          <w:szCs w:val="22"/>
        </w:rPr>
      </w:pPr>
      <w:r>
        <w:rPr>
          <w:bCs/>
          <w:sz w:val="22"/>
          <w:szCs w:val="22"/>
        </w:rPr>
        <w:t>Maintain and backup of IBM and HP Blade server.</w:t>
      </w:r>
    </w:p>
    <w:p w:rsidR="00172DF4" w:rsidRDefault="00172DF4" w:rsidP="00172DF4">
      <w:pPr>
        <w:numPr>
          <w:ilvl w:val="0"/>
          <w:numId w:val="24"/>
        </w:numPr>
        <w:rPr>
          <w:bCs/>
          <w:sz w:val="22"/>
          <w:szCs w:val="22"/>
        </w:rPr>
      </w:pPr>
      <w:r>
        <w:rPr>
          <w:bCs/>
          <w:sz w:val="22"/>
          <w:szCs w:val="22"/>
        </w:rPr>
        <w:t xml:space="preserve">Maintain </w:t>
      </w:r>
      <w:r w:rsidR="00CC0A63">
        <w:rPr>
          <w:bCs/>
          <w:sz w:val="22"/>
          <w:szCs w:val="22"/>
        </w:rPr>
        <w:t xml:space="preserve">Kodak </w:t>
      </w:r>
      <w:r>
        <w:rPr>
          <w:bCs/>
          <w:sz w:val="22"/>
          <w:szCs w:val="22"/>
        </w:rPr>
        <w:t xml:space="preserve">Photo Kiosks, </w:t>
      </w:r>
      <w:r w:rsidR="00CC0A63">
        <w:rPr>
          <w:bCs/>
          <w:sz w:val="22"/>
          <w:szCs w:val="22"/>
        </w:rPr>
        <w:t>photo printers</w:t>
      </w:r>
      <w:r>
        <w:rPr>
          <w:bCs/>
          <w:sz w:val="22"/>
          <w:szCs w:val="22"/>
        </w:rPr>
        <w:t xml:space="preserve"> and Kodak software upgrades</w:t>
      </w:r>
    </w:p>
    <w:p w:rsidR="00B05313" w:rsidRPr="00EC49C0" w:rsidRDefault="00B05313" w:rsidP="00EC49C0">
      <w:pPr>
        <w:numPr>
          <w:ilvl w:val="0"/>
          <w:numId w:val="24"/>
        </w:numPr>
        <w:rPr>
          <w:bCs/>
          <w:sz w:val="22"/>
          <w:szCs w:val="22"/>
        </w:rPr>
      </w:pPr>
      <w:r>
        <w:rPr>
          <w:bCs/>
          <w:sz w:val="22"/>
          <w:szCs w:val="22"/>
        </w:rPr>
        <w:t>Replace/fix 742 base registers and point of sales</w:t>
      </w:r>
      <w:r w:rsidR="00EC49C0">
        <w:rPr>
          <w:bCs/>
          <w:sz w:val="22"/>
          <w:szCs w:val="22"/>
        </w:rPr>
        <w:t xml:space="preserve"> </w:t>
      </w:r>
      <w:r w:rsidR="00F049CF">
        <w:rPr>
          <w:bCs/>
          <w:sz w:val="22"/>
          <w:szCs w:val="22"/>
        </w:rPr>
        <w:t>(POS</w:t>
      </w:r>
      <w:r w:rsidR="00EC49C0" w:rsidRPr="00EC49C0">
        <w:rPr>
          <w:bCs/>
          <w:sz w:val="22"/>
          <w:szCs w:val="22"/>
        </w:rPr>
        <w:t>)</w:t>
      </w:r>
      <w:r w:rsidR="00EC49C0">
        <w:rPr>
          <w:bCs/>
          <w:sz w:val="22"/>
          <w:szCs w:val="22"/>
        </w:rPr>
        <w:t xml:space="preserve"> </w:t>
      </w:r>
      <w:r w:rsidRPr="00EC49C0">
        <w:rPr>
          <w:bCs/>
          <w:sz w:val="22"/>
          <w:szCs w:val="22"/>
        </w:rPr>
        <w:t>terminals</w:t>
      </w:r>
    </w:p>
    <w:p w:rsidR="00172DF4" w:rsidRDefault="00172DF4" w:rsidP="00172DF4">
      <w:pPr>
        <w:ind w:left="360"/>
        <w:rPr>
          <w:bCs/>
          <w:sz w:val="22"/>
          <w:szCs w:val="22"/>
        </w:rPr>
      </w:pPr>
    </w:p>
    <w:p w:rsidR="006745C8" w:rsidRDefault="006745C8" w:rsidP="001C4287">
      <w:pPr>
        <w:rPr>
          <w:bCs/>
          <w:sz w:val="22"/>
          <w:szCs w:val="22"/>
        </w:rPr>
      </w:pPr>
    </w:p>
    <w:p w:rsidR="001C4287" w:rsidRPr="001A0606" w:rsidRDefault="001C4287" w:rsidP="001C4287">
      <w:pPr>
        <w:rPr>
          <w:b/>
          <w:bCs/>
          <w:sz w:val="22"/>
          <w:szCs w:val="22"/>
        </w:rPr>
      </w:pPr>
      <w:r>
        <w:rPr>
          <w:b/>
          <w:bCs/>
          <w:sz w:val="28"/>
          <w:szCs w:val="28"/>
        </w:rPr>
        <w:t xml:space="preserve">Health First – </w:t>
      </w:r>
      <w:r>
        <w:rPr>
          <w:bCs/>
          <w:sz w:val="20"/>
          <w:szCs w:val="20"/>
        </w:rPr>
        <w:t>Brevard County</w:t>
      </w:r>
      <w:r w:rsidRPr="001A0606">
        <w:rPr>
          <w:bCs/>
          <w:sz w:val="20"/>
          <w:szCs w:val="20"/>
        </w:rPr>
        <w:t>, FL</w:t>
      </w:r>
      <w:r w:rsidRPr="001A0606">
        <w:rPr>
          <w:sz w:val="20"/>
          <w:szCs w:val="20"/>
        </w:rPr>
        <w:t xml:space="preserve">                                   </w:t>
      </w:r>
      <w:r>
        <w:rPr>
          <w:sz w:val="20"/>
          <w:szCs w:val="20"/>
        </w:rPr>
        <w:t xml:space="preserve">                           </w:t>
      </w:r>
      <w:r w:rsidRPr="001A0606">
        <w:rPr>
          <w:sz w:val="20"/>
          <w:szCs w:val="20"/>
        </w:rPr>
        <w:t xml:space="preserve">              </w:t>
      </w:r>
      <w:r>
        <w:rPr>
          <w:sz w:val="20"/>
          <w:szCs w:val="20"/>
        </w:rPr>
        <w:t xml:space="preserve"> </w:t>
      </w:r>
      <w:r>
        <w:rPr>
          <w:i/>
          <w:sz w:val="20"/>
        </w:rPr>
        <w:t>(</w:t>
      </w:r>
      <w:r>
        <w:rPr>
          <w:b/>
          <w:i/>
          <w:sz w:val="20"/>
        </w:rPr>
        <w:t>Contractual Position)</w:t>
      </w:r>
      <w:r>
        <w:rPr>
          <w:sz w:val="20"/>
          <w:szCs w:val="20"/>
        </w:rPr>
        <w:t xml:space="preserve">                         </w:t>
      </w:r>
    </w:p>
    <w:p w:rsidR="001C4287" w:rsidRDefault="001C4287" w:rsidP="001C4287">
      <w:pPr>
        <w:rPr>
          <w:b/>
          <w:bCs/>
          <w:sz w:val="28"/>
          <w:szCs w:val="28"/>
        </w:rPr>
      </w:pPr>
      <w:r>
        <w:rPr>
          <w:b/>
          <w:sz w:val="22"/>
          <w:szCs w:val="22"/>
        </w:rPr>
        <w:t>Field Technician………………………………………………...……………</w:t>
      </w:r>
      <w:r w:rsidRPr="001C4287">
        <w:rPr>
          <w:b/>
          <w:bCs/>
          <w:sz w:val="20"/>
          <w:szCs w:val="20"/>
        </w:rPr>
        <w:t xml:space="preserve"> </w:t>
      </w:r>
      <w:r w:rsidR="00670722">
        <w:rPr>
          <w:b/>
          <w:bCs/>
          <w:sz w:val="20"/>
          <w:szCs w:val="20"/>
        </w:rPr>
        <w:t>May</w:t>
      </w:r>
      <w:r>
        <w:rPr>
          <w:b/>
          <w:bCs/>
          <w:sz w:val="20"/>
          <w:szCs w:val="20"/>
        </w:rPr>
        <w:t xml:space="preserve"> 2015</w:t>
      </w:r>
      <w:r w:rsidRPr="00ED2E05">
        <w:rPr>
          <w:b/>
          <w:bCs/>
          <w:sz w:val="20"/>
          <w:szCs w:val="20"/>
        </w:rPr>
        <w:t>–</w:t>
      </w:r>
      <w:r w:rsidR="008750E1">
        <w:rPr>
          <w:b/>
          <w:bCs/>
          <w:sz w:val="20"/>
          <w:szCs w:val="20"/>
        </w:rPr>
        <w:t>May 2016</w:t>
      </w:r>
    </w:p>
    <w:p w:rsidR="00744185" w:rsidRDefault="005B28F8" w:rsidP="00744185">
      <w:pPr>
        <w:numPr>
          <w:ilvl w:val="0"/>
          <w:numId w:val="24"/>
        </w:numPr>
        <w:rPr>
          <w:bCs/>
          <w:sz w:val="22"/>
          <w:szCs w:val="22"/>
        </w:rPr>
      </w:pPr>
      <w:r>
        <w:rPr>
          <w:bCs/>
          <w:sz w:val="22"/>
          <w:szCs w:val="22"/>
        </w:rPr>
        <w:t xml:space="preserve">Support for </w:t>
      </w:r>
      <w:r w:rsidR="00BE45B5">
        <w:rPr>
          <w:bCs/>
          <w:sz w:val="22"/>
          <w:szCs w:val="22"/>
        </w:rPr>
        <w:t xml:space="preserve">Production and Migration </w:t>
      </w:r>
      <w:r w:rsidR="001C4287">
        <w:rPr>
          <w:bCs/>
          <w:sz w:val="22"/>
          <w:szCs w:val="22"/>
        </w:rPr>
        <w:t>all Health First H</w:t>
      </w:r>
      <w:r w:rsidR="001C4287" w:rsidRPr="001C4287">
        <w:rPr>
          <w:bCs/>
          <w:sz w:val="22"/>
          <w:szCs w:val="22"/>
        </w:rPr>
        <w:t>ospitals</w:t>
      </w:r>
      <w:r w:rsidR="00353342">
        <w:rPr>
          <w:bCs/>
          <w:sz w:val="22"/>
          <w:szCs w:val="22"/>
        </w:rPr>
        <w:t>.</w:t>
      </w:r>
      <w:r w:rsidR="00744185">
        <w:rPr>
          <w:bCs/>
          <w:sz w:val="22"/>
          <w:szCs w:val="22"/>
        </w:rPr>
        <w:t xml:space="preserve"> </w:t>
      </w:r>
    </w:p>
    <w:p w:rsidR="00744185" w:rsidRPr="00744185" w:rsidRDefault="00744185" w:rsidP="00744185">
      <w:pPr>
        <w:numPr>
          <w:ilvl w:val="0"/>
          <w:numId w:val="24"/>
        </w:numPr>
        <w:rPr>
          <w:bCs/>
          <w:sz w:val="22"/>
          <w:szCs w:val="22"/>
        </w:rPr>
      </w:pPr>
      <w:r>
        <w:rPr>
          <w:bCs/>
          <w:sz w:val="22"/>
          <w:szCs w:val="22"/>
        </w:rPr>
        <w:t xml:space="preserve">Citrix, Remote Access, </w:t>
      </w:r>
      <w:r>
        <w:rPr>
          <w:color w:val="000000"/>
          <w:sz w:val="22"/>
          <w:szCs w:val="22"/>
        </w:rPr>
        <w:t>Nove</w:t>
      </w:r>
      <w:r w:rsidR="00071571">
        <w:rPr>
          <w:color w:val="000000"/>
          <w:sz w:val="22"/>
          <w:szCs w:val="22"/>
        </w:rPr>
        <w:t>ll Zenworks</w:t>
      </w:r>
      <w:r w:rsidR="00845A6F">
        <w:rPr>
          <w:color w:val="000000"/>
          <w:sz w:val="22"/>
          <w:szCs w:val="22"/>
        </w:rPr>
        <w:t>, Office 365, GroupWise, Remedy</w:t>
      </w:r>
    </w:p>
    <w:p w:rsidR="001C4287" w:rsidRPr="00071571" w:rsidRDefault="00020E96" w:rsidP="00744185">
      <w:pPr>
        <w:numPr>
          <w:ilvl w:val="0"/>
          <w:numId w:val="24"/>
        </w:numPr>
        <w:rPr>
          <w:bCs/>
          <w:sz w:val="22"/>
          <w:szCs w:val="22"/>
        </w:rPr>
      </w:pPr>
      <w:r w:rsidRPr="00020E96">
        <w:rPr>
          <w:color w:val="000000"/>
          <w:sz w:val="22"/>
          <w:szCs w:val="22"/>
        </w:rPr>
        <w:t>I</w:t>
      </w:r>
      <w:r>
        <w:rPr>
          <w:color w:val="000000"/>
          <w:sz w:val="22"/>
          <w:szCs w:val="22"/>
        </w:rPr>
        <w:t xml:space="preserve">mplementation, troubleshooting, </w:t>
      </w:r>
      <w:r w:rsidRPr="00020E96">
        <w:rPr>
          <w:color w:val="000000"/>
          <w:sz w:val="22"/>
          <w:szCs w:val="22"/>
        </w:rPr>
        <w:t>and support of computer systems, network equipment, and applications related to core systems. </w:t>
      </w:r>
    </w:p>
    <w:p w:rsidR="00071571" w:rsidRDefault="00071571" w:rsidP="00744185">
      <w:pPr>
        <w:numPr>
          <w:ilvl w:val="0"/>
          <w:numId w:val="24"/>
        </w:numPr>
        <w:rPr>
          <w:bCs/>
          <w:sz w:val="22"/>
          <w:szCs w:val="22"/>
        </w:rPr>
      </w:pPr>
      <w:r>
        <w:rPr>
          <w:bCs/>
          <w:sz w:val="22"/>
          <w:szCs w:val="22"/>
        </w:rPr>
        <w:t xml:space="preserve">Imaging </w:t>
      </w:r>
      <w:r w:rsidR="00E02C56">
        <w:rPr>
          <w:bCs/>
          <w:sz w:val="22"/>
          <w:szCs w:val="22"/>
        </w:rPr>
        <w:t xml:space="preserve">with LanDesk and usb stick </w:t>
      </w:r>
      <w:r>
        <w:rPr>
          <w:bCs/>
          <w:sz w:val="22"/>
          <w:szCs w:val="22"/>
        </w:rPr>
        <w:t>using local network to</w:t>
      </w:r>
      <w:r w:rsidR="00E02C56">
        <w:rPr>
          <w:bCs/>
          <w:sz w:val="22"/>
          <w:szCs w:val="22"/>
        </w:rPr>
        <w:t xml:space="preserve"> image</w:t>
      </w:r>
      <w:r>
        <w:rPr>
          <w:bCs/>
          <w:sz w:val="22"/>
          <w:szCs w:val="22"/>
        </w:rPr>
        <w:t xml:space="preserve"> laptops, desktop</w:t>
      </w:r>
      <w:r w:rsidR="00E02C56">
        <w:rPr>
          <w:bCs/>
          <w:sz w:val="22"/>
          <w:szCs w:val="22"/>
        </w:rPr>
        <w:t xml:space="preserve">s and </w:t>
      </w:r>
      <w:r>
        <w:rPr>
          <w:bCs/>
          <w:sz w:val="22"/>
          <w:szCs w:val="22"/>
        </w:rPr>
        <w:t xml:space="preserve">tablets.  Image </w:t>
      </w:r>
      <w:r w:rsidR="00E02C56">
        <w:rPr>
          <w:bCs/>
          <w:sz w:val="22"/>
          <w:szCs w:val="22"/>
        </w:rPr>
        <w:t xml:space="preserve">selection </w:t>
      </w:r>
      <w:r>
        <w:rPr>
          <w:bCs/>
          <w:sz w:val="22"/>
          <w:szCs w:val="22"/>
        </w:rPr>
        <w:t>(software, drivers, etc.) dependent on department. Windows XP, 7, 8.1 and 10</w:t>
      </w:r>
    </w:p>
    <w:p w:rsidR="00E02C56" w:rsidRPr="00020E96" w:rsidRDefault="00E02C56" w:rsidP="00E02C56">
      <w:pPr>
        <w:rPr>
          <w:bCs/>
          <w:sz w:val="22"/>
          <w:szCs w:val="22"/>
        </w:rPr>
      </w:pPr>
    </w:p>
    <w:p w:rsidR="001C4287" w:rsidRDefault="001C4287" w:rsidP="0082238B">
      <w:pPr>
        <w:rPr>
          <w:b/>
          <w:bCs/>
          <w:sz w:val="28"/>
          <w:szCs w:val="28"/>
        </w:rPr>
      </w:pPr>
    </w:p>
    <w:p w:rsidR="0082238B" w:rsidRPr="001A0606" w:rsidRDefault="0082238B" w:rsidP="0082238B">
      <w:pPr>
        <w:rPr>
          <w:b/>
          <w:bCs/>
          <w:sz w:val="22"/>
          <w:szCs w:val="22"/>
        </w:rPr>
      </w:pPr>
      <w:r>
        <w:rPr>
          <w:b/>
          <w:bCs/>
          <w:sz w:val="28"/>
          <w:szCs w:val="28"/>
        </w:rPr>
        <w:t xml:space="preserve">Hancock Bank – </w:t>
      </w:r>
      <w:r>
        <w:rPr>
          <w:bCs/>
          <w:sz w:val="20"/>
          <w:szCs w:val="20"/>
        </w:rPr>
        <w:t>Tampa</w:t>
      </w:r>
      <w:r w:rsidRPr="001A0606">
        <w:rPr>
          <w:bCs/>
          <w:sz w:val="20"/>
          <w:szCs w:val="20"/>
        </w:rPr>
        <w:t>, FL</w:t>
      </w:r>
      <w:r w:rsidRPr="001A0606">
        <w:rPr>
          <w:sz w:val="20"/>
          <w:szCs w:val="20"/>
        </w:rPr>
        <w:t xml:space="preserve">                                   </w:t>
      </w:r>
      <w:r>
        <w:rPr>
          <w:sz w:val="20"/>
          <w:szCs w:val="20"/>
        </w:rPr>
        <w:t xml:space="preserve">                           </w:t>
      </w:r>
      <w:r w:rsidRPr="001A0606">
        <w:rPr>
          <w:sz w:val="20"/>
          <w:szCs w:val="20"/>
        </w:rPr>
        <w:t xml:space="preserve">              </w:t>
      </w:r>
      <w:r>
        <w:rPr>
          <w:sz w:val="20"/>
          <w:szCs w:val="20"/>
        </w:rPr>
        <w:t xml:space="preserve"> </w:t>
      </w:r>
      <w:r>
        <w:rPr>
          <w:i/>
          <w:sz w:val="20"/>
        </w:rPr>
        <w:t>(</w:t>
      </w:r>
      <w:r>
        <w:rPr>
          <w:b/>
          <w:i/>
          <w:sz w:val="20"/>
        </w:rPr>
        <w:t>Contractual Position)</w:t>
      </w:r>
      <w:r>
        <w:rPr>
          <w:sz w:val="20"/>
          <w:szCs w:val="20"/>
        </w:rPr>
        <w:t xml:space="preserve">                         </w:t>
      </w:r>
    </w:p>
    <w:p w:rsidR="0082238B" w:rsidRDefault="0082238B" w:rsidP="0082238B">
      <w:pPr>
        <w:rPr>
          <w:b/>
          <w:bCs/>
          <w:sz w:val="28"/>
          <w:szCs w:val="28"/>
        </w:rPr>
      </w:pPr>
      <w:r>
        <w:rPr>
          <w:b/>
          <w:sz w:val="22"/>
          <w:szCs w:val="22"/>
        </w:rPr>
        <w:t>Migration Engineer……………………………………………..……………</w:t>
      </w:r>
      <w:r w:rsidRPr="00ED2E05">
        <w:rPr>
          <w:b/>
          <w:sz w:val="20"/>
          <w:szCs w:val="20"/>
        </w:rPr>
        <w:t>January</w:t>
      </w:r>
      <w:r w:rsidRPr="00ED2E05">
        <w:rPr>
          <w:b/>
          <w:bCs/>
          <w:sz w:val="20"/>
          <w:szCs w:val="20"/>
        </w:rPr>
        <w:t xml:space="preserve"> 2015 –</w:t>
      </w:r>
      <w:r w:rsidR="001C4287">
        <w:rPr>
          <w:b/>
          <w:bCs/>
          <w:sz w:val="20"/>
          <w:szCs w:val="20"/>
        </w:rPr>
        <w:t>April  2015</w:t>
      </w:r>
    </w:p>
    <w:p w:rsidR="0082238B" w:rsidRDefault="0082238B" w:rsidP="0082238B">
      <w:pPr>
        <w:rPr>
          <w:bCs/>
          <w:sz w:val="22"/>
          <w:szCs w:val="22"/>
        </w:rPr>
      </w:pPr>
      <w:r>
        <w:rPr>
          <w:bCs/>
          <w:sz w:val="22"/>
          <w:szCs w:val="22"/>
        </w:rPr>
        <w:t>Involved in all aspects of migration of Hancock Bank branches to Windows 7; this includes “back office” backups and teller machines upgrades.   Application installation</w:t>
      </w:r>
      <w:r w:rsidR="00D85A3F">
        <w:rPr>
          <w:bCs/>
          <w:sz w:val="22"/>
          <w:szCs w:val="22"/>
        </w:rPr>
        <w:t xml:space="preserve"> includes; Service Pro, Encore,</w:t>
      </w:r>
      <w:r>
        <w:rPr>
          <w:bCs/>
          <w:sz w:val="22"/>
          <w:szCs w:val="22"/>
        </w:rPr>
        <w:t xml:space="preserve"> Outlook 2010 , verified Online Foreign Exchange,  Oracle People Soft, OnBase and Common View ACH. </w:t>
      </w:r>
    </w:p>
    <w:p w:rsidR="0082238B" w:rsidRPr="001A0606" w:rsidRDefault="0082238B">
      <w:pPr>
        <w:rPr>
          <w:b/>
          <w:bCs/>
          <w:sz w:val="22"/>
          <w:szCs w:val="22"/>
        </w:rPr>
      </w:pPr>
      <w:r w:rsidRPr="001A0606">
        <w:rPr>
          <w:b/>
          <w:bCs/>
          <w:sz w:val="28"/>
          <w:szCs w:val="28"/>
        </w:rPr>
        <w:t>Kennedy’s Inc.</w:t>
      </w:r>
      <w:r>
        <w:rPr>
          <w:b/>
          <w:bCs/>
          <w:sz w:val="28"/>
          <w:szCs w:val="28"/>
        </w:rPr>
        <w:t xml:space="preserve"> </w:t>
      </w:r>
      <w:r w:rsidRPr="001A0606">
        <w:rPr>
          <w:bCs/>
          <w:sz w:val="20"/>
          <w:szCs w:val="20"/>
        </w:rPr>
        <w:t>– Cape Canaveral, FL</w:t>
      </w:r>
      <w:r w:rsidRPr="001A0606">
        <w:rPr>
          <w:sz w:val="20"/>
          <w:szCs w:val="20"/>
        </w:rPr>
        <w:t xml:space="preserve">                                   </w:t>
      </w:r>
      <w:r>
        <w:rPr>
          <w:sz w:val="20"/>
          <w:szCs w:val="20"/>
        </w:rPr>
        <w:t xml:space="preserve">                           </w:t>
      </w:r>
      <w:r w:rsidRPr="001A0606">
        <w:rPr>
          <w:sz w:val="20"/>
          <w:szCs w:val="20"/>
        </w:rPr>
        <w:t xml:space="preserve">              </w:t>
      </w:r>
      <w:r>
        <w:rPr>
          <w:sz w:val="20"/>
          <w:szCs w:val="20"/>
        </w:rPr>
        <w:t xml:space="preserve"> </w:t>
      </w:r>
      <w:r>
        <w:rPr>
          <w:i/>
          <w:sz w:val="20"/>
        </w:rPr>
        <w:t>(</w:t>
      </w:r>
      <w:r>
        <w:rPr>
          <w:b/>
          <w:i/>
          <w:sz w:val="20"/>
        </w:rPr>
        <w:t>Contractual Position)</w:t>
      </w:r>
      <w:r>
        <w:rPr>
          <w:sz w:val="20"/>
          <w:szCs w:val="20"/>
        </w:rPr>
        <w:t xml:space="preserve">                         </w:t>
      </w:r>
    </w:p>
    <w:p w:rsidR="0082238B" w:rsidRPr="002D42A3" w:rsidRDefault="0082238B" w:rsidP="0082238B">
      <w:pPr>
        <w:rPr>
          <w:b/>
          <w:bCs/>
          <w:sz w:val="22"/>
          <w:szCs w:val="22"/>
        </w:rPr>
      </w:pPr>
      <w:r w:rsidRPr="001A0606">
        <w:rPr>
          <w:b/>
          <w:sz w:val="22"/>
          <w:szCs w:val="22"/>
        </w:rPr>
        <w:t>Security Analyst</w:t>
      </w:r>
      <w:r>
        <w:rPr>
          <w:b/>
          <w:sz w:val="22"/>
          <w:szCs w:val="22"/>
        </w:rPr>
        <w:t>……………………………………………………………..</w:t>
      </w:r>
      <w:r w:rsidRPr="00922991">
        <w:rPr>
          <w:b/>
          <w:bCs/>
          <w:sz w:val="22"/>
          <w:szCs w:val="22"/>
        </w:rPr>
        <w:t xml:space="preserve"> </w:t>
      </w:r>
      <w:r w:rsidRPr="00ED2E05">
        <w:rPr>
          <w:b/>
          <w:bCs/>
          <w:sz w:val="20"/>
          <w:szCs w:val="20"/>
        </w:rPr>
        <w:t>July 2014 –September 2014</w:t>
      </w:r>
      <w:r w:rsidRPr="002D42A3">
        <w:rPr>
          <w:b/>
          <w:bCs/>
          <w:sz w:val="22"/>
          <w:szCs w:val="22"/>
        </w:rPr>
        <w:t xml:space="preserve"> </w:t>
      </w:r>
    </w:p>
    <w:p w:rsidR="0082238B" w:rsidRDefault="0082238B">
      <w:pPr>
        <w:rPr>
          <w:bCs/>
          <w:sz w:val="22"/>
          <w:szCs w:val="22"/>
        </w:rPr>
      </w:pPr>
      <w:r w:rsidRPr="002D42A3">
        <w:rPr>
          <w:bCs/>
          <w:sz w:val="22"/>
          <w:szCs w:val="22"/>
        </w:rPr>
        <w:t>Surveillance System Implementation, including Windows browsers, Android and I-Phone platform</w:t>
      </w:r>
    </w:p>
    <w:p w:rsidR="0082238B" w:rsidRPr="003F555E" w:rsidRDefault="0082238B">
      <w:pPr>
        <w:rPr>
          <w:bCs/>
          <w:sz w:val="22"/>
          <w:szCs w:val="22"/>
        </w:rPr>
      </w:pPr>
      <w:r w:rsidRPr="001A0606">
        <w:rPr>
          <w:b/>
          <w:bCs/>
          <w:sz w:val="28"/>
          <w:szCs w:val="28"/>
        </w:rPr>
        <w:t>Community Health Systems</w:t>
      </w:r>
    </w:p>
    <w:p w:rsidR="0082238B" w:rsidRPr="002D42A3" w:rsidRDefault="0082238B">
      <w:pPr>
        <w:rPr>
          <w:b/>
          <w:bCs/>
          <w:sz w:val="22"/>
          <w:szCs w:val="22"/>
        </w:rPr>
      </w:pPr>
      <w:r w:rsidRPr="002D42A3">
        <w:rPr>
          <w:b/>
          <w:bCs/>
          <w:sz w:val="22"/>
          <w:szCs w:val="22"/>
        </w:rPr>
        <w:t>Infrastructure Engineer</w:t>
      </w:r>
      <w:r>
        <w:rPr>
          <w:b/>
          <w:bCs/>
          <w:sz w:val="22"/>
          <w:szCs w:val="22"/>
        </w:rPr>
        <w:t>……………………………………………………….</w:t>
      </w:r>
      <w:r w:rsidRPr="001A0606">
        <w:rPr>
          <w:b/>
          <w:bCs/>
          <w:sz w:val="20"/>
          <w:szCs w:val="20"/>
        </w:rPr>
        <w:t>October 2013—July 2014</w:t>
      </w:r>
    </w:p>
    <w:p w:rsidR="0082238B" w:rsidRPr="00250EA7" w:rsidRDefault="0082238B" w:rsidP="0082238B"/>
    <w:p w:rsidR="0082238B" w:rsidRPr="00250EA7" w:rsidRDefault="0082238B" w:rsidP="0082238B">
      <w:pPr>
        <w:pStyle w:val="ListParagraph"/>
        <w:numPr>
          <w:ilvl w:val="0"/>
          <w:numId w:val="20"/>
        </w:numPr>
        <w:rPr>
          <w:bCs/>
          <w:sz w:val="22"/>
          <w:szCs w:val="22"/>
        </w:rPr>
      </w:pPr>
      <w:r w:rsidRPr="00250EA7">
        <w:rPr>
          <w:bCs/>
          <w:sz w:val="22"/>
          <w:szCs w:val="22"/>
        </w:rPr>
        <w:t>Team Lead for Windows 7 Automation project— nationwide rollout of all hospitals and clinics.</w:t>
      </w:r>
    </w:p>
    <w:p w:rsidR="0082238B" w:rsidRDefault="0082238B" w:rsidP="0082238B">
      <w:pPr>
        <w:pStyle w:val="ListParagraph"/>
        <w:numPr>
          <w:ilvl w:val="0"/>
          <w:numId w:val="20"/>
        </w:numPr>
        <w:rPr>
          <w:bCs/>
          <w:sz w:val="22"/>
          <w:szCs w:val="22"/>
        </w:rPr>
      </w:pPr>
      <w:r>
        <w:rPr>
          <w:bCs/>
          <w:sz w:val="22"/>
          <w:szCs w:val="22"/>
        </w:rPr>
        <w:t xml:space="preserve">SSO installation and configuration, both stand-alone application or from SCCM.  Machine then added as member to the SSO Vergence group policy.  </w:t>
      </w:r>
    </w:p>
    <w:p w:rsidR="0082238B" w:rsidRDefault="0082238B" w:rsidP="0082238B">
      <w:pPr>
        <w:pStyle w:val="ListParagraph"/>
        <w:numPr>
          <w:ilvl w:val="0"/>
          <w:numId w:val="20"/>
        </w:numPr>
        <w:rPr>
          <w:bCs/>
          <w:sz w:val="22"/>
          <w:szCs w:val="22"/>
        </w:rPr>
      </w:pPr>
      <w:r>
        <w:rPr>
          <w:bCs/>
          <w:sz w:val="22"/>
          <w:szCs w:val="22"/>
        </w:rPr>
        <w:t>Cerner Clinical application menus configured depending on individual applications frequency or request from user.</w:t>
      </w:r>
    </w:p>
    <w:p w:rsidR="0082238B" w:rsidRPr="00250EA7" w:rsidRDefault="0082238B" w:rsidP="0082238B">
      <w:pPr>
        <w:pStyle w:val="ListParagraph"/>
        <w:numPr>
          <w:ilvl w:val="0"/>
          <w:numId w:val="20"/>
        </w:numPr>
        <w:rPr>
          <w:bCs/>
          <w:sz w:val="22"/>
          <w:szCs w:val="22"/>
        </w:rPr>
      </w:pPr>
      <w:r>
        <w:rPr>
          <w:bCs/>
          <w:sz w:val="22"/>
          <w:szCs w:val="22"/>
        </w:rPr>
        <w:t xml:space="preserve">Used </w:t>
      </w:r>
      <w:r w:rsidRPr="00250EA7">
        <w:rPr>
          <w:bCs/>
          <w:sz w:val="22"/>
          <w:szCs w:val="22"/>
        </w:rPr>
        <w:t>Active Directory ARS (Active Roles Server) both application and web interface.</w:t>
      </w:r>
    </w:p>
    <w:p w:rsidR="0082238B" w:rsidRPr="00250EA7" w:rsidRDefault="0082238B" w:rsidP="0082238B">
      <w:pPr>
        <w:pStyle w:val="ListParagraph"/>
        <w:numPr>
          <w:ilvl w:val="0"/>
          <w:numId w:val="20"/>
        </w:numPr>
        <w:rPr>
          <w:bCs/>
          <w:sz w:val="22"/>
          <w:szCs w:val="22"/>
        </w:rPr>
      </w:pPr>
      <w:r w:rsidRPr="00250EA7">
        <w:rPr>
          <w:bCs/>
          <w:sz w:val="22"/>
          <w:szCs w:val="22"/>
        </w:rPr>
        <w:lastRenderedPageBreak/>
        <w:t xml:space="preserve">Added and removed machines to CHS.us.net domain, added and removed various OU policies memberships to and from machines, added and removed users (including resetting user passwords), Hauser, Citrix client install and </w:t>
      </w:r>
      <w:r w:rsidRPr="0025036D">
        <w:rPr>
          <w:bCs/>
          <w:sz w:val="22"/>
          <w:szCs w:val="22"/>
        </w:rPr>
        <w:t>configuration, Citrix management console, pre and post GO-LIVE support, added machines to specific Cerner printer memberships with Active Directory ARS, added scanner drivers within Cerner</w:t>
      </w:r>
      <w:r w:rsidRPr="00250EA7">
        <w:rPr>
          <w:bCs/>
          <w:sz w:val="22"/>
          <w:szCs w:val="22"/>
        </w:rPr>
        <w:t xml:space="preserve"> Clinical WTS.</w:t>
      </w:r>
    </w:p>
    <w:p w:rsidR="0082238B" w:rsidRPr="00250EA7" w:rsidRDefault="0082238B" w:rsidP="0082238B">
      <w:pPr>
        <w:pStyle w:val="ListParagraph"/>
        <w:numPr>
          <w:ilvl w:val="0"/>
          <w:numId w:val="20"/>
        </w:numPr>
        <w:rPr>
          <w:bCs/>
          <w:sz w:val="22"/>
          <w:szCs w:val="22"/>
        </w:rPr>
      </w:pPr>
      <w:r w:rsidRPr="00250EA7">
        <w:rPr>
          <w:bCs/>
          <w:sz w:val="22"/>
          <w:szCs w:val="22"/>
        </w:rPr>
        <w:t xml:space="preserve">Worked with Security Analysts and </w:t>
      </w:r>
      <w:r>
        <w:rPr>
          <w:bCs/>
          <w:sz w:val="22"/>
          <w:szCs w:val="22"/>
        </w:rPr>
        <w:t xml:space="preserve">am </w:t>
      </w:r>
      <w:r w:rsidRPr="00250EA7">
        <w:rPr>
          <w:bCs/>
          <w:sz w:val="22"/>
          <w:szCs w:val="22"/>
        </w:rPr>
        <w:t>familiar with provisioning within the Cerner Clinical Application.</w:t>
      </w:r>
    </w:p>
    <w:p w:rsidR="0082238B" w:rsidRPr="00250EA7" w:rsidRDefault="0082238B" w:rsidP="0082238B">
      <w:pPr>
        <w:pStyle w:val="ListParagraph"/>
        <w:numPr>
          <w:ilvl w:val="0"/>
          <w:numId w:val="20"/>
        </w:numPr>
        <w:rPr>
          <w:bCs/>
          <w:sz w:val="22"/>
          <w:szCs w:val="22"/>
        </w:rPr>
      </w:pPr>
      <w:r w:rsidRPr="00250EA7">
        <w:rPr>
          <w:bCs/>
          <w:sz w:val="22"/>
          <w:szCs w:val="22"/>
        </w:rPr>
        <w:t xml:space="preserve">Cerner Surgical areas; IBM Client Access-AS400 sessions, Operating Rooms; Surgicount 360, boom monitors, Endo, Diagnostic Imaging areas, PACU, NICU, Labor and Delivery, Nurse stations PACS, Pyxsis, Emprint, </w:t>
      </w:r>
      <w:r w:rsidRPr="0025036D">
        <w:rPr>
          <w:bCs/>
          <w:sz w:val="22"/>
          <w:szCs w:val="22"/>
        </w:rPr>
        <w:t>SSO Vergence</w:t>
      </w:r>
      <w:r w:rsidRPr="00250EA7">
        <w:rPr>
          <w:bCs/>
          <w:sz w:val="22"/>
          <w:szCs w:val="22"/>
        </w:rPr>
        <w:t>, Microsoft System Center SCCM 2012, AD creation of computers and memberships, Disk2VHD, Cerner, PACS, Zebra printers, WOW’s, Pyxis Stations-Med Rooms, AIO’s</w:t>
      </w:r>
    </w:p>
    <w:p w:rsidR="0082238B" w:rsidRPr="00226545" w:rsidRDefault="0082238B">
      <w:pPr>
        <w:rPr>
          <w:b/>
          <w:bCs/>
          <w:sz w:val="22"/>
          <w:szCs w:val="22"/>
        </w:rPr>
      </w:pPr>
      <w:r w:rsidRPr="00226545">
        <w:rPr>
          <w:b/>
          <w:bCs/>
          <w:sz w:val="28"/>
          <w:szCs w:val="28"/>
        </w:rPr>
        <w:t>Disney World</w:t>
      </w:r>
      <w:r w:rsidRPr="00250EA7">
        <w:rPr>
          <w:b/>
          <w:bCs/>
          <w:sz w:val="22"/>
          <w:szCs w:val="22"/>
        </w:rPr>
        <w:t xml:space="preserve">, </w:t>
      </w:r>
      <w:r w:rsidRPr="00226545">
        <w:rPr>
          <w:bCs/>
          <w:sz w:val="20"/>
          <w:szCs w:val="20"/>
        </w:rPr>
        <w:t>Orlando FL</w:t>
      </w:r>
    </w:p>
    <w:p w:rsidR="0082238B" w:rsidRPr="00250EA7" w:rsidRDefault="0082238B">
      <w:pPr>
        <w:rPr>
          <w:b/>
          <w:bCs/>
          <w:sz w:val="22"/>
          <w:szCs w:val="22"/>
        </w:rPr>
      </w:pPr>
      <w:r w:rsidRPr="00226545">
        <w:rPr>
          <w:b/>
          <w:bCs/>
          <w:sz w:val="22"/>
          <w:szCs w:val="22"/>
        </w:rPr>
        <w:t>Migration Engineer</w:t>
      </w:r>
      <w:r>
        <w:rPr>
          <w:b/>
          <w:bCs/>
          <w:sz w:val="22"/>
          <w:szCs w:val="22"/>
        </w:rPr>
        <w:t>…………………………………………………………..</w:t>
      </w:r>
      <w:r w:rsidRPr="00226545">
        <w:rPr>
          <w:b/>
          <w:bCs/>
          <w:sz w:val="20"/>
          <w:szCs w:val="20"/>
        </w:rPr>
        <w:t>June, 2013—October, 2013</w:t>
      </w:r>
    </w:p>
    <w:p w:rsidR="0082238B" w:rsidRPr="002D42A3" w:rsidRDefault="0082238B" w:rsidP="0082238B">
      <w:pPr>
        <w:numPr>
          <w:ilvl w:val="0"/>
          <w:numId w:val="19"/>
        </w:numPr>
        <w:rPr>
          <w:bCs/>
          <w:sz w:val="22"/>
          <w:szCs w:val="22"/>
        </w:rPr>
      </w:pPr>
      <w:r w:rsidRPr="002D42A3">
        <w:rPr>
          <w:bCs/>
          <w:sz w:val="22"/>
          <w:szCs w:val="22"/>
        </w:rPr>
        <w:t xml:space="preserve"> Ongoing refresh of HP leased machines at the end of cycle –replaced. </w:t>
      </w:r>
    </w:p>
    <w:p w:rsidR="0082238B" w:rsidRPr="002D42A3" w:rsidRDefault="0082238B" w:rsidP="0082238B">
      <w:pPr>
        <w:numPr>
          <w:ilvl w:val="0"/>
          <w:numId w:val="19"/>
        </w:numPr>
        <w:rPr>
          <w:bCs/>
          <w:sz w:val="22"/>
          <w:szCs w:val="22"/>
        </w:rPr>
      </w:pPr>
      <w:r w:rsidRPr="002D42A3">
        <w:rPr>
          <w:bCs/>
          <w:sz w:val="22"/>
          <w:szCs w:val="22"/>
        </w:rPr>
        <w:t xml:space="preserve"> Data backup from Windows XP</w:t>
      </w:r>
      <w:r>
        <w:rPr>
          <w:bCs/>
          <w:sz w:val="22"/>
          <w:szCs w:val="22"/>
        </w:rPr>
        <w:t xml:space="preserve"> </w:t>
      </w:r>
      <w:r w:rsidRPr="002D42A3">
        <w:rPr>
          <w:bCs/>
          <w:sz w:val="22"/>
          <w:szCs w:val="22"/>
        </w:rPr>
        <w:t xml:space="preserve"> to Windows 7 </w:t>
      </w:r>
    </w:p>
    <w:p w:rsidR="0082238B" w:rsidRPr="002D42A3" w:rsidRDefault="0082238B" w:rsidP="0082238B">
      <w:pPr>
        <w:numPr>
          <w:ilvl w:val="0"/>
          <w:numId w:val="19"/>
        </w:numPr>
        <w:rPr>
          <w:bCs/>
          <w:sz w:val="22"/>
          <w:szCs w:val="22"/>
        </w:rPr>
      </w:pPr>
      <w:r w:rsidRPr="002D42A3">
        <w:rPr>
          <w:bCs/>
          <w:sz w:val="22"/>
          <w:szCs w:val="22"/>
        </w:rPr>
        <w:t xml:space="preserve"> Printers, plotters, network</w:t>
      </w:r>
      <w:r>
        <w:rPr>
          <w:bCs/>
          <w:sz w:val="22"/>
          <w:szCs w:val="22"/>
        </w:rPr>
        <w:t>,</w:t>
      </w:r>
      <w:r w:rsidRPr="002D42A3">
        <w:rPr>
          <w:bCs/>
          <w:sz w:val="22"/>
          <w:szCs w:val="22"/>
        </w:rPr>
        <w:t xml:space="preserve"> setup AutoCAD and various department applications</w:t>
      </w:r>
    </w:p>
    <w:p w:rsidR="0082238B" w:rsidRPr="002D42A3" w:rsidRDefault="0082238B" w:rsidP="0082238B">
      <w:pPr>
        <w:numPr>
          <w:ilvl w:val="0"/>
          <w:numId w:val="19"/>
        </w:numPr>
        <w:rPr>
          <w:bCs/>
          <w:sz w:val="22"/>
          <w:szCs w:val="22"/>
        </w:rPr>
      </w:pPr>
      <w:r w:rsidRPr="002D42A3">
        <w:rPr>
          <w:bCs/>
          <w:sz w:val="22"/>
          <w:szCs w:val="22"/>
        </w:rPr>
        <w:t xml:space="preserve"> All Disney Parks serviced</w:t>
      </w:r>
    </w:p>
    <w:p w:rsidR="0082238B" w:rsidRDefault="0082238B" w:rsidP="0082238B">
      <w:pPr>
        <w:tabs>
          <w:tab w:val="center" w:pos="4680"/>
        </w:tabs>
        <w:rPr>
          <w:b/>
          <w:i/>
          <w:sz w:val="20"/>
        </w:rPr>
      </w:pPr>
      <w:r w:rsidRPr="00226545">
        <w:rPr>
          <w:b/>
          <w:bCs/>
          <w:sz w:val="28"/>
          <w:szCs w:val="28"/>
        </w:rPr>
        <w:t>HMA (Wuesthoff Hospital</w:t>
      </w:r>
      <w:r w:rsidRPr="00250EA7">
        <w:rPr>
          <w:b/>
          <w:bCs/>
          <w:sz w:val="22"/>
          <w:szCs w:val="22"/>
        </w:rPr>
        <w:t>),</w:t>
      </w:r>
      <w:r>
        <w:rPr>
          <w:b/>
          <w:bCs/>
          <w:sz w:val="22"/>
          <w:szCs w:val="22"/>
        </w:rPr>
        <w:t>-</w:t>
      </w:r>
      <w:r w:rsidRPr="00250EA7">
        <w:rPr>
          <w:b/>
          <w:bCs/>
          <w:sz w:val="22"/>
          <w:szCs w:val="22"/>
        </w:rPr>
        <w:t xml:space="preserve"> </w:t>
      </w:r>
      <w:r w:rsidRPr="00226545">
        <w:rPr>
          <w:bCs/>
          <w:sz w:val="20"/>
          <w:szCs w:val="20"/>
        </w:rPr>
        <w:t>Rockledge, FL</w:t>
      </w:r>
      <w:r>
        <w:rPr>
          <w:b/>
          <w:bCs/>
          <w:sz w:val="22"/>
          <w:szCs w:val="22"/>
        </w:rPr>
        <w:t xml:space="preserve">                                                   </w:t>
      </w:r>
      <w:r>
        <w:rPr>
          <w:sz w:val="20"/>
        </w:rPr>
        <w:t xml:space="preserve"> </w:t>
      </w:r>
      <w:r>
        <w:rPr>
          <w:i/>
          <w:sz w:val="20"/>
        </w:rPr>
        <w:t xml:space="preserve"> </w:t>
      </w:r>
      <w:r>
        <w:rPr>
          <w:b/>
          <w:i/>
          <w:sz w:val="20"/>
        </w:rPr>
        <w:t>(Contractual Position)</w:t>
      </w:r>
    </w:p>
    <w:p w:rsidR="0082238B" w:rsidRPr="00250EA7" w:rsidRDefault="0082238B" w:rsidP="0082238B">
      <w:pPr>
        <w:rPr>
          <w:b/>
          <w:bCs/>
          <w:sz w:val="22"/>
          <w:szCs w:val="22"/>
        </w:rPr>
      </w:pPr>
      <w:r w:rsidRPr="00250EA7">
        <w:rPr>
          <w:b/>
          <w:bCs/>
          <w:sz w:val="22"/>
          <w:szCs w:val="22"/>
        </w:rPr>
        <w:t>IT Support</w:t>
      </w:r>
      <w:r>
        <w:rPr>
          <w:b/>
          <w:bCs/>
          <w:sz w:val="22"/>
          <w:szCs w:val="22"/>
        </w:rPr>
        <w:t>……………………………………………………………………</w:t>
      </w:r>
      <w:r w:rsidRPr="00ED2E05">
        <w:rPr>
          <w:b/>
          <w:bCs/>
          <w:sz w:val="20"/>
          <w:szCs w:val="20"/>
        </w:rPr>
        <w:t>February 2013—June 2013</w:t>
      </w:r>
    </w:p>
    <w:p w:rsidR="0082238B" w:rsidRDefault="0082238B">
      <w:pPr>
        <w:numPr>
          <w:ilvl w:val="0"/>
          <w:numId w:val="2"/>
        </w:numPr>
        <w:rPr>
          <w:sz w:val="22"/>
          <w:szCs w:val="22"/>
        </w:rPr>
      </w:pPr>
      <w:r w:rsidRPr="00250EA7">
        <w:rPr>
          <w:sz w:val="22"/>
          <w:szCs w:val="22"/>
        </w:rPr>
        <w:t>Inventory of IT components, Installed, configured Card/Check Readers, Installed and configured Nuances Dragon software</w:t>
      </w:r>
      <w:r>
        <w:rPr>
          <w:sz w:val="22"/>
          <w:szCs w:val="22"/>
        </w:rPr>
        <w:t xml:space="preserve"> and satellite offices , Brevard , Co</w:t>
      </w:r>
    </w:p>
    <w:p w:rsidR="0082238B" w:rsidRPr="00226545" w:rsidRDefault="0082238B" w:rsidP="0082238B">
      <w:pPr>
        <w:rPr>
          <w:bCs/>
          <w:sz w:val="20"/>
          <w:szCs w:val="20"/>
        </w:rPr>
      </w:pPr>
      <w:r w:rsidRPr="00226545">
        <w:rPr>
          <w:b/>
          <w:bCs/>
          <w:sz w:val="28"/>
          <w:szCs w:val="28"/>
        </w:rPr>
        <w:t>Prime Therapeutics</w:t>
      </w:r>
      <w:r>
        <w:rPr>
          <w:b/>
          <w:bCs/>
          <w:sz w:val="28"/>
          <w:szCs w:val="28"/>
        </w:rPr>
        <w:t xml:space="preserve">- </w:t>
      </w:r>
      <w:r w:rsidRPr="00226545">
        <w:rPr>
          <w:bCs/>
          <w:sz w:val="20"/>
          <w:szCs w:val="20"/>
        </w:rPr>
        <w:t>Orlando, FL</w:t>
      </w:r>
    </w:p>
    <w:p w:rsidR="0082238B" w:rsidRPr="00226545" w:rsidRDefault="0082238B">
      <w:pPr>
        <w:rPr>
          <w:b/>
          <w:bCs/>
          <w:sz w:val="22"/>
          <w:szCs w:val="22"/>
        </w:rPr>
      </w:pPr>
      <w:r w:rsidRPr="00250EA7">
        <w:rPr>
          <w:b/>
          <w:bCs/>
          <w:sz w:val="22"/>
          <w:szCs w:val="22"/>
        </w:rPr>
        <w:t>Senior Field Operations Analyst</w:t>
      </w:r>
      <w:r>
        <w:rPr>
          <w:b/>
          <w:bCs/>
          <w:sz w:val="22"/>
          <w:szCs w:val="22"/>
        </w:rPr>
        <w:t>…………………………………......</w:t>
      </w:r>
      <w:r w:rsidRPr="00ED2E05">
        <w:rPr>
          <w:b/>
          <w:bCs/>
          <w:sz w:val="20"/>
          <w:szCs w:val="20"/>
        </w:rPr>
        <w:t>November 2011-September 2012</w:t>
      </w:r>
      <w:r>
        <w:rPr>
          <w:b/>
          <w:bCs/>
          <w:sz w:val="22"/>
          <w:szCs w:val="22"/>
        </w:rPr>
        <w:t xml:space="preserve"> </w:t>
      </w:r>
    </w:p>
    <w:p w:rsidR="0082238B" w:rsidRDefault="0082238B">
      <w:pPr>
        <w:numPr>
          <w:ilvl w:val="0"/>
          <w:numId w:val="3"/>
        </w:numPr>
        <w:rPr>
          <w:sz w:val="22"/>
          <w:szCs w:val="22"/>
        </w:rPr>
      </w:pPr>
      <w:r w:rsidRPr="00250EA7">
        <w:rPr>
          <w:sz w:val="22"/>
          <w:szCs w:val="22"/>
        </w:rPr>
        <w:t>Sole IT Resource;</w:t>
      </w:r>
      <w:r>
        <w:rPr>
          <w:sz w:val="22"/>
          <w:szCs w:val="22"/>
        </w:rPr>
        <w:t xml:space="preserve"> On boarded incoming new health care and pharmacy personnel  </w:t>
      </w:r>
    </w:p>
    <w:p w:rsidR="0082238B" w:rsidRDefault="0082238B" w:rsidP="0082238B">
      <w:pPr>
        <w:numPr>
          <w:ilvl w:val="0"/>
          <w:numId w:val="3"/>
        </w:numPr>
        <w:rPr>
          <w:sz w:val="22"/>
          <w:szCs w:val="22"/>
        </w:rPr>
      </w:pPr>
      <w:r w:rsidRPr="00F479B8">
        <w:rPr>
          <w:sz w:val="22"/>
          <w:szCs w:val="22"/>
        </w:rPr>
        <w:t xml:space="preserve">Imaged and built and setup laptops, printers, workstations, print queues </w:t>
      </w:r>
    </w:p>
    <w:p w:rsidR="0082238B" w:rsidRPr="00F479B8" w:rsidRDefault="0082238B" w:rsidP="0082238B">
      <w:pPr>
        <w:numPr>
          <w:ilvl w:val="0"/>
          <w:numId w:val="3"/>
        </w:numPr>
        <w:rPr>
          <w:sz w:val="22"/>
          <w:szCs w:val="22"/>
        </w:rPr>
      </w:pPr>
      <w:r>
        <w:rPr>
          <w:sz w:val="22"/>
          <w:szCs w:val="22"/>
        </w:rPr>
        <w:t xml:space="preserve">Cat 5 </w:t>
      </w:r>
      <w:r w:rsidRPr="00F479B8">
        <w:rPr>
          <w:sz w:val="22"/>
          <w:szCs w:val="22"/>
        </w:rPr>
        <w:t>network cabling, punch into data/voice patch panels, router, jacks</w:t>
      </w:r>
      <w:r>
        <w:rPr>
          <w:sz w:val="22"/>
          <w:szCs w:val="22"/>
        </w:rPr>
        <w:t>,</w:t>
      </w:r>
      <w:r w:rsidRPr="00F479B8">
        <w:rPr>
          <w:sz w:val="22"/>
          <w:szCs w:val="22"/>
        </w:rPr>
        <w:t xml:space="preserve"> etc.</w:t>
      </w:r>
    </w:p>
    <w:p w:rsidR="0082238B" w:rsidRDefault="0082238B">
      <w:pPr>
        <w:numPr>
          <w:ilvl w:val="0"/>
          <w:numId w:val="3"/>
        </w:numPr>
        <w:rPr>
          <w:sz w:val="22"/>
          <w:szCs w:val="22"/>
        </w:rPr>
      </w:pPr>
      <w:r w:rsidRPr="00250EA7">
        <w:rPr>
          <w:sz w:val="22"/>
          <w:szCs w:val="22"/>
        </w:rPr>
        <w:t xml:space="preserve">AD account resets; SCCM adding members  to software OU; set </w:t>
      </w:r>
      <w:r>
        <w:rPr>
          <w:sz w:val="22"/>
          <w:szCs w:val="22"/>
        </w:rPr>
        <w:t>up video conference  equipment;</w:t>
      </w:r>
    </w:p>
    <w:p w:rsidR="0082238B" w:rsidRDefault="0082238B">
      <w:pPr>
        <w:numPr>
          <w:ilvl w:val="0"/>
          <w:numId w:val="3"/>
        </w:numPr>
        <w:rPr>
          <w:sz w:val="22"/>
          <w:szCs w:val="22"/>
        </w:rPr>
      </w:pPr>
      <w:r>
        <w:rPr>
          <w:sz w:val="22"/>
          <w:szCs w:val="22"/>
        </w:rPr>
        <w:t>R</w:t>
      </w:r>
      <w:r w:rsidRPr="00250EA7">
        <w:rPr>
          <w:sz w:val="22"/>
          <w:szCs w:val="22"/>
        </w:rPr>
        <w:t>ack</w:t>
      </w:r>
      <w:r>
        <w:rPr>
          <w:sz w:val="22"/>
          <w:szCs w:val="22"/>
        </w:rPr>
        <w:t>ed incoming McKesson and Blue Cross</w:t>
      </w:r>
      <w:r w:rsidRPr="00250EA7">
        <w:rPr>
          <w:sz w:val="22"/>
          <w:szCs w:val="22"/>
        </w:rPr>
        <w:t xml:space="preserve"> servers; configur</w:t>
      </w:r>
      <w:r>
        <w:rPr>
          <w:sz w:val="22"/>
          <w:szCs w:val="22"/>
        </w:rPr>
        <w:t>ed 14 Dell Windows Server 2008</w:t>
      </w:r>
    </w:p>
    <w:p w:rsidR="0082238B" w:rsidRPr="00F479B8" w:rsidRDefault="0082238B" w:rsidP="0082238B">
      <w:pPr>
        <w:numPr>
          <w:ilvl w:val="0"/>
          <w:numId w:val="3"/>
        </w:numPr>
        <w:rPr>
          <w:sz w:val="22"/>
          <w:szCs w:val="22"/>
        </w:rPr>
      </w:pPr>
      <w:r w:rsidRPr="00F479B8">
        <w:rPr>
          <w:sz w:val="22"/>
          <w:szCs w:val="22"/>
        </w:rPr>
        <w:t>VOIP Cisco phones set up for all pc and incoming personnel</w:t>
      </w:r>
    </w:p>
    <w:p w:rsidR="0082238B" w:rsidRDefault="0082238B">
      <w:pPr>
        <w:numPr>
          <w:ilvl w:val="0"/>
          <w:numId w:val="3"/>
        </w:numPr>
        <w:rPr>
          <w:sz w:val="22"/>
          <w:szCs w:val="22"/>
        </w:rPr>
      </w:pPr>
      <w:r>
        <w:rPr>
          <w:sz w:val="22"/>
          <w:szCs w:val="22"/>
        </w:rPr>
        <w:t xml:space="preserve">Did ALL that was required get  office/training  center </w:t>
      </w:r>
      <w:r w:rsidRPr="00250EA7">
        <w:rPr>
          <w:sz w:val="22"/>
          <w:szCs w:val="22"/>
        </w:rPr>
        <w:t>up and running;</w:t>
      </w:r>
    </w:p>
    <w:p w:rsidR="0082238B" w:rsidRPr="00250EA7" w:rsidRDefault="0082238B">
      <w:pPr>
        <w:numPr>
          <w:ilvl w:val="0"/>
          <w:numId w:val="3"/>
        </w:numPr>
        <w:rPr>
          <w:sz w:val="22"/>
          <w:szCs w:val="22"/>
        </w:rPr>
      </w:pPr>
      <w:r>
        <w:rPr>
          <w:sz w:val="22"/>
          <w:szCs w:val="22"/>
        </w:rPr>
        <w:t>M</w:t>
      </w:r>
      <w:r w:rsidRPr="00250EA7">
        <w:rPr>
          <w:sz w:val="22"/>
          <w:szCs w:val="22"/>
        </w:rPr>
        <w:t>anaged cleaning crews, suppl</w:t>
      </w:r>
      <w:r>
        <w:rPr>
          <w:sz w:val="22"/>
          <w:szCs w:val="22"/>
        </w:rPr>
        <w:t>y and maintenance crews/vendors, shipping and receiving</w:t>
      </w:r>
    </w:p>
    <w:p w:rsidR="0082238B" w:rsidRPr="00250EA7" w:rsidRDefault="0082238B">
      <w:pPr>
        <w:rPr>
          <w:b/>
          <w:bCs/>
          <w:sz w:val="22"/>
          <w:szCs w:val="22"/>
        </w:rPr>
      </w:pPr>
      <w:r w:rsidRPr="0070096C">
        <w:rPr>
          <w:b/>
          <w:bCs/>
          <w:sz w:val="28"/>
          <w:szCs w:val="28"/>
        </w:rPr>
        <w:t xml:space="preserve">TekSystems/McKesson, </w:t>
      </w:r>
      <w:r w:rsidRPr="0070096C">
        <w:rPr>
          <w:b/>
          <w:bCs/>
          <w:sz w:val="20"/>
          <w:szCs w:val="20"/>
        </w:rPr>
        <w:t>-</w:t>
      </w:r>
      <w:r w:rsidRPr="0070096C">
        <w:rPr>
          <w:bCs/>
          <w:sz w:val="20"/>
          <w:szCs w:val="20"/>
        </w:rPr>
        <w:t>Denver</w:t>
      </w:r>
      <w:r>
        <w:rPr>
          <w:bCs/>
          <w:sz w:val="20"/>
          <w:szCs w:val="20"/>
        </w:rPr>
        <w:t>. CO</w:t>
      </w:r>
      <w:r>
        <w:rPr>
          <w:sz w:val="20"/>
        </w:rPr>
        <w:t xml:space="preserve">                                                                        </w:t>
      </w:r>
      <w:r>
        <w:rPr>
          <w:b/>
          <w:i/>
          <w:sz w:val="20"/>
        </w:rPr>
        <w:t>(Contractual Position)</w:t>
      </w:r>
      <w:r>
        <w:rPr>
          <w:sz w:val="20"/>
        </w:rPr>
        <w:t xml:space="preserve">                                                                                          </w:t>
      </w:r>
      <w:r>
        <w:rPr>
          <w:i/>
          <w:sz w:val="20"/>
        </w:rPr>
        <w:t xml:space="preserve"> </w:t>
      </w:r>
      <w:r>
        <w:rPr>
          <w:b/>
          <w:bCs/>
          <w:sz w:val="22"/>
          <w:szCs w:val="22"/>
        </w:rPr>
        <w:t>System Analyst………..…………………………………………………….</w:t>
      </w:r>
      <w:r w:rsidRPr="00250EA7">
        <w:rPr>
          <w:b/>
          <w:bCs/>
          <w:sz w:val="22"/>
          <w:szCs w:val="22"/>
        </w:rPr>
        <w:t xml:space="preserve"> </w:t>
      </w:r>
      <w:r w:rsidRPr="0070096C">
        <w:rPr>
          <w:b/>
          <w:bCs/>
          <w:sz w:val="20"/>
          <w:szCs w:val="20"/>
        </w:rPr>
        <w:t>January 2011—August 2011</w:t>
      </w:r>
    </w:p>
    <w:p w:rsidR="0082238B" w:rsidRPr="00250EA7" w:rsidRDefault="0082238B">
      <w:pPr>
        <w:numPr>
          <w:ilvl w:val="0"/>
          <w:numId w:val="4"/>
        </w:numPr>
        <w:rPr>
          <w:sz w:val="22"/>
          <w:szCs w:val="22"/>
        </w:rPr>
      </w:pPr>
      <w:r w:rsidRPr="00250EA7">
        <w:rPr>
          <w:sz w:val="22"/>
          <w:szCs w:val="22"/>
        </w:rPr>
        <w:t xml:space="preserve">Installed and maintained and upgraded windows </w:t>
      </w:r>
    </w:p>
    <w:p w:rsidR="0082238B" w:rsidRPr="00250EA7" w:rsidRDefault="0082238B">
      <w:pPr>
        <w:numPr>
          <w:ilvl w:val="0"/>
          <w:numId w:val="4"/>
        </w:numPr>
        <w:rPr>
          <w:sz w:val="22"/>
          <w:szCs w:val="22"/>
        </w:rPr>
      </w:pPr>
      <w:r w:rsidRPr="00250EA7">
        <w:rPr>
          <w:sz w:val="22"/>
          <w:szCs w:val="22"/>
        </w:rPr>
        <w:t xml:space="preserve">Replaced PC systems added McKesson software for the radiology department at dozens of hospitals nationwide; replaced monitors with high-end radiology monitors and calibrated; replaced with new leased machines, monitors and peripherals where necessary using appropriate regional images. </w:t>
      </w:r>
    </w:p>
    <w:p w:rsidR="0082238B" w:rsidRPr="00250EA7" w:rsidRDefault="0082238B">
      <w:pPr>
        <w:numPr>
          <w:ilvl w:val="0"/>
          <w:numId w:val="4"/>
        </w:numPr>
        <w:rPr>
          <w:sz w:val="22"/>
          <w:szCs w:val="22"/>
        </w:rPr>
      </w:pPr>
      <w:r w:rsidRPr="00250EA7">
        <w:rPr>
          <w:sz w:val="22"/>
          <w:szCs w:val="22"/>
        </w:rPr>
        <w:t>Install and configuration of PACS</w:t>
      </w:r>
    </w:p>
    <w:p w:rsidR="0082238B" w:rsidRDefault="0082238B">
      <w:pPr>
        <w:rPr>
          <w:b/>
          <w:i/>
          <w:sz w:val="20"/>
        </w:rPr>
      </w:pPr>
      <w:r w:rsidRPr="0070096C">
        <w:rPr>
          <w:b/>
          <w:bCs/>
          <w:sz w:val="28"/>
          <w:szCs w:val="28"/>
        </w:rPr>
        <w:t>TekSystems/Catholic Health Initiatives</w:t>
      </w:r>
      <w:r w:rsidRPr="00250EA7">
        <w:rPr>
          <w:b/>
          <w:bCs/>
          <w:sz w:val="22"/>
          <w:szCs w:val="22"/>
        </w:rPr>
        <w:t xml:space="preserve">, </w:t>
      </w:r>
      <w:r>
        <w:rPr>
          <w:b/>
          <w:bCs/>
          <w:sz w:val="22"/>
          <w:szCs w:val="22"/>
        </w:rPr>
        <w:t>-</w:t>
      </w:r>
      <w:r w:rsidRPr="0070096C">
        <w:rPr>
          <w:bCs/>
          <w:sz w:val="20"/>
          <w:szCs w:val="20"/>
        </w:rPr>
        <w:t>Englewood CO</w:t>
      </w:r>
      <w:r w:rsidRPr="00250EA7">
        <w:rPr>
          <w:b/>
          <w:bCs/>
          <w:sz w:val="22"/>
          <w:szCs w:val="22"/>
        </w:rPr>
        <w:t xml:space="preserve"> </w:t>
      </w:r>
      <w:r>
        <w:rPr>
          <w:b/>
          <w:bCs/>
          <w:sz w:val="22"/>
          <w:szCs w:val="22"/>
        </w:rPr>
        <w:t xml:space="preserve">                         </w:t>
      </w:r>
      <w:r>
        <w:rPr>
          <w:b/>
          <w:i/>
          <w:sz w:val="20"/>
        </w:rPr>
        <w:t>(Contractual Position)</w:t>
      </w:r>
    </w:p>
    <w:p w:rsidR="0082238B" w:rsidRPr="000E43BB" w:rsidRDefault="0082238B">
      <w:pPr>
        <w:rPr>
          <w:b/>
          <w:bCs/>
          <w:sz w:val="20"/>
          <w:szCs w:val="20"/>
        </w:rPr>
      </w:pPr>
      <w:r>
        <w:rPr>
          <w:b/>
          <w:bCs/>
          <w:sz w:val="22"/>
          <w:szCs w:val="22"/>
        </w:rPr>
        <w:t>Security Analyst………………………………………………………………</w:t>
      </w:r>
      <w:r>
        <w:rPr>
          <w:b/>
          <w:bCs/>
          <w:sz w:val="20"/>
          <w:szCs w:val="20"/>
        </w:rPr>
        <w:t>October 2010-</w:t>
      </w:r>
      <w:r w:rsidRPr="000E43BB">
        <w:rPr>
          <w:b/>
          <w:bCs/>
          <w:sz w:val="20"/>
          <w:szCs w:val="20"/>
        </w:rPr>
        <w:t>December 2011</w:t>
      </w:r>
    </w:p>
    <w:p w:rsidR="0082238B" w:rsidRDefault="0082238B" w:rsidP="0082238B">
      <w:pPr>
        <w:numPr>
          <w:ilvl w:val="0"/>
          <w:numId w:val="5"/>
        </w:numPr>
        <w:spacing w:before="100" w:beforeAutospacing="1" w:after="100" w:afterAutospacing="1"/>
        <w:rPr>
          <w:sz w:val="22"/>
          <w:szCs w:val="22"/>
          <w:lang w:val="en"/>
        </w:rPr>
      </w:pPr>
      <w:r w:rsidRPr="00250EA7">
        <w:rPr>
          <w:sz w:val="22"/>
          <w:szCs w:val="22"/>
        </w:rPr>
        <w:t>Scanned Exchange 2007</w:t>
      </w:r>
      <w:r w:rsidRPr="00250EA7">
        <w:rPr>
          <w:sz w:val="22"/>
          <w:szCs w:val="22"/>
          <w:lang w:val="en"/>
        </w:rPr>
        <w:t xml:space="preserve"> mailboxes for certain criteria using ONTRACK Power tools</w:t>
      </w:r>
      <w:r w:rsidRPr="00250EA7">
        <w:rPr>
          <w:sz w:val="22"/>
          <w:szCs w:val="22"/>
          <w:lang w:val="en"/>
        </w:rPr>
        <w:br/>
      </w:r>
      <w:r w:rsidRPr="0070096C">
        <w:rPr>
          <w:sz w:val="22"/>
          <w:szCs w:val="22"/>
          <w:lang w:val="en"/>
        </w:rPr>
        <w:t>WSUS, SCOM and SUS</w:t>
      </w:r>
      <w:r w:rsidRPr="0070096C">
        <w:rPr>
          <w:sz w:val="22"/>
          <w:szCs w:val="22"/>
          <w:lang w:val="en"/>
        </w:rPr>
        <w:br/>
        <w:t>Archive disabled user email accounts</w:t>
      </w:r>
      <w:r w:rsidRPr="0070096C">
        <w:rPr>
          <w:sz w:val="22"/>
          <w:szCs w:val="22"/>
          <w:lang w:val="en"/>
        </w:rPr>
        <w:br/>
        <w:t>QA for Exchange Server 2010 and Window</w:t>
      </w:r>
      <w:r>
        <w:rPr>
          <w:sz w:val="22"/>
          <w:szCs w:val="22"/>
          <w:lang w:val="en"/>
        </w:rPr>
        <w:t>s Server 2008 production images</w:t>
      </w:r>
    </w:p>
    <w:p w:rsidR="0082238B" w:rsidRPr="00ED0817" w:rsidRDefault="0082238B" w:rsidP="0082238B">
      <w:pPr>
        <w:spacing w:before="100" w:beforeAutospacing="1" w:after="100" w:afterAutospacing="1"/>
        <w:rPr>
          <w:b/>
          <w:bCs/>
          <w:sz w:val="22"/>
          <w:szCs w:val="22"/>
        </w:rPr>
      </w:pPr>
      <w:r w:rsidRPr="008866E9">
        <w:rPr>
          <w:b/>
          <w:bCs/>
          <w:sz w:val="28"/>
          <w:szCs w:val="28"/>
        </w:rPr>
        <w:lastRenderedPageBreak/>
        <w:t>TekSystems/NREL</w:t>
      </w:r>
      <w:r w:rsidRPr="008866E9">
        <w:rPr>
          <w:b/>
          <w:bCs/>
          <w:sz w:val="22"/>
          <w:szCs w:val="22"/>
        </w:rPr>
        <w:t xml:space="preserve">, </w:t>
      </w:r>
      <w:r w:rsidRPr="008866E9">
        <w:rPr>
          <w:b/>
          <w:bCs/>
          <w:sz w:val="20"/>
          <w:szCs w:val="20"/>
        </w:rPr>
        <w:t>U.S. Department of Energy’s National Renewable Energy Laboratory</w:t>
      </w:r>
      <w:r w:rsidRPr="008866E9">
        <w:rPr>
          <w:b/>
          <w:bCs/>
          <w:sz w:val="22"/>
          <w:szCs w:val="22"/>
        </w:rPr>
        <w:t xml:space="preserve">, </w:t>
      </w:r>
      <w:r w:rsidR="00ED0817">
        <w:rPr>
          <w:bCs/>
          <w:sz w:val="20"/>
          <w:szCs w:val="20"/>
        </w:rPr>
        <w:t>Golden,</w:t>
      </w:r>
      <w:r w:rsidRPr="008866E9">
        <w:rPr>
          <w:bCs/>
          <w:sz w:val="20"/>
          <w:szCs w:val="20"/>
        </w:rPr>
        <w:t xml:space="preserve"> CO </w:t>
      </w:r>
      <w:r>
        <w:rPr>
          <w:sz w:val="22"/>
          <w:szCs w:val="22"/>
          <w:lang w:val="en"/>
        </w:rPr>
        <w:t xml:space="preserve">                                                                                                                   </w:t>
      </w:r>
      <w:r>
        <w:rPr>
          <w:b/>
          <w:i/>
          <w:sz w:val="20"/>
        </w:rPr>
        <w:t xml:space="preserve">(Contractual Position)  </w:t>
      </w:r>
    </w:p>
    <w:p w:rsidR="0082238B" w:rsidRPr="000E43BB" w:rsidRDefault="0082238B" w:rsidP="0082238B">
      <w:pPr>
        <w:rPr>
          <w:b/>
          <w:bCs/>
          <w:sz w:val="20"/>
          <w:szCs w:val="20"/>
        </w:rPr>
      </w:pPr>
      <w:r>
        <w:rPr>
          <w:b/>
          <w:bCs/>
          <w:sz w:val="22"/>
          <w:szCs w:val="22"/>
        </w:rPr>
        <w:t>Migration support………………………………………………………...</w:t>
      </w:r>
      <w:r w:rsidRPr="000E43BB">
        <w:rPr>
          <w:b/>
          <w:bCs/>
          <w:sz w:val="20"/>
          <w:szCs w:val="20"/>
        </w:rPr>
        <w:t xml:space="preserve">August 2010—October 2010       </w:t>
      </w:r>
    </w:p>
    <w:p w:rsidR="0082238B" w:rsidRPr="00250EA7" w:rsidRDefault="0082238B" w:rsidP="0082238B">
      <w:pPr>
        <w:rPr>
          <w:b/>
          <w:bCs/>
          <w:sz w:val="22"/>
          <w:szCs w:val="22"/>
        </w:rPr>
      </w:pPr>
    </w:p>
    <w:p w:rsidR="0082238B" w:rsidRPr="00250EA7" w:rsidRDefault="0082238B" w:rsidP="0082238B">
      <w:pPr>
        <w:numPr>
          <w:ilvl w:val="0"/>
          <w:numId w:val="5"/>
        </w:numPr>
        <w:rPr>
          <w:b/>
          <w:bCs/>
          <w:sz w:val="22"/>
          <w:szCs w:val="22"/>
        </w:rPr>
      </w:pPr>
      <w:r w:rsidRPr="00250EA7">
        <w:rPr>
          <w:sz w:val="22"/>
          <w:szCs w:val="22"/>
        </w:rPr>
        <w:t xml:space="preserve">Upgrade and replaced PC’s and Apple machines and peripherals </w:t>
      </w:r>
    </w:p>
    <w:p w:rsidR="0082238B" w:rsidRDefault="0082238B" w:rsidP="0082238B">
      <w:pPr>
        <w:rPr>
          <w:b/>
          <w:i/>
          <w:sz w:val="20"/>
        </w:rPr>
      </w:pPr>
      <w:r w:rsidRPr="00AC3150">
        <w:rPr>
          <w:b/>
          <w:bCs/>
          <w:sz w:val="28"/>
          <w:szCs w:val="28"/>
        </w:rPr>
        <w:t>TekSystems/CDHS</w:t>
      </w:r>
      <w:r w:rsidRPr="00250EA7">
        <w:rPr>
          <w:b/>
          <w:bCs/>
          <w:sz w:val="22"/>
          <w:szCs w:val="22"/>
        </w:rPr>
        <w:t xml:space="preserve">, </w:t>
      </w:r>
      <w:r w:rsidRPr="000E43BB">
        <w:rPr>
          <w:b/>
          <w:bCs/>
          <w:sz w:val="20"/>
          <w:szCs w:val="20"/>
        </w:rPr>
        <w:t xml:space="preserve">Colorado Department of Health Services, </w:t>
      </w:r>
      <w:r>
        <w:rPr>
          <w:b/>
          <w:bCs/>
          <w:sz w:val="20"/>
          <w:szCs w:val="20"/>
        </w:rPr>
        <w:t>-</w:t>
      </w:r>
      <w:r>
        <w:rPr>
          <w:bCs/>
          <w:sz w:val="20"/>
          <w:szCs w:val="20"/>
        </w:rPr>
        <w:t>Colorado Springs,CO</w:t>
      </w:r>
      <w:r w:rsidRPr="000E43BB">
        <w:rPr>
          <w:bCs/>
          <w:sz w:val="20"/>
          <w:szCs w:val="20"/>
        </w:rPr>
        <w:t xml:space="preserve"> </w:t>
      </w:r>
      <w:r>
        <w:rPr>
          <w:b/>
          <w:i/>
          <w:sz w:val="20"/>
        </w:rPr>
        <w:t>(Contractual Position)</w:t>
      </w:r>
    </w:p>
    <w:p w:rsidR="0082238B" w:rsidRPr="00AC3150" w:rsidRDefault="0082238B">
      <w:pPr>
        <w:rPr>
          <w:b/>
          <w:bCs/>
          <w:sz w:val="20"/>
          <w:szCs w:val="20"/>
        </w:rPr>
      </w:pPr>
      <w:r>
        <w:rPr>
          <w:b/>
          <w:bCs/>
          <w:sz w:val="22"/>
          <w:szCs w:val="22"/>
        </w:rPr>
        <w:t>Systems Engineer……………………………………………………………</w:t>
      </w:r>
      <w:r w:rsidRPr="00AC3150">
        <w:rPr>
          <w:b/>
          <w:bCs/>
          <w:sz w:val="20"/>
          <w:szCs w:val="20"/>
        </w:rPr>
        <w:t>February 2010—April 2010</w:t>
      </w:r>
    </w:p>
    <w:p w:rsidR="0082238B" w:rsidRDefault="0082238B" w:rsidP="0082238B">
      <w:pPr>
        <w:numPr>
          <w:ilvl w:val="0"/>
          <w:numId w:val="6"/>
        </w:numPr>
        <w:rPr>
          <w:sz w:val="22"/>
          <w:szCs w:val="22"/>
        </w:rPr>
      </w:pPr>
      <w:r w:rsidRPr="00250EA7">
        <w:rPr>
          <w:sz w:val="22"/>
          <w:szCs w:val="22"/>
        </w:rPr>
        <w:t>Itinerant position including entire state of Colorado; wipe hard drives to DOD standards, update servers; 2003 servers were up- dated with accepted patches; transferred important user data to network, replaced with new leased machines, monitors and peripherals where necessary using appropriate regional images; computers were tested and troubleshot for any problems; re- moved leased machines and monitors, returning them to Hewlett Packard</w:t>
      </w:r>
    </w:p>
    <w:p w:rsidR="0082238B" w:rsidRDefault="0082238B" w:rsidP="0082238B">
      <w:pPr>
        <w:ind w:left="720"/>
        <w:rPr>
          <w:bCs/>
          <w:sz w:val="20"/>
          <w:szCs w:val="20"/>
        </w:rPr>
      </w:pPr>
      <w:r w:rsidRPr="00255454">
        <w:rPr>
          <w:b/>
          <w:bCs/>
          <w:sz w:val="28"/>
          <w:szCs w:val="28"/>
        </w:rPr>
        <w:t>Leaderquest</w:t>
      </w:r>
      <w:r w:rsidRPr="00255454">
        <w:rPr>
          <w:b/>
          <w:bCs/>
          <w:sz w:val="22"/>
          <w:szCs w:val="22"/>
        </w:rPr>
        <w:t xml:space="preserve">, </w:t>
      </w:r>
      <w:r w:rsidRPr="00255454">
        <w:rPr>
          <w:bCs/>
          <w:sz w:val="20"/>
          <w:szCs w:val="20"/>
        </w:rPr>
        <w:t xml:space="preserve">Colorado Springs, CO </w:t>
      </w:r>
    </w:p>
    <w:p w:rsidR="0082238B" w:rsidRPr="00255454" w:rsidRDefault="0082238B" w:rsidP="0082238B">
      <w:pPr>
        <w:ind w:left="720"/>
        <w:rPr>
          <w:sz w:val="22"/>
          <w:szCs w:val="22"/>
        </w:rPr>
      </w:pPr>
      <w:r w:rsidRPr="00255454">
        <w:rPr>
          <w:b/>
          <w:bCs/>
          <w:sz w:val="22"/>
          <w:szCs w:val="22"/>
        </w:rPr>
        <w:t>Student</w:t>
      </w:r>
      <w:r>
        <w:rPr>
          <w:sz w:val="22"/>
          <w:szCs w:val="22"/>
        </w:rPr>
        <w:t>………………………………………………………………</w:t>
      </w:r>
      <w:r w:rsidRPr="000E43BB">
        <w:rPr>
          <w:b/>
          <w:bCs/>
          <w:sz w:val="20"/>
          <w:szCs w:val="20"/>
        </w:rPr>
        <w:t>October 2009—February 2010</w:t>
      </w:r>
    </w:p>
    <w:p w:rsidR="0082238B" w:rsidRPr="00250EA7" w:rsidRDefault="0082238B">
      <w:pPr>
        <w:numPr>
          <w:ilvl w:val="0"/>
          <w:numId w:val="7"/>
        </w:numPr>
        <w:rPr>
          <w:sz w:val="22"/>
          <w:szCs w:val="22"/>
        </w:rPr>
      </w:pPr>
      <w:r w:rsidRPr="00250EA7">
        <w:rPr>
          <w:sz w:val="22"/>
          <w:szCs w:val="22"/>
        </w:rPr>
        <w:t>Managing and maintaining Windows Server 2003 environment training for MCSE, MCSA, and MCP certification. DNS, Replication, Group Policy for Corporate Policy on Domain Infrastructure, designing Server 2003 Enterprise Environments, group policy for wireless connections with setting appropriate permissions</w:t>
      </w:r>
    </w:p>
    <w:p w:rsidR="0082238B" w:rsidRPr="000E43BB" w:rsidRDefault="0082238B">
      <w:pPr>
        <w:rPr>
          <w:b/>
          <w:bCs/>
          <w:sz w:val="20"/>
          <w:szCs w:val="20"/>
        </w:rPr>
      </w:pPr>
      <w:r w:rsidRPr="000E43BB">
        <w:rPr>
          <w:b/>
          <w:bCs/>
          <w:sz w:val="28"/>
          <w:szCs w:val="28"/>
        </w:rPr>
        <w:t>New York City Health and Hospitals Corporation</w:t>
      </w:r>
      <w:r>
        <w:rPr>
          <w:b/>
          <w:bCs/>
          <w:sz w:val="22"/>
          <w:szCs w:val="22"/>
        </w:rPr>
        <w:t>(</w:t>
      </w:r>
      <w:r w:rsidRPr="00250EA7">
        <w:rPr>
          <w:b/>
          <w:bCs/>
          <w:sz w:val="22"/>
          <w:szCs w:val="22"/>
        </w:rPr>
        <w:t xml:space="preserve">NYCHHC), </w:t>
      </w:r>
      <w:r w:rsidRPr="000E43BB">
        <w:rPr>
          <w:b/>
          <w:bCs/>
          <w:sz w:val="20"/>
          <w:szCs w:val="20"/>
        </w:rPr>
        <w:t>New York City NY</w:t>
      </w:r>
    </w:p>
    <w:p w:rsidR="0082238B" w:rsidRPr="00250EA7" w:rsidRDefault="0082238B">
      <w:pPr>
        <w:rPr>
          <w:b/>
          <w:bCs/>
          <w:sz w:val="22"/>
          <w:szCs w:val="22"/>
        </w:rPr>
      </w:pPr>
      <w:r w:rsidRPr="00250EA7">
        <w:rPr>
          <w:b/>
          <w:bCs/>
          <w:sz w:val="22"/>
          <w:szCs w:val="22"/>
        </w:rPr>
        <w:t>Active Directory Desktop Administrator—</w:t>
      </w:r>
      <w:r>
        <w:rPr>
          <w:b/>
          <w:bCs/>
          <w:sz w:val="22"/>
          <w:szCs w:val="22"/>
        </w:rPr>
        <w:t>………………………………….</w:t>
      </w:r>
      <w:r w:rsidRPr="000E43BB">
        <w:rPr>
          <w:b/>
          <w:bCs/>
          <w:sz w:val="20"/>
          <w:szCs w:val="20"/>
        </w:rPr>
        <w:t>January 2008—June 2008</w:t>
      </w:r>
    </w:p>
    <w:p w:rsidR="0082238B" w:rsidRDefault="0082238B" w:rsidP="0082238B">
      <w:pPr>
        <w:rPr>
          <w:sz w:val="22"/>
          <w:szCs w:val="22"/>
        </w:rPr>
      </w:pPr>
    </w:p>
    <w:p w:rsidR="0082238B" w:rsidRDefault="0082238B" w:rsidP="0082238B">
      <w:pPr>
        <w:numPr>
          <w:ilvl w:val="0"/>
          <w:numId w:val="8"/>
        </w:numPr>
        <w:rPr>
          <w:sz w:val="22"/>
          <w:szCs w:val="22"/>
        </w:rPr>
      </w:pPr>
      <w:r w:rsidRPr="008866E9">
        <w:rPr>
          <w:sz w:val="22"/>
          <w:szCs w:val="22"/>
        </w:rPr>
        <w:t xml:space="preserve"> Active Directory migration for New York City Health and Hospitals Corporation,</w:t>
      </w:r>
    </w:p>
    <w:p w:rsidR="0082238B" w:rsidRDefault="0082238B" w:rsidP="0082238B">
      <w:pPr>
        <w:numPr>
          <w:ilvl w:val="0"/>
          <w:numId w:val="8"/>
        </w:numPr>
        <w:rPr>
          <w:sz w:val="22"/>
          <w:szCs w:val="22"/>
        </w:rPr>
      </w:pPr>
      <w:r>
        <w:rPr>
          <w:sz w:val="22"/>
          <w:szCs w:val="22"/>
        </w:rPr>
        <w:t>M</w:t>
      </w:r>
      <w:r w:rsidRPr="008866E9">
        <w:rPr>
          <w:sz w:val="22"/>
          <w:szCs w:val="22"/>
        </w:rPr>
        <w:t>oved all users and computers from the old domain to a new centralized domain including group policies; 2000 user</w:t>
      </w:r>
      <w:r>
        <w:rPr>
          <w:sz w:val="22"/>
          <w:szCs w:val="22"/>
        </w:rPr>
        <w:t>s</w:t>
      </w:r>
      <w:r w:rsidRPr="008866E9">
        <w:rPr>
          <w:sz w:val="22"/>
          <w:szCs w:val="22"/>
        </w:rPr>
        <w:t>, seamless migrati</w:t>
      </w:r>
      <w:r>
        <w:rPr>
          <w:sz w:val="22"/>
          <w:szCs w:val="22"/>
        </w:rPr>
        <w:t>on of all</w:t>
      </w:r>
      <w:r w:rsidRPr="008866E9">
        <w:rPr>
          <w:sz w:val="22"/>
          <w:szCs w:val="22"/>
        </w:rPr>
        <w:t xml:space="preserve"> computers and users to new cen</w:t>
      </w:r>
      <w:r>
        <w:rPr>
          <w:sz w:val="22"/>
          <w:szCs w:val="22"/>
        </w:rPr>
        <w:t>tralized domain;</w:t>
      </w:r>
    </w:p>
    <w:p w:rsidR="0082238B" w:rsidRPr="008866E9" w:rsidRDefault="0082238B" w:rsidP="0082238B">
      <w:pPr>
        <w:numPr>
          <w:ilvl w:val="0"/>
          <w:numId w:val="8"/>
        </w:numPr>
        <w:rPr>
          <w:sz w:val="22"/>
          <w:szCs w:val="22"/>
        </w:rPr>
      </w:pPr>
      <w:r w:rsidRPr="008866E9">
        <w:rPr>
          <w:sz w:val="22"/>
          <w:szCs w:val="22"/>
        </w:rPr>
        <w:t>Visual Basic scripting to automate processes; script consisted of logging users off their PC while releasing and renewing IP’s, scripts to find which services the computers used, the operating systems and if the users were logged on or not; computers were mix of: NT, XP and Vista and servers were Windows 2000 and 2003, Linux</w:t>
      </w:r>
    </w:p>
    <w:p w:rsidR="0082238B" w:rsidRDefault="0082238B" w:rsidP="0082238B">
      <w:pPr>
        <w:rPr>
          <w:sz w:val="20"/>
        </w:rPr>
      </w:pPr>
      <w:r w:rsidRPr="000E43BB">
        <w:rPr>
          <w:b/>
          <w:bCs/>
          <w:sz w:val="28"/>
          <w:szCs w:val="28"/>
        </w:rPr>
        <w:t>Computer Merchant, Danbury Hospital,</w:t>
      </w:r>
      <w:r w:rsidRPr="00250EA7">
        <w:rPr>
          <w:b/>
          <w:bCs/>
          <w:sz w:val="22"/>
          <w:szCs w:val="22"/>
        </w:rPr>
        <w:t xml:space="preserve"> Danbury CT </w:t>
      </w:r>
      <w:r>
        <w:rPr>
          <w:b/>
          <w:bCs/>
          <w:sz w:val="22"/>
          <w:szCs w:val="22"/>
        </w:rPr>
        <w:t xml:space="preserve">                        </w:t>
      </w:r>
      <w:r>
        <w:rPr>
          <w:b/>
          <w:i/>
          <w:sz w:val="20"/>
        </w:rPr>
        <w:t>(Contractual Position)</w:t>
      </w:r>
    </w:p>
    <w:p w:rsidR="0082238B" w:rsidRPr="00B96106" w:rsidRDefault="0082238B">
      <w:pPr>
        <w:rPr>
          <w:b/>
          <w:bCs/>
          <w:sz w:val="20"/>
          <w:szCs w:val="20"/>
        </w:rPr>
      </w:pPr>
      <w:r w:rsidRPr="00250EA7">
        <w:rPr>
          <w:b/>
          <w:bCs/>
          <w:sz w:val="22"/>
          <w:szCs w:val="22"/>
        </w:rPr>
        <w:t xml:space="preserve">Support Engineer </w:t>
      </w:r>
      <w:r>
        <w:rPr>
          <w:b/>
          <w:bCs/>
          <w:sz w:val="22"/>
          <w:szCs w:val="22"/>
        </w:rPr>
        <w:t>………………………………………………………</w:t>
      </w:r>
      <w:r w:rsidRPr="00B96106">
        <w:rPr>
          <w:b/>
          <w:bCs/>
          <w:sz w:val="20"/>
          <w:szCs w:val="20"/>
        </w:rPr>
        <w:t>August 2007—December 2008</w:t>
      </w:r>
    </w:p>
    <w:p w:rsidR="0082238B" w:rsidRPr="00250EA7" w:rsidRDefault="0082238B" w:rsidP="0082238B">
      <w:pPr>
        <w:numPr>
          <w:ilvl w:val="0"/>
          <w:numId w:val="9"/>
        </w:numPr>
        <w:rPr>
          <w:sz w:val="22"/>
          <w:szCs w:val="22"/>
        </w:rPr>
      </w:pPr>
      <w:r w:rsidRPr="00250EA7">
        <w:rPr>
          <w:sz w:val="22"/>
          <w:szCs w:val="22"/>
        </w:rPr>
        <w:t xml:space="preserve">Project rollout and Desktop Support for Danbury Hospital expansion; installed computers, printers, pertinent medical software, armband printers, etc. </w:t>
      </w:r>
    </w:p>
    <w:p w:rsidR="0082238B" w:rsidRPr="002B75D9" w:rsidRDefault="0082238B">
      <w:pPr>
        <w:rPr>
          <w:bCs/>
          <w:sz w:val="20"/>
          <w:szCs w:val="20"/>
        </w:rPr>
      </w:pPr>
      <w:r w:rsidRPr="002B75D9">
        <w:rPr>
          <w:b/>
          <w:bCs/>
          <w:sz w:val="28"/>
          <w:szCs w:val="28"/>
        </w:rPr>
        <w:t>Perot Systems Corporation\UBS,</w:t>
      </w:r>
      <w:r w:rsidRPr="00250EA7">
        <w:rPr>
          <w:b/>
          <w:bCs/>
          <w:sz w:val="22"/>
          <w:szCs w:val="22"/>
        </w:rPr>
        <w:t xml:space="preserve"> </w:t>
      </w:r>
      <w:r>
        <w:rPr>
          <w:b/>
          <w:bCs/>
          <w:sz w:val="22"/>
          <w:szCs w:val="22"/>
        </w:rPr>
        <w:t>-</w:t>
      </w:r>
      <w:r w:rsidRPr="002B75D9">
        <w:rPr>
          <w:bCs/>
          <w:sz w:val="20"/>
          <w:szCs w:val="20"/>
        </w:rPr>
        <w:t xml:space="preserve">Stamford CT </w:t>
      </w:r>
    </w:p>
    <w:p w:rsidR="0082238B" w:rsidRPr="00651C1B" w:rsidRDefault="0082238B">
      <w:pPr>
        <w:rPr>
          <w:b/>
          <w:bCs/>
          <w:sz w:val="20"/>
          <w:szCs w:val="20"/>
        </w:rPr>
      </w:pPr>
      <w:r w:rsidRPr="00250EA7">
        <w:rPr>
          <w:b/>
          <w:bCs/>
          <w:sz w:val="22"/>
          <w:szCs w:val="22"/>
        </w:rPr>
        <w:t>Support Engineer</w:t>
      </w:r>
      <w:r w:rsidR="00C92CEB">
        <w:rPr>
          <w:b/>
          <w:bCs/>
          <w:sz w:val="22"/>
          <w:szCs w:val="22"/>
        </w:rPr>
        <w:t>..</w:t>
      </w:r>
      <w:r>
        <w:rPr>
          <w:b/>
          <w:bCs/>
          <w:sz w:val="22"/>
          <w:szCs w:val="22"/>
        </w:rPr>
        <w:t>………………………………………………………</w:t>
      </w:r>
      <w:r w:rsidRPr="00651C1B">
        <w:rPr>
          <w:b/>
          <w:bCs/>
          <w:sz w:val="20"/>
          <w:szCs w:val="20"/>
        </w:rPr>
        <w:t xml:space="preserve">January </w:t>
      </w:r>
      <w:r>
        <w:rPr>
          <w:b/>
          <w:bCs/>
          <w:sz w:val="20"/>
          <w:szCs w:val="20"/>
        </w:rPr>
        <w:t>2004-</w:t>
      </w:r>
      <w:r w:rsidRPr="00651C1B">
        <w:rPr>
          <w:b/>
          <w:bCs/>
          <w:sz w:val="20"/>
          <w:szCs w:val="20"/>
        </w:rPr>
        <w:t>December 2008</w:t>
      </w:r>
    </w:p>
    <w:p w:rsidR="0082238B" w:rsidRDefault="0082238B" w:rsidP="0082238B">
      <w:pPr>
        <w:numPr>
          <w:ilvl w:val="0"/>
          <w:numId w:val="10"/>
        </w:numPr>
        <w:rPr>
          <w:sz w:val="22"/>
          <w:szCs w:val="22"/>
        </w:rPr>
      </w:pPr>
      <w:r w:rsidRPr="00250EA7">
        <w:rPr>
          <w:sz w:val="22"/>
          <w:szCs w:val="22"/>
        </w:rPr>
        <w:t>Installed VOIP video cards, cameras and punched connections in network closet; desktop support for United Bank of Switzerland (UBS), the world’s largest trading floor; keep traders up and</w:t>
      </w:r>
      <w:r>
        <w:rPr>
          <w:sz w:val="22"/>
          <w:szCs w:val="22"/>
        </w:rPr>
        <w:t xml:space="preserve"> </w:t>
      </w:r>
      <w:r w:rsidRPr="00250EA7">
        <w:rPr>
          <w:sz w:val="22"/>
          <w:szCs w:val="22"/>
        </w:rPr>
        <w:t>running at all times; installing all software; rebuild software image on machine; swap out, if required; fix all trader software problems without exception either remotely or directly in an efficient and expedient manner; proficient with all Blackberries i.e., AT&amp;T, Cingular, Verizon; Software: Linux, XP, Server 2003, MS Office, Bloomberg, Reuters Plus, Thomas Financials ILX, NASDAQ, etc.</w:t>
      </w:r>
    </w:p>
    <w:p w:rsidR="0082238B" w:rsidRPr="0099425F" w:rsidRDefault="0082238B" w:rsidP="0082238B">
      <w:pPr>
        <w:rPr>
          <w:sz w:val="22"/>
          <w:szCs w:val="22"/>
        </w:rPr>
      </w:pPr>
      <w:r w:rsidRPr="0099425F">
        <w:rPr>
          <w:b/>
          <w:bCs/>
          <w:sz w:val="28"/>
          <w:szCs w:val="28"/>
        </w:rPr>
        <w:t xml:space="preserve">Morgan Stanley/Siemens Business Services, </w:t>
      </w:r>
      <w:r w:rsidRPr="0099425F">
        <w:rPr>
          <w:b/>
          <w:bCs/>
          <w:sz w:val="22"/>
          <w:szCs w:val="22"/>
        </w:rPr>
        <w:t xml:space="preserve">- </w:t>
      </w:r>
      <w:r w:rsidRPr="0099425F">
        <w:rPr>
          <w:bCs/>
          <w:sz w:val="20"/>
          <w:szCs w:val="20"/>
        </w:rPr>
        <w:t>New York NY</w:t>
      </w:r>
    </w:p>
    <w:p w:rsidR="0082238B" w:rsidRPr="00250EA7" w:rsidRDefault="0082238B" w:rsidP="0082238B">
      <w:pPr>
        <w:rPr>
          <w:b/>
          <w:bCs/>
          <w:sz w:val="22"/>
          <w:szCs w:val="22"/>
        </w:rPr>
      </w:pPr>
      <w:r w:rsidRPr="00250EA7">
        <w:rPr>
          <w:b/>
          <w:bCs/>
          <w:sz w:val="22"/>
          <w:szCs w:val="22"/>
        </w:rPr>
        <w:t>Support En</w:t>
      </w:r>
      <w:r>
        <w:rPr>
          <w:b/>
          <w:bCs/>
          <w:sz w:val="22"/>
          <w:szCs w:val="22"/>
        </w:rPr>
        <w:t>gineer, Team Leader………………………………………………….</w:t>
      </w:r>
      <w:r w:rsidRPr="002B75D9">
        <w:rPr>
          <w:b/>
          <w:bCs/>
          <w:sz w:val="20"/>
          <w:szCs w:val="20"/>
        </w:rPr>
        <w:t>August 2003—July 2004</w:t>
      </w:r>
    </w:p>
    <w:p w:rsidR="0082238B" w:rsidRPr="00250EA7" w:rsidRDefault="0082238B">
      <w:pPr>
        <w:rPr>
          <w:b/>
          <w:bCs/>
          <w:sz w:val="22"/>
          <w:szCs w:val="22"/>
        </w:rPr>
      </w:pPr>
    </w:p>
    <w:p w:rsidR="0082238B" w:rsidRPr="00250EA7" w:rsidRDefault="0082238B">
      <w:pPr>
        <w:numPr>
          <w:ilvl w:val="0"/>
          <w:numId w:val="11"/>
        </w:numPr>
        <w:rPr>
          <w:sz w:val="22"/>
          <w:szCs w:val="22"/>
        </w:rPr>
      </w:pPr>
      <w:r w:rsidRPr="00250EA7">
        <w:rPr>
          <w:sz w:val="22"/>
          <w:szCs w:val="22"/>
        </w:rPr>
        <w:t xml:space="preserve">Windows XP rollout and desktop support for Morgan Stanley, this includes support of the trading floor, law firm, and all business units covering the New York City and New Jersey area; project </w:t>
      </w:r>
      <w:r w:rsidRPr="00250EA7">
        <w:rPr>
          <w:sz w:val="22"/>
          <w:szCs w:val="22"/>
        </w:rPr>
        <w:lastRenderedPageBreak/>
        <w:t>included team leader/supervisor for the Morgan Stanley support c</w:t>
      </w:r>
      <w:r w:rsidR="00171664">
        <w:rPr>
          <w:sz w:val="22"/>
          <w:szCs w:val="22"/>
        </w:rPr>
        <w:t>enter overseeing 50 technicians</w:t>
      </w:r>
    </w:p>
    <w:p w:rsidR="0082238B" w:rsidRPr="00250EA7" w:rsidRDefault="0082238B">
      <w:pPr>
        <w:numPr>
          <w:ilvl w:val="0"/>
          <w:numId w:val="11"/>
        </w:numPr>
        <w:rPr>
          <w:sz w:val="22"/>
          <w:szCs w:val="22"/>
        </w:rPr>
      </w:pPr>
      <w:r w:rsidRPr="00250EA7">
        <w:rPr>
          <w:sz w:val="22"/>
          <w:szCs w:val="22"/>
        </w:rPr>
        <w:t>Installed and monitored IBM blades for their emergency backup facility; Network: Ethernet, Tivoli, Active Directory, etc.; Software: Reuters, Bloomberg, Reuters Plus, Thomas Financials ILX, NASDAQ, etc.</w:t>
      </w:r>
    </w:p>
    <w:p w:rsidR="0082238B" w:rsidRPr="000C7104" w:rsidRDefault="0082238B">
      <w:pPr>
        <w:rPr>
          <w:sz w:val="20"/>
        </w:rPr>
      </w:pPr>
      <w:r w:rsidRPr="00255454">
        <w:rPr>
          <w:b/>
          <w:bCs/>
          <w:sz w:val="28"/>
          <w:szCs w:val="28"/>
        </w:rPr>
        <w:t xml:space="preserve">Computer Merchants, </w:t>
      </w:r>
      <w:r w:rsidRPr="00255454">
        <w:rPr>
          <w:bCs/>
          <w:sz w:val="20"/>
          <w:szCs w:val="20"/>
        </w:rPr>
        <w:t xml:space="preserve">Stamford CT </w:t>
      </w:r>
      <w:r>
        <w:rPr>
          <w:bCs/>
          <w:sz w:val="20"/>
          <w:szCs w:val="20"/>
        </w:rPr>
        <w:t xml:space="preserve">                                                                         </w:t>
      </w:r>
      <w:r>
        <w:rPr>
          <w:b/>
          <w:i/>
          <w:sz w:val="20"/>
        </w:rPr>
        <w:t>(Contractual Position)</w:t>
      </w:r>
    </w:p>
    <w:p w:rsidR="0082238B" w:rsidRPr="00250EA7" w:rsidRDefault="0082238B">
      <w:pPr>
        <w:rPr>
          <w:b/>
          <w:bCs/>
          <w:sz w:val="22"/>
          <w:szCs w:val="22"/>
        </w:rPr>
      </w:pPr>
      <w:r w:rsidRPr="00250EA7">
        <w:rPr>
          <w:b/>
          <w:bCs/>
          <w:sz w:val="22"/>
          <w:szCs w:val="22"/>
        </w:rPr>
        <w:t>Systems and Network Analyst</w:t>
      </w:r>
      <w:r>
        <w:rPr>
          <w:b/>
          <w:bCs/>
          <w:sz w:val="22"/>
          <w:szCs w:val="22"/>
        </w:rPr>
        <w:t>……………………………………………...</w:t>
      </w:r>
      <w:r w:rsidRPr="00B96106">
        <w:rPr>
          <w:b/>
          <w:bCs/>
          <w:sz w:val="20"/>
          <w:szCs w:val="20"/>
        </w:rPr>
        <w:t>January 2003—August 2003</w:t>
      </w:r>
    </w:p>
    <w:p w:rsidR="0082238B" w:rsidRPr="00250EA7" w:rsidRDefault="0082238B">
      <w:pPr>
        <w:numPr>
          <w:ilvl w:val="0"/>
          <w:numId w:val="12"/>
        </w:numPr>
        <w:rPr>
          <w:sz w:val="22"/>
          <w:szCs w:val="22"/>
        </w:rPr>
      </w:pPr>
      <w:r w:rsidRPr="00250EA7">
        <w:rPr>
          <w:sz w:val="22"/>
          <w:szCs w:val="22"/>
        </w:rPr>
        <w:t>Windows XP deployment for AXA Insurance and various projects in the tri-state area</w:t>
      </w:r>
    </w:p>
    <w:p w:rsidR="0082238B" w:rsidRPr="000C7104" w:rsidRDefault="0082238B">
      <w:pPr>
        <w:rPr>
          <w:sz w:val="20"/>
        </w:rPr>
      </w:pPr>
      <w:r w:rsidRPr="002B75D9">
        <w:rPr>
          <w:b/>
          <w:bCs/>
          <w:sz w:val="28"/>
          <w:szCs w:val="28"/>
        </w:rPr>
        <w:t xml:space="preserve">First Consulting Group, </w:t>
      </w:r>
      <w:r w:rsidRPr="002B75D9">
        <w:rPr>
          <w:bCs/>
          <w:sz w:val="20"/>
          <w:szCs w:val="20"/>
        </w:rPr>
        <w:t>Stamford CT</w:t>
      </w:r>
      <w:r w:rsidRPr="002B75D9">
        <w:rPr>
          <w:b/>
          <w:bCs/>
          <w:sz w:val="28"/>
          <w:szCs w:val="28"/>
        </w:rPr>
        <w:t xml:space="preserve"> </w:t>
      </w:r>
      <w:r>
        <w:rPr>
          <w:b/>
          <w:bCs/>
          <w:sz w:val="28"/>
          <w:szCs w:val="28"/>
        </w:rPr>
        <w:t xml:space="preserve">                                                 </w:t>
      </w:r>
      <w:r>
        <w:rPr>
          <w:b/>
          <w:i/>
          <w:sz w:val="20"/>
        </w:rPr>
        <w:t>(Contractual Position)</w:t>
      </w:r>
    </w:p>
    <w:p w:rsidR="0082238B" w:rsidRPr="00B96106" w:rsidRDefault="0082238B" w:rsidP="0082238B">
      <w:pPr>
        <w:rPr>
          <w:b/>
          <w:bCs/>
          <w:sz w:val="20"/>
          <w:szCs w:val="20"/>
        </w:rPr>
      </w:pPr>
      <w:r w:rsidRPr="00250EA7">
        <w:rPr>
          <w:b/>
          <w:bCs/>
          <w:sz w:val="22"/>
          <w:szCs w:val="22"/>
        </w:rPr>
        <w:t>Systems and Network Analyst</w:t>
      </w:r>
      <w:r>
        <w:rPr>
          <w:b/>
          <w:bCs/>
          <w:sz w:val="22"/>
          <w:szCs w:val="22"/>
        </w:rPr>
        <w:t xml:space="preserve"> …………………………………………….</w:t>
      </w:r>
      <w:r w:rsidRPr="00B96106">
        <w:rPr>
          <w:b/>
          <w:bCs/>
          <w:sz w:val="20"/>
          <w:szCs w:val="20"/>
        </w:rPr>
        <w:t>February 2003—July 2003</w:t>
      </w:r>
    </w:p>
    <w:p w:rsidR="0082238B" w:rsidRPr="00250EA7" w:rsidRDefault="0082238B">
      <w:pPr>
        <w:numPr>
          <w:ilvl w:val="0"/>
          <w:numId w:val="13"/>
        </w:numPr>
        <w:rPr>
          <w:sz w:val="22"/>
          <w:szCs w:val="22"/>
        </w:rPr>
      </w:pPr>
      <w:r w:rsidRPr="00250EA7">
        <w:rPr>
          <w:sz w:val="22"/>
          <w:szCs w:val="22"/>
        </w:rPr>
        <w:t>Windows 2000 deployment for Stamford Hospital using the Altiris packaging system, including on-site desktop support.</w:t>
      </w:r>
    </w:p>
    <w:p w:rsidR="0082238B" w:rsidRPr="000C7104" w:rsidRDefault="0082238B" w:rsidP="0082238B">
      <w:pPr>
        <w:rPr>
          <w:sz w:val="20"/>
        </w:rPr>
      </w:pPr>
      <w:r w:rsidRPr="002F668C">
        <w:rPr>
          <w:b/>
          <w:bCs/>
          <w:sz w:val="28"/>
          <w:szCs w:val="28"/>
        </w:rPr>
        <w:t>Summit Technologies</w:t>
      </w:r>
      <w:r>
        <w:rPr>
          <w:b/>
          <w:bCs/>
          <w:sz w:val="28"/>
          <w:szCs w:val="28"/>
        </w:rPr>
        <w:t>\Starbucks</w:t>
      </w:r>
      <w:r w:rsidRPr="002F668C">
        <w:rPr>
          <w:b/>
          <w:bCs/>
          <w:sz w:val="28"/>
          <w:szCs w:val="28"/>
        </w:rPr>
        <w:t xml:space="preserve">, </w:t>
      </w:r>
      <w:r w:rsidRPr="002F668C">
        <w:rPr>
          <w:bCs/>
          <w:sz w:val="20"/>
          <w:szCs w:val="20"/>
        </w:rPr>
        <w:t xml:space="preserve">West Hartford CT </w:t>
      </w:r>
      <w:r>
        <w:rPr>
          <w:bCs/>
          <w:sz w:val="20"/>
          <w:szCs w:val="20"/>
        </w:rPr>
        <w:t xml:space="preserve">                                        </w:t>
      </w:r>
      <w:r>
        <w:rPr>
          <w:b/>
          <w:i/>
          <w:sz w:val="20"/>
        </w:rPr>
        <w:t>(Contractual Position)</w:t>
      </w:r>
    </w:p>
    <w:p w:rsidR="0082238B" w:rsidRPr="00B96106" w:rsidRDefault="0082238B">
      <w:pPr>
        <w:rPr>
          <w:b/>
          <w:bCs/>
          <w:sz w:val="20"/>
          <w:szCs w:val="20"/>
        </w:rPr>
      </w:pPr>
      <w:r w:rsidRPr="00250EA7">
        <w:rPr>
          <w:b/>
          <w:bCs/>
          <w:sz w:val="22"/>
          <w:szCs w:val="22"/>
        </w:rPr>
        <w:t>Wi-Fi Install</w:t>
      </w:r>
      <w:r>
        <w:rPr>
          <w:b/>
          <w:bCs/>
          <w:sz w:val="22"/>
          <w:szCs w:val="22"/>
        </w:rPr>
        <w:t>……………………………………………………………….</w:t>
      </w:r>
      <w:r w:rsidRPr="00B96106">
        <w:rPr>
          <w:b/>
          <w:bCs/>
          <w:sz w:val="20"/>
          <w:szCs w:val="20"/>
        </w:rPr>
        <w:t>March 2002—December 2002</w:t>
      </w:r>
    </w:p>
    <w:p w:rsidR="0082238B" w:rsidRPr="00250EA7" w:rsidRDefault="0082238B">
      <w:pPr>
        <w:numPr>
          <w:ilvl w:val="0"/>
          <w:numId w:val="14"/>
        </w:numPr>
        <w:rPr>
          <w:sz w:val="22"/>
          <w:szCs w:val="22"/>
        </w:rPr>
      </w:pPr>
      <w:r w:rsidRPr="00250EA7">
        <w:rPr>
          <w:sz w:val="22"/>
          <w:szCs w:val="22"/>
        </w:rPr>
        <w:t>Install of wireless (802.11b) Cisco router networks, routers and bridges for ALL Connecticut Starbucks</w:t>
      </w:r>
    </w:p>
    <w:p w:rsidR="0082238B" w:rsidRPr="000C7104" w:rsidRDefault="0082238B" w:rsidP="0082238B">
      <w:pPr>
        <w:rPr>
          <w:sz w:val="20"/>
        </w:rPr>
      </w:pPr>
      <w:r w:rsidRPr="002F668C">
        <w:rPr>
          <w:b/>
          <w:bCs/>
          <w:sz w:val="28"/>
          <w:szCs w:val="28"/>
        </w:rPr>
        <w:t xml:space="preserve">Compaq/Pitney Bowes, </w:t>
      </w:r>
      <w:r>
        <w:rPr>
          <w:b/>
          <w:bCs/>
          <w:sz w:val="28"/>
          <w:szCs w:val="28"/>
        </w:rPr>
        <w:t>-</w:t>
      </w:r>
      <w:r w:rsidRPr="002F668C">
        <w:rPr>
          <w:bCs/>
          <w:sz w:val="20"/>
          <w:szCs w:val="20"/>
        </w:rPr>
        <w:t>Stamford CT</w:t>
      </w:r>
      <w:r w:rsidRPr="002F668C">
        <w:rPr>
          <w:b/>
          <w:bCs/>
          <w:sz w:val="20"/>
          <w:szCs w:val="20"/>
        </w:rPr>
        <w:t xml:space="preserve"> </w:t>
      </w:r>
      <w:r>
        <w:rPr>
          <w:b/>
          <w:bCs/>
          <w:sz w:val="20"/>
          <w:szCs w:val="20"/>
        </w:rPr>
        <w:t xml:space="preserve">                                                                     </w:t>
      </w:r>
      <w:r>
        <w:rPr>
          <w:b/>
          <w:i/>
          <w:sz w:val="20"/>
        </w:rPr>
        <w:t>(Contractual Position)</w:t>
      </w:r>
    </w:p>
    <w:p w:rsidR="0082238B" w:rsidRPr="00255454" w:rsidRDefault="0082238B" w:rsidP="0082238B">
      <w:pPr>
        <w:rPr>
          <w:b/>
          <w:bCs/>
          <w:sz w:val="20"/>
          <w:szCs w:val="20"/>
        </w:rPr>
      </w:pPr>
      <w:r w:rsidRPr="00A80E06">
        <w:rPr>
          <w:b/>
          <w:bCs/>
          <w:color w:val="000000"/>
          <w:sz w:val="22"/>
          <w:szCs w:val="22"/>
        </w:rPr>
        <w:t>Team Lead/Project Leader</w:t>
      </w:r>
      <w:r w:rsidRPr="00A80E06">
        <w:rPr>
          <w:b/>
          <w:bCs/>
          <w:color w:val="000000"/>
        </w:rPr>
        <w:t xml:space="preserve"> ………………………………………………….</w:t>
      </w:r>
      <w:r w:rsidRPr="00A80E06">
        <w:rPr>
          <w:b/>
          <w:bCs/>
          <w:color w:val="000000"/>
          <w:sz w:val="20"/>
          <w:szCs w:val="20"/>
        </w:rPr>
        <w:t>June 2001—March 2002</w:t>
      </w:r>
    </w:p>
    <w:p w:rsidR="0082238B" w:rsidRPr="00250EA7" w:rsidRDefault="0082238B">
      <w:pPr>
        <w:numPr>
          <w:ilvl w:val="0"/>
          <w:numId w:val="15"/>
        </w:numPr>
        <w:rPr>
          <w:sz w:val="22"/>
          <w:szCs w:val="22"/>
        </w:rPr>
      </w:pPr>
      <w:r w:rsidRPr="00250EA7">
        <w:rPr>
          <w:sz w:val="22"/>
          <w:szCs w:val="22"/>
        </w:rPr>
        <w:t xml:space="preserve">Technical Lead for nationwide rollout/migration. This included pre-rollout development of backup scripts, bootable disks, and computer staging and shipping; migration of Pitney Bowes, Inc. national sites to Windows 2000. </w:t>
      </w:r>
    </w:p>
    <w:p w:rsidR="0082238B" w:rsidRPr="00250EA7" w:rsidRDefault="0082238B">
      <w:pPr>
        <w:numPr>
          <w:ilvl w:val="0"/>
          <w:numId w:val="15"/>
        </w:numPr>
        <w:rPr>
          <w:sz w:val="22"/>
          <w:szCs w:val="22"/>
        </w:rPr>
      </w:pPr>
      <w:r w:rsidRPr="00250EA7">
        <w:rPr>
          <w:sz w:val="22"/>
          <w:szCs w:val="22"/>
        </w:rPr>
        <w:t xml:space="preserve">Upgrade/replace hardware as required. </w:t>
      </w:r>
    </w:p>
    <w:p w:rsidR="0082238B" w:rsidRPr="00250EA7" w:rsidRDefault="0082238B">
      <w:pPr>
        <w:numPr>
          <w:ilvl w:val="0"/>
          <w:numId w:val="15"/>
        </w:numPr>
        <w:rPr>
          <w:sz w:val="22"/>
          <w:szCs w:val="22"/>
        </w:rPr>
      </w:pPr>
      <w:r w:rsidRPr="00250EA7">
        <w:rPr>
          <w:sz w:val="22"/>
          <w:szCs w:val="22"/>
        </w:rPr>
        <w:t xml:space="preserve">Ghost Image laptops/PCs, data backup, install applications, installing/configuring Windows 2000 servers, Windows 2000 security configuration and maintain inventory tracking and documentation of assigned national sites. </w:t>
      </w:r>
    </w:p>
    <w:p w:rsidR="0082238B" w:rsidRPr="00250EA7" w:rsidRDefault="0082238B">
      <w:pPr>
        <w:numPr>
          <w:ilvl w:val="0"/>
          <w:numId w:val="15"/>
        </w:numPr>
        <w:rPr>
          <w:sz w:val="22"/>
          <w:szCs w:val="22"/>
        </w:rPr>
      </w:pPr>
      <w:r w:rsidRPr="00250EA7">
        <w:rPr>
          <w:sz w:val="22"/>
          <w:szCs w:val="22"/>
        </w:rPr>
        <w:t xml:space="preserve">Utilized Access and Excel to report and receive communication for each site; demonstrated ability to be a solid technical resource to all customer-facing personnel; train/manage up to 10 temporary technicians at each site; interface with all levels of assigned customers, Pitney Bowes and Compaq management. </w:t>
      </w:r>
    </w:p>
    <w:p w:rsidR="0082238B" w:rsidRPr="00250EA7" w:rsidRDefault="0082238B">
      <w:pPr>
        <w:numPr>
          <w:ilvl w:val="0"/>
          <w:numId w:val="15"/>
        </w:numPr>
        <w:rPr>
          <w:sz w:val="22"/>
          <w:szCs w:val="22"/>
        </w:rPr>
      </w:pPr>
      <w:r w:rsidRPr="00250EA7">
        <w:rPr>
          <w:sz w:val="22"/>
          <w:szCs w:val="22"/>
        </w:rPr>
        <w:t>Traveled extensively, up to three months at a time; made all travel arrangements and shipping arrangements, as required; Network: Novell Netware, NT Advanced Servers, 2000 Adva</w:t>
      </w:r>
      <w:r>
        <w:rPr>
          <w:sz w:val="22"/>
          <w:szCs w:val="22"/>
        </w:rPr>
        <w:t>nced Servers</w:t>
      </w:r>
    </w:p>
    <w:p w:rsidR="0082238B" w:rsidRPr="002F668C" w:rsidRDefault="0082238B" w:rsidP="0082238B">
      <w:pPr>
        <w:rPr>
          <w:b/>
          <w:bCs/>
          <w:sz w:val="28"/>
          <w:szCs w:val="28"/>
        </w:rPr>
      </w:pPr>
      <w:r w:rsidRPr="002F668C">
        <w:rPr>
          <w:b/>
          <w:bCs/>
          <w:sz w:val="28"/>
          <w:szCs w:val="28"/>
        </w:rPr>
        <w:t xml:space="preserve">Gartner, </w:t>
      </w:r>
      <w:r w:rsidRPr="00255454">
        <w:rPr>
          <w:bCs/>
          <w:sz w:val="20"/>
          <w:szCs w:val="20"/>
        </w:rPr>
        <w:t>Stamford CT</w:t>
      </w:r>
      <w:r w:rsidRPr="002F668C">
        <w:rPr>
          <w:b/>
          <w:bCs/>
          <w:sz w:val="28"/>
          <w:szCs w:val="28"/>
        </w:rPr>
        <w:t xml:space="preserve"> </w:t>
      </w:r>
    </w:p>
    <w:p w:rsidR="0082238B" w:rsidRPr="002F668C" w:rsidRDefault="0082238B">
      <w:pPr>
        <w:rPr>
          <w:b/>
          <w:bCs/>
          <w:sz w:val="22"/>
          <w:szCs w:val="22"/>
        </w:rPr>
      </w:pPr>
      <w:r w:rsidRPr="00250EA7">
        <w:rPr>
          <w:b/>
          <w:bCs/>
          <w:sz w:val="22"/>
          <w:szCs w:val="22"/>
        </w:rPr>
        <w:t>Senior Sales Support Engineer</w:t>
      </w:r>
      <w:r>
        <w:rPr>
          <w:b/>
          <w:bCs/>
          <w:sz w:val="22"/>
          <w:szCs w:val="22"/>
        </w:rPr>
        <w:t>………………………………………………..</w:t>
      </w:r>
      <w:r w:rsidRPr="002F668C">
        <w:rPr>
          <w:b/>
          <w:bCs/>
          <w:sz w:val="20"/>
          <w:szCs w:val="20"/>
        </w:rPr>
        <w:t>September 1999—May 2001</w:t>
      </w:r>
    </w:p>
    <w:p w:rsidR="0082238B" w:rsidRDefault="0082238B" w:rsidP="0082238B">
      <w:pPr>
        <w:rPr>
          <w:sz w:val="22"/>
          <w:szCs w:val="22"/>
        </w:rPr>
      </w:pPr>
    </w:p>
    <w:p w:rsidR="0082238B" w:rsidRPr="00324900" w:rsidRDefault="0082238B" w:rsidP="0082238B">
      <w:pPr>
        <w:pStyle w:val="ListParagraph"/>
        <w:numPr>
          <w:ilvl w:val="0"/>
          <w:numId w:val="23"/>
        </w:numPr>
        <w:rPr>
          <w:sz w:val="22"/>
          <w:szCs w:val="22"/>
        </w:rPr>
      </w:pPr>
      <w:r>
        <w:rPr>
          <w:sz w:val="22"/>
          <w:szCs w:val="22"/>
        </w:rPr>
        <w:t>P</w:t>
      </w:r>
      <w:r w:rsidRPr="00324900">
        <w:rPr>
          <w:sz w:val="22"/>
          <w:szCs w:val="22"/>
        </w:rPr>
        <w:t>articipated in all stages of software/hardware support for glo</w:t>
      </w:r>
      <w:r>
        <w:rPr>
          <w:sz w:val="22"/>
          <w:szCs w:val="22"/>
        </w:rPr>
        <w:t>bal sa</w:t>
      </w:r>
      <w:r w:rsidRPr="00324900">
        <w:rPr>
          <w:sz w:val="22"/>
          <w:szCs w:val="22"/>
        </w:rPr>
        <w:t xml:space="preserve">s force of 4,000; traveled to global symposiums, migrating the entire worldwide sales forces IBM ThinkPad laptops to Windows 2000, as many as </w:t>
      </w:r>
      <w:r>
        <w:rPr>
          <w:sz w:val="22"/>
          <w:szCs w:val="22"/>
        </w:rPr>
        <w:t>200 a day; while at the Corporate</w:t>
      </w:r>
      <w:r w:rsidRPr="00324900">
        <w:rPr>
          <w:sz w:val="22"/>
          <w:szCs w:val="22"/>
        </w:rPr>
        <w:t xml:space="preserve"> office, duties included senior technical support leading a crew of 4, providing 24/7 technical support for all software and hardware issues, including telecommunications; trained sales force with proprietary financial forecasting software based on SQL database, submitting  forecasts, monitoring SQL database, etc.; advanced tier support for escalated issues. </w:t>
      </w:r>
    </w:p>
    <w:p w:rsidR="0082238B" w:rsidRPr="00324900" w:rsidRDefault="0082238B" w:rsidP="0082238B">
      <w:pPr>
        <w:numPr>
          <w:ilvl w:val="0"/>
          <w:numId w:val="16"/>
        </w:numPr>
        <w:rPr>
          <w:sz w:val="22"/>
          <w:szCs w:val="22"/>
        </w:rPr>
      </w:pPr>
      <w:r w:rsidRPr="00250EA7">
        <w:rPr>
          <w:sz w:val="22"/>
          <w:szCs w:val="22"/>
        </w:rPr>
        <w:t>Network: Set up client VPNs, Novell Netware, NT Advanced Servers, 2000 Advanced Servers, MS Ex- change Server, Ethernet, VPN, DUN, etc. Software: Ghost Imaging, Outlook 2000, MS Access, MS Project 2000, MS Office 2000, Reach Out, Norton, McAfee, SAP, Lotus Notes.</w:t>
      </w:r>
      <w:r>
        <w:rPr>
          <w:sz w:val="22"/>
          <w:szCs w:val="22"/>
        </w:rPr>
        <w:t xml:space="preserve"> </w:t>
      </w:r>
      <w:r w:rsidRPr="00250EA7">
        <w:rPr>
          <w:sz w:val="22"/>
          <w:szCs w:val="22"/>
        </w:rPr>
        <w:t>Recognized for quick response and sensitivity to clients concerns; received MVP Award for outstanding project work.</w:t>
      </w:r>
    </w:p>
    <w:sectPr w:rsidR="0082238B" w:rsidRPr="00324900" w:rsidSect="0082238B">
      <w:footnotePr>
        <w:pos w:val="beneathText"/>
      </w:footnotePr>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759C" w:rsidRDefault="007E759C" w:rsidP="0082238B">
      <w:r>
        <w:separator/>
      </w:r>
    </w:p>
  </w:endnote>
  <w:endnote w:type="continuationSeparator" w:id="0">
    <w:p w:rsidR="007E759C" w:rsidRDefault="007E759C" w:rsidP="008223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759C" w:rsidRDefault="007E759C" w:rsidP="0082238B">
      <w:r>
        <w:separator/>
      </w:r>
    </w:p>
  </w:footnote>
  <w:footnote w:type="continuationSeparator" w:id="0">
    <w:p w:rsidR="007E759C" w:rsidRDefault="007E759C" w:rsidP="008223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5"/>
    <w:multiLevelType w:val="multilevel"/>
    <w:tmpl w:val="00000005"/>
    <w:lvl w:ilvl="0">
      <w:start w:val="1"/>
      <w:numFmt w:val="bullet"/>
      <w:lvlText w:val=""/>
      <w:lvlJc w:val="left"/>
      <w:pPr>
        <w:tabs>
          <w:tab w:val="num" w:pos="630"/>
        </w:tabs>
        <w:ind w:left="63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15:restartNumberingAfterBreak="0">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15:restartNumberingAfterBreak="0">
    <w:nsid w:val="00000009"/>
    <w:multiLevelType w:val="multilevel"/>
    <w:tmpl w:val="0000000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15:restartNumberingAfterBreak="0">
    <w:nsid w:val="0000000A"/>
    <w:multiLevelType w:val="multilevel"/>
    <w:tmpl w:val="0000000A"/>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0" w15:restartNumberingAfterBreak="0">
    <w:nsid w:val="0000000B"/>
    <w:multiLevelType w:val="multilevel"/>
    <w:tmpl w:val="0000000B"/>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1" w15:restartNumberingAfterBreak="0">
    <w:nsid w:val="0000000C"/>
    <w:multiLevelType w:val="multilevel"/>
    <w:tmpl w:val="0000000C"/>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2" w15:restartNumberingAfterBreak="0">
    <w:nsid w:val="0000000D"/>
    <w:multiLevelType w:val="multilevel"/>
    <w:tmpl w:val="0000000D"/>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3" w15:restartNumberingAfterBreak="0">
    <w:nsid w:val="0000000E"/>
    <w:multiLevelType w:val="multilevel"/>
    <w:tmpl w:val="0000000E"/>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4" w15:restartNumberingAfterBreak="0">
    <w:nsid w:val="0000000F"/>
    <w:multiLevelType w:val="multilevel"/>
    <w:tmpl w:val="0000000F"/>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5" w15:restartNumberingAfterBreak="0">
    <w:nsid w:val="00000010"/>
    <w:multiLevelType w:val="multilevel"/>
    <w:tmpl w:val="000000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6" w15:restartNumberingAfterBreak="0">
    <w:nsid w:val="00000011"/>
    <w:multiLevelType w:val="multilevel"/>
    <w:tmpl w:val="0000001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7" w15:restartNumberingAfterBreak="0">
    <w:nsid w:val="00000012"/>
    <w:multiLevelType w:val="multilevel"/>
    <w:tmpl w:val="00000012"/>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8" w15:restartNumberingAfterBreak="0">
    <w:nsid w:val="212709BE"/>
    <w:multiLevelType w:val="hybridMultilevel"/>
    <w:tmpl w:val="F6408F44"/>
    <w:lvl w:ilvl="0" w:tplc="6A7227C4">
      <w:start w:val="1"/>
      <w:numFmt w:val="bullet"/>
      <w:lvlText w:val=""/>
      <w:lvlJc w:val="left"/>
      <w:pPr>
        <w:ind w:left="720" w:hanging="360"/>
      </w:pPr>
      <w:rPr>
        <w:rFonts w:ascii="Symbol" w:hAnsi="Symbol" w:hint="default"/>
      </w:rPr>
    </w:lvl>
    <w:lvl w:ilvl="1" w:tplc="F564ADD8" w:tentative="1">
      <w:start w:val="1"/>
      <w:numFmt w:val="bullet"/>
      <w:lvlText w:val="o"/>
      <w:lvlJc w:val="left"/>
      <w:pPr>
        <w:ind w:left="1440" w:hanging="360"/>
      </w:pPr>
      <w:rPr>
        <w:rFonts w:ascii="Courier New" w:hAnsi="Courier New" w:cs="Courier New" w:hint="default"/>
      </w:rPr>
    </w:lvl>
    <w:lvl w:ilvl="2" w:tplc="A4DE7824" w:tentative="1">
      <w:start w:val="1"/>
      <w:numFmt w:val="bullet"/>
      <w:lvlText w:val=""/>
      <w:lvlJc w:val="left"/>
      <w:pPr>
        <w:ind w:left="2160" w:hanging="360"/>
      </w:pPr>
      <w:rPr>
        <w:rFonts w:ascii="Wingdings" w:hAnsi="Wingdings" w:hint="default"/>
      </w:rPr>
    </w:lvl>
    <w:lvl w:ilvl="3" w:tplc="8B2EECC4" w:tentative="1">
      <w:start w:val="1"/>
      <w:numFmt w:val="bullet"/>
      <w:lvlText w:val=""/>
      <w:lvlJc w:val="left"/>
      <w:pPr>
        <w:ind w:left="2880" w:hanging="360"/>
      </w:pPr>
      <w:rPr>
        <w:rFonts w:ascii="Symbol" w:hAnsi="Symbol" w:hint="default"/>
      </w:rPr>
    </w:lvl>
    <w:lvl w:ilvl="4" w:tplc="BB961108" w:tentative="1">
      <w:start w:val="1"/>
      <w:numFmt w:val="bullet"/>
      <w:lvlText w:val="o"/>
      <w:lvlJc w:val="left"/>
      <w:pPr>
        <w:ind w:left="3600" w:hanging="360"/>
      </w:pPr>
      <w:rPr>
        <w:rFonts w:ascii="Courier New" w:hAnsi="Courier New" w:cs="Courier New" w:hint="default"/>
      </w:rPr>
    </w:lvl>
    <w:lvl w:ilvl="5" w:tplc="C5A4D498" w:tentative="1">
      <w:start w:val="1"/>
      <w:numFmt w:val="bullet"/>
      <w:lvlText w:val=""/>
      <w:lvlJc w:val="left"/>
      <w:pPr>
        <w:ind w:left="4320" w:hanging="360"/>
      </w:pPr>
      <w:rPr>
        <w:rFonts w:ascii="Wingdings" w:hAnsi="Wingdings" w:hint="default"/>
      </w:rPr>
    </w:lvl>
    <w:lvl w:ilvl="6" w:tplc="7C34553A" w:tentative="1">
      <w:start w:val="1"/>
      <w:numFmt w:val="bullet"/>
      <w:lvlText w:val=""/>
      <w:lvlJc w:val="left"/>
      <w:pPr>
        <w:ind w:left="5040" w:hanging="360"/>
      </w:pPr>
      <w:rPr>
        <w:rFonts w:ascii="Symbol" w:hAnsi="Symbol" w:hint="default"/>
      </w:rPr>
    </w:lvl>
    <w:lvl w:ilvl="7" w:tplc="FC866730" w:tentative="1">
      <w:start w:val="1"/>
      <w:numFmt w:val="bullet"/>
      <w:lvlText w:val="o"/>
      <w:lvlJc w:val="left"/>
      <w:pPr>
        <w:ind w:left="5760" w:hanging="360"/>
      </w:pPr>
      <w:rPr>
        <w:rFonts w:ascii="Courier New" w:hAnsi="Courier New" w:cs="Courier New" w:hint="default"/>
      </w:rPr>
    </w:lvl>
    <w:lvl w:ilvl="8" w:tplc="26862650" w:tentative="1">
      <w:start w:val="1"/>
      <w:numFmt w:val="bullet"/>
      <w:lvlText w:val=""/>
      <w:lvlJc w:val="left"/>
      <w:pPr>
        <w:ind w:left="6480" w:hanging="360"/>
      </w:pPr>
      <w:rPr>
        <w:rFonts w:ascii="Wingdings" w:hAnsi="Wingdings" w:hint="default"/>
      </w:rPr>
    </w:lvl>
  </w:abstractNum>
  <w:abstractNum w:abstractNumId="19" w15:restartNumberingAfterBreak="0">
    <w:nsid w:val="373A5BF5"/>
    <w:multiLevelType w:val="hybridMultilevel"/>
    <w:tmpl w:val="2EE67380"/>
    <w:lvl w:ilvl="0" w:tplc="563830B6">
      <w:start w:val="1"/>
      <w:numFmt w:val="bullet"/>
      <w:lvlText w:val=""/>
      <w:lvlJc w:val="left"/>
      <w:pPr>
        <w:tabs>
          <w:tab w:val="num" w:pos="720"/>
        </w:tabs>
        <w:ind w:left="720" w:hanging="360"/>
      </w:pPr>
      <w:rPr>
        <w:rFonts w:ascii="Symbol" w:hAnsi="Symbol" w:hint="default"/>
      </w:rPr>
    </w:lvl>
    <w:lvl w:ilvl="1" w:tplc="232A6E92">
      <w:start w:val="1"/>
      <w:numFmt w:val="bullet"/>
      <w:lvlText w:val="o"/>
      <w:lvlJc w:val="left"/>
      <w:pPr>
        <w:tabs>
          <w:tab w:val="num" w:pos="1440"/>
        </w:tabs>
        <w:ind w:left="1440" w:hanging="360"/>
      </w:pPr>
      <w:rPr>
        <w:rFonts w:ascii="Courier New" w:hAnsi="Courier New" w:cs="Times New Roman" w:hint="default"/>
      </w:rPr>
    </w:lvl>
    <w:lvl w:ilvl="2" w:tplc="6A98DBAE">
      <w:start w:val="1"/>
      <w:numFmt w:val="bullet"/>
      <w:lvlText w:val=""/>
      <w:lvlJc w:val="left"/>
      <w:pPr>
        <w:tabs>
          <w:tab w:val="num" w:pos="2160"/>
        </w:tabs>
        <w:ind w:left="2160" w:hanging="360"/>
      </w:pPr>
      <w:rPr>
        <w:rFonts w:ascii="Wingdings" w:hAnsi="Wingdings" w:hint="default"/>
      </w:rPr>
    </w:lvl>
    <w:lvl w:ilvl="3" w:tplc="5920ACEA">
      <w:start w:val="1"/>
      <w:numFmt w:val="bullet"/>
      <w:lvlText w:val=""/>
      <w:lvlJc w:val="left"/>
      <w:pPr>
        <w:tabs>
          <w:tab w:val="num" w:pos="2880"/>
        </w:tabs>
        <w:ind w:left="2880" w:hanging="360"/>
      </w:pPr>
      <w:rPr>
        <w:rFonts w:ascii="Symbol" w:hAnsi="Symbol" w:hint="default"/>
      </w:rPr>
    </w:lvl>
    <w:lvl w:ilvl="4" w:tplc="F9D6528A">
      <w:start w:val="1"/>
      <w:numFmt w:val="bullet"/>
      <w:lvlText w:val="o"/>
      <w:lvlJc w:val="left"/>
      <w:pPr>
        <w:tabs>
          <w:tab w:val="num" w:pos="3600"/>
        </w:tabs>
        <w:ind w:left="3600" w:hanging="360"/>
      </w:pPr>
      <w:rPr>
        <w:rFonts w:ascii="Courier New" w:hAnsi="Courier New" w:cs="Times New Roman" w:hint="default"/>
      </w:rPr>
    </w:lvl>
    <w:lvl w:ilvl="5" w:tplc="FCB8CBF2">
      <w:start w:val="1"/>
      <w:numFmt w:val="bullet"/>
      <w:lvlText w:val=""/>
      <w:lvlJc w:val="left"/>
      <w:pPr>
        <w:tabs>
          <w:tab w:val="num" w:pos="4320"/>
        </w:tabs>
        <w:ind w:left="4320" w:hanging="360"/>
      </w:pPr>
      <w:rPr>
        <w:rFonts w:ascii="Wingdings" w:hAnsi="Wingdings" w:hint="default"/>
      </w:rPr>
    </w:lvl>
    <w:lvl w:ilvl="6" w:tplc="B2C0FD3E">
      <w:start w:val="1"/>
      <w:numFmt w:val="bullet"/>
      <w:lvlText w:val=""/>
      <w:lvlJc w:val="left"/>
      <w:pPr>
        <w:tabs>
          <w:tab w:val="num" w:pos="5040"/>
        </w:tabs>
        <w:ind w:left="5040" w:hanging="360"/>
      </w:pPr>
      <w:rPr>
        <w:rFonts w:ascii="Symbol" w:hAnsi="Symbol" w:hint="default"/>
      </w:rPr>
    </w:lvl>
    <w:lvl w:ilvl="7" w:tplc="EB1A07D2">
      <w:start w:val="1"/>
      <w:numFmt w:val="bullet"/>
      <w:lvlText w:val="o"/>
      <w:lvlJc w:val="left"/>
      <w:pPr>
        <w:tabs>
          <w:tab w:val="num" w:pos="5760"/>
        </w:tabs>
        <w:ind w:left="5760" w:hanging="360"/>
      </w:pPr>
      <w:rPr>
        <w:rFonts w:ascii="Courier New" w:hAnsi="Courier New" w:cs="Times New Roman" w:hint="default"/>
      </w:rPr>
    </w:lvl>
    <w:lvl w:ilvl="8" w:tplc="740EB5F0">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F1362F0"/>
    <w:multiLevelType w:val="hybridMultilevel"/>
    <w:tmpl w:val="BBD6797A"/>
    <w:lvl w:ilvl="0" w:tplc="30720F90">
      <w:start w:val="1"/>
      <w:numFmt w:val="bullet"/>
      <w:lvlText w:val=""/>
      <w:lvlJc w:val="left"/>
      <w:pPr>
        <w:ind w:left="720" w:hanging="360"/>
      </w:pPr>
      <w:rPr>
        <w:rFonts w:ascii="Symbol" w:hAnsi="Symbol" w:hint="default"/>
      </w:rPr>
    </w:lvl>
    <w:lvl w:ilvl="1" w:tplc="89A63C78" w:tentative="1">
      <w:start w:val="1"/>
      <w:numFmt w:val="bullet"/>
      <w:lvlText w:val="o"/>
      <w:lvlJc w:val="left"/>
      <w:pPr>
        <w:ind w:left="1440" w:hanging="360"/>
      </w:pPr>
      <w:rPr>
        <w:rFonts w:ascii="Courier New" w:hAnsi="Courier New" w:cs="Courier New" w:hint="default"/>
      </w:rPr>
    </w:lvl>
    <w:lvl w:ilvl="2" w:tplc="440CE782" w:tentative="1">
      <w:start w:val="1"/>
      <w:numFmt w:val="bullet"/>
      <w:lvlText w:val=""/>
      <w:lvlJc w:val="left"/>
      <w:pPr>
        <w:ind w:left="2160" w:hanging="360"/>
      </w:pPr>
      <w:rPr>
        <w:rFonts w:ascii="Wingdings" w:hAnsi="Wingdings" w:hint="default"/>
      </w:rPr>
    </w:lvl>
    <w:lvl w:ilvl="3" w:tplc="09649CB2" w:tentative="1">
      <w:start w:val="1"/>
      <w:numFmt w:val="bullet"/>
      <w:lvlText w:val=""/>
      <w:lvlJc w:val="left"/>
      <w:pPr>
        <w:ind w:left="2880" w:hanging="360"/>
      </w:pPr>
      <w:rPr>
        <w:rFonts w:ascii="Symbol" w:hAnsi="Symbol" w:hint="default"/>
      </w:rPr>
    </w:lvl>
    <w:lvl w:ilvl="4" w:tplc="E5768282" w:tentative="1">
      <w:start w:val="1"/>
      <w:numFmt w:val="bullet"/>
      <w:lvlText w:val="o"/>
      <w:lvlJc w:val="left"/>
      <w:pPr>
        <w:ind w:left="3600" w:hanging="360"/>
      </w:pPr>
      <w:rPr>
        <w:rFonts w:ascii="Courier New" w:hAnsi="Courier New" w:cs="Courier New" w:hint="default"/>
      </w:rPr>
    </w:lvl>
    <w:lvl w:ilvl="5" w:tplc="458ECE64" w:tentative="1">
      <w:start w:val="1"/>
      <w:numFmt w:val="bullet"/>
      <w:lvlText w:val=""/>
      <w:lvlJc w:val="left"/>
      <w:pPr>
        <w:ind w:left="4320" w:hanging="360"/>
      </w:pPr>
      <w:rPr>
        <w:rFonts w:ascii="Wingdings" w:hAnsi="Wingdings" w:hint="default"/>
      </w:rPr>
    </w:lvl>
    <w:lvl w:ilvl="6" w:tplc="87C4CEE8" w:tentative="1">
      <w:start w:val="1"/>
      <w:numFmt w:val="bullet"/>
      <w:lvlText w:val=""/>
      <w:lvlJc w:val="left"/>
      <w:pPr>
        <w:ind w:left="5040" w:hanging="360"/>
      </w:pPr>
      <w:rPr>
        <w:rFonts w:ascii="Symbol" w:hAnsi="Symbol" w:hint="default"/>
      </w:rPr>
    </w:lvl>
    <w:lvl w:ilvl="7" w:tplc="356618A2" w:tentative="1">
      <w:start w:val="1"/>
      <w:numFmt w:val="bullet"/>
      <w:lvlText w:val="o"/>
      <w:lvlJc w:val="left"/>
      <w:pPr>
        <w:ind w:left="5760" w:hanging="360"/>
      </w:pPr>
      <w:rPr>
        <w:rFonts w:ascii="Courier New" w:hAnsi="Courier New" w:cs="Courier New" w:hint="default"/>
      </w:rPr>
    </w:lvl>
    <w:lvl w:ilvl="8" w:tplc="81E6DFCC" w:tentative="1">
      <w:start w:val="1"/>
      <w:numFmt w:val="bullet"/>
      <w:lvlText w:val=""/>
      <w:lvlJc w:val="left"/>
      <w:pPr>
        <w:ind w:left="6480" w:hanging="360"/>
      </w:pPr>
      <w:rPr>
        <w:rFonts w:ascii="Wingdings" w:hAnsi="Wingdings" w:hint="default"/>
      </w:rPr>
    </w:lvl>
  </w:abstractNum>
  <w:abstractNum w:abstractNumId="21" w15:restartNumberingAfterBreak="0">
    <w:nsid w:val="58673D84"/>
    <w:multiLevelType w:val="hybridMultilevel"/>
    <w:tmpl w:val="75EAF688"/>
    <w:lvl w:ilvl="0" w:tplc="4776ED04">
      <w:start w:val="1"/>
      <w:numFmt w:val="bullet"/>
      <w:lvlText w:val=""/>
      <w:lvlJc w:val="left"/>
      <w:pPr>
        <w:ind w:left="720" w:hanging="360"/>
      </w:pPr>
      <w:rPr>
        <w:rFonts w:ascii="Symbol" w:hAnsi="Symbol" w:hint="default"/>
      </w:rPr>
    </w:lvl>
    <w:lvl w:ilvl="1" w:tplc="36105BD0" w:tentative="1">
      <w:start w:val="1"/>
      <w:numFmt w:val="bullet"/>
      <w:lvlText w:val="o"/>
      <w:lvlJc w:val="left"/>
      <w:pPr>
        <w:ind w:left="1440" w:hanging="360"/>
      </w:pPr>
      <w:rPr>
        <w:rFonts w:ascii="Courier New" w:hAnsi="Courier New" w:cs="Courier New" w:hint="default"/>
      </w:rPr>
    </w:lvl>
    <w:lvl w:ilvl="2" w:tplc="8D88133C" w:tentative="1">
      <w:start w:val="1"/>
      <w:numFmt w:val="bullet"/>
      <w:lvlText w:val=""/>
      <w:lvlJc w:val="left"/>
      <w:pPr>
        <w:ind w:left="2160" w:hanging="360"/>
      </w:pPr>
      <w:rPr>
        <w:rFonts w:ascii="Wingdings" w:hAnsi="Wingdings" w:hint="default"/>
      </w:rPr>
    </w:lvl>
    <w:lvl w:ilvl="3" w:tplc="290619C2" w:tentative="1">
      <w:start w:val="1"/>
      <w:numFmt w:val="bullet"/>
      <w:lvlText w:val=""/>
      <w:lvlJc w:val="left"/>
      <w:pPr>
        <w:ind w:left="2880" w:hanging="360"/>
      </w:pPr>
      <w:rPr>
        <w:rFonts w:ascii="Symbol" w:hAnsi="Symbol" w:hint="default"/>
      </w:rPr>
    </w:lvl>
    <w:lvl w:ilvl="4" w:tplc="9DD6A710" w:tentative="1">
      <w:start w:val="1"/>
      <w:numFmt w:val="bullet"/>
      <w:lvlText w:val="o"/>
      <w:lvlJc w:val="left"/>
      <w:pPr>
        <w:ind w:left="3600" w:hanging="360"/>
      </w:pPr>
      <w:rPr>
        <w:rFonts w:ascii="Courier New" w:hAnsi="Courier New" w:cs="Courier New" w:hint="default"/>
      </w:rPr>
    </w:lvl>
    <w:lvl w:ilvl="5" w:tplc="B8F8953C" w:tentative="1">
      <w:start w:val="1"/>
      <w:numFmt w:val="bullet"/>
      <w:lvlText w:val=""/>
      <w:lvlJc w:val="left"/>
      <w:pPr>
        <w:ind w:left="4320" w:hanging="360"/>
      </w:pPr>
      <w:rPr>
        <w:rFonts w:ascii="Wingdings" w:hAnsi="Wingdings" w:hint="default"/>
      </w:rPr>
    </w:lvl>
    <w:lvl w:ilvl="6" w:tplc="821A8C9A" w:tentative="1">
      <w:start w:val="1"/>
      <w:numFmt w:val="bullet"/>
      <w:lvlText w:val=""/>
      <w:lvlJc w:val="left"/>
      <w:pPr>
        <w:ind w:left="5040" w:hanging="360"/>
      </w:pPr>
      <w:rPr>
        <w:rFonts w:ascii="Symbol" w:hAnsi="Symbol" w:hint="default"/>
      </w:rPr>
    </w:lvl>
    <w:lvl w:ilvl="7" w:tplc="90B60F4C" w:tentative="1">
      <w:start w:val="1"/>
      <w:numFmt w:val="bullet"/>
      <w:lvlText w:val="o"/>
      <w:lvlJc w:val="left"/>
      <w:pPr>
        <w:ind w:left="5760" w:hanging="360"/>
      </w:pPr>
      <w:rPr>
        <w:rFonts w:ascii="Courier New" w:hAnsi="Courier New" w:cs="Courier New" w:hint="default"/>
      </w:rPr>
    </w:lvl>
    <w:lvl w:ilvl="8" w:tplc="305E0270" w:tentative="1">
      <w:start w:val="1"/>
      <w:numFmt w:val="bullet"/>
      <w:lvlText w:val=""/>
      <w:lvlJc w:val="left"/>
      <w:pPr>
        <w:ind w:left="6480" w:hanging="360"/>
      </w:pPr>
      <w:rPr>
        <w:rFonts w:ascii="Wingdings" w:hAnsi="Wingdings" w:hint="default"/>
      </w:rPr>
    </w:lvl>
  </w:abstractNum>
  <w:abstractNum w:abstractNumId="22" w15:restartNumberingAfterBreak="0">
    <w:nsid w:val="63DA6F6A"/>
    <w:multiLevelType w:val="hybridMultilevel"/>
    <w:tmpl w:val="00F88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E06517"/>
    <w:multiLevelType w:val="hybridMultilevel"/>
    <w:tmpl w:val="04C67EF6"/>
    <w:lvl w:ilvl="0" w:tplc="5330B4C8">
      <w:start w:val="1"/>
      <w:numFmt w:val="decimal"/>
      <w:lvlText w:val="%1."/>
      <w:lvlJc w:val="left"/>
      <w:pPr>
        <w:ind w:left="1080" w:hanging="360"/>
      </w:pPr>
    </w:lvl>
    <w:lvl w:ilvl="1" w:tplc="0720B2EE" w:tentative="1">
      <w:start w:val="1"/>
      <w:numFmt w:val="lowerLetter"/>
      <w:lvlText w:val="%2."/>
      <w:lvlJc w:val="left"/>
      <w:pPr>
        <w:ind w:left="1800" w:hanging="360"/>
      </w:pPr>
    </w:lvl>
    <w:lvl w:ilvl="2" w:tplc="D1C4C6E2" w:tentative="1">
      <w:start w:val="1"/>
      <w:numFmt w:val="lowerRoman"/>
      <w:lvlText w:val="%3."/>
      <w:lvlJc w:val="right"/>
      <w:pPr>
        <w:ind w:left="2520" w:hanging="180"/>
      </w:pPr>
    </w:lvl>
    <w:lvl w:ilvl="3" w:tplc="4CE8DB12" w:tentative="1">
      <w:start w:val="1"/>
      <w:numFmt w:val="decimal"/>
      <w:lvlText w:val="%4."/>
      <w:lvlJc w:val="left"/>
      <w:pPr>
        <w:ind w:left="3240" w:hanging="360"/>
      </w:pPr>
    </w:lvl>
    <w:lvl w:ilvl="4" w:tplc="E8D2725C" w:tentative="1">
      <w:start w:val="1"/>
      <w:numFmt w:val="lowerLetter"/>
      <w:lvlText w:val="%5."/>
      <w:lvlJc w:val="left"/>
      <w:pPr>
        <w:ind w:left="3960" w:hanging="360"/>
      </w:pPr>
    </w:lvl>
    <w:lvl w:ilvl="5" w:tplc="8C7845F4" w:tentative="1">
      <w:start w:val="1"/>
      <w:numFmt w:val="lowerRoman"/>
      <w:lvlText w:val="%6."/>
      <w:lvlJc w:val="right"/>
      <w:pPr>
        <w:ind w:left="4680" w:hanging="180"/>
      </w:pPr>
    </w:lvl>
    <w:lvl w:ilvl="6" w:tplc="FBD0DFFE" w:tentative="1">
      <w:start w:val="1"/>
      <w:numFmt w:val="decimal"/>
      <w:lvlText w:val="%7."/>
      <w:lvlJc w:val="left"/>
      <w:pPr>
        <w:ind w:left="5400" w:hanging="360"/>
      </w:pPr>
    </w:lvl>
    <w:lvl w:ilvl="7" w:tplc="A234133C" w:tentative="1">
      <w:start w:val="1"/>
      <w:numFmt w:val="lowerLetter"/>
      <w:lvlText w:val="%8."/>
      <w:lvlJc w:val="left"/>
      <w:pPr>
        <w:ind w:left="6120" w:hanging="360"/>
      </w:pPr>
    </w:lvl>
    <w:lvl w:ilvl="8" w:tplc="56D25200"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20"/>
  </w:num>
  <w:num w:numId="21">
    <w:abstractNumId w:val="23"/>
  </w:num>
  <w:num w:numId="22">
    <w:abstractNumId w:val="19"/>
  </w:num>
  <w:num w:numId="23">
    <w:abstractNumId w:val="21"/>
  </w:num>
  <w:num w:numId="24">
    <w:abstractNumId w:val="22"/>
  </w:num>
  <w:num w:numId="25">
    <w:abstractNumId w:val="2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131078" w:nlCheck="1" w:checkStyle="0"/>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A93"/>
    <w:rsid w:val="00001516"/>
    <w:rsid w:val="00020E96"/>
    <w:rsid w:val="00040119"/>
    <w:rsid w:val="00071571"/>
    <w:rsid w:val="000C495A"/>
    <w:rsid w:val="00110E93"/>
    <w:rsid w:val="001445AF"/>
    <w:rsid w:val="00171664"/>
    <w:rsid w:val="00172DF4"/>
    <w:rsid w:val="00175597"/>
    <w:rsid w:val="001C4287"/>
    <w:rsid w:val="001C4EE6"/>
    <w:rsid w:val="00294286"/>
    <w:rsid w:val="002D36FB"/>
    <w:rsid w:val="002E50E5"/>
    <w:rsid w:val="002E5BD4"/>
    <w:rsid w:val="0032229B"/>
    <w:rsid w:val="00353342"/>
    <w:rsid w:val="004206D6"/>
    <w:rsid w:val="00422AD0"/>
    <w:rsid w:val="004C7E41"/>
    <w:rsid w:val="004D2B08"/>
    <w:rsid w:val="00530752"/>
    <w:rsid w:val="00531F58"/>
    <w:rsid w:val="00592084"/>
    <w:rsid w:val="005940FE"/>
    <w:rsid w:val="005B28F8"/>
    <w:rsid w:val="00654720"/>
    <w:rsid w:val="00655AE1"/>
    <w:rsid w:val="00670722"/>
    <w:rsid w:val="0067093A"/>
    <w:rsid w:val="006745C8"/>
    <w:rsid w:val="006B37FB"/>
    <w:rsid w:val="00744185"/>
    <w:rsid w:val="00752294"/>
    <w:rsid w:val="007A2EE8"/>
    <w:rsid w:val="007B5B36"/>
    <w:rsid w:val="007E759C"/>
    <w:rsid w:val="0082238B"/>
    <w:rsid w:val="008345B7"/>
    <w:rsid w:val="00845A6F"/>
    <w:rsid w:val="0085423C"/>
    <w:rsid w:val="008627B1"/>
    <w:rsid w:val="008750E1"/>
    <w:rsid w:val="00885FEB"/>
    <w:rsid w:val="008E0765"/>
    <w:rsid w:val="00944B96"/>
    <w:rsid w:val="00985256"/>
    <w:rsid w:val="009C64C6"/>
    <w:rsid w:val="00A4465E"/>
    <w:rsid w:val="00A60418"/>
    <w:rsid w:val="00AA266E"/>
    <w:rsid w:val="00AB63C2"/>
    <w:rsid w:val="00B05313"/>
    <w:rsid w:val="00B85A93"/>
    <w:rsid w:val="00BE45B5"/>
    <w:rsid w:val="00C50593"/>
    <w:rsid w:val="00C539FF"/>
    <w:rsid w:val="00C65583"/>
    <w:rsid w:val="00C92CEB"/>
    <w:rsid w:val="00CC0A63"/>
    <w:rsid w:val="00CC71E4"/>
    <w:rsid w:val="00D03902"/>
    <w:rsid w:val="00D708BF"/>
    <w:rsid w:val="00D777C0"/>
    <w:rsid w:val="00D85A3F"/>
    <w:rsid w:val="00E02C56"/>
    <w:rsid w:val="00E074C5"/>
    <w:rsid w:val="00E1535B"/>
    <w:rsid w:val="00E31B5A"/>
    <w:rsid w:val="00E46618"/>
    <w:rsid w:val="00EC2425"/>
    <w:rsid w:val="00EC49C0"/>
    <w:rsid w:val="00ED0817"/>
    <w:rsid w:val="00F049CF"/>
    <w:rsid w:val="00F14753"/>
    <w:rsid w:val="00F40670"/>
    <w:rsid w:val="00F616E2"/>
    <w:rsid w:val="00FA6D8F"/>
    <w:rsid w:val="00FC4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02F9C"/>
  <w15:chartTrackingRefBased/>
  <w15:docId w15:val="{DA8B99CD-D931-4C14-B3F6-76D67C774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eastAsia="Arial Unicode MS"/>
      <w:kern w:val="1"/>
      <w:sz w:val="24"/>
      <w:szCs w:val="24"/>
    </w:rPr>
  </w:style>
  <w:style w:type="paragraph" w:styleId="Heading1">
    <w:name w:val="heading 1"/>
    <w:basedOn w:val="Normal"/>
    <w:next w:val="Normal"/>
    <w:link w:val="Heading1Char"/>
    <w:qFormat/>
    <w:rsid w:val="00250EA7"/>
    <w:pPr>
      <w:keepNext/>
      <w:widowControl/>
      <w:suppressAutoHyphens w:val="0"/>
      <w:jc w:val="center"/>
      <w:outlineLvl w:val="0"/>
    </w:pPr>
    <w:rPr>
      <w:rFonts w:eastAsia="Times New Roman"/>
      <w:kern w:val="0"/>
      <w:sz w:val="28"/>
    </w:rPr>
  </w:style>
  <w:style w:type="paragraph" w:styleId="Heading2">
    <w:name w:val="heading 2"/>
    <w:basedOn w:val="Normal"/>
    <w:next w:val="Normal"/>
    <w:link w:val="Heading2Char"/>
    <w:uiPriority w:val="9"/>
    <w:unhideWhenUsed/>
    <w:qFormat/>
    <w:rsid w:val="001A0606"/>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250EA7"/>
    <w:pPr>
      <w:keepNext/>
      <w:keepLines/>
      <w:spacing w:before="20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character" w:styleId="Hyperlink">
    <w:name w:val="Hyperlink"/>
    <w:uiPriority w:val="99"/>
    <w:unhideWhenUsed/>
    <w:rsid w:val="0025411A"/>
    <w:rPr>
      <w:color w:val="0000FF"/>
      <w:u w:val="single"/>
    </w:rPr>
  </w:style>
  <w:style w:type="paragraph" w:styleId="ListParagraph">
    <w:name w:val="List Paragraph"/>
    <w:basedOn w:val="Normal"/>
    <w:uiPriority w:val="34"/>
    <w:qFormat/>
    <w:rsid w:val="00CC46A9"/>
    <w:pPr>
      <w:ind w:left="720"/>
      <w:contextualSpacing/>
    </w:pPr>
  </w:style>
  <w:style w:type="paragraph" w:styleId="NormalWeb">
    <w:name w:val="Normal (Web)"/>
    <w:basedOn w:val="Normal"/>
    <w:uiPriority w:val="99"/>
    <w:semiHidden/>
    <w:unhideWhenUsed/>
    <w:rsid w:val="005E7B0E"/>
    <w:pPr>
      <w:widowControl/>
      <w:suppressAutoHyphens w:val="0"/>
      <w:spacing w:before="100" w:beforeAutospacing="1" w:after="100" w:afterAutospacing="1"/>
    </w:pPr>
    <w:rPr>
      <w:rFonts w:eastAsia="Times New Roman"/>
      <w:kern w:val="0"/>
    </w:rPr>
  </w:style>
  <w:style w:type="character" w:customStyle="1" w:styleId="apple-converted-space">
    <w:name w:val="apple-converted-space"/>
    <w:basedOn w:val="DefaultParagraphFont"/>
    <w:rsid w:val="005E7B0E"/>
  </w:style>
  <w:style w:type="paragraph" w:styleId="NoSpacing">
    <w:name w:val="No Spacing"/>
    <w:uiPriority w:val="1"/>
    <w:qFormat/>
    <w:rsid w:val="0050659A"/>
    <w:pPr>
      <w:widowControl w:val="0"/>
      <w:suppressAutoHyphens/>
    </w:pPr>
    <w:rPr>
      <w:rFonts w:eastAsia="Arial Unicode MS"/>
      <w:kern w:val="1"/>
      <w:sz w:val="24"/>
      <w:szCs w:val="24"/>
    </w:rPr>
  </w:style>
  <w:style w:type="character" w:customStyle="1" w:styleId="Heading1Char">
    <w:name w:val="Heading 1 Char"/>
    <w:link w:val="Heading1"/>
    <w:rsid w:val="00250EA7"/>
    <w:rPr>
      <w:sz w:val="28"/>
      <w:szCs w:val="24"/>
    </w:rPr>
  </w:style>
  <w:style w:type="character" w:customStyle="1" w:styleId="Heading3Char">
    <w:name w:val="Heading 3 Char"/>
    <w:link w:val="Heading3"/>
    <w:uiPriority w:val="9"/>
    <w:rsid w:val="00250EA7"/>
    <w:rPr>
      <w:rFonts w:ascii="Cambria" w:eastAsia="Times New Roman" w:hAnsi="Cambria" w:cs="Times New Roman"/>
      <w:b/>
      <w:bCs/>
      <w:color w:val="4F81BD"/>
      <w:kern w:val="1"/>
      <w:sz w:val="24"/>
      <w:szCs w:val="24"/>
    </w:rPr>
  </w:style>
  <w:style w:type="paragraph" w:styleId="Header">
    <w:name w:val="header"/>
    <w:basedOn w:val="Normal"/>
    <w:link w:val="HeaderChar"/>
    <w:uiPriority w:val="99"/>
    <w:unhideWhenUsed/>
    <w:rsid w:val="00F479B8"/>
    <w:pPr>
      <w:tabs>
        <w:tab w:val="center" w:pos="4680"/>
        <w:tab w:val="right" w:pos="9360"/>
      </w:tabs>
    </w:pPr>
  </w:style>
  <w:style w:type="character" w:customStyle="1" w:styleId="HeaderChar">
    <w:name w:val="Header Char"/>
    <w:link w:val="Header"/>
    <w:uiPriority w:val="99"/>
    <w:rsid w:val="00F479B8"/>
    <w:rPr>
      <w:rFonts w:eastAsia="Arial Unicode MS"/>
      <w:kern w:val="1"/>
      <w:sz w:val="24"/>
      <w:szCs w:val="24"/>
    </w:rPr>
  </w:style>
  <w:style w:type="paragraph" w:styleId="Footer">
    <w:name w:val="footer"/>
    <w:basedOn w:val="Normal"/>
    <w:link w:val="FooterChar"/>
    <w:uiPriority w:val="99"/>
    <w:unhideWhenUsed/>
    <w:rsid w:val="00F479B8"/>
    <w:pPr>
      <w:tabs>
        <w:tab w:val="center" w:pos="4680"/>
        <w:tab w:val="right" w:pos="9360"/>
      </w:tabs>
    </w:pPr>
  </w:style>
  <w:style w:type="character" w:customStyle="1" w:styleId="FooterChar">
    <w:name w:val="Footer Char"/>
    <w:link w:val="Footer"/>
    <w:uiPriority w:val="99"/>
    <w:rsid w:val="00F479B8"/>
    <w:rPr>
      <w:rFonts w:eastAsia="Arial Unicode MS"/>
      <w:kern w:val="1"/>
      <w:sz w:val="24"/>
      <w:szCs w:val="24"/>
    </w:rPr>
  </w:style>
  <w:style w:type="character" w:customStyle="1" w:styleId="Heading2Char">
    <w:name w:val="Heading 2 Char"/>
    <w:link w:val="Heading2"/>
    <w:uiPriority w:val="9"/>
    <w:rsid w:val="001A0606"/>
    <w:rPr>
      <w:rFonts w:ascii="Cambria" w:eastAsia="Times New Roman" w:hAnsi="Cambria" w:cs="Times New Roman"/>
      <w:b/>
      <w:bCs/>
      <w:color w:val="4F81BD"/>
      <w:kern w:val="1"/>
      <w:sz w:val="26"/>
      <w:szCs w:val="26"/>
    </w:rPr>
  </w:style>
  <w:style w:type="paragraph" w:styleId="BalloonText">
    <w:name w:val="Balloon Text"/>
    <w:basedOn w:val="Normal"/>
    <w:link w:val="BalloonTextChar"/>
    <w:uiPriority w:val="99"/>
    <w:semiHidden/>
    <w:unhideWhenUsed/>
    <w:rsid w:val="00A80E06"/>
    <w:rPr>
      <w:rFonts w:ascii="Tahoma" w:hAnsi="Tahoma" w:cs="Tahoma"/>
      <w:sz w:val="16"/>
      <w:szCs w:val="16"/>
    </w:rPr>
  </w:style>
  <w:style w:type="character" w:customStyle="1" w:styleId="BalloonTextChar">
    <w:name w:val="Balloon Text Char"/>
    <w:link w:val="BalloonText"/>
    <w:uiPriority w:val="99"/>
    <w:semiHidden/>
    <w:rsid w:val="00A80E06"/>
    <w:rPr>
      <w:rFonts w:ascii="Tahoma" w:eastAsia="Arial Unicode MS" w:hAnsi="Tahoma" w:cs="Tahoma"/>
      <w:kern w:val="1"/>
      <w:sz w:val="16"/>
      <w:szCs w:val="16"/>
    </w:rPr>
  </w:style>
  <w:style w:type="paragraph" w:styleId="CommentText">
    <w:name w:val="annotation text"/>
    <w:basedOn w:val="Normal"/>
    <w:uiPriority w:val="99"/>
    <w:semiHidden/>
    <w:unhideWhenUsed/>
    <w:rsid w:val="00E338F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4794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2308</Words>
  <Characters>13157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CHS</Company>
  <LinksUpToDate>false</LinksUpToDate>
  <CharactersWithSpaces>15435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Freddie</dc:creator>
  <cp:keywords/>
  <cp:lastModifiedBy>Tucker, Fred</cp:lastModifiedBy>
  <cp:revision>3</cp:revision>
  <cp:lastPrinted>2014-10-24T15:51:00Z</cp:lastPrinted>
  <dcterms:created xsi:type="dcterms:W3CDTF">2017-07-10T15:54:00Z</dcterms:created>
  <dcterms:modified xsi:type="dcterms:W3CDTF">2017-07-10T15:54:00Z</dcterms:modified>
</cp:coreProperties>
</file>
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35B53" w14:textId="77777777" w:rsidR="00734775" w:rsidRPr="00734775" w:rsidRDefault="00183B90" w:rsidP="00EC7521">
      <w:pPr>
        <w:rPr>
          <w:color w:val="000000" w:themeColor="text1"/>
          <w:szCs w:val="22"/>
          <w:lang w:val="fr-CA"/>
        </w:rPr>
      </w:pPr>
      <w:r>
        <w:rPr>
          <w:color w:val="000000" w:themeColor="text1"/>
          <w:szCs w:val="22"/>
          <w:lang w:val="fr-CA"/>
        </w:rPr>
        <w:t>Kanti Bhojani</w:t>
      </w:r>
      <w:r>
        <w:rPr>
          <w:color w:val="000000" w:themeColor="text1"/>
          <w:szCs w:val="22"/>
          <w:lang w:val="fr-CA"/>
        </w:rPr>
        <w:tab/>
      </w:r>
    </w:p>
    <w:p w14:paraId="02D33C99" w14:textId="77777777" w:rsidR="00EC7521" w:rsidRDefault="00951930" w:rsidP="00EC7521">
      <w:hyperlink r:id="rId9" w:history="1">
        <w:r w:rsidR="00183B90" w:rsidRPr="00E41F6D">
          <w:rPr>
            <w:rStyle w:val="Hyperlink"/>
          </w:rPr>
          <w:t>kanti.bhojani@gmail.com</w:t>
        </w:r>
      </w:hyperlink>
    </w:p>
    <w:p w14:paraId="7CC86AF5" w14:textId="71C106CA" w:rsidR="004E24E4" w:rsidRPr="00734775" w:rsidRDefault="00951930" w:rsidP="00EC7521">
      <w:pPr>
        <w:rPr>
          <w:color w:val="000000" w:themeColor="text1"/>
          <w:szCs w:val="22"/>
          <w:lang w:val="fr-CA"/>
        </w:rPr>
      </w:pPr>
      <w:r>
        <w:t>917-972-7159</w:t>
      </w:r>
      <w:bookmarkStart w:id="0" w:name="_GoBack"/>
      <w:bookmarkEnd w:id="0"/>
    </w:p>
    <w:p w14:paraId="2FBC2DBF" w14:textId="77777777" w:rsidR="00796F81" w:rsidRPr="00EC7521" w:rsidRDefault="00951930" w:rsidP="00796F81">
      <w:pPr>
        <w:rPr>
          <w:b/>
          <w:sz w:val="22"/>
          <w:szCs w:val="22"/>
          <w:lang w:val="fr-CA"/>
        </w:rPr>
      </w:pPr>
      <w:r>
        <w:rPr>
          <w:b/>
          <w:sz w:val="22"/>
          <w:szCs w:val="22"/>
          <w:lang w:val="fr-CA"/>
        </w:rPr>
        <w:pict w14:anchorId="3751E822">
          <v:rect id="_x0000_i1025" style="width:0;height:1.5pt" o:hralign="center" o:hrstd="t" o:hr="t" fillcolor="#aaa" stroked="f"/>
        </w:pict>
      </w:r>
    </w:p>
    <w:p w14:paraId="6133C2CA" w14:textId="77777777" w:rsidR="00796F81" w:rsidRPr="00EC7521" w:rsidRDefault="00796F81" w:rsidP="00796F81">
      <w:pPr>
        <w:pStyle w:val="Title"/>
        <w:jc w:val="left"/>
        <w:rPr>
          <w:rFonts w:ascii="Times New Roman" w:hAnsi="Times New Roman" w:cs="Times New Roman"/>
          <w:sz w:val="22"/>
          <w:szCs w:val="22"/>
        </w:rPr>
      </w:pPr>
      <w:proofErr w:type="spellStart"/>
      <w:r w:rsidRPr="00EC7521">
        <w:rPr>
          <w:rFonts w:ascii="Times New Roman" w:eastAsia="Times" w:hAnsi="Times New Roman" w:cs="Times New Roman"/>
          <w:sz w:val="22"/>
          <w:szCs w:val="22"/>
          <w:u w:val="single"/>
        </w:rPr>
        <w:t>Summary</w:t>
      </w:r>
      <w:proofErr w:type="spellEnd"/>
      <w:r w:rsidRPr="00EC7521">
        <w:rPr>
          <w:rFonts w:ascii="Times New Roman" w:eastAsia="Times" w:hAnsi="Times New Roman" w:cs="Times New Roman"/>
          <w:sz w:val="22"/>
          <w:szCs w:val="22"/>
        </w:rPr>
        <w:t>:</w:t>
      </w:r>
    </w:p>
    <w:p w14:paraId="19C4A763" w14:textId="77777777" w:rsidR="00796F81" w:rsidRPr="00EC7521" w:rsidRDefault="00796F81" w:rsidP="00796F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w:hAnsi="Times New Roman"/>
          <w:sz w:val="22"/>
          <w:szCs w:val="22"/>
        </w:rPr>
      </w:pPr>
    </w:p>
    <w:p w14:paraId="285638F0" w14:textId="77777777" w:rsidR="00796F81" w:rsidRPr="00EC7521" w:rsidRDefault="00796F81" w:rsidP="00796F81">
      <w:pPr>
        <w:numPr>
          <w:ilvl w:val="0"/>
          <w:numId w:val="2"/>
        </w:numPr>
        <w:ind w:left="180" w:hanging="180"/>
        <w:rPr>
          <w:sz w:val="22"/>
          <w:szCs w:val="22"/>
        </w:rPr>
      </w:pPr>
      <w:r w:rsidRPr="00EC7521">
        <w:rPr>
          <w:sz w:val="22"/>
          <w:szCs w:val="22"/>
        </w:rPr>
        <w:t>Seven years of extensive exp</w:t>
      </w:r>
      <w:r w:rsidR="006948B9">
        <w:rPr>
          <w:sz w:val="22"/>
          <w:szCs w:val="22"/>
        </w:rPr>
        <w:t xml:space="preserve">erience in the field of Business </w:t>
      </w:r>
      <w:r w:rsidRPr="00EC7521">
        <w:rPr>
          <w:sz w:val="22"/>
          <w:szCs w:val="22"/>
        </w:rPr>
        <w:t xml:space="preserve">Systems Analysis, </w:t>
      </w:r>
      <w:r w:rsidR="006948B9">
        <w:rPr>
          <w:sz w:val="22"/>
          <w:szCs w:val="22"/>
        </w:rPr>
        <w:t xml:space="preserve">Project Management </w:t>
      </w:r>
      <w:r w:rsidRPr="00EC7521">
        <w:rPr>
          <w:sz w:val="22"/>
          <w:szCs w:val="22"/>
        </w:rPr>
        <w:t>working with the technical staff to implement management and staff's business requirements into the software application in Healthcare Industry.</w:t>
      </w:r>
    </w:p>
    <w:p w14:paraId="0ED31CF7" w14:textId="77777777" w:rsidR="00796F81" w:rsidRPr="00EC7521" w:rsidRDefault="00796F81" w:rsidP="00796F81">
      <w:pPr>
        <w:numPr>
          <w:ilvl w:val="0"/>
          <w:numId w:val="2"/>
        </w:numPr>
        <w:ind w:left="180" w:hanging="180"/>
        <w:rPr>
          <w:sz w:val="22"/>
          <w:szCs w:val="22"/>
        </w:rPr>
      </w:pPr>
      <w:r w:rsidRPr="00EC7521">
        <w:rPr>
          <w:sz w:val="22"/>
          <w:szCs w:val="22"/>
        </w:rPr>
        <w:t>Proficient at creating Use Cases, GAP Analysis, Process Flows &amp; Works using UML</w:t>
      </w:r>
    </w:p>
    <w:p w14:paraId="540AF809" w14:textId="77777777" w:rsidR="00796F81" w:rsidRPr="00EC7521" w:rsidRDefault="00796F81" w:rsidP="00796F81">
      <w:pPr>
        <w:pStyle w:val="ListParagraph"/>
        <w:numPr>
          <w:ilvl w:val="0"/>
          <w:numId w:val="2"/>
        </w:numPr>
        <w:ind w:left="180" w:hanging="180"/>
        <w:rPr>
          <w:rFonts w:ascii="Times New Roman" w:hAnsi="Times New Roman"/>
          <w:b w:val="0"/>
          <w:sz w:val="22"/>
          <w:szCs w:val="22"/>
        </w:rPr>
      </w:pPr>
      <w:r w:rsidRPr="00EC7521">
        <w:rPr>
          <w:rFonts w:ascii="Times New Roman" w:hAnsi="Times New Roman"/>
          <w:b w:val="0"/>
          <w:sz w:val="22"/>
          <w:szCs w:val="22"/>
        </w:rPr>
        <w:t>Extensive Process reengineering by documenting and evaluating existing business processes</w:t>
      </w:r>
    </w:p>
    <w:p w14:paraId="43DA55F9" w14:textId="77777777" w:rsidR="00796F81" w:rsidRPr="00EC7521" w:rsidRDefault="00796F81" w:rsidP="00796F81">
      <w:pPr>
        <w:numPr>
          <w:ilvl w:val="0"/>
          <w:numId w:val="2"/>
        </w:numPr>
        <w:ind w:left="180" w:hanging="180"/>
        <w:rPr>
          <w:sz w:val="22"/>
          <w:szCs w:val="22"/>
        </w:rPr>
      </w:pPr>
      <w:r w:rsidRPr="00EC7521">
        <w:rPr>
          <w:sz w:val="22"/>
          <w:szCs w:val="22"/>
        </w:rPr>
        <w:t>Conducted and facilitated JAD sessions and brain storming sessions with key user groups emphasizing the scope of the project in order to provide key initiatives in working with users in identifying and defining project and system requirements</w:t>
      </w:r>
    </w:p>
    <w:p w14:paraId="2A211018" w14:textId="77777777" w:rsidR="00796F81" w:rsidRPr="00EC7521" w:rsidRDefault="00796F81" w:rsidP="00796F81">
      <w:pPr>
        <w:numPr>
          <w:ilvl w:val="0"/>
          <w:numId w:val="2"/>
        </w:numPr>
        <w:ind w:left="180" w:hanging="180"/>
        <w:rPr>
          <w:sz w:val="22"/>
          <w:szCs w:val="22"/>
        </w:rPr>
      </w:pPr>
      <w:r w:rsidRPr="00EC7521">
        <w:rPr>
          <w:sz w:val="22"/>
          <w:szCs w:val="22"/>
        </w:rPr>
        <w:t>Highly familiar with understanding all phases of project development life cycle using standard methodologies including analysis, design, and development of software applications</w:t>
      </w:r>
    </w:p>
    <w:p w14:paraId="51732C01" w14:textId="77777777" w:rsidR="00796F81" w:rsidRPr="00EC7521" w:rsidRDefault="00796F81" w:rsidP="00796F81">
      <w:pPr>
        <w:numPr>
          <w:ilvl w:val="0"/>
          <w:numId w:val="2"/>
        </w:numPr>
        <w:ind w:left="180" w:hanging="180"/>
        <w:jc w:val="both"/>
        <w:rPr>
          <w:sz w:val="22"/>
          <w:szCs w:val="22"/>
        </w:rPr>
      </w:pPr>
      <w:r w:rsidRPr="00EC7521">
        <w:rPr>
          <w:sz w:val="22"/>
          <w:szCs w:val="22"/>
        </w:rPr>
        <w:t>Worked with FACETS Team for HIPAA Claims Validation and Verification Process (Pre-Adjudication)</w:t>
      </w:r>
    </w:p>
    <w:p w14:paraId="4A6C008C" w14:textId="77777777" w:rsidR="00796F81" w:rsidRPr="00EC7521" w:rsidRDefault="00796F81" w:rsidP="00796F81">
      <w:pPr>
        <w:numPr>
          <w:ilvl w:val="0"/>
          <w:numId w:val="2"/>
        </w:numPr>
        <w:ind w:left="180" w:hanging="180"/>
        <w:jc w:val="both"/>
        <w:rPr>
          <w:sz w:val="22"/>
          <w:szCs w:val="22"/>
        </w:rPr>
      </w:pPr>
      <w:r w:rsidRPr="00EC7521">
        <w:rPr>
          <w:sz w:val="22"/>
          <w:szCs w:val="22"/>
        </w:rPr>
        <w:t>Experience with Medicare Advantage programs and associated federal regulations</w:t>
      </w:r>
    </w:p>
    <w:p w14:paraId="2C5DE110" w14:textId="77777777" w:rsidR="00796F81" w:rsidRPr="00EC7521" w:rsidRDefault="00796F81" w:rsidP="00796F81">
      <w:pPr>
        <w:numPr>
          <w:ilvl w:val="0"/>
          <w:numId w:val="2"/>
        </w:numPr>
        <w:ind w:left="180" w:hanging="180"/>
        <w:jc w:val="both"/>
        <w:rPr>
          <w:sz w:val="22"/>
          <w:szCs w:val="22"/>
        </w:rPr>
      </w:pPr>
      <w:r w:rsidRPr="00EC7521">
        <w:rPr>
          <w:sz w:val="22"/>
          <w:szCs w:val="22"/>
        </w:rPr>
        <w:t>Researched the various steps in the lifecycle and then facilitated to construct the system in such a way that the claims could easily be identified and monitored</w:t>
      </w:r>
    </w:p>
    <w:p w14:paraId="288FF35D" w14:textId="77777777" w:rsidR="00796F81" w:rsidRPr="00EC7521" w:rsidRDefault="00796F81" w:rsidP="00796F81">
      <w:pPr>
        <w:numPr>
          <w:ilvl w:val="0"/>
          <w:numId w:val="2"/>
        </w:numPr>
        <w:ind w:left="180" w:hanging="180"/>
        <w:jc w:val="both"/>
        <w:rPr>
          <w:sz w:val="22"/>
          <w:szCs w:val="22"/>
        </w:rPr>
      </w:pPr>
      <w:r w:rsidRPr="00EC7521">
        <w:rPr>
          <w:sz w:val="22"/>
          <w:szCs w:val="22"/>
        </w:rPr>
        <w:t>Proficient in using PM/BA tools including Microsoft Project Professional, Microsoft SharePoint, and Microsoft Office Professional</w:t>
      </w:r>
    </w:p>
    <w:p w14:paraId="3577F461" w14:textId="77777777" w:rsidR="00796F81" w:rsidRPr="00EC7521" w:rsidRDefault="00796F81" w:rsidP="00796F81">
      <w:pPr>
        <w:numPr>
          <w:ilvl w:val="0"/>
          <w:numId w:val="2"/>
        </w:numPr>
        <w:ind w:left="180" w:hanging="180"/>
        <w:rPr>
          <w:sz w:val="22"/>
          <w:szCs w:val="22"/>
        </w:rPr>
      </w:pPr>
      <w:r w:rsidRPr="00EC7521">
        <w:rPr>
          <w:sz w:val="22"/>
          <w:szCs w:val="22"/>
        </w:rPr>
        <w:t xml:space="preserve">Sound knowledge &amp; experience using Unified Modeling Language (UML), Rational Unified Process (RUP), Rational Suite including Rational Rose and </w:t>
      </w:r>
      <w:proofErr w:type="spellStart"/>
      <w:r w:rsidRPr="00EC7521">
        <w:rPr>
          <w:sz w:val="22"/>
          <w:szCs w:val="22"/>
        </w:rPr>
        <w:t>RequisitePro</w:t>
      </w:r>
      <w:proofErr w:type="spellEnd"/>
    </w:p>
    <w:p w14:paraId="55E6EC8D" w14:textId="77777777" w:rsidR="00796F81" w:rsidRPr="00EC7521" w:rsidRDefault="00796F81" w:rsidP="00796F81">
      <w:pPr>
        <w:numPr>
          <w:ilvl w:val="0"/>
          <w:numId w:val="2"/>
        </w:numPr>
        <w:ind w:left="180" w:hanging="180"/>
        <w:rPr>
          <w:sz w:val="22"/>
          <w:szCs w:val="22"/>
        </w:rPr>
      </w:pPr>
      <w:r w:rsidRPr="00EC7521">
        <w:rPr>
          <w:sz w:val="22"/>
          <w:szCs w:val="22"/>
        </w:rPr>
        <w:t>Ability to create and adapt processes to monitor projects, communicate project goals to stakeholders and set performance expectations</w:t>
      </w:r>
    </w:p>
    <w:p w14:paraId="170DC9B9" w14:textId="77777777" w:rsidR="00796F81" w:rsidRPr="00EC7521" w:rsidRDefault="00796F81" w:rsidP="00796F81">
      <w:pPr>
        <w:numPr>
          <w:ilvl w:val="0"/>
          <w:numId w:val="2"/>
        </w:numPr>
        <w:ind w:left="180" w:hanging="180"/>
        <w:rPr>
          <w:sz w:val="22"/>
          <w:szCs w:val="22"/>
        </w:rPr>
      </w:pPr>
      <w:r w:rsidRPr="00EC7521">
        <w:rPr>
          <w:sz w:val="22"/>
          <w:szCs w:val="22"/>
          <w:lang w:bidi="en-US"/>
        </w:rPr>
        <w:t>Detailed knowledge of X12 and XML data format standards</w:t>
      </w:r>
      <w:r w:rsidRPr="00EC7521">
        <w:rPr>
          <w:sz w:val="22"/>
          <w:szCs w:val="22"/>
        </w:rPr>
        <w:t xml:space="preserve"> </w:t>
      </w:r>
    </w:p>
    <w:p w14:paraId="07007249" w14:textId="77777777" w:rsidR="00796F81" w:rsidRPr="00EC7521" w:rsidRDefault="00796F81" w:rsidP="00796F81">
      <w:pPr>
        <w:numPr>
          <w:ilvl w:val="0"/>
          <w:numId w:val="2"/>
        </w:numPr>
        <w:ind w:left="180" w:hanging="180"/>
        <w:rPr>
          <w:sz w:val="22"/>
          <w:szCs w:val="22"/>
        </w:rPr>
      </w:pPr>
      <w:r w:rsidRPr="00EC7521">
        <w:rPr>
          <w:sz w:val="22"/>
          <w:szCs w:val="22"/>
        </w:rPr>
        <w:t>Excellent communication skills and ability to lead and mentor junior level business analyst/team members</w:t>
      </w:r>
    </w:p>
    <w:p w14:paraId="372D1736" w14:textId="77777777" w:rsidR="00796F81" w:rsidRPr="00EC7521" w:rsidRDefault="00796F81" w:rsidP="00796F81">
      <w:pPr>
        <w:ind w:left="360"/>
        <w:rPr>
          <w:sz w:val="22"/>
          <w:szCs w:val="22"/>
        </w:rPr>
      </w:pPr>
    </w:p>
    <w:p w14:paraId="57E05166" w14:textId="77777777" w:rsidR="00796F81" w:rsidRPr="00EC7521" w:rsidRDefault="00796F81" w:rsidP="00796F81">
      <w:pPr>
        <w:keepLines/>
        <w:suppressLineNumbers/>
        <w:rPr>
          <w:b/>
          <w:bCs/>
          <w:sz w:val="22"/>
          <w:szCs w:val="22"/>
          <w:u w:val="single"/>
        </w:rPr>
      </w:pPr>
      <w:r w:rsidRPr="00EC7521">
        <w:rPr>
          <w:b/>
          <w:bCs/>
          <w:sz w:val="22"/>
          <w:szCs w:val="22"/>
          <w:u w:val="single"/>
        </w:rPr>
        <w:t>Technical Skills</w:t>
      </w:r>
    </w:p>
    <w:p w14:paraId="539FADA4" w14:textId="77777777" w:rsidR="00796F81" w:rsidRPr="00EC7521" w:rsidRDefault="00796F81" w:rsidP="00796F81">
      <w:pPr>
        <w:keepLines/>
        <w:suppressLineNumbers/>
        <w:rPr>
          <w:b/>
          <w:bCs/>
          <w:sz w:val="22"/>
          <w:szCs w:val="22"/>
          <w:u w:val="single"/>
        </w:rPr>
      </w:pPr>
    </w:p>
    <w:p w14:paraId="2FD54286" w14:textId="77777777" w:rsidR="00796F81" w:rsidRPr="00EC7521" w:rsidRDefault="00796F81" w:rsidP="00796F81">
      <w:pPr>
        <w:keepLines/>
        <w:numPr>
          <w:ilvl w:val="0"/>
          <w:numId w:val="1"/>
        </w:numPr>
        <w:suppressLineNumbers/>
        <w:rPr>
          <w:sz w:val="22"/>
          <w:szCs w:val="22"/>
        </w:rPr>
      </w:pPr>
      <w:r w:rsidRPr="00EC7521">
        <w:rPr>
          <w:b/>
          <w:bCs/>
          <w:sz w:val="22"/>
          <w:szCs w:val="22"/>
        </w:rPr>
        <w:t>Operating Systems</w:t>
      </w:r>
      <w:r w:rsidRPr="00EC7521">
        <w:rPr>
          <w:bCs/>
          <w:sz w:val="22"/>
          <w:szCs w:val="22"/>
        </w:rPr>
        <w:t xml:space="preserve"> - Windows 95/98/NT/2000/XP, Unix</w:t>
      </w:r>
    </w:p>
    <w:p w14:paraId="2365CF45" w14:textId="77777777" w:rsidR="00796F81" w:rsidRPr="00EC7521" w:rsidRDefault="00796F81" w:rsidP="00796F81">
      <w:pPr>
        <w:keepLines/>
        <w:numPr>
          <w:ilvl w:val="0"/>
          <w:numId w:val="1"/>
        </w:numPr>
        <w:suppressLineNumbers/>
        <w:rPr>
          <w:sz w:val="22"/>
          <w:szCs w:val="22"/>
        </w:rPr>
      </w:pPr>
      <w:r w:rsidRPr="00EC7521">
        <w:rPr>
          <w:b/>
          <w:sz w:val="22"/>
          <w:szCs w:val="22"/>
        </w:rPr>
        <w:t>Software Methodologies</w:t>
      </w:r>
      <w:r w:rsidRPr="00EC7521">
        <w:rPr>
          <w:sz w:val="22"/>
          <w:szCs w:val="22"/>
        </w:rPr>
        <w:t>- SDLC, SCRUM, Agile, Waterfall Model, Rational Unified Process (RUP), Rapid Application Development (RAD), Object Oriented Design &amp; Analysis, ER Modeling and Database Design</w:t>
      </w:r>
    </w:p>
    <w:p w14:paraId="13CD5393" w14:textId="77777777" w:rsidR="00796F81" w:rsidRPr="00EC7521" w:rsidRDefault="00796F81" w:rsidP="00796F81">
      <w:pPr>
        <w:keepLines/>
        <w:numPr>
          <w:ilvl w:val="0"/>
          <w:numId w:val="1"/>
        </w:numPr>
        <w:suppressLineNumbers/>
        <w:rPr>
          <w:bCs/>
          <w:sz w:val="22"/>
          <w:szCs w:val="22"/>
        </w:rPr>
      </w:pPr>
      <w:r w:rsidRPr="00EC7521">
        <w:rPr>
          <w:b/>
          <w:bCs/>
          <w:sz w:val="22"/>
          <w:szCs w:val="22"/>
        </w:rPr>
        <w:t>Databases -</w:t>
      </w:r>
      <w:r w:rsidRPr="00EC7521">
        <w:rPr>
          <w:bCs/>
          <w:sz w:val="22"/>
          <w:szCs w:val="22"/>
        </w:rPr>
        <w:t xml:space="preserve"> MS Access, Automated Enrollment, Oracle (SQL), SQL Server, Oracle 10g, DB2, IBM AIX</w:t>
      </w:r>
    </w:p>
    <w:p w14:paraId="470BE925" w14:textId="77777777" w:rsidR="00796F81" w:rsidRPr="00EC7521" w:rsidRDefault="00796F81" w:rsidP="00796F81">
      <w:pPr>
        <w:keepLines/>
        <w:numPr>
          <w:ilvl w:val="0"/>
          <w:numId w:val="1"/>
        </w:numPr>
        <w:suppressLineNumbers/>
        <w:rPr>
          <w:bCs/>
          <w:sz w:val="22"/>
          <w:szCs w:val="22"/>
        </w:rPr>
      </w:pPr>
      <w:r w:rsidRPr="00EC7521">
        <w:rPr>
          <w:b/>
          <w:bCs/>
          <w:sz w:val="22"/>
          <w:szCs w:val="22"/>
        </w:rPr>
        <w:t>Programming Languages -</w:t>
      </w:r>
      <w:r w:rsidRPr="00EC7521">
        <w:rPr>
          <w:bCs/>
          <w:sz w:val="22"/>
          <w:szCs w:val="22"/>
        </w:rPr>
        <w:t xml:space="preserve"> HTML, Java, C/C++</w:t>
      </w:r>
      <w:proofErr w:type="gramStart"/>
      <w:r w:rsidRPr="00EC7521">
        <w:rPr>
          <w:bCs/>
          <w:sz w:val="22"/>
          <w:szCs w:val="22"/>
        </w:rPr>
        <w:t>,PLSQL</w:t>
      </w:r>
      <w:proofErr w:type="gramEnd"/>
    </w:p>
    <w:p w14:paraId="2EFC19DE" w14:textId="77777777" w:rsidR="00796F81" w:rsidRPr="00EC7521" w:rsidRDefault="00796F81" w:rsidP="00796F81">
      <w:pPr>
        <w:keepLines/>
        <w:numPr>
          <w:ilvl w:val="0"/>
          <w:numId w:val="1"/>
        </w:numPr>
        <w:suppressLineNumbers/>
        <w:rPr>
          <w:bCs/>
          <w:sz w:val="22"/>
          <w:szCs w:val="22"/>
        </w:rPr>
      </w:pPr>
      <w:r w:rsidRPr="00EC7521">
        <w:rPr>
          <w:b/>
          <w:bCs/>
          <w:sz w:val="22"/>
          <w:szCs w:val="22"/>
        </w:rPr>
        <w:t>Microsoft Office Suite -</w:t>
      </w:r>
      <w:r w:rsidRPr="00EC7521">
        <w:rPr>
          <w:bCs/>
          <w:sz w:val="22"/>
          <w:szCs w:val="22"/>
        </w:rPr>
        <w:t xml:space="preserve"> MS Project, MS Word, MS Excel, PowerPoint, MS Visio, MS </w:t>
      </w:r>
      <w:r w:rsidRPr="00EC7521">
        <w:rPr>
          <w:sz w:val="22"/>
          <w:szCs w:val="22"/>
        </w:rPr>
        <w:t>SharePoint, MS Office</w:t>
      </w:r>
      <w:r w:rsidRPr="00EC7521">
        <w:rPr>
          <w:bCs/>
          <w:sz w:val="22"/>
          <w:szCs w:val="22"/>
        </w:rPr>
        <w:t xml:space="preserve"> </w:t>
      </w:r>
    </w:p>
    <w:p w14:paraId="187922EE" w14:textId="77777777" w:rsidR="00796F81" w:rsidRPr="00EC7521" w:rsidRDefault="00796F81" w:rsidP="00796F81">
      <w:pPr>
        <w:keepLines/>
        <w:numPr>
          <w:ilvl w:val="0"/>
          <w:numId w:val="1"/>
        </w:numPr>
        <w:suppressLineNumbers/>
        <w:rPr>
          <w:bCs/>
          <w:sz w:val="22"/>
          <w:szCs w:val="22"/>
        </w:rPr>
      </w:pPr>
      <w:r w:rsidRPr="00EC7521">
        <w:rPr>
          <w:b/>
          <w:bCs/>
          <w:sz w:val="22"/>
          <w:szCs w:val="22"/>
        </w:rPr>
        <w:t>Reporting tools</w:t>
      </w:r>
      <w:r w:rsidRPr="00EC7521">
        <w:rPr>
          <w:bCs/>
          <w:sz w:val="22"/>
          <w:szCs w:val="22"/>
        </w:rPr>
        <w:t> - Business Objects, Crystal Reports,</w:t>
      </w:r>
      <w:r w:rsidR="004E24E4">
        <w:rPr>
          <w:bCs/>
          <w:sz w:val="22"/>
          <w:szCs w:val="22"/>
        </w:rPr>
        <w:t xml:space="preserve"> </w:t>
      </w:r>
      <w:r w:rsidRPr="00EC7521">
        <w:rPr>
          <w:bCs/>
          <w:sz w:val="22"/>
          <w:szCs w:val="22"/>
        </w:rPr>
        <w:t>OBIEE</w:t>
      </w:r>
    </w:p>
    <w:p w14:paraId="7A3DD0A9" w14:textId="77777777" w:rsidR="00796F81" w:rsidRPr="00EC7521" w:rsidRDefault="00796F81" w:rsidP="00796F81">
      <w:pPr>
        <w:keepLines/>
        <w:numPr>
          <w:ilvl w:val="0"/>
          <w:numId w:val="1"/>
        </w:numPr>
        <w:suppressLineNumbers/>
        <w:rPr>
          <w:rStyle w:val="PositionChar"/>
        </w:rPr>
      </w:pPr>
      <w:r w:rsidRPr="00EC7521">
        <w:rPr>
          <w:b/>
          <w:sz w:val="22"/>
          <w:szCs w:val="22"/>
        </w:rPr>
        <w:t>Business Modeling Tools -</w:t>
      </w:r>
      <w:r w:rsidRPr="00EC7521">
        <w:rPr>
          <w:sz w:val="22"/>
          <w:szCs w:val="22"/>
        </w:rPr>
        <w:t>Rational Rose, Clear-Quest, Requisite-Pro and Clear-Case</w:t>
      </w:r>
    </w:p>
    <w:p w14:paraId="307AD92F" w14:textId="77777777" w:rsidR="00796F81" w:rsidRPr="00EC7521" w:rsidRDefault="00796F81" w:rsidP="00796F81">
      <w:pPr>
        <w:pStyle w:val="Heading1"/>
        <w:rPr>
          <w:rStyle w:val="PositionChar"/>
          <w:rFonts w:ascii="Times New Roman" w:hAnsi="Times New Roman" w:cs="Times New Roman"/>
          <w:b w:val="0"/>
          <w:bCs w:val="0"/>
          <w:smallCaps w:val="0"/>
          <w:szCs w:val="24"/>
          <w:u w:val="none"/>
        </w:rPr>
      </w:pPr>
    </w:p>
    <w:p w14:paraId="73EAA83A" w14:textId="77777777" w:rsidR="00796F81" w:rsidRPr="00EC7521" w:rsidRDefault="00796F81" w:rsidP="00796F81">
      <w:pPr>
        <w:pStyle w:val="HTMLPreformatted"/>
        <w:tabs>
          <w:tab w:val="clear" w:pos="916"/>
          <w:tab w:val="left" w:pos="720"/>
        </w:tabs>
        <w:rPr>
          <w:rStyle w:val="PositionChar"/>
          <w:rFonts w:ascii="Verdana" w:hAnsi="Verdana" w:cs="Arial"/>
          <w:bCs/>
          <w:smallCaps/>
          <w:szCs w:val="18"/>
          <w:u w:val="single"/>
        </w:rPr>
      </w:pPr>
      <w:r w:rsidRPr="00EC7521">
        <w:rPr>
          <w:rStyle w:val="PositionChar"/>
          <w:rFonts w:ascii="Times New Roman" w:hAnsi="Times New Roman"/>
          <w:bCs/>
          <w:i w:val="0"/>
          <w:sz w:val="22"/>
          <w:szCs w:val="22"/>
          <w:u w:val="single"/>
        </w:rPr>
        <w:t>Education</w:t>
      </w:r>
    </w:p>
    <w:p w14:paraId="0C44B634" w14:textId="77777777" w:rsidR="00796F81" w:rsidRDefault="00796F81" w:rsidP="00796F81">
      <w:pPr>
        <w:pStyle w:val="SectionHeading"/>
        <w:tabs>
          <w:tab w:val="left" w:pos="1440"/>
        </w:tabs>
        <w:spacing w:before="0"/>
        <w:ind w:left="1800" w:hanging="1800"/>
        <w:rPr>
          <w:rStyle w:val="PositionChar"/>
          <w:rFonts w:ascii="Courier New" w:hAnsi="Courier New"/>
          <w:caps w:val="0"/>
        </w:rPr>
      </w:pPr>
    </w:p>
    <w:p w14:paraId="4BC770A4" w14:textId="0832E6AE" w:rsidR="00951930" w:rsidRPr="00951930" w:rsidRDefault="00951930" w:rsidP="00796F81">
      <w:pPr>
        <w:pStyle w:val="SectionHeading"/>
        <w:tabs>
          <w:tab w:val="left" w:pos="1440"/>
        </w:tabs>
        <w:spacing w:before="0"/>
        <w:ind w:left="1800" w:hanging="1800"/>
        <w:rPr>
          <w:rStyle w:val="PositionChar"/>
          <w:i w:val="0"/>
          <w:caps w:val="0"/>
          <w:sz w:val="22"/>
          <w:szCs w:val="22"/>
        </w:rPr>
      </w:pPr>
      <w:r w:rsidRPr="00951930">
        <w:rPr>
          <w:rStyle w:val="PositionChar"/>
          <w:i w:val="0"/>
          <w:caps w:val="0"/>
          <w:sz w:val="22"/>
          <w:szCs w:val="22"/>
        </w:rPr>
        <w:t>MBA In Healthcare Administration</w:t>
      </w:r>
    </w:p>
    <w:p w14:paraId="430EA98E" w14:textId="79C8C45B" w:rsidR="00796F81" w:rsidRPr="00EC7521" w:rsidRDefault="00951930" w:rsidP="00796F81">
      <w:pPr>
        <w:rPr>
          <w:sz w:val="22"/>
          <w:szCs w:val="22"/>
        </w:rPr>
      </w:pPr>
      <w:r>
        <w:rPr>
          <w:b/>
          <w:sz w:val="22"/>
          <w:szCs w:val="22"/>
        </w:rPr>
        <w:t>Bachelor In Pharmacy</w:t>
      </w:r>
      <w:r w:rsidR="00796F81" w:rsidRPr="00EC7521">
        <w:rPr>
          <w:b/>
          <w:sz w:val="22"/>
          <w:szCs w:val="22"/>
        </w:rPr>
        <w:t xml:space="preserve"> </w:t>
      </w:r>
    </w:p>
    <w:p w14:paraId="248B7D10" w14:textId="77777777" w:rsidR="00796F81" w:rsidRPr="00EC7521" w:rsidRDefault="00796F81" w:rsidP="00796F81">
      <w:pPr>
        <w:rPr>
          <w:sz w:val="22"/>
          <w:szCs w:val="22"/>
        </w:rPr>
      </w:pPr>
    </w:p>
    <w:p w14:paraId="16498570" w14:textId="77777777" w:rsidR="00796F81" w:rsidRPr="00EC7521" w:rsidRDefault="00796F81" w:rsidP="00796F81">
      <w:pPr>
        <w:pStyle w:val="Heading1"/>
        <w:rPr>
          <w:rStyle w:val="PositionChar"/>
          <w:rFonts w:ascii="Times New Roman" w:hAnsi="Times New Roman" w:cs="Times New Roman"/>
          <w:b w:val="0"/>
          <w:bCs w:val="0"/>
          <w:smallCaps w:val="0"/>
          <w:szCs w:val="24"/>
          <w:u w:val="none"/>
        </w:rPr>
      </w:pPr>
      <w:r w:rsidRPr="00EC7521">
        <w:rPr>
          <w:rStyle w:val="PositionChar"/>
          <w:rFonts w:ascii="Times New Roman" w:hAnsi="Times New Roman" w:cs="Times New Roman"/>
          <w:bCs w:val="0"/>
          <w:i w:val="0"/>
          <w:smallCaps w:val="0"/>
          <w:sz w:val="22"/>
          <w:szCs w:val="22"/>
        </w:rPr>
        <w:t>Professional Experience</w:t>
      </w:r>
    </w:p>
    <w:p w14:paraId="04D3B8CB" w14:textId="77777777" w:rsidR="00951930" w:rsidRPr="00EC7521" w:rsidRDefault="00951930" w:rsidP="00796F81">
      <w:pPr>
        <w:rPr>
          <w:bCs/>
          <w:sz w:val="22"/>
          <w:szCs w:val="22"/>
        </w:rPr>
      </w:pPr>
    </w:p>
    <w:p w14:paraId="7BE0BC2A" w14:textId="3EA53115" w:rsidR="00951930" w:rsidRDefault="00951930" w:rsidP="00796F81">
      <w:pPr>
        <w:pStyle w:val="NoSpacing"/>
        <w:rPr>
          <w:rFonts w:ascii="Times New Roman" w:hAnsi="Times New Roman"/>
          <w:b/>
        </w:rPr>
      </w:pPr>
      <w:r>
        <w:rPr>
          <w:rFonts w:ascii="Times New Roman" w:hAnsi="Times New Roman"/>
          <w:b/>
        </w:rPr>
        <w:t>Public Consulting Group, MA</w:t>
      </w:r>
    </w:p>
    <w:p w14:paraId="779F8B05" w14:textId="3D593368" w:rsidR="00951930" w:rsidRDefault="00951930" w:rsidP="00796F81">
      <w:pPr>
        <w:pStyle w:val="NoSpacing"/>
        <w:rPr>
          <w:rFonts w:ascii="Times New Roman" w:hAnsi="Times New Roman"/>
          <w:b/>
        </w:rPr>
      </w:pPr>
      <w:r>
        <w:rPr>
          <w:rFonts w:ascii="Times New Roman" w:hAnsi="Times New Roman"/>
          <w:b/>
        </w:rPr>
        <w:t>April 2012 – Till Date</w:t>
      </w:r>
    </w:p>
    <w:p w14:paraId="4F279A59" w14:textId="2215E5EA" w:rsidR="00951930" w:rsidRDefault="00951930" w:rsidP="00796F81">
      <w:pPr>
        <w:pStyle w:val="NoSpacing"/>
        <w:rPr>
          <w:rFonts w:ascii="Times New Roman" w:hAnsi="Times New Roman"/>
          <w:b/>
        </w:rPr>
      </w:pPr>
      <w:r>
        <w:rPr>
          <w:rFonts w:ascii="Times New Roman" w:hAnsi="Times New Roman"/>
          <w:b/>
        </w:rPr>
        <w:t>Sr. Business Analyst</w:t>
      </w:r>
    </w:p>
    <w:p w14:paraId="54234FF8" w14:textId="77777777" w:rsidR="00951930" w:rsidRDefault="00951930" w:rsidP="00796F81">
      <w:pPr>
        <w:pStyle w:val="NoSpacing"/>
        <w:rPr>
          <w:rFonts w:ascii="Times New Roman" w:hAnsi="Times New Roman"/>
          <w:b/>
        </w:rPr>
      </w:pPr>
    </w:p>
    <w:p w14:paraId="4C59BDC7" w14:textId="29D2574E" w:rsidR="00951930" w:rsidRDefault="00951930" w:rsidP="00796F81">
      <w:pPr>
        <w:pStyle w:val="NoSpacing"/>
        <w:rPr>
          <w:rFonts w:ascii="Times New Roman" w:hAnsi="Times New Roman"/>
          <w:b/>
        </w:rPr>
      </w:pPr>
      <w:r w:rsidRPr="00EC7521">
        <w:rPr>
          <w:b/>
        </w:rPr>
        <w:t>Project Scope</w:t>
      </w:r>
      <w:r w:rsidRPr="00EC7521">
        <w:t>:</w:t>
      </w:r>
      <w:r>
        <w:t xml:space="preserve"> I am working as a Sr. Healthcare Business</w:t>
      </w:r>
      <w:r w:rsidRPr="00EC7521">
        <w:t xml:space="preserve"> Anal</w:t>
      </w:r>
      <w:r>
        <w:t>yst for the HIPPA-5010 on multiple projects</w:t>
      </w:r>
      <w:r w:rsidRPr="00EC7521">
        <w:t xml:space="preserve"> implementation.  </w:t>
      </w:r>
      <w:r w:rsidRPr="00EC7521">
        <w:rPr>
          <w:rStyle w:val="beelinetextbox"/>
        </w:rPr>
        <w:t xml:space="preserve">Prepared detailed system requirements and specifications and participate in the development of system solution design for existing and new capabilities. Primary accountabilities include analysis and design </w:t>
      </w:r>
      <w:r w:rsidRPr="00EC7521">
        <w:rPr>
          <w:rStyle w:val="beelinetextbox"/>
        </w:rPr>
        <w:lastRenderedPageBreak/>
        <w:t>activities, UML modeling, facilitating JAR/JAD sessions, and working with other analysts to detail use cases and analysis models, Functional/Conceptual designs, working with technical design to complete the detail technical design and testing of the application prior to full system integration testing.</w:t>
      </w:r>
    </w:p>
    <w:p w14:paraId="056C2747" w14:textId="77777777" w:rsidR="00951930" w:rsidRDefault="00951930" w:rsidP="00796F81">
      <w:pPr>
        <w:pStyle w:val="NoSpacing"/>
        <w:rPr>
          <w:rFonts w:ascii="Times New Roman" w:hAnsi="Times New Roman"/>
          <w:b/>
        </w:rPr>
      </w:pPr>
    </w:p>
    <w:p w14:paraId="13E5B761" w14:textId="315F2707" w:rsidR="00951930" w:rsidRDefault="00951930" w:rsidP="00796F81">
      <w:pPr>
        <w:pStyle w:val="NoSpacing"/>
        <w:rPr>
          <w:rFonts w:ascii="Times New Roman" w:hAnsi="Times New Roman"/>
          <w:b/>
        </w:rPr>
      </w:pPr>
      <w:r>
        <w:rPr>
          <w:rFonts w:ascii="Times New Roman" w:hAnsi="Times New Roman"/>
          <w:b/>
        </w:rPr>
        <w:t>Responsibilities:</w:t>
      </w:r>
    </w:p>
    <w:p w14:paraId="379E8AE9" w14:textId="77777777" w:rsidR="00951930" w:rsidRDefault="00951930" w:rsidP="00796F81">
      <w:pPr>
        <w:pStyle w:val="NoSpacing"/>
        <w:rPr>
          <w:rFonts w:ascii="Times New Roman" w:hAnsi="Times New Roman"/>
          <w:b/>
        </w:rPr>
      </w:pPr>
    </w:p>
    <w:p w14:paraId="2C7F06F2" w14:textId="77777777" w:rsidR="00951930" w:rsidRPr="00BE43D1" w:rsidRDefault="00951930" w:rsidP="00094722">
      <w:pPr>
        <w:pStyle w:val="ListParagraph"/>
        <w:numPr>
          <w:ilvl w:val="0"/>
          <w:numId w:val="19"/>
        </w:numPr>
        <w:tabs>
          <w:tab w:val="left" w:pos="0"/>
          <w:tab w:val="left" w:pos="630"/>
        </w:tabs>
        <w:ind w:left="630" w:hanging="630"/>
        <w:rPr>
          <w:rFonts w:ascii="Times New Roman" w:hAnsi="Times New Roman"/>
          <w:b w:val="0"/>
          <w:sz w:val="22"/>
          <w:szCs w:val="22"/>
        </w:rPr>
      </w:pPr>
      <w:r w:rsidRPr="00BE43D1">
        <w:rPr>
          <w:rFonts w:ascii="Times New Roman" w:hAnsi="Times New Roman"/>
          <w:b w:val="0"/>
          <w:sz w:val="22"/>
          <w:szCs w:val="22"/>
        </w:rPr>
        <w:t>Responsible for conducting research and root cause analysis for customers with the goal of recommending and implementing new processes and solutions to problems; resolved issues and improve operational performance</w:t>
      </w:r>
    </w:p>
    <w:p w14:paraId="203A4011" w14:textId="77777777" w:rsidR="00951930" w:rsidRPr="00BE43D1" w:rsidRDefault="00951930" w:rsidP="00094722">
      <w:pPr>
        <w:pStyle w:val="ListParagraph"/>
        <w:numPr>
          <w:ilvl w:val="0"/>
          <w:numId w:val="19"/>
        </w:numPr>
        <w:tabs>
          <w:tab w:val="left" w:pos="0"/>
          <w:tab w:val="left" w:pos="630"/>
        </w:tabs>
        <w:ind w:left="630" w:hanging="630"/>
        <w:rPr>
          <w:rFonts w:ascii="Times New Roman" w:hAnsi="Times New Roman"/>
          <w:b w:val="0"/>
          <w:sz w:val="22"/>
          <w:szCs w:val="22"/>
        </w:rPr>
      </w:pPr>
      <w:r w:rsidRPr="00BE43D1">
        <w:rPr>
          <w:rFonts w:ascii="Times New Roman" w:hAnsi="Times New Roman"/>
          <w:b w:val="0"/>
          <w:sz w:val="22"/>
          <w:szCs w:val="22"/>
        </w:rPr>
        <w:t>Involved in creating sample mappings for the conversion of </w:t>
      </w:r>
      <w:r w:rsidRPr="00BE43D1">
        <w:rPr>
          <w:rFonts w:ascii="Times New Roman" w:hAnsi="Times New Roman"/>
          <w:b w:val="0"/>
          <w:bCs/>
          <w:sz w:val="22"/>
          <w:szCs w:val="22"/>
        </w:rPr>
        <w:t>EDI X12 </w:t>
      </w:r>
      <w:r w:rsidRPr="00BE43D1">
        <w:rPr>
          <w:rFonts w:ascii="Times New Roman" w:hAnsi="Times New Roman"/>
          <w:b w:val="0"/>
          <w:sz w:val="22"/>
          <w:szCs w:val="22"/>
        </w:rPr>
        <w:t>transactions code sets version </w:t>
      </w:r>
      <w:r w:rsidRPr="00BE43D1">
        <w:rPr>
          <w:rFonts w:ascii="Times New Roman" w:hAnsi="Times New Roman"/>
          <w:b w:val="0"/>
          <w:bCs/>
          <w:sz w:val="22"/>
          <w:szCs w:val="22"/>
        </w:rPr>
        <w:t>4010</w:t>
      </w:r>
      <w:r w:rsidRPr="00BE43D1">
        <w:rPr>
          <w:rFonts w:ascii="Times New Roman" w:hAnsi="Times New Roman"/>
          <w:b w:val="0"/>
          <w:sz w:val="22"/>
          <w:szCs w:val="22"/>
        </w:rPr>
        <w:t> to </w:t>
      </w:r>
      <w:r w:rsidRPr="00BE43D1">
        <w:rPr>
          <w:rFonts w:ascii="Times New Roman" w:hAnsi="Times New Roman"/>
          <w:b w:val="0"/>
          <w:bCs/>
          <w:sz w:val="22"/>
          <w:szCs w:val="22"/>
        </w:rPr>
        <w:t>5010</w:t>
      </w:r>
      <w:r w:rsidRPr="00BE43D1">
        <w:rPr>
          <w:rFonts w:ascii="Times New Roman" w:hAnsi="Times New Roman"/>
          <w:b w:val="0"/>
          <w:sz w:val="22"/>
          <w:szCs w:val="22"/>
        </w:rPr>
        <w:t> and translation of </w:t>
      </w:r>
      <w:r w:rsidRPr="00BE43D1">
        <w:rPr>
          <w:rFonts w:ascii="Times New Roman" w:hAnsi="Times New Roman"/>
          <w:b w:val="0"/>
          <w:bCs/>
          <w:sz w:val="22"/>
          <w:szCs w:val="22"/>
        </w:rPr>
        <w:t>ICD 9</w:t>
      </w:r>
      <w:r w:rsidRPr="00BE43D1">
        <w:rPr>
          <w:rFonts w:ascii="Times New Roman" w:hAnsi="Times New Roman"/>
          <w:b w:val="0"/>
          <w:sz w:val="22"/>
          <w:szCs w:val="22"/>
        </w:rPr>
        <w:t> codes into </w:t>
      </w:r>
      <w:r w:rsidRPr="00BE43D1">
        <w:rPr>
          <w:rFonts w:ascii="Times New Roman" w:hAnsi="Times New Roman"/>
          <w:b w:val="0"/>
          <w:bCs/>
          <w:sz w:val="22"/>
          <w:szCs w:val="22"/>
        </w:rPr>
        <w:t>ICD 10</w:t>
      </w:r>
      <w:r w:rsidRPr="00BE43D1">
        <w:rPr>
          <w:rFonts w:ascii="Times New Roman" w:hAnsi="Times New Roman"/>
          <w:b w:val="0"/>
          <w:sz w:val="22"/>
          <w:szCs w:val="22"/>
        </w:rPr>
        <w:t> codes.</w:t>
      </w:r>
    </w:p>
    <w:p w14:paraId="75B890F5" w14:textId="77777777" w:rsidR="00951930" w:rsidRPr="00BE43D1" w:rsidRDefault="00951930" w:rsidP="00094722">
      <w:pPr>
        <w:pStyle w:val="ListParagraph"/>
        <w:numPr>
          <w:ilvl w:val="0"/>
          <w:numId w:val="19"/>
        </w:numPr>
        <w:tabs>
          <w:tab w:val="left" w:pos="0"/>
          <w:tab w:val="left" w:pos="630"/>
        </w:tabs>
        <w:ind w:left="630" w:hanging="630"/>
        <w:rPr>
          <w:rFonts w:ascii="Times New Roman" w:hAnsi="Times New Roman"/>
          <w:b w:val="0"/>
          <w:sz w:val="22"/>
          <w:szCs w:val="22"/>
        </w:rPr>
      </w:pPr>
      <w:r w:rsidRPr="00BE43D1">
        <w:rPr>
          <w:rFonts w:ascii="Times New Roman" w:hAnsi="Times New Roman"/>
          <w:b w:val="0"/>
          <w:sz w:val="22"/>
          <w:szCs w:val="22"/>
        </w:rPr>
        <w:t>Created Functional Specification Documents for the Agency and Membership system</w:t>
      </w:r>
    </w:p>
    <w:p w14:paraId="343D3DF7" w14:textId="07827B41" w:rsidR="00951930" w:rsidRPr="00BE43D1" w:rsidRDefault="00951930" w:rsidP="00094722">
      <w:pPr>
        <w:pStyle w:val="ListParagraph"/>
        <w:numPr>
          <w:ilvl w:val="0"/>
          <w:numId w:val="19"/>
        </w:numPr>
        <w:tabs>
          <w:tab w:val="left" w:pos="0"/>
          <w:tab w:val="left" w:pos="630"/>
        </w:tabs>
        <w:ind w:left="630" w:hanging="630"/>
        <w:rPr>
          <w:rFonts w:ascii="Times New Roman" w:hAnsi="Times New Roman"/>
          <w:b w:val="0"/>
          <w:sz w:val="22"/>
          <w:szCs w:val="22"/>
        </w:rPr>
      </w:pPr>
      <w:r w:rsidRPr="00BE43D1">
        <w:rPr>
          <w:rFonts w:ascii="Times New Roman" w:hAnsi="Times New Roman"/>
          <w:b w:val="0"/>
          <w:sz w:val="22"/>
          <w:szCs w:val="22"/>
        </w:rPr>
        <w:t>Reviewed EDI companion guides for all payers to ensure compliance, edit integrity and maintain up-to-date list of payer contacts.</w:t>
      </w:r>
    </w:p>
    <w:p w14:paraId="2E9CC1B9" w14:textId="77777777" w:rsidR="00951930" w:rsidRPr="00BE43D1" w:rsidRDefault="00951930" w:rsidP="00094722">
      <w:pPr>
        <w:pStyle w:val="ListParagraph"/>
        <w:numPr>
          <w:ilvl w:val="0"/>
          <w:numId w:val="19"/>
        </w:numPr>
        <w:tabs>
          <w:tab w:val="left" w:pos="0"/>
          <w:tab w:val="left" w:pos="630"/>
        </w:tabs>
        <w:ind w:left="630" w:hanging="630"/>
        <w:rPr>
          <w:rFonts w:ascii="Times New Roman" w:hAnsi="Times New Roman"/>
          <w:b w:val="0"/>
          <w:sz w:val="22"/>
          <w:szCs w:val="22"/>
        </w:rPr>
      </w:pPr>
      <w:r w:rsidRPr="00BE43D1">
        <w:rPr>
          <w:rFonts w:ascii="Times New Roman" w:hAnsi="Times New Roman"/>
          <w:b w:val="0"/>
          <w:sz w:val="22"/>
          <w:szCs w:val="22"/>
        </w:rPr>
        <w:t>Monitor and test all new application development for health insurance clients.</w:t>
      </w:r>
    </w:p>
    <w:p w14:paraId="4EC09A17" w14:textId="77777777" w:rsidR="00951930" w:rsidRPr="00BE43D1" w:rsidRDefault="00951930" w:rsidP="00094722">
      <w:pPr>
        <w:pStyle w:val="ListParagraph"/>
        <w:numPr>
          <w:ilvl w:val="0"/>
          <w:numId w:val="19"/>
        </w:numPr>
        <w:tabs>
          <w:tab w:val="left" w:pos="0"/>
          <w:tab w:val="left" w:pos="630"/>
        </w:tabs>
        <w:ind w:left="630" w:hanging="630"/>
        <w:rPr>
          <w:rFonts w:ascii="Times New Roman" w:hAnsi="Times New Roman"/>
          <w:b w:val="0"/>
          <w:sz w:val="22"/>
          <w:szCs w:val="22"/>
        </w:rPr>
      </w:pPr>
      <w:r w:rsidRPr="00BE43D1">
        <w:rPr>
          <w:rFonts w:ascii="Times New Roman" w:hAnsi="Times New Roman"/>
          <w:b w:val="0"/>
          <w:sz w:val="22"/>
          <w:szCs w:val="22"/>
        </w:rPr>
        <w:t>Document procedures to facilitate best practice and enhancement development</w:t>
      </w:r>
    </w:p>
    <w:p w14:paraId="4DE453EC" w14:textId="77777777" w:rsidR="00951930" w:rsidRPr="00BE43D1" w:rsidRDefault="00951930" w:rsidP="00094722">
      <w:pPr>
        <w:pStyle w:val="ListParagraph"/>
        <w:numPr>
          <w:ilvl w:val="0"/>
          <w:numId w:val="19"/>
        </w:numPr>
        <w:tabs>
          <w:tab w:val="left" w:pos="0"/>
          <w:tab w:val="left" w:pos="630"/>
        </w:tabs>
        <w:ind w:left="630" w:hanging="630"/>
        <w:rPr>
          <w:rFonts w:ascii="Times New Roman" w:hAnsi="Times New Roman"/>
          <w:b w:val="0"/>
          <w:sz w:val="22"/>
          <w:szCs w:val="22"/>
        </w:rPr>
      </w:pPr>
      <w:r w:rsidRPr="00BE43D1">
        <w:rPr>
          <w:rFonts w:ascii="Times New Roman" w:hAnsi="Times New Roman"/>
          <w:b w:val="0"/>
          <w:sz w:val="22"/>
          <w:szCs w:val="22"/>
        </w:rPr>
        <w:t>Documentation management of all healthcare project work performed/executed by all development performed</w:t>
      </w:r>
    </w:p>
    <w:p w14:paraId="4B747055" w14:textId="77777777" w:rsidR="00951930" w:rsidRPr="00BE43D1" w:rsidRDefault="00951930" w:rsidP="00094722">
      <w:pPr>
        <w:pStyle w:val="ListParagraph"/>
        <w:numPr>
          <w:ilvl w:val="0"/>
          <w:numId w:val="19"/>
        </w:numPr>
        <w:tabs>
          <w:tab w:val="left" w:pos="0"/>
          <w:tab w:val="left" w:pos="630"/>
        </w:tabs>
        <w:ind w:left="630" w:hanging="630"/>
        <w:rPr>
          <w:rFonts w:ascii="Times New Roman" w:hAnsi="Times New Roman"/>
          <w:b w:val="0"/>
          <w:sz w:val="22"/>
          <w:szCs w:val="22"/>
        </w:rPr>
      </w:pPr>
      <w:r w:rsidRPr="00BE43D1">
        <w:rPr>
          <w:rFonts w:ascii="Times New Roman" w:hAnsi="Times New Roman"/>
          <w:b w:val="0"/>
          <w:sz w:val="22"/>
          <w:szCs w:val="22"/>
        </w:rPr>
        <w:t>Liaison between the Business Team and ITD Team</w:t>
      </w:r>
    </w:p>
    <w:p w14:paraId="4D06406C" w14:textId="77777777" w:rsidR="00951930" w:rsidRPr="00BE43D1" w:rsidRDefault="00951930" w:rsidP="00094722">
      <w:pPr>
        <w:pStyle w:val="ListParagraph"/>
        <w:numPr>
          <w:ilvl w:val="0"/>
          <w:numId w:val="19"/>
        </w:numPr>
        <w:tabs>
          <w:tab w:val="left" w:pos="0"/>
          <w:tab w:val="left" w:pos="630"/>
        </w:tabs>
        <w:ind w:left="630" w:hanging="630"/>
        <w:rPr>
          <w:rFonts w:ascii="Times New Roman" w:hAnsi="Times New Roman"/>
          <w:b w:val="0"/>
          <w:sz w:val="22"/>
          <w:szCs w:val="22"/>
        </w:rPr>
      </w:pPr>
      <w:r w:rsidRPr="00BE43D1">
        <w:rPr>
          <w:rFonts w:ascii="Times New Roman" w:hAnsi="Times New Roman"/>
          <w:b w:val="0"/>
          <w:sz w:val="22"/>
          <w:szCs w:val="22"/>
        </w:rPr>
        <w:t>Collaborate with TPA management and clients in the prioritization of deliverables</w:t>
      </w:r>
    </w:p>
    <w:p w14:paraId="03E25D62" w14:textId="77777777" w:rsidR="00951930" w:rsidRPr="00BE43D1" w:rsidRDefault="00951930" w:rsidP="00094722">
      <w:pPr>
        <w:pStyle w:val="ListParagraph"/>
        <w:numPr>
          <w:ilvl w:val="0"/>
          <w:numId w:val="19"/>
        </w:numPr>
        <w:tabs>
          <w:tab w:val="left" w:pos="0"/>
          <w:tab w:val="left" w:pos="630"/>
        </w:tabs>
        <w:ind w:left="630" w:hanging="630"/>
        <w:rPr>
          <w:rFonts w:ascii="Times New Roman" w:hAnsi="Times New Roman"/>
          <w:b w:val="0"/>
          <w:sz w:val="22"/>
          <w:szCs w:val="22"/>
        </w:rPr>
      </w:pPr>
      <w:r w:rsidRPr="00BE43D1">
        <w:rPr>
          <w:rFonts w:ascii="Times New Roman" w:hAnsi="Times New Roman"/>
          <w:b w:val="0"/>
          <w:sz w:val="22"/>
          <w:szCs w:val="22"/>
        </w:rPr>
        <w:t>Provide direct consulting, operational, and technical support to the TPA Director of health Insurance reimbursement</w:t>
      </w:r>
    </w:p>
    <w:p w14:paraId="1E252C87" w14:textId="77777777" w:rsidR="00951930" w:rsidRPr="00BE43D1" w:rsidRDefault="00951930" w:rsidP="00094722">
      <w:pPr>
        <w:pStyle w:val="ListParagraph"/>
        <w:numPr>
          <w:ilvl w:val="0"/>
          <w:numId w:val="19"/>
        </w:numPr>
        <w:tabs>
          <w:tab w:val="left" w:pos="0"/>
          <w:tab w:val="left" w:pos="630"/>
        </w:tabs>
        <w:ind w:left="630" w:hanging="630"/>
        <w:rPr>
          <w:rFonts w:ascii="Times New Roman" w:hAnsi="Times New Roman"/>
          <w:b w:val="0"/>
          <w:sz w:val="22"/>
          <w:szCs w:val="22"/>
        </w:rPr>
      </w:pPr>
      <w:r w:rsidRPr="00BE43D1">
        <w:rPr>
          <w:rFonts w:ascii="Times New Roman" w:hAnsi="Times New Roman"/>
          <w:b w:val="0"/>
          <w:sz w:val="22"/>
          <w:szCs w:val="22"/>
        </w:rPr>
        <w:t>Hands-on involvement in the completion of deliverables, which can include both healthcare business and technical projects</w:t>
      </w:r>
    </w:p>
    <w:p w14:paraId="132A0C2A" w14:textId="77777777" w:rsidR="00951930" w:rsidRPr="00BE43D1" w:rsidRDefault="00951930" w:rsidP="00094722">
      <w:pPr>
        <w:pStyle w:val="ListParagraph"/>
        <w:numPr>
          <w:ilvl w:val="0"/>
          <w:numId w:val="19"/>
        </w:numPr>
        <w:tabs>
          <w:tab w:val="left" w:pos="0"/>
          <w:tab w:val="left" w:pos="630"/>
        </w:tabs>
        <w:ind w:left="630" w:hanging="630"/>
        <w:rPr>
          <w:rFonts w:ascii="Times New Roman" w:hAnsi="Times New Roman"/>
          <w:b w:val="0"/>
          <w:sz w:val="22"/>
          <w:szCs w:val="22"/>
        </w:rPr>
      </w:pPr>
      <w:r w:rsidRPr="00BE43D1">
        <w:rPr>
          <w:rFonts w:ascii="Times New Roman" w:hAnsi="Times New Roman"/>
          <w:b w:val="0"/>
          <w:sz w:val="22"/>
          <w:szCs w:val="22"/>
        </w:rPr>
        <w:t>Participate in the development of project budgets and monitoring actual expenses against plan</w:t>
      </w:r>
    </w:p>
    <w:p w14:paraId="4F2167EC" w14:textId="77777777" w:rsidR="00951930" w:rsidRPr="00BE43D1" w:rsidRDefault="00951930" w:rsidP="00094722">
      <w:pPr>
        <w:pStyle w:val="ListParagraph"/>
        <w:numPr>
          <w:ilvl w:val="0"/>
          <w:numId w:val="19"/>
        </w:numPr>
        <w:tabs>
          <w:tab w:val="left" w:pos="0"/>
          <w:tab w:val="left" w:pos="630"/>
        </w:tabs>
        <w:ind w:left="630" w:hanging="630"/>
        <w:rPr>
          <w:rFonts w:ascii="Times New Roman" w:hAnsi="Times New Roman"/>
          <w:b w:val="0"/>
          <w:sz w:val="22"/>
          <w:szCs w:val="22"/>
        </w:rPr>
      </w:pPr>
      <w:r w:rsidRPr="00BE43D1">
        <w:rPr>
          <w:rFonts w:ascii="Times New Roman" w:hAnsi="Times New Roman"/>
          <w:b w:val="0"/>
          <w:sz w:val="22"/>
          <w:szCs w:val="22"/>
        </w:rPr>
        <w:t>Ability to develop health insurance technical requirements and specifications</w:t>
      </w:r>
    </w:p>
    <w:p w14:paraId="4F9C9935" w14:textId="77777777" w:rsidR="00951930" w:rsidRPr="00BE43D1" w:rsidRDefault="00951930" w:rsidP="00094722">
      <w:pPr>
        <w:pStyle w:val="ListParagraph"/>
        <w:numPr>
          <w:ilvl w:val="0"/>
          <w:numId w:val="19"/>
        </w:numPr>
        <w:tabs>
          <w:tab w:val="left" w:pos="0"/>
          <w:tab w:val="left" w:pos="630"/>
        </w:tabs>
        <w:ind w:left="630" w:hanging="630"/>
        <w:rPr>
          <w:rFonts w:ascii="Times New Roman" w:hAnsi="Times New Roman"/>
          <w:b w:val="0"/>
          <w:sz w:val="22"/>
          <w:szCs w:val="22"/>
        </w:rPr>
      </w:pPr>
      <w:r w:rsidRPr="00BE43D1">
        <w:rPr>
          <w:rFonts w:ascii="Times New Roman" w:hAnsi="Times New Roman"/>
          <w:b w:val="0"/>
          <w:sz w:val="22"/>
          <w:szCs w:val="22"/>
        </w:rPr>
        <w:t>Ability to develop and test use cases for all new development and enhancements</w:t>
      </w:r>
    </w:p>
    <w:p w14:paraId="45AE633D" w14:textId="77777777" w:rsidR="00951930" w:rsidRPr="00BE43D1" w:rsidRDefault="00951930" w:rsidP="00094722">
      <w:pPr>
        <w:pStyle w:val="ListParagraph"/>
        <w:numPr>
          <w:ilvl w:val="0"/>
          <w:numId w:val="19"/>
        </w:numPr>
        <w:tabs>
          <w:tab w:val="left" w:pos="0"/>
          <w:tab w:val="left" w:pos="630"/>
        </w:tabs>
        <w:ind w:left="630" w:hanging="630"/>
        <w:rPr>
          <w:rFonts w:ascii="Times New Roman" w:hAnsi="Times New Roman"/>
          <w:b w:val="0"/>
          <w:sz w:val="22"/>
          <w:szCs w:val="22"/>
        </w:rPr>
      </w:pPr>
      <w:r w:rsidRPr="00BE43D1">
        <w:rPr>
          <w:rFonts w:ascii="Times New Roman" w:hAnsi="Times New Roman"/>
          <w:b w:val="0"/>
          <w:sz w:val="22"/>
          <w:szCs w:val="22"/>
        </w:rPr>
        <w:t>Assist with documentation management of all healthcare project work performed</w:t>
      </w:r>
    </w:p>
    <w:p w14:paraId="4E2204F5" w14:textId="77777777" w:rsidR="00951930" w:rsidRPr="00BE43D1" w:rsidRDefault="00951930" w:rsidP="00094722">
      <w:pPr>
        <w:pStyle w:val="ListParagraph"/>
        <w:numPr>
          <w:ilvl w:val="0"/>
          <w:numId w:val="19"/>
        </w:numPr>
        <w:tabs>
          <w:tab w:val="left" w:pos="0"/>
          <w:tab w:val="left" w:pos="630"/>
        </w:tabs>
        <w:ind w:left="630" w:hanging="630"/>
        <w:rPr>
          <w:rFonts w:ascii="Times New Roman" w:hAnsi="Times New Roman"/>
          <w:b w:val="0"/>
          <w:color w:val="222222"/>
          <w:sz w:val="22"/>
          <w:szCs w:val="22"/>
        </w:rPr>
      </w:pPr>
      <w:r w:rsidRPr="00BE43D1">
        <w:rPr>
          <w:rFonts w:ascii="Times New Roman" w:hAnsi="Times New Roman"/>
          <w:b w:val="0"/>
          <w:color w:val="222222"/>
          <w:sz w:val="22"/>
          <w:szCs w:val="22"/>
        </w:rPr>
        <w:t>Proficiency in all MS Office products such as Excel, Word and Visio</w:t>
      </w:r>
    </w:p>
    <w:p w14:paraId="0A251721" w14:textId="77777777" w:rsidR="00951930" w:rsidRPr="00BE43D1" w:rsidRDefault="00951930" w:rsidP="00094722">
      <w:pPr>
        <w:pStyle w:val="ListParagraph"/>
        <w:numPr>
          <w:ilvl w:val="0"/>
          <w:numId w:val="19"/>
        </w:numPr>
        <w:tabs>
          <w:tab w:val="left" w:pos="0"/>
          <w:tab w:val="left" w:pos="630"/>
        </w:tabs>
        <w:ind w:left="630" w:hanging="630"/>
        <w:jc w:val="both"/>
        <w:rPr>
          <w:rFonts w:ascii="Times New Roman" w:hAnsi="Times New Roman"/>
          <w:b w:val="0"/>
          <w:color w:val="222222"/>
          <w:sz w:val="22"/>
          <w:szCs w:val="22"/>
        </w:rPr>
      </w:pPr>
      <w:r w:rsidRPr="00BE43D1">
        <w:rPr>
          <w:rFonts w:ascii="Times New Roman" w:hAnsi="Times New Roman"/>
          <w:b w:val="0"/>
          <w:color w:val="222222"/>
          <w:sz w:val="22"/>
          <w:szCs w:val="22"/>
        </w:rPr>
        <w:t>Ability to work on HIPAA 837, 835, 834, 997, 999 healthcare claim transaction set.</w:t>
      </w:r>
    </w:p>
    <w:p w14:paraId="02DA677E" w14:textId="77777777" w:rsidR="00951930" w:rsidRDefault="00951930" w:rsidP="00796F81">
      <w:pPr>
        <w:pStyle w:val="NoSpacing"/>
        <w:rPr>
          <w:rFonts w:ascii="Times New Roman" w:hAnsi="Times New Roman"/>
          <w:b/>
        </w:rPr>
      </w:pPr>
    </w:p>
    <w:p w14:paraId="0FC10439" w14:textId="75E10254" w:rsidR="00951930" w:rsidRPr="00951930" w:rsidRDefault="00951930" w:rsidP="00796F81">
      <w:pPr>
        <w:pStyle w:val="NoSpacing"/>
        <w:rPr>
          <w:rStyle w:val="normalchar"/>
          <w:rFonts w:ascii="Times New Roman" w:hAnsi="Times New Roman"/>
          <w:b/>
        </w:rPr>
      </w:pPr>
      <w:r>
        <w:rPr>
          <w:rFonts w:ascii="Times New Roman" w:hAnsi="Times New Roman"/>
          <w:b/>
        </w:rPr>
        <w:t xml:space="preserve">CIGNA Health Insurance, </w:t>
      </w:r>
      <w:proofErr w:type="gramStart"/>
      <w:r>
        <w:rPr>
          <w:rFonts w:ascii="Times New Roman" w:hAnsi="Times New Roman"/>
          <w:b/>
        </w:rPr>
        <w:t>PA</w:t>
      </w:r>
      <w:proofErr w:type="gramEnd"/>
    </w:p>
    <w:p w14:paraId="18E9BF90" w14:textId="7BF86F53" w:rsidR="00796F81" w:rsidRPr="00EC7521" w:rsidRDefault="00951930" w:rsidP="00796F81">
      <w:pPr>
        <w:pStyle w:val="NoSpacing"/>
        <w:rPr>
          <w:rFonts w:ascii="Times New Roman" w:eastAsia="MS Gothic" w:hAnsi="Times New Roman"/>
          <w:b/>
        </w:rPr>
      </w:pPr>
      <w:r>
        <w:rPr>
          <w:rFonts w:ascii="Times New Roman" w:eastAsia="MS Gothic" w:hAnsi="Times New Roman"/>
          <w:b/>
        </w:rPr>
        <w:t>Dec 2010 – 03/20/2012</w:t>
      </w:r>
    </w:p>
    <w:p w14:paraId="5A66C89C" w14:textId="77777777" w:rsidR="00796F81" w:rsidRPr="00EC7521" w:rsidRDefault="004E18C3" w:rsidP="00796F81">
      <w:pPr>
        <w:pStyle w:val="NoSpacing"/>
        <w:rPr>
          <w:rFonts w:ascii="Times New Roman" w:eastAsia="MS Gothic" w:hAnsi="Times New Roman"/>
          <w:b/>
        </w:rPr>
      </w:pPr>
      <w:r>
        <w:rPr>
          <w:rFonts w:ascii="Times New Roman" w:eastAsia="MS Gothic" w:hAnsi="Times New Roman"/>
          <w:b/>
        </w:rPr>
        <w:t xml:space="preserve">Business </w:t>
      </w:r>
      <w:r w:rsidR="005014D5" w:rsidRPr="00EC7521">
        <w:rPr>
          <w:rFonts w:ascii="Times New Roman" w:eastAsia="MS Gothic" w:hAnsi="Times New Roman"/>
          <w:b/>
        </w:rPr>
        <w:t>Analyst</w:t>
      </w:r>
      <w:r w:rsidR="00734775">
        <w:rPr>
          <w:rFonts w:ascii="Times New Roman" w:eastAsia="MS Gothic" w:hAnsi="Times New Roman"/>
          <w:b/>
        </w:rPr>
        <w:t>/ Data Analyst</w:t>
      </w:r>
    </w:p>
    <w:p w14:paraId="342AE596" w14:textId="77777777" w:rsidR="00796F81" w:rsidRPr="00EC7521" w:rsidRDefault="00796F81" w:rsidP="00796F81">
      <w:pPr>
        <w:jc w:val="both"/>
        <w:rPr>
          <w:rFonts w:eastAsia="Courier New"/>
          <w:sz w:val="22"/>
          <w:szCs w:val="22"/>
        </w:rPr>
      </w:pPr>
    </w:p>
    <w:p w14:paraId="6CB667F5" w14:textId="77777777" w:rsidR="00796F81" w:rsidRPr="00EC7521" w:rsidRDefault="00796F81" w:rsidP="00796F81">
      <w:pPr>
        <w:tabs>
          <w:tab w:val="left" w:pos="720"/>
        </w:tabs>
        <w:rPr>
          <w:rStyle w:val="beelinetextbox"/>
        </w:rPr>
      </w:pPr>
      <w:r w:rsidRPr="00EC7521">
        <w:rPr>
          <w:b/>
          <w:sz w:val="22"/>
          <w:szCs w:val="22"/>
        </w:rPr>
        <w:t>Project Scope</w:t>
      </w:r>
      <w:r w:rsidRPr="00EC7521">
        <w:rPr>
          <w:sz w:val="22"/>
          <w:szCs w:val="22"/>
        </w:rPr>
        <w:t>:</w:t>
      </w:r>
      <w:r w:rsidRPr="00EC7521">
        <w:rPr>
          <w:rStyle w:val="normalchar"/>
          <w:sz w:val="22"/>
          <w:szCs w:val="22"/>
        </w:rPr>
        <w:t xml:space="preserve"> </w:t>
      </w:r>
      <w:r w:rsidR="004E18C3">
        <w:rPr>
          <w:sz w:val="22"/>
          <w:szCs w:val="22"/>
        </w:rPr>
        <w:t xml:space="preserve">I worked as a Business </w:t>
      </w:r>
      <w:r w:rsidR="00734775">
        <w:rPr>
          <w:sz w:val="22"/>
          <w:szCs w:val="22"/>
        </w:rPr>
        <w:t>Data</w:t>
      </w:r>
      <w:r w:rsidRPr="00EC7521">
        <w:rPr>
          <w:sz w:val="22"/>
          <w:szCs w:val="22"/>
        </w:rPr>
        <w:t xml:space="preserve"> Anal</w:t>
      </w:r>
      <w:r w:rsidR="00B803D7">
        <w:rPr>
          <w:sz w:val="22"/>
          <w:szCs w:val="22"/>
        </w:rPr>
        <w:t xml:space="preserve">yst for the HIPPA-5010, ICD-10 </w:t>
      </w:r>
      <w:r w:rsidRPr="00EC7521">
        <w:rPr>
          <w:sz w:val="22"/>
          <w:szCs w:val="22"/>
        </w:rPr>
        <w:t xml:space="preserve">SSN Remediation and Alternative Capitation   implementation.  </w:t>
      </w:r>
      <w:r w:rsidRPr="00EC7521">
        <w:rPr>
          <w:rStyle w:val="beelinetextbox"/>
          <w:sz w:val="22"/>
          <w:szCs w:val="22"/>
        </w:rPr>
        <w:t>Prepared detailed system requirements and specifications and participate in the development of system solution design for existing and new capabilities. Primary accountabilities include analysis and design activities, UML modeling, facilitating JAR/JAD sessions, and working with other analysts to detail use cases and analysis models, Functional/Conceptual designs, working with technical design to complete the detail technical design and testing of the application prior to full system integration testing.</w:t>
      </w:r>
    </w:p>
    <w:p w14:paraId="2CBF123F" w14:textId="77777777" w:rsidR="00796F81" w:rsidRPr="00EC7521" w:rsidRDefault="00796F81" w:rsidP="00796F81">
      <w:pPr>
        <w:tabs>
          <w:tab w:val="left" w:pos="720"/>
        </w:tabs>
        <w:rPr>
          <w:rFonts w:eastAsia="Courier New"/>
          <w:sz w:val="22"/>
          <w:szCs w:val="22"/>
        </w:rPr>
      </w:pPr>
    </w:p>
    <w:p w14:paraId="392BD89F" w14:textId="77777777" w:rsidR="00796F81" w:rsidRPr="00EC7521" w:rsidRDefault="00796F81" w:rsidP="00796F81">
      <w:pPr>
        <w:pStyle w:val="Normal11arial"/>
        <w:numPr>
          <w:ilvl w:val="0"/>
          <w:numId w:val="0"/>
        </w:numPr>
        <w:jc w:val="both"/>
        <w:rPr>
          <w:rFonts w:ascii="Times New Roman" w:hAnsi="Times New Roman" w:cs="Times New Roman"/>
          <w:b/>
          <w:color w:val="auto"/>
        </w:rPr>
      </w:pPr>
      <w:r w:rsidRPr="00EC7521">
        <w:rPr>
          <w:rFonts w:ascii="Times New Roman" w:hAnsi="Times New Roman" w:cs="Times New Roman"/>
          <w:b/>
          <w:color w:val="auto"/>
        </w:rPr>
        <w:t>Responsibilities:</w:t>
      </w:r>
    </w:p>
    <w:p w14:paraId="62222E84" w14:textId="77777777" w:rsidR="00796F81" w:rsidRPr="00EC7521" w:rsidRDefault="00796F81" w:rsidP="00796F81">
      <w:pPr>
        <w:rPr>
          <w:sz w:val="22"/>
          <w:szCs w:val="22"/>
          <w:lang w:eastAsia="ar-SA"/>
        </w:rPr>
      </w:pPr>
    </w:p>
    <w:p w14:paraId="545F673A" w14:textId="77777777" w:rsidR="00796F81" w:rsidRPr="00EC7521" w:rsidRDefault="00796F81" w:rsidP="00094722">
      <w:pPr>
        <w:numPr>
          <w:ilvl w:val="0"/>
          <w:numId w:val="9"/>
        </w:numPr>
        <w:suppressAutoHyphens/>
        <w:jc w:val="both"/>
        <w:rPr>
          <w:sz w:val="22"/>
          <w:szCs w:val="22"/>
        </w:rPr>
      </w:pPr>
      <w:r w:rsidRPr="00EC7521">
        <w:rPr>
          <w:sz w:val="22"/>
          <w:szCs w:val="22"/>
        </w:rPr>
        <w:t xml:space="preserve">Performed Requirement Analysis by gathering both functional and non functional requirements based on interactions with the process owners &amp; stake holders and document analysis, represented them in Requirements Traceability Matrix (RTM). </w:t>
      </w:r>
    </w:p>
    <w:p w14:paraId="6B07FDC6" w14:textId="77777777" w:rsidR="00351429" w:rsidRPr="00EC7521" w:rsidRDefault="00351429" w:rsidP="00351429">
      <w:pPr>
        <w:numPr>
          <w:ilvl w:val="0"/>
          <w:numId w:val="9"/>
        </w:numPr>
        <w:spacing w:line="240" w:lineRule="atLeast"/>
        <w:jc w:val="both"/>
        <w:rPr>
          <w:sz w:val="22"/>
          <w:szCs w:val="22"/>
        </w:rPr>
      </w:pPr>
      <w:r w:rsidRPr="00EC7521">
        <w:rPr>
          <w:sz w:val="22"/>
          <w:szCs w:val="22"/>
        </w:rPr>
        <w:t>Developed plan for data feeds and data mappings for integration between various systems, including XML, to follow </w:t>
      </w:r>
      <w:r w:rsidRPr="00EC7521">
        <w:rPr>
          <w:bCs/>
          <w:sz w:val="22"/>
          <w:szCs w:val="22"/>
        </w:rPr>
        <w:t>ICD 10</w:t>
      </w:r>
      <w:r w:rsidRPr="00EC7521">
        <w:rPr>
          <w:sz w:val="22"/>
          <w:szCs w:val="22"/>
        </w:rPr>
        <w:t> Code set and </w:t>
      </w:r>
      <w:r w:rsidRPr="00EC7521">
        <w:rPr>
          <w:bCs/>
          <w:sz w:val="22"/>
          <w:szCs w:val="22"/>
        </w:rPr>
        <w:t>ANSI X12 5010</w:t>
      </w:r>
      <w:r w:rsidRPr="00EC7521">
        <w:rPr>
          <w:sz w:val="22"/>
          <w:szCs w:val="22"/>
        </w:rPr>
        <w:t> formats.</w:t>
      </w:r>
    </w:p>
    <w:p w14:paraId="2C9F8FBD" w14:textId="77777777" w:rsidR="00351429" w:rsidRPr="00EC7521" w:rsidRDefault="00351429" w:rsidP="00351429">
      <w:pPr>
        <w:pStyle w:val="ListParagraph"/>
        <w:numPr>
          <w:ilvl w:val="0"/>
          <w:numId w:val="9"/>
        </w:numPr>
        <w:jc w:val="both"/>
        <w:rPr>
          <w:rFonts w:ascii="Times New Roman" w:hAnsi="Times New Roman"/>
          <w:b w:val="0"/>
          <w:sz w:val="22"/>
          <w:szCs w:val="22"/>
        </w:rPr>
      </w:pPr>
      <w:r w:rsidRPr="00EC7521">
        <w:rPr>
          <w:rFonts w:ascii="Times New Roman" w:hAnsi="Times New Roman"/>
          <w:b w:val="0"/>
          <w:sz w:val="22"/>
          <w:szCs w:val="22"/>
        </w:rPr>
        <w:t>Involved in gap analysis and implementation of HIPAA 5010, ICD 10 and Claim Validations</w:t>
      </w:r>
    </w:p>
    <w:p w14:paraId="005A146A" w14:textId="77777777" w:rsidR="00796F81" w:rsidRPr="00EC7521" w:rsidRDefault="00796F81" w:rsidP="00796F81">
      <w:pPr>
        <w:numPr>
          <w:ilvl w:val="0"/>
          <w:numId w:val="9"/>
        </w:numPr>
        <w:suppressAutoHyphens/>
        <w:jc w:val="both"/>
        <w:rPr>
          <w:rStyle w:val="apple-style-span"/>
          <w:rFonts w:ascii="Arial" w:eastAsia="Times" w:hAnsi="Arial"/>
          <w:b/>
          <w:sz w:val="20"/>
          <w:szCs w:val="20"/>
        </w:rPr>
      </w:pPr>
      <w:r w:rsidRPr="00EC7521">
        <w:rPr>
          <w:rStyle w:val="apple-style-span"/>
          <w:sz w:val="22"/>
          <w:szCs w:val="22"/>
        </w:rPr>
        <w:t>Created</w:t>
      </w:r>
      <w:r w:rsidRPr="00EC7521">
        <w:rPr>
          <w:rStyle w:val="apple-converted-space"/>
          <w:sz w:val="22"/>
          <w:szCs w:val="22"/>
        </w:rPr>
        <w:t> </w:t>
      </w:r>
      <w:r w:rsidRPr="00EC7521">
        <w:rPr>
          <w:rStyle w:val="apple-style-span"/>
          <w:bCs/>
          <w:sz w:val="22"/>
          <w:szCs w:val="22"/>
        </w:rPr>
        <w:t>System</w:t>
      </w:r>
      <w:r w:rsidRPr="00EC7521">
        <w:rPr>
          <w:rStyle w:val="apple-converted-space"/>
          <w:sz w:val="22"/>
          <w:szCs w:val="22"/>
        </w:rPr>
        <w:t> </w:t>
      </w:r>
      <w:r w:rsidRPr="00EC7521">
        <w:rPr>
          <w:rStyle w:val="apple-style-span"/>
          <w:sz w:val="22"/>
          <w:szCs w:val="22"/>
        </w:rPr>
        <w:t>Use Cases and</w:t>
      </w:r>
      <w:r w:rsidRPr="00EC7521">
        <w:rPr>
          <w:rStyle w:val="apple-converted-space"/>
          <w:sz w:val="22"/>
          <w:szCs w:val="22"/>
        </w:rPr>
        <w:t> </w:t>
      </w:r>
      <w:r w:rsidRPr="00EC7521">
        <w:rPr>
          <w:rStyle w:val="apple-style-span"/>
          <w:bCs/>
          <w:sz w:val="22"/>
          <w:szCs w:val="22"/>
        </w:rPr>
        <w:t>System</w:t>
      </w:r>
      <w:r w:rsidRPr="00EC7521">
        <w:rPr>
          <w:rStyle w:val="apple-converted-space"/>
          <w:sz w:val="22"/>
          <w:szCs w:val="22"/>
        </w:rPr>
        <w:t> </w:t>
      </w:r>
      <w:r w:rsidRPr="00EC7521">
        <w:rPr>
          <w:rStyle w:val="apple-style-span"/>
          <w:sz w:val="22"/>
          <w:szCs w:val="22"/>
        </w:rPr>
        <w:t>Requirements documentation for Medicare project</w:t>
      </w:r>
    </w:p>
    <w:p w14:paraId="1ACDD651" w14:textId="77777777" w:rsidR="00B803D7" w:rsidRDefault="00796F81" w:rsidP="00796F81">
      <w:pPr>
        <w:numPr>
          <w:ilvl w:val="0"/>
          <w:numId w:val="9"/>
        </w:numPr>
        <w:rPr>
          <w:sz w:val="22"/>
          <w:szCs w:val="22"/>
        </w:rPr>
      </w:pPr>
      <w:r w:rsidRPr="00EC7521">
        <w:rPr>
          <w:sz w:val="22"/>
          <w:szCs w:val="22"/>
        </w:rPr>
        <w:t>Conducted and lead JAR/ JAD sessions and brain storming Requirements sessions with key user groups emphasizing the scope of the project in order to provide key initiatives in working with users in identifying and defining project and system requirements</w:t>
      </w:r>
    </w:p>
    <w:p w14:paraId="65A3908E" w14:textId="77777777" w:rsidR="00796F81" w:rsidRPr="00EC7521" w:rsidRDefault="00B803D7" w:rsidP="00796F81">
      <w:pPr>
        <w:numPr>
          <w:ilvl w:val="0"/>
          <w:numId w:val="9"/>
        </w:numPr>
        <w:rPr>
          <w:sz w:val="22"/>
          <w:szCs w:val="22"/>
        </w:rPr>
      </w:pPr>
      <w:r>
        <w:rPr>
          <w:sz w:val="22"/>
          <w:szCs w:val="22"/>
        </w:rPr>
        <w:lastRenderedPageBreak/>
        <w:t>Performed Data Conversion in different functional areas.</w:t>
      </w:r>
    </w:p>
    <w:p w14:paraId="4EED897A" w14:textId="77777777" w:rsidR="00B803D7" w:rsidRDefault="00796F81" w:rsidP="00796F81">
      <w:pPr>
        <w:numPr>
          <w:ilvl w:val="0"/>
          <w:numId w:val="9"/>
        </w:numPr>
        <w:suppressAutoHyphens/>
        <w:jc w:val="both"/>
        <w:rPr>
          <w:sz w:val="22"/>
          <w:szCs w:val="22"/>
        </w:rPr>
      </w:pPr>
      <w:r w:rsidRPr="00EC7521">
        <w:rPr>
          <w:sz w:val="22"/>
          <w:szCs w:val="22"/>
        </w:rPr>
        <w:t>Involved in analyzing the service center tickets (SCT)/requests to claims processing system.</w:t>
      </w:r>
    </w:p>
    <w:p w14:paraId="09BFEAC2" w14:textId="77777777" w:rsidR="00B803D7" w:rsidRPr="008F576B" w:rsidRDefault="00B803D7" w:rsidP="00B803D7">
      <w:pPr>
        <w:pStyle w:val="PlainText"/>
        <w:numPr>
          <w:ilvl w:val="0"/>
          <w:numId w:val="9"/>
        </w:numPr>
        <w:spacing w:before="100" w:beforeAutospacing="1" w:after="100" w:line="276" w:lineRule="auto"/>
        <w:contextualSpacing/>
        <w:jc w:val="both"/>
        <w:rPr>
          <w:rFonts w:ascii="Times New Roman" w:hAnsi="Times New Roman"/>
          <w:sz w:val="22"/>
          <w:szCs w:val="22"/>
        </w:rPr>
      </w:pPr>
      <w:r w:rsidRPr="008F576B">
        <w:rPr>
          <w:rFonts w:ascii="Times New Roman" w:hAnsi="Times New Roman"/>
          <w:sz w:val="22"/>
          <w:szCs w:val="22"/>
        </w:rPr>
        <w:t xml:space="preserve">Develop Regression Test Scenarios for </w:t>
      </w:r>
      <w:r>
        <w:rPr>
          <w:rFonts w:ascii="Times New Roman" w:hAnsi="Times New Roman"/>
          <w:b/>
          <w:sz w:val="22"/>
          <w:szCs w:val="22"/>
        </w:rPr>
        <w:t>270/271, 276/277</w:t>
      </w:r>
      <w:r w:rsidRPr="00934E30">
        <w:rPr>
          <w:rFonts w:ascii="Times New Roman" w:hAnsi="Times New Roman"/>
          <w:b/>
          <w:sz w:val="22"/>
          <w:szCs w:val="22"/>
        </w:rPr>
        <w:t>, 834, 835, 837</w:t>
      </w:r>
      <w:r w:rsidRPr="008F576B">
        <w:rPr>
          <w:rFonts w:ascii="Times New Roman" w:hAnsi="Times New Roman"/>
          <w:b/>
          <w:sz w:val="22"/>
          <w:szCs w:val="22"/>
        </w:rPr>
        <w:t xml:space="preserve"> ID transactions</w:t>
      </w:r>
      <w:r w:rsidRPr="008F576B">
        <w:rPr>
          <w:rFonts w:ascii="Times New Roman" w:hAnsi="Times New Roman"/>
          <w:sz w:val="22"/>
          <w:szCs w:val="22"/>
        </w:rPr>
        <w:t xml:space="preserve"> based on the mapping specifications and compliance guidelines of EDITPS.</w:t>
      </w:r>
    </w:p>
    <w:p w14:paraId="229DDB5C" w14:textId="77777777" w:rsidR="00B803D7" w:rsidRPr="008F576B" w:rsidRDefault="00B803D7" w:rsidP="00B803D7">
      <w:pPr>
        <w:pStyle w:val="PlainText"/>
        <w:numPr>
          <w:ilvl w:val="0"/>
          <w:numId w:val="9"/>
        </w:numPr>
        <w:spacing w:before="100" w:beforeAutospacing="1" w:after="100" w:line="276" w:lineRule="auto"/>
        <w:contextualSpacing/>
        <w:jc w:val="both"/>
        <w:rPr>
          <w:rFonts w:ascii="Times New Roman" w:hAnsi="Times New Roman"/>
          <w:sz w:val="22"/>
          <w:szCs w:val="22"/>
        </w:rPr>
      </w:pPr>
      <w:r w:rsidRPr="008F576B">
        <w:rPr>
          <w:rFonts w:ascii="Times New Roman" w:hAnsi="Times New Roman"/>
          <w:sz w:val="22"/>
          <w:szCs w:val="22"/>
        </w:rPr>
        <w:t xml:space="preserve">Gathered requirements from the clients and developed crosswalks for </w:t>
      </w:r>
      <w:r>
        <w:rPr>
          <w:rFonts w:ascii="Times New Roman" w:hAnsi="Times New Roman"/>
          <w:b/>
          <w:sz w:val="22"/>
          <w:szCs w:val="22"/>
        </w:rPr>
        <w:t>270/271, 276/277</w:t>
      </w:r>
      <w:r w:rsidRPr="00934E30">
        <w:rPr>
          <w:rFonts w:ascii="Times New Roman" w:hAnsi="Times New Roman"/>
          <w:b/>
          <w:sz w:val="22"/>
          <w:szCs w:val="22"/>
        </w:rPr>
        <w:t>, 834, 835</w:t>
      </w:r>
      <w:r>
        <w:rPr>
          <w:rFonts w:ascii="Times New Roman" w:hAnsi="Times New Roman"/>
          <w:b/>
          <w:sz w:val="22"/>
          <w:szCs w:val="22"/>
        </w:rPr>
        <w:t>, 837</w:t>
      </w:r>
      <w:r w:rsidRPr="008F576B">
        <w:rPr>
          <w:rFonts w:ascii="Times New Roman" w:hAnsi="Times New Roman"/>
          <w:b/>
          <w:sz w:val="22"/>
          <w:szCs w:val="22"/>
        </w:rPr>
        <w:t xml:space="preserve"> P/I claims.</w:t>
      </w:r>
    </w:p>
    <w:p w14:paraId="1CF52BD2" w14:textId="77777777" w:rsidR="00B803D7" w:rsidRPr="008F576B" w:rsidRDefault="00B803D7" w:rsidP="00B803D7">
      <w:pPr>
        <w:pStyle w:val="PlainText"/>
        <w:numPr>
          <w:ilvl w:val="0"/>
          <w:numId w:val="9"/>
        </w:numPr>
        <w:spacing w:before="100" w:beforeAutospacing="1" w:after="100" w:line="276" w:lineRule="auto"/>
        <w:contextualSpacing/>
        <w:jc w:val="both"/>
        <w:rPr>
          <w:rFonts w:ascii="Times New Roman" w:hAnsi="Times New Roman"/>
          <w:sz w:val="22"/>
          <w:szCs w:val="22"/>
        </w:rPr>
      </w:pPr>
      <w:r w:rsidRPr="008F576B">
        <w:rPr>
          <w:rFonts w:ascii="Times New Roman" w:hAnsi="Times New Roman"/>
          <w:sz w:val="22"/>
          <w:szCs w:val="22"/>
        </w:rPr>
        <w:t xml:space="preserve"> Developed test cases based on the crosswalks and compliance guidelines for </w:t>
      </w:r>
      <w:r w:rsidRPr="00934E30">
        <w:rPr>
          <w:rFonts w:ascii="Times New Roman" w:hAnsi="Times New Roman"/>
          <w:b/>
          <w:sz w:val="22"/>
          <w:szCs w:val="22"/>
        </w:rPr>
        <w:t>270/271</w:t>
      </w:r>
      <w:r>
        <w:rPr>
          <w:rFonts w:ascii="Times New Roman" w:hAnsi="Times New Roman"/>
          <w:sz w:val="22"/>
          <w:szCs w:val="22"/>
        </w:rPr>
        <w:t xml:space="preserve">, </w:t>
      </w:r>
      <w:r>
        <w:rPr>
          <w:rFonts w:ascii="Times New Roman" w:hAnsi="Times New Roman"/>
          <w:b/>
          <w:sz w:val="22"/>
          <w:szCs w:val="22"/>
        </w:rPr>
        <w:t>276/277, 834, 835, 837</w:t>
      </w:r>
      <w:r w:rsidRPr="008F576B">
        <w:rPr>
          <w:rFonts w:ascii="Times New Roman" w:hAnsi="Times New Roman"/>
          <w:b/>
          <w:sz w:val="22"/>
          <w:szCs w:val="22"/>
        </w:rPr>
        <w:t xml:space="preserve"> </w:t>
      </w:r>
      <w:r w:rsidRPr="008F576B">
        <w:rPr>
          <w:rFonts w:ascii="Times New Roman" w:hAnsi="Times New Roman"/>
          <w:sz w:val="22"/>
          <w:szCs w:val="22"/>
        </w:rPr>
        <w:t xml:space="preserve">Professional, Institutional and Dental claims and for </w:t>
      </w:r>
      <w:r w:rsidRPr="008F576B">
        <w:rPr>
          <w:rFonts w:ascii="Times New Roman" w:hAnsi="Times New Roman"/>
          <w:b/>
          <w:sz w:val="22"/>
          <w:szCs w:val="22"/>
        </w:rPr>
        <w:t>270/271 eligibility benefit inquiry</w:t>
      </w:r>
      <w:r w:rsidRPr="008F576B">
        <w:rPr>
          <w:rFonts w:ascii="Times New Roman" w:hAnsi="Times New Roman"/>
          <w:sz w:val="22"/>
          <w:szCs w:val="22"/>
        </w:rPr>
        <w:t xml:space="preserve"> and response </w:t>
      </w:r>
    </w:p>
    <w:p w14:paraId="049ED123" w14:textId="77777777" w:rsidR="00734775" w:rsidRPr="00B803D7" w:rsidRDefault="00B803D7" w:rsidP="00B803D7">
      <w:pPr>
        <w:pStyle w:val="PlainText"/>
        <w:numPr>
          <w:ilvl w:val="0"/>
          <w:numId w:val="9"/>
        </w:numPr>
        <w:spacing w:before="100" w:beforeAutospacing="1" w:after="100" w:line="276" w:lineRule="auto"/>
        <w:contextualSpacing/>
        <w:jc w:val="both"/>
        <w:rPr>
          <w:rFonts w:ascii="Times New Roman" w:hAnsi="Times New Roman"/>
          <w:sz w:val="22"/>
          <w:szCs w:val="22"/>
        </w:rPr>
      </w:pPr>
      <w:r w:rsidRPr="008F576B">
        <w:rPr>
          <w:rFonts w:ascii="Times New Roman" w:hAnsi="Times New Roman"/>
          <w:sz w:val="22"/>
          <w:szCs w:val="22"/>
        </w:rPr>
        <w:t xml:space="preserve">Generated test data using </w:t>
      </w:r>
      <w:r w:rsidRPr="008F576B">
        <w:rPr>
          <w:rFonts w:ascii="Times New Roman" w:hAnsi="Times New Roman"/>
          <w:b/>
          <w:sz w:val="22"/>
          <w:szCs w:val="22"/>
        </w:rPr>
        <w:t>X12 generator</w:t>
      </w:r>
      <w:r w:rsidRPr="008F576B">
        <w:rPr>
          <w:rFonts w:ascii="Times New Roman" w:hAnsi="Times New Roman"/>
          <w:sz w:val="22"/>
          <w:szCs w:val="22"/>
        </w:rPr>
        <w:t xml:space="preserve"> for transactions </w:t>
      </w:r>
      <w:r>
        <w:rPr>
          <w:rFonts w:ascii="Times New Roman" w:hAnsi="Times New Roman"/>
          <w:b/>
          <w:sz w:val="22"/>
          <w:szCs w:val="22"/>
        </w:rPr>
        <w:t>270/271, 276/277</w:t>
      </w:r>
      <w:r w:rsidRPr="00934E30">
        <w:rPr>
          <w:rFonts w:ascii="Times New Roman" w:hAnsi="Times New Roman"/>
          <w:b/>
          <w:sz w:val="22"/>
          <w:szCs w:val="22"/>
        </w:rPr>
        <w:t>, 834, 835, 837P/I/D</w:t>
      </w:r>
      <w:r w:rsidRPr="008F576B">
        <w:rPr>
          <w:rFonts w:ascii="Times New Roman" w:hAnsi="Times New Roman"/>
          <w:sz w:val="22"/>
          <w:szCs w:val="22"/>
        </w:rPr>
        <w:t xml:space="preserve">. Conducted Gap </w:t>
      </w:r>
      <w:r w:rsidRPr="008F576B">
        <w:rPr>
          <w:rFonts w:ascii="Times New Roman" w:hAnsi="Times New Roman"/>
          <w:bCs/>
          <w:sz w:val="22"/>
          <w:szCs w:val="22"/>
        </w:rPr>
        <w:t xml:space="preserve">Researched and understood </w:t>
      </w:r>
      <w:r w:rsidRPr="008F576B">
        <w:rPr>
          <w:rStyle w:val="normalchar"/>
          <w:rFonts w:ascii="Times New Roman" w:hAnsi="Times New Roman"/>
          <w:bCs/>
          <w:sz w:val="22"/>
          <w:szCs w:val="22"/>
        </w:rPr>
        <w:t xml:space="preserve">the </w:t>
      </w:r>
      <w:r w:rsidRPr="008F576B">
        <w:rPr>
          <w:rStyle w:val="normalchar"/>
          <w:rFonts w:ascii="Times New Roman" w:hAnsi="Times New Roman"/>
          <w:b/>
          <w:bCs/>
          <w:sz w:val="22"/>
          <w:szCs w:val="22"/>
        </w:rPr>
        <w:t>claims adjudication</w:t>
      </w:r>
      <w:r w:rsidRPr="008F576B">
        <w:rPr>
          <w:rStyle w:val="normalchar"/>
          <w:rFonts w:ascii="Times New Roman" w:hAnsi="Times New Roman"/>
          <w:bCs/>
          <w:sz w:val="22"/>
          <w:szCs w:val="22"/>
        </w:rPr>
        <w:t xml:space="preserve"> and </w:t>
      </w:r>
      <w:r w:rsidRPr="008F576B">
        <w:rPr>
          <w:rStyle w:val="normalchar"/>
          <w:rFonts w:ascii="Times New Roman" w:hAnsi="Times New Roman"/>
          <w:b/>
          <w:bCs/>
          <w:sz w:val="22"/>
          <w:szCs w:val="22"/>
        </w:rPr>
        <w:t>reimbursement systems</w:t>
      </w:r>
      <w:r w:rsidRPr="008F576B">
        <w:rPr>
          <w:rStyle w:val="normalchar"/>
          <w:rFonts w:ascii="Times New Roman" w:hAnsi="Times New Roman"/>
          <w:bCs/>
          <w:sz w:val="22"/>
          <w:szCs w:val="22"/>
        </w:rPr>
        <w:t xml:space="preserve"> based on </w:t>
      </w:r>
      <w:r w:rsidRPr="008F576B">
        <w:rPr>
          <w:rStyle w:val="normalchar"/>
          <w:rFonts w:ascii="Times New Roman" w:hAnsi="Times New Roman"/>
          <w:b/>
          <w:bCs/>
          <w:sz w:val="22"/>
          <w:szCs w:val="22"/>
        </w:rPr>
        <w:t>HIPAA X12 4010</w:t>
      </w:r>
      <w:r w:rsidRPr="008F576B">
        <w:rPr>
          <w:rStyle w:val="normalchar"/>
          <w:rFonts w:ascii="Times New Roman" w:hAnsi="Times New Roman"/>
          <w:bCs/>
          <w:sz w:val="22"/>
          <w:szCs w:val="22"/>
        </w:rPr>
        <w:t xml:space="preserve"> standards. </w:t>
      </w:r>
    </w:p>
    <w:p w14:paraId="5BC9E7E2" w14:textId="77777777" w:rsidR="00796F81" w:rsidRPr="00EC7521" w:rsidRDefault="00734775" w:rsidP="00796F81">
      <w:pPr>
        <w:numPr>
          <w:ilvl w:val="0"/>
          <w:numId w:val="9"/>
        </w:numPr>
        <w:suppressAutoHyphens/>
        <w:jc w:val="both"/>
        <w:rPr>
          <w:sz w:val="22"/>
          <w:szCs w:val="22"/>
        </w:rPr>
      </w:pPr>
      <w:r>
        <w:rPr>
          <w:sz w:val="22"/>
          <w:szCs w:val="22"/>
        </w:rPr>
        <w:t>Followed Agile/ Scrum methodology throughout the project life cycle.</w:t>
      </w:r>
    </w:p>
    <w:p w14:paraId="6BD19D78" w14:textId="77777777" w:rsidR="00796F81" w:rsidRPr="00EC7521" w:rsidRDefault="00796F81" w:rsidP="00796F81">
      <w:pPr>
        <w:numPr>
          <w:ilvl w:val="0"/>
          <w:numId w:val="9"/>
        </w:numPr>
        <w:suppressAutoHyphens/>
        <w:jc w:val="both"/>
        <w:rPr>
          <w:sz w:val="22"/>
          <w:szCs w:val="22"/>
        </w:rPr>
      </w:pPr>
      <w:r w:rsidRPr="00EC7521">
        <w:rPr>
          <w:sz w:val="22"/>
          <w:szCs w:val="22"/>
        </w:rPr>
        <w:t>Created a cross walk to gather the data items such as authorization status, error messages from back end processing system, co-pay, co-insurance, non-covered amount and deductible from XML responses.</w:t>
      </w:r>
    </w:p>
    <w:p w14:paraId="6392F2A9" w14:textId="77777777" w:rsidR="00B803D7" w:rsidRDefault="00796F81" w:rsidP="00796F81">
      <w:pPr>
        <w:numPr>
          <w:ilvl w:val="0"/>
          <w:numId w:val="10"/>
        </w:numPr>
        <w:suppressAutoHyphens/>
        <w:jc w:val="both"/>
        <w:rPr>
          <w:sz w:val="22"/>
          <w:szCs w:val="22"/>
        </w:rPr>
      </w:pPr>
      <w:r w:rsidRPr="00EC7521">
        <w:rPr>
          <w:sz w:val="22"/>
          <w:szCs w:val="22"/>
        </w:rPr>
        <w:t>Created and maintained Narrative Use Cases (Business Use Cases, System Use Cases) and modeled Use Case Diagrams, Activity Diagrams, Data Flow Diagrams using MS Visio.</w:t>
      </w:r>
    </w:p>
    <w:p w14:paraId="17743728" w14:textId="77777777" w:rsidR="00734775" w:rsidRDefault="00B803D7" w:rsidP="00796F81">
      <w:pPr>
        <w:numPr>
          <w:ilvl w:val="0"/>
          <w:numId w:val="10"/>
        </w:numPr>
        <w:suppressAutoHyphens/>
        <w:jc w:val="both"/>
        <w:rPr>
          <w:sz w:val="22"/>
          <w:szCs w:val="22"/>
        </w:rPr>
      </w:pPr>
      <w:r>
        <w:rPr>
          <w:sz w:val="22"/>
          <w:szCs w:val="22"/>
        </w:rPr>
        <w:t>Performed UAT and created test plans, test cases, test scripts and implemented them.</w:t>
      </w:r>
    </w:p>
    <w:p w14:paraId="6074B360" w14:textId="77777777" w:rsidR="00796F81" w:rsidRPr="00EC7521" w:rsidRDefault="00734775" w:rsidP="00796F81">
      <w:pPr>
        <w:numPr>
          <w:ilvl w:val="0"/>
          <w:numId w:val="10"/>
        </w:numPr>
        <w:suppressAutoHyphens/>
        <w:jc w:val="both"/>
        <w:rPr>
          <w:sz w:val="22"/>
          <w:szCs w:val="22"/>
        </w:rPr>
      </w:pPr>
      <w:r>
        <w:rPr>
          <w:sz w:val="22"/>
          <w:szCs w:val="22"/>
        </w:rPr>
        <w:t>Gathered UI requirements by interacting with the User Interface team and developed prototypes using AXURE.</w:t>
      </w:r>
    </w:p>
    <w:p w14:paraId="78124C67" w14:textId="77777777" w:rsidR="00796F81" w:rsidRPr="00EC7521" w:rsidRDefault="00796F81" w:rsidP="00796F81">
      <w:pPr>
        <w:numPr>
          <w:ilvl w:val="0"/>
          <w:numId w:val="10"/>
        </w:numPr>
        <w:suppressAutoHyphens/>
        <w:jc w:val="both"/>
        <w:rPr>
          <w:sz w:val="22"/>
          <w:szCs w:val="22"/>
        </w:rPr>
      </w:pPr>
      <w:r w:rsidRPr="00EC7521">
        <w:rPr>
          <w:sz w:val="22"/>
          <w:szCs w:val="22"/>
        </w:rPr>
        <w:t>Created supplementary specification USE CASE Requirements for SSN Remediation and system Interfaces.</w:t>
      </w:r>
    </w:p>
    <w:p w14:paraId="710A0626" w14:textId="77777777" w:rsidR="00734775" w:rsidRPr="00B803D7" w:rsidRDefault="00796F81" w:rsidP="00B803D7">
      <w:pPr>
        <w:pStyle w:val="Normal11arial"/>
        <w:numPr>
          <w:ilvl w:val="0"/>
          <w:numId w:val="10"/>
        </w:numPr>
        <w:jc w:val="both"/>
        <w:rPr>
          <w:rFonts w:ascii="Times New Roman" w:eastAsia="MS Gothic" w:hAnsi="Times New Roman" w:cs="Times New Roman"/>
          <w:color w:val="auto"/>
        </w:rPr>
      </w:pPr>
      <w:r w:rsidRPr="00EC7521">
        <w:rPr>
          <w:rFonts w:ascii="Times New Roman" w:eastAsia="MS Gothic" w:hAnsi="Times New Roman" w:cs="Times New Roman"/>
          <w:color w:val="auto"/>
        </w:rPr>
        <w:t xml:space="preserve">Interacted with department heads to finalize business requirements, functional requirements and technical requirements and also created Business </w:t>
      </w:r>
      <w:r w:rsidR="00B803D7">
        <w:rPr>
          <w:rFonts w:ascii="Times New Roman" w:eastAsia="MS Gothic" w:hAnsi="Times New Roman" w:cs="Times New Roman"/>
          <w:color w:val="auto"/>
        </w:rPr>
        <w:t>process model.</w:t>
      </w:r>
    </w:p>
    <w:p w14:paraId="289ACE07" w14:textId="77777777" w:rsidR="00796F81" w:rsidRPr="00B803D7" w:rsidRDefault="00734775" w:rsidP="00B803D7">
      <w:pPr>
        <w:pStyle w:val="Normal11arial"/>
        <w:numPr>
          <w:ilvl w:val="0"/>
          <w:numId w:val="10"/>
        </w:numPr>
        <w:jc w:val="both"/>
        <w:rPr>
          <w:rFonts w:ascii="Times New Roman" w:eastAsia="MS Gothic" w:hAnsi="Times New Roman" w:cs="Times New Roman"/>
          <w:color w:val="auto"/>
        </w:rPr>
      </w:pPr>
      <w:r>
        <w:rPr>
          <w:rFonts w:ascii="Times New Roman" w:eastAsia="MS Gothic" w:hAnsi="Times New Roman" w:cs="Times New Roman"/>
          <w:color w:val="auto"/>
        </w:rPr>
        <w:t>Performed Data Analysis for different functional areas.</w:t>
      </w:r>
      <w:r w:rsidR="00796F81" w:rsidRPr="00EC7521">
        <w:rPr>
          <w:rFonts w:ascii="Times New Roman" w:eastAsia="MS Gothic" w:hAnsi="Times New Roman" w:cs="Times New Roman"/>
          <w:color w:val="auto"/>
        </w:rPr>
        <w:t xml:space="preserve"> </w:t>
      </w:r>
    </w:p>
    <w:p w14:paraId="55DE9D83" w14:textId="77777777" w:rsidR="00796F81" w:rsidRPr="00B803D7" w:rsidRDefault="00796F81" w:rsidP="00B803D7">
      <w:pPr>
        <w:pStyle w:val="Normal11arial"/>
        <w:numPr>
          <w:ilvl w:val="0"/>
          <w:numId w:val="10"/>
        </w:numPr>
        <w:tabs>
          <w:tab w:val="left" w:pos="7560"/>
        </w:tabs>
        <w:jc w:val="both"/>
        <w:rPr>
          <w:rFonts w:ascii="Times New Roman" w:hAnsi="Times New Roman" w:cs="Times New Roman"/>
          <w:color w:val="auto"/>
        </w:rPr>
      </w:pPr>
      <w:r w:rsidRPr="00EC7521">
        <w:rPr>
          <w:rFonts w:ascii="Times New Roman" w:hAnsi="Times New Roman" w:cs="Times New Roman"/>
          <w:color w:val="auto"/>
        </w:rPr>
        <w:t>Facilitated JRP sessions between technical and regulatory teams for meeting requirements as well as s</w:t>
      </w:r>
      <w:r w:rsidR="00734775">
        <w:rPr>
          <w:rFonts w:ascii="Times New Roman" w:hAnsi="Times New Roman" w:cs="Times New Roman"/>
          <w:color w:val="auto"/>
        </w:rPr>
        <w:t>olving problems on a daily basis.</w:t>
      </w:r>
    </w:p>
    <w:p w14:paraId="584D828E" w14:textId="77777777" w:rsidR="00796F81" w:rsidRPr="00EC7521" w:rsidRDefault="00796F81" w:rsidP="00796F81">
      <w:pPr>
        <w:pStyle w:val="Normal11arial"/>
        <w:numPr>
          <w:ilvl w:val="0"/>
          <w:numId w:val="10"/>
        </w:numPr>
        <w:tabs>
          <w:tab w:val="left" w:pos="7560"/>
        </w:tabs>
        <w:jc w:val="both"/>
        <w:rPr>
          <w:rFonts w:ascii="Times New Roman" w:hAnsi="Times New Roman" w:cs="Times New Roman"/>
          <w:color w:val="auto"/>
        </w:rPr>
      </w:pPr>
      <w:r w:rsidRPr="00EC7521">
        <w:rPr>
          <w:rFonts w:ascii="Times New Roman" w:hAnsi="Times New Roman" w:cs="Times New Roman"/>
          <w:color w:val="auto"/>
        </w:rPr>
        <w:t>Involved in creation and reviewing of Functional Specifications and created a Functional Design Document.</w:t>
      </w:r>
    </w:p>
    <w:p w14:paraId="309664DE" w14:textId="77777777" w:rsidR="00796F81" w:rsidRPr="00EC7521" w:rsidRDefault="00796F81" w:rsidP="00796F81">
      <w:pPr>
        <w:pStyle w:val="Normal11arial"/>
        <w:numPr>
          <w:ilvl w:val="0"/>
          <w:numId w:val="10"/>
        </w:numPr>
        <w:tabs>
          <w:tab w:val="left" w:pos="7560"/>
        </w:tabs>
        <w:jc w:val="both"/>
        <w:rPr>
          <w:rFonts w:ascii="Times New Roman" w:hAnsi="Times New Roman" w:cs="Times New Roman"/>
          <w:color w:val="auto"/>
        </w:rPr>
      </w:pPr>
      <w:r w:rsidRPr="00EC7521">
        <w:rPr>
          <w:rFonts w:ascii="Times New Roman" w:hAnsi="Times New Roman" w:cs="Times New Roman"/>
          <w:color w:val="auto"/>
        </w:rPr>
        <w:t>Utilized Rational Software Architect and Rational Requisite Pro for tagging System Requirements.</w:t>
      </w:r>
    </w:p>
    <w:p w14:paraId="14A865FA" w14:textId="77777777" w:rsidR="00796F81" w:rsidRPr="00EC7521" w:rsidRDefault="00796F81" w:rsidP="00796F81">
      <w:pPr>
        <w:pStyle w:val="Normal11arial"/>
        <w:numPr>
          <w:ilvl w:val="0"/>
          <w:numId w:val="10"/>
        </w:numPr>
        <w:jc w:val="both"/>
        <w:rPr>
          <w:rFonts w:ascii="Times New Roman" w:eastAsia="MS Gothic" w:hAnsi="Times New Roman" w:cs="Times New Roman"/>
          <w:color w:val="auto"/>
        </w:rPr>
      </w:pPr>
      <w:r w:rsidRPr="00EC7521">
        <w:rPr>
          <w:rFonts w:ascii="Times New Roman" w:eastAsia="MS Gothic" w:hAnsi="Times New Roman" w:cs="Times New Roman"/>
          <w:color w:val="auto"/>
        </w:rPr>
        <w:t>Used Rational Requisite Pro to improve the communication of project goals, enhance collaborative development, reduce project risk and increase the quality of application before deployment.</w:t>
      </w:r>
    </w:p>
    <w:p w14:paraId="1B5CECAF" w14:textId="77777777" w:rsidR="00796F81" w:rsidRPr="00EC7521" w:rsidRDefault="00796F81" w:rsidP="00796F81">
      <w:pPr>
        <w:pStyle w:val="Normal11arial"/>
        <w:numPr>
          <w:ilvl w:val="0"/>
          <w:numId w:val="10"/>
        </w:numPr>
        <w:tabs>
          <w:tab w:val="left" w:pos="7560"/>
        </w:tabs>
        <w:jc w:val="both"/>
        <w:rPr>
          <w:rFonts w:ascii="Times New Roman" w:eastAsia="MS Gothic" w:hAnsi="Times New Roman" w:cs="Times New Roman"/>
          <w:color w:val="auto"/>
        </w:rPr>
      </w:pPr>
      <w:r w:rsidRPr="00EC7521">
        <w:rPr>
          <w:rFonts w:ascii="Times New Roman" w:eastAsia="MS Gothic" w:hAnsi="Times New Roman" w:cs="Times New Roman"/>
          <w:color w:val="auto"/>
        </w:rPr>
        <w:t>Followed the adaptive RUP framework for the whole Project life cycle (PLC)</w:t>
      </w:r>
    </w:p>
    <w:p w14:paraId="56F0A647" w14:textId="77777777" w:rsidR="00796F81" w:rsidRPr="00EC7521" w:rsidRDefault="00796F81" w:rsidP="00796F81">
      <w:pPr>
        <w:pStyle w:val="Normal11arial"/>
        <w:numPr>
          <w:ilvl w:val="0"/>
          <w:numId w:val="10"/>
        </w:numPr>
        <w:tabs>
          <w:tab w:val="left" w:pos="7560"/>
        </w:tabs>
        <w:jc w:val="both"/>
        <w:rPr>
          <w:rFonts w:ascii="Times New Roman" w:hAnsi="Times New Roman" w:cs="Times New Roman"/>
          <w:color w:val="auto"/>
        </w:rPr>
      </w:pPr>
      <w:r w:rsidRPr="00EC7521">
        <w:rPr>
          <w:rFonts w:ascii="Times New Roman" w:hAnsi="Times New Roman" w:cs="Times New Roman"/>
          <w:color w:val="auto"/>
        </w:rPr>
        <w:t>Fine tuned search engines and pulled data from different databases and migrated data back and forth using SQL.</w:t>
      </w:r>
    </w:p>
    <w:p w14:paraId="6927CE2D" w14:textId="77777777" w:rsidR="00796F81" w:rsidRPr="00B803D7" w:rsidRDefault="00796F81" w:rsidP="00B803D7">
      <w:pPr>
        <w:pStyle w:val="Normal11arial"/>
        <w:numPr>
          <w:ilvl w:val="0"/>
          <w:numId w:val="10"/>
        </w:numPr>
        <w:tabs>
          <w:tab w:val="left" w:pos="7560"/>
        </w:tabs>
        <w:jc w:val="both"/>
        <w:rPr>
          <w:rFonts w:ascii="Times New Roman" w:hAnsi="Times New Roman" w:cs="Times New Roman"/>
          <w:color w:val="auto"/>
        </w:rPr>
      </w:pPr>
      <w:r w:rsidRPr="00EC7521">
        <w:rPr>
          <w:rFonts w:ascii="Times New Roman" w:hAnsi="Times New Roman" w:cs="Times New Roman"/>
          <w:color w:val="auto"/>
        </w:rPr>
        <w:t xml:space="preserve">Involved in creation and execution of manual test cases in Quality Center and automated Test Cases in QTP and analyzed the Test Results.  </w:t>
      </w:r>
    </w:p>
    <w:p w14:paraId="371D9321" w14:textId="77777777" w:rsidR="00796F81" w:rsidRPr="00EC7521" w:rsidRDefault="00796F81" w:rsidP="00796F81">
      <w:pPr>
        <w:pStyle w:val="Normal11arial"/>
        <w:numPr>
          <w:ilvl w:val="0"/>
          <w:numId w:val="10"/>
        </w:numPr>
        <w:tabs>
          <w:tab w:val="left" w:pos="7560"/>
        </w:tabs>
        <w:jc w:val="both"/>
        <w:rPr>
          <w:rFonts w:ascii="Times New Roman" w:hAnsi="Times New Roman" w:cs="Times New Roman"/>
          <w:color w:val="auto"/>
        </w:rPr>
      </w:pPr>
      <w:r w:rsidRPr="00EC7521">
        <w:rPr>
          <w:rFonts w:ascii="Times New Roman" w:eastAsia="MS Gothic" w:hAnsi="Times New Roman" w:cs="Times New Roman"/>
          <w:color w:val="auto"/>
        </w:rPr>
        <w:t>Involved with the QA team to conceptualize, d</w:t>
      </w:r>
      <w:r w:rsidRPr="00EC7521">
        <w:rPr>
          <w:rFonts w:ascii="Times New Roman" w:hAnsi="Times New Roman" w:cs="Times New Roman"/>
          <w:color w:val="auto"/>
        </w:rPr>
        <w:t xml:space="preserve">etermine </w:t>
      </w:r>
      <w:r w:rsidRPr="00EC7521">
        <w:rPr>
          <w:rFonts w:ascii="Times New Roman" w:eastAsia="MS Gothic" w:hAnsi="Times New Roman" w:cs="Times New Roman"/>
          <w:color w:val="auto"/>
        </w:rPr>
        <w:t xml:space="preserve">and develop </w:t>
      </w:r>
      <w:r w:rsidRPr="00EC7521">
        <w:rPr>
          <w:rFonts w:ascii="Times New Roman" w:hAnsi="Times New Roman" w:cs="Times New Roman"/>
          <w:color w:val="auto"/>
        </w:rPr>
        <w:t xml:space="preserve">test approaches and methods for unit testing, integration and functional testing, load and usability testing according to the application complexity and test requirements. </w:t>
      </w:r>
    </w:p>
    <w:p w14:paraId="04A2195B" w14:textId="77777777" w:rsidR="00796F81" w:rsidRPr="00EC7521" w:rsidRDefault="00796F81" w:rsidP="00796F81">
      <w:pPr>
        <w:pStyle w:val="Normal11arial"/>
        <w:numPr>
          <w:ilvl w:val="0"/>
          <w:numId w:val="0"/>
        </w:numPr>
        <w:jc w:val="both"/>
        <w:rPr>
          <w:rFonts w:ascii="Times New Roman" w:hAnsi="Times New Roman" w:cs="Times New Roman"/>
          <w:b/>
          <w:color w:val="auto"/>
        </w:rPr>
      </w:pPr>
    </w:p>
    <w:p w14:paraId="59B36CA8" w14:textId="77777777" w:rsidR="00796F81" w:rsidRPr="00EC7521" w:rsidRDefault="00796F81" w:rsidP="00796F81">
      <w:pPr>
        <w:rPr>
          <w:sz w:val="22"/>
          <w:szCs w:val="22"/>
        </w:rPr>
      </w:pPr>
      <w:r w:rsidRPr="00EC7521">
        <w:rPr>
          <w:b/>
          <w:sz w:val="22"/>
          <w:szCs w:val="22"/>
        </w:rPr>
        <w:t>Environment:</w:t>
      </w:r>
      <w:r w:rsidRPr="00EC7521">
        <w:rPr>
          <w:sz w:val="22"/>
          <w:szCs w:val="22"/>
        </w:rPr>
        <w:t xml:space="preserve"> Rational Software Architect, Rational Requisite Pro, </w:t>
      </w:r>
      <w:r w:rsidR="00734775">
        <w:rPr>
          <w:sz w:val="22"/>
          <w:szCs w:val="22"/>
        </w:rPr>
        <w:t xml:space="preserve">AXURE, </w:t>
      </w:r>
      <w:r w:rsidRPr="00EC7521">
        <w:rPr>
          <w:sz w:val="22"/>
          <w:szCs w:val="22"/>
        </w:rPr>
        <w:t>Windows XP/2000, Oracle, PL/SQL, MS-Project, MS-Office Suite, MS Visio, MS Visual Source Safe, Quality Center 9.2.</w:t>
      </w:r>
    </w:p>
    <w:p w14:paraId="535C5680" w14:textId="77777777" w:rsidR="00796F81" w:rsidRPr="00EC7521" w:rsidRDefault="00796F81" w:rsidP="00796F81">
      <w:pPr>
        <w:pStyle w:val="HTMLPreformatted"/>
        <w:rPr>
          <w:rFonts w:ascii="Times New Roman" w:hAnsi="Times New Roman"/>
          <w:sz w:val="22"/>
          <w:szCs w:val="22"/>
        </w:rPr>
      </w:pPr>
    </w:p>
    <w:p w14:paraId="186F54CE" w14:textId="77777777" w:rsidR="00B803D7" w:rsidRDefault="00B803D7" w:rsidP="00796F81">
      <w:pPr>
        <w:pStyle w:val="HTMLPreformatted"/>
        <w:rPr>
          <w:rFonts w:ascii="Times New Roman" w:hAnsi="Times New Roman"/>
          <w:sz w:val="22"/>
          <w:szCs w:val="22"/>
        </w:rPr>
      </w:pPr>
    </w:p>
    <w:p w14:paraId="02151052" w14:textId="77777777" w:rsidR="00796F81" w:rsidRPr="00EC7521" w:rsidRDefault="00796F81" w:rsidP="00796F81">
      <w:pPr>
        <w:pStyle w:val="HTMLPreformatted"/>
        <w:rPr>
          <w:rFonts w:ascii="Times New Roman" w:hAnsi="Times New Roman"/>
          <w:sz w:val="22"/>
          <w:szCs w:val="22"/>
        </w:rPr>
      </w:pPr>
      <w:r w:rsidRPr="00EC7521">
        <w:rPr>
          <w:rFonts w:ascii="Times New Roman" w:hAnsi="Times New Roman"/>
          <w:sz w:val="22"/>
          <w:szCs w:val="22"/>
        </w:rPr>
        <w:t xml:space="preserve">Client: </w:t>
      </w:r>
      <w:r w:rsidR="00C66FFF" w:rsidRPr="00EC7521">
        <w:rPr>
          <w:rStyle w:val="apple-style-span"/>
          <w:rFonts w:ascii="Times New Roman" w:hAnsi="Times New Roman"/>
          <w:sz w:val="22"/>
          <w:szCs w:val="22"/>
        </w:rPr>
        <w:t>LIA Health Alliance Island, NY</w:t>
      </w:r>
    </w:p>
    <w:p w14:paraId="7D1FD714" w14:textId="77777777" w:rsidR="00796F81" w:rsidRPr="00EC7521" w:rsidRDefault="00734775" w:rsidP="00796F81">
      <w:pPr>
        <w:pStyle w:val="HTMLPreformatted"/>
        <w:rPr>
          <w:rFonts w:ascii="Times New Roman" w:hAnsi="Times New Roman"/>
          <w:sz w:val="22"/>
          <w:szCs w:val="22"/>
        </w:rPr>
      </w:pPr>
      <w:r>
        <w:rPr>
          <w:rFonts w:ascii="Times New Roman" w:hAnsi="Times New Roman"/>
          <w:sz w:val="22"/>
          <w:szCs w:val="22"/>
        </w:rPr>
        <w:t>Role:  Sr. Business Analyst</w:t>
      </w:r>
      <w:r w:rsidR="00796F81" w:rsidRPr="00EC7521">
        <w:rPr>
          <w:rFonts w:ascii="Times New Roman" w:hAnsi="Times New Roman"/>
          <w:sz w:val="22"/>
          <w:szCs w:val="22"/>
        </w:rPr>
        <w:t xml:space="preserve">          </w:t>
      </w:r>
    </w:p>
    <w:p w14:paraId="498B0A6F" w14:textId="77777777" w:rsidR="00796F81" w:rsidRPr="00EC7521" w:rsidRDefault="00796F81" w:rsidP="00796F81">
      <w:pPr>
        <w:pStyle w:val="HTMLPreformatted"/>
        <w:rPr>
          <w:rFonts w:ascii="Times New Roman" w:hAnsi="Times New Roman"/>
          <w:sz w:val="22"/>
          <w:szCs w:val="22"/>
        </w:rPr>
      </w:pPr>
      <w:r w:rsidRPr="00EC7521">
        <w:rPr>
          <w:rFonts w:ascii="Times New Roman" w:hAnsi="Times New Roman"/>
          <w:sz w:val="22"/>
          <w:szCs w:val="22"/>
        </w:rPr>
        <w:t>Period</w:t>
      </w:r>
      <w:r w:rsidR="00775EE7" w:rsidRPr="00EC7521">
        <w:rPr>
          <w:rFonts w:ascii="Times New Roman" w:hAnsi="Times New Roman"/>
          <w:sz w:val="22"/>
          <w:szCs w:val="22"/>
        </w:rPr>
        <w:t>: Jan 2010</w:t>
      </w:r>
      <w:r w:rsidRPr="00EC7521">
        <w:rPr>
          <w:rFonts w:ascii="Times New Roman" w:hAnsi="Times New Roman"/>
          <w:sz w:val="22"/>
          <w:szCs w:val="22"/>
        </w:rPr>
        <w:t xml:space="preserve"> – Nov 2010</w:t>
      </w:r>
    </w:p>
    <w:p w14:paraId="761C31F1" w14:textId="77777777" w:rsidR="00796F81" w:rsidRPr="00EC7521" w:rsidRDefault="00796F81" w:rsidP="00796F81">
      <w:pPr>
        <w:pStyle w:val="HTMLPreformatted"/>
        <w:rPr>
          <w:rFonts w:ascii="Times New Roman" w:hAnsi="Times New Roman"/>
          <w:b w:val="0"/>
          <w:sz w:val="22"/>
          <w:szCs w:val="22"/>
        </w:rPr>
      </w:pPr>
    </w:p>
    <w:p w14:paraId="32B4E0CA" w14:textId="77777777" w:rsidR="00C66FFF" w:rsidRPr="00EC7521" w:rsidRDefault="00C66FFF" w:rsidP="00C66FFF">
      <w:pPr>
        <w:rPr>
          <w:sz w:val="22"/>
          <w:szCs w:val="22"/>
        </w:rPr>
      </w:pPr>
      <w:r w:rsidRPr="00EC7521">
        <w:rPr>
          <w:sz w:val="22"/>
          <w:szCs w:val="22"/>
        </w:rPr>
        <w:t>My primary role on this project was working on conversion of ICD-9 CM and PCS codes to ICD-10 (Clinical Modification and Procedure Coding System) codes and conversion of all EDI HIPAA X12N-4010 transactions to HIPAA X12N-5010 version and prepare necessary supporting mapping/crosswalk documents as part of project deliverables</w:t>
      </w:r>
    </w:p>
    <w:p w14:paraId="60207122" w14:textId="77777777" w:rsidR="00796F81" w:rsidRPr="00EC7521" w:rsidRDefault="00796F81" w:rsidP="00796F81">
      <w:pPr>
        <w:autoSpaceDE w:val="0"/>
        <w:autoSpaceDN w:val="0"/>
        <w:adjustRightInd w:val="0"/>
        <w:spacing w:before="100" w:after="100"/>
        <w:rPr>
          <w:b/>
          <w:sz w:val="22"/>
          <w:szCs w:val="22"/>
        </w:rPr>
      </w:pPr>
      <w:r w:rsidRPr="00EC7521">
        <w:rPr>
          <w:b/>
          <w:sz w:val="22"/>
          <w:szCs w:val="22"/>
        </w:rPr>
        <w:t>Responsibilities:</w:t>
      </w:r>
    </w:p>
    <w:p w14:paraId="57A117B1" w14:textId="77777777" w:rsidR="00796F81" w:rsidRPr="00EC7521" w:rsidRDefault="00796F81" w:rsidP="00796F81">
      <w:pPr>
        <w:pStyle w:val="HTMLPreformatted"/>
        <w:numPr>
          <w:ilvl w:val="0"/>
          <w:numId w:val="8"/>
        </w:numPr>
        <w:rPr>
          <w:rFonts w:ascii="Times New Roman" w:hAnsi="Times New Roman"/>
          <w:b w:val="0"/>
          <w:sz w:val="22"/>
          <w:szCs w:val="22"/>
        </w:rPr>
      </w:pPr>
      <w:r w:rsidRPr="00EC7521">
        <w:rPr>
          <w:rFonts w:ascii="Times New Roman" w:hAnsi="Times New Roman"/>
          <w:b w:val="0"/>
          <w:sz w:val="22"/>
          <w:szCs w:val="22"/>
        </w:rPr>
        <w:t>Responsible for conducting research and root cause analysis for customers with the goal of recommending and implementing new processes and solutions to problems; resolved issues and improve operational performance</w:t>
      </w:r>
    </w:p>
    <w:p w14:paraId="5A16C22F" w14:textId="77777777" w:rsidR="00351429" w:rsidRPr="00EC7521" w:rsidRDefault="00351429" w:rsidP="00351429">
      <w:pPr>
        <w:numPr>
          <w:ilvl w:val="0"/>
          <w:numId w:val="8"/>
        </w:numPr>
        <w:spacing w:line="240" w:lineRule="atLeast"/>
        <w:jc w:val="both"/>
        <w:rPr>
          <w:sz w:val="22"/>
          <w:szCs w:val="22"/>
        </w:rPr>
      </w:pPr>
      <w:r w:rsidRPr="00EC7521">
        <w:rPr>
          <w:sz w:val="22"/>
          <w:szCs w:val="22"/>
        </w:rPr>
        <w:lastRenderedPageBreak/>
        <w:t>Involved in creating sample mappings for the conversion of </w:t>
      </w:r>
      <w:r w:rsidRPr="00EC7521">
        <w:rPr>
          <w:bCs/>
          <w:sz w:val="22"/>
          <w:szCs w:val="22"/>
        </w:rPr>
        <w:t>EDI X12 </w:t>
      </w:r>
      <w:r w:rsidRPr="00EC7521">
        <w:rPr>
          <w:sz w:val="22"/>
          <w:szCs w:val="22"/>
        </w:rPr>
        <w:t>transactions code sets version </w:t>
      </w:r>
      <w:r w:rsidRPr="00EC7521">
        <w:rPr>
          <w:bCs/>
          <w:sz w:val="22"/>
          <w:szCs w:val="22"/>
        </w:rPr>
        <w:t>4010</w:t>
      </w:r>
      <w:r w:rsidRPr="00EC7521">
        <w:rPr>
          <w:sz w:val="22"/>
          <w:szCs w:val="22"/>
        </w:rPr>
        <w:t> to </w:t>
      </w:r>
      <w:r w:rsidRPr="00EC7521">
        <w:rPr>
          <w:bCs/>
          <w:sz w:val="22"/>
          <w:szCs w:val="22"/>
        </w:rPr>
        <w:t>5010</w:t>
      </w:r>
      <w:r w:rsidRPr="00EC7521">
        <w:rPr>
          <w:sz w:val="22"/>
          <w:szCs w:val="22"/>
        </w:rPr>
        <w:t> and translation of </w:t>
      </w:r>
      <w:r w:rsidRPr="00EC7521">
        <w:rPr>
          <w:bCs/>
          <w:sz w:val="22"/>
          <w:szCs w:val="22"/>
        </w:rPr>
        <w:t>ICD 9</w:t>
      </w:r>
      <w:r w:rsidRPr="00EC7521">
        <w:rPr>
          <w:sz w:val="22"/>
          <w:szCs w:val="22"/>
        </w:rPr>
        <w:t> codes into </w:t>
      </w:r>
      <w:r w:rsidRPr="00EC7521">
        <w:rPr>
          <w:bCs/>
          <w:sz w:val="22"/>
          <w:szCs w:val="22"/>
        </w:rPr>
        <w:t>ICD 10</w:t>
      </w:r>
      <w:r w:rsidRPr="00EC7521">
        <w:rPr>
          <w:sz w:val="22"/>
          <w:szCs w:val="22"/>
        </w:rPr>
        <w:t> codes.</w:t>
      </w:r>
    </w:p>
    <w:p w14:paraId="36245998" w14:textId="77777777" w:rsidR="00796F81" w:rsidRPr="00EC7521" w:rsidRDefault="00796F81" w:rsidP="00796F81">
      <w:pPr>
        <w:pStyle w:val="HTMLPreformatted"/>
        <w:numPr>
          <w:ilvl w:val="0"/>
          <w:numId w:val="8"/>
        </w:numPr>
        <w:rPr>
          <w:rFonts w:ascii="Times New Roman" w:hAnsi="Times New Roman"/>
          <w:b w:val="0"/>
          <w:sz w:val="22"/>
          <w:szCs w:val="22"/>
        </w:rPr>
      </w:pPr>
      <w:r w:rsidRPr="00EC7521">
        <w:rPr>
          <w:rFonts w:ascii="Times New Roman" w:hAnsi="Times New Roman"/>
          <w:b w:val="0"/>
          <w:sz w:val="22"/>
          <w:szCs w:val="22"/>
        </w:rPr>
        <w:t>Created Functional Specification Documents for the Agency and Membership system</w:t>
      </w:r>
    </w:p>
    <w:p w14:paraId="2B8DF1DD" w14:textId="77777777" w:rsidR="00351429" w:rsidRPr="00EC7521" w:rsidRDefault="00351429" w:rsidP="00351429">
      <w:pPr>
        <w:numPr>
          <w:ilvl w:val="0"/>
          <w:numId w:val="8"/>
        </w:numPr>
        <w:spacing w:after="40"/>
        <w:rPr>
          <w:sz w:val="22"/>
          <w:szCs w:val="22"/>
        </w:rPr>
      </w:pPr>
      <w:r w:rsidRPr="00EC7521">
        <w:rPr>
          <w:sz w:val="22"/>
          <w:szCs w:val="22"/>
        </w:rPr>
        <w:t>Reviewed EDI companion guides for all payers to ensure compliance, edit integrity and maintain up-to-date list of payer contacts.</w:t>
      </w:r>
    </w:p>
    <w:p w14:paraId="7F84765C" w14:textId="77777777" w:rsidR="00796F81" w:rsidRPr="00EC7521" w:rsidRDefault="00796F81" w:rsidP="00796F81">
      <w:pPr>
        <w:pStyle w:val="HTMLPreformatted"/>
        <w:numPr>
          <w:ilvl w:val="0"/>
          <w:numId w:val="8"/>
        </w:numPr>
        <w:rPr>
          <w:rFonts w:ascii="Times New Roman" w:hAnsi="Times New Roman"/>
          <w:b w:val="0"/>
          <w:sz w:val="22"/>
          <w:szCs w:val="22"/>
        </w:rPr>
      </w:pPr>
      <w:r w:rsidRPr="00EC7521">
        <w:rPr>
          <w:rFonts w:ascii="Times New Roman" w:hAnsi="Times New Roman"/>
          <w:b w:val="0"/>
          <w:sz w:val="22"/>
          <w:szCs w:val="22"/>
        </w:rPr>
        <w:t>Created file layouts for the inbound interfaces and the outbound interfaces for the Agency and Membership system</w:t>
      </w:r>
    </w:p>
    <w:p w14:paraId="17BDA7C7" w14:textId="77777777" w:rsidR="00796F81" w:rsidRPr="00EC7521" w:rsidRDefault="00796F81" w:rsidP="00796F81">
      <w:pPr>
        <w:pStyle w:val="ListParagraph"/>
        <w:numPr>
          <w:ilvl w:val="0"/>
          <w:numId w:val="8"/>
        </w:numPr>
        <w:jc w:val="both"/>
        <w:rPr>
          <w:rFonts w:ascii="Times New Roman" w:hAnsi="Times New Roman"/>
          <w:b w:val="0"/>
          <w:sz w:val="22"/>
          <w:szCs w:val="22"/>
        </w:rPr>
      </w:pPr>
      <w:r w:rsidRPr="00EC7521">
        <w:rPr>
          <w:rFonts w:ascii="Times New Roman" w:hAnsi="Times New Roman"/>
          <w:b w:val="0"/>
          <w:sz w:val="22"/>
          <w:szCs w:val="22"/>
        </w:rPr>
        <w:t>Wrote use cases, prepared use case diagrams (using Rational Rose &amp; UML) and followed Agile at every stage of the processes</w:t>
      </w:r>
    </w:p>
    <w:p w14:paraId="61DA369D" w14:textId="77777777" w:rsidR="00796F81" w:rsidRPr="00EC7521" w:rsidRDefault="00796F81" w:rsidP="00796F81">
      <w:pPr>
        <w:numPr>
          <w:ilvl w:val="0"/>
          <w:numId w:val="8"/>
        </w:numPr>
        <w:tabs>
          <w:tab w:val="num" w:pos="450"/>
        </w:tabs>
        <w:jc w:val="both"/>
        <w:rPr>
          <w:sz w:val="22"/>
          <w:szCs w:val="22"/>
        </w:rPr>
      </w:pPr>
      <w:r w:rsidRPr="00EC7521">
        <w:rPr>
          <w:sz w:val="22"/>
          <w:szCs w:val="22"/>
        </w:rPr>
        <w:t>Developed the business crosswalks for 837(P, I, D), 835</w:t>
      </w:r>
      <w:r w:rsidR="00B803D7">
        <w:rPr>
          <w:sz w:val="22"/>
          <w:szCs w:val="22"/>
        </w:rPr>
        <w:t>, 834</w:t>
      </w:r>
      <w:r w:rsidRPr="00EC7521">
        <w:rPr>
          <w:sz w:val="22"/>
          <w:szCs w:val="22"/>
        </w:rPr>
        <w:t xml:space="preserve"> and 276/277 according to HIPAA implementation rules</w:t>
      </w:r>
    </w:p>
    <w:p w14:paraId="0B6DFD28" w14:textId="77777777" w:rsidR="00796F81" w:rsidRPr="00EC7521" w:rsidRDefault="00796F81" w:rsidP="00796F81">
      <w:pPr>
        <w:pStyle w:val="BodyText"/>
        <w:numPr>
          <w:ilvl w:val="0"/>
          <w:numId w:val="8"/>
        </w:numPr>
        <w:rPr>
          <w:b w:val="0"/>
          <w:bCs/>
          <w:sz w:val="22"/>
          <w:szCs w:val="22"/>
        </w:rPr>
      </w:pPr>
      <w:r w:rsidRPr="00EC7521">
        <w:rPr>
          <w:b w:val="0"/>
          <w:sz w:val="22"/>
          <w:szCs w:val="22"/>
        </w:rPr>
        <w:t xml:space="preserve">Conducted user interviews, gathering requirements, analyzing the requirements using </w:t>
      </w:r>
      <w:r w:rsidRPr="00EC7521">
        <w:rPr>
          <w:b w:val="0"/>
          <w:bCs/>
          <w:sz w:val="22"/>
          <w:szCs w:val="22"/>
        </w:rPr>
        <w:t>Requisite pro</w:t>
      </w:r>
    </w:p>
    <w:p w14:paraId="15958C06" w14:textId="77777777" w:rsidR="00796F81" w:rsidRPr="00EC7521" w:rsidRDefault="00796F81" w:rsidP="00796F81">
      <w:pPr>
        <w:numPr>
          <w:ilvl w:val="0"/>
          <w:numId w:val="8"/>
        </w:numPr>
        <w:jc w:val="both"/>
        <w:rPr>
          <w:sz w:val="22"/>
          <w:szCs w:val="22"/>
        </w:rPr>
      </w:pPr>
      <w:r w:rsidRPr="00EC7521">
        <w:rPr>
          <w:sz w:val="22"/>
          <w:szCs w:val="22"/>
        </w:rPr>
        <w:t xml:space="preserve">Responsible for customer interface, requirements definition, general and detailed design, testing, maintenance and training programs and managed requirements using </w:t>
      </w:r>
      <w:r w:rsidRPr="00EC7521">
        <w:rPr>
          <w:bCs/>
          <w:sz w:val="22"/>
          <w:szCs w:val="22"/>
        </w:rPr>
        <w:t>Rational Requisite Pro</w:t>
      </w:r>
    </w:p>
    <w:p w14:paraId="25298744" w14:textId="77777777" w:rsidR="00796F81" w:rsidRPr="00EC7521" w:rsidRDefault="00796F81" w:rsidP="00796F81">
      <w:pPr>
        <w:widowControl w:val="0"/>
        <w:numPr>
          <w:ilvl w:val="0"/>
          <w:numId w:val="8"/>
        </w:numPr>
        <w:suppressAutoHyphens/>
        <w:jc w:val="both"/>
        <w:rPr>
          <w:sz w:val="22"/>
          <w:szCs w:val="22"/>
        </w:rPr>
      </w:pPr>
      <w:r w:rsidRPr="00EC7521">
        <w:rPr>
          <w:sz w:val="22"/>
          <w:szCs w:val="22"/>
        </w:rPr>
        <w:t>Conducted analysis of HIPAA compliance and took part in discussions for designing the healthcare transactions to be HIPAA 5010 compliant</w:t>
      </w:r>
    </w:p>
    <w:p w14:paraId="45370150" w14:textId="77777777" w:rsidR="00B803D7" w:rsidRDefault="00796F81" w:rsidP="00796F81">
      <w:pPr>
        <w:widowControl w:val="0"/>
        <w:numPr>
          <w:ilvl w:val="0"/>
          <w:numId w:val="8"/>
        </w:numPr>
        <w:tabs>
          <w:tab w:val="left" w:pos="720"/>
        </w:tabs>
        <w:suppressAutoHyphens/>
        <w:jc w:val="both"/>
        <w:rPr>
          <w:sz w:val="22"/>
          <w:szCs w:val="22"/>
        </w:rPr>
      </w:pPr>
      <w:r w:rsidRPr="00EC7521">
        <w:rPr>
          <w:sz w:val="22"/>
          <w:szCs w:val="22"/>
        </w:rPr>
        <w:t>Analyzed the impact of new HIPAA standards on targeted systems, processes, and business-associate relationships</w:t>
      </w:r>
    </w:p>
    <w:p w14:paraId="6A3A2A15" w14:textId="77777777" w:rsidR="00734775" w:rsidRDefault="00B803D7" w:rsidP="00796F81">
      <w:pPr>
        <w:widowControl w:val="0"/>
        <w:numPr>
          <w:ilvl w:val="0"/>
          <w:numId w:val="8"/>
        </w:numPr>
        <w:tabs>
          <w:tab w:val="left" w:pos="720"/>
        </w:tabs>
        <w:suppressAutoHyphens/>
        <w:jc w:val="both"/>
        <w:rPr>
          <w:sz w:val="22"/>
          <w:szCs w:val="22"/>
        </w:rPr>
      </w:pPr>
      <w:r>
        <w:rPr>
          <w:sz w:val="22"/>
          <w:szCs w:val="22"/>
        </w:rPr>
        <w:t>Involved in the process of data conversion and data migration of the existing systems.</w:t>
      </w:r>
    </w:p>
    <w:p w14:paraId="546D6788" w14:textId="77777777" w:rsidR="00796F81" w:rsidRPr="00EC7521" w:rsidRDefault="00734775" w:rsidP="00796F81">
      <w:pPr>
        <w:widowControl w:val="0"/>
        <w:numPr>
          <w:ilvl w:val="0"/>
          <w:numId w:val="8"/>
        </w:numPr>
        <w:tabs>
          <w:tab w:val="left" w:pos="720"/>
        </w:tabs>
        <w:suppressAutoHyphens/>
        <w:jc w:val="both"/>
        <w:rPr>
          <w:sz w:val="22"/>
          <w:szCs w:val="22"/>
        </w:rPr>
      </w:pPr>
      <w:r>
        <w:rPr>
          <w:sz w:val="22"/>
          <w:szCs w:val="22"/>
        </w:rPr>
        <w:t>Gathered functional, technical and UI specifications.</w:t>
      </w:r>
    </w:p>
    <w:p w14:paraId="0429A892" w14:textId="77777777" w:rsidR="00796F81" w:rsidRPr="00EC7521" w:rsidRDefault="00796F81" w:rsidP="00796F81">
      <w:pPr>
        <w:widowControl w:val="0"/>
        <w:numPr>
          <w:ilvl w:val="0"/>
          <w:numId w:val="8"/>
        </w:numPr>
        <w:jc w:val="both"/>
        <w:rPr>
          <w:sz w:val="22"/>
          <w:szCs w:val="22"/>
        </w:rPr>
      </w:pPr>
      <w:r w:rsidRPr="00EC7521">
        <w:rPr>
          <w:sz w:val="22"/>
          <w:szCs w:val="22"/>
        </w:rPr>
        <w:t xml:space="preserve">Extracted the data from </w:t>
      </w:r>
      <w:r w:rsidRPr="00EC7521">
        <w:rPr>
          <w:bCs/>
          <w:sz w:val="22"/>
          <w:szCs w:val="22"/>
        </w:rPr>
        <w:t>SQL Server</w:t>
      </w:r>
      <w:r w:rsidRPr="00EC7521">
        <w:rPr>
          <w:sz w:val="22"/>
          <w:szCs w:val="22"/>
        </w:rPr>
        <w:t xml:space="preserve">, </w:t>
      </w:r>
      <w:r w:rsidRPr="00EC7521">
        <w:rPr>
          <w:bCs/>
          <w:sz w:val="22"/>
          <w:szCs w:val="22"/>
        </w:rPr>
        <w:t>Oracle, files,</w:t>
      </w:r>
      <w:r w:rsidRPr="00EC7521">
        <w:rPr>
          <w:sz w:val="22"/>
          <w:szCs w:val="22"/>
        </w:rPr>
        <w:t xml:space="preserve"> and Access into Data warehouse</w:t>
      </w:r>
    </w:p>
    <w:p w14:paraId="4D34AC8D" w14:textId="77777777" w:rsidR="00796F81" w:rsidRPr="00EC7521" w:rsidRDefault="00796F81" w:rsidP="00796F81">
      <w:pPr>
        <w:pStyle w:val="HTMLPreformatted"/>
        <w:numPr>
          <w:ilvl w:val="0"/>
          <w:numId w:val="8"/>
        </w:numPr>
        <w:rPr>
          <w:rFonts w:ascii="Times New Roman" w:hAnsi="Times New Roman"/>
          <w:b w:val="0"/>
          <w:sz w:val="22"/>
          <w:szCs w:val="22"/>
        </w:rPr>
      </w:pPr>
      <w:r w:rsidRPr="00EC7521">
        <w:rPr>
          <w:rFonts w:ascii="Times New Roman" w:hAnsi="Times New Roman"/>
          <w:b w:val="0"/>
          <w:sz w:val="22"/>
          <w:szCs w:val="22"/>
        </w:rPr>
        <w:t>Created issue logs, work request template, change request template and problem request template for the users</w:t>
      </w:r>
    </w:p>
    <w:p w14:paraId="78CC69F2" w14:textId="77777777" w:rsidR="00796F81" w:rsidRPr="00EC7521" w:rsidRDefault="00796F81" w:rsidP="00796F81">
      <w:pPr>
        <w:pStyle w:val="HTMLPreformatted"/>
        <w:numPr>
          <w:ilvl w:val="0"/>
          <w:numId w:val="8"/>
        </w:numPr>
        <w:rPr>
          <w:rFonts w:ascii="Times New Roman" w:hAnsi="Times New Roman"/>
          <w:b w:val="0"/>
          <w:sz w:val="22"/>
          <w:szCs w:val="22"/>
        </w:rPr>
      </w:pPr>
      <w:r w:rsidRPr="00EC7521">
        <w:rPr>
          <w:rFonts w:ascii="Times New Roman" w:hAnsi="Times New Roman"/>
          <w:b w:val="0"/>
          <w:sz w:val="22"/>
          <w:szCs w:val="22"/>
        </w:rPr>
        <w:t>Analyzed data and investigated service related issues to identify root cause of problem(s)</w:t>
      </w:r>
    </w:p>
    <w:p w14:paraId="5509691E" w14:textId="77777777" w:rsidR="00796F81" w:rsidRPr="00EC7521" w:rsidRDefault="00796F81" w:rsidP="00796F81">
      <w:pPr>
        <w:pStyle w:val="HTMLPreformatted"/>
        <w:numPr>
          <w:ilvl w:val="0"/>
          <w:numId w:val="8"/>
        </w:numPr>
        <w:rPr>
          <w:rFonts w:ascii="Times New Roman" w:hAnsi="Times New Roman"/>
          <w:b w:val="0"/>
          <w:sz w:val="22"/>
          <w:szCs w:val="22"/>
        </w:rPr>
      </w:pPr>
      <w:r w:rsidRPr="00EC7521">
        <w:rPr>
          <w:rFonts w:ascii="Times New Roman" w:hAnsi="Times New Roman"/>
          <w:b w:val="0"/>
          <w:sz w:val="22"/>
          <w:szCs w:val="22"/>
        </w:rPr>
        <w:t xml:space="preserve">Worked with business users to come up with Reporting Requirements and the reports were developed in </w:t>
      </w:r>
      <w:proofErr w:type="spellStart"/>
      <w:r w:rsidRPr="00EC7521">
        <w:rPr>
          <w:rFonts w:ascii="Times New Roman" w:hAnsi="Times New Roman"/>
          <w:b w:val="0"/>
          <w:sz w:val="22"/>
          <w:szCs w:val="22"/>
        </w:rPr>
        <w:t>Cognos</w:t>
      </w:r>
      <w:proofErr w:type="spellEnd"/>
    </w:p>
    <w:p w14:paraId="651275A5" w14:textId="77777777" w:rsidR="00796F81" w:rsidRPr="00EC7521" w:rsidRDefault="00796F81" w:rsidP="00796F81">
      <w:pPr>
        <w:pStyle w:val="HTMLPreformatted"/>
        <w:numPr>
          <w:ilvl w:val="0"/>
          <w:numId w:val="8"/>
        </w:numPr>
        <w:rPr>
          <w:rFonts w:ascii="Times New Roman" w:hAnsi="Times New Roman"/>
          <w:b w:val="0"/>
          <w:sz w:val="22"/>
          <w:szCs w:val="22"/>
        </w:rPr>
      </w:pPr>
      <w:r w:rsidRPr="00EC7521">
        <w:rPr>
          <w:rFonts w:ascii="Times New Roman" w:hAnsi="Times New Roman"/>
          <w:b w:val="0"/>
          <w:sz w:val="22"/>
          <w:szCs w:val="22"/>
        </w:rPr>
        <w:t xml:space="preserve">Identified and communicated </w:t>
      </w:r>
      <w:r w:rsidRPr="00EC7521">
        <w:rPr>
          <w:rFonts w:ascii="Times New Roman" w:hAnsi="Times New Roman"/>
          <w:b w:val="0"/>
          <w:bCs/>
          <w:sz w:val="22"/>
          <w:szCs w:val="22"/>
        </w:rPr>
        <w:t>business</w:t>
      </w:r>
      <w:r w:rsidRPr="00EC7521">
        <w:rPr>
          <w:rFonts w:ascii="Times New Roman" w:hAnsi="Times New Roman"/>
          <w:b w:val="0"/>
          <w:sz w:val="22"/>
          <w:szCs w:val="22"/>
        </w:rPr>
        <w:t xml:space="preserve"> needs as required</w:t>
      </w:r>
    </w:p>
    <w:p w14:paraId="10381B4D" w14:textId="77777777" w:rsidR="00796F81" w:rsidRPr="00EC7521" w:rsidRDefault="00796F81" w:rsidP="00796F81">
      <w:pPr>
        <w:pStyle w:val="HTMLPreformatted"/>
        <w:numPr>
          <w:ilvl w:val="0"/>
          <w:numId w:val="8"/>
        </w:numPr>
        <w:rPr>
          <w:rFonts w:ascii="Times New Roman" w:hAnsi="Times New Roman"/>
          <w:b w:val="0"/>
          <w:sz w:val="22"/>
          <w:szCs w:val="22"/>
        </w:rPr>
      </w:pPr>
      <w:r w:rsidRPr="00EC7521">
        <w:rPr>
          <w:rFonts w:ascii="Times New Roman" w:hAnsi="Times New Roman"/>
          <w:b w:val="0"/>
          <w:sz w:val="22"/>
          <w:szCs w:val="22"/>
        </w:rPr>
        <w:t>Participated in presentations to internal and external audiences</w:t>
      </w:r>
    </w:p>
    <w:p w14:paraId="537C2313" w14:textId="77777777" w:rsidR="00796F81" w:rsidRPr="00EC7521" w:rsidRDefault="00796F81" w:rsidP="00796F81">
      <w:pPr>
        <w:pStyle w:val="HTMLPreformatted"/>
        <w:numPr>
          <w:ilvl w:val="0"/>
          <w:numId w:val="8"/>
        </w:numPr>
        <w:rPr>
          <w:rFonts w:ascii="Times New Roman" w:hAnsi="Times New Roman"/>
          <w:sz w:val="22"/>
          <w:szCs w:val="22"/>
        </w:rPr>
      </w:pPr>
      <w:r w:rsidRPr="00EC7521">
        <w:rPr>
          <w:rFonts w:ascii="Times New Roman" w:hAnsi="Times New Roman"/>
          <w:b w:val="0"/>
          <w:sz w:val="22"/>
          <w:szCs w:val="22"/>
        </w:rPr>
        <w:t xml:space="preserve">Translated </w:t>
      </w:r>
      <w:r w:rsidRPr="00EC7521">
        <w:rPr>
          <w:rFonts w:ascii="Times New Roman" w:hAnsi="Times New Roman"/>
          <w:b w:val="0"/>
          <w:bCs/>
          <w:sz w:val="22"/>
          <w:szCs w:val="22"/>
        </w:rPr>
        <w:t>business</w:t>
      </w:r>
      <w:r w:rsidRPr="00EC7521">
        <w:rPr>
          <w:rFonts w:ascii="Times New Roman" w:hAnsi="Times New Roman"/>
          <w:b w:val="0"/>
          <w:sz w:val="22"/>
          <w:szCs w:val="22"/>
        </w:rPr>
        <w:t xml:space="preserve"> requirements and assisted IT with the development of technical specifications</w:t>
      </w:r>
    </w:p>
    <w:p w14:paraId="5C5A8264" w14:textId="77777777" w:rsidR="00796F81" w:rsidRPr="00EC7521" w:rsidRDefault="00796F81" w:rsidP="00796F81">
      <w:pPr>
        <w:pStyle w:val="HTMLPreformatted"/>
        <w:numPr>
          <w:ilvl w:val="0"/>
          <w:numId w:val="8"/>
        </w:numPr>
        <w:rPr>
          <w:rFonts w:ascii="Times New Roman" w:hAnsi="Times New Roman"/>
          <w:b w:val="0"/>
          <w:sz w:val="22"/>
          <w:szCs w:val="22"/>
        </w:rPr>
      </w:pPr>
      <w:r w:rsidRPr="00EC7521">
        <w:rPr>
          <w:rFonts w:ascii="Times New Roman" w:hAnsi="Times New Roman"/>
          <w:b w:val="0"/>
          <w:sz w:val="22"/>
          <w:szCs w:val="22"/>
        </w:rPr>
        <w:t>Worked on the service requests and changed requests for the Agency System</w:t>
      </w:r>
    </w:p>
    <w:p w14:paraId="17492526" w14:textId="77777777" w:rsidR="00796F81" w:rsidRPr="00EC7521" w:rsidRDefault="00796F81" w:rsidP="00796F81">
      <w:pPr>
        <w:pStyle w:val="HTMLPreformatted"/>
        <w:numPr>
          <w:ilvl w:val="0"/>
          <w:numId w:val="8"/>
        </w:numPr>
        <w:rPr>
          <w:rFonts w:ascii="Times New Roman" w:hAnsi="Times New Roman"/>
          <w:b w:val="0"/>
          <w:sz w:val="22"/>
          <w:szCs w:val="22"/>
        </w:rPr>
      </w:pPr>
      <w:r w:rsidRPr="00EC7521">
        <w:rPr>
          <w:rFonts w:ascii="Times New Roman" w:hAnsi="Times New Roman"/>
          <w:b w:val="0"/>
          <w:sz w:val="22"/>
          <w:szCs w:val="22"/>
        </w:rPr>
        <w:t>Developed complex forecasting tools using current technology/systems (Access, Excel, Monarch, etc.)</w:t>
      </w:r>
    </w:p>
    <w:p w14:paraId="6C22EF14" w14:textId="77777777" w:rsidR="00796F81" w:rsidRPr="00EC7521" w:rsidRDefault="00796F81" w:rsidP="00796F81">
      <w:pPr>
        <w:pStyle w:val="HTMLPreformatted"/>
        <w:numPr>
          <w:ilvl w:val="0"/>
          <w:numId w:val="8"/>
        </w:numPr>
        <w:rPr>
          <w:rFonts w:ascii="Times New Roman" w:hAnsi="Times New Roman"/>
          <w:b w:val="0"/>
          <w:sz w:val="22"/>
          <w:szCs w:val="22"/>
        </w:rPr>
      </w:pPr>
      <w:r w:rsidRPr="00EC7521">
        <w:rPr>
          <w:rFonts w:ascii="Times New Roman" w:hAnsi="Times New Roman"/>
          <w:b w:val="0"/>
          <w:sz w:val="22"/>
          <w:szCs w:val="22"/>
        </w:rPr>
        <w:t xml:space="preserve">Recommend solutions based on data analysis to increase </w:t>
      </w:r>
      <w:r w:rsidRPr="00EC7521">
        <w:rPr>
          <w:rFonts w:ascii="Times New Roman" w:hAnsi="Times New Roman"/>
          <w:b w:val="0"/>
          <w:bCs/>
          <w:sz w:val="22"/>
          <w:szCs w:val="22"/>
        </w:rPr>
        <w:t>business</w:t>
      </w:r>
      <w:r w:rsidRPr="00EC7521">
        <w:rPr>
          <w:rFonts w:ascii="Times New Roman" w:hAnsi="Times New Roman"/>
          <w:b w:val="0"/>
          <w:sz w:val="22"/>
          <w:szCs w:val="22"/>
        </w:rPr>
        <w:t xml:space="preserve"> efficiency and/or improve existing processes</w:t>
      </w:r>
    </w:p>
    <w:p w14:paraId="133ACF06" w14:textId="77777777" w:rsidR="00796F81" w:rsidRPr="00EC7521" w:rsidRDefault="00796F81" w:rsidP="00796F81">
      <w:pPr>
        <w:pStyle w:val="HTMLPreformatted"/>
        <w:numPr>
          <w:ilvl w:val="0"/>
          <w:numId w:val="8"/>
        </w:numPr>
        <w:rPr>
          <w:rFonts w:ascii="Times New Roman" w:hAnsi="Times New Roman"/>
          <w:b w:val="0"/>
          <w:sz w:val="22"/>
          <w:szCs w:val="22"/>
        </w:rPr>
      </w:pPr>
      <w:proofErr w:type="gramStart"/>
      <w:r w:rsidRPr="00EC7521">
        <w:rPr>
          <w:rFonts w:ascii="Times New Roman" w:hAnsi="Times New Roman"/>
          <w:b w:val="0"/>
          <w:sz w:val="22"/>
          <w:szCs w:val="22"/>
        </w:rPr>
        <w:t>Conducted  User</w:t>
      </w:r>
      <w:proofErr w:type="gramEnd"/>
      <w:r w:rsidRPr="00EC7521">
        <w:rPr>
          <w:rFonts w:ascii="Times New Roman" w:hAnsi="Times New Roman"/>
          <w:b w:val="0"/>
          <w:sz w:val="22"/>
          <w:szCs w:val="22"/>
        </w:rPr>
        <w:t xml:space="preserve"> Acceptance Testing (UAT) for projects, implementations, system fixes and enhancements, </w:t>
      </w:r>
      <w:proofErr w:type="spellStart"/>
      <w:r w:rsidRPr="00EC7521">
        <w:rPr>
          <w:rFonts w:ascii="Times New Roman" w:hAnsi="Times New Roman"/>
          <w:b w:val="0"/>
          <w:sz w:val="22"/>
          <w:szCs w:val="22"/>
        </w:rPr>
        <w:t>etc</w:t>
      </w:r>
      <w:proofErr w:type="spellEnd"/>
    </w:p>
    <w:p w14:paraId="5224DD4A" w14:textId="77777777" w:rsidR="00796F81" w:rsidRPr="00EC7521" w:rsidRDefault="00796F81" w:rsidP="00796F81">
      <w:pPr>
        <w:pStyle w:val="HTMLPreformatted"/>
        <w:rPr>
          <w:rFonts w:ascii="Times New Roman" w:hAnsi="Times New Roman"/>
          <w:b w:val="0"/>
          <w:sz w:val="22"/>
          <w:szCs w:val="22"/>
        </w:rPr>
      </w:pPr>
    </w:p>
    <w:p w14:paraId="6B4A3DFE" w14:textId="77777777" w:rsidR="00796F81" w:rsidRPr="00EC7521" w:rsidRDefault="00796F81" w:rsidP="00796F81">
      <w:pPr>
        <w:widowControl w:val="0"/>
        <w:tabs>
          <w:tab w:val="left" w:pos="900"/>
        </w:tabs>
        <w:autoSpaceDE w:val="0"/>
        <w:autoSpaceDN w:val="0"/>
        <w:adjustRightInd w:val="0"/>
        <w:jc w:val="both"/>
        <w:rPr>
          <w:sz w:val="22"/>
          <w:szCs w:val="22"/>
        </w:rPr>
      </w:pPr>
      <w:r w:rsidRPr="00EC7521">
        <w:rPr>
          <w:b/>
          <w:bCs/>
          <w:sz w:val="22"/>
          <w:szCs w:val="22"/>
        </w:rPr>
        <w:t>Environmen</w:t>
      </w:r>
      <w:r w:rsidRPr="00EC7521">
        <w:rPr>
          <w:bCs/>
          <w:sz w:val="22"/>
          <w:szCs w:val="22"/>
        </w:rPr>
        <w:t>t</w:t>
      </w:r>
      <w:r w:rsidRPr="00EC7521">
        <w:rPr>
          <w:sz w:val="22"/>
          <w:szCs w:val="22"/>
        </w:rPr>
        <w:t xml:space="preserve">: Clarity, IBM Mainframe (VSAM, COBOL, JCL), FTP Client, MS Access, MS Visio, RUP, OOAD, </w:t>
      </w:r>
      <w:proofErr w:type="gramStart"/>
      <w:r w:rsidRPr="00EC7521">
        <w:rPr>
          <w:sz w:val="22"/>
          <w:szCs w:val="22"/>
        </w:rPr>
        <w:t>SQL ,</w:t>
      </w:r>
      <w:proofErr w:type="gramEnd"/>
      <w:r w:rsidRPr="00EC7521">
        <w:rPr>
          <w:sz w:val="22"/>
          <w:szCs w:val="22"/>
        </w:rPr>
        <w:t xml:space="preserve"> Agile, MD 3270 Mainframe, MS Excel, MS Office, HP Open View, Windows XP</w:t>
      </w:r>
    </w:p>
    <w:p w14:paraId="1A391883" w14:textId="77777777" w:rsidR="00796F81" w:rsidRPr="00EC7521" w:rsidRDefault="00796F81" w:rsidP="00796F81">
      <w:pPr>
        <w:rPr>
          <w:sz w:val="22"/>
          <w:szCs w:val="22"/>
        </w:rPr>
      </w:pPr>
    </w:p>
    <w:p w14:paraId="1B6E07F9" w14:textId="77777777" w:rsidR="00796F81" w:rsidRPr="00EC7521" w:rsidRDefault="00796F81" w:rsidP="00796F81">
      <w:pPr>
        <w:rPr>
          <w:b/>
          <w:sz w:val="22"/>
          <w:szCs w:val="22"/>
        </w:rPr>
      </w:pPr>
      <w:r w:rsidRPr="00EC7521">
        <w:rPr>
          <w:b/>
          <w:sz w:val="22"/>
          <w:szCs w:val="22"/>
        </w:rPr>
        <w:t xml:space="preserve">Client: </w:t>
      </w:r>
      <w:r w:rsidR="00351429" w:rsidRPr="00EC7521">
        <w:rPr>
          <w:b/>
          <w:sz w:val="22"/>
          <w:szCs w:val="22"/>
        </w:rPr>
        <w:t>Health Partners Inc. Philadelphia, PA</w:t>
      </w:r>
      <w:r w:rsidRPr="00EC7521">
        <w:rPr>
          <w:rStyle w:val="defaultchar"/>
          <w:sz w:val="22"/>
          <w:szCs w:val="22"/>
        </w:rPr>
        <w:t> </w:t>
      </w:r>
      <w:r w:rsidRPr="00EC7521">
        <w:rPr>
          <w:b/>
          <w:sz w:val="22"/>
          <w:szCs w:val="22"/>
        </w:rPr>
        <w:t xml:space="preserve">                                                                  </w:t>
      </w:r>
    </w:p>
    <w:p w14:paraId="67349FA4" w14:textId="77777777" w:rsidR="00796F81" w:rsidRPr="00EC7521" w:rsidRDefault="00796F81" w:rsidP="00796F81">
      <w:pPr>
        <w:pStyle w:val="HTMLPreformatted"/>
        <w:rPr>
          <w:rFonts w:ascii="Times New Roman" w:hAnsi="Times New Roman"/>
          <w:sz w:val="22"/>
          <w:szCs w:val="22"/>
        </w:rPr>
      </w:pPr>
      <w:r w:rsidRPr="00EC7521">
        <w:rPr>
          <w:rFonts w:ascii="Times New Roman" w:hAnsi="Times New Roman"/>
          <w:sz w:val="22"/>
          <w:szCs w:val="22"/>
        </w:rPr>
        <w:t xml:space="preserve">Role:  </w:t>
      </w:r>
      <w:r w:rsidR="00FC046F" w:rsidRPr="00EC7521">
        <w:rPr>
          <w:rFonts w:ascii="Times New Roman" w:hAnsi="Times New Roman"/>
          <w:sz w:val="22"/>
          <w:szCs w:val="22"/>
        </w:rPr>
        <w:t xml:space="preserve">Sr. Business </w:t>
      </w:r>
      <w:r w:rsidRPr="00EC7521">
        <w:rPr>
          <w:rFonts w:ascii="Times New Roman" w:hAnsi="Times New Roman"/>
          <w:sz w:val="22"/>
          <w:szCs w:val="22"/>
        </w:rPr>
        <w:t xml:space="preserve">Systems Analyst           </w:t>
      </w:r>
    </w:p>
    <w:p w14:paraId="68DD3BA7" w14:textId="77777777" w:rsidR="00796F81" w:rsidRPr="00EC7521" w:rsidRDefault="00796F81" w:rsidP="00796F81">
      <w:pPr>
        <w:pStyle w:val="HTMLPreformatted"/>
        <w:rPr>
          <w:rFonts w:ascii="Times New Roman" w:hAnsi="Times New Roman"/>
          <w:sz w:val="22"/>
          <w:szCs w:val="22"/>
        </w:rPr>
      </w:pPr>
      <w:r w:rsidRPr="00EC7521">
        <w:rPr>
          <w:rFonts w:ascii="Times New Roman" w:hAnsi="Times New Roman"/>
          <w:sz w:val="22"/>
          <w:szCs w:val="22"/>
        </w:rPr>
        <w:t>Period</w:t>
      </w:r>
      <w:r w:rsidR="00775EE7" w:rsidRPr="00EC7521">
        <w:rPr>
          <w:rFonts w:ascii="Times New Roman" w:hAnsi="Times New Roman"/>
          <w:sz w:val="22"/>
          <w:szCs w:val="22"/>
        </w:rPr>
        <w:t>: Jun 2007</w:t>
      </w:r>
      <w:r w:rsidRPr="00EC7521">
        <w:rPr>
          <w:rFonts w:ascii="Times New Roman" w:hAnsi="Times New Roman"/>
          <w:sz w:val="22"/>
          <w:szCs w:val="22"/>
        </w:rPr>
        <w:t xml:space="preserve"> – </w:t>
      </w:r>
      <w:r w:rsidR="00775EE7" w:rsidRPr="00EC7521">
        <w:rPr>
          <w:rFonts w:ascii="Times New Roman" w:hAnsi="Times New Roman"/>
          <w:sz w:val="22"/>
          <w:szCs w:val="22"/>
        </w:rPr>
        <w:t>Dec 2009</w:t>
      </w:r>
    </w:p>
    <w:p w14:paraId="0A467726" w14:textId="77777777" w:rsidR="00796F81" w:rsidRPr="00EC7521" w:rsidRDefault="00796F81" w:rsidP="00796F81">
      <w:pPr>
        <w:pStyle w:val="HTMLPreformatted"/>
        <w:rPr>
          <w:rFonts w:ascii="Times New Roman" w:hAnsi="Times New Roman"/>
          <w:b w:val="0"/>
          <w:sz w:val="22"/>
          <w:szCs w:val="22"/>
        </w:rPr>
      </w:pPr>
    </w:p>
    <w:p w14:paraId="4C559B7C" w14:textId="77777777" w:rsidR="00351429" w:rsidRPr="00EC7521" w:rsidRDefault="00351429" w:rsidP="00351429">
      <w:pPr>
        <w:pStyle w:val="HTMLPreformatted"/>
        <w:jc w:val="both"/>
        <w:rPr>
          <w:rFonts w:ascii="Times New Roman" w:hAnsi="Times New Roman"/>
          <w:b w:val="0"/>
          <w:sz w:val="22"/>
          <w:szCs w:val="22"/>
        </w:rPr>
      </w:pPr>
      <w:r w:rsidRPr="00EC7521">
        <w:rPr>
          <w:rFonts w:ascii="Times New Roman" w:hAnsi="Times New Roman"/>
          <w:b w:val="0"/>
          <w:sz w:val="22"/>
          <w:szCs w:val="22"/>
        </w:rPr>
        <w:t>The Health Insurance Portability and Accountability Act (HIPAA) require that all health insurance payers in the United States comply with the EDI standards for health care as established by the Secretary of Health and Human Services. The Addenda version of the ANSI ASC X12 834 transaction set was selected as the HIPAA-mandated format for electronic enrollment and disenrollment in a Health Plan.</w:t>
      </w:r>
    </w:p>
    <w:p w14:paraId="0B3AC41C" w14:textId="77777777" w:rsidR="00796F81" w:rsidRPr="00EC7521" w:rsidRDefault="00796F81" w:rsidP="00796F81">
      <w:pPr>
        <w:jc w:val="both"/>
        <w:rPr>
          <w:sz w:val="22"/>
          <w:szCs w:val="22"/>
        </w:rPr>
      </w:pPr>
    </w:p>
    <w:p w14:paraId="68821467" w14:textId="77777777" w:rsidR="00796F81" w:rsidRPr="00EC7521" w:rsidRDefault="00796F81" w:rsidP="00796F81">
      <w:pPr>
        <w:autoSpaceDE w:val="0"/>
        <w:autoSpaceDN w:val="0"/>
        <w:adjustRightInd w:val="0"/>
        <w:rPr>
          <w:b/>
          <w:sz w:val="22"/>
          <w:szCs w:val="22"/>
        </w:rPr>
      </w:pPr>
      <w:r w:rsidRPr="00EC7521">
        <w:rPr>
          <w:b/>
          <w:sz w:val="22"/>
          <w:szCs w:val="22"/>
        </w:rPr>
        <w:t>Responsibilities:</w:t>
      </w:r>
    </w:p>
    <w:p w14:paraId="61559007" w14:textId="77777777" w:rsidR="00796F81" w:rsidRPr="00EC7521" w:rsidRDefault="00796F81" w:rsidP="00796F81">
      <w:pPr>
        <w:autoSpaceDE w:val="0"/>
        <w:autoSpaceDN w:val="0"/>
        <w:adjustRightInd w:val="0"/>
        <w:rPr>
          <w:b/>
          <w:sz w:val="22"/>
          <w:szCs w:val="22"/>
        </w:rPr>
      </w:pPr>
    </w:p>
    <w:p w14:paraId="2A8349DD" w14:textId="77777777" w:rsidR="00796F81" w:rsidRPr="00EC7521" w:rsidRDefault="00796F81" w:rsidP="00796F81">
      <w:pPr>
        <w:numPr>
          <w:ilvl w:val="0"/>
          <w:numId w:val="7"/>
        </w:numPr>
        <w:tabs>
          <w:tab w:val="clear" w:pos="360"/>
          <w:tab w:val="num" w:pos="720"/>
        </w:tabs>
        <w:ind w:left="720"/>
        <w:rPr>
          <w:sz w:val="22"/>
          <w:szCs w:val="22"/>
        </w:rPr>
      </w:pPr>
      <w:r w:rsidRPr="00EC7521">
        <w:rPr>
          <w:bCs/>
          <w:sz w:val="22"/>
          <w:szCs w:val="22"/>
        </w:rPr>
        <w:t>Converted business</w:t>
      </w:r>
      <w:r w:rsidRPr="00EC7521">
        <w:rPr>
          <w:sz w:val="22"/>
          <w:szCs w:val="22"/>
        </w:rPr>
        <w:t xml:space="preserve"> and user system needs into Vision Documents, </w:t>
      </w:r>
      <w:r w:rsidRPr="00EC7521">
        <w:rPr>
          <w:bCs/>
          <w:sz w:val="22"/>
          <w:szCs w:val="22"/>
        </w:rPr>
        <w:t>Business</w:t>
      </w:r>
      <w:r w:rsidRPr="00EC7521">
        <w:rPr>
          <w:sz w:val="22"/>
          <w:szCs w:val="22"/>
        </w:rPr>
        <w:t xml:space="preserve"> Process Flows, Use Cases, and Non Functional Requirements</w:t>
      </w:r>
    </w:p>
    <w:p w14:paraId="09B57DA7" w14:textId="77777777" w:rsidR="00796F81" w:rsidRPr="00EC7521" w:rsidRDefault="00796F81" w:rsidP="00796F81">
      <w:pPr>
        <w:numPr>
          <w:ilvl w:val="0"/>
          <w:numId w:val="7"/>
        </w:numPr>
        <w:tabs>
          <w:tab w:val="clear" w:pos="360"/>
          <w:tab w:val="num" w:pos="720"/>
        </w:tabs>
        <w:ind w:left="720"/>
        <w:rPr>
          <w:sz w:val="22"/>
          <w:szCs w:val="22"/>
        </w:rPr>
      </w:pPr>
      <w:r w:rsidRPr="00EC7521">
        <w:rPr>
          <w:sz w:val="22"/>
          <w:szCs w:val="22"/>
          <w:lang w:val="en-AU"/>
        </w:rPr>
        <w:t>Conducted user interviews, gathered requirements, analysed the requirements using RUP methodology and documented the requirements using Rational Requisite Pro</w:t>
      </w:r>
    </w:p>
    <w:p w14:paraId="12A22565" w14:textId="77777777" w:rsidR="00796F81" w:rsidRPr="00EC7521" w:rsidRDefault="00796F81" w:rsidP="00796F81">
      <w:pPr>
        <w:numPr>
          <w:ilvl w:val="0"/>
          <w:numId w:val="7"/>
        </w:numPr>
        <w:tabs>
          <w:tab w:val="clear" w:pos="360"/>
          <w:tab w:val="num" w:pos="720"/>
        </w:tabs>
        <w:ind w:left="720"/>
        <w:rPr>
          <w:sz w:val="22"/>
          <w:szCs w:val="22"/>
        </w:rPr>
      </w:pPr>
      <w:r w:rsidRPr="00EC7521">
        <w:rPr>
          <w:sz w:val="22"/>
          <w:szCs w:val="22"/>
        </w:rPr>
        <w:t>Followed the business rules, and ensured that HIPAA compliant Rules are followed to display minimum benefit information that the Provider is required to pass on the EDI transactions</w:t>
      </w:r>
    </w:p>
    <w:p w14:paraId="7181503B" w14:textId="77777777" w:rsidR="00796F81" w:rsidRPr="00EC7521" w:rsidRDefault="00796F81" w:rsidP="00796F81">
      <w:pPr>
        <w:numPr>
          <w:ilvl w:val="0"/>
          <w:numId w:val="7"/>
        </w:numPr>
        <w:tabs>
          <w:tab w:val="clear" w:pos="360"/>
          <w:tab w:val="num" w:pos="720"/>
        </w:tabs>
        <w:ind w:left="720"/>
        <w:rPr>
          <w:sz w:val="22"/>
          <w:szCs w:val="22"/>
        </w:rPr>
      </w:pPr>
      <w:r w:rsidRPr="00EC7521">
        <w:rPr>
          <w:sz w:val="22"/>
          <w:szCs w:val="22"/>
        </w:rPr>
        <w:lastRenderedPageBreak/>
        <w:t>Working with and utilized a growing knowledge of X12 F4010 HIPAA 837 I, P, D, 835, 834, 820, 270, 271, 276, 277, and 278, EDI, Privacy, Security, and Medicaid</w:t>
      </w:r>
    </w:p>
    <w:p w14:paraId="08EFDEA6" w14:textId="77777777" w:rsidR="00796F81" w:rsidRPr="00EC7521" w:rsidRDefault="00796F81" w:rsidP="00796F81">
      <w:pPr>
        <w:numPr>
          <w:ilvl w:val="0"/>
          <w:numId w:val="7"/>
        </w:numPr>
        <w:tabs>
          <w:tab w:val="clear" w:pos="360"/>
          <w:tab w:val="num" w:pos="720"/>
        </w:tabs>
        <w:ind w:left="720"/>
        <w:rPr>
          <w:sz w:val="22"/>
          <w:szCs w:val="22"/>
        </w:rPr>
      </w:pPr>
      <w:r w:rsidRPr="00EC7521">
        <w:rPr>
          <w:sz w:val="22"/>
          <w:szCs w:val="22"/>
        </w:rPr>
        <w:t>Managed the privacy and security environments of healthcare data that was governed by HIPAA and other government mandates</w:t>
      </w:r>
    </w:p>
    <w:p w14:paraId="753D397A" w14:textId="77777777" w:rsidR="00796F81" w:rsidRPr="00EC7521" w:rsidRDefault="00796F81" w:rsidP="00796F81">
      <w:pPr>
        <w:numPr>
          <w:ilvl w:val="0"/>
          <w:numId w:val="7"/>
        </w:numPr>
        <w:tabs>
          <w:tab w:val="clear" w:pos="360"/>
          <w:tab w:val="num" w:pos="720"/>
        </w:tabs>
        <w:ind w:left="720"/>
        <w:rPr>
          <w:sz w:val="22"/>
          <w:szCs w:val="22"/>
        </w:rPr>
      </w:pPr>
      <w:r w:rsidRPr="00EC7521">
        <w:rPr>
          <w:sz w:val="22"/>
          <w:szCs w:val="22"/>
        </w:rPr>
        <w:t>Used the Agile methodology to build the different phases of the SDLC</w:t>
      </w:r>
    </w:p>
    <w:p w14:paraId="48D2FFD8" w14:textId="77777777" w:rsidR="00796F81" w:rsidRPr="00EC7521" w:rsidRDefault="00796F81" w:rsidP="00796F81">
      <w:pPr>
        <w:numPr>
          <w:ilvl w:val="0"/>
          <w:numId w:val="6"/>
        </w:numPr>
        <w:tabs>
          <w:tab w:val="clear" w:pos="360"/>
          <w:tab w:val="num" w:pos="720"/>
        </w:tabs>
        <w:ind w:left="720"/>
        <w:rPr>
          <w:sz w:val="22"/>
          <w:szCs w:val="22"/>
        </w:rPr>
      </w:pPr>
      <w:r w:rsidRPr="00EC7521">
        <w:rPr>
          <w:sz w:val="22"/>
          <w:szCs w:val="22"/>
        </w:rPr>
        <w:t>Planned and led large Joint requirements sessions</w:t>
      </w:r>
    </w:p>
    <w:p w14:paraId="61ADEB7E" w14:textId="77777777" w:rsidR="00796F81" w:rsidRPr="00EC7521" w:rsidRDefault="00796F81" w:rsidP="00796F81">
      <w:pPr>
        <w:numPr>
          <w:ilvl w:val="0"/>
          <w:numId w:val="6"/>
        </w:numPr>
        <w:tabs>
          <w:tab w:val="clear" w:pos="360"/>
          <w:tab w:val="num" w:pos="720"/>
        </w:tabs>
        <w:ind w:left="720"/>
        <w:rPr>
          <w:sz w:val="22"/>
          <w:szCs w:val="22"/>
        </w:rPr>
      </w:pPr>
      <w:r w:rsidRPr="00EC7521">
        <w:rPr>
          <w:rFonts w:eastAsia="GungsuhChe"/>
          <w:sz w:val="22"/>
          <w:szCs w:val="22"/>
        </w:rPr>
        <w:t>Utilized OOAD and UML to create use cases, UI development, usage models, layout and wireframes, test cases and user training</w:t>
      </w:r>
    </w:p>
    <w:p w14:paraId="68301B6F" w14:textId="77777777" w:rsidR="00796F81" w:rsidRPr="00EC7521" w:rsidRDefault="00796F81" w:rsidP="00796F81">
      <w:pPr>
        <w:numPr>
          <w:ilvl w:val="0"/>
          <w:numId w:val="6"/>
        </w:numPr>
        <w:tabs>
          <w:tab w:val="clear" w:pos="360"/>
          <w:tab w:val="num" w:pos="720"/>
        </w:tabs>
        <w:ind w:left="720"/>
        <w:rPr>
          <w:sz w:val="22"/>
          <w:szCs w:val="22"/>
        </w:rPr>
      </w:pPr>
      <w:r w:rsidRPr="00EC7521">
        <w:rPr>
          <w:sz w:val="22"/>
          <w:szCs w:val="22"/>
        </w:rPr>
        <w:t>Played a key role in helping the company adopt RUP and use UML notations for OOAD</w:t>
      </w:r>
    </w:p>
    <w:p w14:paraId="1899694A" w14:textId="77777777" w:rsidR="00796F81" w:rsidRPr="00EC7521" w:rsidRDefault="00796F81" w:rsidP="00796F81">
      <w:pPr>
        <w:numPr>
          <w:ilvl w:val="0"/>
          <w:numId w:val="6"/>
        </w:numPr>
        <w:tabs>
          <w:tab w:val="clear" w:pos="360"/>
          <w:tab w:val="num" w:pos="720"/>
        </w:tabs>
        <w:ind w:left="720"/>
        <w:rPr>
          <w:sz w:val="22"/>
          <w:szCs w:val="22"/>
        </w:rPr>
      </w:pPr>
      <w:r w:rsidRPr="00EC7521">
        <w:rPr>
          <w:sz w:val="22"/>
          <w:szCs w:val="22"/>
        </w:rPr>
        <w:t xml:space="preserve">Developed requirements through elicitation, analysis, specification and verification of </w:t>
      </w:r>
      <w:r w:rsidRPr="00EC7521">
        <w:rPr>
          <w:bCs/>
          <w:sz w:val="22"/>
          <w:szCs w:val="22"/>
        </w:rPr>
        <w:t>business</w:t>
      </w:r>
      <w:r w:rsidRPr="00EC7521">
        <w:rPr>
          <w:sz w:val="22"/>
          <w:szCs w:val="22"/>
        </w:rPr>
        <w:t xml:space="preserve"> needs</w:t>
      </w:r>
    </w:p>
    <w:p w14:paraId="5068E7F1" w14:textId="77777777" w:rsidR="00796F81" w:rsidRPr="00EC7521" w:rsidRDefault="00796F81" w:rsidP="00796F81">
      <w:pPr>
        <w:numPr>
          <w:ilvl w:val="0"/>
          <w:numId w:val="6"/>
        </w:numPr>
        <w:tabs>
          <w:tab w:val="clear" w:pos="360"/>
          <w:tab w:val="num" w:pos="720"/>
        </w:tabs>
        <w:ind w:left="720"/>
        <w:rPr>
          <w:sz w:val="22"/>
          <w:szCs w:val="22"/>
        </w:rPr>
      </w:pPr>
      <w:r w:rsidRPr="00EC7521">
        <w:rPr>
          <w:sz w:val="22"/>
          <w:szCs w:val="22"/>
        </w:rPr>
        <w:t>Implemented Change Management and Change Control for effective results</w:t>
      </w:r>
    </w:p>
    <w:p w14:paraId="6396DAE5" w14:textId="77777777" w:rsidR="00796F81" w:rsidRPr="00EC7521" w:rsidRDefault="00796F81" w:rsidP="00796F81">
      <w:pPr>
        <w:numPr>
          <w:ilvl w:val="0"/>
          <w:numId w:val="6"/>
        </w:numPr>
        <w:tabs>
          <w:tab w:val="clear" w:pos="360"/>
          <w:tab w:val="num" w:pos="720"/>
        </w:tabs>
        <w:ind w:left="720"/>
        <w:rPr>
          <w:sz w:val="22"/>
          <w:szCs w:val="22"/>
        </w:rPr>
      </w:pPr>
      <w:r w:rsidRPr="00EC7521">
        <w:rPr>
          <w:sz w:val="22"/>
          <w:szCs w:val="22"/>
        </w:rPr>
        <w:t>Interacted with the testers while transporting the requirements to Mercury Quality Center</w:t>
      </w:r>
    </w:p>
    <w:p w14:paraId="2D5874EF" w14:textId="77777777" w:rsidR="00796F81" w:rsidRPr="00EC7521" w:rsidRDefault="00796F81" w:rsidP="00796F81">
      <w:pPr>
        <w:numPr>
          <w:ilvl w:val="0"/>
          <w:numId w:val="6"/>
        </w:numPr>
        <w:tabs>
          <w:tab w:val="clear" w:pos="360"/>
          <w:tab w:val="num" w:pos="720"/>
        </w:tabs>
        <w:ind w:left="720"/>
        <w:rPr>
          <w:sz w:val="22"/>
          <w:szCs w:val="22"/>
        </w:rPr>
      </w:pPr>
      <w:r w:rsidRPr="00EC7521">
        <w:rPr>
          <w:sz w:val="22"/>
          <w:szCs w:val="22"/>
        </w:rPr>
        <w:t>Wrote detailed description of user needs, program functions, and steps required to develop or modify computer programs.</w:t>
      </w:r>
    </w:p>
    <w:p w14:paraId="358AC453" w14:textId="77777777" w:rsidR="00796F81" w:rsidRPr="00EC7521" w:rsidRDefault="00796F81" w:rsidP="00796F81">
      <w:pPr>
        <w:numPr>
          <w:ilvl w:val="0"/>
          <w:numId w:val="6"/>
        </w:numPr>
        <w:tabs>
          <w:tab w:val="clear" w:pos="360"/>
          <w:tab w:val="num" w:pos="720"/>
        </w:tabs>
        <w:ind w:left="720"/>
        <w:rPr>
          <w:sz w:val="22"/>
          <w:szCs w:val="22"/>
        </w:rPr>
      </w:pPr>
      <w:r w:rsidRPr="00EC7521">
        <w:rPr>
          <w:sz w:val="22"/>
          <w:szCs w:val="22"/>
        </w:rPr>
        <w:t xml:space="preserve">Using the Business Logic Requirement Document (BLRD) derived the User Requirement’s Document and the technical requirements </w:t>
      </w:r>
    </w:p>
    <w:p w14:paraId="279A7347" w14:textId="77777777" w:rsidR="00796F81" w:rsidRPr="00EC7521" w:rsidRDefault="00796F81" w:rsidP="00796F81">
      <w:pPr>
        <w:numPr>
          <w:ilvl w:val="0"/>
          <w:numId w:val="6"/>
        </w:numPr>
        <w:tabs>
          <w:tab w:val="clear" w:pos="360"/>
          <w:tab w:val="num" w:pos="720"/>
        </w:tabs>
        <w:ind w:left="720"/>
        <w:rPr>
          <w:sz w:val="22"/>
          <w:szCs w:val="22"/>
        </w:rPr>
      </w:pPr>
      <w:r w:rsidRPr="00EC7521">
        <w:rPr>
          <w:sz w:val="22"/>
          <w:szCs w:val="22"/>
        </w:rPr>
        <w:t>Used the RTMIS tool (Requirement management tool) to structure the requirements</w:t>
      </w:r>
    </w:p>
    <w:p w14:paraId="6B453D70" w14:textId="77777777" w:rsidR="00796F81" w:rsidRPr="00EC7521" w:rsidRDefault="00796F81" w:rsidP="00796F81">
      <w:pPr>
        <w:numPr>
          <w:ilvl w:val="0"/>
          <w:numId w:val="6"/>
        </w:numPr>
        <w:tabs>
          <w:tab w:val="clear" w:pos="360"/>
          <w:tab w:val="num" w:pos="720"/>
        </w:tabs>
        <w:ind w:left="720"/>
        <w:rPr>
          <w:sz w:val="22"/>
          <w:szCs w:val="22"/>
        </w:rPr>
      </w:pPr>
      <w:r w:rsidRPr="00EC7521">
        <w:rPr>
          <w:sz w:val="22"/>
          <w:szCs w:val="22"/>
        </w:rPr>
        <w:t>Performed Gap Analysis to identify gaps in the BLRD</w:t>
      </w:r>
    </w:p>
    <w:p w14:paraId="5A52D8F0" w14:textId="77777777" w:rsidR="00796F81" w:rsidRPr="00EC7521" w:rsidRDefault="00796F81" w:rsidP="00796F81">
      <w:pPr>
        <w:numPr>
          <w:ilvl w:val="0"/>
          <w:numId w:val="6"/>
        </w:numPr>
        <w:tabs>
          <w:tab w:val="clear" w:pos="360"/>
          <w:tab w:val="num" w:pos="720"/>
        </w:tabs>
        <w:ind w:left="720"/>
        <w:rPr>
          <w:sz w:val="22"/>
          <w:szCs w:val="22"/>
        </w:rPr>
      </w:pPr>
      <w:r w:rsidRPr="00EC7521">
        <w:rPr>
          <w:sz w:val="22"/>
          <w:szCs w:val="22"/>
        </w:rPr>
        <w:t>Used The Waterfall model to break down the tiers into further more detail, to eliminate high level defects while testing</w:t>
      </w:r>
    </w:p>
    <w:p w14:paraId="375954B7" w14:textId="77777777" w:rsidR="00EB5F7A" w:rsidRDefault="00796F81" w:rsidP="00796F81">
      <w:pPr>
        <w:numPr>
          <w:ilvl w:val="0"/>
          <w:numId w:val="6"/>
        </w:numPr>
        <w:tabs>
          <w:tab w:val="clear" w:pos="360"/>
          <w:tab w:val="num" w:pos="720"/>
        </w:tabs>
        <w:ind w:left="720"/>
        <w:rPr>
          <w:sz w:val="22"/>
          <w:szCs w:val="22"/>
        </w:rPr>
      </w:pPr>
      <w:r w:rsidRPr="00EC7521">
        <w:rPr>
          <w:sz w:val="22"/>
          <w:szCs w:val="22"/>
        </w:rPr>
        <w:t>Elaborated on high level schedule into a detailed work plan that incorporates all aspects of the testing initiative</w:t>
      </w:r>
    </w:p>
    <w:p w14:paraId="7913CF09" w14:textId="77777777" w:rsidR="00796F81" w:rsidRPr="00EB5F7A" w:rsidRDefault="00EB5F7A" w:rsidP="00EB5F7A">
      <w:pPr>
        <w:pStyle w:val="BodyText"/>
        <w:numPr>
          <w:ilvl w:val="0"/>
          <w:numId w:val="6"/>
        </w:numPr>
        <w:tabs>
          <w:tab w:val="clear" w:pos="360"/>
          <w:tab w:val="num" w:pos="720"/>
        </w:tabs>
        <w:spacing w:line="276" w:lineRule="auto"/>
        <w:ind w:left="720"/>
        <w:jc w:val="both"/>
        <w:rPr>
          <w:b w:val="0"/>
          <w:sz w:val="22"/>
          <w:szCs w:val="22"/>
        </w:rPr>
      </w:pPr>
      <w:r w:rsidRPr="00EB5F7A">
        <w:rPr>
          <w:b w:val="0"/>
          <w:sz w:val="22"/>
          <w:szCs w:val="22"/>
        </w:rPr>
        <w:t>Developed test scenarios and implemented test plans for Product test, integration test, system test and user acceptance test (UAT).</w:t>
      </w:r>
    </w:p>
    <w:p w14:paraId="07FA9551" w14:textId="77777777" w:rsidR="00796F81" w:rsidRPr="00EC7521" w:rsidRDefault="00796F81" w:rsidP="00796F81">
      <w:pPr>
        <w:numPr>
          <w:ilvl w:val="0"/>
          <w:numId w:val="6"/>
        </w:numPr>
        <w:tabs>
          <w:tab w:val="clear" w:pos="360"/>
          <w:tab w:val="num" w:pos="720"/>
        </w:tabs>
        <w:ind w:left="720"/>
        <w:rPr>
          <w:sz w:val="22"/>
          <w:szCs w:val="22"/>
        </w:rPr>
      </w:pPr>
      <w:r w:rsidRPr="00EC7521">
        <w:rPr>
          <w:sz w:val="22"/>
          <w:szCs w:val="22"/>
        </w:rPr>
        <w:t xml:space="preserve">Used the CMMI Model to guide process improvement across a </w:t>
      </w:r>
      <w:hyperlink r:id="rId10" w:tooltip="Project" w:history="1">
        <w:r w:rsidRPr="00EC7521">
          <w:rPr>
            <w:rStyle w:val="Hyperlink"/>
            <w:color w:val="auto"/>
            <w:sz w:val="22"/>
            <w:szCs w:val="22"/>
          </w:rPr>
          <w:t>project</w:t>
        </w:r>
      </w:hyperlink>
    </w:p>
    <w:p w14:paraId="333F0072" w14:textId="77777777" w:rsidR="00796F81" w:rsidRPr="00EC7521" w:rsidRDefault="00796F81" w:rsidP="00796F81">
      <w:pPr>
        <w:numPr>
          <w:ilvl w:val="0"/>
          <w:numId w:val="6"/>
        </w:numPr>
        <w:tabs>
          <w:tab w:val="clear" w:pos="360"/>
          <w:tab w:val="num" w:pos="720"/>
        </w:tabs>
        <w:ind w:left="720"/>
        <w:rPr>
          <w:sz w:val="22"/>
          <w:szCs w:val="22"/>
        </w:rPr>
      </w:pPr>
      <w:r w:rsidRPr="00EC7521">
        <w:rPr>
          <w:sz w:val="22"/>
          <w:szCs w:val="22"/>
        </w:rPr>
        <w:t>Created process flow for moving the claims related data from EDW to EDM</w:t>
      </w:r>
    </w:p>
    <w:p w14:paraId="1300DBDA" w14:textId="77777777" w:rsidR="00796F81" w:rsidRPr="00EC7521" w:rsidRDefault="00796F81" w:rsidP="00796F81">
      <w:pPr>
        <w:numPr>
          <w:ilvl w:val="0"/>
          <w:numId w:val="6"/>
        </w:numPr>
        <w:tabs>
          <w:tab w:val="clear" w:pos="360"/>
          <w:tab w:val="num" w:pos="720"/>
        </w:tabs>
        <w:ind w:left="720"/>
        <w:rPr>
          <w:sz w:val="22"/>
          <w:szCs w:val="22"/>
        </w:rPr>
      </w:pPr>
      <w:r w:rsidRPr="00EC7521">
        <w:rPr>
          <w:sz w:val="22"/>
          <w:szCs w:val="22"/>
        </w:rPr>
        <w:t>Develop documentation / matrix of dependencies that exist between technologies and processes</w:t>
      </w:r>
    </w:p>
    <w:p w14:paraId="22FEE3C8" w14:textId="77777777" w:rsidR="00796F81" w:rsidRPr="00EC7521" w:rsidRDefault="00796F81" w:rsidP="00796F81">
      <w:pPr>
        <w:numPr>
          <w:ilvl w:val="0"/>
          <w:numId w:val="6"/>
        </w:numPr>
        <w:tabs>
          <w:tab w:val="clear" w:pos="360"/>
          <w:tab w:val="num" w:pos="720"/>
        </w:tabs>
        <w:ind w:left="720"/>
        <w:rPr>
          <w:sz w:val="22"/>
          <w:szCs w:val="22"/>
        </w:rPr>
      </w:pPr>
      <w:r w:rsidRPr="00EC7521">
        <w:rPr>
          <w:sz w:val="22"/>
          <w:szCs w:val="22"/>
        </w:rPr>
        <w:t>Interacted with clients and other members of the development and QA teams to ensure delivery</w:t>
      </w:r>
    </w:p>
    <w:p w14:paraId="2775423B" w14:textId="77777777" w:rsidR="00796F81" w:rsidRPr="00EC7521" w:rsidRDefault="00796F81" w:rsidP="00796F81">
      <w:pPr>
        <w:rPr>
          <w:sz w:val="22"/>
          <w:szCs w:val="22"/>
        </w:rPr>
      </w:pPr>
    </w:p>
    <w:p w14:paraId="587A8B5A" w14:textId="77777777" w:rsidR="00796F81" w:rsidRPr="00EC7521" w:rsidRDefault="00796F81" w:rsidP="00796F81">
      <w:pPr>
        <w:widowControl w:val="0"/>
        <w:tabs>
          <w:tab w:val="left" w:pos="900"/>
        </w:tabs>
        <w:autoSpaceDE w:val="0"/>
        <w:autoSpaceDN w:val="0"/>
        <w:adjustRightInd w:val="0"/>
        <w:jc w:val="both"/>
        <w:rPr>
          <w:sz w:val="22"/>
          <w:szCs w:val="22"/>
        </w:rPr>
      </w:pPr>
      <w:r w:rsidRPr="00EC7521">
        <w:rPr>
          <w:b/>
          <w:bCs/>
          <w:sz w:val="22"/>
          <w:szCs w:val="22"/>
        </w:rPr>
        <w:t>Environmen</w:t>
      </w:r>
      <w:r w:rsidRPr="00EC7521">
        <w:rPr>
          <w:bCs/>
          <w:sz w:val="22"/>
          <w:szCs w:val="22"/>
        </w:rPr>
        <w:t>t</w:t>
      </w:r>
      <w:r w:rsidRPr="00EC7521">
        <w:rPr>
          <w:sz w:val="22"/>
          <w:szCs w:val="22"/>
        </w:rPr>
        <w:t xml:space="preserve">: IBM Mainframe (NASCO, EAB), MS Access, MS Visio, RUP, OOAD, MD 3270 Mainframe, MS Excel, COBOL, </w:t>
      </w:r>
      <w:proofErr w:type="spellStart"/>
      <w:r w:rsidRPr="00EC7521">
        <w:rPr>
          <w:sz w:val="22"/>
          <w:szCs w:val="22"/>
        </w:rPr>
        <w:t>iRise</w:t>
      </w:r>
      <w:proofErr w:type="spellEnd"/>
      <w:r w:rsidRPr="00EC7521">
        <w:rPr>
          <w:sz w:val="22"/>
          <w:szCs w:val="22"/>
        </w:rPr>
        <w:t xml:space="preserve"> Studio, Ultra Edit, Oracle, MS Office, SQL, Windows XP</w:t>
      </w:r>
    </w:p>
    <w:p w14:paraId="7040E531" w14:textId="77777777" w:rsidR="00796F81" w:rsidRPr="00EC7521" w:rsidRDefault="00796F81" w:rsidP="00796F81">
      <w:pPr>
        <w:rPr>
          <w:sz w:val="22"/>
          <w:szCs w:val="22"/>
        </w:rPr>
      </w:pPr>
    </w:p>
    <w:p w14:paraId="04A57F6B" w14:textId="77777777" w:rsidR="00796F81" w:rsidRPr="00EC7521" w:rsidRDefault="00796F81" w:rsidP="00796F81">
      <w:pPr>
        <w:pStyle w:val="HTMLPreformatted"/>
        <w:rPr>
          <w:rFonts w:ascii="Times New Roman" w:hAnsi="Times New Roman"/>
          <w:sz w:val="22"/>
          <w:szCs w:val="22"/>
        </w:rPr>
      </w:pPr>
      <w:r w:rsidRPr="00EC7521">
        <w:rPr>
          <w:rFonts w:ascii="Times New Roman" w:hAnsi="Times New Roman"/>
          <w:sz w:val="22"/>
          <w:szCs w:val="22"/>
        </w:rPr>
        <w:t xml:space="preserve">Client: Assurant Health, Cleveland, OH </w:t>
      </w:r>
    </w:p>
    <w:p w14:paraId="5C15CDAA" w14:textId="77777777" w:rsidR="00796F81" w:rsidRPr="00EC7521" w:rsidRDefault="00796F81" w:rsidP="00796F81">
      <w:pPr>
        <w:pStyle w:val="HTMLPreformatted"/>
        <w:rPr>
          <w:rFonts w:ascii="Times New Roman" w:hAnsi="Times New Roman"/>
          <w:sz w:val="22"/>
          <w:szCs w:val="22"/>
        </w:rPr>
      </w:pPr>
      <w:r w:rsidRPr="00EC7521">
        <w:rPr>
          <w:rFonts w:ascii="Times New Roman" w:hAnsi="Times New Roman"/>
          <w:sz w:val="22"/>
          <w:szCs w:val="22"/>
        </w:rPr>
        <w:t xml:space="preserve">Role:  Systems Analyst/Requirement Analyst           </w:t>
      </w:r>
    </w:p>
    <w:p w14:paraId="4B7FC986" w14:textId="77777777" w:rsidR="00796F81" w:rsidRPr="00EC7521" w:rsidRDefault="00796F81" w:rsidP="00796F81">
      <w:pPr>
        <w:pStyle w:val="HTMLPreformatted"/>
        <w:rPr>
          <w:rFonts w:ascii="Times New Roman" w:hAnsi="Times New Roman"/>
          <w:sz w:val="22"/>
          <w:szCs w:val="22"/>
        </w:rPr>
      </w:pPr>
      <w:r w:rsidRPr="00EC7521">
        <w:rPr>
          <w:rFonts w:ascii="Times New Roman" w:hAnsi="Times New Roman"/>
          <w:sz w:val="22"/>
          <w:szCs w:val="22"/>
        </w:rPr>
        <w:t>Period</w:t>
      </w:r>
      <w:r w:rsidR="00775EE7" w:rsidRPr="00EC7521">
        <w:rPr>
          <w:rFonts w:ascii="Times New Roman" w:hAnsi="Times New Roman"/>
          <w:sz w:val="22"/>
          <w:szCs w:val="22"/>
        </w:rPr>
        <w:t>: Sept 2005 – May 2007</w:t>
      </w:r>
    </w:p>
    <w:p w14:paraId="0063008F" w14:textId="77777777" w:rsidR="00796F81" w:rsidRPr="00EC7521" w:rsidRDefault="00796F81" w:rsidP="00796F81">
      <w:pPr>
        <w:pStyle w:val="HTMLPreformatted"/>
        <w:rPr>
          <w:rFonts w:ascii="Times New Roman" w:hAnsi="Times New Roman"/>
          <w:sz w:val="22"/>
          <w:szCs w:val="22"/>
        </w:rPr>
      </w:pPr>
    </w:p>
    <w:p w14:paraId="7119307C" w14:textId="77777777" w:rsidR="00796F81" w:rsidRPr="00EC7521" w:rsidRDefault="00796F81" w:rsidP="00796F81">
      <w:pPr>
        <w:jc w:val="both"/>
        <w:rPr>
          <w:sz w:val="22"/>
          <w:szCs w:val="22"/>
        </w:rPr>
      </w:pPr>
      <w:r w:rsidRPr="00EC7521">
        <w:rPr>
          <w:sz w:val="22"/>
          <w:szCs w:val="22"/>
        </w:rPr>
        <w:t>Assurant provide a variety of product and services such as individual health and small employer group health insurance, dental insurance, disability insurance and life insurance. I worked on Healthcare system specifically designed to incorporate with clinical, material management and medical billing applications needs of the users. The system was also easy to integrate with most patient accounting and clinical healthcare software solutions.</w:t>
      </w:r>
    </w:p>
    <w:p w14:paraId="6E65EA46" w14:textId="77777777" w:rsidR="00796F81" w:rsidRPr="00EC7521" w:rsidRDefault="00796F81" w:rsidP="00796F81">
      <w:pPr>
        <w:jc w:val="both"/>
        <w:rPr>
          <w:sz w:val="22"/>
          <w:szCs w:val="22"/>
        </w:rPr>
      </w:pPr>
    </w:p>
    <w:p w14:paraId="56D976F0" w14:textId="77777777" w:rsidR="00796F81" w:rsidRPr="00EC7521" w:rsidRDefault="00796F81" w:rsidP="00796F81">
      <w:pPr>
        <w:pStyle w:val="HTMLPreformatted"/>
        <w:rPr>
          <w:rFonts w:ascii="Times New Roman" w:hAnsi="Times New Roman"/>
          <w:bCs/>
          <w:sz w:val="22"/>
          <w:szCs w:val="22"/>
        </w:rPr>
      </w:pPr>
      <w:r w:rsidRPr="00EC7521">
        <w:rPr>
          <w:rFonts w:ascii="Times New Roman" w:hAnsi="Times New Roman"/>
          <w:bCs/>
          <w:sz w:val="22"/>
          <w:szCs w:val="22"/>
        </w:rPr>
        <w:t>Responsibilities:</w:t>
      </w:r>
    </w:p>
    <w:p w14:paraId="6FB4CA99" w14:textId="77777777" w:rsidR="00796F81" w:rsidRPr="00EC7521" w:rsidRDefault="00796F81" w:rsidP="00796F81">
      <w:pPr>
        <w:pStyle w:val="HTMLPreformatted"/>
        <w:numPr>
          <w:ilvl w:val="0"/>
          <w:numId w:val="5"/>
        </w:numPr>
        <w:tabs>
          <w:tab w:val="clear" w:pos="360"/>
          <w:tab w:val="clear" w:pos="916"/>
          <w:tab w:val="num" w:pos="720"/>
        </w:tabs>
        <w:ind w:left="720"/>
        <w:jc w:val="both"/>
        <w:rPr>
          <w:rFonts w:ascii="Times New Roman" w:hAnsi="Times New Roman"/>
          <w:b w:val="0"/>
          <w:sz w:val="22"/>
          <w:szCs w:val="22"/>
          <w:u w:val="single"/>
        </w:rPr>
      </w:pPr>
      <w:r w:rsidRPr="00EC7521">
        <w:rPr>
          <w:rFonts w:ascii="Times New Roman" w:hAnsi="Times New Roman"/>
          <w:b w:val="0"/>
          <w:sz w:val="22"/>
          <w:szCs w:val="22"/>
        </w:rPr>
        <w:t>Liaised with business and functional owner during risk engineering and high-level review sessions to derive and execute action plans, meeting deadlines and standards</w:t>
      </w:r>
    </w:p>
    <w:p w14:paraId="05CD41A0" w14:textId="77777777" w:rsidR="00796F81" w:rsidRPr="00EC7521" w:rsidRDefault="00796F81" w:rsidP="00796F81">
      <w:pPr>
        <w:pStyle w:val="HTMLPreformatted"/>
        <w:numPr>
          <w:ilvl w:val="0"/>
          <w:numId w:val="5"/>
        </w:numPr>
        <w:tabs>
          <w:tab w:val="clear" w:pos="360"/>
          <w:tab w:val="clear" w:pos="916"/>
          <w:tab w:val="num" w:pos="720"/>
        </w:tabs>
        <w:ind w:left="720"/>
        <w:jc w:val="both"/>
        <w:rPr>
          <w:rFonts w:ascii="Times New Roman" w:hAnsi="Times New Roman"/>
          <w:b w:val="0"/>
          <w:sz w:val="22"/>
          <w:szCs w:val="22"/>
          <w:u w:val="single"/>
        </w:rPr>
      </w:pPr>
      <w:r w:rsidRPr="00EC7521">
        <w:rPr>
          <w:rFonts w:ascii="Times New Roman" w:hAnsi="Times New Roman"/>
          <w:b w:val="0"/>
          <w:sz w:val="22"/>
          <w:szCs w:val="22"/>
          <w:lang w:val="en-AU"/>
        </w:rPr>
        <w:t xml:space="preserve">Authored various Use Cases </w:t>
      </w:r>
      <w:r w:rsidRPr="00EC7521">
        <w:rPr>
          <w:rFonts w:ascii="Times New Roman" w:hAnsi="Times New Roman"/>
          <w:b w:val="0"/>
          <w:bCs/>
          <w:sz w:val="22"/>
          <w:szCs w:val="22"/>
          <w:lang w:val="en-AU"/>
        </w:rPr>
        <w:t>and</w:t>
      </w:r>
      <w:r w:rsidRPr="00EC7521">
        <w:rPr>
          <w:rFonts w:ascii="Times New Roman" w:hAnsi="Times New Roman"/>
          <w:b w:val="0"/>
          <w:sz w:val="22"/>
          <w:szCs w:val="22"/>
          <w:lang w:val="en-AU"/>
        </w:rPr>
        <w:t xml:space="preserve"> Activity diagrams, Sequence diagrams using Rational Requisite Pro and used UML methodology to define the Data Flow Diagrams (DFD)</w:t>
      </w:r>
    </w:p>
    <w:p w14:paraId="2E5B5C49" w14:textId="77777777" w:rsidR="00796F81" w:rsidRPr="00EC7521" w:rsidRDefault="00796F81" w:rsidP="00796F81">
      <w:pPr>
        <w:pStyle w:val="HTMLPreformatted"/>
        <w:numPr>
          <w:ilvl w:val="0"/>
          <w:numId w:val="5"/>
        </w:numPr>
        <w:tabs>
          <w:tab w:val="clear" w:pos="360"/>
          <w:tab w:val="clear" w:pos="916"/>
          <w:tab w:val="num" w:pos="720"/>
        </w:tabs>
        <w:ind w:left="720"/>
        <w:jc w:val="both"/>
        <w:rPr>
          <w:rFonts w:ascii="Times New Roman" w:hAnsi="Times New Roman"/>
          <w:b w:val="0"/>
          <w:sz w:val="22"/>
          <w:szCs w:val="22"/>
          <w:u w:val="single"/>
        </w:rPr>
      </w:pPr>
      <w:r w:rsidRPr="00EC7521">
        <w:rPr>
          <w:rFonts w:ascii="Times New Roman" w:hAnsi="Times New Roman"/>
          <w:b w:val="0"/>
          <w:sz w:val="22"/>
          <w:szCs w:val="22"/>
        </w:rPr>
        <w:t>Followed SDLC, which included requirements specifications, design, analysis and testing</w:t>
      </w:r>
    </w:p>
    <w:p w14:paraId="01F0291A" w14:textId="77777777" w:rsidR="00796F81" w:rsidRPr="00EC7521" w:rsidRDefault="00796F81" w:rsidP="00796F81">
      <w:pPr>
        <w:pStyle w:val="HTMLPreformatted"/>
        <w:numPr>
          <w:ilvl w:val="0"/>
          <w:numId w:val="5"/>
        </w:numPr>
        <w:tabs>
          <w:tab w:val="clear" w:pos="360"/>
          <w:tab w:val="clear" w:pos="916"/>
          <w:tab w:val="num" w:pos="720"/>
        </w:tabs>
        <w:ind w:left="720"/>
        <w:jc w:val="both"/>
        <w:rPr>
          <w:rFonts w:ascii="Times New Roman" w:hAnsi="Times New Roman"/>
          <w:b w:val="0"/>
          <w:sz w:val="22"/>
          <w:szCs w:val="22"/>
          <w:u w:val="single"/>
        </w:rPr>
      </w:pPr>
      <w:r w:rsidRPr="00EC7521">
        <w:rPr>
          <w:rFonts w:ascii="Times New Roman" w:hAnsi="Times New Roman"/>
          <w:b w:val="0"/>
          <w:sz w:val="22"/>
          <w:szCs w:val="22"/>
        </w:rPr>
        <w:t>Followed RUP methodology with Agile/Extreme Programming and using Rational Test Suite for various phases of RUP</w:t>
      </w:r>
    </w:p>
    <w:p w14:paraId="75656FFB" w14:textId="77777777" w:rsidR="00796F81" w:rsidRPr="00EC7521" w:rsidRDefault="00796F81" w:rsidP="00796F81">
      <w:pPr>
        <w:pStyle w:val="HTMLPreformatted"/>
        <w:numPr>
          <w:ilvl w:val="0"/>
          <w:numId w:val="5"/>
        </w:numPr>
        <w:tabs>
          <w:tab w:val="clear" w:pos="360"/>
          <w:tab w:val="clear" w:pos="916"/>
          <w:tab w:val="num" w:pos="720"/>
        </w:tabs>
        <w:ind w:left="720"/>
        <w:jc w:val="both"/>
        <w:rPr>
          <w:rFonts w:ascii="Times New Roman" w:hAnsi="Times New Roman"/>
          <w:b w:val="0"/>
          <w:sz w:val="22"/>
          <w:szCs w:val="22"/>
          <w:u w:val="single"/>
        </w:rPr>
      </w:pPr>
      <w:r w:rsidRPr="00EC7521">
        <w:rPr>
          <w:rFonts w:ascii="Times New Roman" w:hAnsi="Times New Roman"/>
          <w:b w:val="0"/>
          <w:sz w:val="22"/>
          <w:szCs w:val="22"/>
        </w:rPr>
        <w:t>Gathered requirements during inception phase, documented and delivered functional specification documents, technical specs and assisted architecture analysis and design using UML and Rational tools</w:t>
      </w:r>
    </w:p>
    <w:p w14:paraId="4F85F076" w14:textId="77777777" w:rsidR="00796F81" w:rsidRPr="00EC7521" w:rsidRDefault="00796F81" w:rsidP="00796F81">
      <w:pPr>
        <w:pStyle w:val="HTMLPreformatted"/>
        <w:numPr>
          <w:ilvl w:val="0"/>
          <w:numId w:val="5"/>
        </w:numPr>
        <w:tabs>
          <w:tab w:val="clear" w:pos="360"/>
          <w:tab w:val="clear" w:pos="916"/>
          <w:tab w:val="num" w:pos="720"/>
        </w:tabs>
        <w:ind w:left="720"/>
        <w:jc w:val="both"/>
        <w:rPr>
          <w:rFonts w:ascii="Times New Roman" w:hAnsi="Times New Roman"/>
          <w:b w:val="0"/>
          <w:sz w:val="22"/>
          <w:szCs w:val="22"/>
          <w:u w:val="single"/>
        </w:rPr>
      </w:pPr>
      <w:r w:rsidRPr="00EC7521">
        <w:rPr>
          <w:rFonts w:ascii="Times New Roman" w:hAnsi="Times New Roman"/>
          <w:b w:val="0"/>
          <w:sz w:val="22"/>
          <w:szCs w:val="22"/>
        </w:rPr>
        <w:t>Responsible for attaining HIPAA EDI validation from Medicare, Medicaid and other payers of government carriers</w:t>
      </w:r>
    </w:p>
    <w:p w14:paraId="6066CE95" w14:textId="77777777" w:rsidR="00796F81" w:rsidRPr="00EC7521" w:rsidRDefault="00796F81" w:rsidP="00796F81">
      <w:pPr>
        <w:pStyle w:val="HTMLPreformatted"/>
        <w:numPr>
          <w:ilvl w:val="0"/>
          <w:numId w:val="5"/>
        </w:numPr>
        <w:tabs>
          <w:tab w:val="clear" w:pos="360"/>
          <w:tab w:val="clear" w:pos="916"/>
          <w:tab w:val="num" w:pos="720"/>
        </w:tabs>
        <w:ind w:left="720"/>
        <w:jc w:val="both"/>
        <w:rPr>
          <w:rFonts w:ascii="Times New Roman" w:hAnsi="Times New Roman"/>
          <w:b w:val="0"/>
          <w:sz w:val="22"/>
          <w:szCs w:val="22"/>
          <w:u w:val="single"/>
        </w:rPr>
      </w:pPr>
      <w:r w:rsidRPr="00EC7521">
        <w:rPr>
          <w:rFonts w:ascii="Times New Roman" w:hAnsi="Times New Roman"/>
          <w:b w:val="0"/>
          <w:bCs/>
          <w:sz w:val="22"/>
          <w:szCs w:val="22"/>
        </w:rPr>
        <w:lastRenderedPageBreak/>
        <w:t>Developed Logical and Physical data models that capture current state/future state data elements and data flows using Erwin</w:t>
      </w:r>
    </w:p>
    <w:p w14:paraId="631023A9" w14:textId="77777777" w:rsidR="00796F81" w:rsidRPr="00EC7521" w:rsidRDefault="00796F81" w:rsidP="00796F81">
      <w:pPr>
        <w:pStyle w:val="HTMLPreformatted"/>
        <w:numPr>
          <w:ilvl w:val="0"/>
          <w:numId w:val="5"/>
        </w:numPr>
        <w:tabs>
          <w:tab w:val="clear" w:pos="360"/>
          <w:tab w:val="clear" w:pos="916"/>
          <w:tab w:val="num" w:pos="720"/>
        </w:tabs>
        <w:ind w:left="720"/>
        <w:jc w:val="both"/>
        <w:rPr>
          <w:rFonts w:ascii="Times New Roman" w:hAnsi="Times New Roman"/>
          <w:b w:val="0"/>
          <w:sz w:val="22"/>
          <w:szCs w:val="22"/>
          <w:u w:val="single"/>
        </w:rPr>
      </w:pPr>
      <w:r w:rsidRPr="00EC7521">
        <w:rPr>
          <w:rFonts w:ascii="Times New Roman" w:hAnsi="Times New Roman"/>
          <w:b w:val="0"/>
          <w:bCs/>
          <w:sz w:val="22"/>
          <w:szCs w:val="22"/>
        </w:rPr>
        <w:t>Worked with development team while creating class diagrams and logical flow diagrams</w:t>
      </w:r>
    </w:p>
    <w:p w14:paraId="7D34FC0F" w14:textId="77777777" w:rsidR="00796F81" w:rsidRPr="00EC7521" w:rsidRDefault="00796F81" w:rsidP="00796F81">
      <w:pPr>
        <w:pStyle w:val="HTMLPreformatted"/>
        <w:numPr>
          <w:ilvl w:val="0"/>
          <w:numId w:val="5"/>
        </w:numPr>
        <w:tabs>
          <w:tab w:val="clear" w:pos="360"/>
          <w:tab w:val="clear" w:pos="916"/>
          <w:tab w:val="num" w:pos="720"/>
        </w:tabs>
        <w:ind w:left="720"/>
        <w:jc w:val="both"/>
        <w:rPr>
          <w:rFonts w:ascii="Times New Roman" w:hAnsi="Times New Roman"/>
          <w:b w:val="0"/>
          <w:sz w:val="22"/>
          <w:szCs w:val="22"/>
          <w:u w:val="single"/>
        </w:rPr>
      </w:pPr>
      <w:r w:rsidRPr="00EC7521">
        <w:rPr>
          <w:rFonts w:ascii="Times New Roman" w:hAnsi="Times New Roman"/>
          <w:b w:val="0"/>
          <w:sz w:val="22"/>
          <w:szCs w:val="22"/>
        </w:rPr>
        <w:t xml:space="preserve">Responsible for analyzing and developing queries and reports using BO full client and </w:t>
      </w:r>
      <w:proofErr w:type="spellStart"/>
      <w:r w:rsidRPr="00EC7521">
        <w:rPr>
          <w:rFonts w:ascii="Times New Roman" w:hAnsi="Times New Roman"/>
          <w:b w:val="0"/>
          <w:sz w:val="22"/>
          <w:szCs w:val="22"/>
        </w:rPr>
        <w:t>infoview</w:t>
      </w:r>
      <w:proofErr w:type="spellEnd"/>
      <w:r w:rsidRPr="00EC7521">
        <w:rPr>
          <w:rFonts w:ascii="Times New Roman" w:hAnsi="Times New Roman"/>
          <w:b w:val="0"/>
          <w:sz w:val="22"/>
          <w:szCs w:val="22"/>
        </w:rPr>
        <w:t xml:space="preserve"> to provide Web-enabled data analysis solutions to business users</w:t>
      </w:r>
    </w:p>
    <w:p w14:paraId="74B6BA57" w14:textId="77777777" w:rsidR="00796F81" w:rsidRPr="00EC7521" w:rsidRDefault="00796F81" w:rsidP="00796F81">
      <w:pPr>
        <w:pStyle w:val="HTMLPreformatted"/>
        <w:numPr>
          <w:ilvl w:val="0"/>
          <w:numId w:val="5"/>
        </w:numPr>
        <w:tabs>
          <w:tab w:val="clear" w:pos="360"/>
          <w:tab w:val="clear" w:pos="916"/>
          <w:tab w:val="num" w:pos="720"/>
        </w:tabs>
        <w:ind w:left="720"/>
        <w:jc w:val="both"/>
        <w:rPr>
          <w:rFonts w:ascii="Times New Roman" w:hAnsi="Times New Roman"/>
          <w:b w:val="0"/>
          <w:sz w:val="22"/>
          <w:szCs w:val="22"/>
          <w:u w:val="single"/>
        </w:rPr>
      </w:pPr>
      <w:r w:rsidRPr="00EC7521">
        <w:rPr>
          <w:rFonts w:ascii="Times New Roman" w:hAnsi="Times New Roman"/>
          <w:b w:val="0"/>
          <w:sz w:val="22"/>
          <w:szCs w:val="22"/>
        </w:rPr>
        <w:t>Used MS Project for status reporting and planning to maintain the project schedule and track its status</w:t>
      </w:r>
    </w:p>
    <w:p w14:paraId="21179537" w14:textId="77777777" w:rsidR="00796F81" w:rsidRPr="00EC7521" w:rsidRDefault="00796F81" w:rsidP="00796F81">
      <w:pPr>
        <w:pStyle w:val="HTMLPreformatted"/>
        <w:numPr>
          <w:ilvl w:val="0"/>
          <w:numId w:val="5"/>
        </w:numPr>
        <w:tabs>
          <w:tab w:val="clear" w:pos="360"/>
          <w:tab w:val="clear" w:pos="916"/>
          <w:tab w:val="num" w:pos="720"/>
        </w:tabs>
        <w:ind w:left="720"/>
        <w:jc w:val="both"/>
        <w:rPr>
          <w:rFonts w:ascii="Times New Roman" w:hAnsi="Times New Roman"/>
          <w:b w:val="0"/>
          <w:sz w:val="22"/>
          <w:szCs w:val="22"/>
          <w:u w:val="single"/>
        </w:rPr>
      </w:pPr>
      <w:r w:rsidRPr="00EC7521">
        <w:rPr>
          <w:rFonts w:ascii="Times New Roman" w:hAnsi="Times New Roman"/>
          <w:b w:val="0"/>
          <w:sz w:val="22"/>
          <w:szCs w:val="22"/>
        </w:rPr>
        <w:t>Validated the reports in Model Office after the migration of accounts in the Test Phase</w:t>
      </w:r>
    </w:p>
    <w:p w14:paraId="20C43154" w14:textId="77777777" w:rsidR="00796F81" w:rsidRPr="00EC7521" w:rsidRDefault="00796F81" w:rsidP="00796F81">
      <w:pPr>
        <w:pStyle w:val="HTMLPreformatted"/>
        <w:numPr>
          <w:ilvl w:val="0"/>
          <w:numId w:val="5"/>
        </w:numPr>
        <w:tabs>
          <w:tab w:val="clear" w:pos="360"/>
          <w:tab w:val="clear" w:pos="916"/>
          <w:tab w:val="num" w:pos="720"/>
        </w:tabs>
        <w:ind w:left="720"/>
        <w:jc w:val="both"/>
        <w:rPr>
          <w:rFonts w:ascii="Times New Roman" w:hAnsi="Times New Roman"/>
          <w:b w:val="0"/>
          <w:sz w:val="22"/>
          <w:szCs w:val="22"/>
          <w:u w:val="single"/>
        </w:rPr>
      </w:pPr>
      <w:r w:rsidRPr="00EC7521">
        <w:rPr>
          <w:rFonts w:ascii="Times New Roman" w:hAnsi="Times New Roman"/>
          <w:b w:val="0"/>
          <w:sz w:val="22"/>
          <w:szCs w:val="22"/>
        </w:rPr>
        <w:t>Processed Claims in NPS System (</w:t>
      </w:r>
      <w:proofErr w:type="spellStart"/>
      <w:r w:rsidRPr="00EC7521">
        <w:rPr>
          <w:rFonts w:ascii="Times New Roman" w:hAnsi="Times New Roman"/>
          <w:b w:val="0"/>
          <w:sz w:val="22"/>
          <w:szCs w:val="22"/>
        </w:rPr>
        <w:t>Nasco</w:t>
      </w:r>
      <w:proofErr w:type="spellEnd"/>
      <w:r w:rsidRPr="00EC7521">
        <w:rPr>
          <w:rFonts w:ascii="Times New Roman" w:hAnsi="Times New Roman"/>
          <w:b w:val="0"/>
          <w:sz w:val="22"/>
          <w:szCs w:val="22"/>
        </w:rPr>
        <w:t xml:space="preserve"> Processing System) with IBM mainframe Technology</w:t>
      </w:r>
    </w:p>
    <w:p w14:paraId="21A52EE5" w14:textId="45B26A5E" w:rsidR="00796F81" w:rsidRPr="00EC7521" w:rsidRDefault="00796F81" w:rsidP="00796F81">
      <w:pPr>
        <w:pStyle w:val="HTMLPreformatted"/>
        <w:numPr>
          <w:ilvl w:val="0"/>
          <w:numId w:val="5"/>
        </w:numPr>
        <w:tabs>
          <w:tab w:val="clear" w:pos="360"/>
          <w:tab w:val="clear" w:pos="916"/>
          <w:tab w:val="num" w:pos="720"/>
        </w:tabs>
        <w:ind w:left="720"/>
        <w:jc w:val="both"/>
        <w:rPr>
          <w:rFonts w:ascii="Times New Roman" w:hAnsi="Times New Roman"/>
          <w:b w:val="0"/>
          <w:sz w:val="22"/>
          <w:szCs w:val="22"/>
          <w:u w:val="single"/>
        </w:rPr>
      </w:pPr>
      <w:r w:rsidRPr="00EC7521">
        <w:rPr>
          <w:rFonts w:ascii="Times New Roman" w:hAnsi="Times New Roman"/>
          <w:b w:val="0"/>
          <w:sz w:val="22"/>
          <w:szCs w:val="22"/>
        </w:rPr>
        <w:t>Experience in pro</w:t>
      </w:r>
      <w:r w:rsidR="00951930">
        <w:rPr>
          <w:rFonts w:ascii="Times New Roman" w:hAnsi="Times New Roman"/>
          <w:b w:val="0"/>
          <w:sz w:val="22"/>
          <w:szCs w:val="22"/>
        </w:rPr>
        <w:t>cessing 270, 271, 276, 277, 834, 835</w:t>
      </w:r>
      <w:r w:rsidRPr="00EC7521">
        <w:rPr>
          <w:rFonts w:ascii="Times New Roman" w:hAnsi="Times New Roman"/>
          <w:b w:val="0"/>
          <w:sz w:val="22"/>
          <w:szCs w:val="22"/>
        </w:rPr>
        <w:t>, 837 in NPS system</w:t>
      </w:r>
    </w:p>
    <w:p w14:paraId="5904D6B0" w14:textId="77777777" w:rsidR="00796F81" w:rsidRPr="00EC7521" w:rsidRDefault="00796F81" w:rsidP="00796F81">
      <w:pPr>
        <w:pStyle w:val="HTMLPreformatted"/>
        <w:numPr>
          <w:ilvl w:val="0"/>
          <w:numId w:val="5"/>
        </w:numPr>
        <w:tabs>
          <w:tab w:val="clear" w:pos="360"/>
          <w:tab w:val="clear" w:pos="916"/>
          <w:tab w:val="num" w:pos="720"/>
        </w:tabs>
        <w:ind w:left="720"/>
        <w:jc w:val="both"/>
        <w:rPr>
          <w:rFonts w:ascii="Times New Roman" w:hAnsi="Times New Roman"/>
          <w:b w:val="0"/>
          <w:sz w:val="22"/>
          <w:szCs w:val="22"/>
          <w:u w:val="single"/>
        </w:rPr>
      </w:pPr>
      <w:r w:rsidRPr="00EC7521">
        <w:rPr>
          <w:rFonts w:ascii="Times New Roman" w:hAnsi="Times New Roman"/>
          <w:b w:val="0"/>
          <w:sz w:val="22"/>
          <w:szCs w:val="22"/>
        </w:rPr>
        <w:t>Performed Data Mapping by moving the data from the subscriber member database to business layout on the mainframe</w:t>
      </w:r>
    </w:p>
    <w:p w14:paraId="29AD136D" w14:textId="77777777" w:rsidR="00796F81" w:rsidRPr="00EC7521" w:rsidRDefault="00796F81" w:rsidP="00796F81">
      <w:pPr>
        <w:pStyle w:val="HTMLPreformatted"/>
        <w:numPr>
          <w:ilvl w:val="0"/>
          <w:numId w:val="5"/>
        </w:numPr>
        <w:tabs>
          <w:tab w:val="clear" w:pos="360"/>
          <w:tab w:val="clear" w:pos="916"/>
          <w:tab w:val="num" w:pos="720"/>
        </w:tabs>
        <w:ind w:left="720"/>
        <w:jc w:val="both"/>
        <w:rPr>
          <w:rFonts w:ascii="Times New Roman" w:hAnsi="Times New Roman"/>
          <w:b w:val="0"/>
          <w:sz w:val="22"/>
          <w:szCs w:val="22"/>
          <w:u w:val="single"/>
        </w:rPr>
      </w:pPr>
      <w:r w:rsidRPr="00EC7521">
        <w:rPr>
          <w:rFonts w:ascii="Times New Roman" w:hAnsi="Times New Roman"/>
          <w:b w:val="0"/>
          <w:sz w:val="22"/>
          <w:szCs w:val="22"/>
        </w:rPr>
        <w:t>Performed regression testing after the implementation of accounts</w:t>
      </w:r>
    </w:p>
    <w:p w14:paraId="6FCF0F3E" w14:textId="77777777" w:rsidR="00796F81" w:rsidRPr="00EC7521" w:rsidRDefault="00796F81" w:rsidP="00796F81">
      <w:pPr>
        <w:pStyle w:val="HTMLPreformatted"/>
        <w:numPr>
          <w:ilvl w:val="0"/>
          <w:numId w:val="5"/>
        </w:numPr>
        <w:tabs>
          <w:tab w:val="clear" w:pos="360"/>
          <w:tab w:val="clear" w:pos="916"/>
          <w:tab w:val="num" w:pos="720"/>
        </w:tabs>
        <w:ind w:left="720"/>
        <w:jc w:val="both"/>
        <w:rPr>
          <w:rFonts w:ascii="Times New Roman" w:hAnsi="Times New Roman"/>
          <w:b w:val="0"/>
          <w:sz w:val="22"/>
          <w:szCs w:val="22"/>
          <w:u w:val="single"/>
        </w:rPr>
      </w:pPr>
      <w:r w:rsidRPr="00EC7521">
        <w:rPr>
          <w:rFonts w:ascii="Times New Roman" w:hAnsi="Times New Roman"/>
          <w:b w:val="0"/>
          <w:sz w:val="22"/>
          <w:szCs w:val="22"/>
        </w:rPr>
        <w:t>Performed monthly and quarterly audits for some of the accounts using MS Access</w:t>
      </w:r>
    </w:p>
    <w:p w14:paraId="7588A4C6" w14:textId="77777777" w:rsidR="00796F81" w:rsidRPr="00EC7521" w:rsidRDefault="00796F81" w:rsidP="00796F81">
      <w:pPr>
        <w:pStyle w:val="HTMLPreformatted"/>
        <w:numPr>
          <w:ilvl w:val="0"/>
          <w:numId w:val="5"/>
        </w:numPr>
        <w:tabs>
          <w:tab w:val="clear" w:pos="360"/>
          <w:tab w:val="clear" w:pos="916"/>
          <w:tab w:val="num" w:pos="720"/>
        </w:tabs>
        <w:ind w:left="720"/>
        <w:jc w:val="both"/>
        <w:rPr>
          <w:rFonts w:ascii="Times New Roman" w:hAnsi="Times New Roman"/>
          <w:b w:val="0"/>
          <w:sz w:val="22"/>
          <w:szCs w:val="22"/>
          <w:u w:val="single"/>
        </w:rPr>
      </w:pPr>
      <w:r w:rsidRPr="00EC7521">
        <w:rPr>
          <w:rFonts w:ascii="Times New Roman" w:hAnsi="Times New Roman"/>
          <w:b w:val="0"/>
          <w:sz w:val="22"/>
          <w:szCs w:val="22"/>
        </w:rPr>
        <w:t>Worked with the Membership Touch Point Measures MTM team to perform their audits</w:t>
      </w:r>
    </w:p>
    <w:p w14:paraId="16262576" w14:textId="77777777" w:rsidR="00EB5F7A" w:rsidRDefault="00796F81" w:rsidP="00796F81">
      <w:pPr>
        <w:pStyle w:val="HTMLPreformatted"/>
        <w:numPr>
          <w:ilvl w:val="0"/>
          <w:numId w:val="5"/>
        </w:numPr>
        <w:tabs>
          <w:tab w:val="clear" w:pos="360"/>
          <w:tab w:val="clear" w:pos="916"/>
          <w:tab w:val="num" w:pos="720"/>
        </w:tabs>
        <w:ind w:left="720"/>
        <w:jc w:val="both"/>
        <w:rPr>
          <w:rFonts w:ascii="Times New Roman" w:hAnsi="Times New Roman"/>
          <w:b w:val="0"/>
          <w:sz w:val="22"/>
          <w:szCs w:val="22"/>
        </w:rPr>
      </w:pPr>
      <w:r w:rsidRPr="00EC7521">
        <w:rPr>
          <w:rFonts w:ascii="Times New Roman" w:hAnsi="Times New Roman"/>
          <w:b w:val="0"/>
          <w:sz w:val="22"/>
          <w:szCs w:val="22"/>
        </w:rPr>
        <w:t>Analyze business problems and opportunities in the context of the requirements and recommend solutions that enable the organization to achieve its goals</w:t>
      </w:r>
    </w:p>
    <w:p w14:paraId="5077D823" w14:textId="77777777" w:rsidR="00796F81" w:rsidRPr="00EB5F7A" w:rsidRDefault="00EB5F7A" w:rsidP="00EB5F7A">
      <w:pPr>
        <w:widowControl w:val="0"/>
        <w:numPr>
          <w:ilvl w:val="0"/>
          <w:numId w:val="5"/>
        </w:numPr>
        <w:tabs>
          <w:tab w:val="left" w:pos="720"/>
        </w:tabs>
        <w:overflowPunct w:val="0"/>
        <w:autoSpaceDE w:val="0"/>
        <w:autoSpaceDN w:val="0"/>
        <w:adjustRightInd w:val="0"/>
        <w:spacing w:line="276" w:lineRule="auto"/>
        <w:ind w:firstLine="0"/>
        <w:jc w:val="both"/>
        <w:rPr>
          <w:rFonts w:eastAsia="SimSun"/>
          <w:color w:val="323333"/>
          <w:kern w:val="1"/>
          <w:sz w:val="22"/>
        </w:rPr>
      </w:pPr>
      <w:r w:rsidRPr="00EB5F7A">
        <w:rPr>
          <w:rFonts w:eastAsia="SimSun"/>
          <w:color w:val="323333"/>
          <w:kern w:val="1"/>
          <w:sz w:val="22"/>
        </w:rPr>
        <w:t xml:space="preserve">Worked with the </w:t>
      </w:r>
      <w:r w:rsidRPr="00EB5F7A">
        <w:rPr>
          <w:rFonts w:eastAsia="SimSun"/>
          <w:b/>
          <w:bCs/>
          <w:color w:val="323333"/>
          <w:kern w:val="1"/>
          <w:sz w:val="22"/>
        </w:rPr>
        <w:t>UAT</w:t>
      </w:r>
      <w:r w:rsidRPr="00EB5F7A">
        <w:rPr>
          <w:rFonts w:eastAsia="SimSun"/>
          <w:color w:val="323333"/>
          <w:kern w:val="1"/>
          <w:sz w:val="22"/>
        </w:rPr>
        <w:t xml:space="preserve"> team to validate that the developed application will meet the business requirements</w:t>
      </w:r>
    </w:p>
    <w:p w14:paraId="20ABA05E" w14:textId="77777777" w:rsidR="00796F81" w:rsidRPr="00EC7521" w:rsidRDefault="00796F81" w:rsidP="00796F81">
      <w:pPr>
        <w:pStyle w:val="HTMLPreformatted"/>
        <w:numPr>
          <w:ilvl w:val="0"/>
          <w:numId w:val="5"/>
        </w:numPr>
        <w:tabs>
          <w:tab w:val="clear" w:pos="360"/>
          <w:tab w:val="clear" w:pos="916"/>
          <w:tab w:val="num" w:pos="720"/>
        </w:tabs>
        <w:ind w:left="720"/>
        <w:jc w:val="both"/>
        <w:rPr>
          <w:rFonts w:ascii="Times New Roman" w:hAnsi="Times New Roman"/>
          <w:b w:val="0"/>
          <w:sz w:val="22"/>
          <w:szCs w:val="22"/>
          <w:u w:val="single"/>
        </w:rPr>
      </w:pPr>
      <w:r w:rsidRPr="00EC7521">
        <w:rPr>
          <w:rFonts w:ascii="Times New Roman" w:hAnsi="Times New Roman"/>
          <w:b w:val="0"/>
          <w:sz w:val="22"/>
          <w:szCs w:val="22"/>
        </w:rPr>
        <w:t>Provided support for migration and implementation of new accounts</w:t>
      </w:r>
    </w:p>
    <w:p w14:paraId="7333EDF8" w14:textId="77777777" w:rsidR="00796F81" w:rsidRPr="00EC7521" w:rsidRDefault="00796F81" w:rsidP="00796F81">
      <w:pPr>
        <w:pStyle w:val="HTMLPreformatted"/>
        <w:numPr>
          <w:ilvl w:val="0"/>
          <w:numId w:val="5"/>
        </w:numPr>
        <w:tabs>
          <w:tab w:val="clear" w:pos="360"/>
          <w:tab w:val="clear" w:pos="916"/>
          <w:tab w:val="num" w:pos="720"/>
        </w:tabs>
        <w:ind w:left="720"/>
        <w:jc w:val="both"/>
        <w:rPr>
          <w:rFonts w:ascii="Times New Roman" w:hAnsi="Times New Roman"/>
          <w:b w:val="0"/>
          <w:sz w:val="22"/>
          <w:szCs w:val="22"/>
        </w:rPr>
      </w:pPr>
      <w:r w:rsidRPr="00EC7521">
        <w:rPr>
          <w:rFonts w:ascii="Times New Roman" w:hAnsi="Times New Roman"/>
          <w:b w:val="0"/>
          <w:sz w:val="22"/>
          <w:szCs w:val="22"/>
        </w:rPr>
        <w:t>Experienced with all the transactions used to view a subscriber’s information in NASCO and EAB systems</w:t>
      </w:r>
    </w:p>
    <w:p w14:paraId="2A3D294C" w14:textId="77777777" w:rsidR="00796F81" w:rsidRPr="00EC7521" w:rsidRDefault="00796F81" w:rsidP="00796F81">
      <w:pPr>
        <w:pStyle w:val="HTMLPreformatted"/>
        <w:numPr>
          <w:ilvl w:val="0"/>
          <w:numId w:val="5"/>
        </w:numPr>
        <w:tabs>
          <w:tab w:val="clear" w:pos="360"/>
          <w:tab w:val="clear" w:pos="916"/>
          <w:tab w:val="num" w:pos="720"/>
        </w:tabs>
        <w:ind w:left="720"/>
        <w:jc w:val="both"/>
        <w:rPr>
          <w:rFonts w:ascii="Times New Roman" w:hAnsi="Times New Roman"/>
          <w:b w:val="0"/>
          <w:sz w:val="22"/>
          <w:szCs w:val="22"/>
        </w:rPr>
      </w:pPr>
      <w:r w:rsidRPr="00EC7521">
        <w:rPr>
          <w:rFonts w:ascii="Times New Roman" w:hAnsi="Times New Roman"/>
          <w:b w:val="0"/>
          <w:sz w:val="22"/>
          <w:szCs w:val="22"/>
        </w:rPr>
        <w:t>Worked with the business user to create new group structures and build mapping documents</w:t>
      </w:r>
    </w:p>
    <w:p w14:paraId="07661929" w14:textId="77777777" w:rsidR="00796F81" w:rsidRPr="00EC7521" w:rsidRDefault="00796F81" w:rsidP="00796F81">
      <w:pPr>
        <w:pStyle w:val="HTMLPreformatted"/>
        <w:numPr>
          <w:ilvl w:val="0"/>
          <w:numId w:val="5"/>
        </w:numPr>
        <w:tabs>
          <w:tab w:val="clear" w:pos="360"/>
          <w:tab w:val="clear" w:pos="916"/>
          <w:tab w:val="num" w:pos="720"/>
        </w:tabs>
        <w:ind w:left="720"/>
        <w:jc w:val="both"/>
        <w:rPr>
          <w:rFonts w:ascii="Times New Roman" w:hAnsi="Times New Roman"/>
          <w:b w:val="0"/>
          <w:sz w:val="22"/>
          <w:szCs w:val="22"/>
        </w:rPr>
      </w:pPr>
      <w:r w:rsidRPr="00EC7521">
        <w:rPr>
          <w:rFonts w:ascii="Times New Roman" w:hAnsi="Times New Roman"/>
          <w:b w:val="0"/>
          <w:sz w:val="22"/>
          <w:szCs w:val="22"/>
        </w:rPr>
        <w:t>Hands on experience with Facets Accounting, Dental, provider, billing, member and subscriber data models</w:t>
      </w:r>
    </w:p>
    <w:p w14:paraId="72DFF77C" w14:textId="77777777" w:rsidR="00796F81" w:rsidRPr="00EC7521" w:rsidRDefault="00796F81" w:rsidP="00796F81">
      <w:pPr>
        <w:pStyle w:val="HTMLPreformatted"/>
        <w:numPr>
          <w:ilvl w:val="0"/>
          <w:numId w:val="5"/>
        </w:numPr>
        <w:tabs>
          <w:tab w:val="clear" w:pos="360"/>
          <w:tab w:val="clear" w:pos="916"/>
          <w:tab w:val="num" w:pos="720"/>
        </w:tabs>
        <w:ind w:left="720"/>
        <w:jc w:val="both"/>
        <w:rPr>
          <w:rFonts w:ascii="Times New Roman" w:hAnsi="Times New Roman"/>
          <w:b w:val="0"/>
          <w:sz w:val="22"/>
          <w:szCs w:val="22"/>
        </w:rPr>
      </w:pPr>
      <w:r w:rsidRPr="00EC7521">
        <w:rPr>
          <w:rFonts w:ascii="Times New Roman" w:hAnsi="Times New Roman"/>
          <w:b w:val="0"/>
          <w:sz w:val="22"/>
          <w:szCs w:val="22"/>
        </w:rPr>
        <w:t>Familiar with current industry standards, such as HIPAA, SOX, Layouts, Group structures, Business rules</w:t>
      </w:r>
    </w:p>
    <w:p w14:paraId="152635BA" w14:textId="77777777" w:rsidR="00796F81" w:rsidRPr="00EC7521" w:rsidRDefault="00796F81" w:rsidP="00796F81">
      <w:pPr>
        <w:pStyle w:val="HTMLPreformatted"/>
        <w:tabs>
          <w:tab w:val="clear" w:pos="916"/>
        </w:tabs>
        <w:jc w:val="both"/>
        <w:rPr>
          <w:rFonts w:ascii="Times New Roman" w:hAnsi="Times New Roman"/>
          <w:b w:val="0"/>
          <w:sz w:val="22"/>
          <w:szCs w:val="22"/>
        </w:rPr>
      </w:pPr>
    </w:p>
    <w:p w14:paraId="75E7E6C6" w14:textId="77777777" w:rsidR="00796F81" w:rsidRPr="00EC7521" w:rsidRDefault="00796F81" w:rsidP="00796F81">
      <w:pPr>
        <w:widowControl w:val="0"/>
        <w:tabs>
          <w:tab w:val="left" w:pos="900"/>
        </w:tabs>
        <w:autoSpaceDE w:val="0"/>
        <w:autoSpaceDN w:val="0"/>
        <w:adjustRightInd w:val="0"/>
        <w:jc w:val="both"/>
        <w:rPr>
          <w:sz w:val="22"/>
          <w:szCs w:val="22"/>
        </w:rPr>
      </w:pPr>
      <w:bookmarkStart w:id="1" w:name="OLE_LINK1"/>
      <w:bookmarkStart w:id="2" w:name="OLE_LINK2"/>
      <w:r w:rsidRPr="00EC7521">
        <w:rPr>
          <w:b/>
          <w:bCs/>
          <w:sz w:val="22"/>
          <w:szCs w:val="22"/>
        </w:rPr>
        <w:t>Environmen</w:t>
      </w:r>
      <w:r w:rsidRPr="00EC7521">
        <w:rPr>
          <w:bCs/>
          <w:sz w:val="22"/>
          <w:szCs w:val="22"/>
        </w:rPr>
        <w:t>t</w:t>
      </w:r>
      <w:r w:rsidRPr="00EC7521">
        <w:rPr>
          <w:sz w:val="22"/>
          <w:szCs w:val="22"/>
        </w:rPr>
        <w:t xml:space="preserve">: MS Access, MS Visio, MD 3270 Mainframe, RUP, OOAD, Agile, </w:t>
      </w:r>
      <w:proofErr w:type="gramStart"/>
      <w:r w:rsidRPr="00EC7521">
        <w:rPr>
          <w:sz w:val="22"/>
          <w:szCs w:val="22"/>
        </w:rPr>
        <w:t>SQL ,</w:t>
      </w:r>
      <w:proofErr w:type="gramEnd"/>
      <w:r w:rsidRPr="00EC7521">
        <w:rPr>
          <w:sz w:val="22"/>
          <w:szCs w:val="22"/>
        </w:rPr>
        <w:t xml:space="preserve"> MS Excel, COBOL, CICS, </w:t>
      </w:r>
      <w:proofErr w:type="spellStart"/>
      <w:r w:rsidRPr="00EC7521">
        <w:rPr>
          <w:sz w:val="22"/>
          <w:szCs w:val="22"/>
        </w:rPr>
        <w:t>iRise</w:t>
      </w:r>
      <w:proofErr w:type="spellEnd"/>
      <w:r w:rsidRPr="00EC7521">
        <w:rPr>
          <w:sz w:val="22"/>
          <w:szCs w:val="22"/>
        </w:rPr>
        <w:t xml:space="preserve"> Studio, Ultra Edit, Oracle, MS Office, Windows XP</w:t>
      </w:r>
    </w:p>
    <w:bookmarkEnd w:id="1"/>
    <w:bookmarkEnd w:id="2"/>
    <w:p w14:paraId="5C8D41B3" w14:textId="77777777" w:rsidR="00796F81" w:rsidRPr="00EC7521" w:rsidRDefault="00796F81" w:rsidP="00796F81">
      <w:pPr>
        <w:pStyle w:val="HTMLPreformatted"/>
        <w:tabs>
          <w:tab w:val="clear" w:pos="916"/>
        </w:tabs>
        <w:jc w:val="both"/>
        <w:rPr>
          <w:rFonts w:ascii="Times New Roman" w:hAnsi="Times New Roman"/>
          <w:b w:val="0"/>
          <w:sz w:val="22"/>
          <w:szCs w:val="22"/>
        </w:rPr>
      </w:pPr>
    </w:p>
    <w:p w14:paraId="74352ED0" w14:textId="77777777" w:rsidR="00B55A5C" w:rsidRPr="00EC7521" w:rsidRDefault="00B55A5C">
      <w:pPr>
        <w:rPr>
          <w:sz w:val="22"/>
          <w:szCs w:val="22"/>
        </w:rPr>
      </w:pPr>
    </w:p>
    <w:sectPr w:rsidR="00B55A5C" w:rsidRPr="00EC7521" w:rsidSect="00796F81">
      <w:pgSz w:w="12240" w:h="15840"/>
      <w:pgMar w:top="360" w:right="1080" w:bottom="1440" w:left="900" w:header="0" w:footer="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221E81" w14:textId="77777777" w:rsidR="00BE43D1" w:rsidRDefault="00BE43D1" w:rsidP="00796F81">
      <w:r>
        <w:separator/>
      </w:r>
    </w:p>
  </w:endnote>
  <w:endnote w:type="continuationSeparator" w:id="0">
    <w:p w14:paraId="5A879919" w14:textId="77777777" w:rsidR="00BE43D1" w:rsidRDefault="00BE43D1" w:rsidP="00796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Batang">
    <w:altName w:val="바탕"/>
    <w:charset w:val="81"/>
    <w:family w:val="roman"/>
    <w:pitch w:val="variable"/>
    <w:sig w:usb0="B00002AF" w:usb1="69D77CFB" w:usb2="00000030" w:usb3="00000000" w:csb0="0008009F" w:csb1="00000000"/>
  </w:font>
  <w:font w:name="ＭＳ 明朝">
    <w:charset w:val="4E"/>
    <w:family w:val="auto"/>
    <w:pitch w:val="variable"/>
    <w:sig w:usb0="00000001" w:usb1="08070000" w:usb2="00000010" w:usb3="00000000" w:csb0="00020000"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GungsuhChe">
    <w:altName w:val="Arial Unicode MS"/>
    <w:charset w:val="81"/>
    <w:family w:val="modern"/>
    <w:pitch w:val="fixed"/>
    <w:sig w:usb0="00000000" w:usb1="69D77CFB" w:usb2="00000030" w:usb3="00000000" w:csb0="0008009F" w:csb1="00000000"/>
  </w:font>
  <w:font w:name="SimSun">
    <w:altName w:val="宋体"/>
    <w:panose1 w:val="00000000000000000000"/>
    <w:charset w:val="86"/>
    <w:family w:val="auto"/>
    <w:notTrueType/>
    <w:pitch w:val="variable"/>
    <w:sig w:usb0="00000001" w:usb1="080E0000" w:usb2="00000010" w:usb3="00000000" w:csb0="0004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4342E2" w14:textId="77777777" w:rsidR="00BE43D1" w:rsidRDefault="00BE43D1" w:rsidP="00796F81">
      <w:r>
        <w:separator/>
      </w:r>
    </w:p>
  </w:footnote>
  <w:footnote w:type="continuationSeparator" w:id="0">
    <w:p w14:paraId="400A65AA" w14:textId="77777777" w:rsidR="00BE43D1" w:rsidRDefault="00BE43D1" w:rsidP="00796F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b w:val="0"/>
        <w:i w:val="0"/>
        <w:sz w:val="16"/>
        <w:szCs w:val="16"/>
      </w:rPr>
    </w:lvl>
  </w:abstractNum>
  <w:abstractNum w:abstractNumId="1">
    <w:nsid w:val="00000004"/>
    <w:multiLevelType w:val="singleLevel"/>
    <w:tmpl w:val="00000004"/>
    <w:name w:val="WW8Num27"/>
    <w:lvl w:ilvl="0">
      <w:start w:val="1"/>
      <w:numFmt w:val="bullet"/>
      <w:lvlText w:val=""/>
      <w:lvlJc w:val="left"/>
      <w:pPr>
        <w:tabs>
          <w:tab w:val="num" w:pos="360"/>
        </w:tabs>
        <w:ind w:left="360" w:hanging="360"/>
      </w:pPr>
      <w:rPr>
        <w:rFonts w:ascii="Symbol" w:hAnsi="Symbol"/>
        <w:b w:val="0"/>
        <w:i w:val="0"/>
        <w:sz w:val="16"/>
        <w:szCs w:val="16"/>
      </w:rPr>
    </w:lvl>
  </w:abstractNum>
  <w:abstractNum w:abstractNumId="2">
    <w:nsid w:val="00000005"/>
    <w:multiLevelType w:val="singleLevel"/>
    <w:tmpl w:val="00000005"/>
    <w:lvl w:ilvl="0">
      <w:numFmt w:val="bullet"/>
      <w:pStyle w:val="Normal11arial"/>
      <w:lvlText w:val=""/>
      <w:lvlJc w:val="left"/>
      <w:pPr>
        <w:tabs>
          <w:tab w:val="num" w:pos="720"/>
        </w:tabs>
        <w:ind w:left="720" w:hanging="360"/>
      </w:pPr>
      <w:rPr>
        <w:rFonts w:ascii="Symbol" w:hAnsi="Symbol"/>
      </w:rPr>
    </w:lvl>
  </w:abstractNum>
  <w:abstractNum w:abstractNumId="3">
    <w:nsid w:val="03051278"/>
    <w:multiLevelType w:val="hybridMultilevel"/>
    <w:tmpl w:val="50BA776E"/>
    <w:lvl w:ilvl="0" w:tplc="42DE9C62">
      <w:start w:val="1"/>
      <w:numFmt w:val="bullet"/>
      <w:lvlText w:val=""/>
      <w:lvlJc w:val="left"/>
      <w:pPr>
        <w:ind w:left="2340" w:hanging="360"/>
      </w:pPr>
      <w:rPr>
        <w:rFonts w:ascii="Symbol" w:hAnsi="Symbol" w:hint="default"/>
        <w:sz w:val="18"/>
      </w:rPr>
    </w:lvl>
    <w:lvl w:ilvl="1" w:tplc="04090003">
      <w:start w:val="1"/>
      <w:numFmt w:val="decimal"/>
      <w:lvlText w:val="%2."/>
      <w:lvlJc w:val="left"/>
      <w:pPr>
        <w:tabs>
          <w:tab w:val="num" w:pos="3420"/>
        </w:tabs>
        <w:ind w:left="3420" w:hanging="360"/>
      </w:pPr>
    </w:lvl>
    <w:lvl w:ilvl="2" w:tplc="04090005">
      <w:start w:val="1"/>
      <w:numFmt w:val="decimal"/>
      <w:lvlText w:val="%3."/>
      <w:lvlJc w:val="left"/>
      <w:pPr>
        <w:tabs>
          <w:tab w:val="num" w:pos="4140"/>
        </w:tabs>
        <w:ind w:left="4140" w:hanging="360"/>
      </w:pPr>
    </w:lvl>
    <w:lvl w:ilvl="3" w:tplc="04090001">
      <w:start w:val="1"/>
      <w:numFmt w:val="decimal"/>
      <w:lvlText w:val="%4."/>
      <w:lvlJc w:val="left"/>
      <w:pPr>
        <w:tabs>
          <w:tab w:val="num" w:pos="4860"/>
        </w:tabs>
        <w:ind w:left="4860" w:hanging="360"/>
      </w:pPr>
    </w:lvl>
    <w:lvl w:ilvl="4" w:tplc="04090003">
      <w:start w:val="1"/>
      <w:numFmt w:val="decimal"/>
      <w:lvlText w:val="%5."/>
      <w:lvlJc w:val="left"/>
      <w:pPr>
        <w:tabs>
          <w:tab w:val="num" w:pos="5580"/>
        </w:tabs>
        <w:ind w:left="5580" w:hanging="360"/>
      </w:pPr>
    </w:lvl>
    <w:lvl w:ilvl="5" w:tplc="04090005">
      <w:start w:val="1"/>
      <w:numFmt w:val="decimal"/>
      <w:lvlText w:val="%6."/>
      <w:lvlJc w:val="left"/>
      <w:pPr>
        <w:tabs>
          <w:tab w:val="num" w:pos="6300"/>
        </w:tabs>
        <w:ind w:left="6300" w:hanging="360"/>
      </w:pPr>
    </w:lvl>
    <w:lvl w:ilvl="6" w:tplc="04090001">
      <w:start w:val="1"/>
      <w:numFmt w:val="decimal"/>
      <w:lvlText w:val="%7."/>
      <w:lvlJc w:val="left"/>
      <w:pPr>
        <w:tabs>
          <w:tab w:val="num" w:pos="7020"/>
        </w:tabs>
        <w:ind w:left="7020" w:hanging="360"/>
      </w:pPr>
    </w:lvl>
    <w:lvl w:ilvl="7" w:tplc="04090003">
      <w:start w:val="1"/>
      <w:numFmt w:val="decimal"/>
      <w:lvlText w:val="%8."/>
      <w:lvlJc w:val="left"/>
      <w:pPr>
        <w:tabs>
          <w:tab w:val="num" w:pos="7740"/>
        </w:tabs>
        <w:ind w:left="7740" w:hanging="360"/>
      </w:pPr>
    </w:lvl>
    <w:lvl w:ilvl="8" w:tplc="04090005">
      <w:start w:val="1"/>
      <w:numFmt w:val="decimal"/>
      <w:lvlText w:val="%9."/>
      <w:lvlJc w:val="left"/>
      <w:pPr>
        <w:tabs>
          <w:tab w:val="num" w:pos="8460"/>
        </w:tabs>
        <w:ind w:left="8460" w:hanging="360"/>
      </w:pPr>
    </w:lvl>
  </w:abstractNum>
  <w:abstractNum w:abstractNumId="4">
    <w:nsid w:val="0A2D020A"/>
    <w:multiLevelType w:val="hybridMultilevel"/>
    <w:tmpl w:val="E6FAC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96043A"/>
    <w:multiLevelType w:val="hybridMultilevel"/>
    <w:tmpl w:val="C7E4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22501E"/>
    <w:multiLevelType w:val="hybridMultilevel"/>
    <w:tmpl w:val="C33425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Time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Time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Time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A681B0B"/>
    <w:multiLevelType w:val="hybridMultilevel"/>
    <w:tmpl w:val="73B09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827BD3"/>
    <w:multiLevelType w:val="hybridMultilevel"/>
    <w:tmpl w:val="3EBAD2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nsid w:val="538B4461"/>
    <w:multiLevelType w:val="hybridMultilevel"/>
    <w:tmpl w:val="DB40E6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8ED3647"/>
    <w:multiLevelType w:val="hybridMultilevel"/>
    <w:tmpl w:val="5E88FBF8"/>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62DC5C10"/>
    <w:multiLevelType w:val="hybridMultilevel"/>
    <w:tmpl w:val="589CEF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630B6C0E"/>
    <w:multiLevelType w:val="hybridMultilevel"/>
    <w:tmpl w:val="6A76953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6A54688B"/>
    <w:multiLevelType w:val="hybridMultilevel"/>
    <w:tmpl w:val="C7E06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8A1CFC"/>
    <w:multiLevelType w:val="hybridMultilevel"/>
    <w:tmpl w:val="600063F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6">
    <w:nsid w:val="75CE38CB"/>
    <w:multiLevelType w:val="hybridMultilevel"/>
    <w:tmpl w:val="2392241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Time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Time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Time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7A252345"/>
    <w:multiLevelType w:val="hybridMultilevel"/>
    <w:tmpl w:val="B1A0EF72"/>
    <w:lvl w:ilvl="0" w:tplc="04090001">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
  </w:num>
  <w:num w:numId="3">
    <w:abstractNumId w:val="11"/>
  </w:num>
  <w:num w:numId="4">
    <w:abstractNumId w:val="15"/>
  </w:num>
  <w:num w:numId="5">
    <w:abstractNumId w:val="17"/>
  </w:num>
  <w:num w:numId="6">
    <w:abstractNumId w:val="6"/>
  </w:num>
  <w:num w:numId="7">
    <w:abstractNumId w:val="16"/>
  </w:num>
  <w:num w:numId="8">
    <w:abstractNumId w:val="10"/>
  </w:num>
  <w:num w:numId="9">
    <w:abstractNumId w:val="0"/>
  </w:num>
  <w:num w:numId="10">
    <w:abstractNumId w:val="1"/>
  </w:num>
  <w:num w:numId="11">
    <w:abstractNumId w:val="2"/>
  </w:num>
  <w:num w:numId="12">
    <w:abstractNumId w:val="9"/>
  </w:num>
  <w:num w:numId="1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4"/>
  </w:num>
  <w:num w:numId="16">
    <w:abstractNumId w:val="8"/>
  </w:num>
  <w:num w:numId="17">
    <w:abstractNumId w:val="7"/>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96F81"/>
    <w:rsid w:val="00087F11"/>
    <w:rsid w:val="00094722"/>
    <w:rsid w:val="001779C5"/>
    <w:rsid w:val="0018152B"/>
    <w:rsid w:val="00183B90"/>
    <w:rsid w:val="00303C08"/>
    <w:rsid w:val="003415BD"/>
    <w:rsid w:val="00351429"/>
    <w:rsid w:val="004573DE"/>
    <w:rsid w:val="00471099"/>
    <w:rsid w:val="004D7529"/>
    <w:rsid w:val="004E18C3"/>
    <w:rsid w:val="004E24E4"/>
    <w:rsid w:val="004F5A97"/>
    <w:rsid w:val="005014D5"/>
    <w:rsid w:val="00521D97"/>
    <w:rsid w:val="005546D9"/>
    <w:rsid w:val="005E40FF"/>
    <w:rsid w:val="005F4B74"/>
    <w:rsid w:val="00612495"/>
    <w:rsid w:val="006933BB"/>
    <w:rsid w:val="006948B9"/>
    <w:rsid w:val="00734775"/>
    <w:rsid w:val="00775EE7"/>
    <w:rsid w:val="00796F81"/>
    <w:rsid w:val="00856883"/>
    <w:rsid w:val="008637DA"/>
    <w:rsid w:val="008A5D4E"/>
    <w:rsid w:val="00921FA1"/>
    <w:rsid w:val="00951930"/>
    <w:rsid w:val="009966DD"/>
    <w:rsid w:val="00A1053D"/>
    <w:rsid w:val="00A151F1"/>
    <w:rsid w:val="00A81A08"/>
    <w:rsid w:val="00AD7140"/>
    <w:rsid w:val="00B350D9"/>
    <w:rsid w:val="00B55A5C"/>
    <w:rsid w:val="00B803D7"/>
    <w:rsid w:val="00B84808"/>
    <w:rsid w:val="00BE43D1"/>
    <w:rsid w:val="00BF0193"/>
    <w:rsid w:val="00BF1584"/>
    <w:rsid w:val="00C66FFF"/>
    <w:rsid w:val="00C87118"/>
    <w:rsid w:val="00C93823"/>
    <w:rsid w:val="00CC180D"/>
    <w:rsid w:val="00E26122"/>
    <w:rsid w:val="00EA35F2"/>
    <w:rsid w:val="00EB5F7A"/>
    <w:rsid w:val="00EC7521"/>
    <w:rsid w:val="00F06138"/>
    <w:rsid w:val="00F06237"/>
    <w:rsid w:val="00F66BF8"/>
    <w:rsid w:val="00F72E18"/>
    <w:rsid w:val="00FC0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6C5C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F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96F81"/>
    <w:pPr>
      <w:keepNext/>
      <w:keepLines/>
      <w:suppressLineNumbers/>
      <w:tabs>
        <w:tab w:val="left" w:pos="1440"/>
      </w:tabs>
      <w:outlineLvl w:val="0"/>
    </w:pPr>
    <w:rPr>
      <w:rFonts w:ascii="Verdana" w:hAnsi="Verdana" w:cs="Arial"/>
      <w:b/>
      <w:bCs/>
      <w:smallCaps/>
      <w:sz w:val="18"/>
      <w:szCs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6F81"/>
    <w:rPr>
      <w:rFonts w:ascii="Verdana" w:eastAsia="Times New Roman" w:hAnsi="Verdana" w:cs="Arial"/>
      <w:b/>
      <w:bCs/>
      <w:smallCaps/>
      <w:sz w:val="18"/>
      <w:szCs w:val="18"/>
      <w:u w:val="single"/>
    </w:rPr>
  </w:style>
  <w:style w:type="paragraph" w:customStyle="1" w:styleId="SectionHeading">
    <w:name w:val="Section Heading"/>
    <w:basedOn w:val="Normal"/>
    <w:rsid w:val="00796F81"/>
    <w:pPr>
      <w:spacing w:before="240"/>
    </w:pPr>
    <w:rPr>
      <w:b/>
      <w:caps/>
      <w:szCs w:val="20"/>
    </w:rPr>
  </w:style>
  <w:style w:type="character" w:customStyle="1" w:styleId="PositionChar">
    <w:name w:val="Position Char"/>
    <w:basedOn w:val="DefaultParagraphFont"/>
    <w:rsid w:val="00796F81"/>
    <w:rPr>
      <w:i/>
      <w:noProof w:val="0"/>
      <w:sz w:val="24"/>
      <w:lang w:val="en-US" w:eastAsia="en-US" w:bidi="ar-SA"/>
    </w:rPr>
  </w:style>
  <w:style w:type="character" w:customStyle="1" w:styleId="normalchar">
    <w:name w:val="normal__char"/>
    <w:basedOn w:val="DefaultParagraphFont"/>
    <w:rsid w:val="00796F81"/>
  </w:style>
  <w:style w:type="character" w:styleId="Hyperlink">
    <w:name w:val="Hyperlink"/>
    <w:basedOn w:val="DefaultParagraphFont"/>
    <w:rsid w:val="00796F81"/>
    <w:rPr>
      <w:color w:val="0000FF"/>
      <w:u w:val="single"/>
    </w:rPr>
  </w:style>
  <w:style w:type="paragraph" w:styleId="BodyText">
    <w:name w:val="Body Text"/>
    <w:basedOn w:val="Normal"/>
    <w:link w:val="BodyTextChar"/>
    <w:unhideWhenUsed/>
    <w:rsid w:val="00796F81"/>
    <w:rPr>
      <w:rFonts w:eastAsia="Batang"/>
      <w:b/>
      <w:sz w:val="20"/>
      <w:szCs w:val="20"/>
    </w:rPr>
  </w:style>
  <w:style w:type="character" w:customStyle="1" w:styleId="BodyTextChar">
    <w:name w:val="Body Text Char"/>
    <w:basedOn w:val="DefaultParagraphFont"/>
    <w:link w:val="BodyText"/>
    <w:rsid w:val="00796F81"/>
    <w:rPr>
      <w:rFonts w:ascii="Times New Roman" w:eastAsia="Batang" w:hAnsi="Times New Roman" w:cs="Times New Roman"/>
      <w:b/>
      <w:sz w:val="20"/>
      <w:szCs w:val="20"/>
    </w:rPr>
  </w:style>
  <w:style w:type="paragraph" w:styleId="ListParagraph">
    <w:name w:val="List Paragraph"/>
    <w:basedOn w:val="Normal"/>
    <w:uiPriority w:val="34"/>
    <w:qFormat/>
    <w:rsid w:val="00796F81"/>
    <w:pPr>
      <w:ind w:left="720"/>
      <w:contextualSpacing/>
    </w:pPr>
    <w:rPr>
      <w:rFonts w:ascii="Arial" w:eastAsia="Times" w:hAnsi="Arial"/>
      <w:b/>
      <w:sz w:val="20"/>
      <w:szCs w:val="20"/>
    </w:rPr>
  </w:style>
  <w:style w:type="paragraph" w:styleId="HTMLPreformatted">
    <w:name w:val="HTML Preformatted"/>
    <w:basedOn w:val="Normal"/>
    <w:link w:val="HTMLPreformattedChar"/>
    <w:unhideWhenUsed/>
    <w:rsid w:val="0079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b/>
      <w:sz w:val="20"/>
      <w:szCs w:val="20"/>
    </w:rPr>
  </w:style>
  <w:style w:type="character" w:customStyle="1" w:styleId="HTMLPreformattedChar">
    <w:name w:val="HTML Preformatted Char"/>
    <w:basedOn w:val="DefaultParagraphFont"/>
    <w:link w:val="HTMLPreformatted"/>
    <w:rsid w:val="00796F81"/>
    <w:rPr>
      <w:rFonts w:ascii="Courier New" w:eastAsia="Times New Roman" w:hAnsi="Courier New" w:cs="Times New Roman"/>
      <w:b/>
      <w:sz w:val="20"/>
      <w:szCs w:val="20"/>
    </w:rPr>
  </w:style>
  <w:style w:type="paragraph" w:styleId="Title">
    <w:name w:val="Title"/>
    <w:basedOn w:val="Normal"/>
    <w:link w:val="TitleChar"/>
    <w:qFormat/>
    <w:rsid w:val="00796F81"/>
    <w:pPr>
      <w:jc w:val="center"/>
    </w:pPr>
    <w:rPr>
      <w:rFonts w:ascii="Verdana" w:hAnsi="Verdana" w:cs="Arial"/>
      <w:b/>
      <w:sz w:val="18"/>
      <w:szCs w:val="18"/>
      <w:lang w:val="fr-CA"/>
    </w:rPr>
  </w:style>
  <w:style w:type="character" w:customStyle="1" w:styleId="TitleChar">
    <w:name w:val="Title Char"/>
    <w:basedOn w:val="DefaultParagraphFont"/>
    <w:link w:val="Title"/>
    <w:rsid w:val="00796F81"/>
    <w:rPr>
      <w:rFonts w:ascii="Verdana" w:eastAsia="Times New Roman" w:hAnsi="Verdana" w:cs="Arial"/>
      <w:b/>
      <w:sz w:val="18"/>
      <w:szCs w:val="18"/>
      <w:lang w:val="fr-CA"/>
    </w:rPr>
  </w:style>
  <w:style w:type="paragraph" w:styleId="NoSpacing">
    <w:name w:val="No Spacing"/>
    <w:qFormat/>
    <w:rsid w:val="00796F81"/>
    <w:pPr>
      <w:spacing w:after="0" w:line="240" w:lineRule="auto"/>
    </w:pPr>
    <w:rPr>
      <w:rFonts w:ascii="Calibri" w:eastAsia="Times New Roman" w:hAnsi="Calibri" w:cs="Times New Roman"/>
    </w:rPr>
  </w:style>
  <w:style w:type="character" w:customStyle="1" w:styleId="defaultchar">
    <w:name w:val="default__char"/>
    <w:basedOn w:val="DefaultParagraphFont"/>
    <w:rsid w:val="00796F81"/>
  </w:style>
  <w:style w:type="paragraph" w:customStyle="1" w:styleId="Normal11arial">
    <w:name w:val="Normal _11 arial"/>
    <w:next w:val="Normal"/>
    <w:rsid w:val="00796F81"/>
    <w:pPr>
      <w:numPr>
        <w:numId w:val="11"/>
      </w:numPr>
      <w:suppressAutoHyphens/>
      <w:spacing w:after="0" w:line="240" w:lineRule="auto"/>
    </w:pPr>
    <w:rPr>
      <w:rFonts w:ascii="Courier New" w:eastAsia="Courier New" w:hAnsi="Courier New" w:cs="Calibri"/>
      <w:color w:val="000000"/>
      <w:lang w:eastAsia="ar-SA"/>
    </w:rPr>
  </w:style>
  <w:style w:type="character" w:customStyle="1" w:styleId="beelinetextbox">
    <w:name w:val="beelinetextbox"/>
    <w:basedOn w:val="DefaultParagraphFont"/>
    <w:rsid w:val="00796F81"/>
  </w:style>
  <w:style w:type="character" w:customStyle="1" w:styleId="apple-style-span">
    <w:name w:val="apple-style-span"/>
    <w:basedOn w:val="DefaultParagraphFont"/>
    <w:rsid w:val="00796F81"/>
  </w:style>
  <w:style w:type="character" w:customStyle="1" w:styleId="apple-converted-space">
    <w:name w:val="apple-converted-space"/>
    <w:basedOn w:val="DefaultParagraphFont"/>
    <w:rsid w:val="00796F81"/>
  </w:style>
  <w:style w:type="paragraph" w:styleId="Header">
    <w:name w:val="header"/>
    <w:basedOn w:val="Normal"/>
    <w:link w:val="HeaderChar"/>
    <w:uiPriority w:val="99"/>
    <w:semiHidden/>
    <w:unhideWhenUsed/>
    <w:rsid w:val="00796F81"/>
    <w:pPr>
      <w:tabs>
        <w:tab w:val="center" w:pos="4680"/>
        <w:tab w:val="right" w:pos="9360"/>
      </w:tabs>
    </w:pPr>
  </w:style>
  <w:style w:type="character" w:customStyle="1" w:styleId="HeaderChar">
    <w:name w:val="Header Char"/>
    <w:basedOn w:val="DefaultParagraphFont"/>
    <w:link w:val="Header"/>
    <w:uiPriority w:val="99"/>
    <w:semiHidden/>
    <w:rsid w:val="00796F81"/>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796F81"/>
    <w:pPr>
      <w:tabs>
        <w:tab w:val="center" w:pos="4680"/>
        <w:tab w:val="right" w:pos="9360"/>
      </w:tabs>
    </w:pPr>
  </w:style>
  <w:style w:type="character" w:customStyle="1" w:styleId="FooterChar">
    <w:name w:val="Footer Char"/>
    <w:basedOn w:val="DefaultParagraphFont"/>
    <w:link w:val="Footer"/>
    <w:uiPriority w:val="99"/>
    <w:semiHidden/>
    <w:rsid w:val="00796F81"/>
    <w:rPr>
      <w:rFonts w:ascii="Times New Roman" w:eastAsia="Times New Roman" w:hAnsi="Times New Roman" w:cs="Times New Roman"/>
      <w:sz w:val="24"/>
      <w:szCs w:val="24"/>
    </w:rPr>
  </w:style>
  <w:style w:type="paragraph" w:styleId="PlainText">
    <w:name w:val="Plain Text"/>
    <w:basedOn w:val="Normal"/>
    <w:link w:val="PlainTextChar"/>
    <w:rsid w:val="00B803D7"/>
    <w:rPr>
      <w:rFonts w:ascii="Courier New" w:hAnsi="Courier New"/>
      <w:sz w:val="20"/>
      <w:szCs w:val="20"/>
    </w:rPr>
  </w:style>
  <w:style w:type="character" w:customStyle="1" w:styleId="PlainTextChar">
    <w:name w:val="Plain Text Char"/>
    <w:basedOn w:val="DefaultParagraphFont"/>
    <w:link w:val="PlainText"/>
    <w:rsid w:val="00B803D7"/>
    <w:rPr>
      <w:rFonts w:ascii="Courier New" w:eastAsia="Times New Roman" w:hAnsi="Courier New" w:cs="Times New Roman"/>
      <w:sz w:val="20"/>
      <w:szCs w:val="20"/>
    </w:rPr>
  </w:style>
  <w:style w:type="character" w:styleId="FollowedHyperlink">
    <w:name w:val="FollowedHyperlink"/>
    <w:basedOn w:val="DefaultParagraphFont"/>
    <w:uiPriority w:val="99"/>
    <w:semiHidden/>
    <w:unhideWhenUsed/>
    <w:rsid w:val="00183B9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kanti.bhojani@gmail.com" TargetMode="External"/><Relationship Id="rId10" Type="http://schemas.openxmlformats.org/officeDocument/2006/relationships/hyperlink" Target="http://en.wikipedia.org/wiki/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02C5C-B6AB-C94E-BD16-B4B9409B3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2917</Words>
  <Characters>16632</Characters>
  <Application>Microsoft Macintosh Word</Application>
  <DocSecurity>0</DocSecurity>
  <Lines>138</Lines>
  <Paragraphs>39</Paragraphs>
  <ScaleCrop>false</ScaleCrop>
  <Company>Hewlett-Packard</Company>
  <LinksUpToDate>false</LinksUpToDate>
  <CharactersWithSpaces>19510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Microsoft Office User</cp:lastModifiedBy>
  <cp:revision>2</cp:revision>
  <dcterms:created xsi:type="dcterms:W3CDTF">2013-09-26T23:14:00Z</dcterms:created>
  <dcterms:modified xsi:type="dcterms:W3CDTF">2013-09-26T23:14:00Z</dcterms:modified>
</cp:coreProperties>
</file>
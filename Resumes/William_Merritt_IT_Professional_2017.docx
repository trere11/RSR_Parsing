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4EEC2" w14:textId="77777777" w:rsidR="00F24A51" w:rsidRDefault="00F24A51" w:rsidP="00756CDD">
      <w:pPr>
        <w:pStyle w:val="Body1"/>
        <w:tabs>
          <w:tab w:val="center" w:pos="4320"/>
        </w:tabs>
        <w:spacing w:after="0" w:line="240" w:lineRule="auto"/>
        <w:jc w:val="center"/>
        <w:rPr>
          <w:rFonts w:ascii="Georgia" w:hAnsi="Arial Unicode MS"/>
          <w:b/>
          <w:smallCaps/>
          <w:sz w:val="28"/>
          <w:szCs w:val="28"/>
        </w:rPr>
      </w:pPr>
      <w:r w:rsidRPr="00756CDD">
        <w:rPr>
          <w:rFonts w:ascii="Georgia" w:hAnsi="Arial Unicode MS"/>
          <w:b/>
          <w:smallCaps/>
          <w:sz w:val="28"/>
          <w:szCs w:val="28"/>
        </w:rPr>
        <w:t>William Joseph Merritt Jr.</w:t>
      </w:r>
    </w:p>
    <w:p w14:paraId="6FF85AD2" w14:textId="27060EF1" w:rsidR="00B7492A" w:rsidRDefault="004C69CD" w:rsidP="00756CDD">
      <w:pPr>
        <w:pStyle w:val="Body1"/>
        <w:tabs>
          <w:tab w:val="center" w:pos="4320"/>
        </w:tabs>
        <w:spacing w:after="0" w:line="240" w:lineRule="auto"/>
        <w:jc w:val="center"/>
        <w:rPr>
          <w:rFonts w:ascii="Georgia" w:hAnsi="Arial Unicode MS"/>
          <w:b/>
          <w:smallCaps/>
          <w:sz w:val="28"/>
          <w:szCs w:val="28"/>
        </w:rPr>
      </w:pPr>
      <w:r>
        <w:rPr>
          <w:rFonts w:ascii="Georgia" w:hAnsi="Arial Unicode MS"/>
          <w:b/>
          <w:smallCaps/>
          <w:sz w:val="28"/>
          <w:szCs w:val="28"/>
        </w:rPr>
        <w:t>150-34 118</w:t>
      </w:r>
      <w:r w:rsidRPr="004C69CD">
        <w:rPr>
          <w:rFonts w:ascii="Georgia" w:hAnsi="Arial Unicode MS"/>
          <w:b/>
          <w:smallCaps/>
          <w:sz w:val="28"/>
          <w:szCs w:val="28"/>
          <w:vertAlign w:val="superscript"/>
        </w:rPr>
        <w:t>th</w:t>
      </w:r>
      <w:r>
        <w:rPr>
          <w:rFonts w:ascii="Georgia" w:hAnsi="Arial Unicode MS"/>
          <w:b/>
          <w:smallCaps/>
          <w:sz w:val="28"/>
          <w:szCs w:val="28"/>
        </w:rPr>
        <w:t xml:space="preserve"> avenue</w:t>
      </w:r>
    </w:p>
    <w:p w14:paraId="25C11C08" w14:textId="6F48BB12" w:rsidR="00B7492A" w:rsidRDefault="002F7EBD" w:rsidP="00756CDD">
      <w:pPr>
        <w:pStyle w:val="Body1"/>
        <w:tabs>
          <w:tab w:val="center" w:pos="4320"/>
        </w:tabs>
        <w:spacing w:after="0" w:line="240" w:lineRule="auto"/>
        <w:jc w:val="center"/>
        <w:rPr>
          <w:rFonts w:ascii="Georgia" w:hAnsi="Arial Unicode MS"/>
          <w:b/>
          <w:smallCaps/>
          <w:sz w:val="28"/>
          <w:szCs w:val="28"/>
        </w:rPr>
      </w:pPr>
      <w:r>
        <w:rPr>
          <w:rFonts w:ascii="Georgia" w:hAnsi="Arial Unicode MS"/>
          <w:b/>
          <w:smallCaps/>
          <w:sz w:val="28"/>
          <w:szCs w:val="28"/>
        </w:rPr>
        <w:t>Jamaica, NY</w:t>
      </w:r>
      <w:r w:rsidR="004C69CD">
        <w:rPr>
          <w:rFonts w:ascii="Georgia" w:hAnsi="Arial Unicode MS"/>
          <w:b/>
          <w:smallCaps/>
          <w:sz w:val="28"/>
          <w:szCs w:val="28"/>
        </w:rPr>
        <w:t xml:space="preserve"> 11434</w:t>
      </w:r>
    </w:p>
    <w:p w14:paraId="7C5D2E8D" w14:textId="543D887D" w:rsidR="00B7492A" w:rsidRPr="00B7492A" w:rsidRDefault="00B7492A" w:rsidP="00756CDD">
      <w:pPr>
        <w:pStyle w:val="Body1"/>
        <w:tabs>
          <w:tab w:val="center" w:pos="4320"/>
        </w:tabs>
        <w:spacing w:after="0" w:line="240" w:lineRule="auto"/>
        <w:jc w:val="center"/>
        <w:rPr>
          <w:rFonts w:ascii="Georgia" w:hAnsi="Arial Unicode MS"/>
          <w:b/>
          <w:smallCaps/>
          <w:sz w:val="18"/>
          <w:szCs w:val="18"/>
        </w:rPr>
      </w:pPr>
      <w:r w:rsidRPr="00B7492A">
        <w:rPr>
          <w:rFonts w:ascii="Georgia" w:hAnsi="Arial Unicode MS"/>
          <w:b/>
          <w:smallCaps/>
          <w:sz w:val="18"/>
          <w:szCs w:val="18"/>
        </w:rPr>
        <w:t>Mobile: (718) 578-9213</w:t>
      </w:r>
    </w:p>
    <w:p w14:paraId="1DCFDAA6" w14:textId="77777777" w:rsidR="00B7492A" w:rsidRPr="00B7492A" w:rsidRDefault="00B7492A" w:rsidP="00756CDD">
      <w:pPr>
        <w:pStyle w:val="Body1"/>
        <w:tabs>
          <w:tab w:val="center" w:pos="4320"/>
        </w:tabs>
        <w:spacing w:after="0" w:line="240" w:lineRule="auto"/>
        <w:jc w:val="center"/>
        <w:rPr>
          <w:rFonts w:ascii="Georgia" w:hAnsi="Georgia"/>
          <w:b/>
          <w:smallCaps/>
          <w:sz w:val="18"/>
          <w:szCs w:val="18"/>
        </w:rPr>
      </w:pPr>
      <w:r w:rsidRPr="00B7492A">
        <w:rPr>
          <w:rFonts w:ascii="Georgia" w:hAnsi="Arial Unicode MS"/>
          <w:b/>
          <w:smallCaps/>
          <w:sz w:val="18"/>
          <w:szCs w:val="18"/>
        </w:rPr>
        <w:t>wmerritt72@gmail.com</w:t>
      </w:r>
    </w:p>
    <w:p w14:paraId="0E25E9B7" w14:textId="77777777" w:rsidR="00794412" w:rsidRDefault="00F24A51" w:rsidP="00794412">
      <w:pPr>
        <w:pStyle w:val="Body1"/>
        <w:jc w:val="both"/>
        <w:rPr>
          <w:rFonts w:ascii="Times New Roman" w:hAnsi="Times New Roman"/>
          <w:b/>
          <w:sz w:val="20"/>
        </w:rPr>
      </w:pPr>
      <w:r>
        <w:rPr>
          <w:rFonts w:ascii="Times New Roman" w:hAnsi="Arial Unicode MS"/>
          <w:b/>
          <w:sz w:val="20"/>
        </w:rPr>
        <w:cr/>
        <w:t>PROFESSIONAL SUMMARY</w:t>
      </w:r>
      <w:r w:rsidR="00794412">
        <w:rPr>
          <w:rFonts w:ascii="Times New Roman" w:hAnsi="Times New Roman"/>
          <w:b/>
          <w:sz w:val="20"/>
        </w:rPr>
        <w:t>:</w:t>
      </w:r>
    </w:p>
    <w:p w14:paraId="27A90477" w14:textId="6BBC9443" w:rsidR="00C65018" w:rsidRPr="00794412" w:rsidRDefault="00103A5F" w:rsidP="00794412">
      <w:pPr>
        <w:pStyle w:val="Body1"/>
        <w:jc w:val="both"/>
        <w:rPr>
          <w:rFonts w:ascii="Times New Roman" w:hAnsi="Times New Roman"/>
          <w:b/>
          <w:sz w:val="20"/>
        </w:rPr>
      </w:pPr>
      <w:r>
        <w:rPr>
          <w:rFonts w:ascii="Times New Roman" w:hAnsi="Arial Unicode MS"/>
          <w:shd w:val="clear" w:color="auto" w:fill="FFFFFF"/>
        </w:rPr>
        <w:t>I am highly motivated self-starter, with experience in both team management, and hands on technical support</w:t>
      </w:r>
      <w:r w:rsidR="00870DFB">
        <w:rPr>
          <w:rFonts w:ascii="Times New Roman" w:hAnsi="Arial Unicode MS"/>
          <w:shd w:val="clear" w:color="auto" w:fill="FFFFFF"/>
        </w:rPr>
        <w:t xml:space="preserve"> for large and small companies</w:t>
      </w:r>
      <w:r>
        <w:rPr>
          <w:rFonts w:ascii="Times New Roman" w:hAnsi="Arial Unicode MS"/>
          <w:shd w:val="clear" w:color="auto" w:fill="FFFFFF"/>
        </w:rPr>
        <w:t xml:space="preserve">. My ideal environment is one that will allow me to interface with the people I support, and allow for personal growth and learning. Whether leading or being part of a team, I always strive to make the most positive contribution to the organization. </w:t>
      </w:r>
      <w:r w:rsidR="00C65018" w:rsidRPr="00C65018">
        <w:rPr>
          <w:rFonts w:ascii="Times New Roman" w:hAnsi="Arial Unicode MS"/>
          <w:shd w:val="clear" w:color="auto" w:fill="FFFFFF"/>
        </w:rPr>
        <w:br/>
      </w:r>
      <w:r w:rsidR="00C65018" w:rsidRPr="00C65018">
        <w:rPr>
          <w:rFonts w:ascii="Times New Roman" w:hAnsi="Arial Unicode MS"/>
          <w:shd w:val="clear" w:color="auto" w:fill="FFFFFF"/>
        </w:rPr>
        <w:br/>
        <w:t>Specialties:</w:t>
      </w:r>
    </w:p>
    <w:p w14:paraId="6508669E" w14:textId="6500DDB7" w:rsidR="00864BC5" w:rsidRPr="00F531B2" w:rsidRDefault="00794412" w:rsidP="00F531B2">
      <w:pPr>
        <w:pStyle w:val="Body1"/>
        <w:rPr>
          <w:rFonts w:ascii="Times New Roman" w:hAnsi="Arial Unicode MS"/>
          <w:shd w:val="clear" w:color="auto" w:fill="FFFFFF"/>
        </w:rPr>
      </w:pPr>
      <w:r>
        <w:rPr>
          <w:rFonts w:ascii="Times New Roman" w:hAnsi="Arial Unicode MS"/>
          <w:shd w:val="clear" w:color="auto" w:fill="FFFFFF"/>
        </w:rPr>
        <w:t xml:space="preserve">Helpdesk/Desktop Management, Process Improvement, Incident Management, EDiscovery, Windows/Mac OS Support, Mobile device support and </w:t>
      </w:r>
      <w:r w:rsidR="002D5399">
        <w:rPr>
          <w:rFonts w:ascii="Times New Roman" w:hAnsi="Arial Unicode MS"/>
          <w:shd w:val="clear" w:color="auto" w:fill="FFFFFF"/>
        </w:rPr>
        <w:t>management (</w:t>
      </w:r>
      <w:r>
        <w:rPr>
          <w:rFonts w:ascii="Times New Roman" w:hAnsi="Arial Unicode MS"/>
          <w:shd w:val="clear" w:color="auto" w:fill="FFFFFF"/>
        </w:rPr>
        <w:t>IOS, Android, Blackberry), Vendor Management, Purchasing and Procurement, Various ticketing system, IT Reporting, Asset Management, Monitor systems and proactive support</w:t>
      </w:r>
      <w:r w:rsidR="00EE0730">
        <w:rPr>
          <w:rFonts w:ascii="Times New Roman" w:hAnsi="Arial Unicode MS"/>
          <w:shd w:val="clear" w:color="auto" w:fill="FFFFFF"/>
        </w:rPr>
        <w:t>, Windows Administration.</w:t>
      </w:r>
      <w:r w:rsidR="00870DFB">
        <w:rPr>
          <w:rFonts w:ascii="Times New Roman" w:hAnsi="Arial Unicode MS"/>
          <w:shd w:val="clear" w:color="auto" w:fill="FFFFFF"/>
        </w:rPr>
        <w:t xml:space="preserve"> SQL</w:t>
      </w:r>
      <w:r w:rsidR="006E2A28">
        <w:rPr>
          <w:rFonts w:ascii="Times New Roman" w:hAnsi="Arial Unicode MS"/>
          <w:shd w:val="clear" w:color="auto" w:fill="FFFFFF"/>
        </w:rPr>
        <w:t xml:space="preserve">, </w:t>
      </w:r>
      <w:proofErr w:type="spellStart"/>
      <w:r w:rsidR="006E2A28">
        <w:rPr>
          <w:rFonts w:ascii="Times New Roman" w:hAnsi="Arial Unicode MS"/>
          <w:shd w:val="clear" w:color="auto" w:fill="FFFFFF"/>
        </w:rPr>
        <w:t>SeviceNow</w:t>
      </w:r>
      <w:proofErr w:type="spellEnd"/>
      <w:r w:rsidR="0009721B">
        <w:rPr>
          <w:rFonts w:ascii="Times New Roman" w:hAnsi="Arial Unicode MS"/>
          <w:shd w:val="clear" w:color="auto" w:fill="FFFFFF"/>
        </w:rPr>
        <w:t xml:space="preserve">, </w:t>
      </w:r>
      <w:proofErr w:type="spellStart"/>
      <w:r w:rsidR="0009721B">
        <w:rPr>
          <w:rFonts w:ascii="Times New Roman" w:hAnsi="Arial Unicode MS"/>
          <w:shd w:val="clear" w:color="auto" w:fill="FFFFFF"/>
        </w:rPr>
        <w:t>ServiceDesk</w:t>
      </w:r>
      <w:proofErr w:type="spellEnd"/>
      <w:r w:rsidR="0009721B">
        <w:rPr>
          <w:rFonts w:ascii="Times New Roman" w:hAnsi="Arial Unicode MS"/>
          <w:shd w:val="clear" w:color="auto" w:fill="FFFFFF"/>
        </w:rPr>
        <w:t xml:space="preserve">, </w:t>
      </w:r>
      <w:proofErr w:type="spellStart"/>
      <w:r w:rsidR="0009721B">
        <w:rPr>
          <w:rFonts w:ascii="Times New Roman" w:hAnsi="Arial Unicode MS"/>
          <w:shd w:val="clear" w:color="auto" w:fill="FFFFFF"/>
        </w:rPr>
        <w:t>Spiceworks</w:t>
      </w:r>
      <w:proofErr w:type="spellEnd"/>
      <w:r w:rsidR="0009721B">
        <w:rPr>
          <w:rFonts w:ascii="Times New Roman" w:hAnsi="Arial Unicode MS"/>
          <w:shd w:val="clear" w:color="auto" w:fill="FFFFFF"/>
        </w:rPr>
        <w:t xml:space="preserve">, </w:t>
      </w:r>
      <w:proofErr w:type="spellStart"/>
      <w:r w:rsidR="0009721B">
        <w:rPr>
          <w:rFonts w:ascii="Times New Roman" w:hAnsi="Arial Unicode MS"/>
          <w:shd w:val="clear" w:color="auto" w:fill="FFFFFF"/>
        </w:rPr>
        <w:t>Unif</w:t>
      </w:r>
      <w:r w:rsidR="006E2A28">
        <w:rPr>
          <w:rFonts w:ascii="Times New Roman" w:hAnsi="Arial Unicode MS"/>
          <w:shd w:val="clear" w:color="auto" w:fill="FFFFFF"/>
        </w:rPr>
        <w:t>low</w:t>
      </w:r>
      <w:proofErr w:type="spellEnd"/>
      <w:r w:rsidR="006E2A28">
        <w:rPr>
          <w:rFonts w:ascii="Times New Roman" w:hAnsi="Arial Unicode MS"/>
          <w:shd w:val="clear" w:color="auto" w:fill="FFFFFF"/>
        </w:rPr>
        <w:t>.</w:t>
      </w:r>
      <w:r w:rsidR="002D5399">
        <w:rPr>
          <w:rFonts w:ascii="Times New Roman" w:hAnsi="Arial Unicode MS"/>
          <w:shd w:val="clear" w:color="auto" w:fill="FFFFFF"/>
        </w:rPr>
        <w:t xml:space="preserve"> Active Directory, Excha</w:t>
      </w:r>
      <w:r w:rsidR="003F366D">
        <w:rPr>
          <w:rFonts w:ascii="Times New Roman" w:hAnsi="Arial Unicode MS"/>
          <w:shd w:val="clear" w:color="auto" w:fill="FFFFFF"/>
        </w:rPr>
        <w:t xml:space="preserve">nge Management. Desktop Central, Kaspersky Security suite, </w:t>
      </w:r>
      <w:r w:rsidR="00DC2D24">
        <w:rPr>
          <w:rFonts w:ascii="Times New Roman" w:hAnsi="Arial Unicode MS"/>
          <w:shd w:val="clear" w:color="auto" w:fill="FFFFFF"/>
        </w:rPr>
        <w:t xml:space="preserve">Sophos, </w:t>
      </w:r>
      <w:proofErr w:type="spellStart"/>
      <w:r w:rsidR="00DC2D24">
        <w:rPr>
          <w:rFonts w:ascii="Times New Roman" w:hAnsi="Arial Unicode MS"/>
          <w:shd w:val="clear" w:color="auto" w:fill="FFFFFF"/>
        </w:rPr>
        <w:t>Unif</w:t>
      </w:r>
      <w:r w:rsidR="00484D6C">
        <w:rPr>
          <w:rFonts w:ascii="Times New Roman" w:hAnsi="Arial Unicode MS"/>
          <w:shd w:val="clear" w:color="auto" w:fill="FFFFFF"/>
        </w:rPr>
        <w:t>low</w:t>
      </w:r>
      <w:proofErr w:type="spellEnd"/>
      <w:r w:rsidR="00484D6C">
        <w:rPr>
          <w:rFonts w:ascii="Times New Roman" w:hAnsi="Arial Unicode MS"/>
          <w:shd w:val="clear" w:color="auto" w:fill="FFFFFF"/>
        </w:rPr>
        <w:t xml:space="preserve">, </w:t>
      </w:r>
      <w:proofErr w:type="spellStart"/>
      <w:r w:rsidR="00484D6C">
        <w:rPr>
          <w:rFonts w:ascii="Times New Roman" w:hAnsi="Arial Unicode MS"/>
          <w:shd w:val="clear" w:color="auto" w:fill="FFFFFF"/>
        </w:rPr>
        <w:t>SecureJet</w:t>
      </w:r>
      <w:proofErr w:type="spellEnd"/>
      <w:r w:rsidR="00484D6C">
        <w:rPr>
          <w:rFonts w:ascii="Times New Roman" w:hAnsi="Arial Unicode MS"/>
          <w:shd w:val="clear" w:color="auto" w:fill="FFFFFF"/>
        </w:rPr>
        <w:t>, MS Office suite, Cis</w:t>
      </w:r>
      <w:r w:rsidR="00125F6D">
        <w:rPr>
          <w:rFonts w:ascii="Times New Roman" w:hAnsi="Arial Unicode MS"/>
          <w:shd w:val="clear" w:color="auto" w:fill="FFFFFF"/>
        </w:rPr>
        <w:t>co Unity Call Manager, RSA, VPN, SCCM</w:t>
      </w:r>
      <w:r w:rsidR="00B842C1">
        <w:rPr>
          <w:rFonts w:ascii="Times New Roman" w:hAnsi="Arial Unicode MS"/>
          <w:shd w:val="clear" w:color="auto" w:fill="FFFFFF"/>
        </w:rPr>
        <w:t>, PDQ, WDS, Reuter Plus, Bloomberg.</w:t>
      </w:r>
      <w:r w:rsidR="00167AF0">
        <w:rPr>
          <w:rFonts w:ascii="Times New Roman" w:hAnsi="Arial Unicode MS"/>
          <w:shd w:val="clear" w:color="auto" w:fill="FFFFFF"/>
        </w:rPr>
        <w:t xml:space="preserve"> Encryption.</w:t>
      </w:r>
      <w:r w:rsidR="007E4895">
        <w:rPr>
          <w:rFonts w:ascii="Times New Roman" w:hAnsi="Arial Unicode MS"/>
          <w:shd w:val="clear" w:color="auto" w:fill="FFFFFF"/>
        </w:rPr>
        <w:t xml:space="preserve"> Crestron A/V equipment.</w:t>
      </w:r>
      <w:r w:rsidR="00BD7F92">
        <w:rPr>
          <w:rFonts w:ascii="Times New Roman" w:hAnsi="Arial Unicode MS"/>
          <w:shd w:val="clear" w:color="auto" w:fill="FFFFFF"/>
        </w:rPr>
        <w:t xml:space="preserve"> Technology procurement and sourcing.</w:t>
      </w:r>
    </w:p>
    <w:p w14:paraId="2CC3085A" w14:textId="77777777" w:rsidR="00F24A51" w:rsidRDefault="00F24A51">
      <w:pPr>
        <w:pStyle w:val="Body1"/>
        <w:spacing w:after="0" w:line="240" w:lineRule="auto"/>
        <w:rPr>
          <w:rFonts w:ascii="Times New Roman" w:hAnsi="Arial Unicode MS"/>
          <w:b/>
          <w:sz w:val="28"/>
        </w:rPr>
      </w:pPr>
      <w:r>
        <w:rPr>
          <w:rFonts w:ascii="Times New Roman" w:hAnsi="Arial Unicode MS"/>
          <w:b/>
          <w:sz w:val="28"/>
        </w:rPr>
        <w:t>EXPERIENCE</w:t>
      </w:r>
    </w:p>
    <w:p w14:paraId="59CDE972" w14:textId="44EAB5BE" w:rsidR="00DF3A6C" w:rsidRDefault="00DF3A6C">
      <w:pPr>
        <w:pStyle w:val="Body1"/>
        <w:spacing w:after="0" w:line="240" w:lineRule="auto"/>
        <w:rPr>
          <w:rFonts w:ascii="Times New Roman" w:hAnsi="Arial Unicode MS"/>
          <w:b/>
          <w:sz w:val="28"/>
        </w:rPr>
      </w:pPr>
    </w:p>
    <w:p w14:paraId="7B4B14FC" w14:textId="2A7482D4" w:rsidR="00DF3A6C" w:rsidRDefault="00DF3A6C">
      <w:pPr>
        <w:pStyle w:val="Body1"/>
        <w:spacing w:after="0" w:line="240" w:lineRule="auto"/>
        <w:rPr>
          <w:rFonts w:ascii="Times New Roman" w:hAnsi="Arial Unicode MS"/>
          <w:b/>
          <w:sz w:val="28"/>
        </w:rPr>
      </w:pPr>
      <w:r>
        <w:rPr>
          <w:rFonts w:ascii="Times New Roman" w:hAnsi="Arial Unicode MS"/>
          <w:b/>
          <w:sz w:val="28"/>
        </w:rPr>
        <w:t>Enterprise Support Operations Hands on Manager</w:t>
      </w:r>
    </w:p>
    <w:p w14:paraId="0A70F505" w14:textId="60F4A2A9" w:rsidR="00DF3A6C" w:rsidRDefault="00DF3A6C">
      <w:pPr>
        <w:pStyle w:val="Body1"/>
        <w:spacing w:after="0" w:line="240" w:lineRule="auto"/>
        <w:rPr>
          <w:rFonts w:ascii="Times New Roman" w:hAnsi="Arial Unicode MS"/>
          <w:b/>
          <w:szCs w:val="22"/>
        </w:rPr>
      </w:pPr>
      <w:proofErr w:type="spellStart"/>
      <w:r w:rsidRPr="00DF3A6C">
        <w:rPr>
          <w:rFonts w:ascii="Times New Roman" w:hAnsi="Arial Unicode MS"/>
          <w:b/>
          <w:szCs w:val="22"/>
        </w:rPr>
        <w:t>Medidata</w:t>
      </w:r>
      <w:proofErr w:type="spellEnd"/>
      <w:r w:rsidRPr="00DF3A6C">
        <w:rPr>
          <w:rFonts w:ascii="Times New Roman" w:hAnsi="Arial Unicode MS"/>
          <w:b/>
          <w:szCs w:val="22"/>
        </w:rPr>
        <w:t xml:space="preserve">    New York, NY                                    December 2015 - Present   </w:t>
      </w:r>
    </w:p>
    <w:p w14:paraId="2A624D97" w14:textId="77777777" w:rsidR="00CC2892" w:rsidRDefault="00CC2892" w:rsidP="00CC2892">
      <w:pPr>
        <w:pStyle w:val="Body1"/>
        <w:spacing w:after="0" w:line="240" w:lineRule="auto"/>
        <w:rPr>
          <w:rFonts w:ascii="Times New Roman" w:hAnsi="Times New Roman"/>
          <w:szCs w:val="22"/>
        </w:rPr>
      </w:pPr>
    </w:p>
    <w:p w14:paraId="64B4EBB6" w14:textId="432FC635" w:rsidR="00CC2892" w:rsidRDefault="00CC2892" w:rsidP="00CC2892">
      <w:pPr>
        <w:pStyle w:val="Body1"/>
        <w:numPr>
          <w:ilvl w:val="0"/>
          <w:numId w:val="36"/>
        </w:numPr>
        <w:spacing w:after="0" w:line="240" w:lineRule="auto"/>
        <w:rPr>
          <w:rFonts w:ascii="Times New Roman" w:hAnsi="Times New Roman"/>
          <w:szCs w:val="22"/>
        </w:rPr>
      </w:pPr>
      <w:bookmarkStart w:id="0" w:name="_GoBack"/>
      <w:bookmarkEnd w:id="0"/>
      <w:r>
        <w:rPr>
          <w:rFonts w:ascii="Times New Roman" w:hAnsi="Times New Roman"/>
          <w:szCs w:val="22"/>
        </w:rPr>
        <w:t>Managed the Global Support Operations Support team, overseeing offices in NYC, London, Tokyo, San Francisco and Seoul Korea</w:t>
      </w:r>
    </w:p>
    <w:p w14:paraId="48537383" w14:textId="60313790" w:rsidR="00262DA8" w:rsidRDefault="008F0DD7" w:rsidP="00CC2892">
      <w:pPr>
        <w:pStyle w:val="Body1"/>
        <w:numPr>
          <w:ilvl w:val="0"/>
          <w:numId w:val="36"/>
        </w:numPr>
        <w:spacing w:after="0" w:line="240" w:lineRule="auto"/>
        <w:rPr>
          <w:rFonts w:ascii="Times New Roman" w:hAnsi="Times New Roman"/>
          <w:szCs w:val="22"/>
        </w:rPr>
      </w:pPr>
      <w:r>
        <w:rPr>
          <w:rFonts w:ascii="Times New Roman" w:hAnsi="Times New Roman"/>
          <w:szCs w:val="22"/>
        </w:rPr>
        <w:t>Coached and developed a team</w:t>
      </w:r>
      <w:r w:rsidR="00262DA8">
        <w:rPr>
          <w:rFonts w:ascii="Times New Roman" w:hAnsi="Times New Roman"/>
          <w:szCs w:val="22"/>
        </w:rPr>
        <w:t xml:space="preserve"> of </w:t>
      </w:r>
      <w:r>
        <w:rPr>
          <w:rFonts w:ascii="Times New Roman" w:hAnsi="Times New Roman"/>
          <w:szCs w:val="22"/>
        </w:rPr>
        <w:t>15 engineers across 5 countries and several states</w:t>
      </w:r>
    </w:p>
    <w:p w14:paraId="6E115400" w14:textId="482EB703" w:rsidR="00CC2892" w:rsidRDefault="00CC2892" w:rsidP="00CC2892">
      <w:pPr>
        <w:pStyle w:val="Body1"/>
        <w:numPr>
          <w:ilvl w:val="0"/>
          <w:numId w:val="36"/>
        </w:numPr>
        <w:spacing w:after="0" w:line="240" w:lineRule="auto"/>
        <w:rPr>
          <w:rFonts w:ascii="Times New Roman" w:hAnsi="Times New Roman"/>
          <w:szCs w:val="22"/>
        </w:rPr>
      </w:pPr>
      <w:r>
        <w:rPr>
          <w:rFonts w:ascii="Times New Roman" w:hAnsi="Times New Roman"/>
          <w:szCs w:val="22"/>
        </w:rPr>
        <w:t>In addition to managing the team, also provided hands on support the executive team in North America</w:t>
      </w:r>
    </w:p>
    <w:p w14:paraId="3B591F82" w14:textId="23336B7F" w:rsidR="00CC2892" w:rsidRDefault="00CC2892" w:rsidP="00CC2892">
      <w:pPr>
        <w:pStyle w:val="Body1"/>
        <w:numPr>
          <w:ilvl w:val="0"/>
          <w:numId w:val="36"/>
        </w:numPr>
        <w:spacing w:after="0" w:line="240" w:lineRule="auto"/>
        <w:rPr>
          <w:rFonts w:ascii="Times New Roman" w:hAnsi="Times New Roman"/>
          <w:szCs w:val="22"/>
        </w:rPr>
      </w:pPr>
      <w:r>
        <w:rPr>
          <w:rFonts w:ascii="Times New Roman" w:hAnsi="Times New Roman"/>
          <w:szCs w:val="22"/>
        </w:rPr>
        <w:t>Responsible for planning the IT operation for special company events and seminars.</w:t>
      </w:r>
    </w:p>
    <w:p w14:paraId="72257CD8" w14:textId="031F1F7D" w:rsidR="00CC2892" w:rsidRDefault="00CC2892" w:rsidP="00CC2892">
      <w:pPr>
        <w:pStyle w:val="Body1"/>
        <w:numPr>
          <w:ilvl w:val="0"/>
          <w:numId w:val="36"/>
        </w:numPr>
        <w:spacing w:after="0" w:line="240" w:lineRule="auto"/>
        <w:rPr>
          <w:rFonts w:ascii="Times New Roman" w:hAnsi="Times New Roman"/>
          <w:szCs w:val="22"/>
        </w:rPr>
      </w:pPr>
      <w:r>
        <w:rPr>
          <w:rFonts w:ascii="Times New Roman" w:hAnsi="Times New Roman"/>
          <w:szCs w:val="22"/>
        </w:rPr>
        <w:t>Solely responsible for IT Procurement and Vendor management.</w:t>
      </w:r>
    </w:p>
    <w:p w14:paraId="7F4B3437" w14:textId="2FB01296" w:rsidR="00CC2892" w:rsidRDefault="00CC2892" w:rsidP="00CC2892">
      <w:pPr>
        <w:pStyle w:val="Body1"/>
        <w:numPr>
          <w:ilvl w:val="0"/>
          <w:numId w:val="36"/>
        </w:numPr>
        <w:spacing w:after="0" w:line="240" w:lineRule="auto"/>
        <w:rPr>
          <w:rFonts w:ascii="Times New Roman" w:hAnsi="Times New Roman"/>
          <w:szCs w:val="22"/>
        </w:rPr>
      </w:pPr>
      <w:r>
        <w:rPr>
          <w:rFonts w:ascii="Times New Roman" w:hAnsi="Times New Roman"/>
          <w:szCs w:val="22"/>
        </w:rPr>
        <w:t>Implemented an Asset tracking system and process to help company achieve compliance with client audits</w:t>
      </w:r>
    </w:p>
    <w:p w14:paraId="5C07BB7A" w14:textId="79C7688E" w:rsidR="00CC2892" w:rsidRDefault="00CC2892" w:rsidP="00CC2892">
      <w:pPr>
        <w:pStyle w:val="Body1"/>
        <w:numPr>
          <w:ilvl w:val="0"/>
          <w:numId w:val="36"/>
        </w:numPr>
        <w:spacing w:after="0" w:line="240" w:lineRule="auto"/>
        <w:rPr>
          <w:rFonts w:ascii="Times New Roman" w:hAnsi="Times New Roman"/>
          <w:szCs w:val="22"/>
        </w:rPr>
      </w:pPr>
      <w:r>
        <w:rPr>
          <w:rFonts w:ascii="Times New Roman" w:hAnsi="Times New Roman"/>
          <w:szCs w:val="22"/>
        </w:rPr>
        <w:t>Revamped the Onboarding and Off boarding process, streamlining and automating several processes to increase efficiencies.</w:t>
      </w:r>
    </w:p>
    <w:p w14:paraId="3B3294E9" w14:textId="169004FE" w:rsidR="00CC2892" w:rsidRDefault="00CC2892" w:rsidP="00CC2892">
      <w:pPr>
        <w:pStyle w:val="Body1"/>
        <w:numPr>
          <w:ilvl w:val="0"/>
          <w:numId w:val="36"/>
        </w:numPr>
        <w:spacing w:after="0" w:line="240" w:lineRule="auto"/>
        <w:rPr>
          <w:rFonts w:ascii="Times New Roman" w:hAnsi="Times New Roman"/>
          <w:szCs w:val="22"/>
        </w:rPr>
      </w:pPr>
      <w:r>
        <w:rPr>
          <w:rFonts w:ascii="Times New Roman" w:hAnsi="Times New Roman"/>
          <w:szCs w:val="22"/>
        </w:rPr>
        <w:t xml:space="preserve">Provided Hands on support to Windows 10/7 and </w:t>
      </w:r>
      <w:proofErr w:type="spellStart"/>
      <w:r>
        <w:rPr>
          <w:rFonts w:ascii="Times New Roman" w:hAnsi="Times New Roman"/>
          <w:szCs w:val="22"/>
        </w:rPr>
        <w:t>MacOS</w:t>
      </w:r>
      <w:proofErr w:type="spellEnd"/>
      <w:r>
        <w:rPr>
          <w:rFonts w:ascii="Times New Roman" w:hAnsi="Times New Roman"/>
          <w:szCs w:val="22"/>
        </w:rPr>
        <w:t xml:space="preserve"> systems, as well as mobile devices</w:t>
      </w:r>
      <w:r w:rsidR="00F955AA">
        <w:rPr>
          <w:rFonts w:ascii="Times New Roman" w:hAnsi="Times New Roman"/>
          <w:szCs w:val="22"/>
        </w:rPr>
        <w:t>.</w:t>
      </w:r>
    </w:p>
    <w:p w14:paraId="5B2D8C24" w14:textId="77777777" w:rsidR="008F0DD7" w:rsidRDefault="008F0DD7" w:rsidP="008F0DD7">
      <w:pPr>
        <w:pStyle w:val="Body1"/>
        <w:spacing w:after="0" w:line="240" w:lineRule="auto"/>
        <w:ind w:left="720"/>
        <w:rPr>
          <w:rFonts w:ascii="Times New Roman" w:hAnsi="Times New Roman"/>
          <w:szCs w:val="22"/>
        </w:rPr>
      </w:pPr>
    </w:p>
    <w:p w14:paraId="51242B34" w14:textId="77777777" w:rsidR="00371DF9" w:rsidRDefault="00371DF9">
      <w:pPr>
        <w:pStyle w:val="Body1"/>
        <w:spacing w:after="0" w:line="240" w:lineRule="auto"/>
        <w:rPr>
          <w:rFonts w:ascii="Times New Roman" w:hAnsi="Arial Unicode MS"/>
          <w:b/>
          <w:sz w:val="26"/>
        </w:rPr>
      </w:pPr>
    </w:p>
    <w:p w14:paraId="1201EF10" w14:textId="3BB86B67" w:rsidR="0092100E" w:rsidRDefault="0092100E" w:rsidP="00371DF9">
      <w:pPr>
        <w:pStyle w:val="Body1"/>
        <w:spacing w:after="0" w:line="240" w:lineRule="auto"/>
        <w:rPr>
          <w:rFonts w:ascii="Times New Roman" w:hAnsi="Times New Roman"/>
          <w:b/>
          <w:sz w:val="26"/>
        </w:rPr>
      </w:pPr>
      <w:r>
        <w:rPr>
          <w:rFonts w:ascii="Times New Roman" w:hAnsi="Times New Roman"/>
          <w:b/>
          <w:sz w:val="26"/>
        </w:rPr>
        <w:t>Global End User Services Manager</w:t>
      </w:r>
    </w:p>
    <w:p w14:paraId="56C62007" w14:textId="02F3E068" w:rsidR="0092100E" w:rsidRDefault="0092100E" w:rsidP="00371DF9">
      <w:pPr>
        <w:pStyle w:val="Body1"/>
        <w:spacing w:after="0" w:line="240" w:lineRule="auto"/>
        <w:rPr>
          <w:rFonts w:ascii="Times New Roman" w:hAnsi="Times New Roman"/>
          <w:b/>
          <w:szCs w:val="22"/>
        </w:rPr>
      </w:pPr>
      <w:proofErr w:type="spellStart"/>
      <w:r w:rsidRPr="0092100E">
        <w:rPr>
          <w:rFonts w:ascii="Times New Roman" w:hAnsi="Times New Roman"/>
          <w:b/>
          <w:szCs w:val="22"/>
        </w:rPr>
        <w:t>Hedegeserv</w:t>
      </w:r>
      <w:proofErr w:type="spellEnd"/>
      <w:r w:rsidRPr="0092100E">
        <w:rPr>
          <w:rFonts w:ascii="Times New Roman" w:hAnsi="Times New Roman"/>
          <w:b/>
          <w:szCs w:val="22"/>
        </w:rPr>
        <w:tab/>
        <w:t>New York, N.Y.</w:t>
      </w:r>
      <w:r w:rsidRPr="0092100E">
        <w:rPr>
          <w:rFonts w:ascii="Times New Roman" w:hAnsi="Times New Roman"/>
          <w:b/>
          <w:szCs w:val="22"/>
        </w:rPr>
        <w:tab/>
      </w:r>
      <w:r w:rsidRPr="0092100E">
        <w:rPr>
          <w:rFonts w:ascii="Times New Roman" w:hAnsi="Times New Roman"/>
          <w:b/>
          <w:szCs w:val="22"/>
        </w:rPr>
        <w:tab/>
      </w:r>
      <w:r w:rsidRPr="0092100E">
        <w:rPr>
          <w:rFonts w:ascii="Times New Roman" w:hAnsi="Times New Roman"/>
          <w:b/>
          <w:szCs w:val="22"/>
        </w:rPr>
        <w:tab/>
      </w:r>
      <w:r w:rsidRPr="0092100E">
        <w:rPr>
          <w:rFonts w:ascii="Times New Roman" w:hAnsi="Times New Roman"/>
          <w:b/>
          <w:szCs w:val="22"/>
        </w:rPr>
        <w:tab/>
        <w:t xml:space="preserve">May 2015 – </w:t>
      </w:r>
      <w:r w:rsidR="00DF3A6C">
        <w:rPr>
          <w:rFonts w:ascii="Times New Roman" w:hAnsi="Times New Roman"/>
          <w:b/>
          <w:szCs w:val="22"/>
        </w:rPr>
        <w:t>December 2015</w:t>
      </w:r>
    </w:p>
    <w:p w14:paraId="033E28D9" w14:textId="1A2DB1CC" w:rsidR="0092100E" w:rsidRPr="00971B22" w:rsidRDefault="0092100E" w:rsidP="0092100E">
      <w:pPr>
        <w:numPr>
          <w:ilvl w:val="0"/>
          <w:numId w:val="29"/>
        </w:numPr>
        <w:outlineLvl w:val="0"/>
        <w:rPr>
          <w:rFonts w:eastAsia="Arial Unicode MS"/>
          <w:b/>
          <w:color w:val="000000"/>
          <w:sz w:val="22"/>
          <w:u w:color="000000"/>
        </w:rPr>
      </w:pPr>
      <w:r>
        <w:rPr>
          <w:rFonts w:eastAsia="Arial Unicode MS"/>
          <w:color w:val="000000"/>
          <w:sz w:val="22"/>
          <w:u w:color="000000"/>
        </w:rPr>
        <w:lastRenderedPageBreak/>
        <w:t>Manage a team of 5 technicians in the NY office</w:t>
      </w:r>
    </w:p>
    <w:p w14:paraId="7F7F013F" w14:textId="77777777" w:rsidR="008038A8" w:rsidRPr="008038A8" w:rsidRDefault="008038A8" w:rsidP="0092100E">
      <w:pPr>
        <w:numPr>
          <w:ilvl w:val="0"/>
          <w:numId w:val="29"/>
        </w:numPr>
        <w:outlineLvl w:val="0"/>
        <w:rPr>
          <w:rFonts w:eastAsia="Arial Unicode MS"/>
          <w:b/>
          <w:color w:val="000000"/>
          <w:sz w:val="22"/>
          <w:u w:color="000000"/>
        </w:rPr>
      </w:pPr>
      <w:r>
        <w:rPr>
          <w:rFonts w:eastAsia="Arial Unicode MS"/>
          <w:color w:val="000000"/>
          <w:sz w:val="22"/>
          <w:u w:color="000000"/>
        </w:rPr>
        <w:t>Manage all service request and incident tickets entered into the queue. Tickets are even distributed to team members.</w:t>
      </w:r>
    </w:p>
    <w:p w14:paraId="262DC82E" w14:textId="10962CA5" w:rsidR="00971B22" w:rsidRPr="00DC2D24" w:rsidRDefault="008038A8" w:rsidP="0092100E">
      <w:pPr>
        <w:numPr>
          <w:ilvl w:val="0"/>
          <w:numId w:val="29"/>
        </w:numPr>
        <w:outlineLvl w:val="0"/>
        <w:rPr>
          <w:rFonts w:eastAsia="Arial Unicode MS"/>
          <w:b/>
          <w:color w:val="000000"/>
          <w:sz w:val="22"/>
          <w:u w:color="000000"/>
        </w:rPr>
      </w:pPr>
      <w:r>
        <w:rPr>
          <w:rFonts w:eastAsia="Arial Unicode MS"/>
          <w:color w:val="000000"/>
          <w:sz w:val="22"/>
          <w:u w:color="000000"/>
        </w:rPr>
        <w:t>Troubleshoot issues with Windows/Mac OXS systems and applications.</w:t>
      </w:r>
    </w:p>
    <w:p w14:paraId="0BF3BD5D" w14:textId="3E7FC7CA" w:rsidR="00DC2D24" w:rsidRPr="007E4895" w:rsidRDefault="00DC2D24" w:rsidP="0092100E">
      <w:pPr>
        <w:numPr>
          <w:ilvl w:val="0"/>
          <w:numId w:val="29"/>
        </w:numPr>
        <w:outlineLvl w:val="0"/>
        <w:rPr>
          <w:rFonts w:eastAsia="Arial Unicode MS"/>
          <w:b/>
          <w:color w:val="000000"/>
          <w:sz w:val="22"/>
          <w:u w:color="000000"/>
        </w:rPr>
      </w:pPr>
      <w:r>
        <w:rPr>
          <w:rFonts w:eastAsia="Arial Unicode MS"/>
          <w:color w:val="000000"/>
          <w:sz w:val="22"/>
          <w:u w:color="000000"/>
        </w:rPr>
        <w:t>Troubleshoot and fix a variety of printers issues, and mange the print server.</w:t>
      </w:r>
    </w:p>
    <w:p w14:paraId="74BC1152" w14:textId="6DF1703F" w:rsidR="007E4895" w:rsidRPr="000E110C" w:rsidRDefault="007E4895" w:rsidP="0092100E">
      <w:pPr>
        <w:numPr>
          <w:ilvl w:val="0"/>
          <w:numId w:val="29"/>
        </w:numPr>
        <w:outlineLvl w:val="0"/>
        <w:rPr>
          <w:rFonts w:eastAsia="Arial Unicode MS"/>
          <w:b/>
          <w:color w:val="000000"/>
          <w:sz w:val="22"/>
          <w:u w:color="000000"/>
        </w:rPr>
      </w:pPr>
      <w:r>
        <w:rPr>
          <w:rFonts w:eastAsia="Arial Unicode MS"/>
          <w:color w:val="000000"/>
          <w:sz w:val="22"/>
          <w:u w:color="000000"/>
        </w:rPr>
        <w:t>Provided follow the Sun support to our European and Sydney Users</w:t>
      </w:r>
    </w:p>
    <w:p w14:paraId="2D488F23" w14:textId="7689CA29" w:rsidR="000E110C" w:rsidRPr="00DC2D24" w:rsidRDefault="000E110C" w:rsidP="0092100E">
      <w:pPr>
        <w:numPr>
          <w:ilvl w:val="0"/>
          <w:numId w:val="29"/>
        </w:numPr>
        <w:outlineLvl w:val="0"/>
        <w:rPr>
          <w:rFonts w:eastAsia="Arial Unicode MS"/>
          <w:b/>
          <w:color w:val="000000"/>
          <w:sz w:val="22"/>
          <w:u w:color="000000"/>
        </w:rPr>
      </w:pPr>
      <w:r>
        <w:rPr>
          <w:rFonts w:eastAsia="Arial Unicode MS"/>
          <w:color w:val="000000"/>
          <w:sz w:val="22"/>
          <w:u w:color="000000"/>
        </w:rPr>
        <w:t>Started a weekly new hire on boarding IT training class, to familiarize new starts with our organization an</w:t>
      </w:r>
      <w:r w:rsidR="00025066">
        <w:rPr>
          <w:rFonts w:eastAsia="Arial Unicode MS"/>
          <w:color w:val="000000"/>
          <w:sz w:val="22"/>
          <w:u w:color="000000"/>
        </w:rPr>
        <w:t>d</w:t>
      </w:r>
      <w:r>
        <w:rPr>
          <w:rFonts w:eastAsia="Arial Unicode MS"/>
          <w:color w:val="000000"/>
          <w:sz w:val="22"/>
          <w:u w:color="000000"/>
        </w:rPr>
        <w:t xml:space="preserve"> systems.</w:t>
      </w:r>
      <w:r w:rsidR="00025066">
        <w:rPr>
          <w:rFonts w:eastAsia="Arial Unicode MS"/>
          <w:color w:val="000000"/>
          <w:sz w:val="22"/>
          <w:u w:color="000000"/>
        </w:rPr>
        <w:t xml:space="preserve"> </w:t>
      </w:r>
    </w:p>
    <w:p w14:paraId="20B4431F" w14:textId="6415E072" w:rsidR="00DC2D24" w:rsidRPr="00027691" w:rsidRDefault="00DC2D24" w:rsidP="0092100E">
      <w:pPr>
        <w:numPr>
          <w:ilvl w:val="0"/>
          <w:numId w:val="29"/>
        </w:numPr>
        <w:outlineLvl w:val="0"/>
        <w:rPr>
          <w:rFonts w:eastAsia="Arial Unicode MS"/>
          <w:b/>
          <w:color w:val="000000"/>
          <w:sz w:val="22"/>
          <w:u w:color="000000"/>
        </w:rPr>
      </w:pPr>
      <w:r>
        <w:rPr>
          <w:rFonts w:eastAsia="Arial Unicode MS"/>
          <w:color w:val="000000"/>
          <w:sz w:val="22"/>
          <w:u w:color="000000"/>
        </w:rPr>
        <w:t xml:space="preserve">Implemented a secure printing solution called </w:t>
      </w:r>
      <w:proofErr w:type="spellStart"/>
      <w:r>
        <w:rPr>
          <w:rFonts w:eastAsia="Arial Unicode MS"/>
          <w:color w:val="000000"/>
          <w:sz w:val="22"/>
          <w:u w:color="000000"/>
        </w:rPr>
        <w:t>Securejet</w:t>
      </w:r>
      <w:proofErr w:type="spellEnd"/>
      <w:r>
        <w:rPr>
          <w:rFonts w:eastAsia="Arial Unicode MS"/>
          <w:color w:val="000000"/>
          <w:sz w:val="22"/>
          <w:u w:color="000000"/>
        </w:rPr>
        <w:t>.</w:t>
      </w:r>
    </w:p>
    <w:p w14:paraId="0B6AB1CE" w14:textId="7EC82196" w:rsidR="00027691" w:rsidRPr="00837C85" w:rsidRDefault="00027691" w:rsidP="0092100E">
      <w:pPr>
        <w:numPr>
          <w:ilvl w:val="0"/>
          <w:numId w:val="29"/>
        </w:numPr>
        <w:outlineLvl w:val="0"/>
        <w:rPr>
          <w:rFonts w:eastAsia="Arial Unicode MS"/>
          <w:b/>
          <w:color w:val="000000"/>
          <w:sz w:val="22"/>
          <w:u w:color="000000"/>
        </w:rPr>
      </w:pPr>
      <w:r>
        <w:rPr>
          <w:rFonts w:eastAsia="Arial Unicode MS"/>
          <w:color w:val="000000"/>
          <w:sz w:val="22"/>
          <w:u w:color="000000"/>
        </w:rPr>
        <w:t xml:space="preserve">Implemented Casper suite solution for integration of Mac OSX devices into the </w:t>
      </w:r>
      <w:r w:rsidR="007A465C">
        <w:rPr>
          <w:rFonts w:eastAsia="Arial Unicode MS"/>
          <w:color w:val="000000"/>
          <w:sz w:val="22"/>
          <w:u w:color="000000"/>
        </w:rPr>
        <w:t>environment</w:t>
      </w:r>
    </w:p>
    <w:p w14:paraId="0CAF558E" w14:textId="0B993EC5" w:rsidR="00837C85" w:rsidRPr="005D379B" w:rsidRDefault="00837C85" w:rsidP="0092100E">
      <w:pPr>
        <w:numPr>
          <w:ilvl w:val="0"/>
          <w:numId w:val="29"/>
        </w:numPr>
        <w:outlineLvl w:val="0"/>
        <w:rPr>
          <w:rFonts w:eastAsia="Arial Unicode MS"/>
          <w:b/>
          <w:color w:val="000000"/>
          <w:sz w:val="22"/>
          <w:u w:color="000000"/>
        </w:rPr>
      </w:pPr>
      <w:r>
        <w:rPr>
          <w:rFonts w:eastAsia="Arial Unicode MS"/>
          <w:color w:val="000000"/>
          <w:sz w:val="22"/>
          <w:u w:color="000000"/>
        </w:rPr>
        <w:t xml:space="preserve">Work closely with the Directory of Information Security to ensure all security policies are followed by helpdesk team, and provide insight and input </w:t>
      </w:r>
      <w:r w:rsidR="00E51E1A">
        <w:rPr>
          <w:rFonts w:eastAsia="Arial Unicode MS"/>
          <w:color w:val="000000"/>
          <w:sz w:val="22"/>
          <w:u w:color="000000"/>
        </w:rPr>
        <w:t>to help steer future policy and risk assessment.</w:t>
      </w:r>
    </w:p>
    <w:p w14:paraId="749B6D66" w14:textId="4A100354" w:rsidR="005D379B" w:rsidRPr="008038A8" w:rsidRDefault="004722D7" w:rsidP="0092100E">
      <w:pPr>
        <w:numPr>
          <w:ilvl w:val="0"/>
          <w:numId w:val="29"/>
        </w:numPr>
        <w:outlineLvl w:val="0"/>
        <w:rPr>
          <w:rFonts w:eastAsia="Arial Unicode MS"/>
          <w:b/>
          <w:color w:val="000000"/>
          <w:sz w:val="22"/>
          <w:u w:color="000000"/>
        </w:rPr>
      </w:pPr>
      <w:r>
        <w:rPr>
          <w:rFonts w:eastAsia="Arial Unicode MS"/>
          <w:color w:val="000000"/>
          <w:sz w:val="22"/>
          <w:u w:color="000000"/>
        </w:rPr>
        <w:t>Trace and p</w:t>
      </w:r>
      <w:r w:rsidR="005D379B">
        <w:rPr>
          <w:rFonts w:eastAsia="Arial Unicode MS"/>
          <w:color w:val="000000"/>
          <w:sz w:val="22"/>
          <w:u w:color="000000"/>
        </w:rPr>
        <w:t>atch Network port panels to desk</w:t>
      </w:r>
    </w:p>
    <w:p w14:paraId="3EA9BBCB" w14:textId="4158BC3D" w:rsidR="008038A8" w:rsidRPr="007F7C12" w:rsidRDefault="008038A8" w:rsidP="0092100E">
      <w:pPr>
        <w:numPr>
          <w:ilvl w:val="0"/>
          <w:numId w:val="29"/>
        </w:numPr>
        <w:outlineLvl w:val="0"/>
        <w:rPr>
          <w:rFonts w:eastAsia="Arial Unicode MS"/>
          <w:b/>
          <w:color w:val="000000"/>
          <w:sz w:val="22"/>
          <w:u w:color="000000"/>
        </w:rPr>
      </w:pPr>
      <w:r>
        <w:rPr>
          <w:rFonts w:eastAsia="Arial Unicode MS"/>
          <w:color w:val="000000"/>
          <w:sz w:val="22"/>
          <w:u w:color="000000"/>
        </w:rPr>
        <w:t>Configure VPN access, and Mobile email access for clients.</w:t>
      </w:r>
    </w:p>
    <w:p w14:paraId="08B6F5F9" w14:textId="32EE097E" w:rsidR="007F7C12" w:rsidRPr="002E32D0" w:rsidRDefault="007F7C12" w:rsidP="0092100E">
      <w:pPr>
        <w:numPr>
          <w:ilvl w:val="0"/>
          <w:numId w:val="29"/>
        </w:numPr>
        <w:outlineLvl w:val="0"/>
        <w:rPr>
          <w:rFonts w:eastAsia="Arial Unicode MS"/>
          <w:b/>
          <w:color w:val="000000"/>
          <w:sz w:val="22"/>
          <w:u w:color="000000"/>
        </w:rPr>
      </w:pPr>
      <w:r>
        <w:rPr>
          <w:rFonts w:eastAsia="Arial Unicode MS"/>
          <w:color w:val="000000"/>
          <w:sz w:val="22"/>
          <w:u w:color="000000"/>
        </w:rPr>
        <w:t>Ensure that onboarding and off-boarding IT policies are followed, routinely performing audits of all active accounts in AD, Exchange, RSA, and other applications.</w:t>
      </w:r>
    </w:p>
    <w:p w14:paraId="1F78CC39" w14:textId="783F6C16" w:rsidR="002E32D0" w:rsidRPr="0062036B" w:rsidRDefault="002E32D0" w:rsidP="0092100E">
      <w:pPr>
        <w:numPr>
          <w:ilvl w:val="0"/>
          <w:numId w:val="29"/>
        </w:numPr>
        <w:outlineLvl w:val="0"/>
        <w:rPr>
          <w:rFonts w:eastAsia="Arial Unicode MS"/>
          <w:b/>
          <w:color w:val="000000"/>
          <w:sz w:val="22"/>
          <w:u w:color="000000"/>
        </w:rPr>
      </w:pPr>
      <w:r>
        <w:rPr>
          <w:rFonts w:eastAsia="Arial Unicode MS"/>
          <w:color w:val="000000"/>
          <w:sz w:val="22"/>
          <w:u w:color="000000"/>
        </w:rPr>
        <w:t>Perform software audits on all company machines to scan for unlicensed software.</w:t>
      </w:r>
    </w:p>
    <w:p w14:paraId="7B9163CF" w14:textId="080BA090" w:rsidR="0062036B" w:rsidRPr="0062036B" w:rsidRDefault="0062036B" w:rsidP="0092100E">
      <w:pPr>
        <w:numPr>
          <w:ilvl w:val="0"/>
          <w:numId w:val="29"/>
        </w:numPr>
        <w:outlineLvl w:val="0"/>
        <w:rPr>
          <w:rFonts w:eastAsia="Arial Unicode MS"/>
          <w:b/>
          <w:color w:val="000000"/>
          <w:sz w:val="22"/>
          <w:u w:color="000000"/>
        </w:rPr>
      </w:pPr>
      <w:r>
        <w:rPr>
          <w:rFonts w:eastAsia="Arial Unicode MS"/>
          <w:color w:val="000000"/>
          <w:sz w:val="22"/>
          <w:u w:color="000000"/>
        </w:rPr>
        <w:t>Run though daily am/pm checklist for the office, to ensure systems availability and proactively correct any issues that may arise</w:t>
      </w:r>
      <w:r w:rsidR="0018510B">
        <w:rPr>
          <w:rFonts w:eastAsia="Arial Unicode MS"/>
          <w:color w:val="000000"/>
          <w:sz w:val="22"/>
          <w:u w:color="000000"/>
        </w:rPr>
        <w:t xml:space="preserve">. Preformed Checks of VoIP system, Conference room A/V, </w:t>
      </w:r>
      <w:proofErr w:type="spellStart"/>
      <w:r w:rsidR="0018510B">
        <w:rPr>
          <w:rFonts w:eastAsia="Arial Unicode MS"/>
          <w:color w:val="000000"/>
          <w:sz w:val="22"/>
          <w:u w:color="000000"/>
        </w:rPr>
        <w:t>Activesync</w:t>
      </w:r>
      <w:proofErr w:type="spellEnd"/>
      <w:r w:rsidR="0018510B">
        <w:rPr>
          <w:rFonts w:eastAsia="Arial Unicode MS"/>
          <w:color w:val="000000"/>
          <w:sz w:val="22"/>
          <w:u w:color="000000"/>
        </w:rPr>
        <w:t xml:space="preserve"> test, Mail server, Data Domain, and Symantec Backups.</w:t>
      </w:r>
    </w:p>
    <w:p w14:paraId="33E0591E" w14:textId="205F9E91" w:rsidR="0062036B" w:rsidRPr="00F531B2" w:rsidRDefault="0062036B" w:rsidP="0092100E">
      <w:pPr>
        <w:numPr>
          <w:ilvl w:val="0"/>
          <w:numId w:val="29"/>
        </w:numPr>
        <w:outlineLvl w:val="0"/>
        <w:rPr>
          <w:rFonts w:eastAsia="Arial Unicode MS"/>
          <w:b/>
          <w:color w:val="000000"/>
          <w:sz w:val="22"/>
          <w:u w:color="000000"/>
        </w:rPr>
      </w:pPr>
      <w:r>
        <w:rPr>
          <w:rFonts w:eastAsia="Arial Unicode MS"/>
          <w:color w:val="000000"/>
          <w:sz w:val="22"/>
          <w:u w:color="000000"/>
        </w:rPr>
        <w:t>Maintain all office conference rooms, ensuring proper operation of video conferencing system and conference phones</w:t>
      </w:r>
    </w:p>
    <w:p w14:paraId="410610A2" w14:textId="59E7E2DB" w:rsidR="00F531B2" w:rsidRPr="008038A8" w:rsidRDefault="00F531B2" w:rsidP="0092100E">
      <w:pPr>
        <w:numPr>
          <w:ilvl w:val="0"/>
          <w:numId w:val="29"/>
        </w:numPr>
        <w:outlineLvl w:val="0"/>
        <w:rPr>
          <w:rFonts w:eastAsia="Arial Unicode MS"/>
          <w:b/>
          <w:color w:val="000000"/>
          <w:sz w:val="22"/>
          <w:u w:color="000000"/>
        </w:rPr>
      </w:pPr>
      <w:r>
        <w:rPr>
          <w:rFonts w:eastAsia="Arial Unicode MS"/>
          <w:color w:val="000000"/>
          <w:sz w:val="22"/>
          <w:u w:color="000000"/>
        </w:rPr>
        <w:t>Maintain list of D.</w:t>
      </w:r>
      <w:proofErr w:type="gramStart"/>
      <w:r>
        <w:rPr>
          <w:rFonts w:eastAsia="Arial Unicode MS"/>
          <w:color w:val="000000"/>
          <w:sz w:val="22"/>
          <w:u w:color="000000"/>
        </w:rPr>
        <w:t>I.D’s</w:t>
      </w:r>
      <w:proofErr w:type="gramEnd"/>
      <w:r>
        <w:rPr>
          <w:rFonts w:eastAsia="Arial Unicode MS"/>
          <w:color w:val="000000"/>
          <w:sz w:val="22"/>
          <w:u w:color="000000"/>
        </w:rPr>
        <w:t xml:space="preserve"> for phone extension assignments in Cisco Unity Call Manager</w:t>
      </w:r>
    </w:p>
    <w:p w14:paraId="6C3B7DDF" w14:textId="043A3D1E" w:rsidR="008038A8" w:rsidRPr="0092100E" w:rsidRDefault="008038A8" w:rsidP="0092100E">
      <w:pPr>
        <w:numPr>
          <w:ilvl w:val="0"/>
          <w:numId w:val="29"/>
        </w:numPr>
        <w:outlineLvl w:val="0"/>
        <w:rPr>
          <w:rFonts w:eastAsia="Arial Unicode MS"/>
          <w:b/>
          <w:color w:val="000000"/>
          <w:sz w:val="22"/>
          <w:u w:color="000000"/>
        </w:rPr>
      </w:pPr>
      <w:r>
        <w:rPr>
          <w:rFonts w:eastAsia="Arial Unicode MS"/>
          <w:color w:val="000000"/>
          <w:sz w:val="22"/>
          <w:u w:color="000000"/>
        </w:rPr>
        <w:t xml:space="preserve">Maintain </w:t>
      </w:r>
      <w:proofErr w:type="spellStart"/>
      <w:r>
        <w:rPr>
          <w:rFonts w:eastAsia="Arial Unicode MS"/>
          <w:color w:val="000000"/>
          <w:sz w:val="22"/>
          <w:u w:color="000000"/>
        </w:rPr>
        <w:t>Keypass</w:t>
      </w:r>
      <w:proofErr w:type="spellEnd"/>
      <w:r>
        <w:rPr>
          <w:rFonts w:eastAsia="Arial Unicode MS"/>
          <w:color w:val="000000"/>
          <w:sz w:val="22"/>
          <w:u w:color="000000"/>
        </w:rPr>
        <w:t xml:space="preserve"> password database.</w:t>
      </w:r>
    </w:p>
    <w:p w14:paraId="699BD455" w14:textId="723B7E32" w:rsidR="0092100E" w:rsidRPr="004B6461" w:rsidRDefault="0092100E" w:rsidP="0092100E">
      <w:pPr>
        <w:numPr>
          <w:ilvl w:val="0"/>
          <w:numId w:val="29"/>
        </w:numPr>
        <w:outlineLvl w:val="0"/>
        <w:rPr>
          <w:rFonts w:eastAsia="Arial Unicode MS"/>
          <w:b/>
          <w:color w:val="000000"/>
          <w:sz w:val="22"/>
          <w:u w:color="000000"/>
        </w:rPr>
      </w:pPr>
      <w:r>
        <w:rPr>
          <w:rFonts w:eastAsia="Arial Unicode MS"/>
          <w:color w:val="000000"/>
          <w:sz w:val="22"/>
          <w:u w:color="000000"/>
        </w:rPr>
        <w:t>Enforce compliance with tick SLAs and manage workflow via Managed Engine Ticketing system</w:t>
      </w:r>
    </w:p>
    <w:p w14:paraId="1FDCDFA9" w14:textId="024280EF" w:rsidR="004B6461" w:rsidRPr="004B6461" w:rsidRDefault="004B6461" w:rsidP="0092100E">
      <w:pPr>
        <w:numPr>
          <w:ilvl w:val="0"/>
          <w:numId w:val="29"/>
        </w:numPr>
        <w:outlineLvl w:val="0"/>
        <w:rPr>
          <w:rFonts w:eastAsia="Arial Unicode MS"/>
          <w:b/>
          <w:color w:val="000000"/>
          <w:sz w:val="22"/>
          <w:u w:color="000000"/>
        </w:rPr>
      </w:pPr>
      <w:r>
        <w:rPr>
          <w:rFonts w:eastAsia="Arial Unicode MS"/>
          <w:color w:val="000000"/>
          <w:sz w:val="22"/>
          <w:u w:color="000000"/>
        </w:rPr>
        <w:t>Developed and deployed an encryption policy for all corporate laptops, limiting access to devices without encryption deployed to secure company data.</w:t>
      </w:r>
    </w:p>
    <w:p w14:paraId="35E8D3B8" w14:textId="17BF4593" w:rsidR="00636E14" w:rsidRPr="00E435A9" w:rsidRDefault="00636E14" w:rsidP="001D1C11">
      <w:pPr>
        <w:numPr>
          <w:ilvl w:val="0"/>
          <w:numId w:val="29"/>
        </w:numPr>
        <w:outlineLvl w:val="0"/>
        <w:rPr>
          <w:rFonts w:eastAsia="Arial Unicode MS"/>
          <w:b/>
          <w:color w:val="000000"/>
          <w:sz w:val="22"/>
          <w:u w:color="000000"/>
        </w:rPr>
      </w:pPr>
      <w:r w:rsidRPr="004B6461">
        <w:rPr>
          <w:rFonts w:eastAsia="Arial Unicode MS"/>
          <w:color w:val="000000"/>
          <w:sz w:val="22"/>
          <w:u w:color="000000"/>
        </w:rPr>
        <w:t xml:space="preserve">Configured Mobile Device policies for encryption and email containerization to protect company intellectual property, and </w:t>
      </w:r>
      <w:r w:rsidR="00553FE6" w:rsidRPr="004B6461">
        <w:rPr>
          <w:rFonts w:eastAsia="Arial Unicode MS"/>
          <w:color w:val="000000"/>
          <w:sz w:val="22"/>
          <w:u w:color="000000"/>
        </w:rPr>
        <w:t>properly manage BYOD IOS and Android devices in the organization.</w:t>
      </w:r>
    </w:p>
    <w:p w14:paraId="4A31786B" w14:textId="211EEB59" w:rsidR="00E435A9" w:rsidRPr="00E435A9" w:rsidRDefault="00E435A9" w:rsidP="001D1C11">
      <w:pPr>
        <w:numPr>
          <w:ilvl w:val="0"/>
          <w:numId w:val="29"/>
        </w:numPr>
        <w:outlineLvl w:val="0"/>
        <w:rPr>
          <w:rFonts w:eastAsia="Arial Unicode MS"/>
          <w:b/>
          <w:color w:val="000000"/>
          <w:sz w:val="22"/>
          <w:u w:color="000000"/>
        </w:rPr>
      </w:pPr>
      <w:r>
        <w:rPr>
          <w:rFonts w:eastAsia="Arial Unicode MS"/>
          <w:color w:val="000000"/>
          <w:sz w:val="22"/>
          <w:u w:color="000000"/>
        </w:rPr>
        <w:t xml:space="preserve">Configured and managed </w:t>
      </w:r>
      <w:proofErr w:type="spellStart"/>
      <w:r>
        <w:rPr>
          <w:rFonts w:eastAsia="Arial Unicode MS"/>
          <w:color w:val="000000"/>
          <w:sz w:val="22"/>
          <w:u w:color="000000"/>
        </w:rPr>
        <w:t>Uniflow</w:t>
      </w:r>
      <w:proofErr w:type="spellEnd"/>
      <w:r>
        <w:rPr>
          <w:rFonts w:eastAsia="Arial Unicode MS"/>
          <w:color w:val="000000"/>
          <w:sz w:val="22"/>
          <w:u w:color="000000"/>
        </w:rPr>
        <w:t xml:space="preserve"> secure printing system.</w:t>
      </w:r>
    </w:p>
    <w:p w14:paraId="3DAFECDF" w14:textId="0F39B4A0" w:rsidR="00E435A9" w:rsidRPr="00E435A9" w:rsidRDefault="00E435A9" w:rsidP="001D1C11">
      <w:pPr>
        <w:numPr>
          <w:ilvl w:val="0"/>
          <w:numId w:val="29"/>
        </w:numPr>
        <w:outlineLvl w:val="0"/>
        <w:rPr>
          <w:rFonts w:eastAsia="Arial Unicode MS"/>
          <w:b/>
          <w:color w:val="000000"/>
          <w:sz w:val="22"/>
          <w:u w:color="000000"/>
        </w:rPr>
      </w:pPr>
      <w:r>
        <w:rPr>
          <w:rFonts w:eastAsia="Arial Unicode MS"/>
          <w:color w:val="000000"/>
          <w:sz w:val="22"/>
          <w:u w:color="000000"/>
        </w:rPr>
        <w:t>Responsible for the maintenance and cleanup of Active Directory OU’s</w:t>
      </w:r>
    </w:p>
    <w:p w14:paraId="2DEA43D9" w14:textId="67752144" w:rsidR="00E435A9" w:rsidRPr="00E435A9" w:rsidRDefault="00E435A9" w:rsidP="001D1C11">
      <w:pPr>
        <w:numPr>
          <w:ilvl w:val="0"/>
          <w:numId w:val="29"/>
        </w:numPr>
        <w:outlineLvl w:val="0"/>
        <w:rPr>
          <w:rFonts w:eastAsia="Arial Unicode MS"/>
          <w:b/>
          <w:color w:val="000000"/>
          <w:sz w:val="22"/>
          <w:u w:color="000000"/>
        </w:rPr>
      </w:pPr>
      <w:r>
        <w:rPr>
          <w:rFonts w:eastAsia="Arial Unicode MS"/>
          <w:color w:val="000000"/>
          <w:sz w:val="22"/>
          <w:u w:color="000000"/>
        </w:rPr>
        <w:t>Implemented Group Policy drive mapping replacing older login script which had proven unreliable.</w:t>
      </w:r>
    </w:p>
    <w:p w14:paraId="256D26C5" w14:textId="138A1568" w:rsidR="00E435A9" w:rsidRPr="004B6461" w:rsidRDefault="00E435A9" w:rsidP="001D1C11">
      <w:pPr>
        <w:numPr>
          <w:ilvl w:val="0"/>
          <w:numId w:val="29"/>
        </w:numPr>
        <w:outlineLvl w:val="0"/>
        <w:rPr>
          <w:rFonts w:eastAsia="Arial Unicode MS"/>
          <w:b/>
          <w:color w:val="000000"/>
          <w:sz w:val="22"/>
          <w:u w:color="000000"/>
        </w:rPr>
      </w:pPr>
      <w:r>
        <w:rPr>
          <w:rFonts w:eastAsia="Arial Unicode MS"/>
          <w:color w:val="000000"/>
          <w:sz w:val="22"/>
          <w:u w:color="000000"/>
        </w:rPr>
        <w:t xml:space="preserve">Setup </w:t>
      </w:r>
      <w:proofErr w:type="spellStart"/>
      <w:r>
        <w:rPr>
          <w:rFonts w:eastAsia="Arial Unicode MS"/>
          <w:color w:val="000000"/>
          <w:sz w:val="22"/>
          <w:u w:color="000000"/>
        </w:rPr>
        <w:t>Ziften</w:t>
      </w:r>
      <w:proofErr w:type="spellEnd"/>
      <w:r>
        <w:rPr>
          <w:rFonts w:eastAsia="Arial Unicode MS"/>
          <w:color w:val="000000"/>
          <w:sz w:val="22"/>
          <w:u w:color="000000"/>
        </w:rPr>
        <w:t xml:space="preserve"> as a desktop monitoring solution in an attempt to provide more proactive support to end users instead of reactive.</w:t>
      </w:r>
    </w:p>
    <w:p w14:paraId="6F652DA9" w14:textId="6D5F7664" w:rsidR="0092100E" w:rsidRPr="0092100E" w:rsidRDefault="0092100E" w:rsidP="0092100E">
      <w:pPr>
        <w:numPr>
          <w:ilvl w:val="0"/>
          <w:numId w:val="29"/>
        </w:numPr>
        <w:outlineLvl w:val="0"/>
        <w:rPr>
          <w:rFonts w:eastAsia="Arial Unicode MS"/>
          <w:b/>
          <w:color w:val="000000"/>
          <w:sz w:val="22"/>
          <w:u w:color="000000"/>
        </w:rPr>
      </w:pPr>
      <w:r>
        <w:rPr>
          <w:rFonts w:eastAsia="Arial Unicode MS"/>
          <w:color w:val="000000"/>
          <w:sz w:val="22"/>
          <w:u w:color="000000"/>
        </w:rPr>
        <w:t xml:space="preserve">Managed multiple projects as the company expended and required controls to be put in place to achieve </w:t>
      </w:r>
      <w:r w:rsidR="00E4381B">
        <w:rPr>
          <w:rFonts w:eastAsia="Arial Unicode MS"/>
          <w:color w:val="000000"/>
          <w:sz w:val="22"/>
          <w:u w:color="000000"/>
        </w:rPr>
        <w:t>regulatory</w:t>
      </w:r>
      <w:r>
        <w:rPr>
          <w:rFonts w:eastAsia="Arial Unicode MS"/>
          <w:color w:val="000000"/>
          <w:sz w:val="22"/>
          <w:u w:color="000000"/>
        </w:rPr>
        <w:t xml:space="preserve"> compliance.</w:t>
      </w:r>
    </w:p>
    <w:p w14:paraId="712A7286" w14:textId="787F369A" w:rsidR="0092100E" w:rsidRPr="002D5399" w:rsidRDefault="0092100E" w:rsidP="0092100E">
      <w:pPr>
        <w:numPr>
          <w:ilvl w:val="0"/>
          <w:numId w:val="29"/>
        </w:numPr>
        <w:outlineLvl w:val="0"/>
        <w:rPr>
          <w:rFonts w:eastAsia="Arial Unicode MS"/>
          <w:b/>
          <w:color w:val="000000"/>
          <w:sz w:val="22"/>
          <w:u w:color="000000"/>
        </w:rPr>
      </w:pPr>
      <w:r>
        <w:rPr>
          <w:rFonts w:eastAsia="Arial Unicode MS"/>
          <w:color w:val="000000"/>
          <w:sz w:val="22"/>
          <w:u w:color="000000"/>
        </w:rPr>
        <w:t>Researched, implemented and maintained MDM system for manage mobile devices both corporate owned and BYOD. Defining policies to minimize potential for corporate data loss.</w:t>
      </w:r>
    </w:p>
    <w:p w14:paraId="6BEB056B" w14:textId="323BC10C" w:rsidR="002D5399" w:rsidRPr="0092100E" w:rsidRDefault="002D5399" w:rsidP="0092100E">
      <w:pPr>
        <w:numPr>
          <w:ilvl w:val="0"/>
          <w:numId w:val="29"/>
        </w:numPr>
        <w:outlineLvl w:val="0"/>
        <w:rPr>
          <w:rFonts w:eastAsia="Arial Unicode MS"/>
          <w:b/>
          <w:color w:val="000000"/>
          <w:sz w:val="22"/>
          <w:u w:color="000000"/>
        </w:rPr>
      </w:pPr>
      <w:r>
        <w:rPr>
          <w:rFonts w:eastAsia="Arial Unicode MS"/>
          <w:color w:val="000000"/>
          <w:sz w:val="22"/>
          <w:u w:color="000000"/>
        </w:rPr>
        <w:t>Maintain Active Directory Database.</w:t>
      </w:r>
    </w:p>
    <w:p w14:paraId="3AE5A66A" w14:textId="343567F1" w:rsidR="002D5399" w:rsidRPr="00766A35" w:rsidRDefault="0092100E" w:rsidP="002D5399">
      <w:pPr>
        <w:numPr>
          <w:ilvl w:val="0"/>
          <w:numId w:val="29"/>
        </w:numPr>
        <w:outlineLvl w:val="0"/>
        <w:rPr>
          <w:rFonts w:eastAsia="Arial Unicode MS"/>
          <w:b/>
          <w:color w:val="000000"/>
          <w:sz w:val="22"/>
          <w:u w:color="000000"/>
        </w:rPr>
      </w:pPr>
      <w:r>
        <w:rPr>
          <w:rFonts w:eastAsia="Arial Unicode MS"/>
          <w:color w:val="000000"/>
          <w:sz w:val="22"/>
          <w:u w:color="000000"/>
        </w:rPr>
        <w:t xml:space="preserve">Provide white glove IT service to owner of the company, and other high level </w:t>
      </w:r>
      <w:r w:rsidR="002D5399">
        <w:rPr>
          <w:rFonts w:eastAsia="Arial Unicode MS"/>
          <w:color w:val="000000"/>
          <w:sz w:val="22"/>
          <w:u w:color="000000"/>
        </w:rPr>
        <w:t>executives</w:t>
      </w:r>
      <w:r>
        <w:rPr>
          <w:rFonts w:eastAsia="Arial Unicode MS"/>
          <w:color w:val="000000"/>
          <w:sz w:val="22"/>
          <w:u w:color="000000"/>
        </w:rPr>
        <w:t xml:space="preserve"> within the </w:t>
      </w:r>
      <w:r w:rsidR="00152941">
        <w:rPr>
          <w:rFonts w:eastAsia="Arial Unicode MS"/>
          <w:color w:val="000000"/>
          <w:sz w:val="22"/>
          <w:u w:color="000000"/>
        </w:rPr>
        <w:t>company</w:t>
      </w:r>
      <w:r w:rsidR="002D5399">
        <w:rPr>
          <w:rFonts w:eastAsia="Arial Unicode MS"/>
          <w:color w:val="000000"/>
          <w:sz w:val="22"/>
          <w:u w:color="000000"/>
        </w:rPr>
        <w:t>.</w:t>
      </w:r>
    </w:p>
    <w:p w14:paraId="24ACDFE4" w14:textId="01F01143" w:rsidR="00766A35" w:rsidRPr="00766A35" w:rsidRDefault="00766A35" w:rsidP="002D5399">
      <w:pPr>
        <w:numPr>
          <w:ilvl w:val="0"/>
          <w:numId w:val="29"/>
        </w:numPr>
        <w:outlineLvl w:val="0"/>
        <w:rPr>
          <w:rFonts w:eastAsia="Arial Unicode MS"/>
          <w:b/>
          <w:color w:val="000000"/>
          <w:sz w:val="22"/>
          <w:u w:color="000000"/>
        </w:rPr>
      </w:pPr>
      <w:r>
        <w:rPr>
          <w:rFonts w:eastAsia="Arial Unicode MS"/>
          <w:color w:val="000000"/>
          <w:sz w:val="22"/>
          <w:u w:color="000000"/>
        </w:rPr>
        <w:t>Maintain Hardware and inventory for NY office</w:t>
      </w:r>
    </w:p>
    <w:p w14:paraId="17160499" w14:textId="71D2DBAD" w:rsidR="00766A35" w:rsidRPr="001F2638" w:rsidRDefault="00766A35" w:rsidP="002D5399">
      <w:pPr>
        <w:numPr>
          <w:ilvl w:val="0"/>
          <w:numId w:val="29"/>
        </w:numPr>
        <w:outlineLvl w:val="0"/>
        <w:rPr>
          <w:rFonts w:eastAsia="Arial Unicode MS"/>
          <w:b/>
          <w:color w:val="000000"/>
          <w:sz w:val="22"/>
          <w:u w:color="000000"/>
        </w:rPr>
      </w:pPr>
      <w:r>
        <w:rPr>
          <w:rFonts w:eastAsia="Arial Unicode MS"/>
          <w:color w:val="000000"/>
          <w:sz w:val="22"/>
          <w:u w:color="000000"/>
        </w:rPr>
        <w:t xml:space="preserve">Keep track </w:t>
      </w:r>
      <w:r w:rsidR="003B5CB8">
        <w:rPr>
          <w:rFonts w:eastAsia="Arial Unicode MS"/>
          <w:color w:val="000000"/>
          <w:sz w:val="22"/>
          <w:u w:color="000000"/>
        </w:rPr>
        <w:t>of all licenses for software and RSA hard and soft tokens</w:t>
      </w:r>
    </w:p>
    <w:p w14:paraId="74FE43E2" w14:textId="78CF99FE" w:rsidR="001F2638" w:rsidRPr="00596AAA" w:rsidRDefault="00596AAA" w:rsidP="002D5399">
      <w:pPr>
        <w:numPr>
          <w:ilvl w:val="0"/>
          <w:numId w:val="29"/>
        </w:numPr>
        <w:outlineLvl w:val="0"/>
        <w:rPr>
          <w:rFonts w:eastAsia="Arial Unicode MS"/>
          <w:b/>
          <w:color w:val="000000"/>
          <w:sz w:val="22"/>
          <w:u w:color="000000"/>
        </w:rPr>
      </w:pPr>
      <w:r>
        <w:rPr>
          <w:rFonts w:eastAsia="Arial Unicode MS"/>
          <w:color w:val="000000"/>
          <w:sz w:val="22"/>
          <w:u w:color="000000"/>
        </w:rPr>
        <w:t xml:space="preserve">Support Remove offices through </w:t>
      </w:r>
      <w:proofErr w:type="spellStart"/>
      <w:r>
        <w:rPr>
          <w:rFonts w:eastAsia="Arial Unicode MS"/>
          <w:color w:val="000000"/>
          <w:sz w:val="22"/>
          <w:u w:color="000000"/>
        </w:rPr>
        <w:t>Teamviewer</w:t>
      </w:r>
      <w:proofErr w:type="spellEnd"/>
      <w:r>
        <w:rPr>
          <w:rFonts w:eastAsia="Arial Unicode MS"/>
          <w:color w:val="000000"/>
          <w:sz w:val="22"/>
          <w:u w:color="000000"/>
        </w:rPr>
        <w:t xml:space="preserve"> during business hours and off hours</w:t>
      </w:r>
    </w:p>
    <w:p w14:paraId="4F53A52D" w14:textId="13486A91" w:rsidR="00596AAA" w:rsidRDefault="00596AAA" w:rsidP="002D5399">
      <w:pPr>
        <w:numPr>
          <w:ilvl w:val="0"/>
          <w:numId w:val="29"/>
        </w:numPr>
        <w:outlineLvl w:val="0"/>
        <w:rPr>
          <w:rFonts w:eastAsia="Arial Unicode MS"/>
          <w:b/>
          <w:color w:val="000000"/>
          <w:sz w:val="22"/>
          <w:u w:color="000000"/>
        </w:rPr>
      </w:pPr>
      <w:r>
        <w:rPr>
          <w:rFonts w:eastAsia="Arial Unicode MS"/>
          <w:color w:val="000000"/>
          <w:sz w:val="22"/>
          <w:u w:color="000000"/>
        </w:rPr>
        <w:t>Maintain and update PC images on Windows Deployment Server</w:t>
      </w:r>
    </w:p>
    <w:p w14:paraId="6557948E" w14:textId="77777777" w:rsidR="002D5399" w:rsidRPr="002D5399" w:rsidRDefault="002D5399" w:rsidP="002D5399">
      <w:pPr>
        <w:ind w:left="360"/>
        <w:outlineLvl w:val="0"/>
        <w:rPr>
          <w:rFonts w:eastAsia="Arial Unicode MS"/>
          <w:b/>
          <w:color w:val="000000"/>
          <w:sz w:val="22"/>
          <w:u w:color="000000"/>
        </w:rPr>
      </w:pPr>
    </w:p>
    <w:p w14:paraId="2CFD0F3C" w14:textId="77777777" w:rsidR="0092100E" w:rsidRDefault="0092100E" w:rsidP="00371DF9">
      <w:pPr>
        <w:pStyle w:val="Body1"/>
        <w:spacing w:after="0" w:line="240" w:lineRule="auto"/>
        <w:rPr>
          <w:rFonts w:ascii="Times New Roman" w:hAnsi="Times New Roman"/>
          <w:b/>
          <w:szCs w:val="22"/>
        </w:rPr>
      </w:pPr>
    </w:p>
    <w:p w14:paraId="3DA479C2" w14:textId="77777777" w:rsidR="0092100E" w:rsidRDefault="0092100E" w:rsidP="00371DF9">
      <w:pPr>
        <w:pStyle w:val="Body1"/>
        <w:spacing w:after="0" w:line="240" w:lineRule="auto"/>
        <w:rPr>
          <w:rFonts w:ascii="Times New Roman" w:hAnsi="Times New Roman"/>
          <w:b/>
          <w:sz w:val="26"/>
        </w:rPr>
      </w:pPr>
    </w:p>
    <w:p w14:paraId="720B8C04" w14:textId="6D72935C" w:rsidR="0092100E" w:rsidRPr="0092100E" w:rsidRDefault="0092100E" w:rsidP="00371DF9">
      <w:pPr>
        <w:pStyle w:val="Body1"/>
        <w:spacing w:after="0" w:line="240" w:lineRule="auto"/>
        <w:rPr>
          <w:rFonts w:ascii="Times New Roman" w:hAnsi="Times New Roman"/>
          <w:b/>
          <w:sz w:val="26"/>
        </w:rPr>
      </w:pPr>
      <w:r>
        <w:rPr>
          <w:rFonts w:ascii="Times New Roman" w:hAnsi="Times New Roman"/>
          <w:b/>
          <w:sz w:val="26"/>
        </w:rPr>
        <w:tab/>
      </w:r>
    </w:p>
    <w:p w14:paraId="739A40CE" w14:textId="494BB66A" w:rsidR="00371DF9" w:rsidRDefault="00371DF9" w:rsidP="00371DF9">
      <w:pPr>
        <w:pStyle w:val="Body1"/>
        <w:spacing w:after="0" w:line="240" w:lineRule="auto"/>
        <w:rPr>
          <w:rFonts w:ascii="Times New Roman" w:hAnsi="Times New Roman"/>
          <w:b/>
          <w:sz w:val="26"/>
        </w:rPr>
      </w:pPr>
      <w:r>
        <w:rPr>
          <w:rFonts w:ascii="Times New Roman" w:hAnsi="Times New Roman"/>
          <w:b/>
          <w:sz w:val="26"/>
        </w:rPr>
        <w:t>IT User Se</w:t>
      </w:r>
      <w:r w:rsidR="00A76568">
        <w:rPr>
          <w:rFonts w:ascii="Times New Roman" w:hAnsi="Times New Roman"/>
          <w:b/>
          <w:sz w:val="26"/>
        </w:rPr>
        <w:t xml:space="preserve">rvices/Desktop Support Manager </w:t>
      </w:r>
    </w:p>
    <w:p w14:paraId="7FB513A5" w14:textId="5A41C041" w:rsidR="00371DF9" w:rsidRDefault="00371DF9" w:rsidP="00371DF9">
      <w:pPr>
        <w:pStyle w:val="Body1"/>
        <w:spacing w:after="0" w:line="240" w:lineRule="auto"/>
        <w:rPr>
          <w:rFonts w:ascii="Times New Roman" w:hAnsi="Arial Unicode MS"/>
          <w:szCs w:val="22"/>
        </w:rPr>
      </w:pPr>
      <w:r>
        <w:rPr>
          <w:rFonts w:ascii="Times New Roman" w:hAnsi="Arial Unicode MS"/>
          <w:b/>
          <w:szCs w:val="22"/>
        </w:rPr>
        <w:t>Havas Media, New York</w:t>
      </w:r>
      <w:r w:rsidRPr="008437DF">
        <w:rPr>
          <w:rFonts w:ascii="Times New Roman" w:hAnsi="Arial Unicode MS"/>
          <w:b/>
          <w:szCs w:val="22"/>
        </w:rPr>
        <w:t>, NY</w:t>
      </w:r>
      <w:r>
        <w:rPr>
          <w:rFonts w:ascii="Times New Roman" w:hAnsi="Arial Unicode MS"/>
          <w:b/>
          <w:szCs w:val="22"/>
        </w:rPr>
        <w:tab/>
      </w:r>
      <w:r>
        <w:rPr>
          <w:rFonts w:ascii="Times New Roman" w:hAnsi="Arial Unicode MS"/>
          <w:b/>
          <w:szCs w:val="22"/>
        </w:rPr>
        <w:tab/>
      </w:r>
      <w:r>
        <w:rPr>
          <w:rFonts w:ascii="Times New Roman" w:hAnsi="Arial Unicode MS"/>
          <w:b/>
          <w:szCs w:val="22"/>
        </w:rPr>
        <w:tab/>
      </w:r>
      <w:r>
        <w:rPr>
          <w:rFonts w:ascii="Times New Roman" w:hAnsi="Arial Unicode MS"/>
          <w:b/>
          <w:szCs w:val="22"/>
        </w:rPr>
        <w:tab/>
      </w:r>
      <w:r>
        <w:rPr>
          <w:rFonts w:ascii="Times New Roman" w:hAnsi="Arial Unicode MS"/>
          <w:b/>
          <w:szCs w:val="22"/>
        </w:rPr>
        <w:tab/>
      </w:r>
      <w:r w:rsidRPr="00212D1C">
        <w:rPr>
          <w:rFonts w:ascii="Times New Roman" w:hAnsi="Arial Unicode MS"/>
          <w:b/>
          <w:szCs w:val="22"/>
        </w:rPr>
        <w:t xml:space="preserve">May 2013 </w:t>
      </w:r>
      <w:r w:rsidRPr="00212D1C">
        <w:rPr>
          <w:rFonts w:ascii="Times New Roman" w:hAnsi="Arial Unicode MS"/>
          <w:b/>
          <w:szCs w:val="22"/>
        </w:rPr>
        <w:t>–</w:t>
      </w:r>
      <w:r w:rsidR="00475023">
        <w:rPr>
          <w:rFonts w:ascii="Times New Roman" w:hAnsi="Arial Unicode MS"/>
          <w:b/>
          <w:szCs w:val="22"/>
        </w:rPr>
        <w:t xml:space="preserve"> April 14, 2015</w:t>
      </w:r>
    </w:p>
    <w:p w14:paraId="60BFA809" w14:textId="1E3B664E" w:rsidR="00371DF9" w:rsidRPr="00371DF9" w:rsidRDefault="00C15CC1" w:rsidP="00B70D16">
      <w:pPr>
        <w:numPr>
          <w:ilvl w:val="0"/>
          <w:numId w:val="29"/>
        </w:numPr>
        <w:outlineLvl w:val="0"/>
        <w:rPr>
          <w:rFonts w:eastAsia="Arial Unicode MS"/>
          <w:b/>
          <w:color w:val="000000"/>
          <w:sz w:val="22"/>
          <w:u w:color="000000"/>
        </w:rPr>
      </w:pPr>
      <w:r>
        <w:rPr>
          <w:rFonts w:eastAsia="Arial Unicode MS"/>
          <w:color w:val="000000"/>
          <w:sz w:val="22"/>
          <w:u w:color="000000"/>
        </w:rPr>
        <w:t>Manage the North American IT s</w:t>
      </w:r>
      <w:r w:rsidR="00371DF9">
        <w:rPr>
          <w:rFonts w:eastAsia="Arial Unicode MS"/>
          <w:color w:val="000000"/>
          <w:sz w:val="22"/>
          <w:u w:color="000000"/>
        </w:rPr>
        <w:t xml:space="preserve">ervice </w:t>
      </w:r>
      <w:r w:rsidR="00200776">
        <w:rPr>
          <w:rFonts w:eastAsia="Arial Unicode MS"/>
          <w:color w:val="000000"/>
          <w:sz w:val="22"/>
          <w:u w:color="000000"/>
        </w:rPr>
        <w:t>desk, which</w:t>
      </w:r>
      <w:r w:rsidR="00371DF9">
        <w:rPr>
          <w:rFonts w:eastAsia="Arial Unicode MS"/>
          <w:color w:val="000000"/>
          <w:sz w:val="22"/>
          <w:u w:color="000000"/>
        </w:rPr>
        <w:t xml:space="preserve"> includes offices in NY, Boston, Atlanta, Miami, Chicago, San Francisco, and Toronto</w:t>
      </w:r>
      <w:r w:rsidR="00096261">
        <w:rPr>
          <w:rFonts w:eastAsia="Arial Unicode MS"/>
          <w:color w:val="000000"/>
          <w:sz w:val="22"/>
          <w:u w:color="000000"/>
        </w:rPr>
        <w:t>. Directly supervised a staff of 18</w:t>
      </w:r>
      <w:r w:rsidR="00FF4E2E">
        <w:rPr>
          <w:rFonts w:eastAsia="Arial Unicode MS"/>
          <w:color w:val="000000"/>
          <w:sz w:val="22"/>
          <w:u w:color="000000"/>
        </w:rPr>
        <w:t xml:space="preserve"> Technicians, 3 network engineers, and 2 Audio/Video Technicians</w:t>
      </w:r>
    </w:p>
    <w:p w14:paraId="6C34AE8C" w14:textId="06F55A4F" w:rsidR="00212D1C" w:rsidRPr="0088210D" w:rsidRDefault="00371DF9" w:rsidP="00212D1C">
      <w:pPr>
        <w:numPr>
          <w:ilvl w:val="0"/>
          <w:numId w:val="29"/>
        </w:numPr>
        <w:outlineLvl w:val="0"/>
        <w:rPr>
          <w:rFonts w:eastAsia="Arial Unicode MS"/>
          <w:b/>
          <w:color w:val="000000"/>
          <w:sz w:val="22"/>
          <w:u w:color="000000"/>
        </w:rPr>
      </w:pPr>
      <w:r>
        <w:rPr>
          <w:rFonts w:eastAsia="Arial Unicode MS"/>
          <w:color w:val="000000"/>
          <w:sz w:val="22"/>
          <w:u w:color="000000"/>
        </w:rPr>
        <w:t xml:space="preserve">Responsible for the purchase and </w:t>
      </w:r>
      <w:r w:rsidR="00212D1C">
        <w:rPr>
          <w:rFonts w:eastAsia="Arial Unicode MS"/>
          <w:color w:val="000000"/>
          <w:sz w:val="22"/>
          <w:u w:color="000000"/>
        </w:rPr>
        <w:t>Asset tracking</w:t>
      </w:r>
      <w:r>
        <w:rPr>
          <w:rFonts w:eastAsia="Arial Unicode MS"/>
          <w:color w:val="000000"/>
          <w:sz w:val="22"/>
          <w:u w:color="000000"/>
        </w:rPr>
        <w:t xml:space="preserve"> of all IT equipment including PCs, Mobile phones, Tablets, </w:t>
      </w:r>
      <w:r w:rsidR="00212D1C">
        <w:rPr>
          <w:rFonts w:eastAsia="Arial Unicode MS"/>
          <w:color w:val="000000"/>
          <w:sz w:val="22"/>
          <w:u w:color="000000"/>
        </w:rPr>
        <w:t>and AV equipment.</w:t>
      </w:r>
    </w:p>
    <w:p w14:paraId="60A44177" w14:textId="18704D6C" w:rsidR="0088210D" w:rsidRPr="009F7D13" w:rsidRDefault="0088210D" w:rsidP="00212D1C">
      <w:pPr>
        <w:numPr>
          <w:ilvl w:val="0"/>
          <w:numId w:val="29"/>
        </w:numPr>
        <w:outlineLvl w:val="0"/>
        <w:rPr>
          <w:rFonts w:eastAsia="Arial Unicode MS"/>
          <w:b/>
          <w:color w:val="000000"/>
          <w:sz w:val="22"/>
          <w:u w:color="000000"/>
        </w:rPr>
      </w:pPr>
      <w:r>
        <w:rPr>
          <w:rFonts w:eastAsia="Arial Unicode MS"/>
          <w:color w:val="000000"/>
          <w:sz w:val="22"/>
          <w:u w:color="000000"/>
        </w:rPr>
        <w:t>Enforced compliance with Ticket SLAs</w:t>
      </w:r>
    </w:p>
    <w:p w14:paraId="04C61753" w14:textId="3E797FAD" w:rsidR="009F7D13" w:rsidRDefault="009F7D13" w:rsidP="00212D1C">
      <w:pPr>
        <w:numPr>
          <w:ilvl w:val="0"/>
          <w:numId w:val="29"/>
        </w:numPr>
        <w:outlineLvl w:val="0"/>
        <w:rPr>
          <w:rFonts w:eastAsia="Arial Unicode MS"/>
          <w:b/>
          <w:color w:val="000000"/>
          <w:sz w:val="22"/>
          <w:u w:color="000000"/>
        </w:rPr>
      </w:pPr>
      <w:r>
        <w:rPr>
          <w:rFonts w:eastAsia="Arial Unicode MS"/>
          <w:color w:val="000000"/>
          <w:sz w:val="22"/>
          <w:u w:color="000000"/>
        </w:rPr>
        <w:t>Performed all IT Procurement and Sourcing functions for the organization</w:t>
      </w:r>
    </w:p>
    <w:p w14:paraId="3507CAA1" w14:textId="56326F41" w:rsidR="00212D1C" w:rsidRPr="007E4895" w:rsidRDefault="007A3D07" w:rsidP="00212D1C">
      <w:pPr>
        <w:numPr>
          <w:ilvl w:val="0"/>
          <w:numId w:val="29"/>
        </w:numPr>
        <w:outlineLvl w:val="0"/>
        <w:rPr>
          <w:rFonts w:eastAsia="Arial Unicode MS"/>
          <w:b/>
          <w:color w:val="000000"/>
          <w:sz w:val="22"/>
          <w:u w:color="000000"/>
        </w:rPr>
      </w:pPr>
      <w:r>
        <w:rPr>
          <w:rFonts w:eastAsia="Arial Unicode MS"/>
          <w:color w:val="000000"/>
          <w:sz w:val="22"/>
          <w:u w:color="000000"/>
        </w:rPr>
        <w:t>Developed and Manage Hardware Lifecycle for equipment</w:t>
      </w:r>
    </w:p>
    <w:p w14:paraId="14E4C908" w14:textId="2BAF0769" w:rsidR="007E4895" w:rsidRPr="007A2628" w:rsidRDefault="007E4895" w:rsidP="00212D1C">
      <w:pPr>
        <w:numPr>
          <w:ilvl w:val="0"/>
          <w:numId w:val="29"/>
        </w:numPr>
        <w:outlineLvl w:val="0"/>
        <w:rPr>
          <w:rFonts w:eastAsia="Arial Unicode MS"/>
          <w:b/>
          <w:color w:val="000000"/>
          <w:sz w:val="22"/>
          <w:u w:color="000000"/>
        </w:rPr>
      </w:pPr>
      <w:r>
        <w:rPr>
          <w:rFonts w:eastAsia="Arial Unicode MS"/>
          <w:color w:val="000000"/>
          <w:sz w:val="22"/>
          <w:u w:color="000000"/>
        </w:rPr>
        <w:t>Troubleshoot issues with A/V Teleconferencing systems: Crestron, Polycom, Cisco</w:t>
      </w:r>
    </w:p>
    <w:p w14:paraId="0F0F5E62" w14:textId="5BA49165" w:rsidR="007A2628" w:rsidRPr="004B6461" w:rsidRDefault="007A2628" w:rsidP="00212D1C">
      <w:pPr>
        <w:numPr>
          <w:ilvl w:val="0"/>
          <w:numId w:val="29"/>
        </w:numPr>
        <w:outlineLvl w:val="0"/>
        <w:rPr>
          <w:rFonts w:eastAsia="Arial Unicode MS"/>
          <w:b/>
          <w:color w:val="000000"/>
          <w:sz w:val="22"/>
          <w:u w:color="000000"/>
        </w:rPr>
      </w:pPr>
      <w:r>
        <w:rPr>
          <w:rFonts w:eastAsia="Arial Unicode MS"/>
          <w:color w:val="000000"/>
          <w:sz w:val="22"/>
          <w:u w:color="000000"/>
        </w:rPr>
        <w:t>Cultivate client culture to train the customer to submit service tickets for support and discourage walk ups which disrupted helpdesk work flow.</w:t>
      </w:r>
    </w:p>
    <w:p w14:paraId="4C591276" w14:textId="4C470FEE" w:rsidR="004B6461" w:rsidRPr="004B6461" w:rsidRDefault="004B6461" w:rsidP="00212D1C">
      <w:pPr>
        <w:numPr>
          <w:ilvl w:val="0"/>
          <w:numId w:val="29"/>
        </w:numPr>
        <w:outlineLvl w:val="0"/>
        <w:rPr>
          <w:rFonts w:eastAsia="Arial Unicode MS"/>
          <w:b/>
          <w:color w:val="000000"/>
          <w:sz w:val="22"/>
          <w:u w:color="000000"/>
        </w:rPr>
      </w:pPr>
      <w:r>
        <w:rPr>
          <w:rFonts w:eastAsia="Arial Unicode MS"/>
          <w:color w:val="000000"/>
          <w:sz w:val="22"/>
          <w:u w:color="000000"/>
        </w:rPr>
        <w:t>Deployed PGP encryption to company laptops</w:t>
      </w:r>
    </w:p>
    <w:p w14:paraId="510BC9BC" w14:textId="5D3B071C" w:rsidR="004B6461" w:rsidRPr="007651F8" w:rsidRDefault="004B6461" w:rsidP="00212D1C">
      <w:pPr>
        <w:numPr>
          <w:ilvl w:val="0"/>
          <w:numId w:val="29"/>
        </w:numPr>
        <w:outlineLvl w:val="0"/>
        <w:rPr>
          <w:rFonts w:eastAsia="Arial Unicode MS"/>
          <w:b/>
          <w:color w:val="000000"/>
          <w:sz w:val="22"/>
          <w:u w:color="000000"/>
        </w:rPr>
      </w:pPr>
      <w:r>
        <w:rPr>
          <w:rFonts w:eastAsia="Arial Unicode MS"/>
          <w:color w:val="000000"/>
          <w:sz w:val="22"/>
          <w:u w:color="000000"/>
        </w:rPr>
        <w:t>Managed Lotus Notes Email Accounts</w:t>
      </w:r>
    </w:p>
    <w:p w14:paraId="39650300" w14:textId="7330EC44" w:rsidR="007651F8" w:rsidRPr="00212D1C" w:rsidRDefault="007651F8" w:rsidP="00212D1C">
      <w:pPr>
        <w:numPr>
          <w:ilvl w:val="0"/>
          <w:numId w:val="29"/>
        </w:numPr>
        <w:outlineLvl w:val="0"/>
        <w:rPr>
          <w:rFonts w:eastAsia="Arial Unicode MS"/>
          <w:b/>
          <w:color w:val="000000"/>
          <w:sz w:val="22"/>
          <w:u w:color="000000"/>
        </w:rPr>
      </w:pPr>
      <w:r>
        <w:rPr>
          <w:rFonts w:eastAsia="Arial Unicode MS"/>
          <w:color w:val="000000"/>
          <w:sz w:val="22"/>
          <w:u w:color="000000"/>
        </w:rPr>
        <w:t>Responsible for payment and tracking of all invoicing as related to technology in the company.</w:t>
      </w:r>
    </w:p>
    <w:p w14:paraId="285401C4" w14:textId="2DCC4919" w:rsidR="0014354F" w:rsidRPr="0014354F" w:rsidRDefault="0014354F" w:rsidP="00B70D16">
      <w:pPr>
        <w:numPr>
          <w:ilvl w:val="0"/>
          <w:numId w:val="29"/>
        </w:numPr>
        <w:outlineLvl w:val="0"/>
        <w:rPr>
          <w:rFonts w:eastAsia="Arial Unicode MS"/>
          <w:b/>
          <w:color w:val="000000"/>
          <w:sz w:val="22"/>
          <w:u w:color="000000"/>
        </w:rPr>
      </w:pPr>
      <w:r>
        <w:rPr>
          <w:rFonts w:eastAsia="Arial Unicode MS"/>
          <w:color w:val="000000"/>
          <w:sz w:val="22"/>
          <w:u w:color="000000"/>
        </w:rPr>
        <w:t>Designed and implemented security policies and procedures governing remote access to network resources and PCs</w:t>
      </w:r>
    </w:p>
    <w:p w14:paraId="53E5B136" w14:textId="2300D5B4" w:rsidR="0014354F" w:rsidRPr="00371DF9" w:rsidRDefault="003D31BF" w:rsidP="00B70D16">
      <w:pPr>
        <w:numPr>
          <w:ilvl w:val="0"/>
          <w:numId w:val="29"/>
        </w:numPr>
        <w:outlineLvl w:val="0"/>
        <w:rPr>
          <w:rFonts w:eastAsia="Arial Unicode MS"/>
          <w:b/>
          <w:color w:val="000000"/>
          <w:sz w:val="22"/>
          <w:u w:color="000000"/>
        </w:rPr>
      </w:pPr>
      <w:r>
        <w:rPr>
          <w:rFonts w:eastAsia="Arial Unicode MS"/>
          <w:color w:val="000000"/>
          <w:sz w:val="22"/>
          <w:u w:color="000000"/>
        </w:rPr>
        <w:t>Responsible for the direct hiring of IT support staff</w:t>
      </w:r>
    </w:p>
    <w:p w14:paraId="7665927B" w14:textId="064F2111" w:rsidR="000A7F84" w:rsidRPr="000A7F84" w:rsidRDefault="007A3D07" w:rsidP="000A7F84">
      <w:pPr>
        <w:numPr>
          <w:ilvl w:val="0"/>
          <w:numId w:val="29"/>
        </w:numPr>
        <w:outlineLvl w:val="0"/>
        <w:rPr>
          <w:rFonts w:eastAsia="Arial Unicode MS"/>
          <w:b/>
          <w:color w:val="000000"/>
          <w:sz w:val="22"/>
          <w:u w:color="000000"/>
        </w:rPr>
      </w:pPr>
      <w:r>
        <w:rPr>
          <w:rFonts w:eastAsia="Arial Unicode MS"/>
          <w:color w:val="000000"/>
          <w:sz w:val="22"/>
          <w:u w:color="000000"/>
        </w:rPr>
        <w:t>Created and 24/7 escalation path for high priority issues for senior executives.</w:t>
      </w:r>
    </w:p>
    <w:p w14:paraId="6861C79D" w14:textId="6B83739E" w:rsidR="001453C6" w:rsidRPr="003D31BF" w:rsidRDefault="007A3D07" w:rsidP="00B70D16">
      <w:pPr>
        <w:numPr>
          <w:ilvl w:val="0"/>
          <w:numId w:val="29"/>
        </w:numPr>
        <w:outlineLvl w:val="0"/>
        <w:rPr>
          <w:rFonts w:eastAsia="Arial Unicode MS"/>
          <w:b/>
          <w:color w:val="000000"/>
          <w:sz w:val="22"/>
          <w:u w:color="000000"/>
        </w:rPr>
      </w:pPr>
      <w:r>
        <w:rPr>
          <w:rFonts w:eastAsia="Arial Unicode MS"/>
          <w:color w:val="000000"/>
          <w:sz w:val="22"/>
          <w:u w:color="000000"/>
        </w:rPr>
        <w:t xml:space="preserve">Setup </w:t>
      </w:r>
      <w:proofErr w:type="spellStart"/>
      <w:r>
        <w:rPr>
          <w:rFonts w:eastAsia="Arial Unicode MS"/>
          <w:color w:val="000000"/>
          <w:sz w:val="22"/>
          <w:u w:color="000000"/>
        </w:rPr>
        <w:t>Spiceworks</w:t>
      </w:r>
      <w:proofErr w:type="spellEnd"/>
      <w:r>
        <w:rPr>
          <w:rFonts w:eastAsia="Arial Unicode MS"/>
          <w:color w:val="000000"/>
          <w:sz w:val="22"/>
          <w:u w:color="000000"/>
        </w:rPr>
        <w:t xml:space="preserve"> ticking system then migrated t</w:t>
      </w:r>
      <w:r w:rsidR="00294A10">
        <w:rPr>
          <w:rFonts w:eastAsia="Arial Unicode MS"/>
          <w:color w:val="000000"/>
          <w:sz w:val="22"/>
          <w:u w:color="000000"/>
        </w:rPr>
        <w:t xml:space="preserve">o </w:t>
      </w:r>
      <w:proofErr w:type="spellStart"/>
      <w:r w:rsidR="00294A10">
        <w:rPr>
          <w:rFonts w:eastAsia="Arial Unicode MS"/>
          <w:color w:val="000000"/>
          <w:sz w:val="22"/>
          <w:u w:color="000000"/>
        </w:rPr>
        <w:t>ServiceDesk</w:t>
      </w:r>
      <w:proofErr w:type="spellEnd"/>
      <w:r w:rsidR="00294A10">
        <w:rPr>
          <w:rFonts w:eastAsia="Arial Unicode MS"/>
          <w:color w:val="000000"/>
          <w:sz w:val="22"/>
          <w:u w:color="000000"/>
        </w:rPr>
        <w:t xml:space="preserve"> once our needs grew.</w:t>
      </w:r>
    </w:p>
    <w:p w14:paraId="1F2DDA3A" w14:textId="5BB11E73" w:rsidR="003D31BF" w:rsidRPr="005361FC" w:rsidRDefault="003D31BF" w:rsidP="00B70D16">
      <w:pPr>
        <w:numPr>
          <w:ilvl w:val="0"/>
          <w:numId w:val="29"/>
        </w:numPr>
        <w:outlineLvl w:val="0"/>
        <w:rPr>
          <w:rFonts w:eastAsia="Arial Unicode MS"/>
          <w:b/>
          <w:color w:val="000000"/>
          <w:sz w:val="22"/>
          <w:u w:color="000000"/>
        </w:rPr>
      </w:pPr>
      <w:r>
        <w:rPr>
          <w:rFonts w:eastAsia="Arial Unicode MS"/>
          <w:color w:val="000000"/>
          <w:sz w:val="22"/>
          <w:u w:color="000000"/>
        </w:rPr>
        <w:t>Worked with Havas Spain and France in migrating remote access from RSA token based system, to smartphone authentication based Swivel system</w:t>
      </w:r>
    </w:p>
    <w:p w14:paraId="1C014431" w14:textId="2BC12CBB" w:rsidR="003D31BF" w:rsidRPr="003D31BF" w:rsidRDefault="007A3D07" w:rsidP="00B70D16">
      <w:pPr>
        <w:numPr>
          <w:ilvl w:val="0"/>
          <w:numId w:val="29"/>
        </w:numPr>
        <w:outlineLvl w:val="0"/>
        <w:rPr>
          <w:rFonts w:eastAsia="Arial Unicode MS"/>
          <w:b/>
          <w:color w:val="000000"/>
          <w:sz w:val="22"/>
          <w:u w:color="000000"/>
        </w:rPr>
      </w:pPr>
      <w:r>
        <w:rPr>
          <w:rFonts w:eastAsia="Arial Unicode MS"/>
          <w:color w:val="000000"/>
          <w:sz w:val="22"/>
          <w:u w:color="000000"/>
        </w:rPr>
        <w:t xml:space="preserve">Direct point of contact for </w:t>
      </w:r>
      <w:r w:rsidR="00567F29">
        <w:rPr>
          <w:rFonts w:eastAsia="Arial Unicode MS"/>
          <w:color w:val="000000"/>
          <w:sz w:val="22"/>
          <w:u w:color="000000"/>
        </w:rPr>
        <w:t>dedicated</w:t>
      </w:r>
      <w:r>
        <w:rPr>
          <w:rFonts w:eastAsia="Arial Unicode MS"/>
          <w:color w:val="000000"/>
          <w:sz w:val="22"/>
          <w:u w:color="000000"/>
        </w:rPr>
        <w:t xml:space="preserve"> support for </w:t>
      </w:r>
      <w:r w:rsidR="00947C00">
        <w:rPr>
          <w:rFonts w:eastAsia="Arial Unicode MS"/>
          <w:color w:val="000000"/>
          <w:sz w:val="22"/>
          <w:u w:color="000000"/>
        </w:rPr>
        <w:t>company leadership team. I provided personal and direct dedicated support for issues with their, PC, Macs, applications or mobile devices</w:t>
      </w:r>
    </w:p>
    <w:p w14:paraId="64E2DA08" w14:textId="3193709D" w:rsidR="000A7F84" w:rsidRPr="00371DF9" w:rsidRDefault="007A3D07" w:rsidP="00B70D16">
      <w:pPr>
        <w:numPr>
          <w:ilvl w:val="0"/>
          <w:numId w:val="29"/>
        </w:numPr>
        <w:outlineLvl w:val="0"/>
        <w:rPr>
          <w:rFonts w:eastAsia="Arial Unicode MS"/>
          <w:b/>
          <w:color w:val="000000"/>
          <w:sz w:val="22"/>
          <w:u w:color="000000"/>
        </w:rPr>
      </w:pPr>
      <w:r>
        <w:rPr>
          <w:rFonts w:eastAsia="Arial Unicode MS"/>
          <w:color w:val="000000"/>
          <w:sz w:val="22"/>
          <w:u w:color="000000"/>
        </w:rPr>
        <w:t>Created and documented various IT processes and policies to be enforced through the organization</w:t>
      </w:r>
    </w:p>
    <w:p w14:paraId="4AD6770E" w14:textId="316931F5" w:rsidR="00371DF9" w:rsidRPr="00096261" w:rsidRDefault="007A3D07" w:rsidP="00B70D16">
      <w:pPr>
        <w:numPr>
          <w:ilvl w:val="0"/>
          <w:numId w:val="29"/>
        </w:numPr>
        <w:outlineLvl w:val="0"/>
        <w:rPr>
          <w:rFonts w:eastAsia="Arial Unicode MS"/>
          <w:b/>
          <w:color w:val="000000"/>
          <w:sz w:val="22"/>
          <w:u w:color="000000"/>
        </w:rPr>
      </w:pPr>
      <w:proofErr w:type="gramStart"/>
      <w:r>
        <w:rPr>
          <w:rFonts w:eastAsia="Arial Unicode MS"/>
          <w:color w:val="000000"/>
          <w:sz w:val="22"/>
          <w:u w:color="000000"/>
        </w:rPr>
        <w:t>Managed  the</w:t>
      </w:r>
      <w:proofErr w:type="gramEnd"/>
      <w:r>
        <w:rPr>
          <w:rFonts w:eastAsia="Arial Unicode MS"/>
          <w:color w:val="000000"/>
          <w:sz w:val="22"/>
          <w:u w:color="000000"/>
        </w:rPr>
        <w:t xml:space="preserve"> Active directory security database</w:t>
      </w:r>
    </w:p>
    <w:p w14:paraId="20A23306" w14:textId="31140F34" w:rsidR="00F01965" w:rsidRPr="00464403" w:rsidRDefault="003D31BF" w:rsidP="00B70D16">
      <w:pPr>
        <w:numPr>
          <w:ilvl w:val="0"/>
          <w:numId w:val="29"/>
        </w:numPr>
        <w:outlineLvl w:val="0"/>
        <w:rPr>
          <w:rFonts w:eastAsia="Arial Unicode MS"/>
          <w:b/>
          <w:color w:val="000000"/>
          <w:sz w:val="22"/>
          <w:u w:color="000000"/>
        </w:rPr>
      </w:pPr>
      <w:r>
        <w:rPr>
          <w:rFonts w:eastAsia="Arial Unicode MS"/>
          <w:color w:val="000000"/>
          <w:sz w:val="22"/>
          <w:u w:color="000000"/>
        </w:rPr>
        <w:t>Planned and executed multiple office moves across the country.</w:t>
      </w:r>
    </w:p>
    <w:p w14:paraId="0A9E1EE6" w14:textId="42035FF2" w:rsidR="00B70D16" w:rsidRPr="00864BC5" w:rsidRDefault="00464403" w:rsidP="00864BC5">
      <w:pPr>
        <w:numPr>
          <w:ilvl w:val="0"/>
          <w:numId w:val="29"/>
        </w:numPr>
        <w:outlineLvl w:val="0"/>
        <w:rPr>
          <w:rFonts w:eastAsia="Arial Unicode MS"/>
          <w:b/>
          <w:color w:val="000000"/>
          <w:sz w:val="22"/>
          <w:u w:color="000000"/>
        </w:rPr>
      </w:pPr>
      <w:r>
        <w:rPr>
          <w:rFonts w:eastAsia="Arial Unicode MS"/>
          <w:color w:val="000000"/>
          <w:sz w:val="22"/>
          <w:u w:color="000000"/>
        </w:rPr>
        <w:t>Create, process and approve payment of purchase or</w:t>
      </w:r>
      <w:r w:rsidR="00864BC5">
        <w:rPr>
          <w:rFonts w:eastAsia="Arial Unicode MS"/>
          <w:color w:val="000000"/>
          <w:sz w:val="22"/>
          <w:u w:color="000000"/>
        </w:rPr>
        <w:t>ders to vendors and contractors</w:t>
      </w:r>
    </w:p>
    <w:p w14:paraId="6F14039E" w14:textId="77777777" w:rsidR="00667733" w:rsidRPr="00F01965" w:rsidRDefault="00667733" w:rsidP="00667733">
      <w:pPr>
        <w:ind w:left="753"/>
        <w:outlineLvl w:val="0"/>
        <w:rPr>
          <w:rFonts w:eastAsia="Arial Unicode MS"/>
          <w:b/>
          <w:color w:val="000000"/>
          <w:sz w:val="22"/>
          <w:u w:color="000000"/>
        </w:rPr>
      </w:pPr>
    </w:p>
    <w:p w14:paraId="6DDBA8BA" w14:textId="77777777" w:rsidR="00F01965" w:rsidRPr="00F01965" w:rsidRDefault="00F01965" w:rsidP="00F01965">
      <w:pPr>
        <w:ind w:left="753"/>
        <w:outlineLvl w:val="0"/>
        <w:rPr>
          <w:rFonts w:eastAsia="Arial Unicode MS"/>
          <w:b/>
          <w:color w:val="000000"/>
          <w:sz w:val="22"/>
          <w:u w:color="000000"/>
        </w:rPr>
      </w:pPr>
    </w:p>
    <w:p w14:paraId="1EE4C9CE" w14:textId="77777777" w:rsidR="00371DF9" w:rsidRPr="00371DF9" w:rsidRDefault="00371DF9" w:rsidP="00371DF9">
      <w:pPr>
        <w:pStyle w:val="Body1"/>
        <w:spacing w:after="0" w:line="240" w:lineRule="auto"/>
        <w:rPr>
          <w:rFonts w:ascii="Times New Roman" w:hAnsi="Arial Unicode MS"/>
          <w:szCs w:val="22"/>
        </w:rPr>
      </w:pPr>
    </w:p>
    <w:p w14:paraId="4A1E9C68" w14:textId="77777777" w:rsidR="00F24A51" w:rsidRDefault="00F24A51">
      <w:pPr>
        <w:pStyle w:val="Body1"/>
        <w:spacing w:after="0" w:line="240" w:lineRule="auto"/>
        <w:rPr>
          <w:rFonts w:ascii="Times New Roman" w:hAnsi="Arial Unicode MS"/>
          <w:b/>
          <w:sz w:val="26"/>
        </w:rPr>
      </w:pPr>
      <w:r>
        <w:rPr>
          <w:rFonts w:ascii="Times New Roman" w:hAnsi="Arial Unicode MS"/>
          <w:b/>
          <w:sz w:val="26"/>
        </w:rPr>
        <w:t xml:space="preserve">Assistant Vice President </w:t>
      </w:r>
      <w:r>
        <w:rPr>
          <w:rFonts w:ascii="Times New Roman" w:hAnsi="Arial Unicode MS"/>
          <w:b/>
          <w:sz w:val="26"/>
        </w:rPr>
        <w:t>–</w:t>
      </w:r>
      <w:r>
        <w:rPr>
          <w:rFonts w:ascii="Times New Roman" w:hAnsi="Arial Unicode MS"/>
          <w:b/>
          <w:sz w:val="26"/>
        </w:rPr>
        <w:t xml:space="preserve"> Incident Engagement Manager</w:t>
      </w:r>
    </w:p>
    <w:p w14:paraId="136320F1" w14:textId="6BD24CCA" w:rsidR="00F24A51" w:rsidRDefault="00F24A51">
      <w:pPr>
        <w:pStyle w:val="Body1"/>
        <w:spacing w:after="0" w:line="240" w:lineRule="auto"/>
        <w:rPr>
          <w:rFonts w:ascii="Times New Roman" w:hAnsi="Times New Roman"/>
        </w:rPr>
      </w:pPr>
      <w:r w:rsidRPr="008437DF">
        <w:rPr>
          <w:rFonts w:ascii="Times New Roman" w:hAnsi="Arial Unicode MS"/>
          <w:b/>
          <w:szCs w:val="22"/>
        </w:rPr>
        <w:t>Citigroup, Hauppauge, NY</w:t>
      </w:r>
      <w:r>
        <w:rPr>
          <w:rFonts w:ascii="Times New Roman" w:hAnsi="Arial Unicode MS"/>
          <w:b/>
          <w:sz w:val="26"/>
        </w:rPr>
        <w:tab/>
      </w:r>
      <w:r>
        <w:rPr>
          <w:rFonts w:ascii="Times New Roman" w:hAnsi="Arial Unicode MS"/>
          <w:b/>
          <w:sz w:val="26"/>
        </w:rPr>
        <w:tab/>
      </w:r>
      <w:r>
        <w:rPr>
          <w:rFonts w:ascii="Times New Roman" w:hAnsi="Arial Unicode MS"/>
          <w:b/>
          <w:sz w:val="26"/>
        </w:rPr>
        <w:tab/>
      </w:r>
      <w:r>
        <w:rPr>
          <w:rFonts w:ascii="Times New Roman" w:hAnsi="Arial Unicode MS"/>
          <w:b/>
          <w:sz w:val="26"/>
        </w:rPr>
        <w:tab/>
      </w:r>
      <w:r>
        <w:rPr>
          <w:rFonts w:ascii="Times New Roman" w:hAnsi="Arial Unicode MS"/>
          <w:b/>
          <w:sz w:val="26"/>
        </w:rPr>
        <w:tab/>
      </w:r>
      <w:r>
        <w:rPr>
          <w:rFonts w:ascii="Times New Roman" w:hAnsi="Arial Unicode MS"/>
        </w:rPr>
        <w:t xml:space="preserve">Sept 2011 </w:t>
      </w:r>
      <w:r>
        <w:rPr>
          <w:rFonts w:ascii="Times New Roman" w:hAnsi="Arial Unicode MS"/>
        </w:rPr>
        <w:t>–</w:t>
      </w:r>
      <w:r w:rsidR="00081C80">
        <w:rPr>
          <w:rFonts w:ascii="Times New Roman" w:hAnsi="Arial Unicode MS"/>
        </w:rPr>
        <w:t xml:space="preserve"> May</w:t>
      </w:r>
      <w:r w:rsidR="00371DF9">
        <w:rPr>
          <w:rFonts w:ascii="Times New Roman" w:hAnsi="Arial Unicode MS"/>
        </w:rPr>
        <w:t xml:space="preserve"> 2013</w:t>
      </w:r>
    </w:p>
    <w:p w14:paraId="5CF38B40" w14:textId="7311096C" w:rsidR="00C57F39" w:rsidRPr="004922B7" w:rsidRDefault="003D31BF" w:rsidP="00B70D16">
      <w:pPr>
        <w:numPr>
          <w:ilvl w:val="0"/>
          <w:numId w:val="30"/>
        </w:numPr>
        <w:outlineLvl w:val="0"/>
        <w:rPr>
          <w:rFonts w:eastAsia="Arial Unicode MS"/>
          <w:b/>
          <w:color w:val="000000"/>
          <w:sz w:val="22"/>
          <w:u w:color="000000"/>
        </w:rPr>
      </w:pPr>
      <w:r>
        <w:rPr>
          <w:rFonts w:eastAsia="Arial Unicode MS"/>
          <w:color w:val="000000"/>
          <w:sz w:val="22"/>
          <w:u w:color="000000"/>
        </w:rPr>
        <w:t>Identify, escalate and manage severity 1 and 2 global incidents across the entire organization</w:t>
      </w:r>
    </w:p>
    <w:p w14:paraId="4E6B81E4" w14:textId="6D347365" w:rsidR="004922B7" w:rsidRPr="00C57F39" w:rsidRDefault="004922B7" w:rsidP="004922B7">
      <w:pPr>
        <w:numPr>
          <w:ilvl w:val="0"/>
          <w:numId w:val="30"/>
        </w:numPr>
        <w:outlineLvl w:val="0"/>
        <w:rPr>
          <w:rFonts w:eastAsia="Arial Unicode MS"/>
          <w:b/>
          <w:color w:val="000000"/>
          <w:sz w:val="22"/>
          <w:u w:color="000000"/>
        </w:rPr>
      </w:pPr>
      <w:r>
        <w:rPr>
          <w:rFonts w:eastAsia="Arial Unicode MS"/>
          <w:color w:val="000000"/>
          <w:sz w:val="22"/>
          <w:u w:color="000000"/>
        </w:rPr>
        <w:t xml:space="preserve">Provide leadership during the following activities: Incident Identification, Investigation and Diagnosis; logging, categorizing and determining the severity of incidents; incident resolution or recovery via temporary workarounds; post incident discussion and customer verification of restoration of service. Creating and managing conference </w:t>
      </w:r>
      <w:r w:rsidR="003254C3">
        <w:rPr>
          <w:rFonts w:eastAsia="Arial Unicode MS"/>
          <w:color w:val="000000"/>
          <w:sz w:val="22"/>
          <w:u w:color="000000"/>
        </w:rPr>
        <w:t>bridges.</w:t>
      </w:r>
    </w:p>
    <w:p w14:paraId="63133625" w14:textId="5611D0AE" w:rsidR="003D31BF" w:rsidRPr="003D31BF" w:rsidRDefault="003D31BF" w:rsidP="00B70D16">
      <w:pPr>
        <w:numPr>
          <w:ilvl w:val="0"/>
          <w:numId w:val="30"/>
        </w:numPr>
        <w:outlineLvl w:val="0"/>
        <w:rPr>
          <w:rFonts w:eastAsia="Arial Unicode MS"/>
          <w:b/>
          <w:color w:val="000000"/>
          <w:sz w:val="22"/>
          <w:u w:color="000000"/>
        </w:rPr>
      </w:pPr>
      <w:r>
        <w:rPr>
          <w:rFonts w:eastAsia="Arial Unicode MS"/>
          <w:color w:val="000000"/>
          <w:sz w:val="22"/>
          <w:u w:color="000000"/>
        </w:rPr>
        <w:t>Monitor critical applications, servers, Braches, offices for failures, and remediate where possible.</w:t>
      </w:r>
    </w:p>
    <w:p w14:paraId="712D9A1A" w14:textId="371405E3" w:rsidR="003D31BF" w:rsidRPr="00C57F39" w:rsidRDefault="003254C3" w:rsidP="00B70D16">
      <w:pPr>
        <w:numPr>
          <w:ilvl w:val="0"/>
          <w:numId w:val="30"/>
        </w:numPr>
        <w:outlineLvl w:val="0"/>
        <w:rPr>
          <w:rFonts w:eastAsia="Arial Unicode MS"/>
          <w:b/>
          <w:color w:val="000000"/>
          <w:sz w:val="22"/>
          <w:u w:color="000000"/>
        </w:rPr>
      </w:pPr>
      <w:r>
        <w:rPr>
          <w:rFonts w:eastAsia="Arial Unicode MS"/>
          <w:color w:val="000000"/>
          <w:sz w:val="22"/>
          <w:u w:color="000000"/>
        </w:rPr>
        <w:lastRenderedPageBreak/>
        <w:t xml:space="preserve">Monitor </w:t>
      </w:r>
      <w:proofErr w:type="spellStart"/>
      <w:r>
        <w:rPr>
          <w:rFonts w:eastAsia="Arial Unicode MS"/>
          <w:color w:val="000000"/>
          <w:sz w:val="22"/>
          <w:u w:color="000000"/>
        </w:rPr>
        <w:t>ServiceNow</w:t>
      </w:r>
      <w:proofErr w:type="spellEnd"/>
      <w:r>
        <w:rPr>
          <w:rFonts w:eastAsia="Arial Unicode MS"/>
          <w:color w:val="000000"/>
          <w:sz w:val="22"/>
          <w:u w:color="000000"/>
        </w:rPr>
        <w:t xml:space="preserve"> and Remedy Ticket queues for issues assigned to my group, and take ownership. Once assigned, attempt to remediate the issue, and escalate if remediation is not possible</w:t>
      </w:r>
    </w:p>
    <w:p w14:paraId="0631FDF4" w14:textId="4EEB81AE" w:rsidR="00C57F39" w:rsidRPr="00C57F39" w:rsidRDefault="003D31BF" w:rsidP="00B70D16">
      <w:pPr>
        <w:numPr>
          <w:ilvl w:val="0"/>
          <w:numId w:val="30"/>
        </w:numPr>
        <w:outlineLvl w:val="0"/>
        <w:rPr>
          <w:rFonts w:eastAsia="Arial Unicode MS"/>
          <w:b/>
          <w:color w:val="000000"/>
          <w:sz w:val="22"/>
          <w:u w:color="000000"/>
        </w:rPr>
      </w:pPr>
      <w:r>
        <w:rPr>
          <w:rFonts w:eastAsia="Arial Unicode MS"/>
          <w:color w:val="000000"/>
          <w:sz w:val="22"/>
          <w:u w:color="000000"/>
        </w:rPr>
        <w:t>Push software updates to branch workstations during off h</w:t>
      </w:r>
      <w:r w:rsidR="008038A8">
        <w:rPr>
          <w:rFonts w:eastAsia="Arial Unicode MS"/>
          <w:color w:val="000000"/>
          <w:sz w:val="22"/>
          <w:u w:color="000000"/>
        </w:rPr>
        <w:t xml:space="preserve">ours, and monitor for failures, </w:t>
      </w:r>
      <w:r w:rsidR="003254C3">
        <w:rPr>
          <w:rFonts w:eastAsia="Arial Unicode MS"/>
          <w:color w:val="000000"/>
          <w:sz w:val="22"/>
          <w:u w:color="000000"/>
        </w:rPr>
        <w:t>r</w:t>
      </w:r>
      <w:r>
        <w:rPr>
          <w:rFonts w:eastAsia="Arial Unicode MS"/>
          <w:color w:val="000000"/>
          <w:sz w:val="22"/>
          <w:u w:color="000000"/>
        </w:rPr>
        <w:t>emediating where possible and escalating when necessary.</w:t>
      </w:r>
    </w:p>
    <w:p w14:paraId="51D3D98F" w14:textId="018E785D" w:rsidR="00C57F39" w:rsidRPr="00C57F39" w:rsidRDefault="004922B7" w:rsidP="00B70D16">
      <w:pPr>
        <w:numPr>
          <w:ilvl w:val="0"/>
          <w:numId w:val="30"/>
        </w:numPr>
        <w:outlineLvl w:val="0"/>
        <w:rPr>
          <w:rFonts w:eastAsia="Arial Unicode MS"/>
          <w:b/>
          <w:color w:val="000000"/>
          <w:sz w:val="22"/>
          <w:u w:color="000000"/>
        </w:rPr>
      </w:pPr>
      <w:r>
        <w:rPr>
          <w:rFonts w:eastAsia="Arial Unicode MS"/>
          <w:color w:val="000000"/>
          <w:sz w:val="22"/>
          <w:u w:color="000000"/>
        </w:rPr>
        <w:t>Utilize the following monitoring tools:</w:t>
      </w:r>
      <w:r w:rsidR="00C57F39">
        <w:rPr>
          <w:rFonts w:eastAsia="Arial Unicode MS"/>
          <w:color w:val="000000"/>
          <w:sz w:val="22"/>
          <w:u w:color="000000"/>
        </w:rPr>
        <w:t xml:space="preserve"> HP BAC (Mercury), CA </w:t>
      </w:r>
      <w:proofErr w:type="spellStart"/>
      <w:r w:rsidR="00C57F39">
        <w:rPr>
          <w:rFonts w:eastAsia="Arial Unicode MS"/>
          <w:color w:val="000000"/>
          <w:sz w:val="22"/>
          <w:u w:color="000000"/>
        </w:rPr>
        <w:t>Unicenter</w:t>
      </w:r>
      <w:proofErr w:type="spellEnd"/>
      <w:r w:rsidR="00C57F39">
        <w:rPr>
          <w:rFonts w:eastAsia="Arial Unicode MS"/>
          <w:color w:val="000000"/>
          <w:sz w:val="22"/>
          <w:u w:color="000000"/>
        </w:rPr>
        <w:t xml:space="preserve">, Tivoli, </w:t>
      </w:r>
      <w:proofErr w:type="spellStart"/>
      <w:r w:rsidR="00C57F39">
        <w:rPr>
          <w:rFonts w:eastAsia="Arial Unicode MS"/>
          <w:color w:val="000000"/>
          <w:sz w:val="22"/>
          <w:u w:color="000000"/>
        </w:rPr>
        <w:t>Netcool</w:t>
      </w:r>
      <w:proofErr w:type="spellEnd"/>
      <w:r w:rsidR="00C57F39">
        <w:rPr>
          <w:rFonts w:eastAsia="Arial Unicode MS"/>
          <w:color w:val="000000"/>
          <w:sz w:val="22"/>
          <w:u w:color="000000"/>
        </w:rPr>
        <w:t xml:space="preserve">, and </w:t>
      </w:r>
      <w:proofErr w:type="spellStart"/>
      <w:r w:rsidR="00C57F39">
        <w:rPr>
          <w:rFonts w:eastAsia="Arial Unicode MS"/>
          <w:color w:val="000000"/>
          <w:sz w:val="22"/>
          <w:u w:color="000000"/>
        </w:rPr>
        <w:t>Sitescope</w:t>
      </w:r>
      <w:proofErr w:type="spellEnd"/>
      <w:r w:rsidR="00C57F39">
        <w:rPr>
          <w:rFonts w:eastAsia="Arial Unicode MS"/>
          <w:color w:val="000000"/>
          <w:sz w:val="22"/>
          <w:u w:color="000000"/>
        </w:rPr>
        <w:t>.</w:t>
      </w:r>
    </w:p>
    <w:p w14:paraId="3DF3EF11" w14:textId="77777777" w:rsidR="00C57F39" w:rsidRPr="00F42A9B" w:rsidRDefault="00C57F39" w:rsidP="00B70D16">
      <w:pPr>
        <w:numPr>
          <w:ilvl w:val="0"/>
          <w:numId w:val="30"/>
        </w:numPr>
        <w:outlineLvl w:val="0"/>
        <w:rPr>
          <w:rFonts w:eastAsia="Arial Unicode MS"/>
          <w:b/>
          <w:color w:val="000000"/>
          <w:sz w:val="22"/>
          <w:u w:color="000000"/>
        </w:rPr>
      </w:pPr>
      <w:r>
        <w:rPr>
          <w:rFonts w:eastAsia="Arial Unicode MS"/>
          <w:color w:val="000000"/>
          <w:sz w:val="22"/>
          <w:u w:color="000000"/>
        </w:rPr>
        <w:t>Compile a report of change activities throughout the company that may impact the systems we support.  I am solely responsible for the creation, verification, and distribution of the report to our team members and management.</w:t>
      </w:r>
    </w:p>
    <w:p w14:paraId="52273B7D" w14:textId="77777777" w:rsidR="00F42A9B" w:rsidRPr="00C57F39" w:rsidRDefault="00F42A9B" w:rsidP="00B70D16">
      <w:pPr>
        <w:numPr>
          <w:ilvl w:val="0"/>
          <w:numId w:val="30"/>
        </w:numPr>
        <w:outlineLvl w:val="0"/>
        <w:rPr>
          <w:rFonts w:eastAsia="Arial Unicode MS"/>
          <w:b/>
          <w:color w:val="000000"/>
          <w:sz w:val="22"/>
          <w:u w:color="000000"/>
        </w:rPr>
      </w:pPr>
      <w:r>
        <w:rPr>
          <w:rFonts w:eastAsia="Arial Unicode MS"/>
          <w:color w:val="000000"/>
          <w:sz w:val="22"/>
          <w:u w:color="000000"/>
        </w:rPr>
        <w:t>Create and manage conference bridges for potential business impacting service interruptions</w:t>
      </w:r>
    </w:p>
    <w:p w14:paraId="4621FBDB" w14:textId="77777777" w:rsidR="00F24A51" w:rsidRPr="00C57F39" w:rsidRDefault="00F24A51" w:rsidP="00F42A9B">
      <w:pPr>
        <w:ind w:left="753"/>
        <w:outlineLvl w:val="0"/>
        <w:rPr>
          <w:rFonts w:eastAsia="Arial Unicode MS"/>
          <w:b/>
          <w:color w:val="000000"/>
          <w:sz w:val="22"/>
          <w:u w:color="000000"/>
        </w:rPr>
      </w:pPr>
    </w:p>
    <w:p w14:paraId="20C7EB69" w14:textId="77777777" w:rsidR="00C57F39" w:rsidRDefault="00C57F39" w:rsidP="00C57F39">
      <w:pPr>
        <w:ind w:left="753"/>
        <w:outlineLvl w:val="0"/>
        <w:rPr>
          <w:rFonts w:eastAsia="Arial Unicode MS"/>
          <w:b/>
          <w:color w:val="000000"/>
          <w:sz w:val="22"/>
          <w:u w:color="000000"/>
        </w:rPr>
      </w:pPr>
    </w:p>
    <w:p w14:paraId="309ECF5F" w14:textId="77777777" w:rsidR="00F24A51" w:rsidRDefault="00F24A51">
      <w:pPr>
        <w:pStyle w:val="Body1"/>
        <w:spacing w:after="0" w:line="240" w:lineRule="auto"/>
        <w:ind w:left="360"/>
        <w:rPr>
          <w:rFonts w:ascii="Times New Roman" w:hAnsi="Times New Roman"/>
          <w:b/>
          <w:sz w:val="26"/>
        </w:rPr>
      </w:pPr>
    </w:p>
    <w:p w14:paraId="57863A24" w14:textId="0146189F" w:rsidR="00F24A51" w:rsidRDefault="00F24A51">
      <w:pPr>
        <w:pStyle w:val="Body1"/>
        <w:spacing w:after="0" w:line="240" w:lineRule="auto"/>
        <w:rPr>
          <w:rFonts w:ascii="Times New Roman" w:hAnsi="Times New Roman"/>
        </w:rPr>
      </w:pPr>
      <w:r>
        <w:rPr>
          <w:rFonts w:ascii="Times New Roman" w:hAnsi="Arial Unicode MS"/>
          <w:b/>
          <w:sz w:val="26"/>
        </w:rPr>
        <w:t xml:space="preserve">Officer </w:t>
      </w:r>
      <w:r w:rsidR="00F221EE">
        <w:rPr>
          <w:rFonts w:ascii="Times New Roman" w:hAnsi="Arial Unicode MS"/>
          <w:b/>
          <w:sz w:val="26"/>
        </w:rPr>
        <w:t>–</w:t>
      </w:r>
      <w:r>
        <w:rPr>
          <w:rFonts w:ascii="Times New Roman" w:hAnsi="Arial Unicode MS"/>
          <w:b/>
          <w:sz w:val="26"/>
        </w:rPr>
        <w:t xml:space="preserve"> </w:t>
      </w:r>
      <w:r w:rsidR="00F221EE">
        <w:rPr>
          <w:rFonts w:ascii="Times New Roman" w:hAnsi="Arial Unicode MS"/>
          <w:b/>
          <w:sz w:val="26"/>
        </w:rPr>
        <w:t xml:space="preserve">Distributed </w:t>
      </w:r>
      <w:r w:rsidR="00EA7298">
        <w:rPr>
          <w:rFonts w:ascii="Times New Roman" w:hAnsi="Arial Unicode MS"/>
          <w:b/>
          <w:sz w:val="26"/>
        </w:rPr>
        <w:t xml:space="preserve">Technologies </w:t>
      </w:r>
      <w:r w:rsidR="00F221EE">
        <w:rPr>
          <w:rFonts w:ascii="Times New Roman" w:hAnsi="Arial Unicode MS"/>
          <w:b/>
          <w:sz w:val="26"/>
        </w:rPr>
        <w:t>Supervisor</w:t>
      </w:r>
      <w:r>
        <w:rPr>
          <w:rFonts w:ascii="Times New Roman" w:hAnsi="Arial Unicode MS"/>
          <w:b/>
          <w:sz w:val="26"/>
        </w:rPr>
        <w:t xml:space="preserve">                            </w:t>
      </w:r>
      <w:r>
        <w:rPr>
          <w:rFonts w:ascii="Times New Roman" w:hAnsi="Arial Unicode MS"/>
          <w:sz w:val="26"/>
        </w:rPr>
        <w:tab/>
      </w:r>
      <w:r>
        <w:rPr>
          <w:rFonts w:ascii="Times New Roman" w:hAnsi="Arial Unicode MS"/>
        </w:rPr>
        <w:tab/>
        <w:t xml:space="preserve">June 2010 </w:t>
      </w:r>
      <w:r>
        <w:rPr>
          <w:rFonts w:ascii="Times New Roman" w:hAnsi="Arial Unicode MS"/>
        </w:rPr>
        <w:t>–</w:t>
      </w:r>
      <w:r>
        <w:rPr>
          <w:rFonts w:ascii="Times New Roman" w:hAnsi="Arial Unicode MS"/>
        </w:rPr>
        <w:t xml:space="preserve"> Sept. 2011</w:t>
      </w:r>
    </w:p>
    <w:p w14:paraId="53714D9F" w14:textId="77777777" w:rsidR="00F24A51" w:rsidRDefault="00F24A51">
      <w:pPr>
        <w:pStyle w:val="Body1"/>
        <w:spacing w:after="0" w:line="240" w:lineRule="auto"/>
        <w:rPr>
          <w:rFonts w:ascii="Times New Roman" w:hAnsi="Times New Roman"/>
        </w:rPr>
      </w:pPr>
      <w:r>
        <w:rPr>
          <w:rFonts w:ascii="Times New Roman" w:hAnsi="Arial Unicode MS"/>
          <w:b/>
        </w:rPr>
        <w:t>Citigroup, Weehawken, New Jersey</w:t>
      </w:r>
    </w:p>
    <w:p w14:paraId="3CBB9EBC" w14:textId="77777777" w:rsidR="00F24A51" w:rsidRDefault="00F24A51">
      <w:pPr>
        <w:pStyle w:val="Body1"/>
        <w:spacing w:after="0" w:line="240" w:lineRule="auto"/>
        <w:rPr>
          <w:rFonts w:ascii="Times New Roman" w:hAnsi="Times New Roman"/>
        </w:rPr>
      </w:pPr>
    </w:p>
    <w:p w14:paraId="232E9F45" w14:textId="681E736C" w:rsidR="00F24A51" w:rsidRPr="00F221EE" w:rsidRDefault="00F221EE" w:rsidP="00B70D16">
      <w:pPr>
        <w:numPr>
          <w:ilvl w:val="0"/>
          <w:numId w:val="31"/>
        </w:numPr>
        <w:outlineLvl w:val="0"/>
        <w:rPr>
          <w:rFonts w:eastAsia="Arial Unicode MS"/>
          <w:color w:val="000000"/>
          <w:sz w:val="22"/>
          <w:u w:color="000000"/>
        </w:rPr>
      </w:pPr>
      <w:r>
        <w:rPr>
          <w:rFonts w:eastAsia="Arial Unicode MS" w:hAnsi="Arial Unicode MS"/>
          <w:color w:val="000000"/>
          <w:sz w:val="22"/>
          <w:u w:color="000000"/>
        </w:rPr>
        <w:t>Supported windows Workstations and Thin Clients in the Weehawken and Greenwich offices</w:t>
      </w:r>
    </w:p>
    <w:p w14:paraId="3B668C3A" w14:textId="733ED4B7" w:rsidR="00F221EE" w:rsidRPr="00EA7298" w:rsidRDefault="00F221EE" w:rsidP="00B70D16">
      <w:pPr>
        <w:numPr>
          <w:ilvl w:val="0"/>
          <w:numId w:val="31"/>
        </w:numPr>
        <w:outlineLvl w:val="0"/>
        <w:rPr>
          <w:rFonts w:eastAsia="Arial Unicode MS"/>
          <w:color w:val="000000"/>
          <w:sz w:val="22"/>
          <w:u w:color="000000"/>
        </w:rPr>
      </w:pPr>
      <w:r>
        <w:rPr>
          <w:rFonts w:eastAsia="Arial Unicode MS" w:hAnsi="Arial Unicode MS"/>
          <w:color w:val="000000"/>
          <w:sz w:val="22"/>
          <w:u w:color="000000"/>
        </w:rPr>
        <w:t>Performed software distribution packaging and scheduling</w:t>
      </w:r>
    </w:p>
    <w:p w14:paraId="792B47C7" w14:textId="0C6D8A18" w:rsidR="00EA7298" w:rsidRDefault="00EA7298" w:rsidP="00B70D16">
      <w:pPr>
        <w:numPr>
          <w:ilvl w:val="0"/>
          <w:numId w:val="31"/>
        </w:numPr>
        <w:outlineLvl w:val="0"/>
        <w:rPr>
          <w:rFonts w:eastAsia="Arial Unicode MS"/>
          <w:color w:val="000000"/>
          <w:sz w:val="22"/>
          <w:u w:color="000000"/>
        </w:rPr>
      </w:pPr>
      <w:r>
        <w:rPr>
          <w:rFonts w:eastAsia="Arial Unicode MS" w:hAnsi="Arial Unicode MS"/>
          <w:color w:val="000000"/>
          <w:sz w:val="22"/>
          <w:u w:color="000000"/>
        </w:rPr>
        <w:t>Supervised a team of 4 technicians</w:t>
      </w:r>
    </w:p>
    <w:p w14:paraId="4EA0E751" w14:textId="50C2AD5D" w:rsidR="00F24A51" w:rsidRPr="008437DF" w:rsidRDefault="004922B7" w:rsidP="00B70D16">
      <w:pPr>
        <w:numPr>
          <w:ilvl w:val="0"/>
          <w:numId w:val="31"/>
        </w:numPr>
        <w:outlineLvl w:val="0"/>
        <w:rPr>
          <w:rFonts w:eastAsia="Arial Unicode MS"/>
          <w:color w:val="000000"/>
          <w:sz w:val="22"/>
          <w:u w:color="000000"/>
        </w:rPr>
      </w:pPr>
      <w:r>
        <w:rPr>
          <w:rFonts w:eastAsia="Arial Unicode MS" w:hAnsi="Arial Unicode MS"/>
          <w:color w:val="000000"/>
          <w:sz w:val="22"/>
          <w:u w:color="000000"/>
        </w:rPr>
        <w:t>Maintained ticketing queue, assigning to various teams as necessary</w:t>
      </w:r>
    </w:p>
    <w:p w14:paraId="0DD6F2AF" w14:textId="77777777" w:rsidR="008437DF" w:rsidRPr="00F221EE" w:rsidRDefault="008437DF" w:rsidP="00B70D16">
      <w:pPr>
        <w:numPr>
          <w:ilvl w:val="0"/>
          <w:numId w:val="31"/>
        </w:numPr>
        <w:outlineLvl w:val="0"/>
        <w:rPr>
          <w:rFonts w:eastAsia="Arial Unicode MS"/>
          <w:color w:val="000000"/>
          <w:sz w:val="22"/>
          <w:u w:color="000000"/>
        </w:rPr>
      </w:pPr>
      <w:r>
        <w:rPr>
          <w:rFonts w:eastAsia="Arial Unicode MS" w:hAnsi="Arial Unicode MS"/>
          <w:color w:val="000000"/>
          <w:sz w:val="22"/>
          <w:u w:color="000000"/>
        </w:rPr>
        <w:t>Work with Tivoli monitoring team on the reduction of false alert events and improve on the time to resolve problems by performing monitoring gap analysis and creating tasks to add monitoring for applications that were identified as not having monitoring in place.</w:t>
      </w:r>
    </w:p>
    <w:p w14:paraId="4C73728E" w14:textId="591A908B" w:rsidR="00F221EE" w:rsidRPr="008437DF" w:rsidRDefault="00F221EE" w:rsidP="00B70D16">
      <w:pPr>
        <w:numPr>
          <w:ilvl w:val="0"/>
          <w:numId w:val="31"/>
        </w:numPr>
        <w:outlineLvl w:val="0"/>
        <w:rPr>
          <w:rFonts w:eastAsia="Arial Unicode MS"/>
          <w:color w:val="000000"/>
          <w:sz w:val="22"/>
          <w:u w:color="000000"/>
        </w:rPr>
      </w:pPr>
      <w:r>
        <w:rPr>
          <w:rFonts w:eastAsia="Arial Unicode MS" w:hAnsi="Arial Unicode MS"/>
          <w:color w:val="000000"/>
          <w:sz w:val="22"/>
          <w:u w:color="000000"/>
        </w:rPr>
        <w:t>Provided remote support to offices in EMEA region during daylight hours</w:t>
      </w:r>
    </w:p>
    <w:p w14:paraId="0EC379C6" w14:textId="77777777" w:rsidR="00870DFB" w:rsidRDefault="00870DFB" w:rsidP="00870DFB">
      <w:pPr>
        <w:outlineLvl w:val="0"/>
        <w:rPr>
          <w:rFonts w:eastAsia="Arial Unicode MS"/>
          <w:color w:val="000000"/>
          <w:sz w:val="22"/>
          <w:u w:color="000000"/>
        </w:rPr>
      </w:pPr>
    </w:p>
    <w:p w14:paraId="7C235168" w14:textId="766C7496" w:rsidR="00870DFB" w:rsidRDefault="00870DFB" w:rsidP="00870DFB">
      <w:pPr>
        <w:pStyle w:val="Body1"/>
        <w:spacing w:after="0" w:line="240" w:lineRule="auto"/>
        <w:rPr>
          <w:rFonts w:ascii="Times New Roman" w:hAnsi="Arial Unicode MS"/>
        </w:rPr>
      </w:pPr>
      <w:r>
        <w:rPr>
          <w:rFonts w:ascii="Times New Roman" w:hAnsi="Arial Unicode MS"/>
          <w:b/>
          <w:sz w:val="26"/>
        </w:rPr>
        <w:t xml:space="preserve">MerrittOne </w:t>
      </w:r>
      <w:r>
        <w:rPr>
          <w:rFonts w:ascii="Times New Roman" w:hAnsi="Arial Unicode MS"/>
          <w:b/>
          <w:sz w:val="26"/>
        </w:rPr>
        <w:t>–</w:t>
      </w:r>
      <w:r>
        <w:rPr>
          <w:rFonts w:ascii="Times New Roman" w:hAnsi="Arial Unicode MS"/>
          <w:b/>
          <w:sz w:val="26"/>
        </w:rPr>
        <w:t xml:space="preserve"> Co Founder/Owner</w:t>
      </w:r>
      <w:r>
        <w:rPr>
          <w:rFonts w:ascii="Times New Roman" w:hAnsi="Arial Unicode MS"/>
          <w:b/>
          <w:sz w:val="26"/>
        </w:rPr>
        <w:tab/>
      </w:r>
      <w:r>
        <w:rPr>
          <w:rFonts w:ascii="Times New Roman" w:hAnsi="Arial Unicode MS"/>
        </w:rPr>
        <w:t xml:space="preserve">March 08 </w:t>
      </w:r>
      <w:r>
        <w:rPr>
          <w:rFonts w:ascii="Times New Roman" w:hAnsi="Arial Unicode MS"/>
        </w:rPr>
        <w:t>–</w:t>
      </w:r>
      <w:r>
        <w:rPr>
          <w:rFonts w:ascii="Times New Roman" w:hAnsi="Arial Unicode MS"/>
        </w:rPr>
        <w:t xml:space="preserve"> </w:t>
      </w:r>
      <w:r w:rsidR="00027691">
        <w:rPr>
          <w:rFonts w:ascii="Times New Roman" w:hAnsi="Arial Unicode MS"/>
        </w:rPr>
        <w:t>May 2015</w:t>
      </w:r>
    </w:p>
    <w:p w14:paraId="71F6F0A0" w14:textId="77777777" w:rsidR="00870DFB" w:rsidRDefault="00870DFB" w:rsidP="00870DFB">
      <w:pPr>
        <w:pStyle w:val="Body1"/>
        <w:spacing w:after="0" w:line="240" w:lineRule="auto"/>
        <w:rPr>
          <w:rFonts w:ascii="Times New Roman" w:hAnsi="Arial Unicode MS"/>
        </w:rPr>
      </w:pPr>
      <w:r>
        <w:rPr>
          <w:rFonts w:ascii="Times New Roman" w:hAnsi="Arial Unicode MS"/>
        </w:rPr>
        <w:t>New York, NY</w:t>
      </w:r>
    </w:p>
    <w:p w14:paraId="297A0F0E" w14:textId="77777777" w:rsidR="00870DFB" w:rsidRDefault="00870DFB" w:rsidP="00870DFB">
      <w:pPr>
        <w:pStyle w:val="Body1"/>
        <w:spacing w:after="0" w:line="240" w:lineRule="auto"/>
        <w:rPr>
          <w:rFonts w:ascii="Times New Roman" w:hAnsi="Arial Unicode MS"/>
        </w:rPr>
      </w:pPr>
    </w:p>
    <w:p w14:paraId="4AA05956" w14:textId="77777777" w:rsidR="00870DFB" w:rsidRPr="007F560C" w:rsidRDefault="00870DFB" w:rsidP="00870DFB">
      <w:pPr>
        <w:pStyle w:val="Body1"/>
        <w:numPr>
          <w:ilvl w:val="0"/>
          <w:numId w:val="32"/>
        </w:numPr>
        <w:spacing w:after="0" w:line="240" w:lineRule="auto"/>
        <w:rPr>
          <w:rFonts w:ascii="Times New Roman" w:hAnsi="Times New Roman"/>
        </w:rPr>
      </w:pPr>
      <w:r>
        <w:rPr>
          <w:rFonts w:ascii="Times New Roman" w:hAnsi="Arial Unicode MS"/>
        </w:rPr>
        <w:t>Founded the company to provide expert managed support services to small to medium sized companies, looking to create a technology infrastructure.</w:t>
      </w:r>
    </w:p>
    <w:p w14:paraId="04901C80" w14:textId="77777777" w:rsidR="00870DFB" w:rsidRPr="000F09A0" w:rsidRDefault="00870DFB" w:rsidP="00870DFB">
      <w:pPr>
        <w:pStyle w:val="Body1"/>
        <w:numPr>
          <w:ilvl w:val="0"/>
          <w:numId w:val="32"/>
        </w:numPr>
        <w:spacing w:after="0" w:line="240" w:lineRule="auto"/>
        <w:rPr>
          <w:rFonts w:ascii="Times New Roman" w:hAnsi="Times New Roman"/>
        </w:rPr>
      </w:pPr>
      <w:r>
        <w:rPr>
          <w:rFonts w:ascii="Times New Roman" w:hAnsi="Arial Unicode MS"/>
        </w:rPr>
        <w:t>Managed a team of 6 employees in our NYC office</w:t>
      </w:r>
    </w:p>
    <w:p w14:paraId="7C5585B0" w14:textId="6B3CCD6C" w:rsidR="000F09A0" w:rsidRPr="000F09A0" w:rsidRDefault="000F09A0" w:rsidP="00870DFB">
      <w:pPr>
        <w:pStyle w:val="Body1"/>
        <w:numPr>
          <w:ilvl w:val="0"/>
          <w:numId w:val="32"/>
        </w:numPr>
        <w:spacing w:after="0" w:line="240" w:lineRule="auto"/>
        <w:rPr>
          <w:rFonts w:ascii="Times New Roman" w:hAnsi="Times New Roman"/>
        </w:rPr>
      </w:pPr>
      <w:r>
        <w:rPr>
          <w:rFonts w:ascii="Times New Roman" w:hAnsi="Arial Unicode MS"/>
        </w:rPr>
        <w:t>Provided support</w:t>
      </w:r>
      <w:r w:rsidR="00F03AC7">
        <w:rPr>
          <w:rFonts w:ascii="Times New Roman" w:hAnsi="Arial Unicode MS"/>
        </w:rPr>
        <w:t xml:space="preserve"> and offered Managed IT services for</w:t>
      </w:r>
      <w:r>
        <w:rPr>
          <w:rFonts w:ascii="Times New Roman" w:hAnsi="Arial Unicode MS"/>
        </w:rPr>
        <w:t xml:space="preserve"> the infrastructure, desktop environments of small to medium companies in the midtown Manhattan and surrounding areas.</w:t>
      </w:r>
    </w:p>
    <w:p w14:paraId="1F0B2FC0" w14:textId="13FFC483" w:rsidR="000F09A0" w:rsidRPr="007F560C" w:rsidRDefault="00F03AC7" w:rsidP="00870DFB">
      <w:pPr>
        <w:pStyle w:val="Body1"/>
        <w:numPr>
          <w:ilvl w:val="0"/>
          <w:numId w:val="32"/>
        </w:numPr>
        <w:spacing w:after="0" w:line="240" w:lineRule="auto"/>
        <w:rPr>
          <w:rFonts w:ascii="Times New Roman" w:hAnsi="Times New Roman"/>
        </w:rPr>
      </w:pPr>
      <w:r>
        <w:rPr>
          <w:rFonts w:ascii="Times New Roman" w:hAnsi="Arial Unicode MS"/>
        </w:rPr>
        <w:t xml:space="preserve">Provided a IT business analysis of a </w:t>
      </w:r>
      <w:proofErr w:type="gramStart"/>
      <w:r>
        <w:rPr>
          <w:rFonts w:ascii="Times New Roman" w:hAnsi="Arial Unicode MS"/>
        </w:rPr>
        <w:t>clients</w:t>
      </w:r>
      <w:proofErr w:type="gramEnd"/>
      <w:r>
        <w:rPr>
          <w:rFonts w:ascii="Times New Roman" w:hAnsi="Arial Unicode MS"/>
        </w:rPr>
        <w:t xml:space="preserve"> environment, and tailored a solution to the clients individual needs.</w:t>
      </w:r>
    </w:p>
    <w:p w14:paraId="27A20F54" w14:textId="77777777" w:rsidR="00870DFB" w:rsidRPr="007F560C" w:rsidRDefault="00870DFB" w:rsidP="00870DFB">
      <w:pPr>
        <w:pStyle w:val="Body1"/>
        <w:numPr>
          <w:ilvl w:val="0"/>
          <w:numId w:val="32"/>
        </w:numPr>
        <w:spacing w:after="0" w:line="240" w:lineRule="auto"/>
        <w:rPr>
          <w:rFonts w:ascii="Times New Roman" w:hAnsi="Times New Roman"/>
        </w:rPr>
      </w:pPr>
      <w:r>
        <w:rPr>
          <w:rFonts w:ascii="Times New Roman" w:hAnsi="Arial Unicode MS"/>
        </w:rPr>
        <w:t>Kept track of company Budget and Finances</w:t>
      </w:r>
    </w:p>
    <w:p w14:paraId="0F32BF2B" w14:textId="77777777" w:rsidR="00870DFB" w:rsidRPr="00870DFB" w:rsidRDefault="00870DFB" w:rsidP="00870DFB">
      <w:pPr>
        <w:pStyle w:val="Body1"/>
        <w:numPr>
          <w:ilvl w:val="0"/>
          <w:numId w:val="32"/>
        </w:numPr>
        <w:spacing w:after="0" w:line="240" w:lineRule="auto"/>
        <w:rPr>
          <w:rFonts w:ascii="Times New Roman" w:hAnsi="Times New Roman"/>
        </w:rPr>
      </w:pPr>
      <w:r>
        <w:rPr>
          <w:rFonts w:ascii="Times New Roman" w:hAnsi="Arial Unicode MS"/>
        </w:rPr>
        <w:t>I was the key partner in seeking and securing new business contracts.</w:t>
      </w:r>
    </w:p>
    <w:p w14:paraId="28DC8A32" w14:textId="053DF84F" w:rsidR="00870DFB" w:rsidRPr="007F560C" w:rsidRDefault="00870DFB" w:rsidP="00870DFB">
      <w:pPr>
        <w:pStyle w:val="Body1"/>
        <w:numPr>
          <w:ilvl w:val="0"/>
          <w:numId w:val="32"/>
        </w:numPr>
        <w:spacing w:after="0" w:line="240" w:lineRule="auto"/>
        <w:rPr>
          <w:rFonts w:ascii="Times New Roman" w:hAnsi="Times New Roman"/>
        </w:rPr>
      </w:pPr>
      <w:r>
        <w:rPr>
          <w:rFonts w:ascii="Times New Roman" w:hAnsi="Arial Unicode MS"/>
        </w:rPr>
        <w:t>Supported Windows and Mac OS x environments, and provided support for custom databases that we created for smaller offices for HR management and Asset tracking</w:t>
      </w:r>
    </w:p>
    <w:p w14:paraId="1A537530" w14:textId="77777777" w:rsidR="00870DFB" w:rsidRDefault="00870DFB">
      <w:pPr>
        <w:pStyle w:val="Body1"/>
        <w:spacing w:after="0" w:line="240" w:lineRule="auto"/>
        <w:rPr>
          <w:rFonts w:ascii="Times New Roman" w:hAnsi="Arial Unicode MS"/>
          <w:b/>
          <w:sz w:val="26"/>
        </w:rPr>
      </w:pPr>
    </w:p>
    <w:p w14:paraId="08103A82" w14:textId="77777777" w:rsidR="00F24A51" w:rsidRDefault="00F24A51">
      <w:pPr>
        <w:pStyle w:val="Body1"/>
        <w:spacing w:after="0" w:line="240" w:lineRule="auto"/>
        <w:rPr>
          <w:rFonts w:ascii="Times New Roman" w:hAnsi="Times New Roman"/>
        </w:rPr>
      </w:pPr>
      <w:r>
        <w:rPr>
          <w:rFonts w:ascii="Times New Roman" w:hAnsi="Arial Unicode MS"/>
          <w:b/>
          <w:sz w:val="26"/>
        </w:rPr>
        <w:t>Senior Technical Analyst, E-discovery, Desktop Eng</w:t>
      </w:r>
      <w:r w:rsidR="00756CDD">
        <w:rPr>
          <w:rFonts w:ascii="Times New Roman" w:hAnsi="Arial Unicode MS"/>
          <w:b/>
          <w:sz w:val="26"/>
        </w:rPr>
        <w:t>ineer</w:t>
      </w:r>
      <w:r>
        <w:rPr>
          <w:rFonts w:ascii="Times New Roman" w:hAnsi="Arial Unicode MS"/>
          <w:b/>
          <w:sz w:val="26"/>
        </w:rPr>
        <w:t>.</w:t>
      </w:r>
      <w:r>
        <w:rPr>
          <w:rFonts w:ascii="Times New Roman" w:hAnsi="Arial Unicode MS"/>
        </w:rPr>
        <w:t xml:space="preserve">   March 08 </w:t>
      </w:r>
      <w:r>
        <w:rPr>
          <w:rFonts w:ascii="Times New Roman" w:hAnsi="Arial Unicode MS"/>
        </w:rPr>
        <w:t>–</w:t>
      </w:r>
      <w:r>
        <w:rPr>
          <w:rFonts w:ascii="Times New Roman" w:hAnsi="Arial Unicode MS"/>
        </w:rPr>
        <w:t xml:space="preserve"> June 2010</w:t>
      </w:r>
    </w:p>
    <w:p w14:paraId="71A1401A" w14:textId="77777777" w:rsidR="00F24A51" w:rsidRDefault="00F24A51">
      <w:pPr>
        <w:pStyle w:val="Body1"/>
        <w:spacing w:after="0" w:line="240" w:lineRule="auto"/>
        <w:rPr>
          <w:rFonts w:ascii="Times New Roman" w:hAnsi="Times New Roman"/>
        </w:rPr>
      </w:pPr>
      <w:r>
        <w:rPr>
          <w:rFonts w:ascii="Times New Roman" w:hAnsi="Arial Unicode MS"/>
          <w:b/>
        </w:rPr>
        <w:t>JPMorgan Chase Co</w:t>
      </w:r>
      <w:r>
        <w:rPr>
          <w:rFonts w:ascii="Times New Roman" w:hAnsi="Arial Unicode MS"/>
        </w:rPr>
        <w:t>, New York, New York</w:t>
      </w:r>
    </w:p>
    <w:p w14:paraId="52250C19" w14:textId="77777777" w:rsidR="00F24A51" w:rsidRDefault="00F24A51" w:rsidP="00B70D16">
      <w:pPr>
        <w:pStyle w:val="Body1"/>
        <w:numPr>
          <w:ilvl w:val="0"/>
          <w:numId w:val="32"/>
        </w:numPr>
        <w:spacing w:after="0" w:line="240" w:lineRule="auto"/>
        <w:rPr>
          <w:rFonts w:ascii="Times New Roman" w:hAnsi="Times New Roman"/>
        </w:rPr>
      </w:pPr>
      <w:r>
        <w:rPr>
          <w:rFonts w:ascii="Times New Roman" w:hAnsi="Arial Unicode MS"/>
        </w:rPr>
        <w:t xml:space="preserve">Responsible for the archiving and retrieval of data across the entire company. </w:t>
      </w:r>
    </w:p>
    <w:p w14:paraId="724DEF39" w14:textId="77777777" w:rsidR="00F24A51" w:rsidRDefault="00756CDD" w:rsidP="00B70D16">
      <w:pPr>
        <w:pStyle w:val="Body1"/>
        <w:numPr>
          <w:ilvl w:val="0"/>
          <w:numId w:val="32"/>
        </w:numPr>
        <w:spacing w:after="0" w:line="240" w:lineRule="auto"/>
        <w:rPr>
          <w:rFonts w:ascii="Times New Roman" w:hAnsi="Times New Roman"/>
        </w:rPr>
      </w:pPr>
      <w:r>
        <w:rPr>
          <w:rFonts w:ascii="Times New Roman" w:hAnsi="Arial Unicode MS"/>
        </w:rPr>
        <w:lastRenderedPageBreak/>
        <w:t>Worked with various departments within the organization to ensure the safe disposal of computer equipment and to ensure that we are able to collect any data that is contained within is collected with our Digital Safe.</w:t>
      </w:r>
    </w:p>
    <w:p w14:paraId="32DF5D3C" w14:textId="77777777" w:rsidR="00F24A51" w:rsidRDefault="00F24A51" w:rsidP="00B70D16">
      <w:pPr>
        <w:pStyle w:val="Body1"/>
        <w:numPr>
          <w:ilvl w:val="0"/>
          <w:numId w:val="32"/>
        </w:numPr>
        <w:spacing w:after="0" w:line="240" w:lineRule="auto"/>
        <w:rPr>
          <w:rFonts w:ascii="Times New Roman" w:hAnsi="Times New Roman"/>
        </w:rPr>
      </w:pPr>
      <w:r>
        <w:rPr>
          <w:rFonts w:ascii="Times New Roman" w:hAnsi="Arial Unicode MS"/>
        </w:rPr>
        <w:t xml:space="preserve">Worked closely with the Legal and compliance departments to capture data and provide remote surveillance of employee computers, smartphones and network attached storage. </w:t>
      </w:r>
    </w:p>
    <w:p w14:paraId="3E08A6A1" w14:textId="77777777" w:rsidR="00F24A51" w:rsidRDefault="00F24A51" w:rsidP="00B70D16">
      <w:pPr>
        <w:pStyle w:val="Body1"/>
        <w:numPr>
          <w:ilvl w:val="0"/>
          <w:numId w:val="32"/>
        </w:numPr>
        <w:spacing w:after="0" w:line="240" w:lineRule="auto"/>
        <w:rPr>
          <w:rFonts w:ascii="Times New Roman" w:hAnsi="Times New Roman"/>
        </w:rPr>
      </w:pPr>
      <w:r>
        <w:rPr>
          <w:rFonts w:ascii="Times New Roman" w:hAnsi="Arial Unicode MS"/>
        </w:rPr>
        <w:t>Lead E-Discovery investigator on the Bear Stearns project, to collect data, and create evidence log files on former Bear Stearns executive staff, to defend the company in case of litigation.</w:t>
      </w:r>
    </w:p>
    <w:p w14:paraId="6CED548A" w14:textId="77777777" w:rsidR="00F24A51" w:rsidRDefault="00F24A51" w:rsidP="00B70D16">
      <w:pPr>
        <w:pStyle w:val="Body1"/>
        <w:numPr>
          <w:ilvl w:val="0"/>
          <w:numId w:val="32"/>
        </w:numPr>
        <w:spacing w:after="0" w:line="240" w:lineRule="auto"/>
        <w:rPr>
          <w:rFonts w:ascii="Times New Roman" w:hAnsi="Times New Roman"/>
        </w:rPr>
      </w:pPr>
      <w:r>
        <w:rPr>
          <w:rFonts w:ascii="Times New Roman" w:hAnsi="Arial Unicode MS"/>
        </w:rPr>
        <w:t>Provided technical support Legal Services and Operation Risk Management and compliance teams for email, instant messaging and/or file restores in support of regulator litigation matters.</w:t>
      </w:r>
    </w:p>
    <w:p w14:paraId="67D11B1B" w14:textId="77777777" w:rsidR="00F24A51" w:rsidRDefault="00F24A51" w:rsidP="00B70D16">
      <w:pPr>
        <w:pStyle w:val="Body1"/>
        <w:numPr>
          <w:ilvl w:val="0"/>
          <w:numId w:val="32"/>
        </w:numPr>
        <w:spacing w:after="0" w:line="240" w:lineRule="auto"/>
        <w:rPr>
          <w:rFonts w:ascii="Times New Roman" w:hAnsi="Times New Roman"/>
        </w:rPr>
      </w:pPr>
      <w:r>
        <w:rPr>
          <w:rFonts w:ascii="Times New Roman" w:hAnsi="Arial Unicode MS"/>
        </w:rPr>
        <w:t>Responsible for weekly reporting on team progress on the surveillance and data collection for active high profile litigation.</w:t>
      </w:r>
    </w:p>
    <w:p w14:paraId="5C09C714" w14:textId="77777777" w:rsidR="00F24A51" w:rsidRDefault="00F24A51" w:rsidP="00B70D16">
      <w:pPr>
        <w:pStyle w:val="Body1"/>
        <w:numPr>
          <w:ilvl w:val="0"/>
          <w:numId w:val="32"/>
        </w:numPr>
        <w:spacing w:after="0" w:line="240" w:lineRule="auto"/>
        <w:rPr>
          <w:rFonts w:ascii="Times New Roman" w:hAnsi="Times New Roman"/>
        </w:rPr>
      </w:pPr>
      <w:r>
        <w:rPr>
          <w:rFonts w:ascii="Times New Roman" w:hAnsi="Arial Unicode MS"/>
        </w:rPr>
        <w:t>Managed E-Discovery Laboratory of 4 technicians.</w:t>
      </w:r>
    </w:p>
    <w:p w14:paraId="7E273629" w14:textId="77777777" w:rsidR="00F24A51" w:rsidRDefault="00F24A51" w:rsidP="00B70D16">
      <w:pPr>
        <w:pStyle w:val="Body1"/>
        <w:numPr>
          <w:ilvl w:val="0"/>
          <w:numId w:val="32"/>
        </w:numPr>
        <w:spacing w:after="0" w:line="240" w:lineRule="auto"/>
        <w:rPr>
          <w:rFonts w:ascii="Times New Roman" w:hAnsi="Times New Roman"/>
        </w:rPr>
      </w:pPr>
      <w:r>
        <w:rPr>
          <w:rFonts w:ascii="Times New Roman" w:hAnsi="Arial Unicode MS"/>
        </w:rPr>
        <w:t xml:space="preserve">Create and document processes and procedures for the lab. </w:t>
      </w:r>
    </w:p>
    <w:p w14:paraId="4155B250" w14:textId="77777777" w:rsidR="00F24A51" w:rsidRDefault="00F24A51" w:rsidP="00B70D16">
      <w:pPr>
        <w:pStyle w:val="Body1"/>
        <w:numPr>
          <w:ilvl w:val="0"/>
          <w:numId w:val="32"/>
        </w:numPr>
        <w:spacing w:after="0" w:line="240" w:lineRule="auto"/>
        <w:rPr>
          <w:rFonts w:ascii="Times New Roman" w:hAnsi="Times New Roman"/>
        </w:rPr>
      </w:pPr>
      <w:r>
        <w:rPr>
          <w:rFonts w:ascii="Times New Roman" w:hAnsi="Arial Unicode MS"/>
        </w:rPr>
        <w:t>Interface with senior executives within the company during recovery requests. Discuss requirements, collect recovery documents, execute searches, provide status, escalate issues, and deliver final product to the requesting party.</w:t>
      </w:r>
    </w:p>
    <w:p w14:paraId="0FA684CD" w14:textId="77777777" w:rsidR="00F24A51" w:rsidRDefault="00F24A51">
      <w:pPr>
        <w:pStyle w:val="Body1"/>
        <w:spacing w:after="0" w:line="240" w:lineRule="auto"/>
        <w:rPr>
          <w:rFonts w:ascii="Times New Roman" w:hAnsi="Times New Roman"/>
          <w:b/>
          <w:sz w:val="26"/>
        </w:rPr>
      </w:pPr>
    </w:p>
    <w:p w14:paraId="024168DE" w14:textId="77777777" w:rsidR="00F24A51" w:rsidRDefault="00F24A51">
      <w:pPr>
        <w:pStyle w:val="Body1"/>
        <w:spacing w:after="0" w:line="240" w:lineRule="auto"/>
        <w:rPr>
          <w:rFonts w:ascii="Times New Roman" w:hAnsi="Times New Roman"/>
        </w:rPr>
      </w:pPr>
      <w:r>
        <w:rPr>
          <w:rFonts w:ascii="Times New Roman" w:hAnsi="Arial Unicode MS"/>
          <w:b/>
          <w:sz w:val="26"/>
        </w:rPr>
        <w:t>Senior Desktop Lead</w:t>
      </w:r>
      <w:r>
        <w:rPr>
          <w:rFonts w:ascii="Times New Roman" w:hAnsi="Arial Unicode MS"/>
          <w:b/>
          <w:sz w:val="26"/>
        </w:rPr>
        <w:tab/>
      </w:r>
      <w:r>
        <w:rPr>
          <w:rFonts w:ascii="Times New Roman" w:hAnsi="Arial Unicode MS"/>
        </w:rPr>
        <w:tab/>
      </w:r>
      <w:r>
        <w:rPr>
          <w:rFonts w:ascii="Times New Roman" w:hAnsi="Arial Unicode MS"/>
        </w:rPr>
        <w:tab/>
        <w:t xml:space="preserve">                  March 2008 </w:t>
      </w:r>
      <w:r>
        <w:rPr>
          <w:rFonts w:ascii="Times New Roman" w:hAnsi="Arial Unicode MS"/>
        </w:rPr>
        <w:t>–</w:t>
      </w:r>
      <w:r>
        <w:rPr>
          <w:rFonts w:ascii="Times New Roman" w:hAnsi="Arial Unicode MS"/>
        </w:rPr>
        <w:t xml:space="preserve"> October 2008</w:t>
      </w:r>
    </w:p>
    <w:p w14:paraId="2260CF90" w14:textId="77777777" w:rsidR="00F24A51" w:rsidRDefault="00F24A51">
      <w:pPr>
        <w:pStyle w:val="Body1"/>
        <w:spacing w:after="0" w:line="240" w:lineRule="auto"/>
        <w:rPr>
          <w:rFonts w:ascii="Times New Roman" w:hAnsi="Times New Roman"/>
        </w:rPr>
      </w:pPr>
      <w:r>
        <w:rPr>
          <w:rFonts w:ascii="Times New Roman" w:hAnsi="Arial Unicode MS"/>
          <w:b/>
        </w:rPr>
        <w:t xml:space="preserve">JPMorgan Chase </w:t>
      </w:r>
      <w:r>
        <w:rPr>
          <w:rFonts w:ascii="Times New Roman" w:hAnsi="Arial Unicode MS"/>
          <w:b/>
        </w:rPr>
        <w:t>–</w:t>
      </w:r>
      <w:r>
        <w:rPr>
          <w:rFonts w:ascii="Times New Roman" w:hAnsi="Arial Unicode MS"/>
          <w:b/>
        </w:rPr>
        <w:t xml:space="preserve"> Bear Stearns Transition</w:t>
      </w:r>
      <w:r>
        <w:rPr>
          <w:rFonts w:ascii="Times New Roman" w:hAnsi="Arial Unicode MS"/>
        </w:rPr>
        <w:t>, New York, New York</w:t>
      </w:r>
    </w:p>
    <w:p w14:paraId="770782A8" w14:textId="77777777" w:rsidR="00F24A51" w:rsidRDefault="00F24A51">
      <w:pPr>
        <w:pStyle w:val="Body1"/>
        <w:spacing w:after="0" w:line="240" w:lineRule="auto"/>
        <w:rPr>
          <w:rFonts w:ascii="Times New Roman" w:hAnsi="Times New Roman"/>
        </w:rPr>
      </w:pPr>
    </w:p>
    <w:p w14:paraId="762C527A" w14:textId="77777777" w:rsidR="00F24A51" w:rsidRDefault="00F24A51" w:rsidP="00B70D16">
      <w:pPr>
        <w:pStyle w:val="Body1"/>
        <w:numPr>
          <w:ilvl w:val="0"/>
          <w:numId w:val="33"/>
        </w:numPr>
        <w:spacing w:after="0" w:line="240" w:lineRule="auto"/>
        <w:rPr>
          <w:rFonts w:ascii="Times New Roman" w:hAnsi="Times New Roman"/>
        </w:rPr>
      </w:pPr>
      <w:r>
        <w:rPr>
          <w:rFonts w:ascii="Times New Roman" w:hAnsi="Arial Unicode MS"/>
        </w:rPr>
        <w:t xml:space="preserve">Senior desktop technician. Lead a team of 5 desktop support technicians, providing support to 400+ users in the Asset Management department of formerly Bear </w:t>
      </w:r>
      <w:r w:rsidR="00756CDD">
        <w:rPr>
          <w:rFonts w:ascii="Times New Roman" w:hAnsi="Arial Unicode MS"/>
        </w:rPr>
        <w:t>Stearns that</w:t>
      </w:r>
      <w:r>
        <w:rPr>
          <w:rFonts w:ascii="Times New Roman" w:hAnsi="Arial Unicode MS"/>
        </w:rPr>
        <w:t xml:space="preserve"> included developers, senior executives, traders, and analysts.</w:t>
      </w:r>
    </w:p>
    <w:p w14:paraId="1D64FE72" w14:textId="77777777" w:rsidR="00F24A51" w:rsidRDefault="00F24A51" w:rsidP="00B70D16">
      <w:pPr>
        <w:pStyle w:val="Body1"/>
        <w:numPr>
          <w:ilvl w:val="0"/>
          <w:numId w:val="33"/>
        </w:numPr>
        <w:spacing w:after="0" w:line="240" w:lineRule="auto"/>
        <w:rPr>
          <w:rFonts w:ascii="Times New Roman" w:hAnsi="Times New Roman"/>
        </w:rPr>
      </w:pPr>
      <w:r>
        <w:rPr>
          <w:rFonts w:ascii="Times New Roman" w:hAnsi="Arial Unicode MS"/>
        </w:rPr>
        <w:t>Create documentation for Bear Stearns developed custom applications, and share the support documentation with J.P. Morgan Chase personnel</w:t>
      </w:r>
    </w:p>
    <w:p w14:paraId="46821316" w14:textId="77777777" w:rsidR="00F24A51" w:rsidRDefault="00F24A51" w:rsidP="00B70D16">
      <w:pPr>
        <w:pStyle w:val="Body1"/>
        <w:numPr>
          <w:ilvl w:val="0"/>
          <w:numId w:val="33"/>
        </w:numPr>
        <w:spacing w:after="0" w:line="240" w:lineRule="auto"/>
        <w:rPr>
          <w:rFonts w:ascii="Times New Roman" w:hAnsi="Times New Roman"/>
        </w:rPr>
      </w:pPr>
      <w:r>
        <w:rPr>
          <w:rFonts w:ascii="Times New Roman" w:hAnsi="Arial Unicode MS"/>
        </w:rPr>
        <w:t>Responsible for transitioning Bear PC and Laptop images to JP Morgan builds.</w:t>
      </w:r>
    </w:p>
    <w:p w14:paraId="07230B43" w14:textId="77777777" w:rsidR="00F24A51" w:rsidRDefault="00F24A51" w:rsidP="00B70D16">
      <w:pPr>
        <w:pStyle w:val="Body1"/>
        <w:numPr>
          <w:ilvl w:val="0"/>
          <w:numId w:val="33"/>
        </w:numPr>
        <w:spacing w:after="0" w:line="240" w:lineRule="auto"/>
        <w:rPr>
          <w:rFonts w:ascii="Times New Roman" w:hAnsi="Times New Roman"/>
        </w:rPr>
      </w:pPr>
      <w:r>
        <w:rPr>
          <w:rFonts w:ascii="Times New Roman" w:hAnsi="Arial Unicode MS"/>
        </w:rPr>
        <w:t>Create detailed equipment and software inventories.</w:t>
      </w:r>
    </w:p>
    <w:p w14:paraId="6673BBC4" w14:textId="77777777" w:rsidR="00F24A51" w:rsidRDefault="00F24A51" w:rsidP="00B70D16">
      <w:pPr>
        <w:pStyle w:val="Body1"/>
        <w:numPr>
          <w:ilvl w:val="0"/>
          <w:numId w:val="33"/>
        </w:numPr>
        <w:spacing w:after="0" w:line="240" w:lineRule="auto"/>
        <w:rPr>
          <w:rFonts w:ascii="Times New Roman" w:hAnsi="Times New Roman"/>
        </w:rPr>
      </w:pPr>
      <w:r>
        <w:rPr>
          <w:rFonts w:ascii="Times New Roman" w:hAnsi="Arial Unicode MS"/>
        </w:rPr>
        <w:t xml:space="preserve">Support the Wealth Management trading floor. </w:t>
      </w:r>
    </w:p>
    <w:p w14:paraId="00F7316A" w14:textId="77777777" w:rsidR="00F24A51" w:rsidRDefault="00F24A51" w:rsidP="00B70D16">
      <w:pPr>
        <w:pStyle w:val="Body1"/>
        <w:numPr>
          <w:ilvl w:val="0"/>
          <w:numId w:val="33"/>
        </w:numPr>
        <w:spacing w:after="0" w:line="240" w:lineRule="auto"/>
        <w:rPr>
          <w:rFonts w:ascii="Times New Roman" w:hAnsi="Times New Roman"/>
        </w:rPr>
      </w:pPr>
      <w:r>
        <w:rPr>
          <w:rFonts w:ascii="Times New Roman" w:hAnsi="Arial Unicode MS"/>
        </w:rPr>
        <w:t>Assist users with Transition to JP Morgan Chase Application and systems</w:t>
      </w:r>
    </w:p>
    <w:p w14:paraId="262F4F81" w14:textId="77777777" w:rsidR="00F24A51" w:rsidRDefault="00F24A51" w:rsidP="00B70D16">
      <w:pPr>
        <w:pStyle w:val="Body1"/>
        <w:numPr>
          <w:ilvl w:val="0"/>
          <w:numId w:val="33"/>
        </w:numPr>
        <w:spacing w:after="0" w:line="240" w:lineRule="auto"/>
        <w:rPr>
          <w:rFonts w:ascii="Times New Roman" w:hAnsi="Times New Roman"/>
        </w:rPr>
      </w:pPr>
      <w:r>
        <w:rPr>
          <w:rFonts w:ascii="Times New Roman" w:hAnsi="Arial Unicode MS"/>
        </w:rPr>
        <w:t>Backup user information.</w:t>
      </w:r>
    </w:p>
    <w:p w14:paraId="0009D0D9" w14:textId="77777777" w:rsidR="00F24A51" w:rsidRDefault="00F24A51" w:rsidP="00B70D16">
      <w:pPr>
        <w:pStyle w:val="Body1"/>
        <w:numPr>
          <w:ilvl w:val="0"/>
          <w:numId w:val="33"/>
        </w:numPr>
        <w:spacing w:after="0" w:line="240" w:lineRule="auto"/>
        <w:rPr>
          <w:rFonts w:ascii="Times New Roman" w:hAnsi="Times New Roman"/>
        </w:rPr>
      </w:pPr>
      <w:r>
        <w:rPr>
          <w:rFonts w:ascii="Times New Roman" w:hAnsi="Arial Unicode MS"/>
        </w:rPr>
        <w:t xml:space="preserve">PGP administration </w:t>
      </w:r>
      <w:r>
        <w:rPr>
          <w:rFonts w:ascii="Times New Roman" w:hAnsi="Arial Unicode MS"/>
        </w:rPr>
        <w:t>–</w:t>
      </w:r>
      <w:r>
        <w:rPr>
          <w:rFonts w:ascii="Times New Roman" w:hAnsi="Arial Unicode MS"/>
        </w:rPr>
        <w:t xml:space="preserve"> installed/configured/maintained PGP encryption on laptops for remote use</w:t>
      </w:r>
    </w:p>
    <w:p w14:paraId="139DD0AA" w14:textId="77777777" w:rsidR="00F24A51" w:rsidRDefault="00F24A51" w:rsidP="00B70D16">
      <w:pPr>
        <w:pStyle w:val="Body1"/>
        <w:numPr>
          <w:ilvl w:val="0"/>
          <w:numId w:val="33"/>
        </w:numPr>
        <w:spacing w:after="0" w:line="240" w:lineRule="auto"/>
        <w:rPr>
          <w:rFonts w:ascii="Times New Roman" w:hAnsi="Times New Roman"/>
        </w:rPr>
      </w:pPr>
      <w:r>
        <w:rPr>
          <w:rFonts w:ascii="Times New Roman" w:hAnsi="Arial Unicode MS"/>
        </w:rPr>
        <w:t xml:space="preserve">Create VMware Virtual </w:t>
      </w:r>
      <w:r w:rsidR="00756CDD">
        <w:rPr>
          <w:rFonts w:ascii="Times New Roman" w:hAnsi="Arial Unicode MS"/>
        </w:rPr>
        <w:t>Machines that</w:t>
      </w:r>
      <w:r>
        <w:rPr>
          <w:rFonts w:ascii="Times New Roman" w:hAnsi="Arial Unicode MS"/>
        </w:rPr>
        <w:t xml:space="preserve"> contained an image of the users original Bear Stearns PC, that allowed the user to access his old applications and data needed, until all information and systems could be completely migrated.</w:t>
      </w:r>
    </w:p>
    <w:p w14:paraId="285AD1F4" w14:textId="77777777" w:rsidR="00F24A51" w:rsidRDefault="00F24A51" w:rsidP="00B70D16">
      <w:pPr>
        <w:pStyle w:val="Body1"/>
        <w:numPr>
          <w:ilvl w:val="0"/>
          <w:numId w:val="33"/>
        </w:numPr>
        <w:spacing w:after="0" w:line="240" w:lineRule="auto"/>
        <w:rPr>
          <w:rFonts w:ascii="Times New Roman" w:hAnsi="Times New Roman"/>
        </w:rPr>
      </w:pPr>
      <w:r>
        <w:rPr>
          <w:rFonts w:ascii="Times New Roman" w:hAnsi="Arial Unicode MS"/>
        </w:rPr>
        <w:t>Document the process for accessing VM, VPN and Citrix. Trained offshore staff in their usage as well.</w:t>
      </w:r>
    </w:p>
    <w:p w14:paraId="3F35525E" w14:textId="77777777" w:rsidR="00F24A51" w:rsidRDefault="00F24A51">
      <w:pPr>
        <w:tabs>
          <w:tab w:val="left" w:pos="360"/>
          <w:tab w:val="left" w:pos="8100"/>
        </w:tabs>
        <w:ind w:left="720"/>
        <w:jc w:val="both"/>
        <w:outlineLvl w:val="0"/>
        <w:rPr>
          <w:rFonts w:eastAsia="Arial Unicode MS"/>
          <w:color w:val="000000"/>
          <w:sz w:val="22"/>
          <w:u w:color="000000"/>
        </w:rPr>
      </w:pPr>
    </w:p>
    <w:p w14:paraId="7BA5AC33" w14:textId="77777777" w:rsidR="00F24A51" w:rsidRDefault="00F24A51">
      <w:pPr>
        <w:pStyle w:val="Body1"/>
        <w:spacing w:after="0" w:line="240" w:lineRule="auto"/>
        <w:rPr>
          <w:rFonts w:ascii="Times New Roman" w:hAnsi="Times New Roman"/>
        </w:rPr>
      </w:pPr>
      <w:r>
        <w:rPr>
          <w:rFonts w:ascii="Times New Roman" w:hAnsi="Arial Unicode MS"/>
          <w:b/>
          <w:sz w:val="26"/>
        </w:rPr>
        <w:t xml:space="preserve">Desktop/Application Support </w:t>
      </w:r>
      <w:proofErr w:type="gramStart"/>
      <w:r>
        <w:rPr>
          <w:rFonts w:ascii="Times New Roman" w:hAnsi="Arial Unicode MS"/>
          <w:b/>
          <w:sz w:val="26"/>
        </w:rPr>
        <w:t xml:space="preserve">Lead </w:t>
      </w:r>
      <w:r>
        <w:rPr>
          <w:rFonts w:ascii="Times New Roman" w:hAnsi="Arial Unicode MS"/>
        </w:rPr>
        <w:t xml:space="preserve"> </w:t>
      </w:r>
      <w:r w:rsidR="008437DF">
        <w:rPr>
          <w:rFonts w:ascii="Times New Roman" w:hAnsi="Arial Unicode MS"/>
        </w:rPr>
        <w:tab/>
      </w:r>
      <w:proofErr w:type="gramEnd"/>
      <w:r w:rsidR="008437DF">
        <w:rPr>
          <w:rFonts w:ascii="Times New Roman" w:hAnsi="Arial Unicode MS"/>
        </w:rPr>
        <w:tab/>
      </w:r>
      <w:r w:rsidR="008437DF">
        <w:rPr>
          <w:rFonts w:ascii="Times New Roman" w:hAnsi="Arial Unicode MS"/>
        </w:rPr>
        <w:tab/>
      </w:r>
      <w:r>
        <w:rPr>
          <w:rFonts w:ascii="Times New Roman" w:hAnsi="Arial Unicode MS"/>
        </w:rPr>
        <w:t xml:space="preserve">January 2006 </w:t>
      </w:r>
      <w:r>
        <w:rPr>
          <w:rFonts w:ascii="Times New Roman" w:hAnsi="Arial Unicode MS"/>
        </w:rPr>
        <w:t>–</w:t>
      </w:r>
      <w:r>
        <w:rPr>
          <w:rFonts w:ascii="Times New Roman" w:hAnsi="Arial Unicode MS"/>
        </w:rPr>
        <w:t xml:space="preserve"> March 08</w:t>
      </w:r>
    </w:p>
    <w:p w14:paraId="1DCC0861" w14:textId="77777777" w:rsidR="00F24A51" w:rsidRDefault="00F24A51">
      <w:pPr>
        <w:pStyle w:val="Body1"/>
        <w:spacing w:after="0" w:line="240" w:lineRule="auto"/>
        <w:rPr>
          <w:rFonts w:ascii="Times New Roman" w:hAnsi="Times New Roman"/>
        </w:rPr>
      </w:pPr>
      <w:r>
        <w:rPr>
          <w:rFonts w:ascii="Times New Roman" w:hAnsi="Arial Unicode MS"/>
          <w:b/>
        </w:rPr>
        <w:t>Bear Stearns</w:t>
      </w:r>
      <w:r>
        <w:rPr>
          <w:rFonts w:ascii="Times New Roman" w:hAnsi="Arial Unicode MS"/>
        </w:rPr>
        <w:t>, New York, New York</w:t>
      </w:r>
    </w:p>
    <w:p w14:paraId="376A41C9" w14:textId="77777777" w:rsidR="00F24A51" w:rsidRDefault="00F24A51" w:rsidP="00B70D16">
      <w:pPr>
        <w:numPr>
          <w:ilvl w:val="0"/>
          <w:numId w:val="34"/>
        </w:numPr>
        <w:outlineLvl w:val="0"/>
        <w:rPr>
          <w:rFonts w:eastAsia="Arial Unicode MS"/>
          <w:color w:val="000000"/>
          <w:sz w:val="22"/>
          <w:u w:color="000000"/>
        </w:rPr>
      </w:pPr>
      <w:r>
        <w:rPr>
          <w:rFonts w:eastAsia="Arial Unicode MS" w:hAnsi="Arial Unicode MS"/>
          <w:color w:val="000000"/>
          <w:sz w:val="22"/>
          <w:u w:color="000000"/>
        </w:rPr>
        <w:t>Provided support for the Longview and Tethys trading systems used by the asset wealth management department.</w:t>
      </w:r>
    </w:p>
    <w:p w14:paraId="026A9FFA" w14:textId="77777777" w:rsidR="00F24A51" w:rsidRDefault="00F24A51" w:rsidP="00B70D16">
      <w:pPr>
        <w:numPr>
          <w:ilvl w:val="0"/>
          <w:numId w:val="34"/>
        </w:numPr>
        <w:outlineLvl w:val="0"/>
        <w:rPr>
          <w:rFonts w:eastAsia="Arial Unicode MS"/>
          <w:color w:val="000000"/>
          <w:sz w:val="22"/>
          <w:u w:color="000000"/>
        </w:rPr>
      </w:pPr>
      <w:r>
        <w:rPr>
          <w:rFonts w:eastAsia="Arial Unicode MS" w:hAnsi="Arial Unicode MS"/>
          <w:color w:val="000000"/>
          <w:sz w:val="22"/>
          <w:u w:color="000000"/>
        </w:rPr>
        <w:t>Manage team of technicians providing support to four NYC locations</w:t>
      </w:r>
    </w:p>
    <w:p w14:paraId="4F87F922" w14:textId="77777777" w:rsidR="00F24A51" w:rsidRDefault="00F24A51" w:rsidP="00B70D16">
      <w:pPr>
        <w:numPr>
          <w:ilvl w:val="0"/>
          <w:numId w:val="34"/>
        </w:numPr>
        <w:outlineLvl w:val="0"/>
        <w:rPr>
          <w:rFonts w:eastAsia="Arial Unicode MS"/>
          <w:color w:val="000000"/>
          <w:sz w:val="22"/>
          <w:u w:color="000000"/>
        </w:rPr>
      </w:pPr>
      <w:r>
        <w:rPr>
          <w:rFonts w:eastAsia="Arial Unicode MS" w:hAnsi="Arial Unicode MS"/>
          <w:color w:val="000000"/>
          <w:sz w:val="22"/>
          <w:u w:color="000000"/>
        </w:rPr>
        <w:t xml:space="preserve">Periodically supported multiple project deployments involving OS/Software upgrades, </w:t>
      </w:r>
      <w:proofErr w:type="spellStart"/>
      <w:r>
        <w:rPr>
          <w:rFonts w:eastAsia="Arial Unicode MS" w:hAnsi="Arial Unicode MS"/>
          <w:color w:val="000000"/>
          <w:sz w:val="22"/>
          <w:u w:color="000000"/>
        </w:rPr>
        <w:t>lan</w:t>
      </w:r>
      <w:proofErr w:type="spellEnd"/>
      <w:r>
        <w:rPr>
          <w:rFonts w:eastAsia="Arial Unicode MS" w:hAnsi="Arial Unicode MS"/>
          <w:color w:val="000000"/>
          <w:sz w:val="22"/>
          <w:u w:color="000000"/>
        </w:rPr>
        <w:t>/wan upgrades, Citrix and VMs</w:t>
      </w:r>
    </w:p>
    <w:p w14:paraId="2E6D79DA" w14:textId="77777777" w:rsidR="00F24A51" w:rsidRDefault="00F24A51" w:rsidP="00B70D16">
      <w:pPr>
        <w:numPr>
          <w:ilvl w:val="0"/>
          <w:numId w:val="34"/>
        </w:numPr>
        <w:outlineLvl w:val="0"/>
        <w:rPr>
          <w:rFonts w:eastAsia="Arial Unicode MS"/>
          <w:color w:val="000000"/>
          <w:sz w:val="22"/>
          <w:u w:color="000000"/>
        </w:rPr>
      </w:pPr>
      <w:r>
        <w:rPr>
          <w:rFonts w:eastAsia="Arial Unicode MS" w:hAnsi="Arial Unicode MS"/>
          <w:color w:val="000000"/>
          <w:sz w:val="22"/>
          <w:u w:color="000000"/>
        </w:rPr>
        <w:t>Supported the deployment and the monitoring of the Longview and Tethys trading applications.</w:t>
      </w:r>
    </w:p>
    <w:p w14:paraId="38E86B46" w14:textId="77777777" w:rsidR="00F24A51" w:rsidRDefault="00F24A51" w:rsidP="00B70D16">
      <w:pPr>
        <w:numPr>
          <w:ilvl w:val="0"/>
          <w:numId w:val="34"/>
        </w:numPr>
        <w:outlineLvl w:val="0"/>
        <w:rPr>
          <w:rFonts w:eastAsia="Arial Unicode MS"/>
          <w:color w:val="000000"/>
          <w:sz w:val="22"/>
          <w:u w:color="000000"/>
        </w:rPr>
      </w:pPr>
      <w:r>
        <w:rPr>
          <w:rFonts w:eastAsia="Arial Unicode MS" w:hAnsi="Arial Unicode MS"/>
          <w:color w:val="000000"/>
          <w:sz w:val="22"/>
          <w:u w:color="000000"/>
        </w:rPr>
        <w:lastRenderedPageBreak/>
        <w:t>Worked in an intense trading environment that required quick decision making, fast problem escalation, quick resolution of issues.</w:t>
      </w:r>
    </w:p>
    <w:p w14:paraId="4768366B" w14:textId="77777777" w:rsidR="00F24A51" w:rsidRDefault="00F24A51" w:rsidP="00B70D16">
      <w:pPr>
        <w:numPr>
          <w:ilvl w:val="0"/>
          <w:numId w:val="34"/>
        </w:numPr>
        <w:outlineLvl w:val="0"/>
        <w:rPr>
          <w:rFonts w:eastAsia="Arial Unicode MS"/>
          <w:color w:val="000000"/>
          <w:sz w:val="22"/>
          <w:u w:color="000000"/>
        </w:rPr>
      </w:pPr>
      <w:r>
        <w:rPr>
          <w:rFonts w:eastAsia="Arial Unicode MS" w:hAnsi="Arial Unicode MS"/>
          <w:color w:val="000000"/>
          <w:sz w:val="22"/>
          <w:u w:color="000000"/>
        </w:rPr>
        <w:t>Provided supplemental support to technical support staff in remote locations via RDP</w:t>
      </w:r>
    </w:p>
    <w:p w14:paraId="03FC867C" w14:textId="77777777" w:rsidR="00F24A51" w:rsidRDefault="00F24A51" w:rsidP="00B70D16">
      <w:pPr>
        <w:numPr>
          <w:ilvl w:val="0"/>
          <w:numId w:val="34"/>
        </w:numPr>
        <w:outlineLvl w:val="0"/>
        <w:rPr>
          <w:rFonts w:eastAsia="Arial Unicode MS"/>
          <w:color w:val="000000"/>
          <w:sz w:val="22"/>
          <w:u w:color="000000"/>
        </w:rPr>
      </w:pPr>
      <w:r>
        <w:rPr>
          <w:rFonts w:eastAsia="Arial Unicode MS" w:hAnsi="Arial Unicode MS"/>
          <w:color w:val="000000"/>
          <w:sz w:val="22"/>
          <w:u w:color="000000"/>
        </w:rPr>
        <w:t>Responsible for the creation of new employee accounts and entitlements in Active Directory.</w:t>
      </w:r>
    </w:p>
    <w:p w14:paraId="09BFEDD6" w14:textId="77777777" w:rsidR="00F24A51" w:rsidRDefault="00F24A51" w:rsidP="00B70D16">
      <w:pPr>
        <w:numPr>
          <w:ilvl w:val="0"/>
          <w:numId w:val="34"/>
        </w:numPr>
        <w:outlineLvl w:val="0"/>
        <w:rPr>
          <w:rFonts w:eastAsia="Arial Unicode MS"/>
          <w:color w:val="000000"/>
          <w:sz w:val="22"/>
          <w:u w:color="000000"/>
        </w:rPr>
      </w:pPr>
      <w:r>
        <w:rPr>
          <w:rFonts w:eastAsia="Arial Unicode MS" w:hAnsi="Arial Unicode MS"/>
          <w:color w:val="000000"/>
          <w:sz w:val="22"/>
          <w:u w:color="000000"/>
        </w:rPr>
        <w:t>Provided One to one support for High profile executives within the company.</w:t>
      </w:r>
    </w:p>
    <w:p w14:paraId="2313D35B" w14:textId="77777777" w:rsidR="00F24A51" w:rsidRDefault="00F24A51">
      <w:pPr>
        <w:pStyle w:val="Body1"/>
        <w:spacing w:after="0" w:line="240" w:lineRule="auto"/>
        <w:rPr>
          <w:rFonts w:ascii="Times New Roman" w:hAnsi="Times New Roman"/>
          <w:b/>
          <w:sz w:val="26"/>
        </w:rPr>
      </w:pPr>
    </w:p>
    <w:p w14:paraId="4AA00EC4" w14:textId="77777777" w:rsidR="00F24A51" w:rsidRDefault="00F24A51">
      <w:pPr>
        <w:pStyle w:val="Body1"/>
        <w:spacing w:after="0" w:line="240" w:lineRule="auto"/>
        <w:rPr>
          <w:rFonts w:ascii="Times New Roman" w:hAnsi="Times New Roman"/>
          <w:b/>
          <w:sz w:val="26"/>
        </w:rPr>
      </w:pPr>
    </w:p>
    <w:p w14:paraId="796364B1" w14:textId="2E2870A2" w:rsidR="00F24A51" w:rsidRDefault="00F24A51">
      <w:pPr>
        <w:pStyle w:val="Body1"/>
        <w:spacing w:after="0" w:line="240" w:lineRule="auto"/>
        <w:rPr>
          <w:rFonts w:ascii="Times New Roman" w:hAnsi="Times New Roman"/>
        </w:rPr>
      </w:pPr>
      <w:r>
        <w:rPr>
          <w:rFonts w:ascii="Times New Roman" w:hAnsi="Arial Unicode MS"/>
          <w:b/>
          <w:sz w:val="26"/>
        </w:rPr>
        <w:t xml:space="preserve">Senior </w:t>
      </w:r>
      <w:r w:rsidR="00103A5F">
        <w:rPr>
          <w:rFonts w:ascii="Times New Roman" w:hAnsi="Arial Unicode MS"/>
          <w:b/>
          <w:sz w:val="26"/>
        </w:rPr>
        <w:t xml:space="preserve">Desktop </w:t>
      </w:r>
      <w:r>
        <w:rPr>
          <w:rFonts w:ascii="Times New Roman" w:hAnsi="Arial Unicode MS"/>
          <w:b/>
          <w:sz w:val="26"/>
        </w:rPr>
        <w:t xml:space="preserve">Support </w:t>
      </w:r>
      <w:proofErr w:type="gramStart"/>
      <w:r>
        <w:rPr>
          <w:rFonts w:ascii="Times New Roman" w:hAnsi="Arial Unicode MS"/>
          <w:b/>
          <w:sz w:val="26"/>
        </w:rPr>
        <w:t xml:space="preserve">Analyst,   </w:t>
      </w:r>
      <w:proofErr w:type="gramEnd"/>
      <w:r>
        <w:rPr>
          <w:rFonts w:ascii="Times New Roman" w:hAnsi="Arial Unicode MS"/>
          <w:b/>
          <w:sz w:val="26"/>
        </w:rPr>
        <w:t xml:space="preserve">                            </w:t>
      </w:r>
      <w:r>
        <w:rPr>
          <w:rFonts w:ascii="Times New Roman" w:hAnsi="Arial Unicode MS"/>
        </w:rPr>
        <w:tab/>
        <w:t xml:space="preserve">        November 2000 </w:t>
      </w:r>
      <w:r>
        <w:rPr>
          <w:rFonts w:ascii="Times New Roman" w:hAnsi="Arial Unicode MS"/>
        </w:rPr>
        <w:t>–</w:t>
      </w:r>
      <w:r>
        <w:rPr>
          <w:rFonts w:ascii="Times New Roman" w:hAnsi="Arial Unicode MS"/>
        </w:rPr>
        <w:t xml:space="preserve"> February 2006</w:t>
      </w:r>
    </w:p>
    <w:p w14:paraId="751AE54A" w14:textId="77777777" w:rsidR="00F24A51" w:rsidRDefault="00F24A51">
      <w:pPr>
        <w:pStyle w:val="Body1"/>
        <w:spacing w:after="0" w:line="240" w:lineRule="auto"/>
        <w:rPr>
          <w:rFonts w:ascii="Times New Roman" w:hAnsi="Times New Roman"/>
        </w:rPr>
      </w:pPr>
      <w:r>
        <w:rPr>
          <w:rFonts w:ascii="Times New Roman" w:hAnsi="Arial Unicode MS"/>
          <w:b/>
        </w:rPr>
        <w:t>Bear Stearns</w:t>
      </w:r>
      <w:r>
        <w:rPr>
          <w:rFonts w:ascii="Times New Roman" w:hAnsi="Arial Unicode MS"/>
        </w:rPr>
        <w:t>, New York, New York</w:t>
      </w:r>
    </w:p>
    <w:p w14:paraId="23DB45FD" w14:textId="77777777" w:rsidR="00F24A51" w:rsidRDefault="00F24A51">
      <w:pPr>
        <w:pStyle w:val="Body1"/>
        <w:spacing w:after="0" w:line="240" w:lineRule="auto"/>
        <w:rPr>
          <w:rFonts w:ascii="Times New Roman" w:hAnsi="Times New Roman"/>
        </w:rPr>
      </w:pPr>
    </w:p>
    <w:p w14:paraId="4D7C3214" w14:textId="77777777" w:rsidR="00A47359" w:rsidRPr="00756CDD" w:rsidRDefault="00A47359" w:rsidP="00A47359">
      <w:pPr>
        <w:numPr>
          <w:ilvl w:val="0"/>
          <w:numId w:val="26"/>
        </w:numPr>
        <w:tabs>
          <w:tab w:val="center" w:pos="720"/>
          <w:tab w:val="right" w:pos="7200"/>
        </w:tabs>
        <w:ind w:left="720"/>
        <w:outlineLvl w:val="0"/>
        <w:rPr>
          <w:rFonts w:eastAsia="Arial Unicode MS"/>
          <w:color w:val="000000"/>
          <w:sz w:val="22"/>
          <w:szCs w:val="22"/>
          <w:u w:color="000000"/>
        </w:rPr>
      </w:pPr>
      <w:r>
        <w:rPr>
          <w:rFonts w:eastAsia="Arial Unicode MS" w:hAnsi="Arial Unicode MS"/>
          <w:color w:val="000000"/>
          <w:sz w:val="22"/>
          <w:szCs w:val="22"/>
          <w:u w:color="000000"/>
        </w:rPr>
        <w:t>Provided Specialized Desktop support to users in the Investment Banking Department</w:t>
      </w:r>
    </w:p>
    <w:p w14:paraId="2E18C95D" w14:textId="360DDA90" w:rsidR="00F24A51" w:rsidRPr="00756CDD" w:rsidRDefault="00A47359" w:rsidP="00A47359">
      <w:pPr>
        <w:numPr>
          <w:ilvl w:val="0"/>
          <w:numId w:val="26"/>
        </w:numPr>
        <w:tabs>
          <w:tab w:val="center" w:pos="720"/>
          <w:tab w:val="right" w:pos="7200"/>
        </w:tabs>
        <w:ind w:left="720"/>
        <w:outlineLvl w:val="0"/>
        <w:rPr>
          <w:rFonts w:eastAsia="Arial Unicode MS"/>
          <w:color w:val="000000"/>
          <w:sz w:val="22"/>
          <w:szCs w:val="22"/>
          <w:u w:color="000000"/>
        </w:rPr>
      </w:pPr>
      <w:r w:rsidRPr="00756CDD">
        <w:rPr>
          <w:rFonts w:eastAsia="Arial Unicode MS" w:hAnsi="Arial Unicode MS"/>
          <w:color w:val="000000"/>
          <w:sz w:val="22"/>
          <w:szCs w:val="22"/>
          <w:u w:color="000000"/>
        </w:rPr>
        <w:t xml:space="preserve"> </w:t>
      </w:r>
      <w:r>
        <w:rPr>
          <w:rFonts w:eastAsia="Arial Unicode MS" w:hAnsi="Arial Unicode MS"/>
          <w:color w:val="000000"/>
          <w:sz w:val="22"/>
          <w:szCs w:val="22"/>
          <w:u w:color="000000"/>
        </w:rPr>
        <w:t>Maintained custom database system for Investment research center</w:t>
      </w:r>
    </w:p>
    <w:p w14:paraId="5DD6783E" w14:textId="52D3AA5C" w:rsidR="00F24A51" w:rsidRPr="00756CDD" w:rsidRDefault="00A47359" w:rsidP="00BA2DAE">
      <w:pPr>
        <w:numPr>
          <w:ilvl w:val="0"/>
          <w:numId w:val="26"/>
        </w:numPr>
        <w:tabs>
          <w:tab w:val="center" w:pos="720"/>
          <w:tab w:val="right" w:pos="7200"/>
        </w:tabs>
        <w:ind w:left="720"/>
        <w:outlineLvl w:val="0"/>
        <w:rPr>
          <w:rFonts w:eastAsia="Arial Unicode MS"/>
          <w:color w:val="000000"/>
          <w:sz w:val="22"/>
          <w:szCs w:val="22"/>
          <w:u w:color="000000"/>
        </w:rPr>
      </w:pPr>
      <w:r>
        <w:rPr>
          <w:rFonts w:eastAsia="Arial Unicode MS" w:hAnsi="Arial Unicode MS"/>
          <w:color w:val="000000"/>
          <w:sz w:val="22"/>
          <w:szCs w:val="22"/>
          <w:u w:color="000000"/>
        </w:rPr>
        <w:t>Maintained Active Directory</w:t>
      </w:r>
    </w:p>
    <w:p w14:paraId="07CFC489" w14:textId="77777777" w:rsidR="00F24A51" w:rsidRPr="00756CDD" w:rsidRDefault="00F24A51" w:rsidP="00BA2DAE">
      <w:pPr>
        <w:numPr>
          <w:ilvl w:val="0"/>
          <w:numId w:val="26"/>
        </w:numPr>
        <w:tabs>
          <w:tab w:val="center" w:pos="720"/>
          <w:tab w:val="right" w:pos="7200"/>
        </w:tabs>
        <w:ind w:left="720"/>
        <w:outlineLvl w:val="0"/>
        <w:rPr>
          <w:rFonts w:eastAsia="Arial Unicode MS"/>
          <w:color w:val="000000"/>
          <w:sz w:val="22"/>
          <w:szCs w:val="22"/>
          <w:u w:color="000000"/>
        </w:rPr>
      </w:pPr>
      <w:r w:rsidRPr="00756CDD">
        <w:rPr>
          <w:rFonts w:eastAsia="Arial Unicode MS" w:hAnsi="Arial Unicode MS"/>
          <w:color w:val="000000"/>
          <w:sz w:val="22"/>
          <w:szCs w:val="22"/>
          <w:u w:color="000000"/>
        </w:rPr>
        <w:t xml:space="preserve">Set up conference rooms and training sessions for audio and video conferencing with in-house, domestic and international communications using </w:t>
      </w:r>
      <w:proofErr w:type="spellStart"/>
      <w:r w:rsidRPr="00756CDD">
        <w:rPr>
          <w:rFonts w:eastAsia="Arial Unicode MS" w:hAnsi="Arial Unicode MS"/>
          <w:color w:val="000000"/>
          <w:sz w:val="22"/>
          <w:szCs w:val="22"/>
          <w:u w:color="000000"/>
        </w:rPr>
        <w:t>PolyCom</w:t>
      </w:r>
      <w:proofErr w:type="spellEnd"/>
      <w:r w:rsidRPr="00756CDD">
        <w:rPr>
          <w:rFonts w:eastAsia="Arial Unicode MS" w:hAnsi="Arial Unicode MS"/>
          <w:color w:val="000000"/>
          <w:sz w:val="22"/>
          <w:szCs w:val="22"/>
          <w:u w:color="000000"/>
        </w:rPr>
        <w:t xml:space="preserve"> and VoIP systems.</w:t>
      </w:r>
    </w:p>
    <w:p w14:paraId="48B35F5C" w14:textId="77777777" w:rsidR="00F24A51" w:rsidRPr="00756CDD" w:rsidRDefault="00F24A51" w:rsidP="00BA2DAE">
      <w:pPr>
        <w:numPr>
          <w:ilvl w:val="0"/>
          <w:numId w:val="26"/>
        </w:numPr>
        <w:tabs>
          <w:tab w:val="center" w:pos="720"/>
          <w:tab w:val="right" w:pos="7200"/>
        </w:tabs>
        <w:ind w:left="720"/>
        <w:outlineLvl w:val="0"/>
        <w:rPr>
          <w:rFonts w:eastAsia="Arial Unicode MS"/>
          <w:color w:val="000000"/>
          <w:sz w:val="22"/>
          <w:szCs w:val="22"/>
          <w:u w:color="000000"/>
        </w:rPr>
      </w:pPr>
      <w:r w:rsidRPr="00756CDD">
        <w:rPr>
          <w:rFonts w:eastAsia="Arial Unicode MS" w:hAnsi="Arial Unicode MS"/>
          <w:color w:val="000000"/>
          <w:sz w:val="22"/>
          <w:szCs w:val="22"/>
          <w:u w:color="000000"/>
        </w:rPr>
        <w:t>Provided configuration and troubleshooting for PCs with Remote Access through Dial-up, CompuServe PAL and VPN through DSL/Cable/Wireless setups.</w:t>
      </w:r>
    </w:p>
    <w:p w14:paraId="5A5234D8" w14:textId="7A5F5C3D" w:rsidR="00F24A51" w:rsidRPr="00756CDD" w:rsidRDefault="00A47359" w:rsidP="00BA2DAE">
      <w:pPr>
        <w:numPr>
          <w:ilvl w:val="0"/>
          <w:numId w:val="26"/>
        </w:numPr>
        <w:tabs>
          <w:tab w:val="center" w:pos="720"/>
          <w:tab w:val="right" w:pos="7200"/>
        </w:tabs>
        <w:ind w:left="720"/>
        <w:outlineLvl w:val="0"/>
        <w:rPr>
          <w:rFonts w:eastAsia="Arial Unicode MS"/>
          <w:color w:val="000000"/>
          <w:sz w:val="22"/>
          <w:szCs w:val="22"/>
          <w:u w:color="000000"/>
        </w:rPr>
      </w:pPr>
      <w:r>
        <w:rPr>
          <w:rFonts w:eastAsia="Arial Unicode MS" w:hAnsi="Arial Unicode MS"/>
          <w:color w:val="000000"/>
          <w:sz w:val="22"/>
          <w:szCs w:val="22"/>
          <w:u w:color="000000"/>
        </w:rPr>
        <w:t>Configure remote access</w:t>
      </w:r>
    </w:p>
    <w:p w14:paraId="184ECE2B" w14:textId="6347752D" w:rsidR="00F24A51" w:rsidRDefault="00A47359" w:rsidP="00BA2DAE">
      <w:pPr>
        <w:numPr>
          <w:ilvl w:val="0"/>
          <w:numId w:val="26"/>
        </w:numPr>
        <w:tabs>
          <w:tab w:val="center" w:pos="720"/>
        </w:tabs>
        <w:spacing w:after="200"/>
        <w:ind w:left="720"/>
        <w:outlineLvl w:val="0"/>
        <w:rPr>
          <w:rFonts w:eastAsia="Arial Unicode MS"/>
          <w:color w:val="000000"/>
          <w:sz w:val="22"/>
          <w:szCs w:val="22"/>
          <w:u w:color="000000"/>
        </w:rPr>
      </w:pPr>
      <w:r>
        <w:rPr>
          <w:rFonts w:eastAsia="Arial Unicode MS"/>
          <w:color w:val="000000"/>
          <w:sz w:val="22"/>
          <w:szCs w:val="22"/>
          <w:u w:color="000000"/>
        </w:rPr>
        <w:t>Worked on multiple high level projects in the company</w:t>
      </w:r>
    </w:p>
    <w:p w14:paraId="3D818AE0" w14:textId="7F268ABB" w:rsidR="00F24A51" w:rsidRDefault="00F24A51" w:rsidP="00A47359">
      <w:pPr>
        <w:tabs>
          <w:tab w:val="center" w:pos="720"/>
        </w:tabs>
        <w:spacing w:after="200"/>
        <w:ind w:left="720"/>
        <w:outlineLvl w:val="0"/>
        <w:rPr>
          <w:rFonts w:eastAsia="Arial Unicode MS"/>
          <w:color w:val="000000"/>
          <w:sz w:val="22"/>
          <w:u w:color="000000"/>
        </w:rPr>
      </w:pPr>
    </w:p>
    <w:p w14:paraId="2DB995E8" w14:textId="77777777" w:rsidR="00F24A51" w:rsidRDefault="00F24A51">
      <w:pPr>
        <w:pStyle w:val="Body1"/>
        <w:spacing w:after="0" w:line="240" w:lineRule="auto"/>
        <w:rPr>
          <w:rFonts w:ascii="Times New Roman" w:hAnsi="Times New Roman"/>
        </w:rPr>
      </w:pPr>
      <w:r>
        <w:rPr>
          <w:rFonts w:ascii="Times New Roman" w:hAnsi="Arial Unicode MS"/>
          <w:b/>
          <w:sz w:val="26"/>
        </w:rPr>
        <w:t xml:space="preserve">IT Procurement Specialist                               </w:t>
      </w:r>
      <w:r>
        <w:rPr>
          <w:rFonts w:ascii="Times New Roman" w:hAnsi="Arial Unicode MS"/>
        </w:rPr>
        <w:tab/>
        <w:t xml:space="preserve">        November 1995 </w:t>
      </w:r>
      <w:r>
        <w:rPr>
          <w:rFonts w:ascii="Times New Roman" w:hAnsi="Arial Unicode MS"/>
        </w:rPr>
        <w:t>–</w:t>
      </w:r>
      <w:r>
        <w:rPr>
          <w:rFonts w:ascii="Times New Roman" w:hAnsi="Arial Unicode MS"/>
        </w:rPr>
        <w:t xml:space="preserve"> November 2000</w:t>
      </w:r>
    </w:p>
    <w:p w14:paraId="43B8B9A7" w14:textId="77777777" w:rsidR="00F24A51" w:rsidRDefault="00F24A51">
      <w:pPr>
        <w:pStyle w:val="Body1"/>
        <w:spacing w:after="0" w:line="240" w:lineRule="auto"/>
        <w:rPr>
          <w:rFonts w:ascii="Times New Roman" w:hAnsi="Times New Roman"/>
        </w:rPr>
      </w:pPr>
      <w:r>
        <w:rPr>
          <w:rFonts w:ascii="Times New Roman" w:hAnsi="Arial Unicode MS"/>
          <w:b/>
        </w:rPr>
        <w:t>Bear Stearns</w:t>
      </w:r>
      <w:r>
        <w:rPr>
          <w:rFonts w:ascii="Times New Roman" w:hAnsi="Arial Unicode MS"/>
        </w:rPr>
        <w:t>, New York, New York</w:t>
      </w:r>
    </w:p>
    <w:p w14:paraId="20B70360" w14:textId="77777777" w:rsidR="00F24A51" w:rsidRDefault="00F24A51">
      <w:pPr>
        <w:tabs>
          <w:tab w:val="left" w:pos="1152"/>
          <w:tab w:val="center" w:pos="3600"/>
          <w:tab w:val="right" w:pos="7200"/>
        </w:tabs>
        <w:spacing w:line="288" w:lineRule="auto"/>
        <w:outlineLvl w:val="0"/>
        <w:rPr>
          <w:rFonts w:eastAsia="Arial Unicode MS"/>
          <w:color w:val="000000"/>
          <w:sz w:val="22"/>
          <w:u w:color="000000"/>
        </w:rPr>
      </w:pPr>
    </w:p>
    <w:p w14:paraId="480839F0" w14:textId="7ED8AB36" w:rsidR="00A47359" w:rsidRPr="00A47359" w:rsidRDefault="00A47359" w:rsidP="00BA2DAE">
      <w:pPr>
        <w:numPr>
          <w:ilvl w:val="0"/>
          <w:numId w:val="27"/>
        </w:numPr>
        <w:tabs>
          <w:tab w:val="center" w:pos="720"/>
          <w:tab w:val="right" w:pos="7200"/>
        </w:tabs>
        <w:outlineLvl w:val="0"/>
        <w:rPr>
          <w:rFonts w:eastAsia="Arial Unicode MS"/>
          <w:color w:val="000000"/>
          <w:u w:color="000000"/>
        </w:rPr>
      </w:pPr>
      <w:r>
        <w:rPr>
          <w:rFonts w:eastAsia="Arial Unicode MS"/>
          <w:color w:val="000000"/>
          <w:u w:color="000000"/>
        </w:rPr>
        <w:t>Researched, recommended, and created purchase orders for all Technology products for Bear Stearns globally.</w:t>
      </w:r>
    </w:p>
    <w:p w14:paraId="28094D32" w14:textId="0122A078" w:rsidR="00F24A51" w:rsidRDefault="00A47359" w:rsidP="00BA2DAE">
      <w:pPr>
        <w:numPr>
          <w:ilvl w:val="0"/>
          <w:numId w:val="27"/>
        </w:numPr>
        <w:tabs>
          <w:tab w:val="center" w:pos="720"/>
          <w:tab w:val="right" w:pos="7200"/>
        </w:tabs>
        <w:outlineLvl w:val="0"/>
        <w:rPr>
          <w:rFonts w:eastAsia="Arial Unicode MS"/>
          <w:color w:val="000000"/>
          <w:u w:color="000000"/>
        </w:rPr>
      </w:pPr>
      <w:r>
        <w:rPr>
          <w:rFonts w:eastAsia="Arial Unicode MS" w:hAnsi="Arial Unicode MS"/>
          <w:color w:val="000000"/>
          <w:sz w:val="22"/>
          <w:u w:color="000000"/>
        </w:rPr>
        <w:t>Worked closely with the R&amp;D department in evaluating new products for recommendation within the organization.</w:t>
      </w:r>
    </w:p>
    <w:p w14:paraId="07E35068" w14:textId="70751110" w:rsidR="00F24A51" w:rsidRDefault="00A47359" w:rsidP="00BA2DAE">
      <w:pPr>
        <w:numPr>
          <w:ilvl w:val="0"/>
          <w:numId w:val="27"/>
        </w:numPr>
        <w:tabs>
          <w:tab w:val="center" w:pos="720"/>
          <w:tab w:val="right" w:pos="7200"/>
        </w:tabs>
        <w:outlineLvl w:val="0"/>
        <w:rPr>
          <w:rFonts w:eastAsia="Arial Unicode MS"/>
          <w:color w:val="000000"/>
          <w:u w:color="000000"/>
        </w:rPr>
      </w:pPr>
      <w:r>
        <w:rPr>
          <w:rFonts w:eastAsia="Arial Unicode MS" w:hAnsi="Arial Unicode MS"/>
          <w:color w:val="000000"/>
          <w:sz w:val="22"/>
          <w:u w:color="000000"/>
        </w:rPr>
        <w:t>Responsible for auditing of company assets, and tagging all equipment</w:t>
      </w:r>
    </w:p>
    <w:p w14:paraId="36906612" w14:textId="77777777" w:rsidR="00F24A51" w:rsidRDefault="00F24A51" w:rsidP="00BA2DAE">
      <w:pPr>
        <w:numPr>
          <w:ilvl w:val="0"/>
          <w:numId w:val="27"/>
        </w:numPr>
        <w:tabs>
          <w:tab w:val="center" w:pos="720"/>
          <w:tab w:val="right" w:pos="7200"/>
        </w:tabs>
        <w:outlineLvl w:val="0"/>
        <w:rPr>
          <w:rFonts w:eastAsia="Arial Unicode MS"/>
          <w:color w:val="000000"/>
          <w:u w:color="000000"/>
        </w:rPr>
      </w:pPr>
      <w:r>
        <w:rPr>
          <w:rFonts w:eastAsia="Arial Unicode MS" w:hAnsi="Arial Unicode MS"/>
          <w:color w:val="000000"/>
          <w:sz w:val="22"/>
          <w:u w:color="000000"/>
        </w:rPr>
        <w:t xml:space="preserve">Develop reporting tools and structures for upper management and financial accounting review. </w:t>
      </w:r>
    </w:p>
    <w:p w14:paraId="5CA89488" w14:textId="77777777" w:rsidR="00F24A51" w:rsidRDefault="00F24A51" w:rsidP="00BA2DAE">
      <w:pPr>
        <w:numPr>
          <w:ilvl w:val="0"/>
          <w:numId w:val="27"/>
        </w:numPr>
        <w:tabs>
          <w:tab w:val="center" w:pos="720"/>
          <w:tab w:val="right" w:pos="7200"/>
        </w:tabs>
        <w:outlineLvl w:val="0"/>
        <w:rPr>
          <w:rFonts w:eastAsia="Arial Unicode MS"/>
          <w:color w:val="000000"/>
          <w:u w:color="000000"/>
        </w:rPr>
      </w:pPr>
      <w:r>
        <w:rPr>
          <w:rFonts w:eastAsia="Arial Unicode MS" w:hAnsi="Arial Unicode MS"/>
          <w:color w:val="000000"/>
          <w:sz w:val="22"/>
          <w:u w:color="000000"/>
        </w:rPr>
        <w:t xml:space="preserve">Initiated and developed the process responsible for timelier turnaround in regards to procurement inquiries and asset management. </w:t>
      </w:r>
    </w:p>
    <w:p w14:paraId="4A5716FF" w14:textId="77777777" w:rsidR="00F24A51" w:rsidRDefault="00F24A51">
      <w:pPr>
        <w:pStyle w:val="Body1"/>
        <w:tabs>
          <w:tab w:val="left" w:pos="1150"/>
        </w:tabs>
        <w:spacing w:before="180" w:after="0" w:line="288" w:lineRule="auto"/>
        <w:outlineLvl w:val="2"/>
        <w:rPr>
          <w:rFonts w:ascii="Times New Roman" w:hAnsi="Times New Roman"/>
          <w:b/>
          <w:caps/>
          <w:sz w:val="24"/>
        </w:rPr>
      </w:pPr>
      <w:r>
        <w:rPr>
          <w:rFonts w:ascii="Times New Roman" w:hAnsi="Arial Unicode MS"/>
          <w:b/>
          <w:caps/>
          <w:sz w:val="24"/>
        </w:rPr>
        <w:t xml:space="preserve">Volt Services        Sept 94 </w:t>
      </w:r>
      <w:r>
        <w:rPr>
          <w:rFonts w:ascii="Times New Roman" w:hAnsi="Arial Unicode MS"/>
          <w:b/>
          <w:caps/>
          <w:sz w:val="24"/>
        </w:rPr>
        <w:t>–</w:t>
      </w:r>
      <w:r>
        <w:rPr>
          <w:rFonts w:ascii="Times New Roman" w:hAnsi="Arial Unicode MS"/>
          <w:b/>
          <w:caps/>
          <w:sz w:val="24"/>
        </w:rPr>
        <w:t xml:space="preserve"> Nov 95</w:t>
      </w:r>
    </w:p>
    <w:p w14:paraId="0A1A1C91" w14:textId="77777777" w:rsidR="00F24A51" w:rsidRDefault="00F24A51">
      <w:pPr>
        <w:pStyle w:val="Body1"/>
        <w:tabs>
          <w:tab w:val="left" w:pos="1150"/>
        </w:tabs>
        <w:spacing w:before="180" w:after="0" w:line="288" w:lineRule="auto"/>
        <w:outlineLvl w:val="2"/>
        <w:rPr>
          <w:rFonts w:ascii="Times New Roman" w:hAnsi="Times New Roman"/>
          <w:b/>
          <w:caps/>
          <w:sz w:val="20"/>
        </w:rPr>
      </w:pPr>
      <w:r>
        <w:rPr>
          <w:rFonts w:ascii="Times New Roman" w:hAnsi="Arial Unicode MS"/>
          <w:b/>
          <w:caps/>
          <w:sz w:val="20"/>
        </w:rPr>
        <w:t>Support specialist</w:t>
      </w:r>
      <w:r>
        <w:rPr>
          <w:rFonts w:ascii="Times New Roman" w:hAnsi="Arial Unicode MS"/>
          <w:b/>
          <w:caps/>
          <w:sz w:val="20"/>
        </w:rPr>
        <w:t>             </w:t>
      </w:r>
      <w:r>
        <w:rPr>
          <w:rFonts w:ascii="Times New Roman" w:hAnsi="Arial Unicode MS"/>
          <w:sz w:val="24"/>
        </w:rPr>
        <w:t>            </w:t>
      </w:r>
    </w:p>
    <w:p w14:paraId="26C697AE" w14:textId="77777777" w:rsidR="00F24A51" w:rsidRPr="00756CDD" w:rsidRDefault="00F24A51" w:rsidP="00BA2DAE">
      <w:pPr>
        <w:pStyle w:val="Body1"/>
        <w:numPr>
          <w:ilvl w:val="0"/>
          <w:numId w:val="25"/>
        </w:numPr>
        <w:tabs>
          <w:tab w:val="left" w:pos="720"/>
          <w:tab w:val="center" w:pos="3600"/>
          <w:tab w:val="right" w:pos="7200"/>
        </w:tabs>
        <w:spacing w:after="0" w:line="288" w:lineRule="auto"/>
        <w:rPr>
          <w:rFonts w:ascii="Times New Roman" w:hAnsi="Times New Roman"/>
          <w:szCs w:val="22"/>
        </w:rPr>
      </w:pPr>
      <w:r w:rsidRPr="00756CDD">
        <w:rPr>
          <w:rFonts w:ascii="Times New Roman" w:hAnsi="Arial Unicode MS"/>
          <w:szCs w:val="22"/>
        </w:rPr>
        <w:t>Assist development team in writing of financial software</w:t>
      </w:r>
    </w:p>
    <w:p w14:paraId="2BB5C01C" w14:textId="77777777" w:rsidR="00F24A51" w:rsidRPr="00756CDD" w:rsidRDefault="00F24A51" w:rsidP="00BA2DAE">
      <w:pPr>
        <w:pStyle w:val="Body1"/>
        <w:numPr>
          <w:ilvl w:val="0"/>
          <w:numId w:val="23"/>
        </w:numPr>
        <w:tabs>
          <w:tab w:val="left" w:pos="720"/>
          <w:tab w:val="center" w:pos="3600"/>
          <w:tab w:val="right" w:pos="7200"/>
        </w:tabs>
        <w:spacing w:after="0" w:line="288" w:lineRule="auto"/>
        <w:rPr>
          <w:rFonts w:ascii="Times New Roman" w:hAnsi="Times New Roman"/>
          <w:szCs w:val="22"/>
        </w:rPr>
      </w:pPr>
      <w:r w:rsidRPr="00756CDD">
        <w:rPr>
          <w:rFonts w:ascii="Times New Roman" w:hAnsi="Arial Unicode MS"/>
          <w:szCs w:val="22"/>
        </w:rPr>
        <w:t>Provide technical support to PCs and Mac systems</w:t>
      </w:r>
    </w:p>
    <w:p w14:paraId="7697BA1A" w14:textId="77777777" w:rsidR="00F24A51" w:rsidRPr="00756CDD" w:rsidRDefault="00F24A51" w:rsidP="00BA2DAE">
      <w:pPr>
        <w:pStyle w:val="Body1"/>
        <w:numPr>
          <w:ilvl w:val="0"/>
          <w:numId w:val="23"/>
        </w:numPr>
        <w:tabs>
          <w:tab w:val="left" w:pos="720"/>
          <w:tab w:val="center" w:pos="3600"/>
          <w:tab w:val="right" w:pos="7200"/>
        </w:tabs>
        <w:spacing w:after="0" w:line="288" w:lineRule="auto"/>
        <w:rPr>
          <w:rFonts w:ascii="Times New Roman" w:hAnsi="Times New Roman"/>
          <w:szCs w:val="22"/>
        </w:rPr>
      </w:pPr>
      <w:r w:rsidRPr="00756CDD">
        <w:rPr>
          <w:rFonts w:ascii="Times New Roman" w:hAnsi="Arial Unicode MS"/>
          <w:szCs w:val="22"/>
        </w:rPr>
        <w:t>Assist in design of corporate Intranets for various companies</w:t>
      </w:r>
    </w:p>
    <w:p w14:paraId="35CB5FAC" w14:textId="77777777" w:rsidR="00F24A51" w:rsidRDefault="00F24A51">
      <w:pPr>
        <w:pStyle w:val="Body1"/>
        <w:spacing w:after="0" w:line="240" w:lineRule="auto"/>
        <w:rPr>
          <w:rFonts w:ascii="Times New Roman" w:hAnsi="Times New Roman"/>
          <w:sz w:val="24"/>
        </w:rPr>
      </w:pPr>
      <w:r>
        <w:rPr>
          <w:rFonts w:ascii="Times New Roman" w:hAnsi="Arial Unicode MS"/>
          <w:sz w:val="24"/>
        </w:rPr>
        <w:t> </w:t>
      </w:r>
    </w:p>
    <w:p w14:paraId="5622166F" w14:textId="77777777" w:rsidR="00F24A51" w:rsidRDefault="00F24A51">
      <w:pPr>
        <w:pStyle w:val="Body1"/>
        <w:tabs>
          <w:tab w:val="left" w:pos="1150"/>
        </w:tabs>
        <w:spacing w:before="180" w:after="0" w:line="288" w:lineRule="auto"/>
        <w:outlineLvl w:val="2"/>
        <w:rPr>
          <w:rFonts w:ascii="Times New Roman" w:hAnsi="Times New Roman"/>
          <w:b/>
          <w:caps/>
          <w:sz w:val="20"/>
        </w:rPr>
      </w:pPr>
      <w:r>
        <w:rPr>
          <w:rFonts w:ascii="Times New Roman" w:hAnsi="Arial Unicode MS"/>
          <w:b/>
          <w:caps/>
          <w:sz w:val="24"/>
        </w:rPr>
        <w:t>Viacom Inc         Aug. 93 -- Oct. 95</w:t>
      </w:r>
      <w:r>
        <w:rPr>
          <w:rFonts w:ascii="Times New Roman" w:hAnsi="Arial Unicode MS"/>
          <w:b/>
          <w:caps/>
          <w:sz w:val="20"/>
        </w:rPr>
        <w:t>           </w:t>
      </w:r>
      <w:proofErr w:type="gramStart"/>
      <w:r>
        <w:rPr>
          <w:rFonts w:ascii="Times New Roman" w:hAnsi="Arial Unicode MS"/>
          <w:b/>
          <w:caps/>
          <w:sz w:val="20"/>
        </w:rPr>
        <w:t>  </w:t>
      </w:r>
      <w:r>
        <w:rPr>
          <w:rFonts w:ascii="Times New Roman" w:hAnsi="Arial Unicode MS"/>
          <w:b/>
          <w:caps/>
          <w:sz w:val="20"/>
        </w:rPr>
        <w:t>.</w:t>
      </w:r>
      <w:proofErr w:type="gramEnd"/>
    </w:p>
    <w:p w14:paraId="74C38F11" w14:textId="77777777" w:rsidR="00F24A51" w:rsidRDefault="00F24A51">
      <w:pPr>
        <w:pStyle w:val="Body1"/>
        <w:tabs>
          <w:tab w:val="left" w:pos="1150"/>
        </w:tabs>
        <w:spacing w:before="180" w:after="0" w:line="288" w:lineRule="auto"/>
        <w:outlineLvl w:val="2"/>
        <w:rPr>
          <w:rFonts w:ascii="Times New Roman" w:hAnsi="Times New Roman"/>
          <w:b/>
          <w:caps/>
          <w:sz w:val="20"/>
        </w:rPr>
      </w:pPr>
      <w:r>
        <w:rPr>
          <w:rFonts w:ascii="Times New Roman" w:hAnsi="Arial Unicode MS"/>
          <w:b/>
          <w:caps/>
          <w:sz w:val="20"/>
        </w:rPr>
        <w:t>Desktop support Technician</w:t>
      </w:r>
    </w:p>
    <w:p w14:paraId="0D546ADA" w14:textId="77777777" w:rsidR="00F24A51" w:rsidRPr="00756CDD" w:rsidRDefault="00F24A51" w:rsidP="00BA2DAE">
      <w:pPr>
        <w:pStyle w:val="Body1"/>
        <w:numPr>
          <w:ilvl w:val="0"/>
          <w:numId w:val="24"/>
        </w:numPr>
        <w:tabs>
          <w:tab w:val="left" w:pos="720"/>
          <w:tab w:val="center" w:pos="3600"/>
          <w:tab w:val="right" w:pos="7200"/>
        </w:tabs>
        <w:spacing w:after="0" w:line="288" w:lineRule="auto"/>
        <w:rPr>
          <w:rFonts w:ascii="Times New Roman" w:hAnsi="Times New Roman"/>
          <w:szCs w:val="22"/>
        </w:rPr>
      </w:pPr>
      <w:r w:rsidRPr="00756CDD">
        <w:rPr>
          <w:rFonts w:ascii="Times New Roman" w:hAnsi="Arial Unicode MS"/>
          <w:szCs w:val="22"/>
        </w:rPr>
        <w:t>Troubleshoot and repaired PC hardware and printers.</w:t>
      </w:r>
    </w:p>
    <w:p w14:paraId="7A93E16B" w14:textId="77777777" w:rsidR="00F24A51" w:rsidRPr="00756CDD" w:rsidRDefault="00F24A51" w:rsidP="00BA2DAE">
      <w:pPr>
        <w:pStyle w:val="Body1"/>
        <w:numPr>
          <w:ilvl w:val="0"/>
          <w:numId w:val="24"/>
        </w:numPr>
        <w:tabs>
          <w:tab w:val="left" w:pos="720"/>
          <w:tab w:val="center" w:pos="3600"/>
          <w:tab w:val="right" w:pos="7200"/>
        </w:tabs>
        <w:spacing w:after="0" w:line="288" w:lineRule="auto"/>
        <w:rPr>
          <w:rFonts w:ascii="Times New Roman" w:hAnsi="Times New Roman"/>
          <w:szCs w:val="22"/>
        </w:rPr>
      </w:pPr>
      <w:r w:rsidRPr="00756CDD">
        <w:rPr>
          <w:rFonts w:ascii="Times New Roman" w:hAnsi="Arial Unicode MS"/>
          <w:szCs w:val="22"/>
        </w:rPr>
        <w:lastRenderedPageBreak/>
        <w:t>Managed an office of 5 technicians.</w:t>
      </w:r>
    </w:p>
    <w:p w14:paraId="163BB6DE" w14:textId="77777777" w:rsidR="00F24A51" w:rsidRPr="00756CDD" w:rsidRDefault="00F24A51" w:rsidP="00BA2DAE">
      <w:pPr>
        <w:pStyle w:val="Body1"/>
        <w:numPr>
          <w:ilvl w:val="0"/>
          <w:numId w:val="24"/>
        </w:numPr>
        <w:tabs>
          <w:tab w:val="left" w:pos="720"/>
          <w:tab w:val="center" w:pos="3600"/>
          <w:tab w:val="right" w:pos="7200"/>
        </w:tabs>
        <w:spacing w:after="0" w:line="288" w:lineRule="auto"/>
        <w:rPr>
          <w:rFonts w:ascii="Times New Roman" w:hAnsi="Times New Roman"/>
          <w:szCs w:val="22"/>
        </w:rPr>
      </w:pPr>
      <w:r w:rsidRPr="00756CDD">
        <w:rPr>
          <w:rFonts w:ascii="Times New Roman" w:hAnsi="Arial Unicode MS"/>
          <w:szCs w:val="22"/>
        </w:rPr>
        <w:t>Maintained inventory of PC equipment.</w:t>
      </w:r>
    </w:p>
    <w:p w14:paraId="0BE312D5" w14:textId="77777777" w:rsidR="00F24A51" w:rsidRDefault="00F24A51">
      <w:pPr>
        <w:pStyle w:val="Body1"/>
        <w:tabs>
          <w:tab w:val="left" w:pos="1152"/>
          <w:tab w:val="center" w:pos="3600"/>
          <w:tab w:val="right" w:pos="7200"/>
        </w:tabs>
        <w:spacing w:after="0" w:line="288" w:lineRule="auto"/>
        <w:rPr>
          <w:rFonts w:ascii="Times New Roman" w:hAnsi="Times New Roman"/>
          <w:sz w:val="24"/>
        </w:rPr>
      </w:pPr>
    </w:p>
    <w:p w14:paraId="215620FD" w14:textId="77777777" w:rsidR="00F24A51" w:rsidRDefault="00F24A51">
      <w:pPr>
        <w:pStyle w:val="Body1"/>
        <w:spacing w:after="0" w:line="240" w:lineRule="auto"/>
        <w:rPr>
          <w:rFonts w:ascii="Times New Roman" w:hAnsi="Times New Roman"/>
          <w:b/>
          <w:sz w:val="28"/>
        </w:rPr>
      </w:pPr>
      <w:r>
        <w:rPr>
          <w:rFonts w:ascii="Times New Roman" w:hAnsi="Arial Unicode MS"/>
          <w:b/>
          <w:sz w:val="28"/>
        </w:rPr>
        <w:t>EDUCATION and Certifications</w:t>
      </w:r>
    </w:p>
    <w:p w14:paraId="003C58D0" w14:textId="77777777" w:rsidR="00F24A51" w:rsidRDefault="00F24A51">
      <w:pPr>
        <w:pStyle w:val="Body1"/>
        <w:spacing w:after="0" w:line="240" w:lineRule="auto"/>
        <w:rPr>
          <w:rFonts w:ascii="Times New Roman" w:hAnsi="Times New Roman"/>
        </w:rPr>
      </w:pPr>
    </w:p>
    <w:p w14:paraId="2627E14E" w14:textId="77777777" w:rsidR="00F24A51" w:rsidRDefault="00F24A51">
      <w:pPr>
        <w:pStyle w:val="Body1"/>
        <w:spacing w:after="0" w:line="240" w:lineRule="auto"/>
        <w:rPr>
          <w:rFonts w:ascii="Times New Roman" w:hAnsi="Times New Roman"/>
        </w:rPr>
      </w:pPr>
      <w:r>
        <w:rPr>
          <w:rFonts w:ascii="Times New Roman" w:hAnsi="Arial Unicode MS"/>
        </w:rPr>
        <w:t xml:space="preserve">Electrical Engineering, Bachelor of Science                                         </w:t>
      </w:r>
      <w:r w:rsidR="008437DF">
        <w:rPr>
          <w:rFonts w:ascii="Times New Roman" w:hAnsi="Arial Unicode MS"/>
        </w:rPr>
        <w:tab/>
      </w:r>
      <w:r w:rsidR="008437DF">
        <w:rPr>
          <w:rFonts w:ascii="Times New Roman" w:hAnsi="Arial Unicode MS"/>
        </w:rPr>
        <w:tab/>
      </w:r>
      <w:r>
        <w:rPr>
          <w:rFonts w:ascii="Times New Roman" w:hAnsi="Arial Unicode MS"/>
        </w:rPr>
        <w:t>1993</w:t>
      </w:r>
    </w:p>
    <w:p w14:paraId="62FB3A96" w14:textId="77777777" w:rsidR="00F24A51" w:rsidRDefault="00F24A51">
      <w:pPr>
        <w:pStyle w:val="Body1"/>
        <w:spacing w:after="0" w:line="240" w:lineRule="auto"/>
        <w:rPr>
          <w:rFonts w:ascii="Times New Roman" w:hAnsi="Times New Roman"/>
        </w:rPr>
      </w:pPr>
      <w:r>
        <w:rPr>
          <w:rFonts w:ascii="Times New Roman" w:hAnsi="Arial Unicode MS"/>
        </w:rPr>
        <w:t>New York Institute of Technology, New York, New York</w:t>
      </w:r>
      <w:r>
        <w:rPr>
          <w:rFonts w:ascii="Times New Roman" w:hAnsi="Arial Unicode MS"/>
        </w:rPr>
        <w:tab/>
      </w:r>
    </w:p>
    <w:p w14:paraId="5B037F22" w14:textId="77777777" w:rsidR="00F24A51" w:rsidRDefault="00F24A51">
      <w:pPr>
        <w:pStyle w:val="Body1"/>
        <w:spacing w:after="0" w:line="240" w:lineRule="auto"/>
        <w:rPr>
          <w:rFonts w:ascii="Times New Roman" w:hAnsi="Times New Roman"/>
        </w:rPr>
      </w:pPr>
      <w:r>
        <w:rPr>
          <w:rFonts w:ascii="Times New Roman" w:hAnsi="Arial Unicode MS"/>
        </w:rPr>
        <w:t xml:space="preserve">Six Sigma Lean </w:t>
      </w:r>
      <w:proofErr w:type="spellStart"/>
      <w:r>
        <w:rPr>
          <w:rFonts w:ascii="Times New Roman" w:hAnsi="Arial Unicode MS"/>
        </w:rPr>
        <w:t>Yellowbelt</w:t>
      </w:r>
      <w:proofErr w:type="spellEnd"/>
      <w:r>
        <w:rPr>
          <w:rFonts w:ascii="Times New Roman" w:hAnsi="Arial Unicode MS"/>
        </w:rPr>
        <w:tab/>
      </w:r>
      <w:r>
        <w:rPr>
          <w:rFonts w:ascii="Times New Roman" w:hAnsi="Arial Unicode MS"/>
        </w:rPr>
        <w:tab/>
      </w:r>
      <w:r>
        <w:rPr>
          <w:rFonts w:ascii="Times New Roman" w:hAnsi="Arial Unicode MS"/>
        </w:rPr>
        <w:tab/>
      </w:r>
      <w:r>
        <w:rPr>
          <w:rFonts w:ascii="Times New Roman" w:hAnsi="Arial Unicode MS"/>
        </w:rPr>
        <w:tab/>
      </w:r>
      <w:r>
        <w:rPr>
          <w:rFonts w:ascii="Times New Roman" w:hAnsi="Arial Unicode MS"/>
        </w:rPr>
        <w:tab/>
      </w:r>
      <w:r>
        <w:rPr>
          <w:rFonts w:ascii="Times New Roman" w:hAnsi="Arial Unicode MS"/>
        </w:rPr>
        <w:tab/>
      </w:r>
      <w:r>
        <w:rPr>
          <w:rFonts w:ascii="Times New Roman" w:hAnsi="Arial Unicode MS"/>
        </w:rPr>
        <w:tab/>
        <w:t>2012</w:t>
      </w:r>
    </w:p>
    <w:p w14:paraId="303111BF" w14:textId="79BDEA6E" w:rsidR="00F24A51" w:rsidRDefault="00F24A51">
      <w:pPr>
        <w:pStyle w:val="Body1"/>
        <w:spacing w:after="0" w:line="240" w:lineRule="auto"/>
        <w:rPr>
          <w:rFonts w:ascii="Times New Roman" w:hAnsi="Times New Roman"/>
        </w:rPr>
      </w:pPr>
      <w:r>
        <w:rPr>
          <w:rFonts w:ascii="Times New Roman" w:hAnsi="Arial Unicode MS"/>
        </w:rPr>
        <w:t>ITIL V3 Fo</w:t>
      </w:r>
      <w:r w:rsidR="00BB6392">
        <w:rPr>
          <w:rFonts w:ascii="Times New Roman" w:hAnsi="Arial Unicode MS"/>
        </w:rPr>
        <w:t>undation Certification</w:t>
      </w:r>
      <w:r w:rsidR="00BB6392">
        <w:rPr>
          <w:rFonts w:ascii="Times New Roman" w:hAnsi="Arial Unicode MS"/>
        </w:rPr>
        <w:tab/>
      </w:r>
      <w:r w:rsidR="00BB6392">
        <w:rPr>
          <w:rFonts w:ascii="Times New Roman" w:hAnsi="Arial Unicode MS"/>
        </w:rPr>
        <w:tab/>
      </w:r>
      <w:r w:rsidR="00BB6392">
        <w:rPr>
          <w:rFonts w:ascii="Times New Roman" w:hAnsi="Arial Unicode MS"/>
        </w:rPr>
        <w:tab/>
      </w:r>
      <w:r w:rsidR="00BB6392">
        <w:rPr>
          <w:rFonts w:ascii="Times New Roman" w:hAnsi="Arial Unicode MS"/>
        </w:rPr>
        <w:tab/>
      </w:r>
      <w:r w:rsidR="00BB6392">
        <w:rPr>
          <w:rFonts w:ascii="Times New Roman" w:hAnsi="Arial Unicode MS"/>
        </w:rPr>
        <w:tab/>
      </w:r>
      <w:r w:rsidR="00BB6392">
        <w:rPr>
          <w:rFonts w:ascii="Times New Roman" w:hAnsi="Arial Unicode MS"/>
        </w:rPr>
        <w:tab/>
        <w:t>2013</w:t>
      </w:r>
    </w:p>
    <w:p w14:paraId="6582906B" w14:textId="4C761EDF" w:rsidR="00F24A51" w:rsidRDefault="00F24A51">
      <w:pPr>
        <w:pStyle w:val="Body1"/>
        <w:tabs>
          <w:tab w:val="left" w:pos="360"/>
          <w:tab w:val="left" w:pos="8140"/>
        </w:tabs>
        <w:spacing w:after="120"/>
        <w:jc w:val="both"/>
        <w:rPr>
          <w:rFonts w:ascii="Times New Roman" w:hAnsi="Arial Unicode MS"/>
        </w:rPr>
      </w:pPr>
      <w:r>
        <w:rPr>
          <w:rFonts w:ascii="Times New Roman" w:hAnsi="Arial Unicode MS"/>
        </w:rPr>
        <w:t xml:space="preserve">MCSE                                                                                                    </w:t>
      </w:r>
      <w:r w:rsidR="00BA2DAE">
        <w:rPr>
          <w:rFonts w:ascii="Times New Roman" w:hAnsi="Arial Unicode MS"/>
        </w:rPr>
        <w:t xml:space="preserve">          </w:t>
      </w:r>
      <w:r>
        <w:rPr>
          <w:rFonts w:ascii="Times New Roman" w:hAnsi="Arial Unicode MS"/>
        </w:rPr>
        <w:t>2000</w:t>
      </w:r>
      <w:r w:rsidR="00BB6392">
        <w:rPr>
          <w:rFonts w:ascii="Times New Roman" w:hAnsi="Arial Unicode MS"/>
        </w:rPr>
        <w:t>, 2012, 2014</w:t>
      </w:r>
    </w:p>
    <w:p w14:paraId="6DE74825" w14:textId="5CC7936C" w:rsidR="00A9551C" w:rsidRDefault="00A9551C">
      <w:pPr>
        <w:pStyle w:val="Body1"/>
        <w:tabs>
          <w:tab w:val="left" w:pos="360"/>
          <w:tab w:val="left" w:pos="8140"/>
        </w:tabs>
        <w:spacing w:after="120"/>
        <w:jc w:val="both"/>
        <w:rPr>
          <w:rFonts w:ascii="Times New Roman" w:hAnsi="Times New Roman"/>
        </w:rPr>
      </w:pPr>
      <w:r>
        <w:rPr>
          <w:rFonts w:ascii="Times New Roman" w:hAnsi="Arial Unicode MS"/>
        </w:rPr>
        <w:t>CISSP                                                                                                                      In Progress</w:t>
      </w:r>
    </w:p>
    <w:p w14:paraId="5CEB5660" w14:textId="77777777" w:rsidR="00F24A51" w:rsidRDefault="00F24A51">
      <w:pPr>
        <w:pStyle w:val="Body1"/>
        <w:spacing w:after="0" w:line="240" w:lineRule="auto"/>
        <w:rPr>
          <w:rFonts w:ascii="Times New Roman" w:hAnsi="Times New Roman"/>
        </w:rPr>
      </w:pPr>
    </w:p>
    <w:p w14:paraId="4B5D843B" w14:textId="77777777" w:rsidR="00F24A51" w:rsidRDefault="00F24A51">
      <w:pPr>
        <w:pStyle w:val="Body1"/>
        <w:spacing w:after="0" w:line="240" w:lineRule="auto"/>
        <w:rPr>
          <w:rFonts w:ascii="Times New Roman" w:hAnsi="Times New Roman"/>
          <w:b/>
          <w:sz w:val="28"/>
        </w:rPr>
      </w:pPr>
      <w:r>
        <w:rPr>
          <w:rFonts w:ascii="Times New Roman" w:hAnsi="Arial Unicode MS"/>
          <w:b/>
          <w:sz w:val="28"/>
        </w:rPr>
        <w:t>ACTIVITIES &amp; AWARDS</w:t>
      </w:r>
    </w:p>
    <w:p w14:paraId="5DA69FBA" w14:textId="77777777" w:rsidR="00F24A51" w:rsidRDefault="00F24A51">
      <w:pPr>
        <w:pStyle w:val="Body1"/>
        <w:spacing w:after="0" w:line="240" w:lineRule="auto"/>
        <w:rPr>
          <w:rFonts w:ascii="Times New Roman" w:hAnsi="Times New Roman"/>
        </w:rPr>
      </w:pPr>
      <w:r>
        <w:rPr>
          <w:rFonts w:ascii="Times New Roman" w:hAnsi="Arial Unicode MS"/>
        </w:rPr>
        <w:t>Bear Stearns Employee Bravo Award 2006</w:t>
      </w:r>
    </w:p>
    <w:p w14:paraId="5C4A89AC" w14:textId="77777777" w:rsidR="00F24A51" w:rsidRDefault="00F24A51">
      <w:pPr>
        <w:pStyle w:val="Body1"/>
        <w:spacing w:after="0" w:line="240" w:lineRule="auto"/>
        <w:rPr>
          <w:rFonts w:ascii="Times New Roman" w:hAnsi="Arial Unicode MS"/>
        </w:rPr>
      </w:pPr>
      <w:r>
        <w:rPr>
          <w:rFonts w:ascii="Times New Roman" w:hAnsi="Arial Unicode MS"/>
        </w:rPr>
        <w:t>Citigroup Employee RAVE Award 2011</w:t>
      </w:r>
    </w:p>
    <w:p w14:paraId="73B685B1" w14:textId="2BD981DF" w:rsidR="000312C0" w:rsidRDefault="000312C0">
      <w:pPr>
        <w:pStyle w:val="Body1"/>
        <w:spacing w:after="0" w:line="240" w:lineRule="auto"/>
        <w:rPr>
          <w:rFonts w:ascii="Times New Roman" w:hAnsi="Arial Unicode MS"/>
        </w:rPr>
      </w:pPr>
      <w:proofErr w:type="spellStart"/>
      <w:r>
        <w:rPr>
          <w:rFonts w:ascii="Times New Roman" w:hAnsi="Arial Unicode MS"/>
        </w:rPr>
        <w:t>Medidata</w:t>
      </w:r>
      <w:proofErr w:type="spellEnd"/>
      <w:r>
        <w:rPr>
          <w:rFonts w:ascii="Times New Roman" w:hAnsi="Arial Unicode MS"/>
        </w:rPr>
        <w:t xml:space="preserve"> Encore Aware 2016 for outstanding service</w:t>
      </w:r>
    </w:p>
    <w:p w14:paraId="52580A3F" w14:textId="6106C77A" w:rsidR="000312C0" w:rsidRDefault="000312C0">
      <w:pPr>
        <w:pStyle w:val="Body1"/>
        <w:spacing w:after="0" w:line="240" w:lineRule="auto"/>
        <w:rPr>
          <w:rFonts w:ascii="Times New Roman" w:hAnsi="Arial Unicode MS"/>
        </w:rPr>
      </w:pPr>
      <w:proofErr w:type="spellStart"/>
      <w:r>
        <w:rPr>
          <w:rFonts w:ascii="Times New Roman" w:hAnsi="Arial Unicode MS"/>
        </w:rPr>
        <w:t>Medidata</w:t>
      </w:r>
      <w:proofErr w:type="spellEnd"/>
      <w:r>
        <w:rPr>
          <w:rFonts w:ascii="Times New Roman" w:hAnsi="Arial Unicode MS"/>
        </w:rPr>
        <w:t xml:space="preserve"> Encore Aware 2015 </w:t>
      </w:r>
    </w:p>
    <w:p w14:paraId="168E029C" w14:textId="77777777" w:rsidR="000312C0" w:rsidRDefault="000312C0">
      <w:pPr>
        <w:pStyle w:val="Body1"/>
        <w:spacing w:after="0" w:line="240" w:lineRule="auto"/>
        <w:rPr>
          <w:rFonts w:ascii="Times New Roman" w:hAnsi="Arial Unicode MS"/>
        </w:rPr>
      </w:pPr>
    </w:p>
    <w:p w14:paraId="3C33D75B" w14:textId="77777777" w:rsidR="000312C0" w:rsidRDefault="000312C0">
      <w:pPr>
        <w:pStyle w:val="Body1"/>
        <w:spacing w:after="0" w:line="240" w:lineRule="auto"/>
        <w:rPr>
          <w:rFonts w:ascii="Times New Roman" w:hAnsi="Times New Roman"/>
        </w:rPr>
      </w:pPr>
    </w:p>
    <w:p w14:paraId="329062ED" w14:textId="77777777" w:rsidR="00F24A51" w:rsidRDefault="00F24A51">
      <w:pPr>
        <w:pStyle w:val="Body1"/>
        <w:spacing w:after="0" w:line="240" w:lineRule="auto"/>
        <w:rPr>
          <w:rFonts w:ascii="Times New Roman" w:hAnsi="Times New Roman"/>
        </w:rPr>
      </w:pPr>
    </w:p>
    <w:sectPr w:rsidR="00F24A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848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pStyle w:val="List0"/>
      <w:lvlText w:val="•"/>
      <w:lvlJc w:val="left"/>
      <w:pPr>
        <w:tabs>
          <w:tab w:val="num" w:pos="393"/>
        </w:tabs>
        <w:ind w:left="393" w:firstLine="360"/>
      </w:pPr>
      <w:rPr>
        <w:rFonts w:hint="default"/>
        <w:position w:val="0"/>
      </w:rPr>
    </w:lvl>
    <w:lvl w:ilvl="1">
      <w:start w:val="1"/>
      <w:numFmt w:val="bullet"/>
      <w:lvlText w:val="o"/>
      <w:lvlJc w:val="left"/>
      <w:pPr>
        <w:tabs>
          <w:tab w:val="num" w:pos="360"/>
        </w:tabs>
        <w:ind w:left="360" w:firstLine="1080"/>
      </w:pPr>
      <w:rPr>
        <w:rFonts w:hint="default"/>
        <w:position w:val="0"/>
      </w:rPr>
    </w:lvl>
    <w:lvl w:ilvl="2">
      <w:start w:val="1"/>
      <w:numFmt w:val="bullet"/>
      <w:lvlText w:val="•"/>
      <w:lvlJc w:val="left"/>
      <w:pPr>
        <w:tabs>
          <w:tab w:val="num" w:pos="360"/>
        </w:tabs>
        <w:ind w:left="360" w:firstLine="1800"/>
      </w:pPr>
      <w:rPr>
        <w:rFonts w:hint="default"/>
        <w:position w:val="0"/>
      </w:rPr>
    </w:lvl>
    <w:lvl w:ilvl="3">
      <w:start w:val="1"/>
      <w:numFmt w:val="bullet"/>
      <w:lvlText w:val="•"/>
      <w:lvlJc w:val="left"/>
      <w:pPr>
        <w:tabs>
          <w:tab w:val="num" w:pos="360"/>
        </w:tabs>
        <w:ind w:left="360" w:firstLine="2520"/>
      </w:pPr>
      <w:rPr>
        <w:rFonts w:hint="default"/>
        <w:position w:val="0"/>
      </w:rPr>
    </w:lvl>
    <w:lvl w:ilvl="4">
      <w:start w:val="1"/>
      <w:numFmt w:val="bullet"/>
      <w:lvlText w:val="o"/>
      <w:lvlJc w:val="left"/>
      <w:pPr>
        <w:tabs>
          <w:tab w:val="num" w:pos="360"/>
        </w:tabs>
        <w:ind w:left="360" w:firstLine="3240"/>
      </w:pPr>
      <w:rPr>
        <w:rFonts w:hint="default"/>
        <w:position w:val="0"/>
      </w:rPr>
    </w:lvl>
    <w:lvl w:ilvl="5">
      <w:start w:val="1"/>
      <w:numFmt w:val="bullet"/>
      <w:lvlText w:val="•"/>
      <w:lvlJc w:val="left"/>
      <w:pPr>
        <w:tabs>
          <w:tab w:val="num" w:pos="360"/>
        </w:tabs>
        <w:ind w:left="360" w:firstLine="3960"/>
      </w:pPr>
      <w:rPr>
        <w:rFonts w:hint="default"/>
        <w:position w:val="0"/>
      </w:rPr>
    </w:lvl>
    <w:lvl w:ilvl="6">
      <w:start w:val="1"/>
      <w:numFmt w:val="bullet"/>
      <w:lvlText w:val="•"/>
      <w:lvlJc w:val="left"/>
      <w:pPr>
        <w:tabs>
          <w:tab w:val="num" w:pos="360"/>
        </w:tabs>
        <w:ind w:left="360" w:firstLine="4680"/>
      </w:pPr>
      <w:rPr>
        <w:rFonts w:hint="default"/>
        <w:position w:val="0"/>
      </w:rPr>
    </w:lvl>
    <w:lvl w:ilvl="7">
      <w:start w:val="1"/>
      <w:numFmt w:val="bullet"/>
      <w:lvlText w:val="o"/>
      <w:lvlJc w:val="left"/>
      <w:pPr>
        <w:tabs>
          <w:tab w:val="num" w:pos="360"/>
        </w:tabs>
        <w:ind w:left="360" w:firstLine="5400"/>
      </w:pPr>
      <w:rPr>
        <w:rFonts w:hint="default"/>
        <w:position w:val="0"/>
      </w:rPr>
    </w:lvl>
    <w:lvl w:ilvl="8">
      <w:start w:val="1"/>
      <w:numFmt w:val="bullet"/>
      <w:lvlText w:val="•"/>
      <w:lvlJc w:val="left"/>
      <w:pPr>
        <w:tabs>
          <w:tab w:val="num" w:pos="360"/>
        </w:tabs>
        <w:ind w:left="360" w:firstLine="6120"/>
      </w:pPr>
      <w:rPr>
        <w:rFonts w:hint="default"/>
        <w:position w:val="0"/>
      </w:rPr>
    </w:lvl>
  </w:abstractNum>
  <w:abstractNum w:abstractNumId="2">
    <w:nsid w:val="00000002"/>
    <w:multiLevelType w:val="multilevel"/>
    <w:tmpl w:val="894EE874"/>
    <w:lvl w:ilvl="0">
      <w:start w:val="1"/>
      <w:numFmt w:val="bullet"/>
      <w:pStyle w:val="ImportWordListStyleDefinition10"/>
      <w:lvlText w:val="•"/>
      <w:lvlJc w:val="left"/>
      <w:pPr>
        <w:tabs>
          <w:tab w:val="num" w:pos="360"/>
        </w:tabs>
        <w:ind w:left="360" w:firstLine="36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1">
      <w:start w:val="1"/>
      <w:numFmt w:val="bullet"/>
      <w:lvlText w:val="o"/>
      <w:lvlJc w:val="left"/>
      <w:pPr>
        <w:tabs>
          <w:tab w:val="num" w:pos="360"/>
        </w:tabs>
        <w:ind w:left="360" w:firstLine="108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2">
      <w:start w:val="1"/>
      <w:numFmt w:val="bullet"/>
      <w:lvlText w:val="•"/>
      <w:lvlJc w:val="left"/>
      <w:pPr>
        <w:tabs>
          <w:tab w:val="num" w:pos="360"/>
        </w:tabs>
        <w:ind w:left="360" w:firstLine="180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3">
      <w:start w:val="1"/>
      <w:numFmt w:val="bullet"/>
      <w:lvlText w:val="•"/>
      <w:lvlJc w:val="left"/>
      <w:pPr>
        <w:tabs>
          <w:tab w:val="num" w:pos="360"/>
        </w:tabs>
        <w:ind w:left="360" w:firstLine="252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4">
      <w:start w:val="1"/>
      <w:numFmt w:val="bullet"/>
      <w:lvlText w:val="o"/>
      <w:lvlJc w:val="left"/>
      <w:pPr>
        <w:tabs>
          <w:tab w:val="num" w:pos="360"/>
        </w:tabs>
        <w:ind w:left="360" w:firstLine="324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5">
      <w:start w:val="1"/>
      <w:numFmt w:val="bullet"/>
      <w:lvlText w:val="•"/>
      <w:lvlJc w:val="left"/>
      <w:pPr>
        <w:tabs>
          <w:tab w:val="num" w:pos="360"/>
        </w:tabs>
        <w:ind w:left="360" w:firstLine="396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6">
      <w:start w:val="1"/>
      <w:numFmt w:val="bullet"/>
      <w:lvlText w:val="•"/>
      <w:lvlJc w:val="left"/>
      <w:pPr>
        <w:tabs>
          <w:tab w:val="num" w:pos="360"/>
        </w:tabs>
        <w:ind w:left="360" w:firstLine="468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7">
      <w:start w:val="1"/>
      <w:numFmt w:val="bullet"/>
      <w:lvlText w:val="o"/>
      <w:lvlJc w:val="left"/>
      <w:pPr>
        <w:tabs>
          <w:tab w:val="num" w:pos="360"/>
        </w:tabs>
        <w:ind w:left="360" w:firstLine="540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8">
      <w:start w:val="1"/>
      <w:numFmt w:val="bullet"/>
      <w:lvlText w:val="•"/>
      <w:lvlJc w:val="left"/>
      <w:pPr>
        <w:tabs>
          <w:tab w:val="num" w:pos="360"/>
        </w:tabs>
        <w:ind w:left="360" w:firstLine="612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abstractNum>
  <w:abstractNum w:abstractNumId="3">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4"/>
    <w:multiLevelType w:val="multilevel"/>
    <w:tmpl w:val="894EE876"/>
    <w:lvl w:ilvl="0">
      <w:start w:val="1"/>
      <w:numFmt w:val="bullet"/>
      <w:pStyle w:val="List1"/>
      <w:lvlText w:val="•"/>
      <w:lvlJc w:val="left"/>
      <w:pPr>
        <w:tabs>
          <w:tab w:val="num" w:pos="360"/>
        </w:tabs>
        <w:ind w:left="360" w:firstLine="360"/>
      </w:pPr>
      <w:rPr>
        <w:rFonts w:hint="default"/>
        <w:position w:val="0"/>
      </w:rPr>
    </w:lvl>
    <w:lvl w:ilvl="1">
      <w:start w:val="1"/>
      <w:numFmt w:val="bullet"/>
      <w:lvlText w:val="o"/>
      <w:lvlJc w:val="left"/>
      <w:pPr>
        <w:tabs>
          <w:tab w:val="num" w:pos="393"/>
        </w:tabs>
        <w:ind w:left="393" w:firstLine="1080"/>
      </w:pPr>
      <w:rPr>
        <w:rFonts w:hint="default"/>
        <w:position w:val="0"/>
      </w:rPr>
    </w:lvl>
    <w:lvl w:ilvl="2">
      <w:start w:val="1"/>
      <w:numFmt w:val="bullet"/>
      <w:lvlText w:val="•"/>
      <w:lvlJc w:val="left"/>
      <w:pPr>
        <w:tabs>
          <w:tab w:val="num" w:pos="360"/>
        </w:tabs>
        <w:ind w:left="360" w:firstLine="1800"/>
      </w:pPr>
      <w:rPr>
        <w:rFonts w:hint="default"/>
        <w:position w:val="0"/>
      </w:rPr>
    </w:lvl>
    <w:lvl w:ilvl="3">
      <w:start w:val="1"/>
      <w:numFmt w:val="bullet"/>
      <w:lvlText w:val="•"/>
      <w:lvlJc w:val="left"/>
      <w:pPr>
        <w:tabs>
          <w:tab w:val="num" w:pos="360"/>
        </w:tabs>
        <w:ind w:left="360" w:firstLine="2520"/>
      </w:pPr>
      <w:rPr>
        <w:rFonts w:hint="default"/>
        <w:position w:val="0"/>
      </w:rPr>
    </w:lvl>
    <w:lvl w:ilvl="4">
      <w:start w:val="1"/>
      <w:numFmt w:val="bullet"/>
      <w:lvlText w:val="o"/>
      <w:lvlJc w:val="left"/>
      <w:pPr>
        <w:tabs>
          <w:tab w:val="num" w:pos="360"/>
        </w:tabs>
        <w:ind w:left="360" w:firstLine="3240"/>
      </w:pPr>
      <w:rPr>
        <w:rFonts w:hint="default"/>
        <w:position w:val="0"/>
      </w:rPr>
    </w:lvl>
    <w:lvl w:ilvl="5">
      <w:start w:val="1"/>
      <w:numFmt w:val="bullet"/>
      <w:lvlText w:val="•"/>
      <w:lvlJc w:val="left"/>
      <w:pPr>
        <w:tabs>
          <w:tab w:val="num" w:pos="360"/>
        </w:tabs>
        <w:ind w:left="360" w:firstLine="3960"/>
      </w:pPr>
      <w:rPr>
        <w:rFonts w:hint="default"/>
        <w:position w:val="0"/>
      </w:rPr>
    </w:lvl>
    <w:lvl w:ilvl="6">
      <w:start w:val="1"/>
      <w:numFmt w:val="bullet"/>
      <w:lvlText w:val="•"/>
      <w:lvlJc w:val="left"/>
      <w:pPr>
        <w:tabs>
          <w:tab w:val="num" w:pos="360"/>
        </w:tabs>
        <w:ind w:left="360" w:firstLine="4680"/>
      </w:pPr>
      <w:rPr>
        <w:rFonts w:hint="default"/>
        <w:position w:val="0"/>
      </w:rPr>
    </w:lvl>
    <w:lvl w:ilvl="7">
      <w:start w:val="1"/>
      <w:numFmt w:val="bullet"/>
      <w:lvlText w:val="o"/>
      <w:lvlJc w:val="left"/>
      <w:pPr>
        <w:tabs>
          <w:tab w:val="num" w:pos="360"/>
        </w:tabs>
        <w:ind w:left="360" w:firstLine="5400"/>
      </w:pPr>
      <w:rPr>
        <w:rFonts w:hint="default"/>
        <w:position w:val="0"/>
      </w:rPr>
    </w:lvl>
    <w:lvl w:ilvl="8">
      <w:start w:val="1"/>
      <w:numFmt w:val="bullet"/>
      <w:lvlText w:val="•"/>
      <w:lvlJc w:val="left"/>
      <w:pPr>
        <w:tabs>
          <w:tab w:val="num" w:pos="360"/>
        </w:tabs>
        <w:ind w:left="360" w:firstLine="6120"/>
      </w:pPr>
      <w:rPr>
        <w:rFonts w:hint="default"/>
        <w:position w:val="0"/>
      </w:rPr>
    </w:lvl>
  </w:abstractNum>
  <w:abstractNum w:abstractNumId="5">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6"/>
    <w:multiLevelType w:val="multilevel"/>
    <w:tmpl w:val="894EE878"/>
    <w:lvl w:ilvl="0">
      <w:start w:val="1"/>
      <w:numFmt w:val="bullet"/>
      <w:pStyle w:val="List21"/>
      <w:lvlText w:val="•"/>
      <w:lvlJc w:val="left"/>
      <w:pPr>
        <w:tabs>
          <w:tab w:val="num" w:pos="393"/>
        </w:tabs>
        <w:ind w:left="393" w:firstLine="360"/>
      </w:pPr>
      <w:rPr>
        <w:rFonts w:hint="default"/>
        <w:position w:val="0"/>
      </w:rPr>
    </w:lvl>
    <w:lvl w:ilvl="1">
      <w:start w:val="1"/>
      <w:numFmt w:val="bullet"/>
      <w:lvlText w:val="o"/>
      <w:lvlJc w:val="left"/>
      <w:pPr>
        <w:tabs>
          <w:tab w:val="num" w:pos="360"/>
        </w:tabs>
        <w:ind w:left="360" w:firstLine="1080"/>
      </w:pPr>
      <w:rPr>
        <w:rFonts w:hint="default"/>
        <w:position w:val="0"/>
      </w:rPr>
    </w:lvl>
    <w:lvl w:ilvl="2">
      <w:start w:val="1"/>
      <w:numFmt w:val="bullet"/>
      <w:lvlText w:val="•"/>
      <w:lvlJc w:val="left"/>
      <w:pPr>
        <w:tabs>
          <w:tab w:val="num" w:pos="360"/>
        </w:tabs>
        <w:ind w:left="360" w:firstLine="1800"/>
      </w:pPr>
      <w:rPr>
        <w:rFonts w:hint="default"/>
        <w:position w:val="0"/>
      </w:rPr>
    </w:lvl>
    <w:lvl w:ilvl="3">
      <w:start w:val="1"/>
      <w:numFmt w:val="bullet"/>
      <w:lvlText w:val="•"/>
      <w:lvlJc w:val="left"/>
      <w:pPr>
        <w:tabs>
          <w:tab w:val="num" w:pos="360"/>
        </w:tabs>
        <w:ind w:left="360" w:firstLine="2520"/>
      </w:pPr>
      <w:rPr>
        <w:rFonts w:hint="default"/>
        <w:position w:val="0"/>
      </w:rPr>
    </w:lvl>
    <w:lvl w:ilvl="4">
      <w:start w:val="1"/>
      <w:numFmt w:val="bullet"/>
      <w:lvlText w:val="o"/>
      <w:lvlJc w:val="left"/>
      <w:pPr>
        <w:tabs>
          <w:tab w:val="num" w:pos="360"/>
        </w:tabs>
        <w:ind w:left="360" w:firstLine="3240"/>
      </w:pPr>
      <w:rPr>
        <w:rFonts w:hint="default"/>
        <w:position w:val="0"/>
      </w:rPr>
    </w:lvl>
    <w:lvl w:ilvl="5">
      <w:start w:val="1"/>
      <w:numFmt w:val="bullet"/>
      <w:lvlText w:val="•"/>
      <w:lvlJc w:val="left"/>
      <w:pPr>
        <w:tabs>
          <w:tab w:val="num" w:pos="360"/>
        </w:tabs>
        <w:ind w:left="360" w:firstLine="3960"/>
      </w:pPr>
      <w:rPr>
        <w:rFonts w:hint="default"/>
        <w:position w:val="0"/>
      </w:rPr>
    </w:lvl>
    <w:lvl w:ilvl="6">
      <w:start w:val="1"/>
      <w:numFmt w:val="bullet"/>
      <w:lvlText w:val="•"/>
      <w:lvlJc w:val="left"/>
      <w:pPr>
        <w:tabs>
          <w:tab w:val="num" w:pos="360"/>
        </w:tabs>
        <w:ind w:left="360" w:firstLine="4680"/>
      </w:pPr>
      <w:rPr>
        <w:rFonts w:hint="default"/>
        <w:position w:val="0"/>
      </w:rPr>
    </w:lvl>
    <w:lvl w:ilvl="7">
      <w:start w:val="1"/>
      <w:numFmt w:val="bullet"/>
      <w:lvlText w:val="o"/>
      <w:lvlJc w:val="left"/>
      <w:pPr>
        <w:tabs>
          <w:tab w:val="num" w:pos="360"/>
        </w:tabs>
        <w:ind w:left="360" w:firstLine="5400"/>
      </w:pPr>
      <w:rPr>
        <w:rFonts w:hint="default"/>
        <w:position w:val="0"/>
      </w:rPr>
    </w:lvl>
    <w:lvl w:ilvl="8">
      <w:start w:val="1"/>
      <w:numFmt w:val="bullet"/>
      <w:lvlText w:val="•"/>
      <w:lvlJc w:val="left"/>
      <w:pPr>
        <w:tabs>
          <w:tab w:val="num" w:pos="360"/>
        </w:tabs>
        <w:ind w:left="360" w:firstLine="6120"/>
      </w:pPr>
      <w:rPr>
        <w:rFonts w:hint="default"/>
        <w:position w:val="0"/>
      </w:rPr>
    </w:lvl>
  </w:abstractNum>
  <w:abstractNum w:abstractNumId="7">
    <w:nsid w:val="00000007"/>
    <w:multiLevelType w:val="multilevel"/>
    <w:tmpl w:val="894EE879"/>
    <w:lvl w:ilvl="0">
      <w:start w:val="1"/>
      <w:numFmt w:val="bullet"/>
      <w:pStyle w:val="ImportWordListStyleDefinition8"/>
      <w:lvlText w:val="•"/>
      <w:lvlJc w:val="left"/>
      <w:pPr>
        <w:tabs>
          <w:tab w:val="num" w:pos="360"/>
        </w:tabs>
        <w:ind w:left="360" w:firstLine="36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1">
      <w:start w:val="1"/>
      <w:numFmt w:val="bullet"/>
      <w:lvlText w:val="o"/>
      <w:lvlJc w:val="left"/>
      <w:pPr>
        <w:tabs>
          <w:tab w:val="num" w:pos="360"/>
        </w:tabs>
        <w:ind w:left="360" w:firstLine="108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2">
      <w:start w:val="1"/>
      <w:numFmt w:val="bullet"/>
      <w:lvlText w:val="•"/>
      <w:lvlJc w:val="left"/>
      <w:pPr>
        <w:tabs>
          <w:tab w:val="num" w:pos="360"/>
        </w:tabs>
        <w:ind w:left="360" w:firstLine="180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3">
      <w:start w:val="1"/>
      <w:numFmt w:val="bullet"/>
      <w:lvlText w:val="•"/>
      <w:lvlJc w:val="left"/>
      <w:pPr>
        <w:tabs>
          <w:tab w:val="num" w:pos="360"/>
        </w:tabs>
        <w:ind w:left="360" w:firstLine="252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4">
      <w:start w:val="1"/>
      <w:numFmt w:val="bullet"/>
      <w:lvlText w:val="o"/>
      <w:lvlJc w:val="left"/>
      <w:pPr>
        <w:tabs>
          <w:tab w:val="num" w:pos="360"/>
        </w:tabs>
        <w:ind w:left="360" w:firstLine="324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5">
      <w:start w:val="1"/>
      <w:numFmt w:val="bullet"/>
      <w:lvlText w:val="•"/>
      <w:lvlJc w:val="left"/>
      <w:pPr>
        <w:tabs>
          <w:tab w:val="num" w:pos="360"/>
        </w:tabs>
        <w:ind w:left="360" w:firstLine="396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6">
      <w:start w:val="1"/>
      <w:numFmt w:val="bullet"/>
      <w:lvlText w:val="•"/>
      <w:lvlJc w:val="left"/>
      <w:pPr>
        <w:tabs>
          <w:tab w:val="num" w:pos="360"/>
        </w:tabs>
        <w:ind w:left="360" w:firstLine="468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7">
      <w:start w:val="1"/>
      <w:numFmt w:val="bullet"/>
      <w:lvlText w:val="o"/>
      <w:lvlJc w:val="left"/>
      <w:pPr>
        <w:tabs>
          <w:tab w:val="num" w:pos="360"/>
        </w:tabs>
        <w:ind w:left="360" w:firstLine="540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8">
      <w:start w:val="1"/>
      <w:numFmt w:val="bullet"/>
      <w:lvlText w:val="•"/>
      <w:lvlJc w:val="left"/>
      <w:pPr>
        <w:tabs>
          <w:tab w:val="num" w:pos="360"/>
        </w:tabs>
        <w:ind w:left="360" w:firstLine="612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bullet"/>
      <w:pStyle w:val="List31"/>
      <w:lvlText w:val="•"/>
      <w:lvlJc w:val="left"/>
      <w:pPr>
        <w:tabs>
          <w:tab w:val="num" w:pos="432"/>
        </w:tabs>
        <w:ind w:left="432" w:firstLine="360"/>
      </w:pPr>
      <w:rPr>
        <w:rFonts w:ascii="Arial" w:eastAsia="Arial Unicode MS" w:hAnsi="Arial" w:hint="default"/>
        <w:b w:val="0"/>
        <w:i w:val="0"/>
        <w:caps w:val="0"/>
        <w:smallCaps w:val="0"/>
        <w:strike w:val="0"/>
        <w:dstrike w:val="0"/>
        <w:color w:val="000000"/>
        <w:kern w:val="0"/>
        <w:position w:val="0"/>
        <w:sz w:val="20"/>
        <w:u w:val="none" w:color="000000"/>
        <w:vertAlign w:val="baseline"/>
        <w:rtl w:val="0"/>
        <w:em w:val="none"/>
        <w:lang w:val="en-US"/>
        <w14:textOutline w14:w="0" w14:cap="rnd" w14:cmpd="sng" w14:algn="ctr">
          <w14:noFill/>
          <w14:prstDash w14:val="solid"/>
          <w14:bevel/>
        </w14:textOutline>
      </w:rPr>
    </w:lvl>
    <w:lvl w:ilvl="1">
      <w:start w:val="1"/>
      <w:numFmt w:val="bullet"/>
      <w:lvlText w:val="o"/>
      <w:lvlJc w:val="left"/>
      <w:pPr>
        <w:tabs>
          <w:tab w:val="num" w:pos="360"/>
        </w:tabs>
        <w:ind w:left="360" w:firstLine="1080"/>
      </w:pPr>
      <w:rPr>
        <w:rFonts w:ascii="Arial" w:eastAsia="Arial Unicode MS" w:hAnsi="Arial" w:hint="default"/>
        <w:b w:val="0"/>
        <w:i w:val="0"/>
        <w:caps w:val="0"/>
        <w:smallCaps w:val="0"/>
        <w:strike w:val="0"/>
        <w:dstrike w:val="0"/>
        <w:color w:val="000000"/>
        <w:kern w:val="0"/>
        <w:position w:val="0"/>
        <w:sz w:val="20"/>
        <w:u w:val="none" w:color="000000"/>
        <w:vertAlign w:val="baseline"/>
        <w:rtl w:val="0"/>
        <w:em w:val="none"/>
        <w:lang w:val="en-US"/>
        <w14:textOutline w14:w="0" w14:cap="rnd" w14:cmpd="sng" w14:algn="ctr">
          <w14:noFill/>
          <w14:prstDash w14:val="solid"/>
          <w14:bevel/>
        </w14:textOutline>
      </w:rPr>
    </w:lvl>
    <w:lvl w:ilvl="2">
      <w:start w:val="1"/>
      <w:numFmt w:val="bullet"/>
      <w:lvlText w:val="•"/>
      <w:lvlJc w:val="left"/>
      <w:pPr>
        <w:tabs>
          <w:tab w:val="num" w:pos="360"/>
        </w:tabs>
        <w:ind w:left="360" w:firstLine="1800"/>
      </w:pPr>
      <w:rPr>
        <w:rFonts w:ascii="Arial" w:eastAsia="Arial Unicode MS" w:hAnsi="Arial" w:hint="default"/>
        <w:b w:val="0"/>
        <w:i w:val="0"/>
        <w:caps w:val="0"/>
        <w:smallCaps w:val="0"/>
        <w:strike w:val="0"/>
        <w:dstrike w:val="0"/>
        <w:color w:val="000000"/>
        <w:kern w:val="0"/>
        <w:position w:val="0"/>
        <w:sz w:val="20"/>
        <w:u w:val="none" w:color="000000"/>
        <w:vertAlign w:val="baseline"/>
        <w:rtl w:val="0"/>
        <w:em w:val="none"/>
        <w:lang w:val="en-US"/>
        <w14:textOutline w14:w="0" w14:cap="rnd" w14:cmpd="sng" w14:algn="ctr">
          <w14:noFill/>
          <w14:prstDash w14:val="solid"/>
          <w14:bevel/>
        </w14:textOutline>
      </w:rPr>
    </w:lvl>
    <w:lvl w:ilvl="3">
      <w:start w:val="1"/>
      <w:numFmt w:val="bullet"/>
      <w:lvlText w:val="•"/>
      <w:lvlJc w:val="left"/>
      <w:pPr>
        <w:tabs>
          <w:tab w:val="num" w:pos="360"/>
        </w:tabs>
        <w:ind w:left="360" w:firstLine="2520"/>
      </w:pPr>
      <w:rPr>
        <w:rFonts w:ascii="Arial" w:eastAsia="Arial Unicode MS" w:hAnsi="Arial" w:hint="default"/>
        <w:b w:val="0"/>
        <w:i w:val="0"/>
        <w:caps w:val="0"/>
        <w:smallCaps w:val="0"/>
        <w:strike w:val="0"/>
        <w:dstrike w:val="0"/>
        <w:color w:val="000000"/>
        <w:kern w:val="0"/>
        <w:position w:val="0"/>
        <w:sz w:val="20"/>
        <w:u w:val="none" w:color="000000"/>
        <w:vertAlign w:val="baseline"/>
        <w:rtl w:val="0"/>
        <w:em w:val="none"/>
        <w:lang w:val="en-US"/>
        <w14:textOutline w14:w="0" w14:cap="rnd" w14:cmpd="sng" w14:algn="ctr">
          <w14:noFill/>
          <w14:prstDash w14:val="solid"/>
          <w14:bevel/>
        </w14:textOutline>
      </w:rPr>
    </w:lvl>
    <w:lvl w:ilvl="4">
      <w:start w:val="1"/>
      <w:numFmt w:val="bullet"/>
      <w:lvlText w:val="o"/>
      <w:lvlJc w:val="left"/>
      <w:pPr>
        <w:tabs>
          <w:tab w:val="num" w:pos="360"/>
        </w:tabs>
        <w:ind w:left="360" w:firstLine="3240"/>
      </w:pPr>
      <w:rPr>
        <w:rFonts w:ascii="Arial" w:eastAsia="Arial Unicode MS" w:hAnsi="Arial" w:hint="default"/>
        <w:b w:val="0"/>
        <w:i w:val="0"/>
        <w:caps w:val="0"/>
        <w:smallCaps w:val="0"/>
        <w:strike w:val="0"/>
        <w:dstrike w:val="0"/>
        <w:color w:val="000000"/>
        <w:kern w:val="0"/>
        <w:position w:val="0"/>
        <w:sz w:val="20"/>
        <w:u w:val="none" w:color="000000"/>
        <w:vertAlign w:val="baseline"/>
        <w:rtl w:val="0"/>
        <w:em w:val="none"/>
        <w:lang w:val="en-US"/>
        <w14:textOutline w14:w="0" w14:cap="rnd" w14:cmpd="sng" w14:algn="ctr">
          <w14:noFill/>
          <w14:prstDash w14:val="solid"/>
          <w14:bevel/>
        </w14:textOutline>
      </w:rPr>
    </w:lvl>
    <w:lvl w:ilvl="5">
      <w:start w:val="1"/>
      <w:numFmt w:val="bullet"/>
      <w:lvlText w:val="•"/>
      <w:lvlJc w:val="left"/>
      <w:pPr>
        <w:tabs>
          <w:tab w:val="num" w:pos="360"/>
        </w:tabs>
        <w:ind w:left="360" w:firstLine="3960"/>
      </w:pPr>
      <w:rPr>
        <w:rFonts w:ascii="Arial" w:eastAsia="Arial Unicode MS" w:hAnsi="Arial" w:hint="default"/>
        <w:b w:val="0"/>
        <w:i w:val="0"/>
        <w:caps w:val="0"/>
        <w:smallCaps w:val="0"/>
        <w:strike w:val="0"/>
        <w:dstrike w:val="0"/>
        <w:color w:val="000000"/>
        <w:kern w:val="0"/>
        <w:position w:val="0"/>
        <w:sz w:val="20"/>
        <w:u w:val="none" w:color="000000"/>
        <w:vertAlign w:val="baseline"/>
        <w:rtl w:val="0"/>
        <w:em w:val="none"/>
        <w:lang w:val="en-US"/>
        <w14:textOutline w14:w="0" w14:cap="rnd" w14:cmpd="sng" w14:algn="ctr">
          <w14:noFill/>
          <w14:prstDash w14:val="solid"/>
          <w14:bevel/>
        </w14:textOutline>
      </w:rPr>
    </w:lvl>
    <w:lvl w:ilvl="6">
      <w:start w:val="1"/>
      <w:numFmt w:val="bullet"/>
      <w:lvlText w:val="•"/>
      <w:lvlJc w:val="left"/>
      <w:pPr>
        <w:tabs>
          <w:tab w:val="num" w:pos="360"/>
        </w:tabs>
        <w:ind w:left="360" w:firstLine="4680"/>
      </w:pPr>
      <w:rPr>
        <w:rFonts w:ascii="Arial" w:eastAsia="Arial Unicode MS" w:hAnsi="Arial" w:hint="default"/>
        <w:b w:val="0"/>
        <w:i w:val="0"/>
        <w:caps w:val="0"/>
        <w:smallCaps w:val="0"/>
        <w:strike w:val="0"/>
        <w:dstrike w:val="0"/>
        <w:color w:val="000000"/>
        <w:kern w:val="0"/>
        <w:position w:val="0"/>
        <w:sz w:val="20"/>
        <w:u w:val="none" w:color="000000"/>
        <w:vertAlign w:val="baseline"/>
        <w:rtl w:val="0"/>
        <w:em w:val="none"/>
        <w:lang w:val="en-US"/>
        <w14:textOutline w14:w="0" w14:cap="rnd" w14:cmpd="sng" w14:algn="ctr">
          <w14:noFill/>
          <w14:prstDash w14:val="solid"/>
          <w14:bevel/>
        </w14:textOutline>
      </w:rPr>
    </w:lvl>
    <w:lvl w:ilvl="7">
      <w:start w:val="1"/>
      <w:numFmt w:val="bullet"/>
      <w:lvlText w:val="o"/>
      <w:lvlJc w:val="left"/>
      <w:pPr>
        <w:tabs>
          <w:tab w:val="num" w:pos="360"/>
        </w:tabs>
        <w:ind w:left="360" w:firstLine="5400"/>
      </w:pPr>
      <w:rPr>
        <w:rFonts w:ascii="Arial" w:eastAsia="Arial Unicode MS" w:hAnsi="Arial" w:hint="default"/>
        <w:b w:val="0"/>
        <w:i w:val="0"/>
        <w:caps w:val="0"/>
        <w:smallCaps w:val="0"/>
        <w:strike w:val="0"/>
        <w:dstrike w:val="0"/>
        <w:color w:val="000000"/>
        <w:kern w:val="0"/>
        <w:position w:val="0"/>
        <w:sz w:val="20"/>
        <w:u w:val="none" w:color="000000"/>
        <w:vertAlign w:val="baseline"/>
        <w:rtl w:val="0"/>
        <w:em w:val="none"/>
        <w:lang w:val="en-US"/>
        <w14:textOutline w14:w="0" w14:cap="rnd" w14:cmpd="sng" w14:algn="ctr">
          <w14:noFill/>
          <w14:prstDash w14:val="solid"/>
          <w14:bevel/>
        </w14:textOutline>
      </w:rPr>
    </w:lvl>
    <w:lvl w:ilvl="8">
      <w:start w:val="1"/>
      <w:numFmt w:val="bullet"/>
      <w:lvlText w:val="•"/>
      <w:lvlJc w:val="left"/>
      <w:pPr>
        <w:tabs>
          <w:tab w:val="num" w:pos="360"/>
        </w:tabs>
        <w:ind w:left="360" w:firstLine="6120"/>
      </w:pPr>
      <w:rPr>
        <w:rFonts w:ascii="Arial" w:eastAsia="Arial Unicode MS" w:hAnsi="Arial" w:hint="default"/>
        <w:b w:val="0"/>
        <w:i w:val="0"/>
        <w:caps w:val="0"/>
        <w:smallCaps w:val="0"/>
        <w:strike w:val="0"/>
        <w:dstrike w:val="0"/>
        <w:color w:val="000000"/>
        <w:kern w:val="0"/>
        <w:position w:val="0"/>
        <w:sz w:val="20"/>
        <w:u w:val="none" w:color="000000"/>
        <w:vertAlign w:val="baseline"/>
        <w:rtl w:val="0"/>
        <w:em w:val="none"/>
        <w:lang w:val="en-US"/>
        <w14:textOutline w14:w="0" w14:cap="rnd" w14:cmpd="sng" w14:algn="ctr">
          <w14:noFill/>
          <w14:prstDash w14:val="solid"/>
          <w14:bevel/>
        </w14:textOutline>
      </w:rPr>
    </w:lvl>
  </w:abstractNum>
  <w:abstractNum w:abstractNumId="10">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0010"/>
    <w:multiLevelType w:val="multilevel"/>
    <w:tmpl w:val="894EE88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11"/>
    <w:multiLevelType w:val="multilevel"/>
    <w:tmpl w:val="894EE883"/>
    <w:lvl w:ilvl="0">
      <w:start w:val="1"/>
      <w:numFmt w:val="bullet"/>
      <w:pStyle w:val="List41"/>
      <w:lvlText w:val="•"/>
      <w:lvlJc w:val="left"/>
      <w:pPr>
        <w:tabs>
          <w:tab w:val="num" w:pos="393"/>
        </w:tabs>
        <w:ind w:left="393" w:firstLine="360"/>
      </w:pPr>
      <w:rPr>
        <w:rFonts w:hint="default"/>
        <w:position w:val="0"/>
      </w:rPr>
    </w:lvl>
    <w:lvl w:ilvl="1">
      <w:start w:val="1"/>
      <w:numFmt w:val="bullet"/>
      <w:lvlText w:val="o"/>
      <w:lvlJc w:val="left"/>
      <w:pPr>
        <w:tabs>
          <w:tab w:val="num" w:pos="360"/>
        </w:tabs>
        <w:ind w:left="360" w:firstLine="1080"/>
      </w:pPr>
      <w:rPr>
        <w:rFonts w:hint="default"/>
        <w:position w:val="0"/>
      </w:rPr>
    </w:lvl>
    <w:lvl w:ilvl="2">
      <w:start w:val="1"/>
      <w:numFmt w:val="bullet"/>
      <w:lvlText w:val="•"/>
      <w:lvlJc w:val="left"/>
      <w:pPr>
        <w:tabs>
          <w:tab w:val="num" w:pos="360"/>
        </w:tabs>
        <w:ind w:left="360" w:firstLine="1800"/>
      </w:pPr>
      <w:rPr>
        <w:rFonts w:hint="default"/>
        <w:position w:val="0"/>
      </w:rPr>
    </w:lvl>
    <w:lvl w:ilvl="3">
      <w:start w:val="1"/>
      <w:numFmt w:val="bullet"/>
      <w:lvlText w:val="•"/>
      <w:lvlJc w:val="left"/>
      <w:pPr>
        <w:tabs>
          <w:tab w:val="num" w:pos="360"/>
        </w:tabs>
        <w:ind w:left="360" w:firstLine="2520"/>
      </w:pPr>
      <w:rPr>
        <w:rFonts w:hint="default"/>
        <w:position w:val="0"/>
      </w:rPr>
    </w:lvl>
    <w:lvl w:ilvl="4">
      <w:start w:val="1"/>
      <w:numFmt w:val="bullet"/>
      <w:lvlText w:val="o"/>
      <w:lvlJc w:val="left"/>
      <w:pPr>
        <w:tabs>
          <w:tab w:val="num" w:pos="360"/>
        </w:tabs>
        <w:ind w:left="360" w:firstLine="3240"/>
      </w:pPr>
      <w:rPr>
        <w:rFonts w:hint="default"/>
        <w:position w:val="0"/>
      </w:rPr>
    </w:lvl>
    <w:lvl w:ilvl="5">
      <w:start w:val="1"/>
      <w:numFmt w:val="bullet"/>
      <w:lvlText w:val="•"/>
      <w:lvlJc w:val="left"/>
      <w:pPr>
        <w:tabs>
          <w:tab w:val="num" w:pos="360"/>
        </w:tabs>
        <w:ind w:left="360" w:firstLine="3960"/>
      </w:pPr>
      <w:rPr>
        <w:rFonts w:hint="default"/>
        <w:position w:val="0"/>
      </w:rPr>
    </w:lvl>
    <w:lvl w:ilvl="6">
      <w:start w:val="1"/>
      <w:numFmt w:val="bullet"/>
      <w:lvlText w:val="•"/>
      <w:lvlJc w:val="left"/>
      <w:pPr>
        <w:tabs>
          <w:tab w:val="num" w:pos="360"/>
        </w:tabs>
        <w:ind w:left="360" w:firstLine="4680"/>
      </w:pPr>
      <w:rPr>
        <w:rFonts w:hint="default"/>
        <w:position w:val="0"/>
      </w:rPr>
    </w:lvl>
    <w:lvl w:ilvl="7">
      <w:start w:val="1"/>
      <w:numFmt w:val="bullet"/>
      <w:lvlText w:val="o"/>
      <w:lvlJc w:val="left"/>
      <w:pPr>
        <w:tabs>
          <w:tab w:val="num" w:pos="360"/>
        </w:tabs>
        <w:ind w:left="360" w:firstLine="5400"/>
      </w:pPr>
      <w:rPr>
        <w:rFonts w:hint="default"/>
        <w:position w:val="0"/>
      </w:rPr>
    </w:lvl>
    <w:lvl w:ilvl="8">
      <w:start w:val="1"/>
      <w:numFmt w:val="bullet"/>
      <w:lvlText w:val="•"/>
      <w:lvlJc w:val="left"/>
      <w:pPr>
        <w:tabs>
          <w:tab w:val="num" w:pos="360"/>
        </w:tabs>
        <w:ind w:left="360" w:firstLine="6120"/>
      </w:pPr>
      <w:rPr>
        <w:rFonts w:hint="default"/>
        <w:position w:val="0"/>
      </w:rPr>
    </w:lvl>
  </w:abstractNum>
  <w:abstractNum w:abstractNumId="13">
    <w:nsid w:val="00000012"/>
    <w:multiLevelType w:val="multilevel"/>
    <w:tmpl w:val="894EE884"/>
    <w:lvl w:ilvl="0">
      <w:start w:val="1"/>
      <w:numFmt w:val="bullet"/>
      <w:pStyle w:val="ImportWordListStyleDefinition4"/>
      <w:lvlText w:val="•"/>
      <w:lvlJc w:val="left"/>
      <w:pPr>
        <w:tabs>
          <w:tab w:val="num" w:pos="360"/>
        </w:tabs>
        <w:ind w:left="360" w:firstLine="36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1">
      <w:start w:val="1"/>
      <w:numFmt w:val="bullet"/>
      <w:lvlText w:val="o"/>
      <w:lvlJc w:val="left"/>
      <w:pPr>
        <w:tabs>
          <w:tab w:val="num" w:pos="360"/>
        </w:tabs>
        <w:ind w:left="360" w:firstLine="108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2">
      <w:start w:val="1"/>
      <w:numFmt w:val="bullet"/>
      <w:lvlText w:val="•"/>
      <w:lvlJc w:val="left"/>
      <w:pPr>
        <w:tabs>
          <w:tab w:val="num" w:pos="360"/>
        </w:tabs>
        <w:ind w:left="360" w:firstLine="180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3">
      <w:start w:val="1"/>
      <w:numFmt w:val="bullet"/>
      <w:lvlText w:val="•"/>
      <w:lvlJc w:val="left"/>
      <w:pPr>
        <w:tabs>
          <w:tab w:val="num" w:pos="360"/>
        </w:tabs>
        <w:ind w:left="360" w:firstLine="252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4">
      <w:start w:val="1"/>
      <w:numFmt w:val="bullet"/>
      <w:lvlText w:val="o"/>
      <w:lvlJc w:val="left"/>
      <w:pPr>
        <w:tabs>
          <w:tab w:val="num" w:pos="360"/>
        </w:tabs>
        <w:ind w:left="360" w:firstLine="324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5">
      <w:start w:val="1"/>
      <w:numFmt w:val="bullet"/>
      <w:lvlText w:val="•"/>
      <w:lvlJc w:val="left"/>
      <w:pPr>
        <w:tabs>
          <w:tab w:val="num" w:pos="360"/>
        </w:tabs>
        <w:ind w:left="360" w:firstLine="396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6">
      <w:start w:val="1"/>
      <w:numFmt w:val="bullet"/>
      <w:lvlText w:val="•"/>
      <w:lvlJc w:val="left"/>
      <w:pPr>
        <w:tabs>
          <w:tab w:val="num" w:pos="360"/>
        </w:tabs>
        <w:ind w:left="360" w:firstLine="468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7">
      <w:start w:val="1"/>
      <w:numFmt w:val="bullet"/>
      <w:lvlText w:val="o"/>
      <w:lvlJc w:val="left"/>
      <w:pPr>
        <w:tabs>
          <w:tab w:val="num" w:pos="360"/>
        </w:tabs>
        <w:ind w:left="360" w:firstLine="540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8">
      <w:start w:val="1"/>
      <w:numFmt w:val="bullet"/>
      <w:lvlText w:val="•"/>
      <w:lvlJc w:val="left"/>
      <w:pPr>
        <w:tabs>
          <w:tab w:val="num" w:pos="360"/>
        </w:tabs>
        <w:ind w:left="360" w:firstLine="612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abstractNum>
  <w:abstractNum w:abstractNumId="14">
    <w:nsid w:val="00000013"/>
    <w:multiLevelType w:val="multilevel"/>
    <w:tmpl w:val="894EE88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0000014"/>
    <w:multiLevelType w:val="multilevel"/>
    <w:tmpl w:val="894EE886"/>
    <w:lvl w:ilvl="0">
      <w:start w:val="1"/>
      <w:numFmt w:val="bullet"/>
      <w:pStyle w:val="List51"/>
      <w:lvlText w:val="•"/>
      <w:lvlJc w:val="left"/>
      <w:pPr>
        <w:tabs>
          <w:tab w:val="num" w:pos="393"/>
        </w:tabs>
        <w:ind w:left="393" w:firstLine="360"/>
      </w:pPr>
      <w:rPr>
        <w:rFonts w:hint="default"/>
        <w:position w:val="0"/>
      </w:rPr>
    </w:lvl>
    <w:lvl w:ilvl="1">
      <w:start w:val="1"/>
      <w:numFmt w:val="bullet"/>
      <w:lvlText w:val="o"/>
      <w:lvlJc w:val="left"/>
      <w:pPr>
        <w:tabs>
          <w:tab w:val="num" w:pos="360"/>
        </w:tabs>
        <w:ind w:left="360" w:firstLine="1080"/>
      </w:pPr>
      <w:rPr>
        <w:rFonts w:hint="default"/>
        <w:position w:val="0"/>
      </w:rPr>
    </w:lvl>
    <w:lvl w:ilvl="2">
      <w:start w:val="1"/>
      <w:numFmt w:val="bullet"/>
      <w:lvlText w:val="•"/>
      <w:lvlJc w:val="left"/>
      <w:pPr>
        <w:tabs>
          <w:tab w:val="num" w:pos="360"/>
        </w:tabs>
        <w:ind w:left="360" w:firstLine="1800"/>
      </w:pPr>
      <w:rPr>
        <w:rFonts w:hint="default"/>
        <w:position w:val="0"/>
      </w:rPr>
    </w:lvl>
    <w:lvl w:ilvl="3">
      <w:start w:val="1"/>
      <w:numFmt w:val="bullet"/>
      <w:lvlText w:val="•"/>
      <w:lvlJc w:val="left"/>
      <w:pPr>
        <w:tabs>
          <w:tab w:val="num" w:pos="360"/>
        </w:tabs>
        <w:ind w:left="360" w:firstLine="2520"/>
      </w:pPr>
      <w:rPr>
        <w:rFonts w:hint="default"/>
        <w:position w:val="0"/>
      </w:rPr>
    </w:lvl>
    <w:lvl w:ilvl="4">
      <w:start w:val="1"/>
      <w:numFmt w:val="bullet"/>
      <w:lvlText w:val="o"/>
      <w:lvlJc w:val="left"/>
      <w:pPr>
        <w:tabs>
          <w:tab w:val="num" w:pos="360"/>
        </w:tabs>
        <w:ind w:left="360" w:firstLine="3240"/>
      </w:pPr>
      <w:rPr>
        <w:rFonts w:hint="default"/>
        <w:position w:val="0"/>
      </w:rPr>
    </w:lvl>
    <w:lvl w:ilvl="5">
      <w:start w:val="1"/>
      <w:numFmt w:val="bullet"/>
      <w:lvlText w:val="•"/>
      <w:lvlJc w:val="left"/>
      <w:pPr>
        <w:tabs>
          <w:tab w:val="num" w:pos="360"/>
        </w:tabs>
        <w:ind w:left="360" w:firstLine="3960"/>
      </w:pPr>
      <w:rPr>
        <w:rFonts w:hint="default"/>
        <w:position w:val="0"/>
      </w:rPr>
    </w:lvl>
    <w:lvl w:ilvl="6">
      <w:start w:val="1"/>
      <w:numFmt w:val="bullet"/>
      <w:lvlText w:val="•"/>
      <w:lvlJc w:val="left"/>
      <w:pPr>
        <w:tabs>
          <w:tab w:val="num" w:pos="360"/>
        </w:tabs>
        <w:ind w:left="360" w:firstLine="4680"/>
      </w:pPr>
      <w:rPr>
        <w:rFonts w:hint="default"/>
        <w:position w:val="0"/>
      </w:rPr>
    </w:lvl>
    <w:lvl w:ilvl="7">
      <w:start w:val="1"/>
      <w:numFmt w:val="bullet"/>
      <w:lvlText w:val="o"/>
      <w:lvlJc w:val="left"/>
      <w:pPr>
        <w:tabs>
          <w:tab w:val="num" w:pos="360"/>
        </w:tabs>
        <w:ind w:left="360" w:firstLine="5400"/>
      </w:pPr>
      <w:rPr>
        <w:rFonts w:hint="default"/>
        <w:position w:val="0"/>
      </w:rPr>
    </w:lvl>
    <w:lvl w:ilvl="8">
      <w:start w:val="1"/>
      <w:numFmt w:val="bullet"/>
      <w:lvlText w:val="•"/>
      <w:lvlJc w:val="left"/>
      <w:pPr>
        <w:tabs>
          <w:tab w:val="num" w:pos="360"/>
        </w:tabs>
        <w:ind w:left="360" w:firstLine="6120"/>
      </w:pPr>
      <w:rPr>
        <w:rFonts w:hint="default"/>
        <w:position w:val="0"/>
      </w:rPr>
    </w:lvl>
  </w:abstractNum>
  <w:abstractNum w:abstractNumId="16">
    <w:nsid w:val="00000015"/>
    <w:multiLevelType w:val="multilevel"/>
    <w:tmpl w:val="894EE887"/>
    <w:lvl w:ilvl="0">
      <w:start w:val="1"/>
      <w:numFmt w:val="bullet"/>
      <w:pStyle w:val="ImportWordListStyleDefinition2"/>
      <w:lvlText w:val="•"/>
      <w:lvlJc w:val="left"/>
      <w:pPr>
        <w:tabs>
          <w:tab w:val="num" w:pos="360"/>
        </w:tabs>
        <w:ind w:left="360" w:firstLine="36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1">
      <w:start w:val="1"/>
      <w:numFmt w:val="bullet"/>
      <w:lvlText w:val="o"/>
      <w:lvlJc w:val="left"/>
      <w:pPr>
        <w:tabs>
          <w:tab w:val="num" w:pos="360"/>
        </w:tabs>
        <w:ind w:left="360" w:firstLine="108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2">
      <w:start w:val="1"/>
      <w:numFmt w:val="bullet"/>
      <w:lvlText w:val="•"/>
      <w:lvlJc w:val="left"/>
      <w:pPr>
        <w:tabs>
          <w:tab w:val="num" w:pos="360"/>
        </w:tabs>
        <w:ind w:left="360" w:firstLine="180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3">
      <w:start w:val="1"/>
      <w:numFmt w:val="bullet"/>
      <w:lvlText w:val="•"/>
      <w:lvlJc w:val="left"/>
      <w:pPr>
        <w:tabs>
          <w:tab w:val="num" w:pos="360"/>
        </w:tabs>
        <w:ind w:left="360" w:firstLine="252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4">
      <w:start w:val="1"/>
      <w:numFmt w:val="bullet"/>
      <w:lvlText w:val="o"/>
      <w:lvlJc w:val="left"/>
      <w:pPr>
        <w:tabs>
          <w:tab w:val="num" w:pos="360"/>
        </w:tabs>
        <w:ind w:left="360" w:firstLine="324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5">
      <w:start w:val="1"/>
      <w:numFmt w:val="bullet"/>
      <w:lvlText w:val="•"/>
      <w:lvlJc w:val="left"/>
      <w:pPr>
        <w:tabs>
          <w:tab w:val="num" w:pos="360"/>
        </w:tabs>
        <w:ind w:left="360" w:firstLine="396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6">
      <w:start w:val="1"/>
      <w:numFmt w:val="bullet"/>
      <w:lvlText w:val="•"/>
      <w:lvlJc w:val="left"/>
      <w:pPr>
        <w:tabs>
          <w:tab w:val="num" w:pos="360"/>
        </w:tabs>
        <w:ind w:left="360" w:firstLine="468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7">
      <w:start w:val="1"/>
      <w:numFmt w:val="bullet"/>
      <w:lvlText w:val="o"/>
      <w:lvlJc w:val="left"/>
      <w:pPr>
        <w:tabs>
          <w:tab w:val="num" w:pos="360"/>
        </w:tabs>
        <w:ind w:left="360" w:firstLine="540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8">
      <w:start w:val="1"/>
      <w:numFmt w:val="bullet"/>
      <w:lvlText w:val="•"/>
      <w:lvlJc w:val="left"/>
      <w:pPr>
        <w:tabs>
          <w:tab w:val="num" w:pos="360"/>
        </w:tabs>
        <w:ind w:left="360" w:firstLine="6120"/>
      </w:pPr>
      <w:rPr>
        <w:rFonts w:ascii="Helvetica" w:eastAsia="Arial Unicode MS" w:hAnsi="Helvetic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abstractNum>
  <w:abstractNum w:abstractNumId="17">
    <w:nsid w:val="00000016"/>
    <w:multiLevelType w:val="multilevel"/>
    <w:tmpl w:val="894EE88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00000017"/>
    <w:multiLevelType w:val="multilevel"/>
    <w:tmpl w:val="894EE889"/>
    <w:lvl w:ilvl="0">
      <w:start w:val="1"/>
      <w:numFmt w:val="bullet"/>
      <w:pStyle w:val="List6"/>
      <w:lvlText w:val="•"/>
      <w:lvlJc w:val="left"/>
      <w:pPr>
        <w:tabs>
          <w:tab w:val="num" w:pos="792"/>
        </w:tabs>
        <w:ind w:left="792" w:firstLine="360"/>
      </w:pPr>
      <w:rPr>
        <w:rFonts w:hint="default"/>
        <w:position w:val="0"/>
      </w:rPr>
    </w:lvl>
    <w:lvl w:ilvl="1">
      <w:start w:val="1"/>
      <w:numFmt w:val="bullet"/>
      <w:lvlText w:val="o"/>
      <w:lvlJc w:val="left"/>
      <w:pPr>
        <w:tabs>
          <w:tab w:val="num" w:pos="360"/>
        </w:tabs>
        <w:ind w:left="360" w:firstLine="1080"/>
      </w:pPr>
      <w:rPr>
        <w:rFonts w:hint="default"/>
        <w:position w:val="0"/>
      </w:rPr>
    </w:lvl>
    <w:lvl w:ilvl="2">
      <w:start w:val="1"/>
      <w:numFmt w:val="bullet"/>
      <w:lvlText w:val="•"/>
      <w:lvlJc w:val="left"/>
      <w:pPr>
        <w:tabs>
          <w:tab w:val="num" w:pos="360"/>
        </w:tabs>
        <w:ind w:left="360" w:firstLine="1800"/>
      </w:pPr>
      <w:rPr>
        <w:rFonts w:hint="default"/>
        <w:position w:val="0"/>
      </w:rPr>
    </w:lvl>
    <w:lvl w:ilvl="3">
      <w:start w:val="1"/>
      <w:numFmt w:val="bullet"/>
      <w:lvlText w:val="•"/>
      <w:lvlJc w:val="left"/>
      <w:pPr>
        <w:tabs>
          <w:tab w:val="num" w:pos="360"/>
        </w:tabs>
        <w:ind w:left="360" w:firstLine="2520"/>
      </w:pPr>
      <w:rPr>
        <w:rFonts w:hint="default"/>
        <w:position w:val="0"/>
      </w:rPr>
    </w:lvl>
    <w:lvl w:ilvl="4">
      <w:start w:val="1"/>
      <w:numFmt w:val="bullet"/>
      <w:lvlText w:val="o"/>
      <w:lvlJc w:val="left"/>
      <w:pPr>
        <w:tabs>
          <w:tab w:val="num" w:pos="360"/>
        </w:tabs>
        <w:ind w:left="360" w:firstLine="3240"/>
      </w:pPr>
      <w:rPr>
        <w:rFonts w:hint="default"/>
        <w:position w:val="0"/>
      </w:rPr>
    </w:lvl>
    <w:lvl w:ilvl="5">
      <w:start w:val="1"/>
      <w:numFmt w:val="bullet"/>
      <w:lvlText w:val="•"/>
      <w:lvlJc w:val="left"/>
      <w:pPr>
        <w:tabs>
          <w:tab w:val="num" w:pos="360"/>
        </w:tabs>
        <w:ind w:left="360" w:firstLine="3960"/>
      </w:pPr>
      <w:rPr>
        <w:rFonts w:hint="default"/>
        <w:position w:val="0"/>
      </w:rPr>
    </w:lvl>
    <w:lvl w:ilvl="6">
      <w:start w:val="1"/>
      <w:numFmt w:val="bullet"/>
      <w:lvlText w:val="•"/>
      <w:lvlJc w:val="left"/>
      <w:pPr>
        <w:tabs>
          <w:tab w:val="num" w:pos="360"/>
        </w:tabs>
        <w:ind w:left="360" w:firstLine="4680"/>
      </w:pPr>
      <w:rPr>
        <w:rFonts w:hint="default"/>
        <w:position w:val="0"/>
      </w:rPr>
    </w:lvl>
    <w:lvl w:ilvl="7">
      <w:start w:val="1"/>
      <w:numFmt w:val="bullet"/>
      <w:lvlText w:val="o"/>
      <w:lvlJc w:val="left"/>
      <w:pPr>
        <w:tabs>
          <w:tab w:val="num" w:pos="360"/>
        </w:tabs>
        <w:ind w:left="360" w:firstLine="5400"/>
      </w:pPr>
      <w:rPr>
        <w:rFonts w:hint="default"/>
        <w:position w:val="0"/>
      </w:rPr>
    </w:lvl>
    <w:lvl w:ilvl="8">
      <w:start w:val="1"/>
      <w:numFmt w:val="bullet"/>
      <w:lvlText w:val="•"/>
      <w:lvlJc w:val="left"/>
      <w:pPr>
        <w:tabs>
          <w:tab w:val="num" w:pos="360"/>
        </w:tabs>
        <w:ind w:left="360" w:firstLine="6120"/>
      </w:pPr>
      <w:rPr>
        <w:rFonts w:hint="default"/>
        <w:position w:val="0"/>
      </w:rPr>
    </w:lvl>
  </w:abstractNum>
  <w:abstractNum w:abstractNumId="19">
    <w:nsid w:val="00000018"/>
    <w:multiLevelType w:val="multilevel"/>
    <w:tmpl w:val="894EE88A"/>
    <w:lvl w:ilvl="0">
      <w:start w:val="1"/>
      <w:numFmt w:val="bullet"/>
      <w:pStyle w:val="ImportWordListStyleDefinition9"/>
      <w:lvlText w:val="•"/>
      <w:lvlJc w:val="left"/>
      <w:pPr>
        <w:tabs>
          <w:tab w:val="num" w:pos="360"/>
        </w:tabs>
        <w:ind w:left="360" w:firstLine="360"/>
      </w:pPr>
      <w:rPr>
        <w:rFonts w:ascii="Helvetica" w:eastAsia="Arial Unicode MS" w:hAnsi="Helvetica" w:hint="default"/>
        <w:b w:val="0"/>
        <w:i w:val="0"/>
        <w:caps w:val="0"/>
        <w:smallCaps w:val="0"/>
        <w:strike w:val="0"/>
        <w:dstrike w:val="0"/>
        <w:color w:val="000000"/>
        <w:kern w:val="0"/>
        <w:position w:val="0"/>
        <w:sz w:val="24"/>
        <w:u w:val="none" w:color="6C7472"/>
        <w:vertAlign w:val="baseline"/>
        <w:rtl w:val="0"/>
        <w:em w:val="none"/>
        <w:lang w:val="en-US"/>
        <w14:textOutline w14:w="0" w14:cap="rnd" w14:cmpd="sng" w14:algn="ctr">
          <w14:noFill/>
          <w14:prstDash w14:val="solid"/>
          <w14:bevel/>
        </w14:textOutline>
      </w:rPr>
    </w:lvl>
    <w:lvl w:ilvl="1">
      <w:start w:val="1"/>
      <w:numFmt w:val="bullet"/>
      <w:lvlText w:val="o"/>
      <w:lvlJc w:val="left"/>
      <w:pPr>
        <w:tabs>
          <w:tab w:val="num" w:pos="360"/>
        </w:tabs>
        <w:ind w:left="360" w:firstLine="1080"/>
      </w:pPr>
      <w:rPr>
        <w:rFonts w:ascii="Helvetica" w:eastAsia="Arial Unicode MS" w:hAnsi="Helvetica" w:hint="default"/>
        <w:b w:val="0"/>
        <w:i w:val="0"/>
        <w:caps w:val="0"/>
        <w:smallCaps w:val="0"/>
        <w:strike w:val="0"/>
        <w:dstrike w:val="0"/>
        <w:color w:val="000000"/>
        <w:kern w:val="0"/>
        <w:position w:val="0"/>
        <w:sz w:val="24"/>
        <w:u w:val="none" w:color="6C7472"/>
        <w:vertAlign w:val="baseline"/>
        <w:rtl w:val="0"/>
        <w:em w:val="none"/>
        <w:lang w:val="en-US"/>
        <w14:textOutline w14:w="0" w14:cap="rnd" w14:cmpd="sng" w14:algn="ctr">
          <w14:noFill/>
          <w14:prstDash w14:val="solid"/>
          <w14:bevel/>
        </w14:textOutline>
      </w:rPr>
    </w:lvl>
    <w:lvl w:ilvl="2">
      <w:start w:val="1"/>
      <w:numFmt w:val="bullet"/>
      <w:lvlText w:val="•"/>
      <w:lvlJc w:val="left"/>
      <w:pPr>
        <w:tabs>
          <w:tab w:val="num" w:pos="360"/>
        </w:tabs>
        <w:ind w:left="360" w:firstLine="1800"/>
      </w:pPr>
      <w:rPr>
        <w:rFonts w:ascii="Helvetica" w:eastAsia="Arial Unicode MS" w:hAnsi="Helvetica" w:hint="default"/>
        <w:b w:val="0"/>
        <w:i w:val="0"/>
        <w:caps w:val="0"/>
        <w:smallCaps w:val="0"/>
        <w:strike w:val="0"/>
        <w:dstrike w:val="0"/>
        <w:color w:val="000000"/>
        <w:kern w:val="0"/>
        <w:position w:val="0"/>
        <w:sz w:val="24"/>
        <w:u w:val="none" w:color="6C7472"/>
        <w:vertAlign w:val="baseline"/>
        <w:rtl w:val="0"/>
        <w:em w:val="none"/>
        <w:lang w:val="en-US"/>
        <w14:textOutline w14:w="0" w14:cap="rnd" w14:cmpd="sng" w14:algn="ctr">
          <w14:noFill/>
          <w14:prstDash w14:val="solid"/>
          <w14:bevel/>
        </w14:textOutline>
      </w:rPr>
    </w:lvl>
    <w:lvl w:ilvl="3">
      <w:start w:val="1"/>
      <w:numFmt w:val="bullet"/>
      <w:lvlText w:val="•"/>
      <w:lvlJc w:val="left"/>
      <w:pPr>
        <w:tabs>
          <w:tab w:val="num" w:pos="360"/>
        </w:tabs>
        <w:ind w:left="360" w:firstLine="2520"/>
      </w:pPr>
      <w:rPr>
        <w:rFonts w:ascii="Helvetica" w:eastAsia="Arial Unicode MS" w:hAnsi="Helvetica" w:hint="default"/>
        <w:b w:val="0"/>
        <w:i w:val="0"/>
        <w:caps w:val="0"/>
        <w:smallCaps w:val="0"/>
        <w:strike w:val="0"/>
        <w:dstrike w:val="0"/>
        <w:color w:val="000000"/>
        <w:kern w:val="0"/>
        <w:position w:val="0"/>
        <w:sz w:val="24"/>
        <w:u w:val="none" w:color="6C7472"/>
        <w:vertAlign w:val="baseline"/>
        <w:rtl w:val="0"/>
        <w:em w:val="none"/>
        <w:lang w:val="en-US"/>
        <w14:textOutline w14:w="0" w14:cap="rnd" w14:cmpd="sng" w14:algn="ctr">
          <w14:noFill/>
          <w14:prstDash w14:val="solid"/>
          <w14:bevel/>
        </w14:textOutline>
      </w:rPr>
    </w:lvl>
    <w:lvl w:ilvl="4">
      <w:start w:val="1"/>
      <w:numFmt w:val="bullet"/>
      <w:lvlText w:val="o"/>
      <w:lvlJc w:val="left"/>
      <w:pPr>
        <w:tabs>
          <w:tab w:val="num" w:pos="360"/>
        </w:tabs>
        <w:ind w:left="360" w:firstLine="3240"/>
      </w:pPr>
      <w:rPr>
        <w:rFonts w:ascii="Helvetica" w:eastAsia="Arial Unicode MS" w:hAnsi="Helvetica" w:hint="default"/>
        <w:b w:val="0"/>
        <w:i w:val="0"/>
        <w:caps w:val="0"/>
        <w:smallCaps w:val="0"/>
        <w:strike w:val="0"/>
        <w:dstrike w:val="0"/>
        <w:color w:val="000000"/>
        <w:kern w:val="0"/>
        <w:position w:val="0"/>
        <w:sz w:val="24"/>
        <w:u w:val="none" w:color="6C7472"/>
        <w:vertAlign w:val="baseline"/>
        <w:rtl w:val="0"/>
        <w:em w:val="none"/>
        <w:lang w:val="en-US"/>
        <w14:textOutline w14:w="0" w14:cap="rnd" w14:cmpd="sng" w14:algn="ctr">
          <w14:noFill/>
          <w14:prstDash w14:val="solid"/>
          <w14:bevel/>
        </w14:textOutline>
      </w:rPr>
    </w:lvl>
    <w:lvl w:ilvl="5">
      <w:start w:val="1"/>
      <w:numFmt w:val="bullet"/>
      <w:lvlText w:val="•"/>
      <w:lvlJc w:val="left"/>
      <w:pPr>
        <w:tabs>
          <w:tab w:val="num" w:pos="360"/>
        </w:tabs>
        <w:ind w:left="360" w:firstLine="3960"/>
      </w:pPr>
      <w:rPr>
        <w:rFonts w:ascii="Helvetica" w:eastAsia="Arial Unicode MS" w:hAnsi="Helvetica" w:hint="default"/>
        <w:b w:val="0"/>
        <w:i w:val="0"/>
        <w:caps w:val="0"/>
        <w:smallCaps w:val="0"/>
        <w:strike w:val="0"/>
        <w:dstrike w:val="0"/>
        <w:color w:val="000000"/>
        <w:kern w:val="0"/>
        <w:position w:val="0"/>
        <w:sz w:val="24"/>
        <w:u w:val="none" w:color="6C7472"/>
        <w:vertAlign w:val="baseline"/>
        <w:rtl w:val="0"/>
        <w:em w:val="none"/>
        <w:lang w:val="en-US"/>
        <w14:textOutline w14:w="0" w14:cap="rnd" w14:cmpd="sng" w14:algn="ctr">
          <w14:noFill/>
          <w14:prstDash w14:val="solid"/>
          <w14:bevel/>
        </w14:textOutline>
      </w:rPr>
    </w:lvl>
    <w:lvl w:ilvl="6">
      <w:start w:val="1"/>
      <w:numFmt w:val="bullet"/>
      <w:lvlText w:val="•"/>
      <w:lvlJc w:val="left"/>
      <w:pPr>
        <w:tabs>
          <w:tab w:val="num" w:pos="360"/>
        </w:tabs>
        <w:ind w:left="360" w:firstLine="4680"/>
      </w:pPr>
      <w:rPr>
        <w:rFonts w:ascii="Helvetica" w:eastAsia="Arial Unicode MS" w:hAnsi="Helvetica" w:hint="default"/>
        <w:b w:val="0"/>
        <w:i w:val="0"/>
        <w:caps w:val="0"/>
        <w:smallCaps w:val="0"/>
        <w:strike w:val="0"/>
        <w:dstrike w:val="0"/>
        <w:color w:val="000000"/>
        <w:kern w:val="0"/>
        <w:position w:val="0"/>
        <w:sz w:val="24"/>
        <w:u w:val="none" w:color="6C7472"/>
        <w:vertAlign w:val="baseline"/>
        <w:rtl w:val="0"/>
        <w:em w:val="none"/>
        <w:lang w:val="en-US"/>
        <w14:textOutline w14:w="0" w14:cap="rnd" w14:cmpd="sng" w14:algn="ctr">
          <w14:noFill/>
          <w14:prstDash w14:val="solid"/>
          <w14:bevel/>
        </w14:textOutline>
      </w:rPr>
    </w:lvl>
    <w:lvl w:ilvl="7">
      <w:start w:val="1"/>
      <w:numFmt w:val="bullet"/>
      <w:lvlText w:val="o"/>
      <w:lvlJc w:val="left"/>
      <w:pPr>
        <w:tabs>
          <w:tab w:val="num" w:pos="360"/>
        </w:tabs>
        <w:ind w:left="360" w:firstLine="5400"/>
      </w:pPr>
      <w:rPr>
        <w:rFonts w:ascii="Helvetica" w:eastAsia="Arial Unicode MS" w:hAnsi="Helvetica" w:hint="default"/>
        <w:b w:val="0"/>
        <w:i w:val="0"/>
        <w:caps w:val="0"/>
        <w:smallCaps w:val="0"/>
        <w:strike w:val="0"/>
        <w:dstrike w:val="0"/>
        <w:color w:val="000000"/>
        <w:kern w:val="0"/>
        <w:position w:val="0"/>
        <w:sz w:val="24"/>
        <w:u w:val="none" w:color="6C7472"/>
        <w:vertAlign w:val="baseline"/>
        <w:rtl w:val="0"/>
        <w:em w:val="none"/>
        <w:lang w:val="en-US"/>
        <w14:textOutline w14:w="0" w14:cap="rnd" w14:cmpd="sng" w14:algn="ctr">
          <w14:noFill/>
          <w14:prstDash w14:val="solid"/>
          <w14:bevel/>
        </w14:textOutline>
      </w:rPr>
    </w:lvl>
    <w:lvl w:ilvl="8">
      <w:start w:val="1"/>
      <w:numFmt w:val="bullet"/>
      <w:lvlText w:val="•"/>
      <w:lvlJc w:val="left"/>
      <w:pPr>
        <w:tabs>
          <w:tab w:val="num" w:pos="360"/>
        </w:tabs>
        <w:ind w:left="360" w:firstLine="6120"/>
      </w:pPr>
      <w:rPr>
        <w:rFonts w:ascii="Helvetica" w:eastAsia="Arial Unicode MS" w:hAnsi="Helvetica" w:hint="default"/>
        <w:b w:val="0"/>
        <w:i w:val="0"/>
        <w:caps w:val="0"/>
        <w:smallCaps w:val="0"/>
        <w:strike w:val="0"/>
        <w:dstrike w:val="0"/>
        <w:color w:val="000000"/>
        <w:kern w:val="0"/>
        <w:position w:val="0"/>
        <w:sz w:val="24"/>
        <w:u w:val="none" w:color="6C7472"/>
        <w:vertAlign w:val="baseline"/>
        <w:rtl w:val="0"/>
        <w:em w:val="none"/>
        <w:lang w:val="en-US"/>
        <w14:textOutline w14:w="0" w14:cap="rnd" w14:cmpd="sng" w14:algn="ctr">
          <w14:noFill/>
          <w14:prstDash w14:val="solid"/>
          <w14:bevel/>
        </w14:textOutline>
      </w:rPr>
    </w:lvl>
  </w:abstractNum>
  <w:abstractNum w:abstractNumId="20">
    <w:nsid w:val="0000001A"/>
    <w:multiLevelType w:val="multilevel"/>
    <w:tmpl w:val="894EE88C"/>
    <w:lvl w:ilvl="0">
      <w:start w:val="1"/>
      <w:numFmt w:val="bullet"/>
      <w:pStyle w:val="List7"/>
      <w:lvlText w:val="•"/>
      <w:lvlJc w:val="left"/>
      <w:pPr>
        <w:tabs>
          <w:tab w:val="num" w:pos="393"/>
        </w:tabs>
        <w:ind w:left="393" w:firstLine="360"/>
      </w:pPr>
      <w:rPr>
        <w:rFonts w:hint="default"/>
        <w:position w:val="0"/>
      </w:rPr>
    </w:lvl>
    <w:lvl w:ilvl="1">
      <w:start w:val="1"/>
      <w:numFmt w:val="bullet"/>
      <w:lvlText w:val="o"/>
      <w:lvlJc w:val="left"/>
      <w:pPr>
        <w:tabs>
          <w:tab w:val="num" w:pos="360"/>
        </w:tabs>
        <w:ind w:left="360" w:firstLine="1080"/>
      </w:pPr>
      <w:rPr>
        <w:rFonts w:hint="default"/>
        <w:position w:val="0"/>
      </w:rPr>
    </w:lvl>
    <w:lvl w:ilvl="2">
      <w:start w:val="1"/>
      <w:numFmt w:val="bullet"/>
      <w:lvlText w:val="•"/>
      <w:lvlJc w:val="left"/>
      <w:pPr>
        <w:tabs>
          <w:tab w:val="num" w:pos="360"/>
        </w:tabs>
        <w:ind w:left="360" w:firstLine="1800"/>
      </w:pPr>
      <w:rPr>
        <w:rFonts w:hint="default"/>
        <w:position w:val="0"/>
      </w:rPr>
    </w:lvl>
    <w:lvl w:ilvl="3">
      <w:start w:val="1"/>
      <w:numFmt w:val="bullet"/>
      <w:lvlText w:val="•"/>
      <w:lvlJc w:val="left"/>
      <w:pPr>
        <w:tabs>
          <w:tab w:val="num" w:pos="360"/>
        </w:tabs>
        <w:ind w:left="360" w:firstLine="2520"/>
      </w:pPr>
      <w:rPr>
        <w:rFonts w:hint="default"/>
        <w:position w:val="0"/>
      </w:rPr>
    </w:lvl>
    <w:lvl w:ilvl="4">
      <w:start w:val="1"/>
      <w:numFmt w:val="bullet"/>
      <w:lvlText w:val="o"/>
      <w:lvlJc w:val="left"/>
      <w:pPr>
        <w:tabs>
          <w:tab w:val="num" w:pos="360"/>
        </w:tabs>
        <w:ind w:left="360" w:firstLine="3240"/>
      </w:pPr>
      <w:rPr>
        <w:rFonts w:hint="default"/>
        <w:position w:val="0"/>
      </w:rPr>
    </w:lvl>
    <w:lvl w:ilvl="5">
      <w:start w:val="1"/>
      <w:numFmt w:val="bullet"/>
      <w:lvlText w:val="•"/>
      <w:lvlJc w:val="left"/>
      <w:pPr>
        <w:tabs>
          <w:tab w:val="num" w:pos="360"/>
        </w:tabs>
        <w:ind w:left="360" w:firstLine="3960"/>
      </w:pPr>
      <w:rPr>
        <w:rFonts w:hint="default"/>
        <w:position w:val="0"/>
      </w:rPr>
    </w:lvl>
    <w:lvl w:ilvl="6">
      <w:start w:val="1"/>
      <w:numFmt w:val="bullet"/>
      <w:lvlText w:val="•"/>
      <w:lvlJc w:val="left"/>
      <w:pPr>
        <w:tabs>
          <w:tab w:val="num" w:pos="360"/>
        </w:tabs>
        <w:ind w:left="360" w:firstLine="4680"/>
      </w:pPr>
      <w:rPr>
        <w:rFonts w:hint="default"/>
        <w:position w:val="0"/>
      </w:rPr>
    </w:lvl>
    <w:lvl w:ilvl="7">
      <w:start w:val="1"/>
      <w:numFmt w:val="bullet"/>
      <w:lvlText w:val="o"/>
      <w:lvlJc w:val="left"/>
      <w:pPr>
        <w:tabs>
          <w:tab w:val="num" w:pos="360"/>
        </w:tabs>
        <w:ind w:left="360" w:firstLine="5400"/>
      </w:pPr>
      <w:rPr>
        <w:rFonts w:hint="default"/>
        <w:position w:val="0"/>
      </w:rPr>
    </w:lvl>
    <w:lvl w:ilvl="8">
      <w:start w:val="1"/>
      <w:numFmt w:val="bullet"/>
      <w:lvlText w:val="•"/>
      <w:lvlJc w:val="left"/>
      <w:pPr>
        <w:tabs>
          <w:tab w:val="num" w:pos="360"/>
        </w:tabs>
        <w:ind w:left="360" w:firstLine="6120"/>
      </w:pPr>
      <w:rPr>
        <w:rFonts w:hint="default"/>
        <w:position w:val="0"/>
      </w:rPr>
    </w:lvl>
  </w:abstractNum>
  <w:abstractNum w:abstractNumId="21">
    <w:nsid w:val="00000028"/>
    <w:multiLevelType w:val="multilevel"/>
    <w:tmpl w:val="894EE89A"/>
    <w:lvl w:ilvl="0">
      <w:start w:val="1"/>
      <w:numFmt w:val="bullet"/>
      <w:pStyle w:val="List8"/>
      <w:lvlText w:val="•"/>
      <w:lvlJc w:val="left"/>
      <w:pPr>
        <w:tabs>
          <w:tab w:val="num" w:pos="792"/>
        </w:tabs>
        <w:ind w:left="792" w:firstLine="360"/>
      </w:pPr>
      <w:rPr>
        <w:rFonts w:hint="default"/>
        <w:position w:val="0"/>
      </w:rPr>
    </w:lvl>
    <w:lvl w:ilvl="1">
      <w:start w:val="1"/>
      <w:numFmt w:val="bullet"/>
      <w:lvlText w:val="o"/>
      <w:lvlJc w:val="left"/>
      <w:pPr>
        <w:tabs>
          <w:tab w:val="num" w:pos="360"/>
        </w:tabs>
        <w:ind w:left="360" w:firstLine="1080"/>
      </w:pPr>
      <w:rPr>
        <w:rFonts w:hint="default"/>
        <w:position w:val="0"/>
      </w:rPr>
    </w:lvl>
    <w:lvl w:ilvl="2">
      <w:start w:val="1"/>
      <w:numFmt w:val="bullet"/>
      <w:lvlText w:val="•"/>
      <w:lvlJc w:val="left"/>
      <w:pPr>
        <w:tabs>
          <w:tab w:val="num" w:pos="360"/>
        </w:tabs>
        <w:ind w:left="360" w:firstLine="1800"/>
      </w:pPr>
      <w:rPr>
        <w:rFonts w:hint="default"/>
        <w:position w:val="0"/>
      </w:rPr>
    </w:lvl>
    <w:lvl w:ilvl="3">
      <w:start w:val="1"/>
      <w:numFmt w:val="bullet"/>
      <w:lvlText w:val="•"/>
      <w:lvlJc w:val="left"/>
      <w:pPr>
        <w:tabs>
          <w:tab w:val="num" w:pos="360"/>
        </w:tabs>
        <w:ind w:left="360" w:firstLine="2520"/>
      </w:pPr>
      <w:rPr>
        <w:rFonts w:hint="default"/>
        <w:position w:val="0"/>
      </w:rPr>
    </w:lvl>
    <w:lvl w:ilvl="4">
      <w:start w:val="1"/>
      <w:numFmt w:val="bullet"/>
      <w:lvlText w:val="o"/>
      <w:lvlJc w:val="left"/>
      <w:pPr>
        <w:tabs>
          <w:tab w:val="num" w:pos="360"/>
        </w:tabs>
        <w:ind w:left="360" w:firstLine="3240"/>
      </w:pPr>
      <w:rPr>
        <w:rFonts w:hint="default"/>
        <w:position w:val="0"/>
      </w:rPr>
    </w:lvl>
    <w:lvl w:ilvl="5">
      <w:start w:val="1"/>
      <w:numFmt w:val="bullet"/>
      <w:lvlText w:val="•"/>
      <w:lvlJc w:val="left"/>
      <w:pPr>
        <w:tabs>
          <w:tab w:val="num" w:pos="360"/>
        </w:tabs>
        <w:ind w:left="360" w:firstLine="3960"/>
      </w:pPr>
      <w:rPr>
        <w:rFonts w:hint="default"/>
        <w:position w:val="0"/>
      </w:rPr>
    </w:lvl>
    <w:lvl w:ilvl="6">
      <w:start w:val="1"/>
      <w:numFmt w:val="bullet"/>
      <w:lvlText w:val="•"/>
      <w:lvlJc w:val="left"/>
      <w:pPr>
        <w:tabs>
          <w:tab w:val="num" w:pos="360"/>
        </w:tabs>
        <w:ind w:left="360" w:firstLine="4680"/>
      </w:pPr>
      <w:rPr>
        <w:rFonts w:hint="default"/>
        <w:position w:val="0"/>
      </w:rPr>
    </w:lvl>
    <w:lvl w:ilvl="7">
      <w:start w:val="1"/>
      <w:numFmt w:val="bullet"/>
      <w:lvlText w:val="o"/>
      <w:lvlJc w:val="left"/>
      <w:pPr>
        <w:tabs>
          <w:tab w:val="num" w:pos="360"/>
        </w:tabs>
        <w:ind w:left="360" w:firstLine="5400"/>
      </w:pPr>
      <w:rPr>
        <w:rFonts w:hint="default"/>
        <w:position w:val="0"/>
      </w:rPr>
    </w:lvl>
    <w:lvl w:ilvl="8">
      <w:start w:val="1"/>
      <w:numFmt w:val="bullet"/>
      <w:lvlText w:val="•"/>
      <w:lvlJc w:val="left"/>
      <w:pPr>
        <w:tabs>
          <w:tab w:val="num" w:pos="360"/>
        </w:tabs>
        <w:ind w:left="360" w:firstLine="6120"/>
      </w:pPr>
      <w:rPr>
        <w:rFonts w:hint="default"/>
        <w:position w:val="0"/>
      </w:rPr>
    </w:lvl>
  </w:abstractNum>
  <w:abstractNum w:abstractNumId="22">
    <w:nsid w:val="00000029"/>
    <w:multiLevelType w:val="multilevel"/>
    <w:tmpl w:val="894EE89B"/>
    <w:lvl w:ilvl="0">
      <w:start w:val="1"/>
      <w:numFmt w:val="bullet"/>
      <w:pStyle w:val="ImportWordListStyleDefinition3"/>
      <w:lvlText w:val="•"/>
      <w:lvlJc w:val="left"/>
      <w:pPr>
        <w:tabs>
          <w:tab w:val="num" w:pos="360"/>
        </w:tabs>
        <w:ind w:left="360" w:firstLine="360"/>
      </w:pPr>
      <w:rPr>
        <w:rFonts w:ascii="Helvetica" w:eastAsia="Arial Unicode MS" w:hAnsi="Helvetica" w:hint="default"/>
        <w:b w:val="0"/>
        <w:i w:val="0"/>
        <w:caps w:val="0"/>
        <w:smallCaps w:val="0"/>
        <w:strike w:val="0"/>
        <w:dstrike w:val="0"/>
        <w:color w:val="000000"/>
        <w:kern w:val="0"/>
        <w:position w:val="0"/>
        <w:sz w:val="24"/>
        <w:u w:val="none" w:color="6C7472"/>
        <w:vertAlign w:val="baseline"/>
        <w:rtl w:val="0"/>
        <w:em w:val="none"/>
        <w:lang w:val="en-US"/>
        <w14:textOutline w14:w="0" w14:cap="rnd" w14:cmpd="sng" w14:algn="ctr">
          <w14:noFill/>
          <w14:prstDash w14:val="solid"/>
          <w14:bevel/>
        </w14:textOutline>
      </w:rPr>
    </w:lvl>
    <w:lvl w:ilvl="1">
      <w:start w:val="1"/>
      <w:numFmt w:val="bullet"/>
      <w:lvlText w:val="o"/>
      <w:lvlJc w:val="left"/>
      <w:pPr>
        <w:tabs>
          <w:tab w:val="num" w:pos="360"/>
        </w:tabs>
        <w:ind w:left="360" w:firstLine="1080"/>
      </w:pPr>
      <w:rPr>
        <w:rFonts w:ascii="Helvetica" w:eastAsia="Arial Unicode MS" w:hAnsi="Helvetica" w:hint="default"/>
        <w:b w:val="0"/>
        <w:i w:val="0"/>
        <w:caps w:val="0"/>
        <w:smallCaps w:val="0"/>
        <w:strike w:val="0"/>
        <w:dstrike w:val="0"/>
        <w:color w:val="000000"/>
        <w:kern w:val="0"/>
        <w:position w:val="0"/>
        <w:sz w:val="24"/>
        <w:u w:val="none" w:color="6C7472"/>
        <w:vertAlign w:val="baseline"/>
        <w:rtl w:val="0"/>
        <w:em w:val="none"/>
        <w:lang w:val="en-US"/>
        <w14:textOutline w14:w="0" w14:cap="rnd" w14:cmpd="sng" w14:algn="ctr">
          <w14:noFill/>
          <w14:prstDash w14:val="solid"/>
          <w14:bevel/>
        </w14:textOutline>
      </w:rPr>
    </w:lvl>
    <w:lvl w:ilvl="2">
      <w:start w:val="1"/>
      <w:numFmt w:val="bullet"/>
      <w:lvlText w:val="•"/>
      <w:lvlJc w:val="left"/>
      <w:pPr>
        <w:tabs>
          <w:tab w:val="num" w:pos="360"/>
        </w:tabs>
        <w:ind w:left="360" w:firstLine="1800"/>
      </w:pPr>
      <w:rPr>
        <w:rFonts w:ascii="Helvetica" w:eastAsia="Arial Unicode MS" w:hAnsi="Helvetica" w:hint="default"/>
        <w:b w:val="0"/>
        <w:i w:val="0"/>
        <w:caps w:val="0"/>
        <w:smallCaps w:val="0"/>
        <w:strike w:val="0"/>
        <w:dstrike w:val="0"/>
        <w:color w:val="000000"/>
        <w:kern w:val="0"/>
        <w:position w:val="0"/>
        <w:sz w:val="24"/>
        <w:u w:val="none" w:color="6C7472"/>
        <w:vertAlign w:val="baseline"/>
        <w:rtl w:val="0"/>
        <w:em w:val="none"/>
        <w:lang w:val="en-US"/>
        <w14:textOutline w14:w="0" w14:cap="rnd" w14:cmpd="sng" w14:algn="ctr">
          <w14:noFill/>
          <w14:prstDash w14:val="solid"/>
          <w14:bevel/>
        </w14:textOutline>
      </w:rPr>
    </w:lvl>
    <w:lvl w:ilvl="3">
      <w:start w:val="1"/>
      <w:numFmt w:val="bullet"/>
      <w:lvlText w:val="•"/>
      <w:lvlJc w:val="left"/>
      <w:pPr>
        <w:tabs>
          <w:tab w:val="num" w:pos="360"/>
        </w:tabs>
        <w:ind w:left="360" w:firstLine="2520"/>
      </w:pPr>
      <w:rPr>
        <w:rFonts w:ascii="Helvetica" w:eastAsia="Arial Unicode MS" w:hAnsi="Helvetica" w:hint="default"/>
        <w:b w:val="0"/>
        <w:i w:val="0"/>
        <w:caps w:val="0"/>
        <w:smallCaps w:val="0"/>
        <w:strike w:val="0"/>
        <w:dstrike w:val="0"/>
        <w:color w:val="000000"/>
        <w:kern w:val="0"/>
        <w:position w:val="0"/>
        <w:sz w:val="24"/>
        <w:u w:val="none" w:color="6C7472"/>
        <w:vertAlign w:val="baseline"/>
        <w:rtl w:val="0"/>
        <w:em w:val="none"/>
        <w:lang w:val="en-US"/>
        <w14:textOutline w14:w="0" w14:cap="rnd" w14:cmpd="sng" w14:algn="ctr">
          <w14:noFill/>
          <w14:prstDash w14:val="solid"/>
          <w14:bevel/>
        </w14:textOutline>
      </w:rPr>
    </w:lvl>
    <w:lvl w:ilvl="4">
      <w:start w:val="1"/>
      <w:numFmt w:val="bullet"/>
      <w:lvlText w:val="o"/>
      <w:lvlJc w:val="left"/>
      <w:pPr>
        <w:tabs>
          <w:tab w:val="num" w:pos="360"/>
        </w:tabs>
        <w:ind w:left="360" w:firstLine="3240"/>
      </w:pPr>
      <w:rPr>
        <w:rFonts w:ascii="Helvetica" w:eastAsia="Arial Unicode MS" w:hAnsi="Helvetica" w:hint="default"/>
        <w:b w:val="0"/>
        <w:i w:val="0"/>
        <w:caps w:val="0"/>
        <w:smallCaps w:val="0"/>
        <w:strike w:val="0"/>
        <w:dstrike w:val="0"/>
        <w:color w:val="000000"/>
        <w:kern w:val="0"/>
        <w:position w:val="0"/>
        <w:sz w:val="24"/>
        <w:u w:val="none" w:color="6C7472"/>
        <w:vertAlign w:val="baseline"/>
        <w:rtl w:val="0"/>
        <w:em w:val="none"/>
        <w:lang w:val="en-US"/>
        <w14:textOutline w14:w="0" w14:cap="rnd" w14:cmpd="sng" w14:algn="ctr">
          <w14:noFill/>
          <w14:prstDash w14:val="solid"/>
          <w14:bevel/>
        </w14:textOutline>
      </w:rPr>
    </w:lvl>
    <w:lvl w:ilvl="5">
      <w:start w:val="1"/>
      <w:numFmt w:val="bullet"/>
      <w:lvlText w:val="•"/>
      <w:lvlJc w:val="left"/>
      <w:pPr>
        <w:tabs>
          <w:tab w:val="num" w:pos="360"/>
        </w:tabs>
        <w:ind w:left="360" w:firstLine="3960"/>
      </w:pPr>
      <w:rPr>
        <w:rFonts w:ascii="Helvetica" w:eastAsia="Arial Unicode MS" w:hAnsi="Helvetica" w:hint="default"/>
        <w:b w:val="0"/>
        <w:i w:val="0"/>
        <w:caps w:val="0"/>
        <w:smallCaps w:val="0"/>
        <w:strike w:val="0"/>
        <w:dstrike w:val="0"/>
        <w:color w:val="000000"/>
        <w:kern w:val="0"/>
        <w:position w:val="0"/>
        <w:sz w:val="24"/>
        <w:u w:val="none" w:color="6C7472"/>
        <w:vertAlign w:val="baseline"/>
        <w:rtl w:val="0"/>
        <w:em w:val="none"/>
        <w:lang w:val="en-US"/>
        <w14:textOutline w14:w="0" w14:cap="rnd" w14:cmpd="sng" w14:algn="ctr">
          <w14:noFill/>
          <w14:prstDash w14:val="solid"/>
          <w14:bevel/>
        </w14:textOutline>
      </w:rPr>
    </w:lvl>
    <w:lvl w:ilvl="6">
      <w:start w:val="1"/>
      <w:numFmt w:val="bullet"/>
      <w:lvlText w:val="•"/>
      <w:lvlJc w:val="left"/>
      <w:pPr>
        <w:tabs>
          <w:tab w:val="num" w:pos="360"/>
        </w:tabs>
        <w:ind w:left="360" w:firstLine="4680"/>
      </w:pPr>
      <w:rPr>
        <w:rFonts w:ascii="Helvetica" w:eastAsia="Arial Unicode MS" w:hAnsi="Helvetica" w:hint="default"/>
        <w:b w:val="0"/>
        <w:i w:val="0"/>
        <w:caps w:val="0"/>
        <w:smallCaps w:val="0"/>
        <w:strike w:val="0"/>
        <w:dstrike w:val="0"/>
        <w:color w:val="000000"/>
        <w:kern w:val="0"/>
        <w:position w:val="0"/>
        <w:sz w:val="24"/>
        <w:u w:val="none" w:color="6C7472"/>
        <w:vertAlign w:val="baseline"/>
        <w:rtl w:val="0"/>
        <w:em w:val="none"/>
        <w:lang w:val="en-US"/>
        <w14:textOutline w14:w="0" w14:cap="rnd" w14:cmpd="sng" w14:algn="ctr">
          <w14:noFill/>
          <w14:prstDash w14:val="solid"/>
          <w14:bevel/>
        </w14:textOutline>
      </w:rPr>
    </w:lvl>
    <w:lvl w:ilvl="7">
      <w:start w:val="1"/>
      <w:numFmt w:val="bullet"/>
      <w:lvlText w:val="o"/>
      <w:lvlJc w:val="left"/>
      <w:pPr>
        <w:tabs>
          <w:tab w:val="num" w:pos="360"/>
        </w:tabs>
        <w:ind w:left="360" w:firstLine="5400"/>
      </w:pPr>
      <w:rPr>
        <w:rFonts w:ascii="Helvetica" w:eastAsia="Arial Unicode MS" w:hAnsi="Helvetica" w:hint="default"/>
        <w:b w:val="0"/>
        <w:i w:val="0"/>
        <w:caps w:val="0"/>
        <w:smallCaps w:val="0"/>
        <w:strike w:val="0"/>
        <w:dstrike w:val="0"/>
        <w:color w:val="000000"/>
        <w:kern w:val="0"/>
        <w:position w:val="0"/>
        <w:sz w:val="24"/>
        <w:u w:val="none" w:color="6C7472"/>
        <w:vertAlign w:val="baseline"/>
        <w:rtl w:val="0"/>
        <w:em w:val="none"/>
        <w:lang w:val="en-US"/>
        <w14:textOutline w14:w="0" w14:cap="rnd" w14:cmpd="sng" w14:algn="ctr">
          <w14:noFill/>
          <w14:prstDash w14:val="solid"/>
          <w14:bevel/>
        </w14:textOutline>
      </w:rPr>
    </w:lvl>
    <w:lvl w:ilvl="8">
      <w:start w:val="1"/>
      <w:numFmt w:val="bullet"/>
      <w:lvlText w:val="•"/>
      <w:lvlJc w:val="left"/>
      <w:pPr>
        <w:tabs>
          <w:tab w:val="num" w:pos="360"/>
        </w:tabs>
        <w:ind w:left="360" w:firstLine="6120"/>
      </w:pPr>
      <w:rPr>
        <w:rFonts w:ascii="Helvetica" w:eastAsia="Arial Unicode MS" w:hAnsi="Helvetica" w:hint="default"/>
        <w:b w:val="0"/>
        <w:i w:val="0"/>
        <w:caps w:val="0"/>
        <w:smallCaps w:val="0"/>
        <w:strike w:val="0"/>
        <w:dstrike w:val="0"/>
        <w:color w:val="000000"/>
        <w:kern w:val="0"/>
        <w:position w:val="0"/>
        <w:sz w:val="24"/>
        <w:u w:val="none" w:color="6C7472"/>
        <w:vertAlign w:val="baseline"/>
        <w:rtl w:val="0"/>
        <w:em w:val="none"/>
        <w:lang w:val="en-US"/>
        <w14:textOutline w14:w="0" w14:cap="rnd" w14:cmpd="sng" w14:algn="ctr">
          <w14:noFill/>
          <w14:prstDash w14:val="solid"/>
          <w14:bevel/>
        </w14:textOutline>
      </w:rPr>
    </w:lvl>
  </w:abstractNum>
  <w:abstractNum w:abstractNumId="23">
    <w:nsid w:val="10280AFC"/>
    <w:multiLevelType w:val="hybridMultilevel"/>
    <w:tmpl w:val="30F0B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11FA6965"/>
    <w:multiLevelType w:val="hybridMultilevel"/>
    <w:tmpl w:val="28B4D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182C7305"/>
    <w:multiLevelType w:val="hybridMultilevel"/>
    <w:tmpl w:val="AC5E0784"/>
    <w:lvl w:ilvl="0" w:tplc="C8D2D05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1847067C"/>
    <w:multiLevelType w:val="hybridMultilevel"/>
    <w:tmpl w:val="CD3A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F9C6013"/>
    <w:multiLevelType w:val="hybridMultilevel"/>
    <w:tmpl w:val="EFFA0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57A3C45"/>
    <w:multiLevelType w:val="hybridMultilevel"/>
    <w:tmpl w:val="EF32F294"/>
    <w:lvl w:ilvl="0" w:tplc="C8D2D05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B26C16"/>
    <w:multiLevelType w:val="hybridMultilevel"/>
    <w:tmpl w:val="C2A00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1B13822"/>
    <w:multiLevelType w:val="hybridMultilevel"/>
    <w:tmpl w:val="751AE8EC"/>
    <w:lvl w:ilvl="0" w:tplc="C8D2D05E">
      <w:numFmt w:val="bullet"/>
      <w:lvlText w:val="•"/>
      <w:lvlJc w:val="left"/>
      <w:pPr>
        <w:ind w:left="720" w:hanging="360"/>
      </w:pPr>
      <w:rPr>
        <w:rFonts w:ascii="Arial" w:eastAsia="Calibri"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F70A35"/>
    <w:multiLevelType w:val="hybridMultilevel"/>
    <w:tmpl w:val="79B48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67A245A"/>
    <w:multiLevelType w:val="hybridMultilevel"/>
    <w:tmpl w:val="5BA43D24"/>
    <w:lvl w:ilvl="0" w:tplc="18B8C50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EC2A10"/>
    <w:multiLevelType w:val="hybridMultilevel"/>
    <w:tmpl w:val="D2C6A21E"/>
    <w:lvl w:ilvl="0" w:tplc="C8D2D05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B21A75"/>
    <w:multiLevelType w:val="hybridMultilevel"/>
    <w:tmpl w:val="50100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F4B3B91"/>
    <w:multiLevelType w:val="hybridMultilevel"/>
    <w:tmpl w:val="C51E9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8"/>
  </w:num>
  <w:num w:numId="24">
    <w:abstractNumId w:val="32"/>
  </w:num>
  <w:num w:numId="25">
    <w:abstractNumId w:val="33"/>
  </w:num>
  <w:num w:numId="26">
    <w:abstractNumId w:val="25"/>
  </w:num>
  <w:num w:numId="27">
    <w:abstractNumId w:val="30"/>
  </w:num>
  <w:num w:numId="28">
    <w:abstractNumId w:val="0"/>
  </w:num>
  <w:num w:numId="29">
    <w:abstractNumId w:val="23"/>
  </w:num>
  <w:num w:numId="30">
    <w:abstractNumId w:val="29"/>
  </w:num>
  <w:num w:numId="31">
    <w:abstractNumId w:val="34"/>
  </w:num>
  <w:num w:numId="32">
    <w:abstractNumId w:val="24"/>
  </w:num>
  <w:num w:numId="33">
    <w:abstractNumId w:val="31"/>
  </w:num>
  <w:num w:numId="34">
    <w:abstractNumId w:val="35"/>
  </w:num>
  <w:num w:numId="35">
    <w:abstractNumId w:val="26"/>
  </w:num>
  <w:num w:numId="36">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42B"/>
    <w:rsid w:val="00025066"/>
    <w:rsid w:val="00027691"/>
    <w:rsid w:val="000312C0"/>
    <w:rsid w:val="00081C80"/>
    <w:rsid w:val="00096261"/>
    <w:rsid w:val="0009721B"/>
    <w:rsid w:val="000A7F84"/>
    <w:rsid w:val="000B6072"/>
    <w:rsid w:val="000C742B"/>
    <w:rsid w:val="000E110C"/>
    <w:rsid w:val="000F09A0"/>
    <w:rsid w:val="000F7428"/>
    <w:rsid w:val="00103A5F"/>
    <w:rsid w:val="00112805"/>
    <w:rsid w:val="00125F6D"/>
    <w:rsid w:val="0014354F"/>
    <w:rsid w:val="001453C6"/>
    <w:rsid w:val="00152941"/>
    <w:rsid w:val="00167AF0"/>
    <w:rsid w:val="0018510B"/>
    <w:rsid w:val="001F2638"/>
    <w:rsid w:val="00200776"/>
    <w:rsid w:val="00210C52"/>
    <w:rsid w:val="00212D1C"/>
    <w:rsid w:val="00223984"/>
    <w:rsid w:val="00262DA8"/>
    <w:rsid w:val="00294A10"/>
    <w:rsid w:val="002D5399"/>
    <w:rsid w:val="002E32D0"/>
    <w:rsid w:val="002F7EBD"/>
    <w:rsid w:val="003254C3"/>
    <w:rsid w:val="003505D2"/>
    <w:rsid w:val="00367273"/>
    <w:rsid w:val="00371DF9"/>
    <w:rsid w:val="00393B3C"/>
    <w:rsid w:val="003B5CB8"/>
    <w:rsid w:val="003D31BF"/>
    <w:rsid w:val="003F366D"/>
    <w:rsid w:val="00464403"/>
    <w:rsid w:val="004722D7"/>
    <w:rsid w:val="00475023"/>
    <w:rsid w:val="00484D6C"/>
    <w:rsid w:val="004922B7"/>
    <w:rsid w:val="004B6461"/>
    <w:rsid w:val="004C69CD"/>
    <w:rsid w:val="005361FC"/>
    <w:rsid w:val="00553FE6"/>
    <w:rsid w:val="00567F29"/>
    <w:rsid w:val="0057669B"/>
    <w:rsid w:val="00596AAA"/>
    <w:rsid w:val="005C04E2"/>
    <w:rsid w:val="005D379B"/>
    <w:rsid w:val="0062036B"/>
    <w:rsid w:val="00636E14"/>
    <w:rsid w:val="00663F41"/>
    <w:rsid w:val="00667733"/>
    <w:rsid w:val="006C6373"/>
    <w:rsid w:val="006E2A28"/>
    <w:rsid w:val="006E6655"/>
    <w:rsid w:val="00720976"/>
    <w:rsid w:val="00756CDD"/>
    <w:rsid w:val="007651F8"/>
    <w:rsid w:val="00766A35"/>
    <w:rsid w:val="00794412"/>
    <w:rsid w:val="007A2628"/>
    <w:rsid w:val="007A3D07"/>
    <w:rsid w:val="007A465C"/>
    <w:rsid w:val="007E4895"/>
    <w:rsid w:val="007F7C12"/>
    <w:rsid w:val="008038A8"/>
    <w:rsid w:val="00837C85"/>
    <w:rsid w:val="008437DF"/>
    <w:rsid w:val="00864BC5"/>
    <w:rsid w:val="00870DFB"/>
    <w:rsid w:val="0088210D"/>
    <w:rsid w:val="008F0DD7"/>
    <w:rsid w:val="00914D7E"/>
    <w:rsid w:val="0092100E"/>
    <w:rsid w:val="00931CF4"/>
    <w:rsid w:val="00947C00"/>
    <w:rsid w:val="00971B22"/>
    <w:rsid w:val="00972C68"/>
    <w:rsid w:val="009F7D13"/>
    <w:rsid w:val="00A04594"/>
    <w:rsid w:val="00A16DAD"/>
    <w:rsid w:val="00A47359"/>
    <w:rsid w:val="00A76568"/>
    <w:rsid w:val="00A9551C"/>
    <w:rsid w:val="00AC4536"/>
    <w:rsid w:val="00B179BD"/>
    <w:rsid w:val="00B64B39"/>
    <w:rsid w:val="00B70D16"/>
    <w:rsid w:val="00B7492A"/>
    <w:rsid w:val="00B842C1"/>
    <w:rsid w:val="00BA2DAE"/>
    <w:rsid w:val="00BB6392"/>
    <w:rsid w:val="00BD7F92"/>
    <w:rsid w:val="00BE18D4"/>
    <w:rsid w:val="00C15CC1"/>
    <w:rsid w:val="00C57F39"/>
    <w:rsid w:val="00C65018"/>
    <w:rsid w:val="00C9441E"/>
    <w:rsid w:val="00CC2892"/>
    <w:rsid w:val="00DB6C9A"/>
    <w:rsid w:val="00DC2D24"/>
    <w:rsid w:val="00DF3A6C"/>
    <w:rsid w:val="00E2068E"/>
    <w:rsid w:val="00E40033"/>
    <w:rsid w:val="00E435A9"/>
    <w:rsid w:val="00E4381B"/>
    <w:rsid w:val="00E51E1A"/>
    <w:rsid w:val="00E52C38"/>
    <w:rsid w:val="00EA7298"/>
    <w:rsid w:val="00EB4E36"/>
    <w:rsid w:val="00EE0730"/>
    <w:rsid w:val="00F01965"/>
    <w:rsid w:val="00F03AC7"/>
    <w:rsid w:val="00F221EE"/>
    <w:rsid w:val="00F24A51"/>
    <w:rsid w:val="00F42A9B"/>
    <w:rsid w:val="00F531B2"/>
    <w:rsid w:val="00F955AA"/>
    <w:rsid w:val="00FF4E2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
      <v:stroke weight="0" endcap="round"/>
      <v:textbox inset="0,0,0,0"/>
    </o:shapedefaults>
    <o:shapelayout v:ext="edit">
      <o:idmap v:ext="edit" data="1"/>
    </o:shapelayout>
  </w:shapeDefaults>
  <w:doNotEmbedSmartTags/>
  <w:decimalSymbol w:val="."/>
  <w:listSeparator w:val=","/>
  <w14:docId w14:val="1322258B"/>
  <w15:docId w15:val="{D7CD382D-5568-469B-A67D-5A74FF77F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lsdException w:name="index 3" w:locked="1"/>
    <w:lsdException w:name="index 4" w:locked="1"/>
    <w:lsdException w:name="index 5" w:locked="1"/>
    <w:lsdException w:name="index 6" w:lock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lsdException w:name="Table Web 3" w:locked="1" w:semiHidden="1" w:unhideWhenUsed="1"/>
    <w:lsdException w:name="Balloon Text" w:locked="1" w:semiHidden="1" w:unhideWhenUsed="1"/>
    <w:lsdException w:name="Table Grid" w:locked="1"/>
    <w:lsdException w:name="Table Theme" w:lock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spacing w:after="200" w:line="276" w:lineRule="auto"/>
      <w:outlineLvl w:val="0"/>
    </w:pPr>
    <w:rPr>
      <w:rFonts w:ascii="Helvetica" w:eastAsia="Arial Unicode MS" w:hAnsi="Helvetica"/>
      <w:color w:val="000000"/>
      <w:sz w:val="22"/>
      <w:u w:color="000000"/>
    </w:rPr>
  </w:style>
  <w:style w:type="character" w:styleId="Hyperlink">
    <w:name w:val="Hyperlink"/>
    <w:rPr>
      <w:rFonts w:ascii="Georgia" w:eastAsia="Arial Unicode MS" w:hAnsi="Georgia"/>
      <w:b/>
      <w:smallCaps/>
      <w:sz w:val="16"/>
    </w:rPr>
  </w:style>
  <w:style w:type="paragraph" w:customStyle="1" w:styleId="List0">
    <w:name w:val="List 0"/>
    <w:basedOn w:val="ImportWordListStyleDefinition10"/>
    <w:semiHidden/>
    <w:pPr>
      <w:numPr>
        <w:numId w:val="1"/>
      </w:numPr>
    </w:pPr>
  </w:style>
  <w:style w:type="paragraph" w:customStyle="1" w:styleId="ImportWordListStyleDefinition10">
    <w:name w:val="Import Word List Style Definition 10"/>
    <w:autoRedefine/>
    <w:pPr>
      <w:numPr>
        <w:numId w:val="2"/>
      </w:numPr>
    </w:pPr>
  </w:style>
  <w:style w:type="paragraph" w:customStyle="1" w:styleId="List1">
    <w:name w:val="List 1"/>
    <w:basedOn w:val="ImportWordListStyleDefinition10"/>
    <w:semiHidden/>
    <w:pPr>
      <w:numPr>
        <w:numId w:val="4"/>
      </w:numPr>
    </w:pPr>
  </w:style>
  <w:style w:type="paragraph" w:customStyle="1" w:styleId="List21">
    <w:name w:val="List 21"/>
    <w:basedOn w:val="ImportWordListStyleDefinition8"/>
    <w:semiHidden/>
    <w:pPr>
      <w:numPr>
        <w:numId w:val="6"/>
      </w:numPr>
    </w:pPr>
  </w:style>
  <w:style w:type="paragraph" w:customStyle="1" w:styleId="ImportWordListStyleDefinition8">
    <w:name w:val="Import Word List Style Definition 8"/>
    <w:pPr>
      <w:numPr>
        <w:numId w:val="7"/>
      </w:numPr>
    </w:pPr>
  </w:style>
  <w:style w:type="paragraph" w:customStyle="1" w:styleId="List31">
    <w:name w:val="List 31"/>
    <w:basedOn w:val="ImportWordListStyleDefinition8"/>
    <w:semiHidden/>
    <w:pPr>
      <w:numPr>
        <w:numId w:val="9"/>
      </w:numPr>
    </w:pPr>
  </w:style>
  <w:style w:type="paragraph" w:customStyle="1" w:styleId="List41">
    <w:name w:val="List 41"/>
    <w:basedOn w:val="ImportWordListStyleDefinition4"/>
    <w:semiHidden/>
    <w:pPr>
      <w:numPr>
        <w:numId w:val="12"/>
      </w:numPr>
    </w:pPr>
  </w:style>
  <w:style w:type="paragraph" w:customStyle="1" w:styleId="ImportWordListStyleDefinition4">
    <w:name w:val="Import Word List Style Definition 4"/>
    <w:pPr>
      <w:numPr>
        <w:numId w:val="13"/>
      </w:numPr>
    </w:pPr>
  </w:style>
  <w:style w:type="paragraph" w:customStyle="1" w:styleId="List51">
    <w:name w:val="List 51"/>
    <w:basedOn w:val="ImportWordListStyleDefinition2"/>
    <w:semiHidden/>
    <w:pPr>
      <w:numPr>
        <w:numId w:val="15"/>
      </w:numPr>
    </w:pPr>
  </w:style>
  <w:style w:type="paragraph" w:customStyle="1" w:styleId="ImportWordListStyleDefinition2">
    <w:name w:val="Import Word List Style Definition 2"/>
    <w:pPr>
      <w:numPr>
        <w:numId w:val="16"/>
      </w:numPr>
    </w:pPr>
  </w:style>
  <w:style w:type="paragraph" w:customStyle="1" w:styleId="List6">
    <w:name w:val="List 6"/>
    <w:basedOn w:val="ImportWordListStyleDefinition9"/>
    <w:semiHidden/>
    <w:pPr>
      <w:numPr>
        <w:numId w:val="18"/>
      </w:numPr>
    </w:pPr>
  </w:style>
  <w:style w:type="paragraph" w:customStyle="1" w:styleId="ImportWordListStyleDefinition9">
    <w:name w:val="Import Word List Style Definition 9"/>
    <w:pPr>
      <w:numPr>
        <w:numId w:val="19"/>
      </w:numPr>
    </w:pPr>
  </w:style>
  <w:style w:type="paragraph" w:customStyle="1" w:styleId="List7">
    <w:name w:val="List 7"/>
    <w:basedOn w:val="ImportWordListStyleDefinition9"/>
    <w:semiHidden/>
    <w:pPr>
      <w:numPr>
        <w:numId w:val="20"/>
      </w:numPr>
    </w:pPr>
  </w:style>
  <w:style w:type="paragraph" w:customStyle="1" w:styleId="List8">
    <w:name w:val="List 8"/>
    <w:basedOn w:val="ImportWordListStyleDefinition3"/>
    <w:semiHidden/>
    <w:pPr>
      <w:numPr>
        <w:numId w:val="21"/>
      </w:numPr>
    </w:pPr>
  </w:style>
  <w:style w:type="paragraph" w:customStyle="1" w:styleId="ImportWordListStyleDefinition3">
    <w:name w:val="Import Word List Style Definition 3"/>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2425</Words>
  <Characters>13828</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16221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Allegis User</dc:creator>
  <cp:keywords/>
  <cp:lastModifiedBy>William J. Merritt</cp:lastModifiedBy>
  <cp:revision>3</cp:revision>
  <cp:lastPrinted>2014-05-02T12:50:00Z</cp:lastPrinted>
  <dcterms:created xsi:type="dcterms:W3CDTF">2017-04-07T02:05:00Z</dcterms:created>
  <dcterms:modified xsi:type="dcterms:W3CDTF">2017-04-07T02:06:00Z</dcterms:modified>
</cp:coreProperties>
</file>
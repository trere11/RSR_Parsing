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4B42380B" w14:textId="77777777" w:rsidR="00403BCB" w:rsidRDefault="00403BCB" w:rsidP="007B02EB">
      <w:pPr>
        <w:spacing w:after="0"/>
        <w:ind w:left="-720"/>
        <w:jc w:val="center"/>
        <w:rPr>
          <w:rFonts w:ascii="Times New Roman" w:hAnsi="Times New Roman" w:cs="Times New Roman"/>
          <w:b/>
          <w:sz w:val="40"/>
          <w:szCs w:val="40"/>
        </w:rPr>
      </w:pPr>
    </w:p>
    <w:p w14:paraId="4A5A4269" w14:textId="57836A67" w:rsidR="00F87F6E" w:rsidRDefault="00235B24" w:rsidP="00604F4F">
      <w:pPr>
        <w:pStyle w:val="Heading1"/>
        <w:spacing w:before="0"/>
        <w:jc w:val="center"/>
        <w:rPr>
          <w:rFonts w:ascii="Times New Roman" w:eastAsiaTheme="minorHAnsi" w:hAnsi="Times New Roman" w:cs="Times New Roman"/>
          <w:color w:val="auto"/>
          <w:sz w:val="40"/>
          <w:szCs w:val="40"/>
        </w:rPr>
      </w:pPr>
      <w:r>
        <w:rPr>
          <w:rFonts w:ascii="Times New Roman" w:eastAsiaTheme="minorHAnsi" w:hAnsi="Times New Roman" w:cs="Times New Roman"/>
          <w:color w:val="auto"/>
          <w:sz w:val="40"/>
          <w:szCs w:val="40"/>
        </w:rPr>
        <w:t>SUBASH THAPA</w:t>
      </w:r>
    </w:p>
    <w:p w14:paraId="073A485E" w14:textId="77777777" w:rsidR="00604F4F" w:rsidRPr="00604F4F" w:rsidRDefault="00604F4F" w:rsidP="00604F4F"/>
    <w:p w14:paraId="4ACB5F3A" w14:textId="08E7AB25" w:rsidR="000A70FC" w:rsidRPr="00BA76F0" w:rsidRDefault="003F1401" w:rsidP="003F1401">
      <w:pPr>
        <w:pStyle w:val="Heading1"/>
        <w:spacing w:before="0"/>
        <w:ind w:left="-720"/>
        <w:rPr>
          <w:rFonts w:asciiTheme="minorHAnsi" w:hAnsiTheme="minorHAnsi"/>
        </w:rPr>
      </w:pPr>
      <w:r w:rsidRPr="00BA76F0">
        <w:rPr>
          <w:rFonts w:asciiTheme="minorHAnsi" w:hAnsiTheme="minorHAnsi"/>
        </w:rPr>
        <w:t>Experience Summary</w:t>
      </w:r>
    </w:p>
    <w:p w14:paraId="2CF2D631" w14:textId="2361B845" w:rsidR="00705FE3" w:rsidRPr="00705FE3" w:rsidRDefault="00705FE3" w:rsidP="00705FE3">
      <w:pPr>
        <w:pStyle w:val="BodyTextIndent"/>
        <w:tabs>
          <w:tab w:val="clear" w:pos="0"/>
        </w:tabs>
        <w:spacing w:after="120" w:line="240" w:lineRule="auto"/>
        <w:ind w:left="-720"/>
        <w:rPr>
          <w:rFonts w:ascii="Calibri" w:eastAsiaTheme="minorHAnsi" w:hAnsi="Calibri" w:cstheme="minorBidi"/>
          <w:bCs w:val="0"/>
          <w:szCs w:val="22"/>
        </w:rPr>
      </w:pPr>
      <w:r w:rsidRPr="00705FE3">
        <w:rPr>
          <w:rFonts w:ascii="Calibri" w:eastAsiaTheme="minorHAnsi" w:hAnsi="Calibri" w:cstheme="minorBidi"/>
          <w:bCs w:val="0"/>
          <w:szCs w:val="22"/>
        </w:rPr>
        <w:t>Having around</w:t>
      </w:r>
      <w:r w:rsidRPr="00705FE3">
        <w:rPr>
          <w:rFonts w:ascii="Calibri" w:eastAsiaTheme="minorHAnsi" w:hAnsi="Calibri" w:cstheme="minorBidi"/>
          <w:bCs w:val="0"/>
          <w:szCs w:val="22"/>
        </w:rPr>
        <w:t xml:space="preserve"> 10 Years of experience and accomplished, dedicated system administrator and application manager with proven success installing, configuring, customizing, optimizing, and managing HP ALM / QC, HP PPM </w:t>
      </w:r>
      <w:proofErr w:type="spellStart"/>
      <w:r w:rsidRPr="00705FE3">
        <w:rPr>
          <w:rFonts w:ascii="Calibri" w:eastAsiaTheme="minorHAnsi" w:hAnsi="Calibri" w:cstheme="minorBidi"/>
          <w:bCs w:val="0"/>
          <w:szCs w:val="22"/>
        </w:rPr>
        <w:t>Atlassian</w:t>
      </w:r>
      <w:proofErr w:type="spellEnd"/>
      <w:r w:rsidRPr="00705FE3">
        <w:rPr>
          <w:rFonts w:ascii="Calibri" w:eastAsiaTheme="minorHAnsi" w:hAnsi="Calibri" w:cstheme="minorBidi"/>
          <w:bCs w:val="0"/>
          <w:szCs w:val="22"/>
        </w:rPr>
        <w:t xml:space="preserve"> Jira, Rational and application bridging suites within industry-leading financial and other organizations. Adept in streamlining workflows and automating processes; develop and implement best-practice system administration policies, processes, and standards. Superior end user service delivery and support acumen; talented trainer, coach, mentor, and supervisor, with demonstrated success managing local, near-shore, and off-shore application support resources. </w:t>
      </w:r>
    </w:p>
    <w:p w14:paraId="7B0FE8AB" w14:textId="4643CDEA" w:rsidR="00705FE3" w:rsidRPr="00705FE3" w:rsidRDefault="00705FE3" w:rsidP="00705FE3">
      <w:pPr>
        <w:pStyle w:val="BodyTextIndent"/>
        <w:tabs>
          <w:tab w:val="clear" w:pos="0"/>
        </w:tabs>
        <w:spacing w:after="120" w:line="240" w:lineRule="auto"/>
        <w:ind w:left="-720"/>
        <w:rPr>
          <w:rFonts w:ascii="Calibri" w:eastAsiaTheme="minorHAnsi" w:hAnsi="Calibri" w:cstheme="minorBidi"/>
          <w:bCs w:val="0"/>
          <w:szCs w:val="22"/>
        </w:rPr>
      </w:pPr>
      <w:r w:rsidRPr="00705FE3">
        <w:rPr>
          <w:rFonts w:ascii="Calibri" w:eastAsiaTheme="minorHAnsi" w:hAnsi="Calibri" w:cstheme="minorBidi"/>
          <w:bCs w:val="0"/>
          <w:szCs w:val="22"/>
        </w:rPr>
        <w:t>Worked on all former version of HP PPM including HP PPM 7.x, HP PPM 8.x and HP PPM 9.x Experience and exposure to Analysis, Design and Development using Demand Management, Time Management, Resource Management, Project Management, Portfolio Management, Deployment Management, and Program Management modules</w:t>
      </w:r>
      <w:r>
        <w:rPr>
          <w:rFonts w:ascii="Calibri" w:eastAsiaTheme="minorHAnsi" w:hAnsi="Calibri" w:cstheme="minorBidi"/>
          <w:bCs w:val="0"/>
          <w:szCs w:val="22"/>
        </w:rPr>
        <w:t xml:space="preserve">. </w:t>
      </w:r>
      <w:r w:rsidRPr="00705FE3">
        <w:rPr>
          <w:rFonts w:ascii="Calibri" w:eastAsiaTheme="minorHAnsi" w:hAnsi="Calibri" w:cstheme="minorBidi"/>
          <w:bCs w:val="0"/>
          <w:szCs w:val="22"/>
        </w:rPr>
        <w:t>Strong capabilities and exp</w:t>
      </w:r>
      <w:r>
        <w:rPr>
          <w:rFonts w:ascii="Calibri" w:eastAsiaTheme="minorHAnsi" w:hAnsi="Calibri" w:cstheme="minorBidi"/>
          <w:bCs w:val="0"/>
          <w:szCs w:val="22"/>
        </w:rPr>
        <w:t>erience as a Trainer for HP PPM.</w:t>
      </w:r>
    </w:p>
    <w:p w14:paraId="129A61AB" w14:textId="77777777" w:rsidR="00110A4D" w:rsidRPr="00110A4D" w:rsidRDefault="00110A4D" w:rsidP="00110A4D">
      <w:pPr>
        <w:pStyle w:val="BodyTextIndent"/>
        <w:rPr>
          <w:rFonts w:ascii="Calibri" w:eastAsiaTheme="minorHAnsi" w:hAnsi="Calibri" w:cstheme="minorBidi"/>
          <w:bCs w:val="0"/>
          <w:szCs w:val="22"/>
        </w:rPr>
      </w:pPr>
    </w:p>
    <w:p w14:paraId="13FB312A" w14:textId="784E98C1" w:rsidR="002C0B02" w:rsidRPr="00BA76F0" w:rsidRDefault="002C0B02" w:rsidP="002C0B02">
      <w:pPr>
        <w:pStyle w:val="Heading1"/>
        <w:spacing w:before="0"/>
        <w:ind w:left="-720"/>
        <w:rPr>
          <w:rFonts w:asciiTheme="minorHAnsi" w:hAnsiTheme="minorHAnsi"/>
        </w:rPr>
      </w:pPr>
      <w:r w:rsidRPr="00BA76F0">
        <w:rPr>
          <w:rFonts w:asciiTheme="minorHAnsi" w:hAnsiTheme="minorHAnsi"/>
        </w:rPr>
        <w:t>Highlights of Expertise</w:t>
      </w:r>
    </w:p>
    <w:p w14:paraId="3E2517A6" w14:textId="77777777" w:rsidR="002C0B02" w:rsidRDefault="002C0B02" w:rsidP="002C0B02">
      <w:pPr>
        <w:pStyle w:val="BodyTextIndent"/>
        <w:spacing w:after="120" w:line="240" w:lineRule="auto"/>
        <w:ind w:left="-720"/>
        <w:rPr>
          <w:rFonts w:ascii="Calibri" w:eastAsiaTheme="minorHAnsi" w:hAnsi="Calibri" w:cstheme="minorBidi"/>
          <w:bCs w:val="0"/>
          <w:szCs w:val="22"/>
        </w:rPr>
        <w:sectPr w:rsidR="002C0B02" w:rsidSect="00403BCB">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11228CC1" w14:textId="05A8F754" w:rsidR="00110A4D" w:rsidRPr="00110A4D" w:rsidRDefault="00705FE3" w:rsidP="002C0B02">
      <w:pPr>
        <w:pStyle w:val="BodyTextIndent"/>
        <w:tabs>
          <w:tab w:val="clear" w:pos="2160"/>
          <w:tab w:val="clear" w:pos="2880"/>
          <w:tab w:val="clear" w:pos="3600"/>
          <w:tab w:val="clear" w:pos="4320"/>
          <w:tab w:val="clear" w:pos="5040"/>
          <w:tab w:val="clear" w:pos="5760"/>
          <w:tab w:val="clear" w:pos="7200"/>
          <w:tab w:val="clear" w:pos="7920"/>
          <w:tab w:val="left" w:pos="1890"/>
          <w:tab w:val="left" w:pos="2520"/>
          <w:tab w:val="left" w:pos="3240"/>
          <w:tab w:val="left" w:pos="8010"/>
          <w:tab w:val="left" w:pos="8550"/>
        </w:tabs>
        <w:spacing w:after="120" w:line="240" w:lineRule="auto"/>
        <w:ind w:left="-720"/>
        <w:rPr>
          <w:rFonts w:ascii="Calibri" w:eastAsiaTheme="minorHAnsi" w:hAnsi="Calibri" w:cstheme="minorBidi"/>
          <w:bCs w:val="0"/>
          <w:szCs w:val="22"/>
        </w:rPr>
      </w:pPr>
      <w:r w:rsidRPr="002C0B02">
        <w:rPr>
          <w:rFonts w:ascii="Calibri" w:eastAsiaTheme="minorHAnsi" w:hAnsi="Calibri" w:cstheme="minorBidi"/>
          <w:bCs w:val="0"/>
          <w:szCs w:val="22"/>
        </w:rPr>
        <w:lastRenderedPageBreak/>
        <w:t>• Configuration &amp; Integration </w:t>
      </w:r>
      <w:r w:rsidRPr="002C0B02">
        <w:rPr>
          <w:rFonts w:ascii="Calibri" w:eastAsiaTheme="minorHAnsi" w:hAnsi="Calibri" w:cstheme="minorBidi"/>
          <w:bCs w:val="0"/>
          <w:szCs w:val="22"/>
        </w:rPr>
        <w:br/>
        <w:t>• Workflow Optimization </w:t>
      </w:r>
      <w:r w:rsidRPr="002C0B02">
        <w:rPr>
          <w:rFonts w:ascii="Calibri" w:eastAsiaTheme="minorHAnsi" w:hAnsi="Calibri" w:cstheme="minorBidi"/>
          <w:bCs w:val="0"/>
          <w:szCs w:val="22"/>
        </w:rPr>
        <w:br/>
        <w:t>• Project Planning &amp; Management  </w:t>
      </w:r>
      <w:r w:rsidRPr="002C0B02">
        <w:rPr>
          <w:rFonts w:ascii="Calibri" w:eastAsiaTheme="minorHAnsi" w:hAnsi="Calibri" w:cstheme="minorBidi"/>
          <w:bCs w:val="0"/>
          <w:szCs w:val="22"/>
        </w:rPr>
        <w:br/>
        <w:t>• Process &amp; Report Automation </w:t>
      </w:r>
      <w:r w:rsidRPr="002C0B02">
        <w:rPr>
          <w:rFonts w:ascii="Calibri" w:eastAsiaTheme="minorHAnsi" w:hAnsi="Calibri" w:cstheme="minorBidi"/>
          <w:bCs w:val="0"/>
          <w:szCs w:val="22"/>
        </w:rPr>
        <w:br/>
        <w:t>• System Upgrade &amp; Patching </w:t>
      </w:r>
      <w:r w:rsidRPr="002C0B02">
        <w:rPr>
          <w:rFonts w:ascii="Calibri" w:eastAsiaTheme="minorHAnsi" w:hAnsi="Calibri" w:cstheme="minorBidi"/>
          <w:bCs w:val="0"/>
          <w:szCs w:val="22"/>
        </w:rPr>
        <w:br/>
      </w:r>
      <w:r w:rsidRPr="002C0B02">
        <w:rPr>
          <w:rFonts w:ascii="Calibri" w:eastAsiaTheme="minorHAnsi" w:hAnsi="Calibri" w:cstheme="minorBidi"/>
          <w:bCs w:val="0"/>
          <w:szCs w:val="22"/>
        </w:rPr>
        <w:lastRenderedPageBreak/>
        <w:t>• Troubleshooting / Resolution  </w:t>
      </w:r>
      <w:r w:rsidRPr="002C0B02">
        <w:rPr>
          <w:rFonts w:ascii="Calibri" w:eastAsiaTheme="minorHAnsi" w:hAnsi="Calibri" w:cstheme="minorBidi"/>
          <w:bCs w:val="0"/>
          <w:szCs w:val="22"/>
        </w:rPr>
        <w:br/>
        <w:t>• Process Reengineering </w:t>
      </w:r>
      <w:r w:rsidRPr="002C0B02">
        <w:rPr>
          <w:rFonts w:ascii="Calibri" w:eastAsiaTheme="minorHAnsi" w:hAnsi="Calibri" w:cstheme="minorBidi"/>
          <w:bCs w:val="0"/>
          <w:szCs w:val="22"/>
        </w:rPr>
        <w:br/>
        <w:t>• Stakeholder Relations </w:t>
      </w:r>
      <w:r w:rsidRPr="002C0B02">
        <w:rPr>
          <w:rFonts w:ascii="Calibri" w:eastAsiaTheme="minorHAnsi" w:hAnsi="Calibri" w:cstheme="minorBidi"/>
          <w:bCs w:val="0"/>
          <w:szCs w:val="22"/>
        </w:rPr>
        <w:br/>
        <w:t>• End-user Support &amp; Training </w:t>
      </w:r>
    </w:p>
    <w:p w14:paraId="6793FD14" w14:textId="77777777" w:rsidR="002C0B02" w:rsidRDefault="002C0B02" w:rsidP="00110A4D">
      <w:pPr>
        <w:pStyle w:val="Heading1"/>
        <w:spacing w:before="0"/>
        <w:ind w:left="-270"/>
        <w:sectPr w:rsidR="002C0B02" w:rsidSect="002C0B02">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1800"/>
          <w:docGrid w:linePitch="360"/>
        </w:sectPr>
      </w:pPr>
    </w:p>
    <w:p w14:paraId="3360C70D" w14:textId="77777777" w:rsidR="002C0B02" w:rsidRDefault="002C0B02" w:rsidP="002C0B02">
      <w:pPr>
        <w:pStyle w:val="Heading1"/>
        <w:spacing w:before="0"/>
      </w:pPr>
    </w:p>
    <w:p w14:paraId="205B1CB3" w14:textId="77F544EF" w:rsidR="00BF578A" w:rsidRPr="00BA76F0" w:rsidRDefault="00026AC8" w:rsidP="002C0B02">
      <w:pPr>
        <w:pStyle w:val="Heading1"/>
        <w:spacing w:before="0"/>
        <w:ind w:left="-720"/>
        <w:rPr>
          <w:rFonts w:asciiTheme="minorHAnsi" w:hAnsiTheme="minorHAnsi"/>
        </w:rPr>
      </w:pPr>
      <w:r w:rsidRPr="00BA76F0">
        <w:rPr>
          <w:rFonts w:asciiTheme="minorHAnsi" w:hAnsiTheme="minorHAnsi"/>
        </w:rPr>
        <w:t>Professional</w:t>
      </w:r>
      <w:r w:rsidR="00BF578A" w:rsidRPr="00BA76F0">
        <w:rPr>
          <w:rFonts w:asciiTheme="minorHAnsi" w:hAnsiTheme="minorHAnsi"/>
        </w:rPr>
        <w:t xml:space="preserve"> Experience</w:t>
      </w:r>
    </w:p>
    <w:p w14:paraId="40B6B246" w14:textId="3BE1F235" w:rsidR="00BA76F0" w:rsidRPr="00BA76F0" w:rsidRDefault="002C0B02" w:rsidP="00BA76F0">
      <w:pPr>
        <w:pStyle w:val="NormalWeb"/>
        <w:spacing w:before="0" w:after="0"/>
        <w:jc w:val="both"/>
        <w:rPr>
          <w:rFonts w:asciiTheme="minorHAnsi" w:hAnsiTheme="minorHAnsi"/>
          <w:b/>
          <w:bCs/>
          <w:sz w:val="22"/>
          <w:szCs w:val="22"/>
        </w:rPr>
      </w:pPr>
      <w:r w:rsidRPr="00BA76F0">
        <w:rPr>
          <w:rFonts w:asciiTheme="minorHAnsi" w:hAnsiTheme="minorHAnsi"/>
          <w:b/>
          <w:bCs/>
          <w:sz w:val="22"/>
          <w:szCs w:val="22"/>
        </w:rPr>
        <w:t>Department of HISD</w:t>
      </w:r>
      <w:r w:rsidRP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Pr>
          <w:rFonts w:asciiTheme="minorHAnsi" w:hAnsiTheme="minorHAnsi"/>
          <w:b/>
          <w:bCs/>
          <w:sz w:val="22"/>
          <w:szCs w:val="22"/>
        </w:rPr>
        <w:tab/>
      </w:r>
      <w:r w:rsidR="00BA76F0" w:rsidRPr="00BA76F0">
        <w:rPr>
          <w:rFonts w:asciiTheme="minorHAnsi" w:hAnsiTheme="minorHAnsi"/>
          <w:b/>
          <w:bCs/>
          <w:sz w:val="22"/>
          <w:szCs w:val="22"/>
        </w:rPr>
        <w:t xml:space="preserve">July 2016 - Till Date         </w:t>
      </w:r>
    </w:p>
    <w:p w14:paraId="5D53E896" w14:textId="6B695906" w:rsidR="002C0B02" w:rsidRDefault="002C0B02" w:rsidP="002C0B02">
      <w:pPr>
        <w:pStyle w:val="NormalWeb"/>
        <w:spacing w:before="0" w:after="0"/>
        <w:jc w:val="both"/>
        <w:rPr>
          <w:rFonts w:asciiTheme="minorHAnsi" w:hAnsiTheme="minorHAnsi"/>
          <w:b/>
          <w:bCs/>
          <w:sz w:val="22"/>
          <w:szCs w:val="22"/>
        </w:rPr>
      </w:pPr>
      <w:r w:rsidRPr="00BA76F0">
        <w:rPr>
          <w:rFonts w:asciiTheme="minorHAnsi" w:hAnsiTheme="minorHAnsi"/>
          <w:b/>
          <w:bCs/>
          <w:sz w:val="22"/>
          <w:szCs w:val="22"/>
        </w:rPr>
        <w:t>HP AGM\PPM\ ALM Tools Consultant</w:t>
      </w:r>
    </w:p>
    <w:p w14:paraId="43893131" w14:textId="77777777" w:rsidR="00BA76F0" w:rsidRPr="00BA76F0" w:rsidRDefault="00BA76F0" w:rsidP="002C0B02">
      <w:pPr>
        <w:pStyle w:val="NormalWeb"/>
        <w:spacing w:before="0" w:after="0"/>
        <w:jc w:val="both"/>
        <w:rPr>
          <w:rFonts w:asciiTheme="minorHAnsi" w:hAnsiTheme="minorHAnsi"/>
          <w:b/>
          <w:bCs/>
          <w:sz w:val="22"/>
          <w:szCs w:val="22"/>
        </w:rPr>
      </w:pPr>
    </w:p>
    <w:p w14:paraId="05D562F6" w14:textId="06C25783" w:rsidR="002C0B02" w:rsidRPr="00BA76F0" w:rsidRDefault="002C0B02" w:rsidP="002C0B02">
      <w:pPr>
        <w:pStyle w:val="ListParagraph"/>
        <w:numPr>
          <w:ilvl w:val="0"/>
          <w:numId w:val="25"/>
        </w:numPr>
        <w:jc w:val="both"/>
        <w:rPr>
          <w:rFonts w:eastAsia="Arial Unicode MS"/>
          <w:b/>
          <w:bCs/>
          <w:color w:val="000000"/>
        </w:rPr>
      </w:pPr>
      <w:r w:rsidRPr="00BA76F0">
        <w:rPr>
          <w:rFonts w:eastAsia="Arial Unicode MS"/>
        </w:rPr>
        <w:t>Responsible for</w:t>
      </w:r>
      <w:r w:rsidR="00BA76F0">
        <w:rPr>
          <w:rFonts w:eastAsia="Arial Unicode MS"/>
        </w:rPr>
        <w:t xml:space="preserve"> HP Suite Admin with Installing</w:t>
      </w:r>
      <w:r w:rsidRPr="00BA76F0">
        <w:rPr>
          <w:rFonts w:eastAsia="Arial Unicode MS"/>
        </w:rPr>
        <w:t>,</w:t>
      </w:r>
      <w:r w:rsidR="00BA76F0">
        <w:rPr>
          <w:rFonts w:eastAsia="Arial Unicode MS"/>
        </w:rPr>
        <w:t xml:space="preserve"> </w:t>
      </w:r>
      <w:r w:rsidRPr="00BA76F0">
        <w:rPr>
          <w:rFonts w:eastAsia="Arial Unicode MS"/>
        </w:rPr>
        <w:t>Configuring</w:t>
      </w:r>
      <w:r w:rsidR="00BA76F0">
        <w:rPr>
          <w:rFonts w:eastAsia="Arial Unicode MS"/>
        </w:rPr>
        <w:t>,</w:t>
      </w:r>
      <w:r w:rsidRPr="00BA76F0">
        <w:rPr>
          <w:rFonts w:eastAsia="Arial Unicode MS"/>
        </w:rPr>
        <w:t xml:space="preserve"> and </w:t>
      </w:r>
      <w:r w:rsidR="00BA76F0" w:rsidRPr="00BA76F0">
        <w:rPr>
          <w:rFonts w:eastAsia="Arial Unicode MS"/>
        </w:rPr>
        <w:t>Customizing the</w:t>
      </w:r>
      <w:r w:rsidRPr="00BA76F0">
        <w:rPr>
          <w:rFonts w:eastAsia="Arial Unicode MS"/>
        </w:rPr>
        <w:t xml:space="preserve"> Quality Center application with a strong software testing and development experience</w:t>
      </w:r>
    </w:p>
    <w:p w14:paraId="664229CB" w14:textId="03D8EBFE" w:rsidR="002C0B02" w:rsidRPr="00BA76F0" w:rsidRDefault="002C0B02" w:rsidP="002C0B02">
      <w:pPr>
        <w:pStyle w:val="ListParagraph"/>
        <w:numPr>
          <w:ilvl w:val="0"/>
          <w:numId w:val="25"/>
        </w:numPr>
        <w:jc w:val="both"/>
      </w:pPr>
      <w:r w:rsidRPr="00BA76F0">
        <w:t xml:space="preserve">User account and Quality Center Project Entity </w:t>
      </w:r>
      <w:r w:rsidR="00BA76F0" w:rsidRPr="00BA76F0">
        <w:t>Administration</w:t>
      </w:r>
      <w:r w:rsidRPr="00BA76F0">
        <w:t xml:space="preserve"> Quality Center End user assistance.</w:t>
      </w:r>
    </w:p>
    <w:p w14:paraId="134A33F4" w14:textId="77777777" w:rsidR="002C0B02" w:rsidRPr="00BA76F0" w:rsidRDefault="002C0B02" w:rsidP="002C0B02">
      <w:pPr>
        <w:pStyle w:val="ListParagraph"/>
        <w:numPr>
          <w:ilvl w:val="0"/>
          <w:numId w:val="25"/>
        </w:numPr>
        <w:jc w:val="both"/>
      </w:pPr>
      <w:r w:rsidRPr="00BA76F0">
        <w:t>Integrate HP ALM with SAP Solution Manager and help user to sync the data from both ends.</w:t>
      </w:r>
    </w:p>
    <w:p w14:paraId="20B7DE00" w14:textId="045EFCCE" w:rsidR="002C0B02" w:rsidRPr="00BA76F0" w:rsidRDefault="002C0B02" w:rsidP="002C0B02">
      <w:pPr>
        <w:pStyle w:val="ListParagraph"/>
        <w:numPr>
          <w:ilvl w:val="0"/>
          <w:numId w:val="25"/>
        </w:numPr>
        <w:jc w:val="both"/>
      </w:pPr>
      <w:r w:rsidRPr="00BA76F0">
        <w:t xml:space="preserve">Resolve user issues on integration as per </w:t>
      </w:r>
      <w:r w:rsidR="00BA76F0" w:rsidRPr="00BA76F0">
        <w:t>priority and</w:t>
      </w:r>
      <w:r w:rsidRPr="00BA76F0">
        <w:t xml:space="preserve"> interact with team to customize the projects as per need.</w:t>
      </w:r>
    </w:p>
    <w:p w14:paraId="48CC6EFB" w14:textId="77777777" w:rsidR="002C0B02" w:rsidRPr="00BA76F0" w:rsidRDefault="002C0B02" w:rsidP="002C0B02">
      <w:pPr>
        <w:pStyle w:val="ListParagraph"/>
        <w:numPr>
          <w:ilvl w:val="0"/>
          <w:numId w:val="25"/>
        </w:numPr>
        <w:jc w:val="both"/>
      </w:pPr>
      <w:r w:rsidRPr="00BA76F0">
        <w:t>Install SAP Add-in to establish bridge between ALM and Sol Manager.</w:t>
      </w:r>
    </w:p>
    <w:p w14:paraId="65CA69E0" w14:textId="77777777" w:rsidR="002C0B02" w:rsidRPr="00BA76F0" w:rsidRDefault="002C0B02" w:rsidP="002C0B02">
      <w:pPr>
        <w:pStyle w:val="ListParagraph"/>
        <w:numPr>
          <w:ilvl w:val="0"/>
          <w:numId w:val="25"/>
        </w:numPr>
        <w:jc w:val="both"/>
      </w:pPr>
      <w:r w:rsidRPr="00BA76F0">
        <w:t>Customize the workflow as per business need.</w:t>
      </w:r>
    </w:p>
    <w:p w14:paraId="214C9649" w14:textId="729420FC" w:rsidR="002C0B02" w:rsidRPr="00BA76F0" w:rsidRDefault="002C0B02" w:rsidP="002C0B02">
      <w:pPr>
        <w:pStyle w:val="ListParagraph"/>
        <w:numPr>
          <w:ilvl w:val="0"/>
          <w:numId w:val="25"/>
        </w:numPr>
        <w:jc w:val="both"/>
      </w:pPr>
      <w:r w:rsidRPr="00BA76F0">
        <w:t>Working with Quality Center users to implement new processes and customize the workflow as per business need. Setup and configuration of Quality Center\</w:t>
      </w:r>
      <w:r w:rsidR="00BA76F0" w:rsidRPr="00BA76F0">
        <w:t>ALM projects</w:t>
      </w:r>
      <w:r w:rsidRPr="00BA76F0">
        <w:t xml:space="preserve"> </w:t>
      </w:r>
    </w:p>
    <w:p w14:paraId="122E352E" w14:textId="37C25F67" w:rsidR="002C0B02" w:rsidRPr="00BA76F0" w:rsidRDefault="002C0B02" w:rsidP="00BA76F0">
      <w:pPr>
        <w:pStyle w:val="ListParagraph"/>
        <w:numPr>
          <w:ilvl w:val="0"/>
          <w:numId w:val="25"/>
        </w:numPr>
      </w:pPr>
      <w:r w:rsidRPr="00BA76F0">
        <w:t xml:space="preserve">Administrative functions of </w:t>
      </w:r>
      <w:r w:rsidRPr="00BA76F0">
        <w:rPr>
          <w:b/>
        </w:rPr>
        <w:t>Quality Center</w:t>
      </w:r>
      <w:r w:rsidRPr="00BA76F0">
        <w:t xml:space="preserve">, Training on all modules of </w:t>
      </w:r>
      <w:r w:rsidRPr="00BA76F0">
        <w:rPr>
          <w:b/>
        </w:rPr>
        <w:t>Quality center</w:t>
      </w:r>
      <w:r w:rsidRPr="00BA76F0">
        <w:t xml:space="preserve"> versions 10, ALM 11, 11.5 and 11.52,12.x</w:t>
      </w:r>
    </w:p>
    <w:p w14:paraId="11BAE434" w14:textId="77777777" w:rsidR="002C0B02" w:rsidRPr="00BA76F0" w:rsidRDefault="002C0B02" w:rsidP="002C0B02">
      <w:pPr>
        <w:pStyle w:val="ListParagraph"/>
        <w:numPr>
          <w:ilvl w:val="0"/>
          <w:numId w:val="25"/>
        </w:numPr>
        <w:jc w:val="both"/>
      </w:pPr>
      <w:r w:rsidRPr="00BA76F0">
        <w:lastRenderedPageBreak/>
        <w:t xml:space="preserve">Setup and configuration of the overall </w:t>
      </w:r>
      <w:r w:rsidRPr="00BA76F0">
        <w:rPr>
          <w:b/>
        </w:rPr>
        <w:t>Quality Center</w:t>
      </w:r>
      <w:r w:rsidRPr="00BA76F0">
        <w:t xml:space="preserve"> technical and operating environment in a Windows Server and Oracle</w:t>
      </w:r>
    </w:p>
    <w:p w14:paraId="49D16519" w14:textId="77777777" w:rsidR="002C0B02" w:rsidRPr="00BA76F0" w:rsidRDefault="002C0B02" w:rsidP="002C0B02">
      <w:pPr>
        <w:pStyle w:val="ListParagraph"/>
        <w:numPr>
          <w:ilvl w:val="0"/>
          <w:numId w:val="25"/>
        </w:numPr>
        <w:jc w:val="both"/>
      </w:pPr>
      <w:r w:rsidRPr="00BA76F0">
        <w:t>Accountable for resolution of issues within Quality Center.</w:t>
      </w:r>
    </w:p>
    <w:p w14:paraId="0120517E" w14:textId="77777777" w:rsidR="002C0B02" w:rsidRPr="00BA76F0" w:rsidRDefault="002C0B02" w:rsidP="002C0B02">
      <w:pPr>
        <w:pStyle w:val="ListParagraph"/>
        <w:numPr>
          <w:ilvl w:val="0"/>
          <w:numId w:val="25"/>
        </w:numPr>
        <w:jc w:val="both"/>
      </w:pPr>
      <w:r w:rsidRPr="00BA76F0">
        <w:t>Migrated In-House to SaaS for 67 projects.</w:t>
      </w:r>
    </w:p>
    <w:p w14:paraId="4FE30758" w14:textId="516880D6" w:rsidR="002C0B02" w:rsidRPr="00BA76F0" w:rsidRDefault="002C0B02" w:rsidP="002C0B02">
      <w:pPr>
        <w:pStyle w:val="ListParagraph"/>
        <w:numPr>
          <w:ilvl w:val="0"/>
          <w:numId w:val="25"/>
        </w:numPr>
        <w:jc w:val="both"/>
      </w:pPr>
      <w:r w:rsidRPr="00BA76F0">
        <w:t xml:space="preserve">Migrate the projects from legacy versions of </w:t>
      </w:r>
      <w:r w:rsidR="00BA76F0" w:rsidRPr="00BA76F0">
        <w:t>HP 11.5</w:t>
      </w:r>
      <w:r w:rsidRPr="00BA76F0">
        <w:t xml:space="preserve"> and 11.52,12.x with different DB’s.</w:t>
      </w:r>
    </w:p>
    <w:p w14:paraId="539D9A21" w14:textId="77777777" w:rsidR="002C0B02" w:rsidRPr="00BA76F0" w:rsidRDefault="002C0B02" w:rsidP="002C0B02">
      <w:pPr>
        <w:pStyle w:val="ListParagraph"/>
        <w:numPr>
          <w:ilvl w:val="0"/>
          <w:numId w:val="25"/>
        </w:numPr>
        <w:jc w:val="both"/>
      </w:pPr>
      <w:r w:rsidRPr="00BA76F0">
        <w:t>Migrated HP PC 11 to HP PC 12.20 with SQL Server DB.</w:t>
      </w:r>
    </w:p>
    <w:p w14:paraId="602EBD27" w14:textId="25139BA7" w:rsidR="002C0B02" w:rsidRPr="00BA76F0" w:rsidRDefault="002C0B02" w:rsidP="002C0B02">
      <w:pPr>
        <w:pStyle w:val="ListParagraph"/>
        <w:numPr>
          <w:ilvl w:val="0"/>
          <w:numId w:val="25"/>
        </w:numPr>
        <w:jc w:val="both"/>
      </w:pPr>
      <w:r w:rsidRPr="00BA76F0">
        <w:t xml:space="preserve">User HP ALM </w:t>
      </w:r>
      <w:r w:rsidR="00BA76F0" w:rsidRPr="00BA76F0">
        <w:t>Robot, Rich</w:t>
      </w:r>
      <w:r w:rsidRPr="00BA76F0">
        <w:t xml:space="preserve"> Copy and Replace Utility for Migration works.</w:t>
      </w:r>
    </w:p>
    <w:p w14:paraId="7C1B60D9" w14:textId="77777777" w:rsidR="002C0B02" w:rsidRPr="00BA76F0" w:rsidRDefault="002C0B02" w:rsidP="002C0B02">
      <w:pPr>
        <w:pStyle w:val="ListParagraph"/>
        <w:numPr>
          <w:ilvl w:val="0"/>
          <w:numId w:val="25"/>
        </w:numPr>
        <w:jc w:val="both"/>
      </w:pPr>
      <w:r w:rsidRPr="00BA76F0">
        <w:t>Provide Training to users online and class room.</w:t>
      </w:r>
    </w:p>
    <w:p w14:paraId="415F6350" w14:textId="03322EC6" w:rsidR="002C0B02" w:rsidRPr="00BA76F0" w:rsidRDefault="002C0B02" w:rsidP="002C0B02">
      <w:pPr>
        <w:pStyle w:val="ListParagraph"/>
        <w:numPr>
          <w:ilvl w:val="0"/>
          <w:numId w:val="25"/>
        </w:numPr>
        <w:jc w:val="both"/>
      </w:pPr>
      <w:r w:rsidRPr="00BA76F0">
        <w:t xml:space="preserve">Train and support individual contributors, resource managers and project managers on HP PPM best practices and Assurant Solutions </w:t>
      </w:r>
      <w:r w:rsidR="00BA76F0" w:rsidRPr="00BA76F0">
        <w:t>processes.</w:t>
      </w:r>
    </w:p>
    <w:p w14:paraId="0371BEEB" w14:textId="77777777" w:rsidR="002C0B02" w:rsidRPr="00BA76F0" w:rsidRDefault="002C0B02" w:rsidP="002C0B02">
      <w:pPr>
        <w:pStyle w:val="ListParagraph"/>
        <w:numPr>
          <w:ilvl w:val="0"/>
          <w:numId w:val="25"/>
        </w:numPr>
        <w:jc w:val="both"/>
      </w:pPr>
      <w:r w:rsidRPr="00BA76F0">
        <w:t xml:space="preserve"> Develop new processes to help Assurant reach a level 5 on the HP PPM maturity matrix </w:t>
      </w:r>
    </w:p>
    <w:p w14:paraId="3DB60275" w14:textId="6988FC8C" w:rsidR="002C0B02" w:rsidRPr="00BA76F0" w:rsidRDefault="002C0B02" w:rsidP="002C0B02">
      <w:pPr>
        <w:pStyle w:val="ListParagraph"/>
        <w:numPr>
          <w:ilvl w:val="0"/>
          <w:numId w:val="25"/>
        </w:numPr>
        <w:jc w:val="both"/>
      </w:pPr>
      <w:r w:rsidRPr="00BA76F0">
        <w:t xml:space="preserve">Attend weekly PPM process improvement </w:t>
      </w:r>
      <w:r w:rsidR="00BA76F0" w:rsidRPr="00BA76F0">
        <w:t>meetings.</w:t>
      </w:r>
    </w:p>
    <w:p w14:paraId="0A89081E" w14:textId="77777777" w:rsidR="002C0B02" w:rsidRPr="00BA76F0" w:rsidRDefault="002C0B02" w:rsidP="002C0B02">
      <w:pPr>
        <w:pStyle w:val="ListParagraph"/>
        <w:numPr>
          <w:ilvl w:val="0"/>
          <w:numId w:val="25"/>
        </w:numPr>
        <w:jc w:val="both"/>
      </w:pPr>
      <w:r w:rsidRPr="00BA76F0">
        <w:t>Manage and support the HP PPM data cube in Excel via pivot tables to enable managers and finance teams to easily run project reports </w:t>
      </w:r>
    </w:p>
    <w:p w14:paraId="4609108F" w14:textId="77777777" w:rsidR="002C0B02" w:rsidRPr="00BA76F0" w:rsidRDefault="002C0B02" w:rsidP="002C0B02">
      <w:pPr>
        <w:pStyle w:val="ListParagraph"/>
        <w:numPr>
          <w:ilvl w:val="0"/>
          <w:numId w:val="25"/>
        </w:numPr>
        <w:jc w:val="both"/>
      </w:pPr>
      <w:r w:rsidRPr="00BA76F0">
        <w:t>Develop new HP PPM training materials (Job Aids, FAQs) via PowerPoint, SnagIt, Word, and Articulate Storyline </w:t>
      </w:r>
    </w:p>
    <w:p w14:paraId="64CD177D" w14:textId="3B84C302" w:rsidR="002C0B02" w:rsidRPr="00BA76F0" w:rsidRDefault="002C0B02" w:rsidP="002C0B02">
      <w:pPr>
        <w:pStyle w:val="ListParagraph"/>
        <w:numPr>
          <w:ilvl w:val="0"/>
          <w:numId w:val="25"/>
        </w:numPr>
        <w:jc w:val="both"/>
      </w:pPr>
      <w:r w:rsidRPr="00BA76F0">
        <w:t xml:space="preserve">Assist Portfolio Managers with the roll out of PPM to new non-IT functional </w:t>
      </w:r>
      <w:r w:rsidR="00BA76F0" w:rsidRPr="00BA76F0">
        <w:t>areas. Designed</w:t>
      </w:r>
      <w:r w:rsidRPr="00BA76F0">
        <w:t xml:space="preserve"> and Deployed new PPM training SharePoint and </w:t>
      </w:r>
      <w:proofErr w:type="spellStart"/>
      <w:r w:rsidRPr="00BA76F0">
        <w:t>Quickr</w:t>
      </w:r>
      <w:proofErr w:type="spellEnd"/>
      <w:r w:rsidRPr="00BA76F0">
        <w:t xml:space="preserve"> Sites for easy access to PPM Job aids and training </w:t>
      </w:r>
      <w:r w:rsidR="00BA76F0" w:rsidRPr="00BA76F0">
        <w:t>materials.</w:t>
      </w:r>
    </w:p>
    <w:p w14:paraId="2B0AF293" w14:textId="77777777" w:rsidR="002C0B02" w:rsidRPr="00BA76F0" w:rsidRDefault="002C0B02" w:rsidP="002C0B02">
      <w:pPr>
        <w:pStyle w:val="ListParagraph"/>
        <w:numPr>
          <w:ilvl w:val="0"/>
          <w:numId w:val="25"/>
        </w:numPr>
        <w:jc w:val="both"/>
      </w:pPr>
      <w:r w:rsidRPr="00BA76F0">
        <w:t xml:space="preserve"> Develop and Design SharePoint site standard for use across Project teams </w:t>
      </w:r>
    </w:p>
    <w:p w14:paraId="5E08B4E9" w14:textId="51B2F403" w:rsidR="002C0B02" w:rsidRPr="00BA76F0" w:rsidRDefault="002C0B02" w:rsidP="002C0B02">
      <w:pPr>
        <w:pStyle w:val="ListParagraph"/>
        <w:numPr>
          <w:ilvl w:val="0"/>
          <w:numId w:val="25"/>
        </w:numPr>
        <w:jc w:val="both"/>
      </w:pPr>
      <w:r w:rsidRPr="00BA76F0">
        <w:t xml:space="preserve">Utilize SharePoint sites for updating data regarding performance levels for project </w:t>
      </w:r>
      <w:r w:rsidR="00BA76F0" w:rsidRPr="00BA76F0">
        <w:t>groups.</w:t>
      </w:r>
    </w:p>
    <w:p w14:paraId="0F1141BD" w14:textId="77777777" w:rsidR="002C0B02" w:rsidRPr="00BA76F0" w:rsidRDefault="002C0B02" w:rsidP="002C0B02">
      <w:pPr>
        <w:pStyle w:val="ListParagraph"/>
        <w:numPr>
          <w:ilvl w:val="0"/>
          <w:numId w:val="25"/>
        </w:numPr>
        <w:jc w:val="both"/>
      </w:pPr>
      <w:r w:rsidRPr="00BA76F0">
        <w:t xml:space="preserve"> Create change enablement plans for distribution to IT and business teams regarding changes to PPM </w:t>
      </w:r>
    </w:p>
    <w:p w14:paraId="2413A323" w14:textId="78B5A554" w:rsidR="002C0B02" w:rsidRPr="00BA76F0" w:rsidRDefault="002C0B02" w:rsidP="002C0B02">
      <w:pPr>
        <w:pStyle w:val="ListParagraph"/>
        <w:numPr>
          <w:ilvl w:val="0"/>
          <w:numId w:val="25"/>
        </w:numPr>
        <w:spacing w:after="0"/>
        <w:jc w:val="both"/>
      </w:pPr>
      <w:r w:rsidRPr="00BA76F0">
        <w:t xml:space="preserve">Simplify complex reports for distribution to C-level management via Macros, functions and Pivot </w:t>
      </w:r>
      <w:r w:rsidR="00BA76F0" w:rsidRPr="00BA76F0">
        <w:t>Tables.</w:t>
      </w:r>
    </w:p>
    <w:p w14:paraId="20664764" w14:textId="77777777" w:rsidR="002C0B02" w:rsidRPr="00BA76F0" w:rsidRDefault="002C0B02" w:rsidP="002C0B02">
      <w:pPr>
        <w:numPr>
          <w:ilvl w:val="0"/>
          <w:numId w:val="25"/>
        </w:numPr>
        <w:spacing w:after="0" w:line="240" w:lineRule="auto"/>
        <w:rPr>
          <w:bCs/>
        </w:rPr>
      </w:pPr>
      <w:r w:rsidRPr="00BA76F0">
        <w:rPr>
          <w:bCs/>
        </w:rPr>
        <w:t>Involved in HP Project Portfolio Management Solution HP PPM and ALM integration.</w:t>
      </w:r>
    </w:p>
    <w:p w14:paraId="0ECD7A5C" w14:textId="77777777" w:rsidR="002C0B02" w:rsidRPr="00BA76F0" w:rsidRDefault="002C0B02" w:rsidP="002C0B02">
      <w:pPr>
        <w:numPr>
          <w:ilvl w:val="0"/>
          <w:numId w:val="25"/>
        </w:numPr>
        <w:spacing w:after="0" w:line="240" w:lineRule="auto"/>
        <w:rPr>
          <w:bCs/>
        </w:rPr>
      </w:pPr>
      <w:r w:rsidRPr="00BA76F0">
        <w:rPr>
          <w:bCs/>
        </w:rPr>
        <w:t>Integrate the HP AGM to PPM to sync the deliverables and Tasks.</w:t>
      </w:r>
    </w:p>
    <w:p w14:paraId="7BDBC348" w14:textId="3941D0F5" w:rsidR="002C0B02" w:rsidRPr="00BA76F0" w:rsidRDefault="002C0B02" w:rsidP="002C0B02">
      <w:pPr>
        <w:numPr>
          <w:ilvl w:val="0"/>
          <w:numId w:val="25"/>
        </w:numPr>
        <w:spacing w:after="0" w:line="240" w:lineRule="auto"/>
        <w:rPr>
          <w:bCs/>
        </w:rPr>
      </w:pPr>
      <w:r w:rsidRPr="00BA76F0">
        <w:rPr>
          <w:bCs/>
        </w:rPr>
        <w:t xml:space="preserve">Administrate and </w:t>
      </w:r>
      <w:r w:rsidR="00BA76F0" w:rsidRPr="00BA76F0">
        <w:rPr>
          <w:bCs/>
        </w:rPr>
        <w:t>Support HPAGM.PPM</w:t>
      </w:r>
      <w:r w:rsidRPr="00BA76F0">
        <w:rPr>
          <w:bCs/>
        </w:rPr>
        <w:t xml:space="preserve"> and </w:t>
      </w:r>
      <w:r w:rsidR="00BA76F0" w:rsidRPr="00BA76F0">
        <w:rPr>
          <w:bCs/>
        </w:rPr>
        <w:t>ALM.</w:t>
      </w:r>
    </w:p>
    <w:p w14:paraId="38DF9346" w14:textId="122417A5" w:rsidR="002C0B02" w:rsidRPr="00BA76F0" w:rsidRDefault="002C0B02" w:rsidP="002C0B02">
      <w:pPr>
        <w:numPr>
          <w:ilvl w:val="0"/>
          <w:numId w:val="25"/>
        </w:numPr>
        <w:spacing w:after="0" w:line="240" w:lineRule="auto"/>
        <w:rPr>
          <w:bCs/>
        </w:rPr>
      </w:pPr>
      <w:r w:rsidRPr="00BA76F0">
        <w:rPr>
          <w:bCs/>
        </w:rPr>
        <w:t xml:space="preserve">Administrate the PPM tool in customizing the </w:t>
      </w:r>
      <w:r w:rsidR="00BA76F0" w:rsidRPr="00BA76F0">
        <w:rPr>
          <w:bCs/>
        </w:rPr>
        <w:t>workflow, fields</w:t>
      </w:r>
      <w:r w:rsidRPr="00BA76F0">
        <w:rPr>
          <w:bCs/>
        </w:rPr>
        <w:t xml:space="preserve"> </w:t>
      </w:r>
      <w:proofErr w:type="gramStart"/>
      <w:r w:rsidRPr="00BA76F0">
        <w:rPr>
          <w:bCs/>
        </w:rPr>
        <w:t>and  User</w:t>
      </w:r>
      <w:proofErr w:type="gramEnd"/>
      <w:r w:rsidRPr="00BA76F0">
        <w:rPr>
          <w:bCs/>
        </w:rPr>
        <w:t xml:space="preserve"> Management.</w:t>
      </w:r>
    </w:p>
    <w:p w14:paraId="7421B07B" w14:textId="77777777" w:rsidR="002C0B02" w:rsidRPr="00BA76F0" w:rsidRDefault="002C0B02" w:rsidP="002C0B02">
      <w:pPr>
        <w:numPr>
          <w:ilvl w:val="0"/>
          <w:numId w:val="25"/>
        </w:numPr>
        <w:spacing w:after="0" w:line="240" w:lineRule="auto"/>
        <w:rPr>
          <w:bCs/>
        </w:rPr>
      </w:pPr>
      <w:r w:rsidRPr="00BA76F0">
        <w:rPr>
          <w:bCs/>
        </w:rPr>
        <w:t>Generate reports from PPM on various level and Groups.</w:t>
      </w:r>
    </w:p>
    <w:p w14:paraId="4B7C4689" w14:textId="77777777" w:rsidR="002C0B02" w:rsidRPr="00BA76F0" w:rsidRDefault="002C0B02" w:rsidP="002C0B02">
      <w:pPr>
        <w:numPr>
          <w:ilvl w:val="0"/>
          <w:numId w:val="25"/>
        </w:numPr>
        <w:spacing w:after="0" w:line="240" w:lineRule="auto"/>
        <w:rPr>
          <w:bCs/>
        </w:rPr>
      </w:pPr>
      <w:r w:rsidRPr="00BA76F0">
        <w:rPr>
          <w:bCs/>
        </w:rPr>
        <w:t>Maintain the PPM servers in installing the patches, hot fixes and add-ins.</w:t>
      </w:r>
    </w:p>
    <w:p w14:paraId="79AAC650" w14:textId="77777777" w:rsidR="002C0B02" w:rsidRPr="00BA76F0" w:rsidRDefault="002C0B02" w:rsidP="002C0B02">
      <w:pPr>
        <w:numPr>
          <w:ilvl w:val="0"/>
          <w:numId w:val="25"/>
        </w:numPr>
        <w:spacing w:after="0" w:line="240" w:lineRule="auto"/>
        <w:rPr>
          <w:bCs/>
        </w:rPr>
      </w:pPr>
      <w:r w:rsidRPr="00BA76F0">
        <w:rPr>
          <w:bCs/>
        </w:rPr>
        <w:t>Requirements gather to customize the tool as per business need and train users on PPM new feature and product.</w:t>
      </w:r>
    </w:p>
    <w:p w14:paraId="2786F562" w14:textId="77777777" w:rsidR="002C0B02" w:rsidRPr="00BA76F0" w:rsidRDefault="002C0B02" w:rsidP="002C0B02">
      <w:pPr>
        <w:numPr>
          <w:ilvl w:val="0"/>
          <w:numId w:val="25"/>
        </w:numPr>
        <w:spacing w:after="0" w:line="240" w:lineRule="auto"/>
        <w:rPr>
          <w:bCs/>
        </w:rPr>
      </w:pPr>
      <w:r w:rsidRPr="00BA76F0">
        <w:rPr>
          <w:bCs/>
        </w:rPr>
        <w:t>Deployed the PPM application on cluster nodes and maintain the project that are created.</w:t>
      </w:r>
    </w:p>
    <w:p w14:paraId="7F807010" w14:textId="6FF79C2C" w:rsidR="002C0B02" w:rsidRPr="00BA76F0" w:rsidRDefault="002C0B02" w:rsidP="002C0B02">
      <w:pPr>
        <w:numPr>
          <w:ilvl w:val="0"/>
          <w:numId w:val="25"/>
        </w:numPr>
        <w:spacing w:after="0" w:line="240" w:lineRule="auto"/>
        <w:rPr>
          <w:bCs/>
        </w:rPr>
      </w:pPr>
      <w:r w:rsidRPr="00BA76F0">
        <w:rPr>
          <w:bCs/>
        </w:rPr>
        <w:t>License manageme</w:t>
      </w:r>
      <w:r w:rsidR="00BA76F0" w:rsidRPr="00BA76F0">
        <w:rPr>
          <w:bCs/>
        </w:rPr>
        <w:t>nt and configuration auto email</w:t>
      </w:r>
      <w:r w:rsidRPr="00BA76F0">
        <w:rPr>
          <w:bCs/>
        </w:rPr>
        <w:t>,</w:t>
      </w:r>
      <w:r w:rsidR="00BA76F0" w:rsidRPr="00BA76F0">
        <w:rPr>
          <w:bCs/>
        </w:rPr>
        <w:t xml:space="preserve"> alerts</w:t>
      </w:r>
      <w:r w:rsidRPr="00BA76F0">
        <w:rPr>
          <w:bCs/>
        </w:rPr>
        <w:t>,</w:t>
      </w:r>
      <w:r w:rsidR="00BA76F0" w:rsidRPr="00BA76F0">
        <w:rPr>
          <w:bCs/>
        </w:rPr>
        <w:t xml:space="preserve"> </w:t>
      </w:r>
      <w:r w:rsidRPr="00BA76F0">
        <w:rPr>
          <w:bCs/>
        </w:rPr>
        <w:t>creating new groups and build custom reports on PPM application.</w:t>
      </w:r>
    </w:p>
    <w:p w14:paraId="7D58103E" w14:textId="77777777" w:rsidR="002C0B02" w:rsidRPr="00BA76F0" w:rsidRDefault="002C0B02" w:rsidP="002C0B02">
      <w:pPr>
        <w:pStyle w:val="ListParagraph"/>
        <w:numPr>
          <w:ilvl w:val="0"/>
          <w:numId w:val="25"/>
        </w:numPr>
        <w:jc w:val="both"/>
      </w:pPr>
      <w:r w:rsidRPr="00BA76F0">
        <w:t xml:space="preserve"> Audit PPM for accuracy of data and report audit findings to Project and PMO Manager </w:t>
      </w:r>
    </w:p>
    <w:p w14:paraId="3674133C" w14:textId="77777777" w:rsidR="002C0B02" w:rsidRPr="00BA76F0" w:rsidRDefault="002C0B02" w:rsidP="002C0B02">
      <w:pPr>
        <w:pStyle w:val="ListParagraph"/>
        <w:numPr>
          <w:ilvl w:val="0"/>
          <w:numId w:val="25"/>
        </w:numPr>
        <w:jc w:val="both"/>
      </w:pPr>
      <w:r w:rsidRPr="00BA76F0">
        <w:t>Create and use pivot tables to simplify complex data coming from our PATC (Project, Asset, Time-Tracking and Chargeback) tool </w:t>
      </w:r>
    </w:p>
    <w:p w14:paraId="1E12B041" w14:textId="77777777" w:rsidR="002C0B02" w:rsidRPr="00BA76F0" w:rsidRDefault="002C0B02" w:rsidP="002C0B02">
      <w:pPr>
        <w:pStyle w:val="ListParagraph"/>
        <w:numPr>
          <w:ilvl w:val="0"/>
          <w:numId w:val="25"/>
        </w:numPr>
        <w:jc w:val="both"/>
      </w:pPr>
      <w:r w:rsidRPr="00BA76F0">
        <w:t>Record and Create Macros in Excel to duplicate actions for large amounts of project data</w:t>
      </w:r>
    </w:p>
    <w:p w14:paraId="4E005DB7" w14:textId="13767410" w:rsidR="002C0B02" w:rsidRPr="00BA76F0" w:rsidRDefault="002C0B02" w:rsidP="002C0B02">
      <w:pPr>
        <w:pStyle w:val="ListParagraph"/>
        <w:numPr>
          <w:ilvl w:val="0"/>
          <w:numId w:val="25"/>
        </w:numPr>
        <w:jc w:val="both"/>
      </w:pPr>
      <w:r w:rsidRPr="00BA76F0">
        <w:t xml:space="preserve">Managed a successful rollout of Resource management via HP PPM to the entire multi-site IT </w:t>
      </w:r>
      <w:r w:rsidR="00BA76F0" w:rsidRPr="00BA76F0">
        <w:t>organization.</w:t>
      </w:r>
    </w:p>
    <w:p w14:paraId="7F1826D8" w14:textId="74AFD466" w:rsidR="002C0B02" w:rsidRPr="00BA76F0" w:rsidRDefault="002C0B02" w:rsidP="002C0B02">
      <w:pPr>
        <w:pStyle w:val="ListParagraph"/>
        <w:numPr>
          <w:ilvl w:val="0"/>
          <w:numId w:val="25"/>
        </w:numPr>
        <w:jc w:val="both"/>
      </w:pPr>
      <w:r w:rsidRPr="00BA76F0">
        <w:lastRenderedPageBreak/>
        <w:t>Manage non-project tool related projects (IE 11 deployment, Disaster Recovery Planning</w:t>
      </w:r>
      <w:r w:rsidR="00BA76F0" w:rsidRPr="00BA76F0">
        <w:t>).</w:t>
      </w:r>
    </w:p>
    <w:p w14:paraId="5C9725DA" w14:textId="77777777" w:rsidR="002C0B02" w:rsidRPr="00BA76F0" w:rsidRDefault="002C0B02" w:rsidP="002C0B02">
      <w:pPr>
        <w:pStyle w:val="ListParagraph"/>
        <w:numPr>
          <w:ilvl w:val="0"/>
          <w:numId w:val="25"/>
        </w:numPr>
        <w:jc w:val="both"/>
      </w:pPr>
      <w:r w:rsidRPr="00BA76F0">
        <w:t>Provide hands-on assistance, consultation, and technical guidance to teams as required.</w:t>
      </w:r>
    </w:p>
    <w:p w14:paraId="2D93FFED" w14:textId="77777777" w:rsidR="002C0B02" w:rsidRPr="00BA76F0" w:rsidRDefault="002C0B02" w:rsidP="002C0B02">
      <w:pPr>
        <w:pStyle w:val="ListParagraph"/>
        <w:numPr>
          <w:ilvl w:val="0"/>
          <w:numId w:val="25"/>
        </w:numPr>
        <w:jc w:val="both"/>
      </w:pPr>
      <w:r w:rsidRPr="00BA76F0">
        <w:t>Developed training material, work instructions documents to all users.</w:t>
      </w:r>
    </w:p>
    <w:p w14:paraId="3B0C6C8B" w14:textId="50A20589" w:rsidR="002C0B02" w:rsidRPr="00BA76F0" w:rsidRDefault="00BA76F0" w:rsidP="00BA76F0">
      <w:pPr>
        <w:shd w:val="clear" w:color="auto" w:fill="FFFFFF"/>
        <w:spacing w:after="75" w:line="240" w:lineRule="auto"/>
        <w:rPr>
          <w:rFonts w:eastAsia="Times New Roman" w:cs="Arial"/>
          <w:b/>
          <w:bCs/>
          <w:color w:val="000000" w:themeColor="text1"/>
        </w:rPr>
      </w:pPr>
      <w:r w:rsidRPr="00BA76F0">
        <w:rPr>
          <w:rFonts w:eastAsia="Times New Roman" w:cs="Arial"/>
          <w:b/>
          <w:bCs/>
          <w:color w:val="000000" w:themeColor="text1"/>
        </w:rPr>
        <w:t>HP Tools</w:t>
      </w:r>
      <w:r w:rsidR="002C0B02" w:rsidRPr="00BA76F0">
        <w:rPr>
          <w:rFonts w:eastAsia="Times New Roman" w:cs="Arial"/>
          <w:b/>
          <w:bCs/>
          <w:color w:val="000000" w:themeColor="text1"/>
        </w:rPr>
        <w:t xml:space="preserve"> Admin</w:t>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sidR="002C0B02" w:rsidRPr="00BA76F0">
        <w:rPr>
          <w:rFonts w:eastAsia="Times New Roman" w:cs="Arial"/>
          <w:b/>
          <w:color w:val="000000" w:themeColor="text1"/>
        </w:rPr>
        <w:t>September 2014 to June 2016</w:t>
      </w:r>
    </w:p>
    <w:p w14:paraId="0FDDD6FD" w14:textId="77777777" w:rsidR="002C0B02" w:rsidRPr="00BA76F0" w:rsidRDefault="002C0B02" w:rsidP="002C0B02">
      <w:pPr>
        <w:numPr>
          <w:ilvl w:val="0"/>
          <w:numId w:val="21"/>
        </w:numPr>
        <w:spacing w:after="0" w:line="240" w:lineRule="auto"/>
        <w:rPr>
          <w:bCs/>
        </w:rPr>
      </w:pPr>
      <w:r w:rsidRPr="00BA76F0">
        <w:rPr>
          <w:bCs/>
        </w:rPr>
        <w:t>Created a help desk process in Remedy for any issues in ALM PC. </w:t>
      </w:r>
    </w:p>
    <w:p w14:paraId="4C8D7383" w14:textId="77777777" w:rsidR="002C0B02" w:rsidRPr="00BA76F0" w:rsidRDefault="002C0B02" w:rsidP="002C0B02">
      <w:pPr>
        <w:numPr>
          <w:ilvl w:val="0"/>
          <w:numId w:val="21"/>
        </w:numPr>
        <w:spacing w:after="0" w:line="240" w:lineRule="auto"/>
        <w:rPr>
          <w:bCs/>
        </w:rPr>
      </w:pPr>
      <w:r w:rsidRPr="00BA76F0">
        <w:rPr>
          <w:bCs/>
        </w:rPr>
        <w:t xml:space="preserve">Installed and Configured HP </w:t>
      </w:r>
      <w:proofErr w:type="spellStart"/>
      <w:proofErr w:type="gramStart"/>
      <w:r w:rsidRPr="00BA76F0">
        <w:rPr>
          <w:bCs/>
        </w:rPr>
        <w:t>AGM,PPM</w:t>
      </w:r>
      <w:proofErr w:type="gramEnd"/>
      <w:r w:rsidRPr="00BA76F0">
        <w:rPr>
          <w:bCs/>
        </w:rPr>
        <w:t>,Sync</w:t>
      </w:r>
      <w:proofErr w:type="spellEnd"/>
      <w:r w:rsidRPr="00BA76F0">
        <w:rPr>
          <w:bCs/>
        </w:rPr>
        <w:t xml:space="preserve"> Add-in.</w:t>
      </w:r>
    </w:p>
    <w:p w14:paraId="69954CFE" w14:textId="1267693D" w:rsidR="002C0B02" w:rsidRPr="00BA76F0" w:rsidRDefault="002C0B02" w:rsidP="002C0B02">
      <w:pPr>
        <w:numPr>
          <w:ilvl w:val="0"/>
          <w:numId w:val="21"/>
        </w:numPr>
        <w:spacing w:after="0" w:line="240" w:lineRule="auto"/>
        <w:rPr>
          <w:bCs/>
        </w:rPr>
      </w:pPr>
      <w:r w:rsidRPr="00BA76F0">
        <w:rPr>
          <w:bCs/>
        </w:rPr>
        <w:t xml:space="preserve">Sync the requirements from HP ALM 12.X to HP Agile </w:t>
      </w:r>
      <w:r w:rsidR="00BA76F0" w:rsidRPr="00BA76F0">
        <w:rPr>
          <w:bCs/>
        </w:rPr>
        <w:t>Manager releases, user</w:t>
      </w:r>
      <w:r w:rsidRPr="00BA76F0">
        <w:rPr>
          <w:bCs/>
        </w:rPr>
        <w:t xml:space="preserve"> stories.</w:t>
      </w:r>
    </w:p>
    <w:p w14:paraId="1FB79566" w14:textId="77777777" w:rsidR="002C0B02" w:rsidRPr="00BA76F0" w:rsidRDefault="002C0B02" w:rsidP="002C0B02">
      <w:pPr>
        <w:numPr>
          <w:ilvl w:val="0"/>
          <w:numId w:val="21"/>
        </w:numPr>
        <w:spacing w:after="0" w:line="240" w:lineRule="auto"/>
        <w:rPr>
          <w:bCs/>
        </w:rPr>
      </w:pPr>
      <w:r w:rsidRPr="00BA76F0">
        <w:rPr>
          <w:bCs/>
        </w:rPr>
        <w:t>Establish Links for multiple projects from HP ALM to AGM</w:t>
      </w:r>
    </w:p>
    <w:p w14:paraId="60EB3DD3" w14:textId="77777777" w:rsidR="002C0B02" w:rsidRPr="00BA76F0" w:rsidRDefault="002C0B02" w:rsidP="002C0B02">
      <w:pPr>
        <w:numPr>
          <w:ilvl w:val="0"/>
          <w:numId w:val="21"/>
        </w:numPr>
        <w:spacing w:after="0" w:line="240" w:lineRule="auto"/>
        <w:rPr>
          <w:bCs/>
        </w:rPr>
      </w:pPr>
      <w:r w:rsidRPr="00BA76F0">
        <w:rPr>
          <w:bCs/>
        </w:rPr>
        <w:t>Responsible to install/add controllers and load generators as required by project. </w:t>
      </w:r>
    </w:p>
    <w:p w14:paraId="3BAFA457" w14:textId="77777777" w:rsidR="002C0B02" w:rsidRPr="00BA76F0" w:rsidRDefault="002C0B02" w:rsidP="002C0B02">
      <w:pPr>
        <w:numPr>
          <w:ilvl w:val="0"/>
          <w:numId w:val="21"/>
        </w:numPr>
        <w:spacing w:after="0" w:line="240" w:lineRule="auto"/>
        <w:rPr>
          <w:bCs/>
        </w:rPr>
      </w:pPr>
      <w:r w:rsidRPr="00BA76F0">
        <w:rPr>
          <w:bCs/>
        </w:rPr>
        <w:t xml:space="preserve">Conduct iterative performance effort during Load balance verification and </w:t>
      </w:r>
      <w:proofErr w:type="spellStart"/>
      <w:r w:rsidRPr="00BA76F0">
        <w:rPr>
          <w:bCs/>
        </w:rPr>
        <w:t>siteminder</w:t>
      </w:r>
      <w:proofErr w:type="spellEnd"/>
      <w:r w:rsidRPr="00BA76F0">
        <w:rPr>
          <w:bCs/>
        </w:rPr>
        <w:t xml:space="preserve"> setup of portal.</w:t>
      </w:r>
    </w:p>
    <w:p w14:paraId="5C406B88" w14:textId="77777777" w:rsidR="002C0B02" w:rsidRPr="00BA76F0" w:rsidRDefault="002C0B02" w:rsidP="002C0B02">
      <w:pPr>
        <w:numPr>
          <w:ilvl w:val="0"/>
          <w:numId w:val="21"/>
        </w:numPr>
        <w:spacing w:after="0" w:line="240" w:lineRule="auto"/>
        <w:rPr>
          <w:bCs/>
        </w:rPr>
      </w:pPr>
      <w:r w:rsidRPr="00BA76F0">
        <w:rPr>
          <w:bCs/>
        </w:rPr>
        <w:t>Created QC Templates for loading Requirements and test cases to upload into Quality Center directly.</w:t>
      </w:r>
    </w:p>
    <w:p w14:paraId="2E6A16A6" w14:textId="77777777" w:rsidR="002C0B02" w:rsidRPr="00BA76F0" w:rsidRDefault="002C0B02" w:rsidP="002C0B02">
      <w:pPr>
        <w:numPr>
          <w:ilvl w:val="0"/>
          <w:numId w:val="21"/>
        </w:numPr>
        <w:spacing w:after="0" w:line="240" w:lineRule="auto"/>
        <w:rPr>
          <w:bCs/>
        </w:rPr>
      </w:pPr>
      <w:r w:rsidRPr="00BA76F0">
        <w:rPr>
          <w:bCs/>
        </w:rPr>
        <w:t>Configured HP ALM Sprinter functionality for test execution.  </w:t>
      </w:r>
    </w:p>
    <w:p w14:paraId="36F3BAC4" w14:textId="77777777" w:rsidR="002C0B02" w:rsidRPr="00BA76F0" w:rsidRDefault="002C0B02" w:rsidP="002C0B02">
      <w:pPr>
        <w:numPr>
          <w:ilvl w:val="0"/>
          <w:numId w:val="21"/>
        </w:numPr>
        <w:spacing w:after="0" w:line="240" w:lineRule="auto"/>
        <w:rPr>
          <w:bCs/>
        </w:rPr>
      </w:pPr>
      <w:r w:rsidRPr="00BA76F0">
        <w:rPr>
          <w:bCs/>
        </w:rPr>
        <w:t>Responsible to monitor all application logs for errors with Quality Center.</w:t>
      </w:r>
    </w:p>
    <w:p w14:paraId="3F50D096" w14:textId="77777777" w:rsidR="002C0B02" w:rsidRPr="00BA76F0" w:rsidRDefault="002C0B02" w:rsidP="002C0B02">
      <w:pPr>
        <w:numPr>
          <w:ilvl w:val="0"/>
          <w:numId w:val="21"/>
        </w:numPr>
        <w:spacing w:after="0" w:line="240" w:lineRule="auto"/>
        <w:rPr>
          <w:bCs/>
        </w:rPr>
      </w:pPr>
      <w:r w:rsidRPr="00BA76F0">
        <w:rPr>
          <w:bCs/>
        </w:rPr>
        <w:t>Involved in HP Project Portfolio Management Solution HP PPM and ALM integration.</w:t>
      </w:r>
    </w:p>
    <w:p w14:paraId="1A5EED1A" w14:textId="15BCC404" w:rsidR="002C0B02" w:rsidRPr="00BA76F0" w:rsidRDefault="002C0B02" w:rsidP="002C0B02">
      <w:pPr>
        <w:numPr>
          <w:ilvl w:val="0"/>
          <w:numId w:val="21"/>
        </w:numPr>
        <w:spacing w:after="0" w:line="240" w:lineRule="auto"/>
        <w:rPr>
          <w:bCs/>
        </w:rPr>
      </w:pPr>
      <w:r w:rsidRPr="00BA76F0">
        <w:rPr>
          <w:bCs/>
        </w:rPr>
        <w:t xml:space="preserve">Administrate the PPM tool in customizing the </w:t>
      </w:r>
      <w:r w:rsidR="00BA76F0" w:rsidRPr="00BA76F0">
        <w:rPr>
          <w:bCs/>
        </w:rPr>
        <w:t>workflow, fields</w:t>
      </w:r>
      <w:r w:rsidRPr="00BA76F0">
        <w:rPr>
          <w:bCs/>
        </w:rPr>
        <w:t xml:space="preserve"> </w:t>
      </w:r>
      <w:r w:rsidR="00BA76F0" w:rsidRPr="00BA76F0">
        <w:rPr>
          <w:bCs/>
        </w:rPr>
        <w:t>and User</w:t>
      </w:r>
      <w:r w:rsidRPr="00BA76F0">
        <w:rPr>
          <w:bCs/>
        </w:rPr>
        <w:t xml:space="preserve"> Management.</w:t>
      </w:r>
    </w:p>
    <w:p w14:paraId="46BAB36B" w14:textId="77777777" w:rsidR="002C0B02" w:rsidRPr="00BA76F0" w:rsidRDefault="002C0B02" w:rsidP="002C0B02">
      <w:pPr>
        <w:numPr>
          <w:ilvl w:val="0"/>
          <w:numId w:val="21"/>
        </w:numPr>
        <w:spacing w:after="0" w:line="240" w:lineRule="auto"/>
        <w:rPr>
          <w:bCs/>
        </w:rPr>
      </w:pPr>
      <w:r w:rsidRPr="00BA76F0">
        <w:rPr>
          <w:bCs/>
        </w:rPr>
        <w:t>Generate reports from PPM on various level and Groups.</w:t>
      </w:r>
    </w:p>
    <w:p w14:paraId="0381F9D3" w14:textId="3ECD75DD" w:rsidR="002C0B02" w:rsidRPr="00BA76F0" w:rsidRDefault="002C0B02" w:rsidP="002C0B02">
      <w:pPr>
        <w:numPr>
          <w:ilvl w:val="0"/>
          <w:numId w:val="21"/>
        </w:numPr>
        <w:spacing w:after="0" w:line="240" w:lineRule="auto"/>
        <w:rPr>
          <w:bCs/>
        </w:rPr>
      </w:pPr>
      <w:r w:rsidRPr="00BA76F0">
        <w:rPr>
          <w:bCs/>
        </w:rPr>
        <w:t xml:space="preserve">Maintain the PPM servers in installing the </w:t>
      </w:r>
      <w:r w:rsidR="00BA76F0" w:rsidRPr="00BA76F0">
        <w:rPr>
          <w:bCs/>
        </w:rPr>
        <w:t>patches, hot</w:t>
      </w:r>
      <w:r w:rsidRPr="00BA76F0">
        <w:rPr>
          <w:bCs/>
        </w:rPr>
        <w:t xml:space="preserve"> fixes and add-ins.</w:t>
      </w:r>
    </w:p>
    <w:p w14:paraId="2C59C0FC" w14:textId="77777777" w:rsidR="002C0B02" w:rsidRPr="00BA76F0" w:rsidRDefault="002C0B02" w:rsidP="002C0B02">
      <w:pPr>
        <w:numPr>
          <w:ilvl w:val="0"/>
          <w:numId w:val="21"/>
        </w:numPr>
        <w:spacing w:after="0" w:line="240" w:lineRule="auto"/>
        <w:rPr>
          <w:bCs/>
        </w:rPr>
      </w:pPr>
      <w:r w:rsidRPr="00BA76F0">
        <w:rPr>
          <w:bCs/>
        </w:rPr>
        <w:t>Requirements gather to customize the tool as per business need and train users on PPM new feature and product.</w:t>
      </w:r>
    </w:p>
    <w:p w14:paraId="0A4D5945" w14:textId="77777777" w:rsidR="002C0B02" w:rsidRPr="00BA76F0" w:rsidRDefault="002C0B02" w:rsidP="002C0B02">
      <w:pPr>
        <w:numPr>
          <w:ilvl w:val="0"/>
          <w:numId w:val="21"/>
        </w:numPr>
        <w:spacing w:after="0" w:line="240" w:lineRule="auto"/>
        <w:rPr>
          <w:bCs/>
        </w:rPr>
      </w:pPr>
      <w:r w:rsidRPr="00BA76F0">
        <w:rPr>
          <w:bCs/>
        </w:rPr>
        <w:t>Deployed the PPM application on cluster nodes and maintain the project that are created.</w:t>
      </w:r>
    </w:p>
    <w:p w14:paraId="546657C0" w14:textId="4C05DE94" w:rsidR="002C0B02" w:rsidRPr="00BA76F0" w:rsidRDefault="002C0B02" w:rsidP="002C0B02">
      <w:pPr>
        <w:numPr>
          <w:ilvl w:val="0"/>
          <w:numId w:val="21"/>
        </w:numPr>
        <w:spacing w:after="0" w:line="240" w:lineRule="auto"/>
        <w:rPr>
          <w:bCs/>
        </w:rPr>
      </w:pPr>
      <w:r w:rsidRPr="00BA76F0">
        <w:rPr>
          <w:bCs/>
        </w:rPr>
        <w:t xml:space="preserve">License management and configuration auto </w:t>
      </w:r>
      <w:r w:rsidR="00BA76F0" w:rsidRPr="00BA76F0">
        <w:rPr>
          <w:bCs/>
        </w:rPr>
        <w:t>email, alerts, creating</w:t>
      </w:r>
      <w:r w:rsidRPr="00BA76F0">
        <w:rPr>
          <w:bCs/>
        </w:rPr>
        <w:t xml:space="preserve"> new groups and build custom reports on PPM application.</w:t>
      </w:r>
    </w:p>
    <w:p w14:paraId="7541369D" w14:textId="77777777" w:rsidR="002C0B02" w:rsidRPr="00BA76F0" w:rsidRDefault="002C0B02" w:rsidP="002C0B02">
      <w:pPr>
        <w:numPr>
          <w:ilvl w:val="0"/>
          <w:numId w:val="21"/>
        </w:numPr>
        <w:spacing w:after="0" w:line="240" w:lineRule="auto"/>
        <w:rPr>
          <w:bCs/>
        </w:rPr>
      </w:pPr>
      <w:r w:rsidRPr="00BA76F0">
        <w:rPr>
          <w:bCs/>
        </w:rPr>
        <w:t>Custom developed the 3rd party add-ins to manage the PPM application.</w:t>
      </w:r>
    </w:p>
    <w:p w14:paraId="61D92B61" w14:textId="77777777" w:rsidR="002C0B02" w:rsidRPr="00BA76F0" w:rsidRDefault="002C0B02" w:rsidP="002C0B02">
      <w:pPr>
        <w:numPr>
          <w:ilvl w:val="0"/>
          <w:numId w:val="21"/>
        </w:numPr>
        <w:spacing w:after="0" w:line="240" w:lineRule="auto"/>
        <w:rPr>
          <w:bCs/>
        </w:rPr>
      </w:pPr>
      <w:r w:rsidRPr="00BA76F0">
        <w:rPr>
          <w:bCs/>
        </w:rPr>
        <w:t>Developing and supporting standard metrics reports in ALM dashboard and other internal and external reports as needed.</w:t>
      </w:r>
    </w:p>
    <w:p w14:paraId="63621C4D" w14:textId="77777777" w:rsidR="002C0B02" w:rsidRPr="00BA76F0" w:rsidRDefault="002C0B02" w:rsidP="002C0B02">
      <w:pPr>
        <w:numPr>
          <w:ilvl w:val="0"/>
          <w:numId w:val="21"/>
        </w:numPr>
        <w:spacing w:after="0" w:line="240" w:lineRule="auto"/>
        <w:rPr>
          <w:bCs/>
        </w:rPr>
      </w:pPr>
      <w:r w:rsidRPr="00BA76F0">
        <w:rPr>
          <w:bCs/>
        </w:rPr>
        <w:t>Working with key stakeholders to continually improve the processes supported by ALM.</w:t>
      </w:r>
    </w:p>
    <w:p w14:paraId="45E49DAC"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Developed and implemented workflow solutions for HP ALM / QC using VBScript and Open Text Architecture (OTA); created customized, user-defined fields and workflows; and coded dynamically-generated drop-down lists in all modules.</w:t>
      </w:r>
    </w:p>
    <w:p w14:paraId="6E81B84E"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Customize the tool and developed new templates in HP ALM\QC</w:t>
      </w:r>
    </w:p>
    <w:p w14:paraId="01888CF7" w14:textId="5296B76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 Perform Migration for more </w:t>
      </w:r>
      <w:r w:rsidR="00BA76F0" w:rsidRPr="00BA76F0">
        <w:rPr>
          <w:rFonts w:eastAsia="Times New Roman" w:cs="Arial"/>
          <w:color w:val="000000" w:themeColor="text1"/>
        </w:rPr>
        <w:t>than</w:t>
      </w:r>
      <w:r w:rsidRPr="00BA76F0">
        <w:rPr>
          <w:rFonts w:eastAsia="Times New Roman" w:cs="Arial"/>
          <w:color w:val="000000" w:themeColor="text1"/>
        </w:rPr>
        <w:t xml:space="preserve"> 420 + projects from older version of QC to new version of ALM.</w:t>
      </w:r>
    </w:p>
    <w:p w14:paraId="6E948052"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Perform Integration between SBM and ALM to sync the requirements.</w:t>
      </w:r>
    </w:p>
    <w:p w14:paraId="520BCA84" w14:textId="4BF79CEB"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Establish and schedule the synchronization to flow the </w:t>
      </w:r>
      <w:r w:rsidR="00BA76F0" w:rsidRPr="00BA76F0">
        <w:rPr>
          <w:rFonts w:eastAsia="Times New Roman" w:cs="Arial"/>
          <w:color w:val="000000" w:themeColor="text1"/>
        </w:rPr>
        <w:t>data.</w:t>
      </w:r>
    </w:p>
    <w:p w14:paraId="29651195" w14:textId="48D29152" w:rsidR="002C0B02" w:rsidRPr="00BA76F0" w:rsidRDefault="00BA76F0"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Managed, Customized</w:t>
      </w:r>
      <w:r w:rsidR="002C0B02" w:rsidRPr="00BA76F0">
        <w:rPr>
          <w:rFonts w:eastAsia="Times New Roman" w:cs="Arial"/>
          <w:color w:val="000000" w:themeColor="text1"/>
        </w:rPr>
        <w:t xml:space="preserve">, Support the </w:t>
      </w:r>
      <w:r w:rsidRPr="00BA76F0">
        <w:rPr>
          <w:rFonts w:eastAsia="Times New Roman" w:cs="Arial"/>
          <w:color w:val="000000" w:themeColor="text1"/>
        </w:rPr>
        <w:t>Caliber, Jira</w:t>
      </w:r>
      <w:r w:rsidR="002C0B02" w:rsidRPr="00BA76F0">
        <w:rPr>
          <w:rFonts w:eastAsia="Times New Roman" w:cs="Arial"/>
          <w:color w:val="000000" w:themeColor="text1"/>
        </w:rPr>
        <w:t xml:space="preserve"> and </w:t>
      </w:r>
      <w:r w:rsidRPr="00BA76F0">
        <w:rPr>
          <w:rFonts w:eastAsia="Times New Roman" w:cs="Arial"/>
          <w:color w:val="000000" w:themeColor="text1"/>
        </w:rPr>
        <w:t>CQ.</w:t>
      </w:r>
    </w:p>
    <w:p w14:paraId="25603CA0"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Installed and Configured the HPALM in multi node with Load Balancing technology.</w:t>
      </w:r>
    </w:p>
    <w:p w14:paraId="78028224"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 Designed and launched reporting dashboards using VBA and SQL; developed complex Excel macros using OTA API for HP ALM / QC database connectivity. </w:t>
      </w:r>
    </w:p>
    <w:p w14:paraId="13478BE1" w14:textId="77777777" w:rsidR="002C0B02" w:rsidRPr="00BA76F0" w:rsidRDefault="002C0B02" w:rsidP="002C0B02">
      <w:pPr>
        <w:pStyle w:val="ListParagraph"/>
        <w:numPr>
          <w:ilvl w:val="0"/>
          <w:numId w:val="21"/>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Developed end-user support solutions and documented lessons learned for technical knowledgebase. </w:t>
      </w:r>
    </w:p>
    <w:p w14:paraId="3ACDE053" w14:textId="77777777"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Created workflows and standardizations for QC and developed processes for changes management</w:t>
      </w:r>
    </w:p>
    <w:p w14:paraId="0723A2BA" w14:textId="7D69BE38"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lastRenderedPageBreak/>
        <w:t xml:space="preserve">Design and built the infrastructure with current tool set and </w:t>
      </w:r>
      <w:r w:rsidR="00BA76F0" w:rsidRPr="00BA76F0">
        <w:rPr>
          <w:rFonts w:eastAsia="Arial Unicode MS" w:cs="Times New Roman"/>
          <w:color w:val="000000" w:themeColor="text1"/>
        </w:rPr>
        <w:t>consolidate all</w:t>
      </w:r>
      <w:r w:rsidRPr="00BA76F0">
        <w:rPr>
          <w:rFonts w:eastAsia="Arial Unicode MS" w:cs="Times New Roman"/>
          <w:color w:val="000000" w:themeColor="text1"/>
        </w:rPr>
        <w:t xml:space="preserve"> tools to HP ALM and migrate the data center from Atlanta to Huston region.</w:t>
      </w:r>
    </w:p>
    <w:p w14:paraId="7D26737D" w14:textId="77777777"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 xml:space="preserve">Quality Center uses </w:t>
      </w:r>
      <w:r w:rsidRPr="00BA76F0">
        <w:rPr>
          <w:rFonts w:eastAsia="Arial Unicode MS" w:cs="Times New Roman"/>
          <w:b/>
          <w:color w:val="000000" w:themeColor="text1"/>
        </w:rPr>
        <w:t>LDAP authentication</w:t>
      </w:r>
      <w:r w:rsidRPr="00BA76F0">
        <w:rPr>
          <w:rFonts w:eastAsia="Arial Unicode MS" w:cs="Times New Roman"/>
          <w:color w:val="000000" w:themeColor="text1"/>
        </w:rPr>
        <w:t xml:space="preserve"> as a login process for QC.</w:t>
      </w:r>
    </w:p>
    <w:p w14:paraId="47296BE9" w14:textId="77777777"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Strong experience in setting up LDAP Servers.</w:t>
      </w:r>
    </w:p>
    <w:p w14:paraId="1B1D99E5" w14:textId="77777777" w:rsidR="002C0B02" w:rsidRPr="00BA76F0" w:rsidRDefault="002C0B02" w:rsidP="002C0B02">
      <w:pPr>
        <w:numPr>
          <w:ilvl w:val="0"/>
          <w:numId w:val="21"/>
        </w:numPr>
        <w:tabs>
          <w:tab w:val="left" w:pos="1170"/>
          <w:tab w:val="left" w:pos="2160"/>
        </w:tabs>
        <w:spacing w:after="0" w:line="240" w:lineRule="auto"/>
        <w:rPr>
          <w:rFonts w:eastAsia="Arial Unicode MS" w:cs="Times New Roman"/>
          <w:color w:val="000000" w:themeColor="text1"/>
        </w:rPr>
      </w:pPr>
      <w:r w:rsidRPr="00BA76F0">
        <w:rPr>
          <w:rFonts w:eastAsia="Arial Unicode MS" w:cs="Times New Roman"/>
          <w:color w:val="000000" w:themeColor="text1"/>
        </w:rPr>
        <w:t>Installed QTP/UFT on user machines and managed license server</w:t>
      </w:r>
    </w:p>
    <w:p w14:paraId="59A5AE45" w14:textId="77777777" w:rsidR="002C0B02" w:rsidRPr="00BA76F0" w:rsidRDefault="002C0B02" w:rsidP="002C0B02">
      <w:pPr>
        <w:numPr>
          <w:ilvl w:val="0"/>
          <w:numId w:val="21"/>
        </w:numPr>
        <w:tabs>
          <w:tab w:val="left" w:pos="1170"/>
          <w:tab w:val="left" w:pos="2160"/>
        </w:tabs>
        <w:spacing w:after="0" w:line="240" w:lineRule="auto"/>
        <w:rPr>
          <w:rFonts w:eastAsia="Arial Unicode MS" w:cs="Times New Roman"/>
          <w:color w:val="000000" w:themeColor="text1"/>
        </w:rPr>
      </w:pPr>
      <w:r w:rsidRPr="00BA76F0">
        <w:rPr>
          <w:rFonts w:eastAsia="Arial Unicode MS" w:cs="Times New Roman"/>
          <w:color w:val="000000" w:themeColor="text1"/>
        </w:rPr>
        <w:t>Responsible for all server maintenances, upgrades, patching and backups</w:t>
      </w:r>
    </w:p>
    <w:p w14:paraId="441B833A" w14:textId="77777777" w:rsidR="002C0B02" w:rsidRPr="00BA76F0" w:rsidRDefault="002C0B02" w:rsidP="002C0B02">
      <w:pPr>
        <w:pStyle w:val="ListParagraph"/>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Customizing Test Director as per industrial standards.</w:t>
      </w:r>
    </w:p>
    <w:p w14:paraId="6E863311" w14:textId="77777777" w:rsidR="002C0B02" w:rsidRPr="00BA76F0" w:rsidRDefault="002C0B02" w:rsidP="002C0B02">
      <w:pPr>
        <w:pStyle w:val="ListParagraph"/>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Responsible for Designed trainings and creating training materials on new features and functionalities</w:t>
      </w:r>
    </w:p>
    <w:p w14:paraId="2D61FBB4" w14:textId="77777777"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Customizing Test Director/QC Defect tracking module using VB Scripting.</w:t>
      </w:r>
    </w:p>
    <w:p w14:paraId="2301EADB" w14:textId="6BC31ABE" w:rsidR="002C0B02" w:rsidRPr="00BA76F0" w:rsidRDefault="002C0B02" w:rsidP="002C0B02">
      <w:pPr>
        <w:numPr>
          <w:ilvl w:val="0"/>
          <w:numId w:val="21"/>
        </w:numPr>
        <w:tabs>
          <w:tab w:val="left" w:pos="1170"/>
        </w:tabs>
        <w:autoSpaceDE w:val="0"/>
        <w:autoSpaceDN w:val="0"/>
        <w:adjustRightInd w:val="0"/>
        <w:spacing w:after="0" w:line="240" w:lineRule="atLeast"/>
        <w:rPr>
          <w:rFonts w:eastAsia="Arial Unicode MS" w:cs="Times New Roman"/>
          <w:color w:val="000000" w:themeColor="text1"/>
        </w:rPr>
      </w:pPr>
      <w:r w:rsidRPr="00BA76F0">
        <w:rPr>
          <w:rFonts w:eastAsia="Arial Unicode MS" w:cs="Times New Roman"/>
          <w:color w:val="000000" w:themeColor="text1"/>
        </w:rPr>
        <w:t xml:space="preserve">Performance </w:t>
      </w:r>
      <w:r w:rsidR="00BA76F0" w:rsidRPr="00BA76F0">
        <w:rPr>
          <w:rFonts w:eastAsia="Arial Unicode MS" w:cs="Times New Roman"/>
          <w:color w:val="000000" w:themeColor="text1"/>
        </w:rPr>
        <w:t>Center, QTP</w:t>
      </w:r>
      <w:r w:rsidRPr="00BA76F0">
        <w:rPr>
          <w:rFonts w:eastAsia="Arial Unicode MS" w:cs="Times New Roman"/>
          <w:color w:val="000000" w:themeColor="text1"/>
        </w:rPr>
        <w:t xml:space="preserve"> Administration and Support.</w:t>
      </w:r>
    </w:p>
    <w:p w14:paraId="1B9B8B75" w14:textId="77777777" w:rsidR="002C0B02" w:rsidRPr="00BA76F0" w:rsidRDefault="002C0B02" w:rsidP="002C0B02">
      <w:pPr>
        <w:shd w:val="clear" w:color="auto" w:fill="FFFFFF"/>
        <w:spacing w:before="150" w:after="75" w:line="240" w:lineRule="auto"/>
        <w:rPr>
          <w:rFonts w:eastAsia="Times New Roman" w:cs="Arial"/>
          <w:color w:val="000000" w:themeColor="text1"/>
        </w:rPr>
      </w:pPr>
    </w:p>
    <w:p w14:paraId="270DF929" w14:textId="5E1C6545" w:rsidR="00C07399" w:rsidRPr="00BA76F0" w:rsidRDefault="002C0B02" w:rsidP="00C07399">
      <w:pPr>
        <w:shd w:val="clear" w:color="auto" w:fill="FFFFFF"/>
        <w:spacing w:before="100" w:beforeAutospacing="1" w:after="75" w:line="240" w:lineRule="auto"/>
        <w:rPr>
          <w:rFonts w:eastAsia="Times New Roman" w:cs="Arial"/>
          <w:color w:val="000000" w:themeColor="text1"/>
        </w:rPr>
      </w:pPr>
      <w:r w:rsidRPr="00BA76F0">
        <w:rPr>
          <w:rFonts w:eastAsia="Times New Roman" w:cs="Arial"/>
          <w:b/>
          <w:bCs/>
          <w:color w:val="000000" w:themeColor="text1"/>
        </w:rPr>
        <w:t>Citi Bank</w:t>
      </w:r>
      <w:r w:rsidR="00C07399">
        <w:rPr>
          <w:rFonts w:eastAsia="Times New Roman" w:cs="Arial"/>
          <w:b/>
          <w:bCs/>
          <w:color w:val="000000" w:themeColor="text1"/>
        </w:rPr>
        <w:t xml:space="preserve"> </w:t>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sidRPr="00C07399">
        <w:rPr>
          <w:rFonts w:eastAsia="Times New Roman" w:cs="Arial"/>
          <w:b/>
          <w:color w:val="000000" w:themeColor="text1"/>
        </w:rPr>
        <w:t>July 2011 to September 2014</w:t>
      </w:r>
    </w:p>
    <w:p w14:paraId="2C531632" w14:textId="77777777" w:rsidR="00BA76F0" w:rsidRPr="00BA76F0" w:rsidRDefault="00BA76F0" w:rsidP="00BA76F0">
      <w:pPr>
        <w:shd w:val="clear" w:color="auto" w:fill="FFFFFF"/>
        <w:spacing w:after="75" w:line="240" w:lineRule="auto"/>
        <w:rPr>
          <w:rFonts w:eastAsia="Times New Roman" w:cs="Arial"/>
          <w:b/>
          <w:bCs/>
          <w:color w:val="000000" w:themeColor="text1"/>
        </w:rPr>
      </w:pPr>
      <w:r w:rsidRPr="00BA76F0">
        <w:rPr>
          <w:rFonts w:eastAsia="Times New Roman" w:cs="Arial"/>
          <w:b/>
          <w:bCs/>
          <w:color w:val="000000" w:themeColor="text1"/>
        </w:rPr>
        <w:t>Systems Administration &amp; Support</w:t>
      </w:r>
    </w:p>
    <w:p w14:paraId="6D2FD13D" w14:textId="77777777" w:rsidR="002C0B02" w:rsidRPr="00BA76F0" w:rsidRDefault="002C0B02" w:rsidP="002C0B02">
      <w:pPr>
        <w:shd w:val="clear" w:color="auto" w:fill="FFFFFF"/>
        <w:spacing w:after="0" w:line="240" w:lineRule="auto"/>
        <w:rPr>
          <w:rFonts w:eastAsia="Times New Roman" w:cs="Arial"/>
          <w:vanish/>
          <w:color w:val="000000" w:themeColor="text1"/>
        </w:rPr>
      </w:pPr>
      <w:r w:rsidRPr="00BA76F0">
        <w:rPr>
          <w:rFonts w:eastAsia="Times New Roman" w:cs="Arial"/>
          <w:vanish/>
          <w:color w:val="000000" w:themeColor="text1"/>
        </w:rPr>
        <w:t>-</w:t>
      </w:r>
    </w:p>
    <w:p w14:paraId="2EC6B79B"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Served as application manager HP ALM / QC and system administrator for HP ALM / QC, </w:t>
      </w:r>
      <w:proofErr w:type="spellStart"/>
      <w:r w:rsidRPr="00BA76F0">
        <w:rPr>
          <w:rFonts w:eastAsia="Times New Roman" w:cs="Arial"/>
          <w:color w:val="000000" w:themeColor="text1"/>
        </w:rPr>
        <w:t>Orasi</w:t>
      </w:r>
      <w:proofErr w:type="spellEnd"/>
      <w:r w:rsidRPr="00BA76F0">
        <w:rPr>
          <w:rFonts w:eastAsia="Times New Roman" w:cs="Arial"/>
          <w:color w:val="000000" w:themeColor="text1"/>
        </w:rPr>
        <w:t xml:space="preserve"> HP Jira Bridge for HP QC, </w:t>
      </w:r>
      <w:proofErr w:type="spellStart"/>
      <w:r w:rsidRPr="00BA76F0">
        <w:rPr>
          <w:rFonts w:eastAsia="Times New Roman" w:cs="Arial"/>
          <w:color w:val="000000" w:themeColor="text1"/>
        </w:rPr>
        <w:t>Dynatrace</w:t>
      </w:r>
      <w:proofErr w:type="spellEnd"/>
      <w:r w:rsidRPr="00BA76F0">
        <w:rPr>
          <w:rFonts w:eastAsia="Times New Roman" w:cs="Arial"/>
          <w:color w:val="000000" w:themeColor="text1"/>
        </w:rPr>
        <w:t xml:space="preserve">, and </w:t>
      </w:r>
      <w:proofErr w:type="spellStart"/>
      <w:r w:rsidRPr="00BA76F0">
        <w:rPr>
          <w:rFonts w:eastAsia="Times New Roman" w:cs="Arial"/>
          <w:color w:val="000000" w:themeColor="text1"/>
        </w:rPr>
        <w:t>Atlassian</w:t>
      </w:r>
      <w:proofErr w:type="spellEnd"/>
      <w:r w:rsidRPr="00BA76F0">
        <w:rPr>
          <w:rFonts w:eastAsia="Times New Roman" w:cs="Arial"/>
          <w:color w:val="000000" w:themeColor="text1"/>
        </w:rPr>
        <w:t xml:space="preserve"> Jira system; led near-shore / off-shore team, providing comprehensive training, mentoring, and performance management. Key Contributions: </w:t>
      </w:r>
    </w:p>
    <w:p w14:paraId="187E784C"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 Launched a new HP QC department, defining all processes and practices; established SharePoint-based issue tracking system to enable user-submitted Quality Center enhancement requests. </w:t>
      </w:r>
    </w:p>
    <w:p w14:paraId="46D9BDEC"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Administered HP ALM / QC instance for 2K users and </w:t>
      </w:r>
      <w:proofErr w:type="spellStart"/>
      <w:r w:rsidRPr="00BA76F0">
        <w:rPr>
          <w:rFonts w:eastAsia="Times New Roman" w:cs="Arial"/>
          <w:color w:val="000000" w:themeColor="text1"/>
        </w:rPr>
        <w:t>Atlassian</w:t>
      </w:r>
      <w:proofErr w:type="spellEnd"/>
      <w:r w:rsidRPr="00BA76F0">
        <w:rPr>
          <w:rFonts w:eastAsia="Times New Roman" w:cs="Arial"/>
          <w:color w:val="000000" w:themeColor="text1"/>
        </w:rPr>
        <w:t xml:space="preserve"> Jira for Financial Crimes department. </w:t>
      </w:r>
    </w:p>
    <w:p w14:paraId="2A57D70F"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Continuously optimized, streamlined, and debugged HP ALM / QC; developed and launched automated reporting solution. </w:t>
      </w:r>
    </w:p>
    <w:p w14:paraId="06E22981"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Customize the tool and developed new templates in HP ALM\QC</w:t>
      </w:r>
    </w:p>
    <w:p w14:paraId="2D5EDF2E" w14:textId="1DCB6296"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 Perform Migration for more </w:t>
      </w:r>
      <w:r w:rsidR="00C07399" w:rsidRPr="00BA76F0">
        <w:rPr>
          <w:rFonts w:eastAsia="Times New Roman" w:cs="Arial"/>
          <w:color w:val="000000" w:themeColor="text1"/>
        </w:rPr>
        <w:t>than</w:t>
      </w:r>
      <w:r w:rsidRPr="00BA76F0">
        <w:rPr>
          <w:rFonts w:eastAsia="Times New Roman" w:cs="Arial"/>
          <w:color w:val="000000" w:themeColor="text1"/>
        </w:rPr>
        <w:t xml:space="preserve"> 420 + projects from older version of QC to new version of ALM</w:t>
      </w:r>
    </w:p>
    <w:p w14:paraId="2BA4ACB9"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Installed and Configured the HPALM in multi node with Load Balancing technology.</w:t>
      </w:r>
    </w:p>
    <w:p w14:paraId="6782F3D8"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Pioneered proof-of-concept for synchronizing HP QC\ALM </w:t>
      </w:r>
      <w:proofErr w:type="spellStart"/>
      <w:r w:rsidRPr="00BA76F0">
        <w:rPr>
          <w:rFonts w:eastAsia="Times New Roman" w:cs="Arial"/>
          <w:color w:val="000000" w:themeColor="text1"/>
          <w:lang w:val="bs-Latn-BA"/>
        </w:rPr>
        <w:t>Worksoft</w:t>
      </w:r>
      <w:proofErr w:type="spellEnd"/>
      <w:r w:rsidRPr="00BA76F0">
        <w:rPr>
          <w:rFonts w:eastAsia="Times New Roman" w:cs="Arial"/>
          <w:color w:val="000000" w:themeColor="text1"/>
          <w:lang w:val="bs-Latn-BA"/>
        </w:rPr>
        <w:t xml:space="preserve"> </w:t>
      </w:r>
      <w:proofErr w:type="spellStart"/>
      <w:r w:rsidRPr="00BA76F0">
        <w:rPr>
          <w:rFonts w:eastAsia="Times New Roman" w:cs="Arial"/>
          <w:color w:val="000000" w:themeColor="text1"/>
          <w:lang w:val="bs-Latn-BA"/>
        </w:rPr>
        <w:t>Certified</w:t>
      </w:r>
      <w:proofErr w:type="spellEnd"/>
      <w:r w:rsidRPr="00BA76F0">
        <w:rPr>
          <w:rFonts w:eastAsia="Times New Roman" w:cs="Arial"/>
          <w:color w:val="000000" w:themeColor="text1"/>
        </w:rPr>
        <w:t xml:space="preserve"> and Jira via </w:t>
      </w:r>
      <w:proofErr w:type="spellStart"/>
      <w:r w:rsidRPr="00BA76F0">
        <w:rPr>
          <w:rFonts w:eastAsia="Times New Roman" w:cs="Arial"/>
          <w:color w:val="000000" w:themeColor="text1"/>
        </w:rPr>
        <w:t>Orasi</w:t>
      </w:r>
      <w:proofErr w:type="spellEnd"/>
      <w:r w:rsidRPr="00BA76F0">
        <w:rPr>
          <w:rFonts w:eastAsia="Times New Roman" w:cs="Arial"/>
          <w:color w:val="000000" w:themeColor="text1"/>
        </w:rPr>
        <w:t xml:space="preserve"> Jira Bridge for HP Quality Center; assumed additional responsibility for Jira administration, developing schemes, workflows, and fields. </w:t>
      </w:r>
    </w:p>
    <w:p w14:paraId="25D19FFA" w14:textId="77777777" w:rsidR="002C0B02" w:rsidRPr="00BA76F0" w:rsidRDefault="002C0B02" w:rsidP="002C0B02">
      <w:pPr>
        <w:pStyle w:val="NormalWeb"/>
        <w:numPr>
          <w:ilvl w:val="0"/>
          <w:numId w:val="22"/>
        </w:numPr>
        <w:rPr>
          <w:rFonts w:asciiTheme="minorHAnsi" w:hAnsiTheme="minorHAnsi"/>
          <w:sz w:val="22"/>
          <w:szCs w:val="22"/>
        </w:rPr>
      </w:pPr>
      <w:r w:rsidRPr="00BA76F0">
        <w:rPr>
          <w:rFonts w:asciiTheme="minorHAnsi" w:hAnsiTheme="minorHAnsi"/>
          <w:sz w:val="22"/>
          <w:szCs w:val="22"/>
        </w:rPr>
        <w:t>Supported users on joining the project, creating development streams, rebasing the work and delivering the Activity.</w:t>
      </w:r>
    </w:p>
    <w:p w14:paraId="75F312FB" w14:textId="36D33168" w:rsidR="002C0B02" w:rsidRPr="00BA76F0" w:rsidRDefault="00C07399" w:rsidP="002C0B02">
      <w:pPr>
        <w:numPr>
          <w:ilvl w:val="0"/>
          <w:numId w:val="22"/>
        </w:numPr>
        <w:spacing w:after="0" w:line="240" w:lineRule="auto"/>
        <w:rPr>
          <w:bCs/>
        </w:rPr>
      </w:pPr>
      <w:r w:rsidRPr="00BA76F0">
        <w:rPr>
          <w:bCs/>
        </w:rPr>
        <w:t>Performed HP</w:t>
      </w:r>
      <w:r w:rsidR="002C0B02" w:rsidRPr="00BA76F0">
        <w:rPr>
          <w:bCs/>
        </w:rPr>
        <w:t xml:space="preserve"> Project Portfolio Management Solution HP PPM and ALM integration.</w:t>
      </w:r>
    </w:p>
    <w:p w14:paraId="092C2D3C" w14:textId="72BB8BFE" w:rsidR="002C0B02" w:rsidRPr="00BA76F0" w:rsidRDefault="002C0B02" w:rsidP="002C0B02">
      <w:pPr>
        <w:numPr>
          <w:ilvl w:val="0"/>
          <w:numId w:val="22"/>
        </w:numPr>
        <w:spacing w:after="0" w:line="240" w:lineRule="auto"/>
        <w:rPr>
          <w:bCs/>
        </w:rPr>
      </w:pPr>
      <w:r w:rsidRPr="00BA76F0">
        <w:rPr>
          <w:bCs/>
        </w:rPr>
        <w:t xml:space="preserve">Administrate the PPM tool in customizing the </w:t>
      </w:r>
      <w:r w:rsidR="00C07399" w:rsidRPr="00BA76F0">
        <w:rPr>
          <w:bCs/>
        </w:rPr>
        <w:t>workflow, fields</w:t>
      </w:r>
      <w:r w:rsidRPr="00BA76F0">
        <w:rPr>
          <w:bCs/>
        </w:rPr>
        <w:t xml:space="preserve"> </w:t>
      </w:r>
      <w:r w:rsidR="00C07399" w:rsidRPr="00BA76F0">
        <w:rPr>
          <w:bCs/>
        </w:rPr>
        <w:t>and User</w:t>
      </w:r>
      <w:r w:rsidRPr="00BA76F0">
        <w:rPr>
          <w:bCs/>
        </w:rPr>
        <w:t xml:space="preserve"> Management.</w:t>
      </w:r>
    </w:p>
    <w:p w14:paraId="7ED0089F" w14:textId="77777777" w:rsidR="002C0B02" w:rsidRPr="00BA76F0" w:rsidRDefault="002C0B02" w:rsidP="002C0B02">
      <w:pPr>
        <w:numPr>
          <w:ilvl w:val="0"/>
          <w:numId w:val="22"/>
        </w:numPr>
        <w:spacing w:after="0" w:line="240" w:lineRule="auto"/>
        <w:rPr>
          <w:bCs/>
        </w:rPr>
      </w:pPr>
      <w:r w:rsidRPr="00BA76F0">
        <w:rPr>
          <w:bCs/>
        </w:rPr>
        <w:t>Generate reports from PPM on various level and Groups.</w:t>
      </w:r>
    </w:p>
    <w:p w14:paraId="0DE7B3F3" w14:textId="7046F257" w:rsidR="002C0B02" w:rsidRPr="00BA76F0" w:rsidRDefault="002C0B02" w:rsidP="002C0B02">
      <w:pPr>
        <w:numPr>
          <w:ilvl w:val="0"/>
          <w:numId w:val="22"/>
        </w:numPr>
        <w:spacing w:after="0" w:line="240" w:lineRule="auto"/>
        <w:rPr>
          <w:bCs/>
        </w:rPr>
      </w:pPr>
      <w:r w:rsidRPr="00BA76F0">
        <w:rPr>
          <w:bCs/>
        </w:rPr>
        <w:t xml:space="preserve">Maintain the PPM servers in installing the </w:t>
      </w:r>
      <w:r w:rsidR="00C07399" w:rsidRPr="00BA76F0">
        <w:rPr>
          <w:bCs/>
        </w:rPr>
        <w:t>patches, hot</w:t>
      </w:r>
      <w:r w:rsidRPr="00BA76F0">
        <w:rPr>
          <w:bCs/>
        </w:rPr>
        <w:t xml:space="preserve"> fixes and add-ins.</w:t>
      </w:r>
    </w:p>
    <w:p w14:paraId="0CEF323E" w14:textId="77777777" w:rsidR="002C0B02" w:rsidRPr="00BA76F0" w:rsidRDefault="002C0B02" w:rsidP="002C0B02">
      <w:pPr>
        <w:numPr>
          <w:ilvl w:val="0"/>
          <w:numId w:val="22"/>
        </w:numPr>
        <w:spacing w:after="0" w:line="240" w:lineRule="auto"/>
        <w:rPr>
          <w:bCs/>
        </w:rPr>
      </w:pPr>
      <w:r w:rsidRPr="00BA76F0">
        <w:rPr>
          <w:bCs/>
        </w:rPr>
        <w:t>Requirements gather to customize the tool as per business need and train users on PPM new feature and product.</w:t>
      </w:r>
    </w:p>
    <w:p w14:paraId="4F673A81" w14:textId="77777777" w:rsidR="002C0B02" w:rsidRPr="00BA76F0" w:rsidRDefault="002C0B02" w:rsidP="002C0B02">
      <w:pPr>
        <w:numPr>
          <w:ilvl w:val="0"/>
          <w:numId w:val="22"/>
        </w:numPr>
        <w:spacing w:after="0" w:line="240" w:lineRule="auto"/>
        <w:rPr>
          <w:bCs/>
        </w:rPr>
      </w:pPr>
      <w:r w:rsidRPr="00BA76F0">
        <w:rPr>
          <w:bCs/>
        </w:rPr>
        <w:t>Deployed the PPM application on cluster nodes and maintain the project that are created.</w:t>
      </w:r>
    </w:p>
    <w:p w14:paraId="463C59BA" w14:textId="6840D357" w:rsidR="002C0B02" w:rsidRPr="00BA76F0" w:rsidRDefault="002C0B02" w:rsidP="002C0B02">
      <w:pPr>
        <w:numPr>
          <w:ilvl w:val="0"/>
          <w:numId w:val="22"/>
        </w:numPr>
        <w:spacing w:after="0" w:line="240" w:lineRule="auto"/>
        <w:rPr>
          <w:bCs/>
        </w:rPr>
      </w:pPr>
      <w:r w:rsidRPr="00BA76F0">
        <w:rPr>
          <w:bCs/>
        </w:rPr>
        <w:t xml:space="preserve">License management and configuration auto </w:t>
      </w:r>
      <w:r w:rsidR="00C07399" w:rsidRPr="00BA76F0">
        <w:rPr>
          <w:bCs/>
        </w:rPr>
        <w:t xml:space="preserve">email, </w:t>
      </w:r>
      <w:proofErr w:type="gramStart"/>
      <w:r w:rsidR="00C07399" w:rsidRPr="00BA76F0">
        <w:rPr>
          <w:bCs/>
        </w:rPr>
        <w:t>alerts</w:t>
      </w:r>
      <w:r w:rsidRPr="00BA76F0">
        <w:rPr>
          <w:bCs/>
        </w:rPr>
        <w:t xml:space="preserve"> ,creating</w:t>
      </w:r>
      <w:proofErr w:type="gramEnd"/>
      <w:r w:rsidRPr="00BA76F0">
        <w:rPr>
          <w:bCs/>
        </w:rPr>
        <w:t xml:space="preserve"> new groups and build custom reports on PPM application.</w:t>
      </w:r>
    </w:p>
    <w:p w14:paraId="144B1FDF" w14:textId="77777777" w:rsidR="002C0B02" w:rsidRPr="00BA76F0" w:rsidRDefault="002C0B02" w:rsidP="002C0B02">
      <w:pPr>
        <w:numPr>
          <w:ilvl w:val="0"/>
          <w:numId w:val="22"/>
        </w:numPr>
        <w:spacing w:after="0" w:line="240" w:lineRule="auto"/>
        <w:rPr>
          <w:bCs/>
        </w:rPr>
      </w:pPr>
      <w:r w:rsidRPr="00BA76F0">
        <w:rPr>
          <w:bCs/>
        </w:rPr>
        <w:lastRenderedPageBreak/>
        <w:t>Custom developed the 3rd party add-ins to manage the PPM application.</w:t>
      </w:r>
    </w:p>
    <w:p w14:paraId="211265B0" w14:textId="77777777" w:rsidR="002C0B02" w:rsidRPr="00BA76F0" w:rsidRDefault="002C0B02" w:rsidP="002C0B02">
      <w:pPr>
        <w:numPr>
          <w:ilvl w:val="0"/>
          <w:numId w:val="22"/>
        </w:numPr>
        <w:spacing w:after="0" w:line="240" w:lineRule="auto"/>
        <w:rPr>
          <w:bCs/>
        </w:rPr>
      </w:pPr>
      <w:r w:rsidRPr="00BA76F0">
        <w:rPr>
          <w:bCs/>
        </w:rPr>
        <w:t>Developing and supporting standard metrics reports in ALM dashboard and other internal and external reports as needed.</w:t>
      </w:r>
    </w:p>
    <w:p w14:paraId="59D3C2D7" w14:textId="77777777" w:rsidR="002C0B02" w:rsidRPr="00BA76F0" w:rsidRDefault="002C0B02" w:rsidP="002C0B02">
      <w:pPr>
        <w:pStyle w:val="NormalWeb"/>
        <w:numPr>
          <w:ilvl w:val="0"/>
          <w:numId w:val="22"/>
        </w:numPr>
        <w:rPr>
          <w:rFonts w:asciiTheme="minorHAnsi" w:hAnsiTheme="minorHAnsi"/>
          <w:sz w:val="22"/>
          <w:szCs w:val="22"/>
        </w:rPr>
      </w:pPr>
      <w:r w:rsidRPr="00BA76F0">
        <w:rPr>
          <w:rFonts w:asciiTheme="minorHAnsi" w:hAnsiTheme="minorHAnsi"/>
          <w:sz w:val="22"/>
          <w:szCs w:val="22"/>
        </w:rPr>
        <w:t>Helped developers create configuration specifications for the views they use whenever a new baseline work is initiated and for the views used for bug fixes on the bug fix branch.</w:t>
      </w:r>
    </w:p>
    <w:p w14:paraId="2BE68AE6" w14:textId="77777777" w:rsidR="002C0B02" w:rsidRPr="00BA76F0" w:rsidRDefault="002C0B02" w:rsidP="002C0B02">
      <w:pPr>
        <w:pStyle w:val="ListParagraph"/>
        <w:numPr>
          <w:ilvl w:val="0"/>
          <w:numId w:val="22"/>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Earned Certificate of Excellence for optimizing HP QC and Gold Award for synchronizing HP QC and Jira.</w:t>
      </w:r>
    </w:p>
    <w:p w14:paraId="391131D4" w14:textId="63B1566C" w:rsidR="00C07399" w:rsidRPr="00BA76F0" w:rsidRDefault="00C07399" w:rsidP="00C07399">
      <w:pPr>
        <w:shd w:val="clear" w:color="auto" w:fill="FFFFFF"/>
        <w:spacing w:before="100" w:beforeAutospacing="1" w:after="75" w:line="240" w:lineRule="auto"/>
        <w:rPr>
          <w:rFonts w:eastAsia="Times New Roman" w:cs="Arial"/>
          <w:color w:val="000000" w:themeColor="text1"/>
        </w:rPr>
      </w:pPr>
      <w:r w:rsidRPr="00BA76F0">
        <w:rPr>
          <w:rFonts w:eastAsia="Times New Roman" w:cs="Arial"/>
          <w:b/>
          <w:bCs/>
          <w:color w:val="000000" w:themeColor="text1"/>
        </w:rPr>
        <w:t>Charter Communications</w:t>
      </w:r>
      <w:r>
        <w:rPr>
          <w:rFonts w:eastAsia="Times New Roman" w:cs="Arial"/>
          <w:b/>
          <w:bCs/>
          <w:color w:val="000000" w:themeColor="text1"/>
        </w:rPr>
        <w:t xml:space="preserve"> </w:t>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Pr>
          <w:rFonts w:eastAsia="Times New Roman" w:cs="Arial"/>
          <w:b/>
          <w:bCs/>
          <w:color w:val="000000" w:themeColor="text1"/>
        </w:rPr>
        <w:tab/>
      </w:r>
      <w:r w:rsidRPr="00C07399">
        <w:rPr>
          <w:rFonts w:eastAsia="Times New Roman" w:cs="Arial"/>
          <w:b/>
          <w:bCs/>
          <w:color w:val="000000" w:themeColor="text1"/>
        </w:rPr>
        <w:tab/>
      </w:r>
      <w:r w:rsidRPr="00C07399">
        <w:rPr>
          <w:rFonts w:eastAsia="Times New Roman" w:cs="Arial"/>
          <w:b/>
          <w:color w:val="000000" w:themeColor="text1"/>
        </w:rPr>
        <w:t>August 2009 to July 2011</w:t>
      </w:r>
    </w:p>
    <w:p w14:paraId="1EDE4D6A" w14:textId="77777777" w:rsidR="002C0B02" w:rsidRPr="00BA76F0" w:rsidRDefault="002C0B02" w:rsidP="002C0B02">
      <w:pPr>
        <w:shd w:val="clear" w:color="auto" w:fill="FFFFFF"/>
        <w:spacing w:after="75" w:line="240" w:lineRule="auto"/>
        <w:rPr>
          <w:rFonts w:eastAsia="Times New Roman" w:cs="Arial"/>
          <w:b/>
          <w:bCs/>
          <w:color w:val="000000" w:themeColor="text1"/>
        </w:rPr>
      </w:pPr>
      <w:r w:rsidRPr="00BA76F0">
        <w:rPr>
          <w:rFonts w:eastAsia="Times New Roman" w:cs="Arial"/>
          <w:b/>
          <w:bCs/>
          <w:color w:val="000000" w:themeColor="text1"/>
        </w:rPr>
        <w:t>HP Tools Administrator</w:t>
      </w:r>
    </w:p>
    <w:p w14:paraId="044F261B" w14:textId="77777777" w:rsidR="002C0B02" w:rsidRPr="00BA76F0" w:rsidRDefault="002C0B02" w:rsidP="002C0B02">
      <w:pPr>
        <w:shd w:val="clear" w:color="auto" w:fill="FFFFFF"/>
        <w:spacing w:after="0" w:line="240" w:lineRule="auto"/>
        <w:rPr>
          <w:rFonts w:eastAsia="Times New Roman" w:cs="Arial"/>
          <w:vanish/>
          <w:color w:val="000000" w:themeColor="text1"/>
        </w:rPr>
      </w:pPr>
      <w:r w:rsidRPr="00BA76F0">
        <w:rPr>
          <w:rFonts w:eastAsia="Times New Roman" w:cs="Arial"/>
          <w:vanish/>
          <w:color w:val="000000" w:themeColor="text1"/>
        </w:rPr>
        <w:t>-</w:t>
      </w:r>
    </w:p>
    <w:p w14:paraId="18A2D0B8" w14:textId="77777777" w:rsidR="002C0B02" w:rsidRPr="00BA76F0" w:rsidRDefault="002C0B02" w:rsidP="002C0B02">
      <w:pPr>
        <w:pStyle w:val="ListParagraph"/>
        <w:numPr>
          <w:ilvl w:val="0"/>
          <w:numId w:val="23"/>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Architected, optimized, and administered HP Quality Center workflows, driving major improvements in performance and end user experience (UX). Developed and implemented automated reporting solutions. Key Contributions: </w:t>
      </w:r>
    </w:p>
    <w:p w14:paraId="392DE169" w14:textId="77777777" w:rsidR="002C0B02" w:rsidRPr="00BA76F0" w:rsidRDefault="002C0B02" w:rsidP="002C0B02">
      <w:pPr>
        <w:pStyle w:val="ListParagraph"/>
        <w:numPr>
          <w:ilvl w:val="0"/>
          <w:numId w:val="23"/>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 Slashed total lines of code in HP Quality Center workflows by 75%, propelling application response times and eliminating redundancies. </w:t>
      </w:r>
    </w:p>
    <w:p w14:paraId="302D4652" w14:textId="77777777" w:rsidR="002C0B02" w:rsidRPr="00BA76F0" w:rsidRDefault="002C0B02" w:rsidP="002C0B02">
      <w:pPr>
        <w:pStyle w:val="ListParagraph"/>
        <w:numPr>
          <w:ilvl w:val="0"/>
          <w:numId w:val="23"/>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Cut reporting production time by 4 hours for automated MS Excel reports by leveraging VBA and OTA API. </w:t>
      </w:r>
    </w:p>
    <w:p w14:paraId="53EF9513" w14:textId="77777777" w:rsidR="002C0B02" w:rsidRPr="00BA76F0" w:rsidRDefault="002C0B02" w:rsidP="002C0B02">
      <w:pPr>
        <w:numPr>
          <w:ilvl w:val="0"/>
          <w:numId w:val="23"/>
        </w:numPr>
        <w:spacing w:after="0" w:line="240" w:lineRule="auto"/>
        <w:rPr>
          <w:bCs/>
        </w:rPr>
      </w:pPr>
      <w:r w:rsidRPr="00BA76F0">
        <w:rPr>
          <w:bCs/>
        </w:rPr>
        <w:t>Involved in HP Project Portfolio Management Solution HP PPM and ALM integration.</w:t>
      </w:r>
    </w:p>
    <w:p w14:paraId="2936D936" w14:textId="28C298C0" w:rsidR="002C0B02" w:rsidRPr="00BA76F0" w:rsidRDefault="002C0B02" w:rsidP="002C0B02">
      <w:pPr>
        <w:numPr>
          <w:ilvl w:val="0"/>
          <w:numId w:val="23"/>
        </w:numPr>
        <w:spacing w:after="0" w:line="240" w:lineRule="auto"/>
        <w:rPr>
          <w:bCs/>
        </w:rPr>
      </w:pPr>
      <w:r w:rsidRPr="00BA76F0">
        <w:rPr>
          <w:bCs/>
        </w:rPr>
        <w:t xml:space="preserve">Administrate the PPM tool in customizing the </w:t>
      </w:r>
      <w:r w:rsidR="00C07399" w:rsidRPr="00BA76F0">
        <w:rPr>
          <w:bCs/>
        </w:rPr>
        <w:t>workflow, fields</w:t>
      </w:r>
      <w:r w:rsidRPr="00BA76F0">
        <w:rPr>
          <w:bCs/>
        </w:rPr>
        <w:t xml:space="preserve"> </w:t>
      </w:r>
      <w:r w:rsidR="00C07399" w:rsidRPr="00BA76F0">
        <w:rPr>
          <w:bCs/>
        </w:rPr>
        <w:t>and User</w:t>
      </w:r>
      <w:r w:rsidRPr="00BA76F0">
        <w:rPr>
          <w:bCs/>
        </w:rPr>
        <w:t xml:space="preserve"> Management.</w:t>
      </w:r>
    </w:p>
    <w:p w14:paraId="3837C841" w14:textId="77777777" w:rsidR="002C0B02" w:rsidRPr="00BA76F0" w:rsidRDefault="002C0B02" w:rsidP="002C0B02">
      <w:pPr>
        <w:numPr>
          <w:ilvl w:val="0"/>
          <w:numId w:val="23"/>
        </w:numPr>
        <w:spacing w:after="0" w:line="240" w:lineRule="auto"/>
        <w:rPr>
          <w:bCs/>
        </w:rPr>
      </w:pPr>
      <w:r w:rsidRPr="00BA76F0">
        <w:rPr>
          <w:bCs/>
        </w:rPr>
        <w:t>Generate reports from PPM on various level and Groups.</w:t>
      </w:r>
    </w:p>
    <w:p w14:paraId="4F0A4512" w14:textId="7B6CE381" w:rsidR="002C0B02" w:rsidRPr="00BA76F0" w:rsidRDefault="002C0B02" w:rsidP="002C0B02">
      <w:pPr>
        <w:numPr>
          <w:ilvl w:val="0"/>
          <w:numId w:val="23"/>
        </w:numPr>
        <w:spacing w:after="0" w:line="240" w:lineRule="auto"/>
        <w:rPr>
          <w:bCs/>
        </w:rPr>
      </w:pPr>
      <w:r w:rsidRPr="00BA76F0">
        <w:rPr>
          <w:bCs/>
        </w:rPr>
        <w:t xml:space="preserve">Maintain the PPM servers in installing the </w:t>
      </w:r>
      <w:r w:rsidR="00C07399" w:rsidRPr="00BA76F0">
        <w:rPr>
          <w:bCs/>
        </w:rPr>
        <w:t>patches, hot</w:t>
      </w:r>
      <w:r w:rsidRPr="00BA76F0">
        <w:rPr>
          <w:bCs/>
        </w:rPr>
        <w:t xml:space="preserve"> fixes and add-ins.</w:t>
      </w:r>
    </w:p>
    <w:p w14:paraId="5808AD1D" w14:textId="77777777" w:rsidR="002C0B02" w:rsidRPr="00BA76F0" w:rsidRDefault="002C0B02" w:rsidP="002C0B02">
      <w:pPr>
        <w:numPr>
          <w:ilvl w:val="0"/>
          <w:numId w:val="23"/>
        </w:numPr>
        <w:spacing w:after="0" w:line="240" w:lineRule="auto"/>
        <w:rPr>
          <w:bCs/>
        </w:rPr>
      </w:pPr>
      <w:r w:rsidRPr="00BA76F0">
        <w:rPr>
          <w:bCs/>
        </w:rPr>
        <w:t>Requirements gather to customize the tool as per business need and train users on PPM new feature and product.</w:t>
      </w:r>
    </w:p>
    <w:p w14:paraId="5FE608C0" w14:textId="77777777" w:rsidR="002C0B02" w:rsidRPr="00BA76F0" w:rsidRDefault="002C0B02" w:rsidP="002C0B02">
      <w:pPr>
        <w:numPr>
          <w:ilvl w:val="0"/>
          <w:numId w:val="23"/>
        </w:numPr>
        <w:spacing w:after="0" w:line="240" w:lineRule="auto"/>
        <w:rPr>
          <w:bCs/>
        </w:rPr>
      </w:pPr>
      <w:r w:rsidRPr="00BA76F0">
        <w:rPr>
          <w:bCs/>
        </w:rPr>
        <w:t>Deployed the PPM application on cluster nodes and maintain the project that are created.</w:t>
      </w:r>
    </w:p>
    <w:p w14:paraId="16EA9813" w14:textId="31360F30" w:rsidR="002C0B02" w:rsidRPr="00BA76F0" w:rsidRDefault="002C0B02" w:rsidP="002C0B02">
      <w:pPr>
        <w:numPr>
          <w:ilvl w:val="0"/>
          <w:numId w:val="23"/>
        </w:numPr>
        <w:spacing w:after="0" w:line="240" w:lineRule="auto"/>
        <w:rPr>
          <w:bCs/>
        </w:rPr>
      </w:pPr>
      <w:r w:rsidRPr="00BA76F0">
        <w:rPr>
          <w:bCs/>
        </w:rPr>
        <w:t xml:space="preserve">License management and configuration auto </w:t>
      </w:r>
      <w:r w:rsidR="00C07399" w:rsidRPr="00BA76F0">
        <w:rPr>
          <w:bCs/>
        </w:rPr>
        <w:t>email, alerts, creating</w:t>
      </w:r>
      <w:r w:rsidRPr="00BA76F0">
        <w:rPr>
          <w:bCs/>
        </w:rPr>
        <w:t xml:space="preserve"> new groups and build custom reports on PPM application.</w:t>
      </w:r>
    </w:p>
    <w:p w14:paraId="40D8E113" w14:textId="5C2B00AE" w:rsidR="002C0B02" w:rsidRPr="00BA76F0" w:rsidRDefault="002C0B02" w:rsidP="00C07399">
      <w:pPr>
        <w:pStyle w:val="ListParagraph"/>
        <w:numPr>
          <w:ilvl w:val="0"/>
          <w:numId w:val="23"/>
        </w:numPr>
        <w:shd w:val="clear" w:color="auto" w:fill="FFFFFF"/>
        <w:spacing w:after="75" w:line="240" w:lineRule="auto"/>
        <w:rPr>
          <w:rFonts w:eastAsia="Times New Roman" w:cs="Arial"/>
          <w:color w:val="000000" w:themeColor="text1"/>
        </w:rPr>
      </w:pPr>
      <w:r w:rsidRPr="00BA76F0">
        <w:rPr>
          <w:rFonts w:eastAsia="Times New Roman" w:cs="Arial"/>
          <w:color w:val="000000" w:themeColor="text1"/>
        </w:rPr>
        <w:t xml:space="preserve">Migrated 150 + projects from HP QC 10 to </w:t>
      </w:r>
      <w:r w:rsidR="00C07399" w:rsidRPr="00BA76F0">
        <w:rPr>
          <w:rFonts w:eastAsia="Times New Roman" w:cs="Arial"/>
          <w:color w:val="000000" w:themeColor="text1"/>
        </w:rPr>
        <w:t>ALM.</w:t>
      </w:r>
    </w:p>
    <w:p w14:paraId="5B3F7D61" w14:textId="77777777" w:rsidR="002C0B02" w:rsidRPr="00BA76F0" w:rsidRDefault="002C0B02" w:rsidP="002C0B02">
      <w:pPr>
        <w:pStyle w:val="ListParagraph"/>
        <w:numPr>
          <w:ilvl w:val="0"/>
          <w:numId w:val="23"/>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Support user issues.</w:t>
      </w:r>
    </w:p>
    <w:p w14:paraId="4C6ACD53" w14:textId="77777777" w:rsidR="00C07399" w:rsidRDefault="00C07399" w:rsidP="002C0B02">
      <w:pPr>
        <w:shd w:val="clear" w:color="auto" w:fill="FFFFFF"/>
        <w:spacing w:after="75" w:line="240" w:lineRule="auto"/>
        <w:rPr>
          <w:rFonts w:eastAsia="Times New Roman" w:cs="Arial"/>
          <w:b/>
          <w:bCs/>
          <w:color w:val="000000" w:themeColor="text1"/>
        </w:rPr>
      </w:pPr>
    </w:p>
    <w:p w14:paraId="3ED94965" w14:textId="30E175FE" w:rsidR="00C07399" w:rsidRPr="00C07399" w:rsidRDefault="002C0B02" w:rsidP="00C07399">
      <w:pPr>
        <w:shd w:val="clear" w:color="auto" w:fill="FFFFFF"/>
        <w:spacing w:before="100" w:beforeAutospacing="1" w:after="75" w:line="240" w:lineRule="auto"/>
        <w:rPr>
          <w:rFonts w:eastAsia="Times New Roman" w:cs="Arial"/>
          <w:b/>
          <w:color w:val="000000" w:themeColor="text1"/>
        </w:rPr>
      </w:pPr>
      <w:r w:rsidRPr="00C07399">
        <w:rPr>
          <w:rFonts w:eastAsia="Times New Roman" w:cs="Arial"/>
          <w:b/>
          <w:bCs/>
          <w:color w:val="000000" w:themeColor="text1"/>
        </w:rPr>
        <w:t xml:space="preserve">NetApp </w:t>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Pr>
          <w:rFonts w:eastAsia="Times New Roman" w:cs="Arial"/>
          <w:b/>
          <w:bCs/>
          <w:color w:val="000000" w:themeColor="text1"/>
        </w:rPr>
        <w:tab/>
      </w:r>
      <w:r w:rsidR="00C07399" w:rsidRPr="00C07399">
        <w:rPr>
          <w:rFonts w:eastAsia="Times New Roman" w:cs="Arial"/>
          <w:b/>
          <w:color w:val="000000" w:themeColor="text1"/>
        </w:rPr>
        <w:t>Jan 2006 to July 2009</w:t>
      </w:r>
    </w:p>
    <w:p w14:paraId="0CC07A35" w14:textId="77777777" w:rsidR="00C07399" w:rsidRPr="00BA76F0" w:rsidRDefault="00C07399" w:rsidP="00C07399">
      <w:pPr>
        <w:shd w:val="clear" w:color="auto" w:fill="FFFFFF"/>
        <w:spacing w:after="75" w:line="240" w:lineRule="auto"/>
        <w:rPr>
          <w:rFonts w:eastAsia="Times New Roman" w:cs="Arial"/>
          <w:b/>
          <w:bCs/>
          <w:color w:val="000000" w:themeColor="text1"/>
        </w:rPr>
      </w:pPr>
      <w:r w:rsidRPr="00BA76F0">
        <w:rPr>
          <w:rFonts w:eastAsia="Times New Roman" w:cs="Arial"/>
          <w:b/>
          <w:bCs/>
          <w:color w:val="000000" w:themeColor="text1"/>
        </w:rPr>
        <w:t xml:space="preserve">QA Consultant </w:t>
      </w:r>
    </w:p>
    <w:p w14:paraId="0791DF38" w14:textId="77777777" w:rsidR="002C0B02" w:rsidRPr="00BA76F0" w:rsidRDefault="002C0B02" w:rsidP="002C0B02">
      <w:pPr>
        <w:shd w:val="clear" w:color="auto" w:fill="FFFFFF"/>
        <w:spacing w:after="0" w:line="240" w:lineRule="auto"/>
        <w:rPr>
          <w:rFonts w:eastAsia="Times New Roman" w:cs="Arial"/>
          <w:vanish/>
          <w:color w:val="000000" w:themeColor="text1"/>
        </w:rPr>
      </w:pPr>
      <w:r w:rsidRPr="00BA76F0">
        <w:rPr>
          <w:rFonts w:eastAsia="Times New Roman" w:cs="Arial"/>
          <w:vanish/>
          <w:color w:val="000000" w:themeColor="text1"/>
        </w:rPr>
        <w:t>-</w:t>
      </w:r>
    </w:p>
    <w:p w14:paraId="16FD80E1" w14:textId="1EF6C408" w:rsidR="002C0B02" w:rsidRPr="00BA76F0" w:rsidRDefault="002C0B02" w:rsidP="002C0B02">
      <w:pPr>
        <w:pStyle w:val="ListParagraph"/>
        <w:numPr>
          <w:ilvl w:val="0"/>
          <w:numId w:val="24"/>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Served in series of consulting engagements </w:t>
      </w:r>
      <w:r w:rsidR="00C07399" w:rsidRPr="00BA76F0">
        <w:rPr>
          <w:rFonts w:eastAsia="Times New Roman" w:cs="Arial"/>
          <w:color w:val="000000" w:themeColor="text1"/>
        </w:rPr>
        <w:t>within installed</w:t>
      </w:r>
      <w:r w:rsidRPr="00BA76F0">
        <w:rPr>
          <w:rFonts w:eastAsia="Times New Roman" w:cs="Arial"/>
          <w:color w:val="000000" w:themeColor="text1"/>
        </w:rPr>
        <w:t xml:space="preserve">, configured, and administered Mercury Quality Center, </w:t>
      </w:r>
      <w:proofErr w:type="spellStart"/>
      <w:r w:rsidRPr="00BA76F0">
        <w:rPr>
          <w:rFonts w:eastAsia="Times New Roman" w:cs="Arial"/>
          <w:color w:val="000000" w:themeColor="text1"/>
        </w:rPr>
        <w:t>QuickTest</w:t>
      </w:r>
      <w:proofErr w:type="spellEnd"/>
      <w:r w:rsidRPr="00BA76F0">
        <w:rPr>
          <w:rFonts w:eastAsia="Times New Roman" w:cs="Arial"/>
          <w:color w:val="000000" w:themeColor="text1"/>
        </w:rPr>
        <w:t xml:space="preserve"> Professional. Instrumental in development of automated application testing solutions, including creation and optimization of automated testing scripts. Led training sessions for Mercury Quality Center and </w:t>
      </w:r>
      <w:proofErr w:type="spellStart"/>
      <w:r w:rsidRPr="00BA76F0">
        <w:rPr>
          <w:rFonts w:eastAsia="Times New Roman" w:cs="Arial"/>
          <w:color w:val="000000" w:themeColor="text1"/>
        </w:rPr>
        <w:t>QuickTest</w:t>
      </w:r>
      <w:proofErr w:type="spellEnd"/>
      <w:r w:rsidRPr="00BA76F0">
        <w:rPr>
          <w:rFonts w:eastAsia="Times New Roman" w:cs="Arial"/>
          <w:color w:val="000000" w:themeColor="text1"/>
        </w:rPr>
        <w:t xml:space="preserve"> Professional. Key Contributions: </w:t>
      </w:r>
    </w:p>
    <w:p w14:paraId="1645EDEB" w14:textId="77777777" w:rsidR="002C0B02" w:rsidRPr="00BA76F0" w:rsidRDefault="002C0B02" w:rsidP="002C0B02">
      <w:pPr>
        <w:pStyle w:val="ListParagraph"/>
        <w:numPr>
          <w:ilvl w:val="0"/>
          <w:numId w:val="24"/>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Designed and developed an automated testing framework, test bed architecture, testing plans, and test cases to test 3M's .Net applications. </w:t>
      </w:r>
    </w:p>
    <w:p w14:paraId="13C50101" w14:textId="4C4396BD" w:rsidR="002C0B02" w:rsidRPr="00BA76F0" w:rsidRDefault="002C0B02" w:rsidP="002C0B02">
      <w:pPr>
        <w:pStyle w:val="ListParagraph"/>
        <w:numPr>
          <w:ilvl w:val="0"/>
          <w:numId w:val="24"/>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 xml:space="preserve">Created automated test plan </w:t>
      </w:r>
      <w:r w:rsidR="00C07399" w:rsidRPr="00BA76F0">
        <w:rPr>
          <w:rFonts w:eastAsia="Times New Roman" w:cs="Arial"/>
          <w:color w:val="000000" w:themeColor="text1"/>
        </w:rPr>
        <w:t>proposal for</w:t>
      </w:r>
      <w:r w:rsidRPr="00BA76F0">
        <w:rPr>
          <w:rFonts w:eastAsia="Times New Roman" w:cs="Arial"/>
          <w:color w:val="000000" w:themeColor="text1"/>
        </w:rPr>
        <w:t xml:space="preserve"> front-end claim system user interface (UI); customized the Quality Center Defect module configuration. </w:t>
      </w:r>
    </w:p>
    <w:p w14:paraId="07C4326C" w14:textId="77777777" w:rsidR="002C0B02" w:rsidRPr="00BA76F0" w:rsidRDefault="002C0B02" w:rsidP="002C0B02">
      <w:pPr>
        <w:pStyle w:val="ListParagraph"/>
        <w:numPr>
          <w:ilvl w:val="0"/>
          <w:numId w:val="24"/>
        </w:numPr>
        <w:shd w:val="clear" w:color="auto" w:fill="FFFFFF"/>
        <w:spacing w:before="150" w:after="75" w:line="240" w:lineRule="auto"/>
        <w:rPr>
          <w:rFonts w:eastAsia="Times New Roman" w:cs="Arial"/>
          <w:color w:val="000000" w:themeColor="text1"/>
        </w:rPr>
      </w:pPr>
      <w:r w:rsidRPr="00BA76F0">
        <w:rPr>
          <w:rFonts w:eastAsia="Times New Roman" w:cs="Arial"/>
          <w:color w:val="000000" w:themeColor="text1"/>
        </w:rPr>
        <w:t>Defined and implemented test automation best practices within Chubb; collaborated on manual testing for .NET conversion project.</w:t>
      </w:r>
    </w:p>
    <w:p w14:paraId="7672AC00" w14:textId="5BC4EBBE" w:rsidR="00520E09" w:rsidRPr="00A24711" w:rsidRDefault="00565E6B" w:rsidP="00565E6B">
      <w:pPr>
        <w:widowControl w:val="0"/>
        <w:tabs>
          <w:tab w:val="left" w:pos="90"/>
          <w:tab w:val="left" w:pos="2610"/>
        </w:tabs>
        <w:overflowPunct w:val="0"/>
        <w:autoSpaceDE w:val="0"/>
        <w:autoSpaceDN w:val="0"/>
        <w:adjustRightInd w:val="0"/>
        <w:spacing w:after="0" w:line="199" w:lineRule="auto"/>
        <w:textAlignment w:val="baseline"/>
        <w:rPr>
          <w:rFonts w:cstheme="minorHAnsi"/>
          <w:bCs/>
        </w:rPr>
      </w:pPr>
      <w:r w:rsidRPr="00A24711">
        <w:rPr>
          <w:rFonts w:cstheme="minorHAnsi"/>
          <w:bCs/>
        </w:rPr>
        <w:tab/>
      </w:r>
      <w:r w:rsidRPr="00A24711">
        <w:rPr>
          <w:rFonts w:cstheme="minorHAnsi"/>
          <w:bCs/>
        </w:rPr>
        <w:tab/>
      </w:r>
    </w:p>
    <w:p w14:paraId="20B61565" w14:textId="7B264779" w:rsidR="00790DD1" w:rsidRDefault="00BF578A" w:rsidP="00110A4D">
      <w:pPr>
        <w:pStyle w:val="Heading1"/>
        <w:spacing w:before="0"/>
        <w:ind w:left="-720"/>
        <w:rPr>
          <w:rFonts w:asciiTheme="minorHAnsi" w:hAnsiTheme="minorHAnsi"/>
        </w:rPr>
      </w:pPr>
      <w:r w:rsidRPr="00A24711">
        <w:rPr>
          <w:rFonts w:asciiTheme="minorHAnsi" w:hAnsiTheme="minorHAnsi"/>
        </w:rPr>
        <w:lastRenderedPageBreak/>
        <w:t>Education</w:t>
      </w:r>
      <w:r w:rsidR="00BA76F0">
        <w:rPr>
          <w:rFonts w:asciiTheme="minorHAnsi" w:hAnsiTheme="minorHAnsi"/>
        </w:rPr>
        <w:t xml:space="preserve"> and Certifications/Awards</w:t>
      </w:r>
    </w:p>
    <w:p w14:paraId="36CB3556" w14:textId="77777777" w:rsidR="00BA76F0" w:rsidRPr="00BA76F0" w:rsidRDefault="00BA76F0" w:rsidP="00BA76F0">
      <w:pPr>
        <w:pStyle w:val="ListParagraph"/>
        <w:numPr>
          <w:ilvl w:val="0"/>
          <w:numId w:val="26"/>
        </w:numPr>
        <w:shd w:val="clear" w:color="auto" w:fill="FFFFFF"/>
        <w:spacing w:after="0" w:line="240" w:lineRule="auto"/>
        <w:rPr>
          <w:rFonts w:eastAsia="Times New Roman" w:cs="Arial"/>
          <w:color w:val="000000" w:themeColor="text1"/>
        </w:rPr>
      </w:pPr>
      <w:r w:rsidRPr="00BA76F0">
        <w:rPr>
          <w:rFonts w:eastAsia="Times New Roman" w:cs="Arial"/>
          <w:color w:val="000000" w:themeColor="text1"/>
        </w:rPr>
        <w:t>Bachelors in Computers</w:t>
      </w:r>
    </w:p>
    <w:p w14:paraId="2CC9F098" w14:textId="77777777" w:rsidR="00BA76F0" w:rsidRPr="00BA76F0" w:rsidRDefault="00BA76F0" w:rsidP="00BA76F0">
      <w:pPr>
        <w:pStyle w:val="ListParagraph"/>
        <w:numPr>
          <w:ilvl w:val="0"/>
          <w:numId w:val="26"/>
        </w:numPr>
        <w:shd w:val="clear" w:color="auto" w:fill="FFFFFF"/>
        <w:spacing w:after="0" w:line="240" w:lineRule="auto"/>
        <w:rPr>
          <w:rFonts w:eastAsia="Times New Roman" w:cs="Arial"/>
          <w:color w:val="000000" w:themeColor="text1"/>
        </w:rPr>
      </w:pPr>
      <w:r w:rsidRPr="00BA76F0">
        <w:rPr>
          <w:rFonts w:eastAsia="Times New Roman" w:cs="Arial"/>
          <w:color w:val="000000" w:themeColor="text1"/>
        </w:rPr>
        <w:t xml:space="preserve">HP ALM Certified </w:t>
      </w:r>
    </w:p>
    <w:p w14:paraId="5A1FD494" w14:textId="5C4FCC7E" w:rsidR="00BA76F0" w:rsidRPr="00BA76F0" w:rsidRDefault="00BA76F0" w:rsidP="00BA76F0">
      <w:pPr>
        <w:pStyle w:val="ListParagraph"/>
        <w:numPr>
          <w:ilvl w:val="0"/>
          <w:numId w:val="26"/>
        </w:numPr>
        <w:shd w:val="clear" w:color="auto" w:fill="FFFFFF"/>
        <w:spacing w:after="0" w:line="240" w:lineRule="auto"/>
        <w:rPr>
          <w:rFonts w:eastAsia="Times New Roman" w:cs="Arial"/>
          <w:color w:val="000000" w:themeColor="text1"/>
        </w:rPr>
      </w:pPr>
      <w:r w:rsidRPr="00BA76F0">
        <w:rPr>
          <w:rFonts w:eastAsia="Times New Roman" w:cs="Arial"/>
          <w:color w:val="000000" w:themeColor="text1"/>
        </w:rPr>
        <w:t xml:space="preserve">Best Achievement for HP </w:t>
      </w:r>
      <w:r w:rsidRPr="00BA76F0">
        <w:rPr>
          <w:rFonts w:eastAsia="Times New Roman" w:cs="Arial"/>
          <w:color w:val="000000" w:themeColor="text1"/>
        </w:rPr>
        <w:t>Tools Implementation</w:t>
      </w:r>
      <w:r w:rsidRPr="00BA76F0">
        <w:rPr>
          <w:rFonts w:eastAsia="Times New Roman" w:cs="Arial"/>
          <w:color w:val="000000" w:themeColor="text1"/>
        </w:rPr>
        <w:t xml:space="preserve"> Award</w:t>
      </w:r>
    </w:p>
    <w:p w14:paraId="122B180C" w14:textId="77777777" w:rsidR="00BA76F0" w:rsidRPr="00BA76F0" w:rsidRDefault="00BA76F0" w:rsidP="00BA76F0">
      <w:pPr>
        <w:pStyle w:val="ListParagraph"/>
        <w:numPr>
          <w:ilvl w:val="0"/>
          <w:numId w:val="26"/>
        </w:numPr>
        <w:shd w:val="clear" w:color="auto" w:fill="FFFFFF"/>
        <w:spacing w:after="0" w:line="240" w:lineRule="auto"/>
        <w:rPr>
          <w:rFonts w:eastAsia="Times New Roman" w:cs="Arial"/>
          <w:color w:val="000000" w:themeColor="text1"/>
        </w:rPr>
      </w:pPr>
      <w:r w:rsidRPr="00BA76F0">
        <w:rPr>
          <w:rFonts w:eastAsia="Times New Roman" w:cs="Arial"/>
          <w:color w:val="000000" w:themeColor="text1"/>
        </w:rPr>
        <w:t xml:space="preserve">Earned Certificate of Excellence </w:t>
      </w:r>
    </w:p>
    <w:p w14:paraId="1A463584" w14:textId="77777777" w:rsidR="00BA76F0" w:rsidRPr="00BA76F0" w:rsidRDefault="00BA76F0" w:rsidP="00BA76F0">
      <w:pPr>
        <w:pStyle w:val="ListParagraph"/>
        <w:numPr>
          <w:ilvl w:val="0"/>
          <w:numId w:val="26"/>
        </w:numPr>
        <w:shd w:val="clear" w:color="auto" w:fill="FFFFFF"/>
        <w:spacing w:after="0" w:line="240" w:lineRule="auto"/>
        <w:rPr>
          <w:rFonts w:eastAsia="Times New Roman" w:cs="Arial"/>
          <w:color w:val="000000" w:themeColor="text1"/>
        </w:rPr>
      </w:pPr>
      <w:r w:rsidRPr="00BA76F0">
        <w:rPr>
          <w:rFonts w:eastAsia="Times New Roman" w:cs="Arial"/>
          <w:color w:val="000000" w:themeColor="text1"/>
        </w:rPr>
        <w:t>Gold Award for Citi Group</w:t>
      </w:r>
    </w:p>
    <w:p w14:paraId="4950801F" w14:textId="77777777" w:rsidR="00110A4D" w:rsidRPr="00110A4D" w:rsidRDefault="00110A4D" w:rsidP="00403BCB">
      <w:pPr>
        <w:spacing w:after="120" w:line="240" w:lineRule="auto"/>
      </w:pPr>
      <w:bookmarkStart w:id="0" w:name="_GoBack"/>
      <w:bookmarkEnd w:id="0"/>
    </w:p>
    <w:sectPr w:rsidR="00110A4D" w:rsidRPr="00110A4D" w:rsidSect="002C0B02">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EB84C" w14:textId="77777777" w:rsidR="00064257" w:rsidRDefault="00064257" w:rsidP="00AD051D">
      <w:pPr>
        <w:spacing w:after="0" w:line="240" w:lineRule="auto"/>
      </w:pPr>
      <w:r>
        <w:separator/>
      </w:r>
    </w:p>
  </w:endnote>
  <w:endnote w:type="continuationSeparator" w:id="0">
    <w:p w14:paraId="305A61C7" w14:textId="77777777" w:rsidR="00064257" w:rsidRDefault="00064257"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A4F1" w14:textId="77777777" w:rsidR="00C07399" w:rsidRDefault="00C07399" w:rsidP="00C07399">
    <w:pPr>
      <w:pStyle w:val="Footer"/>
    </w:pPr>
    <w:proofErr w:type="spellStart"/>
    <w:r>
      <w:t>Subash</w:t>
    </w:r>
    <w:proofErr w:type="spellEnd"/>
    <w:r>
      <w:t xml:space="preserve"> </w:t>
    </w:r>
    <w:proofErr w:type="spellStart"/>
    <w:r>
      <w:t>Thapa</w:t>
    </w:r>
    <w:proofErr w:type="spellEnd"/>
    <w:r>
      <w:tab/>
      <w:t>Paradyme Management, Inc.</w:t>
    </w:r>
    <w:r>
      <w:tab/>
    </w:r>
    <w:sdt>
      <w:sdtPr>
        <w:id w:val="1412275730"/>
        <w:docPartObj>
          <w:docPartGallery w:val="Page Numbers (Bottom of Page)"/>
          <w:docPartUnique/>
        </w:docPartObj>
      </w:sdtPr>
      <w:sdtContent>
        <w:sdt>
          <w:sdtPr>
            <w:id w:val="176187895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sdtContent>
        </w:sdt>
      </w:sdtContent>
    </w:sdt>
  </w:p>
  <w:p w14:paraId="498DBE17" w14:textId="77777777" w:rsidR="00C07399" w:rsidRDefault="00C073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BFAD7" w14:textId="3014B868" w:rsidR="0038581B" w:rsidRDefault="00C07399" w:rsidP="00C44DE5">
    <w:pPr>
      <w:pStyle w:val="Footer"/>
    </w:pPr>
    <w:proofErr w:type="spellStart"/>
    <w:r>
      <w:t>Subash</w:t>
    </w:r>
    <w:proofErr w:type="spellEnd"/>
    <w:r>
      <w:t xml:space="preserve"> </w:t>
    </w:r>
    <w:proofErr w:type="spellStart"/>
    <w:r>
      <w:t>Thapa</w:t>
    </w:r>
    <w:proofErr w:type="spellEnd"/>
    <w:r w:rsidR="0038581B">
      <w:tab/>
      <w:t>Paradyme Management, Inc.</w:t>
    </w:r>
    <w:r w:rsidR="0038581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38581B">
              <w:t xml:space="preserve">Page </w:t>
            </w:r>
            <w:r w:rsidR="0038581B">
              <w:rPr>
                <w:b/>
                <w:bCs/>
                <w:sz w:val="24"/>
                <w:szCs w:val="24"/>
              </w:rPr>
              <w:fldChar w:fldCharType="begin"/>
            </w:r>
            <w:r w:rsidR="0038581B">
              <w:rPr>
                <w:b/>
                <w:bCs/>
              </w:rPr>
              <w:instrText xml:space="preserve"> PAGE </w:instrText>
            </w:r>
            <w:r w:rsidR="0038581B">
              <w:rPr>
                <w:b/>
                <w:bCs/>
                <w:sz w:val="24"/>
                <w:szCs w:val="24"/>
              </w:rPr>
              <w:fldChar w:fldCharType="separate"/>
            </w:r>
            <w:r>
              <w:rPr>
                <w:b/>
                <w:bCs/>
                <w:noProof/>
              </w:rPr>
              <w:t>5</w:t>
            </w:r>
            <w:r w:rsidR="0038581B">
              <w:rPr>
                <w:b/>
                <w:bCs/>
                <w:sz w:val="24"/>
                <w:szCs w:val="24"/>
              </w:rPr>
              <w:fldChar w:fldCharType="end"/>
            </w:r>
            <w:r w:rsidR="0038581B">
              <w:t xml:space="preserve"> of </w:t>
            </w:r>
            <w:r w:rsidR="0038581B">
              <w:rPr>
                <w:b/>
                <w:bCs/>
                <w:sz w:val="24"/>
                <w:szCs w:val="24"/>
              </w:rPr>
              <w:fldChar w:fldCharType="begin"/>
            </w:r>
            <w:r w:rsidR="0038581B">
              <w:rPr>
                <w:b/>
                <w:bCs/>
              </w:rPr>
              <w:instrText xml:space="preserve"> NUMPAGES  </w:instrText>
            </w:r>
            <w:r w:rsidR="0038581B">
              <w:rPr>
                <w:b/>
                <w:bCs/>
                <w:sz w:val="24"/>
                <w:szCs w:val="24"/>
              </w:rPr>
              <w:fldChar w:fldCharType="separate"/>
            </w:r>
            <w:r>
              <w:rPr>
                <w:b/>
                <w:bCs/>
                <w:noProof/>
              </w:rPr>
              <w:t>6</w:t>
            </w:r>
            <w:r w:rsidR="0038581B">
              <w:rPr>
                <w:b/>
                <w:bCs/>
                <w:sz w:val="24"/>
                <w:szCs w:val="24"/>
              </w:rPr>
              <w:fldChar w:fldCharType="end"/>
            </w:r>
          </w:sdtContent>
        </w:sdt>
      </w:sdtContent>
    </w:sdt>
  </w:p>
  <w:p w14:paraId="0532CEBE" w14:textId="77777777" w:rsidR="0038581B" w:rsidRPr="00D649BF" w:rsidRDefault="0038581B" w:rsidP="00C44DE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3" w14:textId="77777777" w:rsidR="0038581B" w:rsidRPr="00F70C6B" w:rsidRDefault="0038581B"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r>
      <w:rPr>
        <w:rFonts w:cstheme="minorHAnsi"/>
      </w:rPr>
      <w:t>Inc</w:t>
    </w:r>
    <w:r>
      <w:rPr>
        <w:rFonts w:cstheme="minorHAnsi"/>
      </w:rPr>
      <w:tab/>
      <w:t xml:space="preserve">        Page 1 of 5</w:t>
    </w:r>
  </w:p>
  <w:p w14:paraId="455A15F2" w14:textId="77777777" w:rsidR="0038581B" w:rsidRDefault="003858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1F4A9" w14:textId="77777777" w:rsidR="00064257" w:rsidRDefault="00064257" w:rsidP="00AD051D">
      <w:pPr>
        <w:spacing w:after="0" w:line="240" w:lineRule="auto"/>
      </w:pPr>
      <w:r>
        <w:separator/>
      </w:r>
    </w:p>
  </w:footnote>
  <w:footnote w:type="continuationSeparator" w:id="0">
    <w:p w14:paraId="38C0E3E6" w14:textId="77777777" w:rsidR="00064257" w:rsidRDefault="00064257"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18BC9" w14:textId="249EDCA9" w:rsidR="00403BCB" w:rsidRDefault="00403BCB">
    <w:pPr>
      <w:pStyle w:val="Header"/>
    </w:pPr>
    <w:r w:rsidRPr="00E95DC5">
      <w:rPr>
        <w:rFonts w:ascii="Arial" w:hAnsi="Arial" w:cs="Arial"/>
        <w:noProof/>
      </w:rPr>
      <w:drawing>
        <wp:anchor distT="0" distB="0" distL="114300" distR="114300" simplePos="0" relativeHeight="251661312" behindDoc="0" locked="0" layoutInCell="1" allowOverlap="1" wp14:anchorId="7D83FCAF" wp14:editId="60503314">
          <wp:simplePos x="0" y="0"/>
          <wp:positionH relativeFrom="margin">
            <wp:posOffset>5892800</wp:posOffset>
          </wp:positionH>
          <wp:positionV relativeFrom="margin">
            <wp:posOffset>-417195</wp:posOffset>
          </wp:positionV>
          <wp:extent cx="533400" cy="5543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F2A1" w14:textId="77777777" w:rsidR="0038581B" w:rsidRDefault="0038581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5840EF07">
          <wp:simplePos x="0" y="0"/>
          <wp:positionH relativeFrom="margin">
            <wp:posOffset>5769415</wp:posOffset>
          </wp:positionH>
          <wp:positionV relativeFrom="margin">
            <wp:posOffset>-457542</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B27071B"/>
    <w:multiLevelType w:val="hybridMultilevel"/>
    <w:tmpl w:val="78EC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5336F"/>
    <w:multiLevelType w:val="hybridMultilevel"/>
    <w:tmpl w:val="B5725DCE"/>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80A"/>
    <w:multiLevelType w:val="hybridMultilevel"/>
    <w:tmpl w:val="71A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3764F"/>
    <w:multiLevelType w:val="hybridMultilevel"/>
    <w:tmpl w:val="2C52CEB0"/>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C53FB"/>
    <w:multiLevelType w:val="hybridMultilevel"/>
    <w:tmpl w:val="AAA4DA0A"/>
    <w:lvl w:ilvl="0" w:tplc="04090001">
      <w:start w:val="1"/>
      <w:numFmt w:val="bullet"/>
      <w:lvlText w:val=""/>
      <w:lvlJc w:val="left"/>
      <w:pPr>
        <w:ind w:left="720" w:hanging="360"/>
      </w:pPr>
      <w:rPr>
        <w:rFonts w:ascii="Symbol" w:hAnsi="Symbol" w:hint="default"/>
      </w:rPr>
    </w:lvl>
    <w:lvl w:ilvl="1" w:tplc="74CE8BE4">
      <w:numFmt w:val="bullet"/>
      <w:lvlText w:val="•"/>
      <w:lvlJc w:val="left"/>
      <w:pPr>
        <w:ind w:left="1440" w:hanging="360"/>
      </w:pPr>
      <w:rPr>
        <w:rFonts w:ascii="Book Antiqua" w:eastAsia="Times New Roman" w:hAnsi="Book Antiqu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83776"/>
    <w:multiLevelType w:val="hybridMultilevel"/>
    <w:tmpl w:val="A094BD7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20D4247E"/>
    <w:multiLevelType w:val="hybridMultilevel"/>
    <w:tmpl w:val="703AE8C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1759B"/>
    <w:multiLevelType w:val="hybridMultilevel"/>
    <w:tmpl w:val="205CDB0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13D09"/>
    <w:multiLevelType w:val="hybridMultilevel"/>
    <w:tmpl w:val="7A7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92F97"/>
    <w:multiLevelType w:val="hybridMultilevel"/>
    <w:tmpl w:val="489CDA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3924656D"/>
    <w:multiLevelType w:val="hybridMultilevel"/>
    <w:tmpl w:val="C350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nsid w:val="3C622EA0"/>
    <w:multiLevelType w:val="hybridMultilevel"/>
    <w:tmpl w:val="7CC4DC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2870173"/>
    <w:multiLevelType w:val="hybridMultilevel"/>
    <w:tmpl w:val="9B5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77901"/>
    <w:multiLevelType w:val="hybridMultilevel"/>
    <w:tmpl w:val="960818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4FA07028"/>
    <w:multiLevelType w:val="hybridMultilevel"/>
    <w:tmpl w:val="E6A03E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3207FE"/>
    <w:multiLevelType w:val="hybridMultilevel"/>
    <w:tmpl w:val="F4FAB7FC"/>
    <w:lvl w:ilvl="0" w:tplc="04090001">
      <w:start w:val="1"/>
      <w:numFmt w:val="bullet"/>
      <w:lvlText w:val=""/>
      <w:lvlJc w:val="left"/>
      <w:pPr>
        <w:ind w:left="720" w:hanging="360"/>
      </w:pPr>
      <w:rPr>
        <w:rFonts w:ascii="Symbol" w:hAnsi="Symbol" w:hint="default"/>
      </w:rPr>
    </w:lvl>
    <w:lvl w:ilvl="1" w:tplc="DCD0BC1A">
      <w:numFmt w:val="bullet"/>
      <w:lvlText w:val="•"/>
      <w:lvlJc w:val="left"/>
      <w:pPr>
        <w:ind w:left="1440" w:hanging="360"/>
      </w:pPr>
      <w:rPr>
        <w:rFonts w:ascii="Book Antiqua" w:eastAsia="Times New Roman" w:hAnsi="Book Antiqu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F277E"/>
    <w:multiLevelType w:val="hybridMultilevel"/>
    <w:tmpl w:val="A5FE9A08"/>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FB7A90"/>
    <w:multiLevelType w:val="hybridMultilevel"/>
    <w:tmpl w:val="5E1235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692E6182"/>
    <w:multiLevelType w:val="hybridMultilevel"/>
    <w:tmpl w:val="FB3E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DB2346"/>
    <w:multiLevelType w:val="hybridMultilevel"/>
    <w:tmpl w:val="D152AE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7">
    <w:nsid w:val="7179115A"/>
    <w:multiLevelType w:val="hybridMultilevel"/>
    <w:tmpl w:val="9404DA54"/>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384957"/>
    <w:multiLevelType w:val="hybridMultilevel"/>
    <w:tmpl w:val="9022088E"/>
    <w:lvl w:ilvl="0" w:tplc="657E0E10">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0E68A1"/>
    <w:multiLevelType w:val="hybridMultilevel"/>
    <w:tmpl w:val="B60EEF62"/>
    <w:lvl w:ilvl="0" w:tplc="FFFFFFFF">
      <w:start w:val="1"/>
      <w:numFmt w:val="bullet"/>
      <w:pStyle w:val="N0rmal"/>
      <w:lvlText w:val=""/>
      <w:lvlJc w:val="left"/>
      <w:pPr>
        <w:tabs>
          <w:tab w:val="num" w:pos="720"/>
        </w:tabs>
        <w:ind w:left="720" w:hanging="360"/>
      </w:pPr>
      <w:rPr>
        <w:rFonts w:ascii="Symbol" w:hAnsi="Symbol" w:hint="default"/>
        <w:sz w:val="20"/>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C634670"/>
    <w:multiLevelType w:val="hybridMultilevel"/>
    <w:tmpl w:val="6F02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16"/>
  </w:num>
  <w:num w:numId="4">
    <w:abstractNumId w:val="15"/>
  </w:num>
  <w:num w:numId="5">
    <w:abstractNumId w:val="8"/>
  </w:num>
  <w:num w:numId="6">
    <w:abstractNumId w:val="28"/>
  </w:num>
  <w:num w:numId="7">
    <w:abstractNumId w:val="12"/>
  </w:num>
  <w:num w:numId="8">
    <w:abstractNumId w:val="22"/>
  </w:num>
  <w:num w:numId="9">
    <w:abstractNumId w:val="27"/>
  </w:num>
  <w:num w:numId="10">
    <w:abstractNumId w:val="11"/>
  </w:num>
  <w:num w:numId="11">
    <w:abstractNumId w:val="6"/>
  </w:num>
  <w:num w:numId="12">
    <w:abstractNumId w:val="20"/>
  </w:num>
  <w:num w:numId="13">
    <w:abstractNumId w:val="24"/>
  </w:num>
  <w:num w:numId="14">
    <w:abstractNumId w:val="18"/>
  </w:num>
  <w:num w:numId="15">
    <w:abstractNumId w:val="10"/>
  </w:num>
  <w:num w:numId="16">
    <w:abstractNumId w:val="19"/>
  </w:num>
  <w:num w:numId="17">
    <w:abstractNumId w:val="25"/>
  </w:num>
  <w:num w:numId="18">
    <w:abstractNumId w:val="23"/>
  </w:num>
  <w:num w:numId="19">
    <w:abstractNumId w:val="14"/>
  </w:num>
  <w:num w:numId="20">
    <w:abstractNumId w:val="17"/>
  </w:num>
  <w:num w:numId="21">
    <w:abstractNumId w:val="21"/>
  </w:num>
  <w:num w:numId="22">
    <w:abstractNumId w:val="9"/>
  </w:num>
  <w:num w:numId="23">
    <w:abstractNumId w:val="13"/>
  </w:num>
  <w:num w:numId="24">
    <w:abstractNumId w:val="7"/>
  </w:num>
  <w:num w:numId="25">
    <w:abstractNumId w:val="5"/>
  </w:num>
  <w:num w:numId="2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26AC8"/>
    <w:rsid w:val="00064257"/>
    <w:rsid w:val="000A70FC"/>
    <w:rsid w:val="000C66E6"/>
    <w:rsid w:val="00110A4D"/>
    <w:rsid w:val="001430E7"/>
    <w:rsid w:val="001771FB"/>
    <w:rsid w:val="001D53C7"/>
    <w:rsid w:val="00235B24"/>
    <w:rsid w:val="002505B4"/>
    <w:rsid w:val="00256209"/>
    <w:rsid w:val="002C0B02"/>
    <w:rsid w:val="002C7B1A"/>
    <w:rsid w:val="0030182D"/>
    <w:rsid w:val="00326B24"/>
    <w:rsid w:val="00330FC3"/>
    <w:rsid w:val="0033386F"/>
    <w:rsid w:val="003349E4"/>
    <w:rsid w:val="003549E1"/>
    <w:rsid w:val="0038581B"/>
    <w:rsid w:val="003A2206"/>
    <w:rsid w:val="003F1401"/>
    <w:rsid w:val="00403BCB"/>
    <w:rsid w:val="00433840"/>
    <w:rsid w:val="004403CD"/>
    <w:rsid w:val="00460AE8"/>
    <w:rsid w:val="004C3248"/>
    <w:rsid w:val="004C44D2"/>
    <w:rsid w:val="004F0830"/>
    <w:rsid w:val="00503119"/>
    <w:rsid w:val="00520E09"/>
    <w:rsid w:val="00530E3C"/>
    <w:rsid w:val="00565E6B"/>
    <w:rsid w:val="005B3A79"/>
    <w:rsid w:val="005E2926"/>
    <w:rsid w:val="00604F4F"/>
    <w:rsid w:val="00705FE3"/>
    <w:rsid w:val="0076376A"/>
    <w:rsid w:val="00790DD1"/>
    <w:rsid w:val="007B02EB"/>
    <w:rsid w:val="008266CF"/>
    <w:rsid w:val="008419EF"/>
    <w:rsid w:val="00843751"/>
    <w:rsid w:val="008B28AD"/>
    <w:rsid w:val="008B3BE6"/>
    <w:rsid w:val="008D5D9A"/>
    <w:rsid w:val="00920FCB"/>
    <w:rsid w:val="009E3449"/>
    <w:rsid w:val="00A0601C"/>
    <w:rsid w:val="00A12E46"/>
    <w:rsid w:val="00A24711"/>
    <w:rsid w:val="00A24E0A"/>
    <w:rsid w:val="00A32672"/>
    <w:rsid w:val="00AC467B"/>
    <w:rsid w:val="00AD051D"/>
    <w:rsid w:val="00B7327C"/>
    <w:rsid w:val="00BA69BD"/>
    <w:rsid w:val="00BA76F0"/>
    <w:rsid w:val="00BF578A"/>
    <w:rsid w:val="00C07399"/>
    <w:rsid w:val="00C14714"/>
    <w:rsid w:val="00C17378"/>
    <w:rsid w:val="00C21486"/>
    <w:rsid w:val="00C24AC5"/>
    <w:rsid w:val="00C44DE5"/>
    <w:rsid w:val="00CA1786"/>
    <w:rsid w:val="00D54380"/>
    <w:rsid w:val="00E20FAA"/>
    <w:rsid w:val="00E34C5D"/>
    <w:rsid w:val="00E72928"/>
    <w:rsid w:val="00EE4326"/>
    <w:rsid w:val="00EF7BD2"/>
    <w:rsid w:val="00F02095"/>
    <w:rsid w:val="00F10A43"/>
    <w:rsid w:val="00F87F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474C"/>
  <w15:docId w15:val="{0BF0E47B-AB3F-4F71-B951-019A3A27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DD1"/>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character" w:customStyle="1" w:styleId="body">
    <w:name w:val="body"/>
    <w:rsid w:val="000C66E6"/>
  </w:style>
  <w:style w:type="paragraph" w:styleId="IntenseQuote">
    <w:name w:val="Intense Quote"/>
    <w:basedOn w:val="Normal"/>
    <w:next w:val="Normal"/>
    <w:link w:val="IntenseQuoteChar"/>
    <w:uiPriority w:val="30"/>
    <w:qFormat/>
    <w:rsid w:val="000A70FC"/>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0A70FC"/>
    <w:rPr>
      <w:rFonts w:ascii="Times New Roman" w:eastAsia="Times New Roman" w:hAnsi="Times New Roman" w:cs="Times New Roman"/>
      <w:b/>
      <w:bCs/>
      <w:i/>
      <w:iCs/>
      <w:color w:val="4F81BD"/>
      <w:sz w:val="24"/>
      <w:szCs w:val="24"/>
      <w:lang w:eastAsia="en-US"/>
    </w:rPr>
  </w:style>
  <w:style w:type="character" w:styleId="IntenseEmphasis">
    <w:name w:val="Intense Emphasis"/>
    <w:uiPriority w:val="21"/>
    <w:qFormat/>
    <w:rsid w:val="000A70FC"/>
    <w:rPr>
      <w:b/>
      <w:bCs/>
      <w:i/>
      <w:iCs/>
      <w:color w:val="4F81BD"/>
    </w:rPr>
  </w:style>
  <w:style w:type="paragraph" w:styleId="NoSpacing">
    <w:name w:val="No Spacing"/>
    <w:uiPriority w:val="1"/>
    <w:qFormat/>
    <w:rsid w:val="000A70FC"/>
    <w:pPr>
      <w:spacing w:after="0" w:line="240" w:lineRule="auto"/>
    </w:pPr>
    <w:rPr>
      <w:rFonts w:ascii="Times New Roman" w:eastAsia="Times New Roman" w:hAnsi="Times New Roman" w:cs="Times New Roman"/>
      <w:sz w:val="24"/>
      <w:szCs w:val="24"/>
      <w:lang w:eastAsia="en-US"/>
    </w:rPr>
  </w:style>
  <w:style w:type="paragraph" w:customStyle="1" w:styleId="N0rmal">
    <w:name w:val="N0rmal"/>
    <w:basedOn w:val="Normal"/>
    <w:rsid w:val="000A70FC"/>
    <w:pPr>
      <w:numPr>
        <w:numId w:val="1"/>
      </w:numPr>
      <w:spacing w:after="0" w:line="240" w:lineRule="auto"/>
    </w:pPr>
    <w:rPr>
      <w:rFonts w:ascii="Times New Roman" w:eastAsia="Times New Roman" w:hAnsi="Times New Roman" w:cs="Times New Roman"/>
      <w:sz w:val="20"/>
      <w:szCs w:val="20"/>
    </w:rPr>
  </w:style>
  <w:style w:type="paragraph" w:customStyle="1" w:styleId="Bullets">
    <w:name w:val="Bullets"/>
    <w:basedOn w:val="Normal"/>
    <w:rsid w:val="000A70FC"/>
    <w:pPr>
      <w:widowControl w:val="0"/>
      <w:tabs>
        <w:tab w:val="num" w:pos="360"/>
        <w:tab w:val="center" w:pos="4320"/>
        <w:tab w:val="right" w:pos="8640"/>
      </w:tabs>
      <w:suppressAutoHyphens/>
      <w:spacing w:after="0" w:line="240" w:lineRule="auto"/>
    </w:pPr>
    <w:rPr>
      <w:rFonts w:ascii="Arial" w:eastAsia="Times New Roman" w:hAnsi="Arial" w:cs="Arial"/>
      <w:kern w:val="1"/>
      <w:szCs w:val="24"/>
    </w:rPr>
  </w:style>
  <w:style w:type="paragraph" w:customStyle="1" w:styleId="answer">
    <w:name w:val="answer"/>
    <w:basedOn w:val="Normal"/>
    <w:rsid w:val="000A7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istMultiple">
    <w:name w:val="Bullet List Multiple"/>
    <w:autoRedefine/>
    <w:qFormat/>
    <w:rsid w:val="000A70FC"/>
    <w:pPr>
      <w:numPr>
        <w:numId w:val="2"/>
      </w:numPr>
      <w:spacing w:before="80" w:after="80" w:line="240" w:lineRule="auto"/>
    </w:pPr>
    <w:rPr>
      <w:rFonts w:ascii="Arial" w:eastAsia="Times New Roman" w:hAnsi="Arial" w:cs="Times New Roman"/>
      <w:szCs w:val="20"/>
      <w:lang w:eastAsia="en-US"/>
    </w:rPr>
  </w:style>
  <w:style w:type="paragraph" w:customStyle="1" w:styleId="BulletListMultipleLast">
    <w:name w:val="Bullet List Multiple Last"/>
    <w:next w:val="Normal"/>
    <w:autoRedefine/>
    <w:qFormat/>
    <w:rsid w:val="000A70FC"/>
    <w:pPr>
      <w:numPr>
        <w:numId w:val="3"/>
      </w:numPr>
      <w:spacing w:before="80" w:after="280" w:line="240" w:lineRule="auto"/>
    </w:pPr>
    <w:rPr>
      <w:rFonts w:ascii="Arial" w:eastAsia="Times New Roman" w:hAnsi="Arial" w:cs="Times New Roman"/>
      <w:szCs w:val="20"/>
      <w:lang w:eastAsia="en-US"/>
    </w:rPr>
  </w:style>
  <w:style w:type="paragraph" w:customStyle="1" w:styleId="resumetablebullet">
    <w:name w:val="resumetablebullet"/>
    <w:basedOn w:val="Normal"/>
    <w:rsid w:val="003F1401"/>
    <w:pPr>
      <w:autoSpaceDE w:val="0"/>
      <w:autoSpaceDN w:val="0"/>
      <w:spacing w:after="0" w:line="240" w:lineRule="auto"/>
    </w:pPr>
    <w:rPr>
      <w:rFonts w:ascii="Arial Narrow" w:eastAsia="Times New Roman" w:hAnsi="Arial Narrow" w:cs="Times New Roman"/>
    </w:rPr>
  </w:style>
  <w:style w:type="paragraph" w:styleId="BodyText">
    <w:name w:val="Body Text"/>
    <w:basedOn w:val="Normal"/>
    <w:link w:val="BodyTextChar"/>
    <w:uiPriority w:val="99"/>
    <w:semiHidden/>
    <w:unhideWhenUsed/>
    <w:rsid w:val="003F1401"/>
    <w:pPr>
      <w:spacing w:after="120"/>
    </w:pPr>
  </w:style>
  <w:style w:type="character" w:customStyle="1" w:styleId="BodyTextChar">
    <w:name w:val="Body Text Char"/>
    <w:basedOn w:val="DefaultParagraphFont"/>
    <w:link w:val="BodyText"/>
    <w:uiPriority w:val="99"/>
    <w:semiHidden/>
    <w:rsid w:val="003F1401"/>
    <w:rPr>
      <w:rFonts w:eastAsiaTheme="minorHAnsi"/>
      <w:lang w:eastAsia="en-US"/>
    </w:rPr>
  </w:style>
  <w:style w:type="paragraph" w:styleId="NormalWeb">
    <w:name w:val="Normal (Web)"/>
    <w:basedOn w:val="Normal"/>
    <w:uiPriority w:val="99"/>
    <w:unhideWhenUsed/>
    <w:rsid w:val="002C0B02"/>
    <w:pPr>
      <w:spacing w:before="112" w:after="112"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6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1885</Words>
  <Characters>11426</Characters>
  <Application>Microsoft Macintosh Word</Application>
  <DocSecurity>0</DocSecurity>
  <Lines>219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Microsoft Office User</cp:lastModifiedBy>
  <cp:revision>3</cp:revision>
  <cp:lastPrinted>2016-02-29T21:08:00Z</cp:lastPrinted>
  <dcterms:created xsi:type="dcterms:W3CDTF">2016-12-22T20:40:00Z</dcterms:created>
  <dcterms:modified xsi:type="dcterms:W3CDTF">2016-12-22T20:59:00Z</dcterms:modified>
</cp:coreProperties>
</file>
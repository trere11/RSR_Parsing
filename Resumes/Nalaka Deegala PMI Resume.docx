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F4840" w14:textId="77777777" w:rsidR="007B02EB" w:rsidRDefault="007B02EB" w:rsidP="00F92169">
      <w:pPr>
        <w:spacing w:after="0"/>
      </w:pPr>
      <w:bookmarkStart w:id="0" w:name="_GoBack"/>
      <w:bookmarkEnd w:id="0"/>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Default="007B02EB" w:rsidP="00F92169">
      <w:pPr>
        <w:spacing w:after="0"/>
        <w:ind w:left="-720"/>
        <w:jc w:val="center"/>
        <w:rPr>
          <w:rFonts w:ascii="Times New Roman" w:hAnsi="Times New Roman" w:cs="Times New Roman"/>
          <w:b/>
          <w:sz w:val="40"/>
          <w:szCs w:val="40"/>
        </w:rPr>
      </w:pPr>
    </w:p>
    <w:p w14:paraId="2B71AE9A" w14:textId="48BB172E" w:rsidR="0051376F" w:rsidRPr="00811237" w:rsidRDefault="005E3DB0" w:rsidP="00811237">
      <w:pPr>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center"/>
        <w:rPr>
          <w:rFonts w:ascii="Times New Roman" w:hAnsi="Times New Roman" w:cs="Times New Roman"/>
          <w:b/>
          <w:sz w:val="40"/>
          <w:szCs w:val="40"/>
        </w:rPr>
      </w:pPr>
      <w:r>
        <w:rPr>
          <w:rFonts w:ascii="Times New Roman" w:hAnsi="Times New Roman" w:cs="Times New Roman"/>
          <w:b/>
          <w:sz w:val="40"/>
          <w:szCs w:val="40"/>
        </w:rPr>
        <w:t>Nalaka Deegala</w:t>
      </w:r>
    </w:p>
    <w:p w14:paraId="69786235" w14:textId="343CE676" w:rsidR="00C6227D" w:rsidRDefault="003A0D57" w:rsidP="007F538C">
      <w:pPr>
        <w:pStyle w:val="Heading1"/>
        <w:spacing w:before="0" w:line="360" w:lineRule="auto"/>
        <w:ind w:left="-144" w:right="144"/>
        <w:rPr>
          <w:rFonts w:asciiTheme="minorHAnsi" w:hAnsiTheme="minorHAnsi"/>
        </w:rPr>
      </w:pPr>
      <w:r w:rsidRPr="00CD447E">
        <w:rPr>
          <w:rFonts w:asciiTheme="minorHAnsi" w:hAnsiTheme="minorHAnsi"/>
        </w:rPr>
        <w:t>Professional Profile</w:t>
      </w:r>
    </w:p>
    <w:p w14:paraId="464EA073" w14:textId="64448858" w:rsidR="003A0D57" w:rsidRDefault="007F538C" w:rsidP="007F538C">
      <w:pPr>
        <w:rPr>
          <w:rFonts w:eastAsia="Arial Unicode MS"/>
        </w:rPr>
      </w:pPr>
      <w:r w:rsidRPr="007F538C">
        <w:rPr>
          <w:rFonts w:eastAsia="Arial Unicode MS"/>
        </w:rPr>
        <w:t>A seasoned change management professional with 16 years of experience, providing timely industry leading solutions in all areas related to Software Configuration Management, Build</w:t>
      </w:r>
      <w:r>
        <w:rPr>
          <w:rFonts w:eastAsia="Arial Unicode MS"/>
        </w:rPr>
        <w:t>ing</w:t>
      </w:r>
      <w:r w:rsidRPr="007F538C">
        <w:rPr>
          <w:rFonts w:eastAsia="Arial Unicode MS"/>
        </w:rPr>
        <w:t xml:space="preserve"> and R</w:t>
      </w:r>
      <w:r>
        <w:rPr>
          <w:rFonts w:eastAsia="Arial Unicode MS"/>
        </w:rPr>
        <w:t xml:space="preserve">eleasing </w:t>
      </w:r>
      <w:r w:rsidRPr="007F538C">
        <w:rPr>
          <w:rFonts w:eastAsia="Arial Unicode MS"/>
        </w:rPr>
        <w:t xml:space="preserve">Management/Automation, Continuous Integration (CI), Continuous Delivery (CD), and DevOps. </w:t>
      </w:r>
    </w:p>
    <w:p w14:paraId="342F9088" w14:textId="5E7D10AC" w:rsidR="00A72057" w:rsidRDefault="00A72057" w:rsidP="007F538C">
      <w:pPr>
        <w:rPr>
          <w:rFonts w:eastAsia="Arial Unicode MS"/>
          <w:sz w:val="20"/>
          <w:szCs w:val="20"/>
        </w:rPr>
      </w:pPr>
      <w:r w:rsidRPr="00A72057">
        <w:rPr>
          <w:rFonts w:eastAsia="Arial Unicode MS"/>
        </w:rPr>
        <w:t xml:space="preserve">In the last 10 years, I have </w:t>
      </w:r>
      <w:r>
        <w:rPr>
          <w:rFonts w:eastAsia="Arial Unicode MS"/>
        </w:rPr>
        <w:t xml:space="preserve">collaborated with, </w:t>
      </w:r>
      <w:r w:rsidRPr="00A72057">
        <w:rPr>
          <w:rFonts w:eastAsia="Arial Unicode MS"/>
        </w:rPr>
        <w:t>successfu</w:t>
      </w:r>
      <w:r>
        <w:rPr>
          <w:rFonts w:eastAsia="Arial Unicode MS"/>
        </w:rPr>
        <w:t>l</w:t>
      </w:r>
      <w:r w:rsidRPr="00A72057">
        <w:rPr>
          <w:rFonts w:eastAsia="Arial Unicode MS"/>
        </w:rPr>
        <w:t xml:space="preserve"> mid to large size (several Fortune 500) companies, and learn from them a multitude of methodologies, processes, tool stacks, and playing many roles, such as; CM manager, CM SME, CI/CD SME, sr. CM Consultant, CM Team Lead, to name a few</w:t>
      </w:r>
      <w:r>
        <w:rPr>
          <w:rFonts w:eastAsia="Arial Unicode MS"/>
          <w:sz w:val="20"/>
          <w:szCs w:val="20"/>
        </w:rPr>
        <w:t xml:space="preserve">.  </w:t>
      </w:r>
    </w:p>
    <w:p w14:paraId="52C55E6F" w14:textId="378BEFD1" w:rsidR="00B5409D" w:rsidRDefault="00B5409D" w:rsidP="00B5409D">
      <w:pPr>
        <w:pStyle w:val="Heading1"/>
        <w:spacing w:line="360" w:lineRule="auto"/>
        <w:ind w:left="-144" w:right="144"/>
      </w:pPr>
      <w:r>
        <w:t xml:space="preserve">Core </w:t>
      </w:r>
      <w:r w:rsidRPr="00B5409D">
        <w:t>Skill</w:t>
      </w:r>
      <w:r>
        <w:t xml:space="preserve"> Areas</w:t>
      </w:r>
    </w:p>
    <w:p w14:paraId="021FF737" w14:textId="2A48320E" w:rsidR="00B5409D" w:rsidRPr="00B5409D" w:rsidRDefault="00B5409D" w:rsidP="00B5409D">
      <w:pPr>
        <w:pStyle w:val="ListParagraph"/>
        <w:widowControl w:val="0"/>
        <w:numPr>
          <w:ilvl w:val="0"/>
          <w:numId w:val="16"/>
        </w:numPr>
        <w:autoSpaceDE w:val="0"/>
        <w:autoSpaceDN w:val="0"/>
        <w:adjustRightInd w:val="0"/>
        <w:ind w:left="504"/>
        <w:rPr>
          <w:rFonts w:eastAsia="Arial Unicode MS"/>
        </w:rPr>
      </w:pPr>
      <w:r w:rsidRPr="00B5409D">
        <w:rPr>
          <w:rFonts w:eastAsia="Arial Unicode MS"/>
        </w:rPr>
        <w:t xml:space="preserve">Implement </w:t>
      </w:r>
      <w:r w:rsidR="00D910E5">
        <w:rPr>
          <w:rFonts w:eastAsia="Arial Unicode MS"/>
        </w:rPr>
        <w:t>solutions</w:t>
      </w:r>
      <w:r w:rsidRPr="00B5409D">
        <w:rPr>
          <w:rFonts w:eastAsia="Arial Unicode MS"/>
        </w:rPr>
        <w:t xml:space="preserve"> in Agile based Software Configuration Management (source control, change tracking, and builds), </w:t>
      </w:r>
      <w:r w:rsidR="001B23A8">
        <w:rPr>
          <w:rFonts w:eastAsia="Arial Unicode MS"/>
        </w:rPr>
        <w:t>c</w:t>
      </w:r>
      <w:r w:rsidRPr="00B5409D">
        <w:rPr>
          <w:rFonts w:eastAsia="Arial Unicode MS"/>
        </w:rPr>
        <w:t xml:space="preserve">ontinuous Integration and </w:t>
      </w:r>
      <w:r w:rsidR="001B23A8">
        <w:rPr>
          <w:rFonts w:eastAsia="Arial Unicode MS"/>
        </w:rPr>
        <w:t>c</w:t>
      </w:r>
      <w:r w:rsidRPr="00B5409D">
        <w:rPr>
          <w:rFonts w:eastAsia="Arial Unicode MS"/>
        </w:rPr>
        <w:t xml:space="preserve">ontinuous </w:t>
      </w:r>
      <w:r w:rsidR="001B23A8">
        <w:rPr>
          <w:rFonts w:eastAsia="Arial Unicode MS"/>
        </w:rPr>
        <w:t>d</w:t>
      </w:r>
      <w:r w:rsidRPr="00B5409D">
        <w:rPr>
          <w:rFonts w:eastAsia="Arial Unicode MS"/>
        </w:rPr>
        <w:t xml:space="preserve">elivery, and </w:t>
      </w:r>
      <w:r w:rsidR="001B23A8">
        <w:rPr>
          <w:rFonts w:eastAsia="Arial Unicode MS"/>
        </w:rPr>
        <w:t>d</w:t>
      </w:r>
      <w:r w:rsidRPr="00B5409D">
        <w:rPr>
          <w:rFonts w:eastAsia="Arial Unicode MS"/>
        </w:rPr>
        <w:t>ev</w:t>
      </w:r>
      <w:r w:rsidR="001B23A8">
        <w:rPr>
          <w:rFonts w:eastAsia="Arial Unicode MS"/>
        </w:rPr>
        <w:t>o</w:t>
      </w:r>
      <w:r w:rsidRPr="00B5409D">
        <w:rPr>
          <w:rFonts w:eastAsia="Arial Unicode MS"/>
        </w:rPr>
        <w:t>ps environments</w:t>
      </w:r>
      <w:r>
        <w:rPr>
          <w:rFonts w:eastAsia="Arial Unicode MS"/>
        </w:rPr>
        <w:t>.</w:t>
      </w:r>
    </w:p>
    <w:p w14:paraId="3A94235A" w14:textId="080994FD" w:rsidR="00B5409D" w:rsidRPr="00B5409D" w:rsidRDefault="00B5409D" w:rsidP="00B5409D">
      <w:pPr>
        <w:pStyle w:val="ListParagraph"/>
        <w:widowControl w:val="0"/>
        <w:numPr>
          <w:ilvl w:val="0"/>
          <w:numId w:val="16"/>
        </w:numPr>
        <w:autoSpaceDE w:val="0"/>
        <w:autoSpaceDN w:val="0"/>
        <w:adjustRightInd w:val="0"/>
        <w:ind w:left="504"/>
        <w:rPr>
          <w:rFonts w:eastAsia="Arial Unicode MS"/>
        </w:rPr>
      </w:pPr>
      <w:r w:rsidRPr="00B5409D">
        <w:rPr>
          <w:rFonts w:eastAsia="Arial Unicode MS"/>
        </w:rPr>
        <w:t xml:space="preserve">Ability to work in collaboration with management as well as technical leads to resolve critical issues that are </w:t>
      </w:r>
      <w:r w:rsidR="001B23A8">
        <w:rPr>
          <w:rFonts w:eastAsia="Arial Unicode MS"/>
        </w:rPr>
        <w:t xml:space="preserve">prohibiting </w:t>
      </w:r>
      <w:r w:rsidR="001B23A8" w:rsidRPr="00B5409D">
        <w:rPr>
          <w:rFonts w:eastAsia="Arial Unicode MS"/>
        </w:rPr>
        <w:t>development</w:t>
      </w:r>
      <w:r w:rsidR="001B23A8">
        <w:rPr>
          <w:rFonts w:eastAsia="Arial Unicode MS"/>
        </w:rPr>
        <w:t>.</w:t>
      </w:r>
      <w:r w:rsidRPr="00B5409D">
        <w:rPr>
          <w:rFonts w:eastAsia="Arial Unicode MS"/>
        </w:rPr>
        <w:t xml:space="preserve"> </w:t>
      </w:r>
    </w:p>
    <w:p w14:paraId="1B1A11F2" w14:textId="612F1E3F" w:rsidR="00B5409D" w:rsidRDefault="00B5409D" w:rsidP="00B5409D">
      <w:pPr>
        <w:pStyle w:val="ListParagraph"/>
        <w:widowControl w:val="0"/>
        <w:numPr>
          <w:ilvl w:val="0"/>
          <w:numId w:val="16"/>
        </w:numPr>
        <w:autoSpaceDE w:val="0"/>
        <w:autoSpaceDN w:val="0"/>
        <w:adjustRightInd w:val="0"/>
        <w:ind w:left="504"/>
        <w:rPr>
          <w:rFonts w:eastAsia="Arial Unicode MS"/>
        </w:rPr>
      </w:pPr>
      <w:r w:rsidRPr="00B5409D">
        <w:rPr>
          <w:rFonts w:eastAsia="Arial Unicode MS"/>
        </w:rPr>
        <w:t>Create, own, manage</w:t>
      </w:r>
      <w:r w:rsidR="001B23A8">
        <w:rPr>
          <w:rFonts w:eastAsia="Arial Unicode MS"/>
        </w:rPr>
        <w:t>,</w:t>
      </w:r>
      <w:r w:rsidRPr="00B5409D">
        <w:rPr>
          <w:rFonts w:eastAsia="Arial Unicode MS"/>
        </w:rPr>
        <w:t xml:space="preserve"> build and deploy environments, </w:t>
      </w:r>
      <w:r w:rsidR="001B23A8">
        <w:rPr>
          <w:rFonts w:eastAsia="Arial Unicode MS"/>
        </w:rPr>
        <w:t>use</w:t>
      </w:r>
      <w:r w:rsidRPr="00B5409D">
        <w:rPr>
          <w:rFonts w:eastAsia="Arial Unicode MS"/>
        </w:rPr>
        <w:t xml:space="preserve"> tools involved, and the processes, that allows for quick release cycles, from development to each environment in the release pipeline</w:t>
      </w:r>
    </w:p>
    <w:p w14:paraId="761C867B" w14:textId="77777777" w:rsidR="00B5409D" w:rsidRPr="00B5409D" w:rsidRDefault="00B5409D" w:rsidP="00B5409D">
      <w:pPr>
        <w:pStyle w:val="ListParagraph"/>
        <w:widowControl w:val="0"/>
        <w:numPr>
          <w:ilvl w:val="0"/>
          <w:numId w:val="16"/>
        </w:numPr>
        <w:autoSpaceDE w:val="0"/>
        <w:autoSpaceDN w:val="0"/>
        <w:adjustRightInd w:val="0"/>
        <w:ind w:left="504"/>
        <w:rPr>
          <w:rFonts w:eastAsia="Arial Unicode MS"/>
        </w:rPr>
      </w:pPr>
      <w:r w:rsidRPr="00B5409D">
        <w:rPr>
          <w:rFonts w:eastAsia="Arial Unicode MS"/>
        </w:rPr>
        <w:t>Use DevOps culture to break down silos, remove bottlenecks, and empower development for quick releases</w:t>
      </w:r>
    </w:p>
    <w:p w14:paraId="25ACF198" w14:textId="77777777" w:rsidR="00B5409D" w:rsidRPr="00B5409D" w:rsidRDefault="00B5409D" w:rsidP="00B5409D">
      <w:pPr>
        <w:pStyle w:val="ListParagraph"/>
        <w:widowControl w:val="0"/>
        <w:numPr>
          <w:ilvl w:val="0"/>
          <w:numId w:val="16"/>
        </w:numPr>
        <w:autoSpaceDE w:val="0"/>
        <w:autoSpaceDN w:val="0"/>
        <w:adjustRightInd w:val="0"/>
        <w:ind w:left="504"/>
        <w:rPr>
          <w:rFonts w:eastAsia="Arial Unicode MS"/>
        </w:rPr>
      </w:pPr>
      <w:r w:rsidRPr="00B5409D">
        <w:rPr>
          <w:rFonts w:eastAsia="Arial Unicode MS"/>
        </w:rPr>
        <w:t xml:space="preserve">Automate DevOps pipelines using appropriate tool stack </w:t>
      </w:r>
    </w:p>
    <w:p w14:paraId="03B423F5" w14:textId="32AE24BA" w:rsidR="00B5409D" w:rsidRPr="00B5409D" w:rsidRDefault="00B5409D" w:rsidP="00B5409D">
      <w:pPr>
        <w:pStyle w:val="ListParagraph"/>
        <w:widowControl w:val="0"/>
        <w:numPr>
          <w:ilvl w:val="0"/>
          <w:numId w:val="16"/>
        </w:numPr>
        <w:autoSpaceDE w:val="0"/>
        <w:autoSpaceDN w:val="0"/>
        <w:adjustRightInd w:val="0"/>
        <w:ind w:left="504"/>
        <w:rPr>
          <w:rFonts w:eastAsia="Arial Unicode MS"/>
        </w:rPr>
      </w:pPr>
      <w:r w:rsidRPr="00B5409D">
        <w:rPr>
          <w:rFonts w:eastAsia="Arial Unicode MS"/>
        </w:rPr>
        <w:t>Research, evaluate, and recommend tools that improve</w:t>
      </w:r>
      <w:r w:rsidR="001B23A8">
        <w:rPr>
          <w:rFonts w:eastAsia="Arial Unicode MS"/>
        </w:rPr>
        <w:t>s</w:t>
      </w:r>
      <w:r w:rsidRPr="00B5409D">
        <w:rPr>
          <w:rFonts w:eastAsia="Arial Unicode MS"/>
        </w:rPr>
        <w:t xml:space="preserve"> </w:t>
      </w:r>
      <w:r w:rsidR="001B23A8">
        <w:rPr>
          <w:rFonts w:eastAsia="Arial Unicode MS"/>
        </w:rPr>
        <w:t>efficiencies.</w:t>
      </w:r>
    </w:p>
    <w:p w14:paraId="3BFDB874" w14:textId="7FEB9367" w:rsidR="00B5409D" w:rsidRPr="00B5409D" w:rsidRDefault="00B5409D" w:rsidP="00B5409D">
      <w:pPr>
        <w:pStyle w:val="ListParagraph"/>
        <w:widowControl w:val="0"/>
        <w:numPr>
          <w:ilvl w:val="0"/>
          <w:numId w:val="16"/>
        </w:numPr>
        <w:autoSpaceDE w:val="0"/>
        <w:autoSpaceDN w:val="0"/>
        <w:adjustRightInd w:val="0"/>
        <w:ind w:left="504"/>
        <w:rPr>
          <w:rFonts w:eastAsia="Arial Unicode MS"/>
        </w:rPr>
      </w:pPr>
      <w:r w:rsidRPr="00B5409D">
        <w:rPr>
          <w:rFonts w:eastAsia="Arial Unicode MS"/>
        </w:rPr>
        <w:t xml:space="preserve">Establish clear change tracking processes, workflows, and implement </w:t>
      </w:r>
      <w:r w:rsidR="00BC0ABA" w:rsidRPr="00B5409D">
        <w:rPr>
          <w:rFonts w:eastAsia="Arial Unicode MS"/>
        </w:rPr>
        <w:t>those processes</w:t>
      </w:r>
      <w:r w:rsidRPr="00B5409D">
        <w:rPr>
          <w:rFonts w:eastAsia="Arial Unicode MS"/>
        </w:rPr>
        <w:t xml:space="preserve"> using tools</w:t>
      </w:r>
      <w:r w:rsidR="001B23A8">
        <w:rPr>
          <w:rFonts w:eastAsia="Arial Unicode MS"/>
        </w:rPr>
        <w:t>:</w:t>
      </w:r>
      <w:r w:rsidRPr="00B5409D">
        <w:rPr>
          <w:rFonts w:eastAsia="Arial Unicode MS"/>
        </w:rPr>
        <w:t xml:space="preserve"> TFS, JIRA, ClearQuest</w:t>
      </w:r>
    </w:p>
    <w:p w14:paraId="771661E4" w14:textId="77777777" w:rsidR="00B5409D" w:rsidRPr="00B5409D" w:rsidRDefault="00B5409D" w:rsidP="00B5409D">
      <w:pPr>
        <w:pStyle w:val="ListParagraph"/>
        <w:widowControl w:val="0"/>
        <w:numPr>
          <w:ilvl w:val="0"/>
          <w:numId w:val="16"/>
        </w:numPr>
        <w:autoSpaceDE w:val="0"/>
        <w:autoSpaceDN w:val="0"/>
        <w:adjustRightInd w:val="0"/>
        <w:ind w:left="504"/>
        <w:rPr>
          <w:rFonts w:eastAsia="Arial Unicode MS"/>
        </w:rPr>
      </w:pPr>
      <w:r w:rsidRPr="00B5409D">
        <w:rPr>
          <w:rFonts w:eastAsia="Arial Unicode MS"/>
        </w:rPr>
        <w:t>Active promoter, evangelist of DevOps culture, CI/CD, and Agile</w:t>
      </w:r>
    </w:p>
    <w:p w14:paraId="0FF5291B" w14:textId="293C7183" w:rsidR="00B5409D" w:rsidRDefault="00B5409D" w:rsidP="00B5409D">
      <w:pPr>
        <w:pStyle w:val="ListParagraph"/>
        <w:widowControl w:val="0"/>
        <w:numPr>
          <w:ilvl w:val="0"/>
          <w:numId w:val="16"/>
        </w:numPr>
        <w:autoSpaceDE w:val="0"/>
        <w:autoSpaceDN w:val="0"/>
        <w:adjustRightInd w:val="0"/>
        <w:ind w:left="504"/>
        <w:rPr>
          <w:rFonts w:eastAsia="Arial Unicode MS"/>
        </w:rPr>
      </w:pPr>
      <w:r w:rsidRPr="00B5409D">
        <w:rPr>
          <w:rFonts w:eastAsia="Arial Unicode MS"/>
        </w:rPr>
        <w:t>Document, present, and provide guidance on tool use, current process, policies, and best practices</w:t>
      </w:r>
    </w:p>
    <w:p w14:paraId="0EDB7A7F" w14:textId="2F2A0457" w:rsidR="001B23A8" w:rsidRDefault="001B23A8" w:rsidP="001B23A8">
      <w:pPr>
        <w:pStyle w:val="Heading1"/>
      </w:pPr>
      <w:r>
        <w:t>Technical Skills</w:t>
      </w:r>
    </w:p>
    <w:p w14:paraId="0CD6B3BE" w14:textId="07B5D82C" w:rsidR="001B23A8" w:rsidRPr="001B23A8" w:rsidRDefault="001B23A8" w:rsidP="001B23A8">
      <w:pPr>
        <w:widowControl w:val="0"/>
        <w:autoSpaceDE w:val="0"/>
        <w:autoSpaceDN w:val="0"/>
        <w:adjustRightInd w:val="0"/>
        <w:rPr>
          <w:rFonts w:eastAsia="Arial Unicode MS"/>
          <w:b/>
          <w:sz w:val="20"/>
          <w:szCs w:val="20"/>
        </w:rPr>
        <w:sectPr w:rsidR="001B23A8" w:rsidRPr="001B23A8" w:rsidSect="007B02EB">
          <w:headerReference w:type="default" r:id="rId9"/>
          <w:footerReference w:type="default" r:id="rId10"/>
          <w:footerReference w:type="first" r:id="rId11"/>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p>
    <w:p w14:paraId="6ED19372" w14:textId="682FCCF5" w:rsidR="001B23A8" w:rsidRPr="001B23A8" w:rsidRDefault="001B23A8" w:rsidP="0074040D">
      <w:pPr>
        <w:pStyle w:val="ListParagraph"/>
        <w:widowControl w:val="0"/>
        <w:numPr>
          <w:ilvl w:val="0"/>
          <w:numId w:val="18"/>
        </w:numPr>
        <w:autoSpaceDE w:val="0"/>
        <w:autoSpaceDN w:val="0"/>
        <w:adjustRightInd w:val="0"/>
        <w:ind w:left="504"/>
      </w:pPr>
      <w:r w:rsidRPr="001B23A8">
        <w:rPr>
          <w:rFonts w:eastAsia="Arial Unicode MS"/>
          <w:b/>
        </w:rPr>
        <w:t xml:space="preserve">Methodologies:  </w:t>
      </w:r>
      <w:r w:rsidRPr="001B23A8">
        <w:rPr>
          <w:rFonts w:eastAsia="Arial Unicode MS"/>
        </w:rPr>
        <w:t>DevOps, Continuous Integration/Continuous Delivery, Agile, Test Driven Dev</w:t>
      </w:r>
    </w:p>
    <w:p w14:paraId="79127439" w14:textId="7EF34043" w:rsidR="001B23A8" w:rsidRPr="001B23A8" w:rsidRDefault="001B23A8" w:rsidP="0074040D">
      <w:pPr>
        <w:pStyle w:val="ListParagraph"/>
        <w:widowControl w:val="0"/>
        <w:numPr>
          <w:ilvl w:val="0"/>
          <w:numId w:val="18"/>
        </w:numPr>
        <w:autoSpaceDE w:val="0"/>
        <w:autoSpaceDN w:val="0"/>
        <w:adjustRightInd w:val="0"/>
        <w:ind w:left="504"/>
        <w:rPr>
          <w:rFonts w:eastAsia="Arial Unicode MS"/>
        </w:rPr>
      </w:pPr>
      <w:r w:rsidRPr="001B23A8">
        <w:rPr>
          <w:rFonts w:eastAsia="Arial Unicode MS"/>
          <w:b/>
        </w:rPr>
        <w:t>Source Control</w:t>
      </w:r>
      <w:r w:rsidRPr="001B23A8">
        <w:rPr>
          <w:rFonts w:eastAsia="Arial Unicode MS"/>
        </w:rPr>
        <w:t>:</w:t>
      </w:r>
      <w:r w:rsidR="0074040D" w:rsidRPr="001B23A8">
        <w:rPr>
          <w:rFonts w:eastAsia="Arial Unicode MS"/>
        </w:rPr>
        <w:t xml:space="preserve"> TFS</w:t>
      </w:r>
      <w:r w:rsidRPr="001B23A8">
        <w:rPr>
          <w:rFonts w:eastAsia="Arial Unicode MS"/>
        </w:rPr>
        <w:t xml:space="preserve"> (Team Foundation Server), Git-hub, ClearCase, Starteam, Perforce</w:t>
      </w:r>
    </w:p>
    <w:p w14:paraId="540199A1" w14:textId="77777777" w:rsidR="001B23A8" w:rsidRPr="001B23A8" w:rsidRDefault="001B23A8" w:rsidP="0074040D">
      <w:pPr>
        <w:pStyle w:val="ListParagraph"/>
        <w:widowControl w:val="0"/>
        <w:numPr>
          <w:ilvl w:val="0"/>
          <w:numId w:val="18"/>
        </w:numPr>
        <w:autoSpaceDE w:val="0"/>
        <w:autoSpaceDN w:val="0"/>
        <w:adjustRightInd w:val="0"/>
        <w:ind w:left="504"/>
        <w:rPr>
          <w:rFonts w:eastAsia="Arial Unicode MS"/>
        </w:rPr>
      </w:pPr>
      <w:r w:rsidRPr="001B23A8">
        <w:rPr>
          <w:rFonts w:eastAsia="Arial Unicode MS"/>
          <w:b/>
        </w:rPr>
        <w:t>Change Tracking:</w:t>
      </w:r>
      <w:r w:rsidRPr="001B23A8">
        <w:rPr>
          <w:rFonts w:eastAsia="Arial Unicode MS"/>
        </w:rPr>
        <w:t xml:space="preserve">  TFS, JIRA, ClearQuest</w:t>
      </w:r>
    </w:p>
    <w:p w14:paraId="5C6F971E" w14:textId="77777777" w:rsidR="001B23A8" w:rsidRPr="001B23A8" w:rsidRDefault="001B23A8" w:rsidP="0074040D">
      <w:pPr>
        <w:pStyle w:val="ListParagraph"/>
        <w:widowControl w:val="0"/>
        <w:numPr>
          <w:ilvl w:val="0"/>
          <w:numId w:val="18"/>
        </w:numPr>
        <w:autoSpaceDE w:val="0"/>
        <w:autoSpaceDN w:val="0"/>
        <w:adjustRightInd w:val="0"/>
        <w:ind w:left="504"/>
        <w:rPr>
          <w:rFonts w:eastAsia="Arial Unicode MS"/>
        </w:rPr>
      </w:pPr>
      <w:r w:rsidRPr="001B23A8">
        <w:rPr>
          <w:rFonts w:eastAsia="Arial Unicode MS"/>
          <w:b/>
        </w:rPr>
        <w:t>DevOps and Build tools:</w:t>
      </w:r>
      <w:r w:rsidRPr="001B23A8">
        <w:rPr>
          <w:rFonts w:eastAsia="Arial Unicode MS"/>
        </w:rPr>
        <w:t xml:space="preserve">  uDeploy, Jenkins, CruiseControl, TFS Build, Ant, Nant, </w:t>
      </w:r>
    </w:p>
    <w:p w14:paraId="40054DBD" w14:textId="77777777" w:rsidR="001B23A8" w:rsidRPr="001B23A8" w:rsidRDefault="001B23A8" w:rsidP="0074040D">
      <w:pPr>
        <w:pStyle w:val="ListParagraph"/>
        <w:widowControl w:val="0"/>
        <w:numPr>
          <w:ilvl w:val="0"/>
          <w:numId w:val="18"/>
        </w:numPr>
        <w:autoSpaceDE w:val="0"/>
        <w:autoSpaceDN w:val="0"/>
        <w:adjustRightInd w:val="0"/>
        <w:ind w:left="504"/>
        <w:rPr>
          <w:rFonts w:eastAsia="Arial Unicode MS"/>
        </w:rPr>
      </w:pPr>
      <w:r w:rsidRPr="001B23A8">
        <w:rPr>
          <w:rFonts w:eastAsia="Arial Unicode MS"/>
          <w:b/>
        </w:rPr>
        <w:t xml:space="preserve">Automation Languages:  </w:t>
      </w:r>
      <w:r w:rsidRPr="001B23A8">
        <w:rPr>
          <w:rFonts w:eastAsia="Arial Unicode MS"/>
        </w:rPr>
        <w:t>Powershell, Batch, Perl, UNIX shell, Ant, Nant, and light SQL</w:t>
      </w:r>
    </w:p>
    <w:p w14:paraId="382B949F" w14:textId="77777777" w:rsidR="001B23A8" w:rsidRPr="001B23A8" w:rsidRDefault="001B23A8" w:rsidP="0074040D">
      <w:pPr>
        <w:pStyle w:val="ListParagraph"/>
        <w:numPr>
          <w:ilvl w:val="0"/>
          <w:numId w:val="18"/>
        </w:numPr>
        <w:ind w:left="504" w:right="144"/>
        <w:sectPr w:rsidR="001B23A8" w:rsidRPr="001B23A8" w:rsidSect="001B23A8">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num="2" w:space="720"/>
          <w:docGrid w:linePitch="360"/>
        </w:sectPr>
      </w:pPr>
    </w:p>
    <w:p w14:paraId="3D38AA35" w14:textId="4FA81E3A" w:rsidR="00B5409D" w:rsidRPr="00B5409D" w:rsidRDefault="00B5409D" w:rsidP="00B5409D"/>
    <w:p w14:paraId="484151A0" w14:textId="02D590BE" w:rsidR="00193311" w:rsidRDefault="00193311" w:rsidP="007F538C">
      <w:pPr>
        <w:pStyle w:val="Heading1"/>
        <w:spacing w:before="0" w:line="360" w:lineRule="auto"/>
        <w:ind w:left="-144" w:right="144"/>
        <w:rPr>
          <w:rFonts w:asciiTheme="minorHAnsi" w:hAnsiTheme="minorHAnsi"/>
        </w:rPr>
      </w:pPr>
      <w:r w:rsidRPr="00193311">
        <w:rPr>
          <w:rFonts w:asciiTheme="minorHAnsi" w:hAnsiTheme="minorHAnsi"/>
        </w:rPr>
        <w:lastRenderedPageBreak/>
        <w:t>Ex</w:t>
      </w:r>
      <w:r w:rsidRPr="00CD447E">
        <w:rPr>
          <w:rFonts w:asciiTheme="minorHAnsi" w:hAnsiTheme="minorHAnsi"/>
        </w:rPr>
        <w:t>perience</w:t>
      </w:r>
    </w:p>
    <w:p w14:paraId="7085C9EB" w14:textId="1C12657E" w:rsidR="00BC1FDE" w:rsidRDefault="00BC1FDE" w:rsidP="00BC1FDE">
      <w:pPr>
        <w:widowControl w:val="0"/>
        <w:autoSpaceDE w:val="0"/>
        <w:autoSpaceDN w:val="0"/>
        <w:adjustRightInd w:val="0"/>
        <w:rPr>
          <w:rFonts w:eastAsia="Arial Unicode MS"/>
          <w:b/>
          <w:i/>
        </w:rPr>
      </w:pPr>
      <w:r w:rsidRPr="00BC1FDE">
        <w:rPr>
          <w:rFonts w:eastAsia="Arial Unicode MS"/>
          <w:b/>
          <w:i/>
        </w:rPr>
        <w:t>Senior SCM IV/DevOps Architect</w:t>
      </w:r>
      <w:r w:rsidRPr="00BC1FDE">
        <w:rPr>
          <w:rFonts w:eastAsia="Arial Unicode MS"/>
          <w:b/>
          <w:i/>
        </w:rPr>
        <w:tab/>
      </w:r>
      <w:r w:rsidRPr="00BC1FDE">
        <w:rPr>
          <w:rFonts w:eastAsia="Arial Unicode MS"/>
          <w:b/>
          <w:i/>
        </w:rPr>
        <w:tab/>
      </w:r>
      <w:r w:rsidRPr="00BC1FDE">
        <w:rPr>
          <w:rFonts w:eastAsia="Arial Unicode MS"/>
          <w:b/>
          <w:i/>
        </w:rPr>
        <w:tab/>
      </w:r>
      <w:r w:rsidRPr="00BC1FDE">
        <w:rPr>
          <w:rFonts w:eastAsia="Arial Unicode MS"/>
          <w:b/>
          <w:i/>
        </w:rPr>
        <w:tab/>
      </w:r>
      <w:r w:rsidRPr="00BC1FDE">
        <w:rPr>
          <w:rFonts w:eastAsia="Arial Unicode MS"/>
          <w:b/>
          <w:i/>
        </w:rPr>
        <w:tab/>
        <w:t>August 2016- February 2017</w:t>
      </w:r>
    </w:p>
    <w:p w14:paraId="08CC52FE" w14:textId="45A25AF6" w:rsidR="00BC1FDE" w:rsidRPr="006B2B60" w:rsidRDefault="0090642B" w:rsidP="00BC1FDE">
      <w:pPr>
        <w:widowControl w:val="0"/>
        <w:autoSpaceDE w:val="0"/>
        <w:autoSpaceDN w:val="0"/>
        <w:adjustRightInd w:val="0"/>
        <w:rPr>
          <w:rFonts w:eastAsia="Arial Unicode MS"/>
          <w:b/>
          <w:i/>
        </w:rPr>
      </w:pPr>
      <w:r>
        <w:rPr>
          <w:rFonts w:eastAsia="Arial Unicode MS"/>
          <w:b/>
          <w:i/>
        </w:rPr>
        <w:t>Leidos</w:t>
      </w:r>
    </w:p>
    <w:p w14:paraId="5C99AFC0" w14:textId="77777777" w:rsidR="006B2B60" w:rsidRPr="006B2B60" w:rsidRDefault="006B2B60" w:rsidP="00693920">
      <w:pPr>
        <w:widowControl w:val="0"/>
        <w:numPr>
          <w:ilvl w:val="0"/>
          <w:numId w:val="19"/>
        </w:numPr>
        <w:autoSpaceDE w:val="0"/>
        <w:autoSpaceDN w:val="0"/>
        <w:adjustRightInd w:val="0"/>
        <w:spacing w:after="0" w:line="360" w:lineRule="auto"/>
        <w:ind w:left="360" w:right="144"/>
        <w:rPr>
          <w:rFonts w:eastAsia="Arial Unicode MS"/>
        </w:rPr>
      </w:pPr>
      <w:r w:rsidRPr="006B2B60">
        <w:rPr>
          <w:rFonts w:eastAsia="Arial Unicode MS"/>
        </w:rPr>
        <w:t>Manage the Enterprise Configuration Management team for HIIS division of Leidos</w:t>
      </w:r>
    </w:p>
    <w:p w14:paraId="561E79BA" w14:textId="6A178834" w:rsidR="00E8473D" w:rsidRPr="006B2B60" w:rsidRDefault="006B2B60" w:rsidP="00693920">
      <w:pPr>
        <w:pStyle w:val="ListParagraph"/>
        <w:numPr>
          <w:ilvl w:val="0"/>
          <w:numId w:val="19"/>
        </w:numPr>
        <w:spacing w:line="360" w:lineRule="auto"/>
        <w:ind w:left="360" w:right="144"/>
      </w:pPr>
      <w:r w:rsidRPr="006B2B60">
        <w:rPr>
          <w:rFonts w:eastAsia="Arial Unicode MS"/>
        </w:rPr>
        <w:t xml:space="preserve">Lead the effort in introducing DevOps, creating a culture, and implement multiple tool stacks for several different environments (Win, Linux).  </w:t>
      </w:r>
    </w:p>
    <w:p w14:paraId="4B3DE39A" w14:textId="77777777" w:rsidR="00693920" w:rsidRPr="00693920" w:rsidRDefault="00693920" w:rsidP="00693920">
      <w:pPr>
        <w:widowControl w:val="0"/>
        <w:numPr>
          <w:ilvl w:val="0"/>
          <w:numId w:val="19"/>
        </w:numPr>
        <w:autoSpaceDE w:val="0"/>
        <w:autoSpaceDN w:val="0"/>
        <w:adjustRightInd w:val="0"/>
        <w:spacing w:after="0" w:line="360" w:lineRule="auto"/>
        <w:ind w:left="360" w:right="144"/>
        <w:rPr>
          <w:rFonts w:eastAsia="Arial Unicode MS"/>
        </w:rPr>
      </w:pPr>
      <w:bookmarkStart w:id="1" w:name="_Hlk486499284"/>
      <w:r w:rsidRPr="00693920">
        <w:rPr>
          <w:rFonts w:eastAsia="Arial Unicode MS"/>
        </w:rPr>
        <w:t>A founding member of the DevOps Tiger team (handle critical impediments the end goal)</w:t>
      </w:r>
    </w:p>
    <w:bookmarkEnd w:id="1"/>
    <w:p w14:paraId="2F6F4B60" w14:textId="6EFC3133" w:rsidR="006B2B60" w:rsidRPr="00693920" w:rsidRDefault="00693920" w:rsidP="00693920">
      <w:pPr>
        <w:pStyle w:val="ListParagraph"/>
        <w:numPr>
          <w:ilvl w:val="0"/>
          <w:numId w:val="19"/>
        </w:numPr>
        <w:spacing w:line="360" w:lineRule="auto"/>
        <w:ind w:left="360" w:right="144"/>
      </w:pPr>
      <w:r w:rsidRPr="00693920">
        <w:rPr>
          <w:rFonts w:eastAsia="Arial Unicode MS"/>
        </w:rPr>
        <w:t>Accountable for all aspects of Configuration Management and CM related DevOps, including the TFS environment (source control, change requests, builds/deployments), and the development and CM environments and their configurations</w:t>
      </w:r>
    </w:p>
    <w:p w14:paraId="1CEBFCCF" w14:textId="155A2421" w:rsidR="00693920" w:rsidRDefault="00693920" w:rsidP="00693920">
      <w:pPr>
        <w:widowControl w:val="0"/>
        <w:numPr>
          <w:ilvl w:val="0"/>
          <w:numId w:val="19"/>
        </w:numPr>
        <w:autoSpaceDE w:val="0"/>
        <w:autoSpaceDN w:val="0"/>
        <w:adjustRightInd w:val="0"/>
        <w:spacing w:after="0" w:line="360" w:lineRule="auto"/>
        <w:ind w:left="360" w:right="144"/>
        <w:rPr>
          <w:rFonts w:eastAsia="Arial Unicode MS"/>
        </w:rPr>
      </w:pPr>
      <w:r w:rsidRPr="00693920">
        <w:rPr>
          <w:rFonts w:eastAsia="Arial Unicode MS"/>
        </w:rPr>
        <w:t xml:space="preserve">Created a fully automated CI/CD environment with DevOps as a goal, </w:t>
      </w:r>
      <w:r>
        <w:rPr>
          <w:rFonts w:eastAsia="Arial Unicode MS"/>
        </w:rPr>
        <w:t>that allows</w:t>
      </w:r>
      <w:r w:rsidRPr="00693920">
        <w:rPr>
          <w:rFonts w:eastAsia="Arial Unicode MS"/>
        </w:rPr>
        <w:t xml:space="preserve"> faster</w:t>
      </w:r>
      <w:r>
        <w:rPr>
          <w:rFonts w:eastAsia="Arial Unicode MS"/>
        </w:rPr>
        <w:t xml:space="preserve"> </w:t>
      </w:r>
      <w:r w:rsidRPr="00693920">
        <w:rPr>
          <w:rFonts w:eastAsia="Arial Unicode MS"/>
        </w:rPr>
        <w:t>consistent deployments to all environments</w:t>
      </w:r>
    </w:p>
    <w:p w14:paraId="0661842C" w14:textId="77777777" w:rsidR="00693920" w:rsidRPr="00693920" w:rsidRDefault="00693920" w:rsidP="00693920">
      <w:pPr>
        <w:widowControl w:val="0"/>
        <w:numPr>
          <w:ilvl w:val="0"/>
          <w:numId w:val="19"/>
        </w:numPr>
        <w:autoSpaceDE w:val="0"/>
        <w:autoSpaceDN w:val="0"/>
        <w:adjustRightInd w:val="0"/>
        <w:spacing w:after="0" w:line="360" w:lineRule="auto"/>
        <w:ind w:left="360" w:right="144"/>
        <w:rPr>
          <w:rFonts w:eastAsia="Arial Unicode MS"/>
        </w:rPr>
      </w:pPr>
      <w:r w:rsidRPr="00693920">
        <w:rPr>
          <w:rFonts w:eastAsia="Arial Unicode MS"/>
        </w:rPr>
        <w:t>Establish, present, and implement branching strategies to resolve release and development issues</w:t>
      </w:r>
    </w:p>
    <w:p w14:paraId="5177EBD6" w14:textId="77777777" w:rsidR="00693920" w:rsidRPr="00693920" w:rsidRDefault="00693920" w:rsidP="00693920">
      <w:pPr>
        <w:widowControl w:val="0"/>
        <w:numPr>
          <w:ilvl w:val="0"/>
          <w:numId w:val="19"/>
        </w:numPr>
        <w:autoSpaceDE w:val="0"/>
        <w:autoSpaceDN w:val="0"/>
        <w:adjustRightInd w:val="0"/>
        <w:spacing w:after="0" w:line="360" w:lineRule="auto"/>
        <w:ind w:left="360" w:right="144"/>
        <w:rPr>
          <w:rFonts w:eastAsia="Arial Unicode MS"/>
        </w:rPr>
      </w:pPr>
      <w:r w:rsidRPr="00693920">
        <w:rPr>
          <w:rFonts w:eastAsia="Arial Unicode MS"/>
        </w:rPr>
        <w:t>Migrate the TFS and Development environments from physical servers to the cloud</w:t>
      </w:r>
    </w:p>
    <w:p w14:paraId="414A8645" w14:textId="77777777" w:rsidR="00693920" w:rsidRPr="00693920" w:rsidRDefault="00693920" w:rsidP="00693920">
      <w:pPr>
        <w:widowControl w:val="0"/>
        <w:numPr>
          <w:ilvl w:val="0"/>
          <w:numId w:val="19"/>
        </w:numPr>
        <w:autoSpaceDE w:val="0"/>
        <w:autoSpaceDN w:val="0"/>
        <w:adjustRightInd w:val="0"/>
        <w:spacing w:after="0" w:line="360" w:lineRule="auto"/>
        <w:ind w:left="360" w:right="144"/>
        <w:rPr>
          <w:rFonts w:eastAsia="Arial Unicode MS"/>
        </w:rPr>
      </w:pPr>
      <w:r w:rsidRPr="00693920">
        <w:rPr>
          <w:rFonts w:eastAsia="Arial Unicode MS"/>
        </w:rPr>
        <w:t>Install and configure TFS with reports</w:t>
      </w:r>
    </w:p>
    <w:p w14:paraId="6D477F8F" w14:textId="5CA54BE2" w:rsidR="00693920" w:rsidRDefault="00693920" w:rsidP="00693920">
      <w:pPr>
        <w:widowControl w:val="0"/>
        <w:numPr>
          <w:ilvl w:val="0"/>
          <w:numId w:val="19"/>
        </w:numPr>
        <w:autoSpaceDE w:val="0"/>
        <w:autoSpaceDN w:val="0"/>
        <w:adjustRightInd w:val="0"/>
        <w:spacing w:after="0" w:line="360" w:lineRule="auto"/>
        <w:ind w:left="360" w:right="144"/>
        <w:rPr>
          <w:rFonts w:eastAsia="Arial Unicode MS"/>
        </w:rPr>
      </w:pPr>
      <w:r w:rsidRPr="00693920">
        <w:rPr>
          <w:rFonts w:eastAsia="Arial Unicode MS"/>
        </w:rPr>
        <w:t>Create and modify TFS Work Items Types, customized workflows, fields, and behavior</w:t>
      </w:r>
    </w:p>
    <w:p w14:paraId="4C5CF9DD" w14:textId="5FE1A5D2" w:rsidR="0085263F" w:rsidRDefault="0085263F" w:rsidP="0085263F">
      <w:pPr>
        <w:widowControl w:val="0"/>
        <w:autoSpaceDE w:val="0"/>
        <w:autoSpaceDN w:val="0"/>
        <w:adjustRightInd w:val="0"/>
        <w:spacing w:after="0" w:line="360" w:lineRule="auto"/>
        <w:ind w:right="144"/>
        <w:rPr>
          <w:rFonts w:eastAsia="Arial Unicode MS"/>
        </w:rPr>
      </w:pPr>
    </w:p>
    <w:p w14:paraId="2B88B872" w14:textId="200D7B73" w:rsidR="0085263F" w:rsidRDefault="0085263F" w:rsidP="0085263F">
      <w:pPr>
        <w:widowControl w:val="0"/>
        <w:autoSpaceDE w:val="0"/>
        <w:autoSpaceDN w:val="0"/>
        <w:adjustRightInd w:val="0"/>
        <w:rPr>
          <w:rFonts w:eastAsia="Arial Unicode MS"/>
          <w:b/>
          <w:i/>
        </w:rPr>
      </w:pPr>
      <w:r w:rsidRPr="0085263F">
        <w:rPr>
          <w:rFonts w:eastAsia="Arial Unicode MS"/>
          <w:b/>
        </w:rPr>
        <w:t>Configuration Management Lead/ DevOps Engineer</w:t>
      </w:r>
      <w:r>
        <w:rPr>
          <w:rFonts w:eastAsia="Arial Unicode MS"/>
          <w:b/>
        </w:rPr>
        <w:tab/>
      </w:r>
      <w:r>
        <w:rPr>
          <w:rFonts w:eastAsia="Arial Unicode MS"/>
          <w:b/>
        </w:rPr>
        <w:tab/>
      </w:r>
      <w:r>
        <w:rPr>
          <w:rFonts w:eastAsia="Arial Unicode MS"/>
          <w:b/>
        </w:rPr>
        <w:tab/>
        <w:t xml:space="preserve">       </w:t>
      </w:r>
      <w:r>
        <w:rPr>
          <w:rFonts w:eastAsia="Arial Unicode MS"/>
          <w:b/>
          <w:i/>
        </w:rPr>
        <w:t>May 2012- October 2013</w:t>
      </w:r>
    </w:p>
    <w:p w14:paraId="4045AF43" w14:textId="22EE9946" w:rsidR="00CB1C25" w:rsidRDefault="00CB1C25" w:rsidP="0085263F">
      <w:pPr>
        <w:widowControl w:val="0"/>
        <w:autoSpaceDE w:val="0"/>
        <w:autoSpaceDN w:val="0"/>
        <w:adjustRightInd w:val="0"/>
        <w:rPr>
          <w:rFonts w:eastAsia="Arial Unicode MS"/>
          <w:b/>
          <w:i/>
        </w:rPr>
      </w:pPr>
      <w:r>
        <w:rPr>
          <w:rFonts w:eastAsia="Arial Unicode MS"/>
          <w:b/>
          <w:i/>
        </w:rPr>
        <w:t>Inovalon</w:t>
      </w:r>
    </w:p>
    <w:p w14:paraId="77A01BAE" w14:textId="3908F5D5" w:rsidR="00CB1C25" w:rsidRPr="00CB1C25" w:rsidRDefault="00CB1C25" w:rsidP="00CB1C25">
      <w:pPr>
        <w:pStyle w:val="ListParagraph"/>
        <w:numPr>
          <w:ilvl w:val="0"/>
          <w:numId w:val="21"/>
        </w:numPr>
        <w:ind w:left="504"/>
        <w:rPr>
          <w:rFonts w:cstheme="minorHAnsi"/>
        </w:rPr>
      </w:pPr>
      <w:r w:rsidRPr="00CB1C25">
        <w:rPr>
          <w:rFonts w:cstheme="minorHAnsi"/>
        </w:rPr>
        <w:t>Design and develop a CI/CD environment, allowing faster, reliable, repeatable, traceable, releases/deliveries to all environments</w:t>
      </w:r>
    </w:p>
    <w:p w14:paraId="2F8CF66D" w14:textId="77777777" w:rsidR="00CB1C25" w:rsidRPr="00CB1C25" w:rsidRDefault="00CB1C25" w:rsidP="00CB1C25">
      <w:pPr>
        <w:pStyle w:val="ListParagraph"/>
        <w:numPr>
          <w:ilvl w:val="0"/>
          <w:numId w:val="21"/>
        </w:numPr>
        <w:ind w:left="504"/>
        <w:rPr>
          <w:rFonts w:cstheme="minorHAnsi"/>
        </w:rPr>
      </w:pPr>
      <w:r w:rsidRPr="00CB1C25">
        <w:rPr>
          <w:rFonts w:cstheme="minorHAnsi"/>
        </w:rPr>
        <w:t>Implement process changes to allow CI/CD to flourish</w:t>
      </w:r>
    </w:p>
    <w:p w14:paraId="16666C47" w14:textId="4CD8B1FB" w:rsidR="00CB1C25" w:rsidRDefault="00CB1C25" w:rsidP="00CB1C25">
      <w:pPr>
        <w:pStyle w:val="ListParagraph"/>
        <w:numPr>
          <w:ilvl w:val="0"/>
          <w:numId w:val="21"/>
        </w:numPr>
        <w:ind w:left="504"/>
        <w:rPr>
          <w:rFonts w:cstheme="minorHAnsi"/>
        </w:rPr>
      </w:pPr>
      <w:r w:rsidRPr="00CB1C25">
        <w:rPr>
          <w:rFonts w:cstheme="minorHAnsi"/>
        </w:rPr>
        <w:t xml:space="preserve">Introduce CI/CD to each product development team, and </w:t>
      </w:r>
      <w:r>
        <w:rPr>
          <w:rFonts w:cstheme="minorHAnsi"/>
        </w:rPr>
        <w:t xml:space="preserve">provide support throughout </w:t>
      </w:r>
      <w:r w:rsidRPr="00CB1C25">
        <w:rPr>
          <w:rFonts w:cstheme="minorHAnsi"/>
        </w:rPr>
        <w:t>transitions</w:t>
      </w:r>
    </w:p>
    <w:p w14:paraId="3BB8D5FE" w14:textId="77777777" w:rsidR="00CB1C25" w:rsidRPr="00CB1C25" w:rsidRDefault="00CB1C25" w:rsidP="00CB1C25">
      <w:pPr>
        <w:pStyle w:val="ListParagraph"/>
        <w:numPr>
          <w:ilvl w:val="0"/>
          <w:numId w:val="21"/>
        </w:numPr>
        <w:ind w:left="504" w:right="144"/>
        <w:rPr>
          <w:rFonts w:cstheme="minorHAnsi"/>
        </w:rPr>
      </w:pPr>
      <w:r w:rsidRPr="00CB1C25">
        <w:rPr>
          <w:rFonts w:cstheme="minorHAnsi"/>
        </w:rPr>
        <w:t>Create customized CI/CD pipelines, based on the technologies being used by each product development team</w:t>
      </w:r>
    </w:p>
    <w:p w14:paraId="2B6FC5DD" w14:textId="77777777" w:rsidR="00CB1C25" w:rsidRPr="00CB1C25" w:rsidRDefault="00CB1C25" w:rsidP="00CB1C25">
      <w:pPr>
        <w:pStyle w:val="ListParagraph"/>
        <w:numPr>
          <w:ilvl w:val="0"/>
          <w:numId w:val="21"/>
        </w:numPr>
        <w:ind w:left="504" w:right="144"/>
        <w:rPr>
          <w:rFonts w:cstheme="minorHAnsi"/>
        </w:rPr>
      </w:pPr>
      <w:r w:rsidRPr="00CB1C25">
        <w:rPr>
          <w:rFonts w:cstheme="minorHAnsi"/>
        </w:rPr>
        <w:t xml:space="preserve">Design, document, and implement TFS branching/merging strategies to minimize release complexities </w:t>
      </w:r>
    </w:p>
    <w:p w14:paraId="2016AD9B" w14:textId="2696C2A1" w:rsidR="00CB1C25" w:rsidRPr="00CB1C25" w:rsidRDefault="00CB1C25" w:rsidP="00CB1C25">
      <w:pPr>
        <w:pStyle w:val="ListParagraph"/>
        <w:numPr>
          <w:ilvl w:val="0"/>
          <w:numId w:val="21"/>
        </w:numPr>
        <w:ind w:left="504" w:right="144"/>
        <w:rPr>
          <w:rFonts w:cstheme="minorHAnsi"/>
        </w:rPr>
      </w:pPr>
      <w:r w:rsidRPr="00CB1C25">
        <w:rPr>
          <w:rFonts w:cstheme="minorHAnsi"/>
        </w:rPr>
        <w:t xml:space="preserve">Research CI/CD orchestration tools currently in the market, create a present a DAR, and recommend </w:t>
      </w:r>
      <w:r w:rsidR="00F9214E">
        <w:rPr>
          <w:rFonts w:cstheme="minorHAnsi"/>
        </w:rPr>
        <w:t>parts</w:t>
      </w:r>
      <w:r w:rsidRPr="00CB1C25">
        <w:rPr>
          <w:rFonts w:cstheme="minorHAnsi"/>
        </w:rPr>
        <w:t xml:space="preserve"> tha</w:t>
      </w:r>
      <w:r w:rsidR="00F9214E">
        <w:rPr>
          <w:rFonts w:cstheme="minorHAnsi"/>
        </w:rPr>
        <w:t>t fit</w:t>
      </w:r>
      <w:r w:rsidRPr="00CB1C25">
        <w:rPr>
          <w:rFonts w:cstheme="minorHAnsi"/>
        </w:rPr>
        <w:t xml:space="preserve"> the organization </w:t>
      </w:r>
      <w:r w:rsidR="00F9214E">
        <w:rPr>
          <w:rFonts w:cstheme="minorHAnsi"/>
        </w:rPr>
        <w:t xml:space="preserve">needs to support </w:t>
      </w:r>
      <w:r w:rsidR="009F2D75">
        <w:rPr>
          <w:rFonts w:cstheme="minorHAnsi"/>
        </w:rPr>
        <w:t>uDeploy</w:t>
      </w:r>
      <w:r w:rsidR="00F9214E">
        <w:rPr>
          <w:rFonts w:cstheme="minorHAnsi"/>
        </w:rPr>
        <w:t xml:space="preserve"> and DevOps pipelines.</w:t>
      </w:r>
    </w:p>
    <w:p w14:paraId="2074CCF1" w14:textId="77777777" w:rsidR="00F9214E" w:rsidRPr="00F9214E" w:rsidRDefault="00F9214E" w:rsidP="00F9214E">
      <w:pPr>
        <w:pStyle w:val="ListParagraph"/>
        <w:numPr>
          <w:ilvl w:val="0"/>
          <w:numId w:val="21"/>
        </w:numPr>
        <w:ind w:left="504" w:right="144"/>
        <w:rPr>
          <w:rFonts w:cstheme="minorHAnsi"/>
        </w:rPr>
      </w:pPr>
      <w:r w:rsidRPr="00F9214E">
        <w:rPr>
          <w:rFonts w:cstheme="minorHAnsi"/>
        </w:rPr>
        <w:t>Install and configure uDeploy Server and Agents (v4.8.3)</w:t>
      </w:r>
    </w:p>
    <w:p w14:paraId="15C7BB96" w14:textId="6E274700" w:rsidR="00F9214E" w:rsidRPr="009F2D75" w:rsidRDefault="00F9214E" w:rsidP="009F2D75">
      <w:pPr>
        <w:pStyle w:val="ListParagraph"/>
        <w:numPr>
          <w:ilvl w:val="0"/>
          <w:numId w:val="21"/>
        </w:numPr>
        <w:ind w:left="504" w:right="144"/>
        <w:rPr>
          <w:rFonts w:cstheme="minorHAnsi"/>
        </w:rPr>
      </w:pPr>
      <w:r w:rsidRPr="009F2D75">
        <w:rPr>
          <w:rFonts w:cstheme="minorHAnsi"/>
        </w:rPr>
        <w:t xml:space="preserve">Create DevOps pipelines using the Windows tool stack </w:t>
      </w:r>
      <w:r w:rsidR="009F2D75" w:rsidRPr="009F2D75">
        <w:rPr>
          <w:rFonts w:cstheme="minorHAnsi"/>
        </w:rPr>
        <w:t>TFS (</w:t>
      </w:r>
      <w:r w:rsidRPr="009F2D75">
        <w:rPr>
          <w:rFonts w:cstheme="minorHAnsi"/>
        </w:rPr>
        <w:t xml:space="preserve">Source control, change tracking, and automated builds), </w:t>
      </w:r>
      <w:r w:rsidR="009F2D75" w:rsidRPr="009F2D75">
        <w:rPr>
          <w:rFonts w:cstheme="minorHAnsi"/>
        </w:rPr>
        <w:t>deploy</w:t>
      </w:r>
      <w:r w:rsidR="009F2D75">
        <w:rPr>
          <w:rFonts w:cstheme="minorHAnsi"/>
        </w:rPr>
        <w:t xml:space="preserve"> </w:t>
      </w:r>
      <w:r w:rsidRPr="009F2D75">
        <w:rPr>
          <w:rFonts w:cstheme="minorHAnsi"/>
        </w:rPr>
        <w:t>(deployments, regression tests, environment configurations, manage VM images,</w:t>
      </w:r>
      <w:r w:rsidR="009F2D75">
        <w:rPr>
          <w:rFonts w:cstheme="minorHAnsi"/>
        </w:rPr>
        <w:t xml:space="preserve"> reports and graphs.</w:t>
      </w:r>
    </w:p>
    <w:p w14:paraId="4D35EAAD" w14:textId="77777777" w:rsidR="009F2D75" w:rsidRPr="009F2D75" w:rsidRDefault="009F2D75" w:rsidP="009F2D75">
      <w:pPr>
        <w:pStyle w:val="ListParagraph"/>
        <w:numPr>
          <w:ilvl w:val="0"/>
          <w:numId w:val="21"/>
        </w:numPr>
        <w:ind w:left="504" w:right="144"/>
        <w:rPr>
          <w:rFonts w:cstheme="minorHAnsi"/>
        </w:rPr>
      </w:pPr>
      <w:r w:rsidRPr="009F2D75">
        <w:rPr>
          <w:rFonts w:cstheme="minorHAnsi"/>
        </w:rPr>
        <w:t>Plan and design uDeploy workflows for each product development team (16 teams)</w:t>
      </w:r>
    </w:p>
    <w:p w14:paraId="216144B7" w14:textId="77777777" w:rsidR="009F2D75" w:rsidRPr="009F2D75" w:rsidRDefault="009F2D75" w:rsidP="009F2D75">
      <w:pPr>
        <w:pStyle w:val="ListParagraph"/>
        <w:numPr>
          <w:ilvl w:val="0"/>
          <w:numId w:val="21"/>
        </w:numPr>
        <w:ind w:left="504" w:right="144"/>
        <w:rPr>
          <w:rFonts w:cstheme="minorHAnsi"/>
        </w:rPr>
      </w:pPr>
      <w:r w:rsidRPr="009F2D75">
        <w:rPr>
          <w:rFonts w:cstheme="minorHAnsi"/>
        </w:rPr>
        <w:t>Create components, applications, resources, server configurations, security, user access, and notification schemes for each product group</w:t>
      </w:r>
    </w:p>
    <w:p w14:paraId="1D389A20" w14:textId="34237645" w:rsidR="00CB1C25" w:rsidRPr="009F2D75" w:rsidRDefault="009F2D75" w:rsidP="009F2D75">
      <w:pPr>
        <w:pStyle w:val="ListParagraph"/>
        <w:numPr>
          <w:ilvl w:val="0"/>
          <w:numId w:val="21"/>
        </w:numPr>
        <w:ind w:left="504" w:right="144"/>
        <w:rPr>
          <w:rFonts w:cstheme="minorHAnsi"/>
        </w:rPr>
      </w:pPr>
      <w:r w:rsidRPr="009F2D75">
        <w:rPr>
          <w:rFonts w:cstheme="minorHAnsi"/>
        </w:rPr>
        <w:t>Automated various post-deployment tasks such as, running QTP and QC scripts, updating TFS Build</w:t>
      </w:r>
    </w:p>
    <w:p w14:paraId="4F7D13DA" w14:textId="0A5B1E49" w:rsidR="009F2D75" w:rsidRPr="009F2D75" w:rsidRDefault="009F2D75" w:rsidP="009F2D75">
      <w:pPr>
        <w:pStyle w:val="ListParagraph"/>
        <w:numPr>
          <w:ilvl w:val="0"/>
          <w:numId w:val="21"/>
        </w:numPr>
        <w:ind w:left="504" w:right="144"/>
        <w:rPr>
          <w:rFonts w:cstheme="minorHAnsi"/>
        </w:rPr>
      </w:pPr>
      <w:r w:rsidRPr="009F2D75">
        <w:rPr>
          <w:rFonts w:cstheme="minorHAnsi"/>
        </w:rPr>
        <w:t>Quality with the deployment status, fail TFS build status when the deployment of the build fails</w:t>
      </w:r>
    </w:p>
    <w:p w14:paraId="075BA803" w14:textId="35296C31" w:rsidR="009F2D75" w:rsidRPr="009F2D75" w:rsidRDefault="009F2D75" w:rsidP="009F2D75">
      <w:pPr>
        <w:pStyle w:val="ListParagraph"/>
        <w:numPr>
          <w:ilvl w:val="0"/>
          <w:numId w:val="21"/>
        </w:numPr>
        <w:ind w:left="504" w:right="144"/>
        <w:rPr>
          <w:rFonts w:cstheme="minorHAnsi"/>
        </w:rPr>
      </w:pPr>
      <w:r w:rsidRPr="009F2D75">
        <w:rPr>
          <w:rFonts w:cstheme="minorHAnsi"/>
        </w:rPr>
        <w:t xml:space="preserve">Document changes to processes and tools on the CM </w:t>
      </w:r>
      <w:r w:rsidR="006A5E59" w:rsidRPr="009F2D75">
        <w:rPr>
          <w:rFonts w:cstheme="minorHAnsi"/>
        </w:rPr>
        <w:t>SharePoint</w:t>
      </w:r>
      <w:r w:rsidRPr="009F2D75">
        <w:rPr>
          <w:rFonts w:cstheme="minorHAnsi"/>
        </w:rPr>
        <w:t xml:space="preserve"> site</w:t>
      </w:r>
    </w:p>
    <w:p w14:paraId="5FA2D674" w14:textId="0E16D137" w:rsidR="009F2D75" w:rsidRDefault="009F2D75" w:rsidP="009F2D75">
      <w:pPr>
        <w:pStyle w:val="ListParagraph"/>
        <w:numPr>
          <w:ilvl w:val="0"/>
          <w:numId w:val="21"/>
        </w:numPr>
        <w:ind w:left="504" w:right="144"/>
        <w:rPr>
          <w:rFonts w:cstheme="minorHAnsi"/>
        </w:rPr>
      </w:pPr>
      <w:r w:rsidRPr="009F2D75">
        <w:rPr>
          <w:rFonts w:cstheme="minorHAnsi"/>
        </w:rPr>
        <w:t>Educate users on</w:t>
      </w:r>
      <w:r>
        <w:rPr>
          <w:rFonts w:cstheme="minorHAnsi"/>
        </w:rPr>
        <w:t xml:space="preserve"> utilizing</w:t>
      </w:r>
      <w:r w:rsidRPr="009F2D75">
        <w:rPr>
          <w:rFonts w:cstheme="minorHAnsi"/>
        </w:rPr>
        <w:t xml:space="preserve"> uDeploy and how </w:t>
      </w:r>
      <w:r w:rsidR="00DF7862">
        <w:rPr>
          <w:rFonts w:cstheme="minorHAnsi"/>
        </w:rPr>
        <w:t xml:space="preserve">sources </w:t>
      </w:r>
      <w:r w:rsidR="006A5E59">
        <w:rPr>
          <w:rFonts w:cstheme="minorHAnsi"/>
        </w:rPr>
        <w:t>incorporate</w:t>
      </w:r>
      <w:r w:rsidR="00DF7862">
        <w:rPr>
          <w:rFonts w:cstheme="minorHAnsi"/>
        </w:rPr>
        <w:t xml:space="preserve"> </w:t>
      </w:r>
      <w:r w:rsidR="006A5E59">
        <w:rPr>
          <w:rFonts w:cstheme="minorHAnsi"/>
        </w:rPr>
        <w:t xml:space="preserve">into </w:t>
      </w:r>
      <w:r w:rsidR="006A5E59" w:rsidRPr="009F2D75">
        <w:rPr>
          <w:rFonts w:cstheme="minorHAnsi"/>
        </w:rPr>
        <w:t>the</w:t>
      </w:r>
      <w:r w:rsidRPr="009F2D75">
        <w:rPr>
          <w:rFonts w:cstheme="minorHAnsi"/>
        </w:rPr>
        <w:t xml:space="preserve"> organization</w:t>
      </w:r>
      <w:r w:rsidR="00DF7862">
        <w:rPr>
          <w:rFonts w:cstheme="minorHAnsi"/>
        </w:rPr>
        <w:t>.</w:t>
      </w:r>
    </w:p>
    <w:p w14:paraId="40EB7039" w14:textId="585FE5B0" w:rsidR="00637A1F" w:rsidRDefault="006A5E59" w:rsidP="006A5E59">
      <w:pPr>
        <w:ind w:right="144"/>
        <w:rPr>
          <w:rFonts w:cstheme="minorHAnsi"/>
          <w:b/>
          <w:i/>
        </w:rPr>
      </w:pPr>
      <w:r>
        <w:rPr>
          <w:rFonts w:cstheme="minorHAnsi"/>
          <w:b/>
          <w:i/>
        </w:rPr>
        <w:t xml:space="preserve">Senior </w:t>
      </w:r>
      <w:r w:rsidR="001C4F01">
        <w:rPr>
          <w:rFonts w:cstheme="minorHAnsi"/>
          <w:b/>
          <w:i/>
        </w:rPr>
        <w:t>Build Engineer</w:t>
      </w:r>
      <w:r w:rsidR="001C4F01">
        <w:rPr>
          <w:rFonts w:cstheme="minorHAnsi"/>
          <w:b/>
          <w:i/>
        </w:rPr>
        <w:tab/>
      </w:r>
      <w:r w:rsidR="001C4F01">
        <w:rPr>
          <w:rFonts w:cstheme="minorHAnsi"/>
          <w:b/>
          <w:i/>
        </w:rPr>
        <w:tab/>
      </w:r>
      <w:r w:rsidR="001C4F01">
        <w:rPr>
          <w:rFonts w:cstheme="minorHAnsi"/>
          <w:b/>
          <w:i/>
        </w:rPr>
        <w:tab/>
      </w:r>
      <w:r w:rsidR="001C4F01">
        <w:rPr>
          <w:rFonts w:cstheme="minorHAnsi"/>
          <w:b/>
          <w:i/>
        </w:rPr>
        <w:tab/>
      </w:r>
      <w:r w:rsidR="001C4F01">
        <w:rPr>
          <w:rFonts w:cstheme="minorHAnsi"/>
          <w:b/>
          <w:i/>
        </w:rPr>
        <w:tab/>
      </w:r>
      <w:r w:rsidR="001C4F01">
        <w:rPr>
          <w:rFonts w:cstheme="minorHAnsi"/>
          <w:b/>
          <w:i/>
        </w:rPr>
        <w:tab/>
        <w:t xml:space="preserve">   </w:t>
      </w:r>
      <w:r w:rsidR="00637A1F">
        <w:rPr>
          <w:rFonts w:cstheme="minorHAnsi"/>
          <w:b/>
          <w:i/>
        </w:rPr>
        <w:t>November</w:t>
      </w:r>
      <w:r w:rsidR="001C4F01">
        <w:rPr>
          <w:rFonts w:cstheme="minorHAnsi"/>
          <w:b/>
          <w:i/>
        </w:rPr>
        <w:t xml:space="preserve"> 2011- </w:t>
      </w:r>
      <w:r w:rsidR="00637A1F">
        <w:rPr>
          <w:rFonts w:cstheme="minorHAnsi"/>
          <w:b/>
          <w:i/>
        </w:rPr>
        <w:t>May 2012</w:t>
      </w:r>
    </w:p>
    <w:p w14:paraId="3F08B503" w14:textId="0BA3DC54" w:rsidR="006A5E59" w:rsidRPr="006A5E59" w:rsidRDefault="00637A1F" w:rsidP="006A5E59">
      <w:pPr>
        <w:ind w:right="144"/>
        <w:rPr>
          <w:rFonts w:cstheme="minorHAnsi"/>
          <w:b/>
          <w:i/>
        </w:rPr>
      </w:pPr>
      <w:r>
        <w:rPr>
          <w:rFonts w:cstheme="minorHAnsi"/>
          <w:b/>
          <w:i/>
        </w:rPr>
        <w:t xml:space="preserve">Trimble Navigation </w:t>
      </w:r>
      <w:r w:rsidR="001C4F01">
        <w:rPr>
          <w:rFonts w:cstheme="minorHAnsi"/>
          <w:b/>
          <w:i/>
        </w:rPr>
        <w:tab/>
        <w:t xml:space="preserve">                                                                      </w:t>
      </w:r>
    </w:p>
    <w:p w14:paraId="387CAC53" w14:textId="77777777" w:rsidR="003377BC" w:rsidRPr="003377BC" w:rsidRDefault="003377BC" w:rsidP="00286996">
      <w:pPr>
        <w:widowControl w:val="0"/>
        <w:numPr>
          <w:ilvl w:val="0"/>
          <w:numId w:val="23"/>
        </w:numPr>
        <w:autoSpaceDE w:val="0"/>
        <w:autoSpaceDN w:val="0"/>
        <w:adjustRightInd w:val="0"/>
        <w:spacing w:after="0" w:line="240" w:lineRule="auto"/>
        <w:ind w:left="504"/>
        <w:rPr>
          <w:rFonts w:eastAsia="Arial Unicode MS"/>
        </w:rPr>
      </w:pPr>
      <w:r w:rsidRPr="003377BC">
        <w:rPr>
          <w:rFonts w:eastAsia="Arial Unicode MS"/>
        </w:rPr>
        <w:t>Manage the entire build environment with over 50 automated builds</w:t>
      </w:r>
    </w:p>
    <w:p w14:paraId="098C5C2F" w14:textId="77777777" w:rsidR="003377BC" w:rsidRPr="003377BC" w:rsidRDefault="003377BC" w:rsidP="00286996">
      <w:pPr>
        <w:widowControl w:val="0"/>
        <w:numPr>
          <w:ilvl w:val="0"/>
          <w:numId w:val="23"/>
        </w:numPr>
        <w:autoSpaceDE w:val="0"/>
        <w:autoSpaceDN w:val="0"/>
        <w:adjustRightInd w:val="0"/>
        <w:spacing w:after="0" w:line="240" w:lineRule="auto"/>
        <w:ind w:left="504"/>
        <w:rPr>
          <w:rFonts w:eastAsia="Arial Unicode MS"/>
        </w:rPr>
      </w:pPr>
      <w:r w:rsidRPr="003377BC">
        <w:rPr>
          <w:rFonts w:eastAsia="Arial Unicode MS"/>
        </w:rPr>
        <w:t>Manage all aspects of the Team Foundation Server (TFS)</w:t>
      </w:r>
    </w:p>
    <w:p w14:paraId="0DC47258" w14:textId="77777777" w:rsidR="003377BC" w:rsidRPr="003377BC" w:rsidRDefault="003377BC" w:rsidP="00286996">
      <w:pPr>
        <w:widowControl w:val="0"/>
        <w:numPr>
          <w:ilvl w:val="0"/>
          <w:numId w:val="23"/>
        </w:numPr>
        <w:autoSpaceDE w:val="0"/>
        <w:autoSpaceDN w:val="0"/>
        <w:adjustRightInd w:val="0"/>
        <w:spacing w:after="0" w:line="240" w:lineRule="auto"/>
        <w:ind w:left="504"/>
        <w:rPr>
          <w:rFonts w:eastAsia="Arial Unicode MS"/>
        </w:rPr>
      </w:pPr>
      <w:r w:rsidRPr="003377BC">
        <w:rPr>
          <w:rFonts w:eastAsia="Arial Unicode MS"/>
        </w:rPr>
        <w:t>Automate builds and deployment related tasks using Nant, Perl, Batch, and VB</w:t>
      </w:r>
    </w:p>
    <w:p w14:paraId="2B71669D" w14:textId="3235664B" w:rsidR="003377BC" w:rsidRPr="003377BC" w:rsidRDefault="003377BC" w:rsidP="00286996">
      <w:pPr>
        <w:pStyle w:val="ListParagraph"/>
        <w:widowControl w:val="0"/>
        <w:numPr>
          <w:ilvl w:val="0"/>
          <w:numId w:val="23"/>
        </w:numPr>
        <w:autoSpaceDE w:val="0"/>
        <w:autoSpaceDN w:val="0"/>
        <w:adjustRightInd w:val="0"/>
        <w:spacing w:after="0" w:line="240" w:lineRule="auto"/>
        <w:ind w:left="504"/>
        <w:rPr>
          <w:rFonts w:eastAsia="Arial Unicode MS"/>
          <w:b/>
        </w:rPr>
      </w:pPr>
      <w:r w:rsidRPr="003377BC">
        <w:rPr>
          <w:rFonts w:eastAsia="Arial Unicode MS"/>
        </w:rPr>
        <w:t>Documented CM and build processes, create user documentation, and provide user training for Perforce</w:t>
      </w:r>
    </w:p>
    <w:p w14:paraId="45A209BC" w14:textId="190728BF" w:rsidR="003377BC" w:rsidRDefault="003377BC" w:rsidP="003377BC">
      <w:pPr>
        <w:widowControl w:val="0"/>
        <w:autoSpaceDE w:val="0"/>
        <w:autoSpaceDN w:val="0"/>
        <w:adjustRightInd w:val="0"/>
        <w:spacing w:after="0" w:line="240" w:lineRule="auto"/>
        <w:rPr>
          <w:rFonts w:eastAsia="Arial Unicode MS"/>
          <w:b/>
        </w:rPr>
      </w:pPr>
    </w:p>
    <w:p w14:paraId="42B2DE9C" w14:textId="29FC6FCB" w:rsidR="003377BC" w:rsidRDefault="003377BC" w:rsidP="003377BC">
      <w:pPr>
        <w:widowControl w:val="0"/>
        <w:autoSpaceDE w:val="0"/>
        <w:autoSpaceDN w:val="0"/>
        <w:adjustRightInd w:val="0"/>
        <w:spacing w:after="0" w:line="240" w:lineRule="auto"/>
        <w:rPr>
          <w:rFonts w:eastAsia="Arial Unicode MS"/>
          <w:b/>
          <w:i/>
        </w:rPr>
      </w:pPr>
      <w:r>
        <w:rPr>
          <w:rFonts w:eastAsia="Arial Unicode MS"/>
          <w:b/>
          <w:i/>
        </w:rPr>
        <w:t xml:space="preserve">Senior Configuration </w:t>
      </w:r>
      <w:r w:rsidR="00286996">
        <w:rPr>
          <w:rFonts w:eastAsia="Arial Unicode MS"/>
          <w:b/>
          <w:i/>
        </w:rPr>
        <w:t>Coordinator</w:t>
      </w:r>
      <w:r w:rsidR="00286996">
        <w:rPr>
          <w:rFonts w:eastAsia="Arial Unicode MS"/>
          <w:b/>
          <w:i/>
        </w:rPr>
        <w:tab/>
      </w:r>
      <w:r w:rsidR="00286996">
        <w:rPr>
          <w:rFonts w:eastAsia="Arial Unicode MS"/>
          <w:b/>
          <w:i/>
        </w:rPr>
        <w:tab/>
      </w:r>
      <w:r w:rsidR="00286996">
        <w:rPr>
          <w:rFonts w:eastAsia="Arial Unicode MS"/>
          <w:b/>
          <w:i/>
        </w:rPr>
        <w:tab/>
      </w:r>
      <w:r w:rsidR="00286996">
        <w:rPr>
          <w:rFonts w:eastAsia="Arial Unicode MS"/>
          <w:b/>
          <w:i/>
        </w:rPr>
        <w:tab/>
        <w:t>May 2011 – November 2011</w:t>
      </w:r>
    </w:p>
    <w:p w14:paraId="54597511" w14:textId="557D78E9" w:rsidR="00286996" w:rsidRDefault="00286996" w:rsidP="003377BC">
      <w:pPr>
        <w:widowControl w:val="0"/>
        <w:autoSpaceDE w:val="0"/>
        <w:autoSpaceDN w:val="0"/>
        <w:adjustRightInd w:val="0"/>
        <w:spacing w:after="0" w:line="240" w:lineRule="auto"/>
        <w:rPr>
          <w:rFonts w:eastAsia="Arial Unicode MS"/>
          <w:b/>
          <w:i/>
        </w:rPr>
      </w:pPr>
    </w:p>
    <w:p w14:paraId="49945EE2" w14:textId="0D87BFE7" w:rsidR="00286996" w:rsidRDefault="00286996" w:rsidP="003377BC">
      <w:pPr>
        <w:widowControl w:val="0"/>
        <w:autoSpaceDE w:val="0"/>
        <w:autoSpaceDN w:val="0"/>
        <w:adjustRightInd w:val="0"/>
        <w:spacing w:after="0" w:line="240" w:lineRule="auto"/>
        <w:rPr>
          <w:rFonts w:eastAsia="Arial Unicode MS"/>
          <w:b/>
          <w:i/>
        </w:rPr>
      </w:pPr>
      <w:r>
        <w:rPr>
          <w:rFonts w:eastAsia="Arial Unicode MS"/>
          <w:b/>
          <w:i/>
        </w:rPr>
        <w:t>Hewlett Packard (REFORM project, Maryland State Retirement Agency)</w:t>
      </w:r>
    </w:p>
    <w:p w14:paraId="6CB9BAB8" w14:textId="591CC5B0" w:rsidR="00286996" w:rsidRDefault="00286996" w:rsidP="003377BC">
      <w:pPr>
        <w:widowControl w:val="0"/>
        <w:autoSpaceDE w:val="0"/>
        <w:autoSpaceDN w:val="0"/>
        <w:adjustRightInd w:val="0"/>
        <w:spacing w:after="0" w:line="240" w:lineRule="auto"/>
        <w:rPr>
          <w:rFonts w:eastAsia="Arial Unicode MS"/>
          <w:b/>
          <w:i/>
        </w:rPr>
      </w:pPr>
    </w:p>
    <w:p w14:paraId="3D3DA2D3" w14:textId="77777777" w:rsidR="00286996" w:rsidRPr="00286996" w:rsidRDefault="00286996" w:rsidP="00286996">
      <w:pPr>
        <w:widowControl w:val="0"/>
        <w:numPr>
          <w:ilvl w:val="0"/>
          <w:numId w:val="26"/>
        </w:numPr>
        <w:autoSpaceDE w:val="0"/>
        <w:autoSpaceDN w:val="0"/>
        <w:adjustRightInd w:val="0"/>
        <w:spacing w:after="0" w:line="240" w:lineRule="auto"/>
        <w:ind w:left="504"/>
        <w:rPr>
          <w:rFonts w:eastAsia="Arial Unicode MS"/>
          <w:b/>
        </w:rPr>
      </w:pPr>
      <w:r w:rsidRPr="00286996">
        <w:rPr>
          <w:rFonts w:eastAsia="Arial Unicode MS"/>
        </w:rPr>
        <w:t>Be the SME for all matters relating to configuration management, source control, build and release management</w:t>
      </w:r>
    </w:p>
    <w:p w14:paraId="009C5C3C" w14:textId="77777777" w:rsidR="00286996" w:rsidRPr="00286996" w:rsidRDefault="00286996" w:rsidP="00286996">
      <w:pPr>
        <w:widowControl w:val="0"/>
        <w:numPr>
          <w:ilvl w:val="0"/>
          <w:numId w:val="26"/>
        </w:numPr>
        <w:autoSpaceDE w:val="0"/>
        <w:autoSpaceDN w:val="0"/>
        <w:adjustRightInd w:val="0"/>
        <w:spacing w:after="0" w:line="240" w:lineRule="auto"/>
        <w:ind w:left="504"/>
        <w:rPr>
          <w:rFonts w:eastAsia="Arial Unicode MS"/>
          <w:b/>
        </w:rPr>
      </w:pPr>
      <w:r w:rsidRPr="00286996">
        <w:rPr>
          <w:rFonts w:eastAsia="Arial Unicode MS"/>
        </w:rPr>
        <w:t xml:space="preserve">Manage all aspects of Perforce administration and support </w:t>
      </w:r>
    </w:p>
    <w:p w14:paraId="098B2CA3" w14:textId="77777777" w:rsidR="00286996" w:rsidRPr="00286996" w:rsidRDefault="00286996" w:rsidP="00286996">
      <w:pPr>
        <w:widowControl w:val="0"/>
        <w:numPr>
          <w:ilvl w:val="0"/>
          <w:numId w:val="26"/>
        </w:numPr>
        <w:autoSpaceDE w:val="0"/>
        <w:autoSpaceDN w:val="0"/>
        <w:adjustRightInd w:val="0"/>
        <w:spacing w:after="0" w:line="240" w:lineRule="auto"/>
        <w:ind w:left="504"/>
        <w:rPr>
          <w:rFonts w:eastAsia="Arial Unicode MS"/>
          <w:b/>
        </w:rPr>
      </w:pPr>
      <w:r w:rsidRPr="00286996">
        <w:rPr>
          <w:rFonts w:eastAsia="Arial Unicode MS"/>
        </w:rPr>
        <w:t>Manage the entire product release process</w:t>
      </w:r>
    </w:p>
    <w:p w14:paraId="3B3C1D97" w14:textId="77777777" w:rsidR="00286996" w:rsidRPr="00286996" w:rsidRDefault="00286996" w:rsidP="00286996">
      <w:pPr>
        <w:widowControl w:val="0"/>
        <w:numPr>
          <w:ilvl w:val="0"/>
          <w:numId w:val="26"/>
        </w:numPr>
        <w:autoSpaceDE w:val="0"/>
        <w:autoSpaceDN w:val="0"/>
        <w:adjustRightInd w:val="0"/>
        <w:spacing w:after="0" w:line="240" w:lineRule="auto"/>
        <w:ind w:left="504"/>
        <w:rPr>
          <w:rFonts w:eastAsia="Arial Unicode MS"/>
          <w:b/>
        </w:rPr>
      </w:pPr>
      <w:r w:rsidRPr="00286996">
        <w:rPr>
          <w:rFonts w:eastAsia="Arial Unicode MS"/>
        </w:rPr>
        <w:t>Carry out weekly merges for various code streams</w:t>
      </w:r>
    </w:p>
    <w:p w14:paraId="0C480DED" w14:textId="77777777" w:rsidR="00286996" w:rsidRPr="00286996" w:rsidRDefault="00286996" w:rsidP="00286996">
      <w:pPr>
        <w:widowControl w:val="0"/>
        <w:numPr>
          <w:ilvl w:val="0"/>
          <w:numId w:val="26"/>
        </w:numPr>
        <w:autoSpaceDE w:val="0"/>
        <w:autoSpaceDN w:val="0"/>
        <w:adjustRightInd w:val="0"/>
        <w:spacing w:after="0" w:line="240" w:lineRule="auto"/>
        <w:ind w:left="504"/>
        <w:rPr>
          <w:rFonts w:eastAsia="Arial Unicode MS"/>
        </w:rPr>
      </w:pPr>
      <w:r w:rsidRPr="00286996">
        <w:rPr>
          <w:rFonts w:eastAsia="Arial Unicode MS"/>
        </w:rPr>
        <w:t>Automate Perforce tasks related to releases</w:t>
      </w:r>
    </w:p>
    <w:p w14:paraId="434AF3A5" w14:textId="6E0302FF" w:rsidR="00286996" w:rsidRPr="007C6CB4" w:rsidRDefault="00286996" w:rsidP="00286996">
      <w:pPr>
        <w:widowControl w:val="0"/>
        <w:numPr>
          <w:ilvl w:val="0"/>
          <w:numId w:val="26"/>
        </w:numPr>
        <w:autoSpaceDE w:val="0"/>
        <w:autoSpaceDN w:val="0"/>
        <w:adjustRightInd w:val="0"/>
        <w:spacing w:after="0" w:line="240" w:lineRule="auto"/>
        <w:ind w:left="504"/>
        <w:rPr>
          <w:rFonts w:eastAsia="Arial Unicode MS"/>
          <w:b/>
        </w:rPr>
      </w:pPr>
      <w:bookmarkStart w:id="2" w:name="_Hlk486501447"/>
      <w:r w:rsidRPr="00286996">
        <w:rPr>
          <w:rFonts w:eastAsia="Arial Unicode MS"/>
        </w:rPr>
        <w:t>Documented CM and build processes, create user documentation, and provide user training for Perforce</w:t>
      </w:r>
    </w:p>
    <w:p w14:paraId="0496DD83" w14:textId="1BC39FE7" w:rsidR="007C6CB4" w:rsidRDefault="007C6CB4" w:rsidP="007C6CB4">
      <w:pPr>
        <w:widowControl w:val="0"/>
        <w:autoSpaceDE w:val="0"/>
        <w:autoSpaceDN w:val="0"/>
        <w:adjustRightInd w:val="0"/>
        <w:spacing w:after="0" w:line="240" w:lineRule="auto"/>
        <w:rPr>
          <w:rFonts w:eastAsia="Arial Unicode MS"/>
        </w:rPr>
      </w:pPr>
    </w:p>
    <w:p w14:paraId="5D682954" w14:textId="1EA40B9B" w:rsidR="007C6CB4" w:rsidRPr="007C6CB4" w:rsidRDefault="007C6CB4" w:rsidP="007C6CB4">
      <w:pPr>
        <w:widowControl w:val="0"/>
        <w:tabs>
          <w:tab w:val="left" w:pos="3150"/>
        </w:tabs>
        <w:autoSpaceDE w:val="0"/>
        <w:autoSpaceDN w:val="0"/>
        <w:adjustRightInd w:val="0"/>
        <w:rPr>
          <w:rFonts w:eastAsia="Arial Unicode MS"/>
          <w:b/>
          <w:i/>
        </w:rPr>
      </w:pPr>
      <w:r w:rsidRPr="007C6CB4">
        <w:rPr>
          <w:rFonts w:eastAsia="Arial Unicode MS"/>
          <w:b/>
          <w:i/>
        </w:rPr>
        <w:t>Senior Configuration Manager</w:t>
      </w:r>
      <w:r w:rsidRPr="007C6CB4">
        <w:rPr>
          <w:rFonts w:eastAsia="Arial Unicode MS"/>
          <w:b/>
          <w:i/>
        </w:rPr>
        <w:tab/>
      </w:r>
      <w:r w:rsidRPr="007C6CB4">
        <w:rPr>
          <w:rFonts w:eastAsia="Arial Unicode MS"/>
          <w:b/>
          <w:i/>
        </w:rPr>
        <w:tab/>
      </w:r>
      <w:r w:rsidRPr="007C6CB4">
        <w:rPr>
          <w:rFonts w:eastAsia="Arial Unicode MS"/>
          <w:b/>
          <w:i/>
        </w:rPr>
        <w:tab/>
      </w:r>
      <w:r w:rsidRPr="007C6CB4">
        <w:rPr>
          <w:rFonts w:eastAsia="Arial Unicode MS"/>
          <w:b/>
          <w:i/>
        </w:rPr>
        <w:tab/>
      </w:r>
      <w:r w:rsidRPr="007C6CB4">
        <w:rPr>
          <w:rFonts w:eastAsia="Arial Unicode MS"/>
          <w:b/>
          <w:i/>
        </w:rPr>
        <w:tab/>
        <w:t xml:space="preserve"> April 2008- April 2010</w:t>
      </w:r>
    </w:p>
    <w:p w14:paraId="7F13B51F" w14:textId="22B8B722" w:rsidR="007C6CB4" w:rsidRDefault="007C6CB4" w:rsidP="007C6CB4">
      <w:pPr>
        <w:widowControl w:val="0"/>
        <w:autoSpaceDE w:val="0"/>
        <w:autoSpaceDN w:val="0"/>
        <w:adjustRightInd w:val="0"/>
        <w:rPr>
          <w:rFonts w:eastAsia="Arial Unicode MS"/>
          <w:b/>
          <w:i/>
        </w:rPr>
      </w:pPr>
      <w:r w:rsidRPr="007C6CB4">
        <w:rPr>
          <w:rFonts w:eastAsia="Arial Unicode MS"/>
          <w:b/>
          <w:i/>
        </w:rPr>
        <w:t>3M HIS</w:t>
      </w:r>
    </w:p>
    <w:p w14:paraId="3BB9ED88" w14:textId="77777777" w:rsidR="007C6CB4" w:rsidRPr="007C6CB4" w:rsidRDefault="007C6CB4" w:rsidP="007C6CB4">
      <w:pPr>
        <w:widowControl w:val="0"/>
        <w:numPr>
          <w:ilvl w:val="0"/>
          <w:numId w:val="27"/>
        </w:numPr>
        <w:autoSpaceDE w:val="0"/>
        <w:autoSpaceDN w:val="0"/>
        <w:adjustRightInd w:val="0"/>
        <w:spacing w:after="0" w:line="240" w:lineRule="auto"/>
        <w:ind w:left="504"/>
        <w:rPr>
          <w:rFonts w:eastAsia="Arial Unicode MS"/>
          <w:b/>
        </w:rPr>
      </w:pPr>
      <w:r w:rsidRPr="007C6CB4">
        <w:rPr>
          <w:rFonts w:eastAsia="Arial Unicode MS"/>
        </w:rPr>
        <w:t>Automate and maintain over 50 product builds using NAnt, Perl, Batch scripts and Cruise Control</w:t>
      </w:r>
    </w:p>
    <w:p w14:paraId="66DA4256" w14:textId="77777777" w:rsidR="007C6CB4" w:rsidRPr="007C6CB4" w:rsidRDefault="007C6CB4" w:rsidP="007C6CB4">
      <w:pPr>
        <w:widowControl w:val="0"/>
        <w:numPr>
          <w:ilvl w:val="0"/>
          <w:numId w:val="27"/>
        </w:numPr>
        <w:autoSpaceDE w:val="0"/>
        <w:autoSpaceDN w:val="0"/>
        <w:adjustRightInd w:val="0"/>
        <w:spacing w:after="0" w:line="240" w:lineRule="auto"/>
        <w:ind w:left="504"/>
        <w:rPr>
          <w:rFonts w:eastAsia="Arial Unicode MS"/>
          <w:b/>
        </w:rPr>
      </w:pPr>
      <w:r w:rsidRPr="007C6CB4">
        <w:rPr>
          <w:rFonts w:eastAsia="Arial Unicode MS"/>
        </w:rPr>
        <w:t>Manage all aspects of Perforce administration including but not limited to; creating branches, client specs, user accounts, setting up permissions, and merging baselines</w:t>
      </w:r>
    </w:p>
    <w:p w14:paraId="5E2FC577" w14:textId="77777777" w:rsidR="007C6CB4" w:rsidRPr="007C6CB4" w:rsidRDefault="007C6CB4" w:rsidP="007C6CB4">
      <w:pPr>
        <w:widowControl w:val="0"/>
        <w:numPr>
          <w:ilvl w:val="0"/>
          <w:numId w:val="27"/>
        </w:numPr>
        <w:autoSpaceDE w:val="0"/>
        <w:autoSpaceDN w:val="0"/>
        <w:adjustRightInd w:val="0"/>
        <w:spacing w:after="0" w:line="240" w:lineRule="auto"/>
        <w:ind w:left="504"/>
        <w:rPr>
          <w:rFonts w:eastAsia="Arial Unicode MS"/>
          <w:b/>
        </w:rPr>
      </w:pPr>
      <w:r w:rsidRPr="007C6CB4">
        <w:rPr>
          <w:rFonts w:eastAsia="Arial Unicode MS"/>
        </w:rPr>
        <w:t>Create, modify, and troubleshoot product installers (Basic MSI and Install Script MSI) using InstallShield</w:t>
      </w:r>
    </w:p>
    <w:p w14:paraId="69B75978" w14:textId="77777777" w:rsidR="007C6CB4" w:rsidRPr="007C6CB4" w:rsidRDefault="007C6CB4" w:rsidP="007C6CB4">
      <w:pPr>
        <w:widowControl w:val="0"/>
        <w:numPr>
          <w:ilvl w:val="0"/>
          <w:numId w:val="27"/>
        </w:numPr>
        <w:autoSpaceDE w:val="0"/>
        <w:autoSpaceDN w:val="0"/>
        <w:adjustRightInd w:val="0"/>
        <w:spacing w:after="0" w:line="240" w:lineRule="auto"/>
        <w:ind w:left="504"/>
        <w:rPr>
          <w:rFonts w:eastAsia="Arial Unicode MS"/>
          <w:b/>
        </w:rPr>
      </w:pPr>
      <w:r w:rsidRPr="007C6CB4">
        <w:rPr>
          <w:rFonts w:eastAsia="Arial Unicode MS"/>
        </w:rPr>
        <w:t>Automate the building of installers as part of the build process using NAnt and VB</w:t>
      </w:r>
    </w:p>
    <w:p w14:paraId="5ADEA4BA" w14:textId="77777777" w:rsidR="007C6CB4" w:rsidRDefault="007C6CB4" w:rsidP="007C6CB4">
      <w:pPr>
        <w:widowControl w:val="0"/>
        <w:numPr>
          <w:ilvl w:val="0"/>
          <w:numId w:val="27"/>
        </w:numPr>
        <w:autoSpaceDE w:val="0"/>
        <w:autoSpaceDN w:val="0"/>
        <w:adjustRightInd w:val="0"/>
        <w:spacing w:after="0" w:line="240" w:lineRule="auto"/>
        <w:ind w:left="504"/>
        <w:rPr>
          <w:rFonts w:eastAsia="Arial Unicode MS"/>
          <w:b/>
        </w:rPr>
      </w:pPr>
      <w:r w:rsidRPr="007C6CB4">
        <w:rPr>
          <w:rFonts w:eastAsia="Arial Unicode MS"/>
        </w:rPr>
        <w:t>Document the CM processes, and create user documentation for Perforce and CruiseControl</w:t>
      </w:r>
    </w:p>
    <w:p w14:paraId="5E113B62" w14:textId="18B13A90" w:rsidR="007C6CB4" w:rsidRDefault="007C6CB4" w:rsidP="007C6CB4">
      <w:pPr>
        <w:widowControl w:val="0"/>
        <w:autoSpaceDE w:val="0"/>
        <w:autoSpaceDN w:val="0"/>
        <w:adjustRightInd w:val="0"/>
        <w:spacing w:after="0" w:line="240" w:lineRule="auto"/>
        <w:ind w:left="144"/>
        <w:rPr>
          <w:rFonts w:eastAsia="Arial Unicode MS"/>
          <w:b/>
          <w:i/>
        </w:rPr>
      </w:pPr>
      <w:r w:rsidRPr="007C6CB4">
        <w:rPr>
          <w:rFonts w:eastAsia="Arial Unicode MS"/>
          <w:b/>
          <w:i/>
        </w:rPr>
        <w:t>Senior Configuration Manager</w:t>
      </w:r>
      <w:r w:rsidRPr="007C6CB4">
        <w:rPr>
          <w:rFonts w:eastAsia="Arial Unicode MS"/>
          <w:b/>
          <w:i/>
        </w:rPr>
        <w:tab/>
      </w:r>
      <w:r w:rsidRPr="007C6CB4">
        <w:rPr>
          <w:rFonts w:eastAsia="Arial Unicode MS"/>
          <w:b/>
          <w:i/>
        </w:rPr>
        <w:tab/>
      </w:r>
      <w:r w:rsidRPr="007C6CB4">
        <w:rPr>
          <w:rFonts w:eastAsia="Arial Unicode MS"/>
          <w:b/>
          <w:i/>
        </w:rPr>
        <w:tab/>
      </w:r>
      <w:r w:rsidRPr="007C6CB4">
        <w:rPr>
          <w:rFonts w:eastAsia="Arial Unicode MS"/>
          <w:b/>
          <w:i/>
        </w:rPr>
        <w:tab/>
        <w:t>February 2007- December 2007</w:t>
      </w:r>
    </w:p>
    <w:p w14:paraId="622073DD" w14:textId="1CB35EC0" w:rsidR="007C6CB4" w:rsidRDefault="007C6CB4" w:rsidP="007C6CB4">
      <w:pPr>
        <w:widowControl w:val="0"/>
        <w:autoSpaceDE w:val="0"/>
        <w:autoSpaceDN w:val="0"/>
        <w:adjustRightInd w:val="0"/>
        <w:spacing w:after="0" w:line="240" w:lineRule="auto"/>
        <w:ind w:left="144"/>
        <w:rPr>
          <w:rFonts w:eastAsia="Arial Unicode MS"/>
          <w:b/>
          <w:i/>
        </w:rPr>
      </w:pPr>
    </w:p>
    <w:p w14:paraId="69EA7254" w14:textId="35E60F66" w:rsidR="007C6CB4" w:rsidRDefault="007C6CB4" w:rsidP="007C6CB4">
      <w:pPr>
        <w:widowControl w:val="0"/>
        <w:autoSpaceDE w:val="0"/>
        <w:autoSpaceDN w:val="0"/>
        <w:adjustRightInd w:val="0"/>
        <w:ind w:left="144" w:right="144"/>
        <w:rPr>
          <w:rFonts w:eastAsia="Arial Unicode MS"/>
          <w:b/>
        </w:rPr>
      </w:pPr>
      <w:r w:rsidRPr="007C6CB4">
        <w:rPr>
          <w:rFonts w:eastAsia="Arial Unicode MS"/>
          <w:b/>
        </w:rPr>
        <w:t>NASD/NYSE</w:t>
      </w:r>
    </w:p>
    <w:p w14:paraId="321DCCB4" w14:textId="77777777" w:rsidR="007C6CB4" w:rsidRPr="00515A53" w:rsidRDefault="007C6CB4" w:rsidP="00515A53">
      <w:pPr>
        <w:widowControl w:val="0"/>
        <w:numPr>
          <w:ilvl w:val="0"/>
          <w:numId w:val="29"/>
        </w:numPr>
        <w:autoSpaceDE w:val="0"/>
        <w:autoSpaceDN w:val="0"/>
        <w:adjustRightInd w:val="0"/>
        <w:spacing w:after="0" w:line="240" w:lineRule="auto"/>
        <w:ind w:left="504"/>
        <w:rPr>
          <w:rFonts w:eastAsia="Arial Unicode MS"/>
          <w:b/>
        </w:rPr>
      </w:pPr>
      <w:r w:rsidRPr="00515A53">
        <w:rPr>
          <w:rFonts w:eastAsia="Arial Unicode MS"/>
        </w:rPr>
        <w:t>Manage all CM needs (as listed below) for seven projects including two of the largest in the organization; Member Interface (customer portal for all NASD applications), and Enterprise Web Security (security and accounts management for all NASD clients)</w:t>
      </w:r>
    </w:p>
    <w:p w14:paraId="3C42DBD3" w14:textId="77777777" w:rsidR="007C6CB4" w:rsidRPr="00515A53" w:rsidRDefault="007C6CB4" w:rsidP="00515A53">
      <w:pPr>
        <w:widowControl w:val="0"/>
        <w:numPr>
          <w:ilvl w:val="0"/>
          <w:numId w:val="29"/>
        </w:numPr>
        <w:autoSpaceDE w:val="0"/>
        <w:autoSpaceDN w:val="0"/>
        <w:adjustRightInd w:val="0"/>
        <w:spacing w:after="0" w:line="240" w:lineRule="auto"/>
        <w:ind w:left="504"/>
        <w:rPr>
          <w:rFonts w:eastAsia="Arial Unicode MS"/>
          <w:b/>
        </w:rPr>
      </w:pPr>
      <w:r w:rsidRPr="00515A53">
        <w:rPr>
          <w:rFonts w:eastAsia="Arial Unicode MS"/>
        </w:rPr>
        <w:t xml:space="preserve">Administer all aspects of the CM tools (StarTeam, ClearCase, Tracker, Service Center, CruiseControl); create projects, recommend and implement branching and merging strategies, customize ClearCase and Star Team change tracking tools, and improve overall CM process </w:t>
      </w:r>
    </w:p>
    <w:p w14:paraId="6BF7FD99" w14:textId="77777777" w:rsidR="007C6CB4" w:rsidRPr="00515A53" w:rsidRDefault="007C6CB4" w:rsidP="00515A53">
      <w:pPr>
        <w:widowControl w:val="0"/>
        <w:numPr>
          <w:ilvl w:val="0"/>
          <w:numId w:val="29"/>
        </w:numPr>
        <w:autoSpaceDE w:val="0"/>
        <w:autoSpaceDN w:val="0"/>
        <w:adjustRightInd w:val="0"/>
        <w:spacing w:after="0" w:line="240" w:lineRule="auto"/>
        <w:ind w:left="504"/>
        <w:rPr>
          <w:rFonts w:eastAsia="Arial Unicode MS"/>
          <w:b/>
        </w:rPr>
      </w:pPr>
      <w:r w:rsidRPr="00515A53">
        <w:rPr>
          <w:rFonts w:eastAsia="Arial Unicode MS"/>
        </w:rPr>
        <w:t>Manage and carry out all Build and Deployment activities for all seven projects (J2EE and Web-Logic based web applications)</w:t>
      </w:r>
    </w:p>
    <w:p w14:paraId="23C8CF85" w14:textId="778C3BDD" w:rsidR="007C6CB4" w:rsidRPr="00515A53" w:rsidRDefault="007C6CB4" w:rsidP="00515A53">
      <w:pPr>
        <w:widowControl w:val="0"/>
        <w:numPr>
          <w:ilvl w:val="0"/>
          <w:numId w:val="29"/>
        </w:numPr>
        <w:autoSpaceDE w:val="0"/>
        <w:autoSpaceDN w:val="0"/>
        <w:adjustRightInd w:val="0"/>
        <w:spacing w:after="0" w:line="240" w:lineRule="auto"/>
        <w:ind w:left="504"/>
        <w:rPr>
          <w:rFonts w:eastAsia="Arial Unicode MS"/>
          <w:b/>
        </w:rPr>
      </w:pPr>
      <w:r w:rsidRPr="00515A53">
        <w:rPr>
          <w:rFonts w:eastAsia="Arial Unicode MS"/>
        </w:rPr>
        <w:t xml:space="preserve">Automate builds and deployments for </w:t>
      </w:r>
      <w:r w:rsidR="00515A53" w:rsidRPr="00515A53">
        <w:rPr>
          <w:rFonts w:eastAsia="Arial Unicode MS"/>
        </w:rPr>
        <w:t>every project</w:t>
      </w:r>
      <w:r w:rsidRPr="00515A53">
        <w:rPr>
          <w:rFonts w:eastAsia="Arial Unicode MS"/>
        </w:rPr>
        <w:t xml:space="preserve"> using Ant, Unix shell, and CruiseControl (where all builds were scheduled to run daily, and automatically deployed to requested environments for unit testing and for keeping Dev team in sync)</w:t>
      </w:r>
    </w:p>
    <w:p w14:paraId="69CDDB62" w14:textId="2082F954" w:rsidR="007C6CB4" w:rsidRPr="00515A53" w:rsidRDefault="007C6CB4" w:rsidP="00515A53">
      <w:pPr>
        <w:widowControl w:val="0"/>
        <w:numPr>
          <w:ilvl w:val="0"/>
          <w:numId w:val="29"/>
        </w:numPr>
        <w:autoSpaceDE w:val="0"/>
        <w:autoSpaceDN w:val="0"/>
        <w:adjustRightInd w:val="0"/>
        <w:spacing w:after="0" w:line="240" w:lineRule="auto"/>
        <w:ind w:left="504"/>
        <w:rPr>
          <w:rFonts w:eastAsia="Arial Unicode MS"/>
          <w:b/>
        </w:rPr>
      </w:pPr>
      <w:r w:rsidRPr="00515A53">
        <w:rPr>
          <w:rFonts w:eastAsia="Arial Unicode MS"/>
        </w:rPr>
        <w:t>Create CM p</w:t>
      </w:r>
      <w:r w:rsidR="00515A53" w:rsidRPr="00515A53">
        <w:rPr>
          <w:rFonts w:eastAsia="Arial Unicode MS"/>
        </w:rPr>
        <w:t>lans and another CM documentation.</w:t>
      </w:r>
    </w:p>
    <w:p w14:paraId="1966360A" w14:textId="77777777" w:rsidR="007C6CB4" w:rsidRPr="00515A53" w:rsidRDefault="007C6CB4" w:rsidP="00515A53">
      <w:pPr>
        <w:widowControl w:val="0"/>
        <w:numPr>
          <w:ilvl w:val="0"/>
          <w:numId w:val="29"/>
        </w:numPr>
        <w:autoSpaceDE w:val="0"/>
        <w:autoSpaceDN w:val="0"/>
        <w:adjustRightInd w:val="0"/>
        <w:spacing w:after="0" w:line="240" w:lineRule="auto"/>
        <w:ind w:left="504"/>
        <w:rPr>
          <w:rFonts w:eastAsia="Arial Unicode MS"/>
          <w:b/>
        </w:rPr>
      </w:pPr>
      <w:r w:rsidRPr="00515A53">
        <w:rPr>
          <w:rFonts w:eastAsia="Arial Unicode MS"/>
        </w:rPr>
        <w:t>Train users on CM tools and processes</w:t>
      </w:r>
    </w:p>
    <w:p w14:paraId="0133E5A5" w14:textId="77777777" w:rsidR="007C6CB4" w:rsidRPr="00515A53" w:rsidRDefault="007C6CB4" w:rsidP="00515A53">
      <w:pPr>
        <w:widowControl w:val="0"/>
        <w:numPr>
          <w:ilvl w:val="0"/>
          <w:numId w:val="29"/>
        </w:numPr>
        <w:autoSpaceDE w:val="0"/>
        <w:autoSpaceDN w:val="0"/>
        <w:adjustRightInd w:val="0"/>
        <w:spacing w:after="0" w:line="240" w:lineRule="auto"/>
        <w:ind w:left="504"/>
        <w:rPr>
          <w:rFonts w:eastAsia="Arial Unicode MS"/>
          <w:b/>
        </w:rPr>
      </w:pPr>
      <w:r w:rsidRPr="00515A53">
        <w:rPr>
          <w:rFonts w:eastAsia="Arial Unicode MS"/>
        </w:rPr>
        <w:t>Improve CM process at all levels from requirements to deployments</w:t>
      </w:r>
    </w:p>
    <w:p w14:paraId="3EFD8D69" w14:textId="44F490E7" w:rsidR="007C6CB4" w:rsidRPr="00515A53" w:rsidRDefault="007C6CB4" w:rsidP="00515A53">
      <w:pPr>
        <w:widowControl w:val="0"/>
        <w:numPr>
          <w:ilvl w:val="0"/>
          <w:numId w:val="29"/>
        </w:numPr>
        <w:autoSpaceDE w:val="0"/>
        <w:autoSpaceDN w:val="0"/>
        <w:adjustRightInd w:val="0"/>
        <w:spacing w:after="0" w:line="240" w:lineRule="auto"/>
        <w:ind w:left="504"/>
        <w:rPr>
          <w:rFonts w:eastAsia="Arial Unicode MS"/>
          <w:b/>
        </w:rPr>
      </w:pPr>
      <w:r w:rsidRPr="00515A53">
        <w:rPr>
          <w:rFonts w:eastAsia="Arial Unicode MS"/>
        </w:rPr>
        <w:t>Troubleshoot all CM related tools and provide user support for all CM related issues</w:t>
      </w:r>
    </w:p>
    <w:p w14:paraId="62A8FE0C" w14:textId="4AFB9E15" w:rsidR="00515A53" w:rsidRPr="00C94E0D" w:rsidRDefault="00515A53" w:rsidP="00515A53">
      <w:pPr>
        <w:widowControl w:val="0"/>
        <w:autoSpaceDE w:val="0"/>
        <w:autoSpaceDN w:val="0"/>
        <w:adjustRightInd w:val="0"/>
        <w:rPr>
          <w:rFonts w:eastAsia="Arial Unicode MS"/>
          <w:b/>
          <w:sz w:val="20"/>
          <w:szCs w:val="20"/>
        </w:rPr>
      </w:pPr>
    </w:p>
    <w:p w14:paraId="046092F5" w14:textId="2D02FAC5" w:rsidR="00515A53" w:rsidRPr="00515A53" w:rsidRDefault="00515A53" w:rsidP="00515A53">
      <w:pPr>
        <w:widowControl w:val="0"/>
        <w:autoSpaceDE w:val="0"/>
        <w:autoSpaceDN w:val="0"/>
        <w:adjustRightInd w:val="0"/>
        <w:rPr>
          <w:rFonts w:eastAsia="Arial Unicode MS"/>
          <w:b/>
          <w:i/>
        </w:rPr>
      </w:pPr>
      <w:r w:rsidRPr="00515A53">
        <w:rPr>
          <w:rFonts w:eastAsia="Arial Unicode MS"/>
          <w:b/>
          <w:i/>
        </w:rPr>
        <w:t>Software Configuration Manager</w:t>
      </w:r>
      <w:r w:rsidR="004F03E0">
        <w:rPr>
          <w:rFonts w:eastAsia="Arial Unicode MS"/>
          <w:b/>
          <w:i/>
        </w:rPr>
        <w:tab/>
      </w:r>
      <w:r w:rsidR="004F03E0">
        <w:rPr>
          <w:rFonts w:eastAsia="Arial Unicode MS"/>
          <w:b/>
          <w:i/>
        </w:rPr>
        <w:tab/>
      </w:r>
      <w:r w:rsidR="004F03E0">
        <w:rPr>
          <w:rFonts w:eastAsia="Arial Unicode MS"/>
          <w:b/>
          <w:i/>
        </w:rPr>
        <w:tab/>
      </w:r>
      <w:r w:rsidR="004F03E0">
        <w:rPr>
          <w:rFonts w:eastAsia="Arial Unicode MS"/>
          <w:b/>
          <w:i/>
        </w:rPr>
        <w:tab/>
      </w:r>
      <w:r w:rsidR="004F03E0">
        <w:rPr>
          <w:rFonts w:eastAsia="Arial Unicode MS"/>
          <w:b/>
          <w:i/>
        </w:rPr>
        <w:tab/>
        <w:t xml:space="preserve">           </w:t>
      </w:r>
      <w:r>
        <w:rPr>
          <w:rFonts w:eastAsia="Arial Unicode MS"/>
          <w:b/>
          <w:i/>
        </w:rPr>
        <w:t>August 2006- Dec. 2006</w:t>
      </w:r>
    </w:p>
    <w:p w14:paraId="6FC43B9E" w14:textId="11256049" w:rsidR="00515A53" w:rsidRPr="00515A53" w:rsidRDefault="00515A53" w:rsidP="00515A53">
      <w:pPr>
        <w:widowControl w:val="0"/>
        <w:autoSpaceDE w:val="0"/>
        <w:autoSpaceDN w:val="0"/>
        <w:adjustRightInd w:val="0"/>
        <w:rPr>
          <w:rFonts w:eastAsia="Arial Unicode MS"/>
          <w:b/>
          <w:i/>
        </w:rPr>
      </w:pPr>
      <w:r w:rsidRPr="00515A53">
        <w:rPr>
          <w:rFonts w:eastAsia="Arial Unicode MS"/>
          <w:b/>
          <w:i/>
        </w:rPr>
        <w:t>Fannie Mae</w:t>
      </w:r>
    </w:p>
    <w:p w14:paraId="7888A597" w14:textId="35829149" w:rsidR="00515A53" w:rsidRPr="00515A53" w:rsidRDefault="00213251" w:rsidP="00515A53">
      <w:pPr>
        <w:widowControl w:val="0"/>
        <w:numPr>
          <w:ilvl w:val="0"/>
          <w:numId w:val="31"/>
        </w:numPr>
        <w:autoSpaceDE w:val="0"/>
        <w:autoSpaceDN w:val="0"/>
        <w:adjustRightInd w:val="0"/>
        <w:spacing w:after="0" w:line="240" w:lineRule="auto"/>
        <w:rPr>
          <w:rFonts w:eastAsia="Arial Unicode MS"/>
          <w:b/>
        </w:rPr>
      </w:pPr>
      <w:r>
        <w:rPr>
          <w:rFonts w:eastAsia="Arial Unicode MS"/>
        </w:rPr>
        <w:t>Carried</w:t>
      </w:r>
      <w:r w:rsidR="00515A53" w:rsidRPr="00515A53">
        <w:rPr>
          <w:rFonts w:eastAsia="Arial Unicode MS"/>
        </w:rPr>
        <w:t xml:space="preserve"> all builds/deployments related to 20+ Restatement projects (J2EE)</w:t>
      </w:r>
    </w:p>
    <w:p w14:paraId="2D45828D" w14:textId="77777777" w:rsidR="00515A53" w:rsidRPr="00515A53" w:rsidRDefault="00515A53" w:rsidP="00515A53">
      <w:pPr>
        <w:widowControl w:val="0"/>
        <w:numPr>
          <w:ilvl w:val="0"/>
          <w:numId w:val="31"/>
        </w:numPr>
        <w:autoSpaceDE w:val="0"/>
        <w:autoSpaceDN w:val="0"/>
        <w:adjustRightInd w:val="0"/>
        <w:spacing w:after="0" w:line="240" w:lineRule="auto"/>
        <w:rPr>
          <w:rFonts w:eastAsia="Arial Unicode MS"/>
          <w:b/>
        </w:rPr>
      </w:pPr>
      <w:r w:rsidRPr="00515A53">
        <w:rPr>
          <w:rFonts w:eastAsia="Arial Unicode MS"/>
        </w:rPr>
        <w:t>Administer ClearQuest related to all Restatement projects</w:t>
      </w:r>
    </w:p>
    <w:p w14:paraId="5EAE15E4" w14:textId="77777777" w:rsidR="00515A53" w:rsidRPr="00515A53" w:rsidRDefault="00515A53" w:rsidP="00515A53">
      <w:pPr>
        <w:widowControl w:val="0"/>
        <w:numPr>
          <w:ilvl w:val="0"/>
          <w:numId w:val="31"/>
        </w:numPr>
        <w:autoSpaceDE w:val="0"/>
        <w:autoSpaceDN w:val="0"/>
        <w:adjustRightInd w:val="0"/>
        <w:spacing w:after="0" w:line="240" w:lineRule="auto"/>
        <w:rPr>
          <w:rFonts w:eastAsia="Arial Unicode MS"/>
          <w:b/>
        </w:rPr>
      </w:pPr>
      <w:r w:rsidRPr="00515A53">
        <w:rPr>
          <w:rFonts w:eastAsia="Arial Unicode MS"/>
        </w:rPr>
        <w:t xml:space="preserve">Resolve all issues and troubleshoot ClearCase and ClearQuest for a user group of over hundred fifty </w:t>
      </w:r>
    </w:p>
    <w:p w14:paraId="578AAE48" w14:textId="77777777" w:rsidR="00515A53" w:rsidRPr="00515A53" w:rsidRDefault="00515A53" w:rsidP="00515A53">
      <w:pPr>
        <w:widowControl w:val="0"/>
        <w:numPr>
          <w:ilvl w:val="0"/>
          <w:numId w:val="31"/>
        </w:numPr>
        <w:autoSpaceDE w:val="0"/>
        <w:autoSpaceDN w:val="0"/>
        <w:adjustRightInd w:val="0"/>
        <w:spacing w:after="0" w:line="240" w:lineRule="auto"/>
        <w:rPr>
          <w:rFonts w:eastAsia="Arial Unicode MS"/>
          <w:b/>
        </w:rPr>
      </w:pPr>
      <w:r w:rsidRPr="00515A53">
        <w:rPr>
          <w:rFonts w:eastAsia="Arial Unicode MS"/>
        </w:rPr>
        <w:t>Work with the greater CM teams to improve the current processes/policies that effect both restatement and non-restatement projects</w:t>
      </w:r>
    </w:p>
    <w:p w14:paraId="68891742" w14:textId="6435F7A2" w:rsidR="00515A53" w:rsidRDefault="00515A53" w:rsidP="00213251">
      <w:pPr>
        <w:widowControl w:val="0"/>
        <w:numPr>
          <w:ilvl w:val="0"/>
          <w:numId w:val="31"/>
        </w:numPr>
        <w:autoSpaceDE w:val="0"/>
        <w:autoSpaceDN w:val="0"/>
        <w:adjustRightInd w:val="0"/>
        <w:spacing w:after="0" w:line="240" w:lineRule="auto"/>
        <w:rPr>
          <w:rFonts w:eastAsia="Arial Unicode MS"/>
          <w:b/>
          <w:u w:val="single"/>
        </w:rPr>
      </w:pPr>
      <w:r w:rsidRPr="00515A53">
        <w:rPr>
          <w:rFonts w:eastAsia="Arial Unicode MS"/>
        </w:rPr>
        <w:t>Help convert legacy projects to ClearCase</w:t>
      </w:r>
    </w:p>
    <w:p w14:paraId="0569E270" w14:textId="71762681" w:rsidR="00213251" w:rsidRPr="00213251" w:rsidRDefault="009C7C25" w:rsidP="00213251">
      <w:pPr>
        <w:widowControl w:val="0"/>
        <w:autoSpaceDE w:val="0"/>
        <w:autoSpaceDN w:val="0"/>
        <w:adjustRightInd w:val="0"/>
        <w:spacing w:after="0" w:line="240" w:lineRule="auto"/>
        <w:ind w:left="360"/>
        <w:rPr>
          <w:rFonts w:eastAsia="Arial Unicode MS"/>
          <w:b/>
          <w:u w:val="single"/>
        </w:rPr>
      </w:pPr>
      <w:r>
        <w:rPr>
          <w:rFonts w:eastAsia="Arial Unicode MS"/>
          <w:b/>
          <w:u w:val="single"/>
        </w:rPr>
        <w:t xml:space="preserve"> </w:t>
      </w:r>
    </w:p>
    <w:p w14:paraId="606F46C3" w14:textId="2C27A313" w:rsidR="009C7C25" w:rsidRDefault="009C7C25" w:rsidP="00515A53">
      <w:pPr>
        <w:widowControl w:val="0"/>
        <w:autoSpaceDE w:val="0"/>
        <w:autoSpaceDN w:val="0"/>
        <w:adjustRightInd w:val="0"/>
        <w:rPr>
          <w:rFonts w:eastAsia="Arial Unicode MS"/>
          <w:sz w:val="20"/>
          <w:szCs w:val="20"/>
        </w:rPr>
      </w:pPr>
      <w:r w:rsidRPr="009C7C25">
        <w:rPr>
          <w:rFonts w:eastAsia="Arial Unicode MS"/>
          <w:b/>
          <w:i/>
        </w:rPr>
        <w:t xml:space="preserve">Rational Tool Administrator         </w:t>
      </w:r>
      <w:r>
        <w:rPr>
          <w:rFonts w:eastAsia="Arial Unicode MS"/>
          <w:b/>
          <w:i/>
        </w:rPr>
        <w:tab/>
      </w:r>
      <w:r>
        <w:rPr>
          <w:rFonts w:eastAsia="Arial Unicode MS"/>
          <w:b/>
          <w:i/>
        </w:rPr>
        <w:tab/>
      </w:r>
      <w:r>
        <w:rPr>
          <w:rFonts w:eastAsia="Arial Unicode MS"/>
          <w:b/>
          <w:i/>
        </w:rPr>
        <w:tab/>
      </w:r>
      <w:r>
        <w:rPr>
          <w:rFonts w:eastAsia="Arial Unicode MS"/>
          <w:b/>
          <w:i/>
        </w:rPr>
        <w:tab/>
      </w:r>
      <w:r>
        <w:rPr>
          <w:rFonts w:eastAsia="Arial Unicode MS"/>
          <w:b/>
          <w:i/>
        </w:rPr>
        <w:tab/>
        <w:t xml:space="preserve">       </w:t>
      </w:r>
      <w:r w:rsidR="004F03E0">
        <w:rPr>
          <w:rFonts w:eastAsia="Arial Unicode MS"/>
          <w:b/>
          <w:i/>
        </w:rPr>
        <w:t>October 2005- August 2006</w:t>
      </w:r>
    </w:p>
    <w:p w14:paraId="4FD0EC0C" w14:textId="134E3FC3" w:rsidR="00515A53" w:rsidRPr="00BD6E95" w:rsidRDefault="00BD6E95" w:rsidP="00515A53">
      <w:pPr>
        <w:widowControl w:val="0"/>
        <w:autoSpaceDE w:val="0"/>
        <w:autoSpaceDN w:val="0"/>
        <w:adjustRightInd w:val="0"/>
        <w:rPr>
          <w:rFonts w:eastAsia="Arial Unicode MS"/>
          <w:b/>
          <w:i/>
        </w:rPr>
      </w:pPr>
      <w:r>
        <w:rPr>
          <w:rFonts w:eastAsia="Arial Unicode MS"/>
          <w:b/>
          <w:i/>
        </w:rPr>
        <w:t>Marriott International</w:t>
      </w:r>
      <w:r w:rsidR="009C7C25" w:rsidRPr="009C7C25">
        <w:rPr>
          <w:rFonts w:eastAsia="Arial Unicode MS"/>
          <w:sz w:val="20"/>
          <w:szCs w:val="20"/>
        </w:rPr>
        <w:t xml:space="preserve">                                                                   </w:t>
      </w:r>
    </w:p>
    <w:p w14:paraId="1CFC620D"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Administer all aspects of the ClearCase and ClearQuest environments for multiple projects (100+ users)</w:t>
      </w:r>
    </w:p>
    <w:p w14:paraId="194A5076"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Plan, coordinate, and create VOBs (UCM and Base), UCM projects, streams, and branches</w:t>
      </w:r>
    </w:p>
    <w:p w14:paraId="52FD7A22"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Advice, design, and implement branching and merging strategies</w:t>
      </w:r>
    </w:p>
    <w:p w14:paraId="61435E30"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Create and modify ClearCase triggers</w:t>
      </w:r>
    </w:p>
    <w:p w14:paraId="70815098"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Modify ClearQuest schemas: write various hooks using VB, create and modify fields in user forms, create and modify email rules, create and modify user groups and permission</w:t>
      </w:r>
    </w:p>
    <w:p w14:paraId="2BFDCC68"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Administer day-to-day operations of Rational Rose and Test Manager</w:t>
      </w:r>
    </w:p>
    <w:p w14:paraId="42978EEB"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Create and modify user accounts in Test Manager</w:t>
      </w:r>
    </w:p>
    <w:p w14:paraId="4B529EBE"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Plan, test, and upgrade the Rational Suite from 2003.06.00 to 2003.06.15</w:t>
      </w:r>
    </w:p>
    <w:p w14:paraId="3BA0C2E7"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Advice and recommend CM strategies and best practices for the ClearCase and ClearQuest environment</w:t>
      </w:r>
    </w:p>
    <w:p w14:paraId="2161F6A1"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Provide daily user support and troubleshoot all aspects of ClearCase and ClearQuest</w:t>
      </w:r>
    </w:p>
    <w:p w14:paraId="463F48BE" w14:textId="77777777" w:rsidR="00515A53" w:rsidRPr="00BD6E95" w:rsidRDefault="00515A53" w:rsidP="00BD6E95">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Create training material and provide one-on-one/group training for ClearCase and ClearQuest</w:t>
      </w:r>
    </w:p>
    <w:p w14:paraId="28663A87" w14:textId="7CB9EA45" w:rsidR="00515A53" w:rsidRDefault="00515A53" w:rsidP="00515A53">
      <w:pPr>
        <w:widowControl w:val="0"/>
        <w:numPr>
          <w:ilvl w:val="0"/>
          <w:numId w:val="32"/>
        </w:numPr>
        <w:autoSpaceDE w:val="0"/>
        <w:autoSpaceDN w:val="0"/>
        <w:adjustRightInd w:val="0"/>
        <w:spacing w:after="0" w:line="240" w:lineRule="auto"/>
        <w:rPr>
          <w:rFonts w:eastAsia="Arial Unicode MS"/>
          <w:b/>
        </w:rPr>
      </w:pPr>
      <w:r w:rsidRPr="00BD6E95">
        <w:rPr>
          <w:rFonts w:eastAsia="Arial Unicode MS"/>
        </w:rPr>
        <w:t xml:space="preserve">Create the project Plan for the migration of an entire rational suite from one server to another </w:t>
      </w:r>
    </w:p>
    <w:p w14:paraId="035D43EB" w14:textId="77777777" w:rsidR="00BE0CA5" w:rsidRPr="00BE0CA5" w:rsidRDefault="00BE0CA5" w:rsidP="00BE0CA5">
      <w:pPr>
        <w:widowControl w:val="0"/>
        <w:autoSpaceDE w:val="0"/>
        <w:autoSpaceDN w:val="0"/>
        <w:adjustRightInd w:val="0"/>
        <w:spacing w:after="0" w:line="240" w:lineRule="auto"/>
        <w:ind w:left="360"/>
        <w:rPr>
          <w:rFonts w:eastAsia="Arial Unicode MS"/>
          <w:b/>
        </w:rPr>
      </w:pPr>
    </w:p>
    <w:p w14:paraId="24245B2D" w14:textId="32086D3B" w:rsidR="00515A53" w:rsidRPr="00BE0CA5" w:rsidRDefault="00515A53" w:rsidP="00515A53">
      <w:pPr>
        <w:widowControl w:val="0"/>
        <w:autoSpaceDE w:val="0"/>
        <w:autoSpaceDN w:val="0"/>
        <w:adjustRightInd w:val="0"/>
        <w:rPr>
          <w:rFonts w:eastAsia="Arial Unicode MS"/>
          <w:b/>
          <w:i/>
        </w:rPr>
      </w:pPr>
      <w:r w:rsidRPr="00BE0CA5">
        <w:rPr>
          <w:rFonts w:eastAsia="Arial Unicode MS"/>
          <w:b/>
          <w:i/>
        </w:rPr>
        <w:t>Rational Tool Expert</w:t>
      </w:r>
      <w:r w:rsidR="00BE0CA5">
        <w:rPr>
          <w:rFonts w:eastAsia="Arial Unicode MS"/>
          <w:b/>
          <w:i/>
        </w:rPr>
        <w:tab/>
      </w:r>
      <w:r w:rsidR="00BE0CA5">
        <w:rPr>
          <w:rFonts w:eastAsia="Arial Unicode MS"/>
          <w:b/>
          <w:i/>
        </w:rPr>
        <w:tab/>
      </w:r>
      <w:r w:rsidR="00BE0CA5">
        <w:rPr>
          <w:rFonts w:eastAsia="Arial Unicode MS"/>
          <w:b/>
          <w:i/>
        </w:rPr>
        <w:tab/>
      </w:r>
      <w:r w:rsidR="00BE0CA5">
        <w:rPr>
          <w:rFonts w:eastAsia="Arial Unicode MS"/>
          <w:b/>
          <w:i/>
        </w:rPr>
        <w:tab/>
      </w:r>
      <w:r w:rsidR="00BE0CA5">
        <w:rPr>
          <w:rFonts w:eastAsia="Arial Unicode MS"/>
          <w:b/>
          <w:i/>
        </w:rPr>
        <w:tab/>
      </w:r>
      <w:r w:rsidR="00BE0CA5">
        <w:rPr>
          <w:rFonts w:eastAsia="Arial Unicode MS"/>
          <w:b/>
          <w:i/>
        </w:rPr>
        <w:tab/>
      </w:r>
      <w:r w:rsidR="00BE0CA5">
        <w:rPr>
          <w:rFonts w:eastAsia="Arial Unicode MS"/>
          <w:b/>
          <w:i/>
        </w:rPr>
        <w:tab/>
        <w:t>April 2005 – October 2005</w:t>
      </w:r>
    </w:p>
    <w:p w14:paraId="02C4BCBF" w14:textId="67174112" w:rsidR="00BE0CA5" w:rsidRPr="00BE0CA5" w:rsidRDefault="00BE0CA5" w:rsidP="00515A53">
      <w:pPr>
        <w:widowControl w:val="0"/>
        <w:autoSpaceDE w:val="0"/>
        <w:autoSpaceDN w:val="0"/>
        <w:adjustRightInd w:val="0"/>
        <w:rPr>
          <w:rFonts w:eastAsia="Arial Unicode MS"/>
          <w:b/>
          <w:i/>
        </w:rPr>
      </w:pPr>
      <w:r w:rsidRPr="00BE0CA5">
        <w:rPr>
          <w:rFonts w:eastAsia="Arial Unicode MS"/>
          <w:b/>
          <w:i/>
        </w:rPr>
        <w:t>Deloi</w:t>
      </w:r>
      <w:r>
        <w:rPr>
          <w:rFonts w:eastAsia="Arial Unicode MS"/>
          <w:b/>
          <w:i/>
        </w:rPr>
        <w:t>tte &amp; Touche (Tax Technologies)</w:t>
      </w:r>
    </w:p>
    <w:p w14:paraId="74EA4036" w14:textId="77777777" w:rsidR="00515A53" w:rsidRPr="00BE0CA5" w:rsidRDefault="00515A53" w:rsidP="00515A53">
      <w:pPr>
        <w:widowControl w:val="0"/>
        <w:numPr>
          <w:ilvl w:val="0"/>
          <w:numId w:val="33"/>
        </w:numPr>
        <w:autoSpaceDE w:val="0"/>
        <w:autoSpaceDN w:val="0"/>
        <w:adjustRightInd w:val="0"/>
        <w:spacing w:after="0" w:line="240" w:lineRule="auto"/>
        <w:rPr>
          <w:rFonts w:eastAsia="Arial Unicode MS"/>
          <w:b/>
        </w:rPr>
      </w:pPr>
      <w:r w:rsidRPr="00BE0CA5">
        <w:rPr>
          <w:rFonts w:eastAsia="Arial Unicode MS"/>
        </w:rPr>
        <w:t xml:space="preserve">Manage all build/release activities for the main product of Deloitte &amp; Touche Tax Technologies </w:t>
      </w:r>
      <w:r w:rsidRPr="00BE0CA5">
        <w:rPr>
          <w:rFonts w:eastAsia="Arial Unicode MS"/>
          <w:b/>
        </w:rPr>
        <w:t>CorpTax ETS</w:t>
      </w:r>
      <w:r w:rsidRPr="00BE0CA5">
        <w:rPr>
          <w:rFonts w:eastAsia="Arial Unicode MS"/>
        </w:rPr>
        <w:t xml:space="preserve"> (.NET and J2EE applications)</w:t>
      </w:r>
    </w:p>
    <w:p w14:paraId="59AE58DE" w14:textId="77777777" w:rsidR="00515A53" w:rsidRPr="00BE0CA5" w:rsidRDefault="00515A53" w:rsidP="00515A53">
      <w:pPr>
        <w:widowControl w:val="0"/>
        <w:numPr>
          <w:ilvl w:val="0"/>
          <w:numId w:val="33"/>
        </w:numPr>
        <w:autoSpaceDE w:val="0"/>
        <w:autoSpaceDN w:val="0"/>
        <w:adjustRightInd w:val="0"/>
        <w:spacing w:after="0" w:line="240" w:lineRule="auto"/>
        <w:rPr>
          <w:rFonts w:eastAsia="Arial Unicode MS"/>
          <w:b/>
        </w:rPr>
      </w:pPr>
      <w:r w:rsidRPr="00BE0CA5">
        <w:rPr>
          <w:rFonts w:eastAsia="Arial Unicode MS"/>
        </w:rPr>
        <w:t>Coordinate build schedules, merge all activities, resolve merge issues, and build all components of the product</w:t>
      </w:r>
    </w:p>
    <w:p w14:paraId="1094233A" w14:textId="77777777" w:rsidR="00515A53" w:rsidRPr="00BE0CA5" w:rsidRDefault="00515A53" w:rsidP="00515A53">
      <w:pPr>
        <w:widowControl w:val="0"/>
        <w:numPr>
          <w:ilvl w:val="0"/>
          <w:numId w:val="33"/>
        </w:numPr>
        <w:autoSpaceDE w:val="0"/>
        <w:autoSpaceDN w:val="0"/>
        <w:adjustRightInd w:val="0"/>
        <w:spacing w:after="0" w:line="240" w:lineRule="auto"/>
        <w:rPr>
          <w:rFonts w:eastAsia="Arial Unicode MS"/>
          <w:b/>
        </w:rPr>
      </w:pPr>
      <w:r w:rsidRPr="00BE0CA5">
        <w:rPr>
          <w:rFonts w:eastAsia="Arial Unicode MS"/>
        </w:rPr>
        <w:t>Resolve build issues by interacting with the development team</w:t>
      </w:r>
    </w:p>
    <w:p w14:paraId="1E183519" w14:textId="77777777" w:rsidR="00515A53" w:rsidRPr="00BE0CA5" w:rsidRDefault="00515A53" w:rsidP="00515A53">
      <w:pPr>
        <w:widowControl w:val="0"/>
        <w:numPr>
          <w:ilvl w:val="0"/>
          <w:numId w:val="33"/>
        </w:numPr>
        <w:autoSpaceDE w:val="0"/>
        <w:autoSpaceDN w:val="0"/>
        <w:adjustRightInd w:val="0"/>
        <w:spacing w:after="0" w:line="240" w:lineRule="auto"/>
        <w:rPr>
          <w:rFonts w:eastAsia="Arial Unicode MS"/>
          <w:b/>
        </w:rPr>
      </w:pPr>
      <w:r w:rsidRPr="00BE0CA5">
        <w:rPr>
          <w:rFonts w:eastAsia="Arial Unicode MS"/>
        </w:rPr>
        <w:t>Administer the ClearCase &amp; ClearQuest environments, troubleshoot issues, make improvements to the existing environment, and provide daily user support with the tools</w:t>
      </w:r>
    </w:p>
    <w:p w14:paraId="21B9CF6F" w14:textId="77777777" w:rsidR="00515A53" w:rsidRPr="00BE0CA5" w:rsidRDefault="00515A53" w:rsidP="00515A53">
      <w:pPr>
        <w:widowControl w:val="0"/>
        <w:numPr>
          <w:ilvl w:val="0"/>
          <w:numId w:val="33"/>
        </w:numPr>
        <w:autoSpaceDE w:val="0"/>
        <w:autoSpaceDN w:val="0"/>
        <w:adjustRightInd w:val="0"/>
        <w:spacing w:after="0" w:line="240" w:lineRule="auto"/>
        <w:rPr>
          <w:rFonts w:eastAsia="Arial Unicode MS"/>
          <w:b/>
        </w:rPr>
      </w:pPr>
      <w:r w:rsidRPr="00BE0CA5">
        <w:rPr>
          <w:rFonts w:eastAsia="Arial Unicode MS"/>
        </w:rPr>
        <w:t>Automate the overall build process using FinalBuilder</w:t>
      </w:r>
    </w:p>
    <w:p w14:paraId="70579682" w14:textId="77777777" w:rsidR="00515A53" w:rsidRPr="00BE0CA5" w:rsidRDefault="00515A53" w:rsidP="00515A53">
      <w:pPr>
        <w:widowControl w:val="0"/>
        <w:numPr>
          <w:ilvl w:val="0"/>
          <w:numId w:val="33"/>
        </w:numPr>
        <w:autoSpaceDE w:val="0"/>
        <w:autoSpaceDN w:val="0"/>
        <w:adjustRightInd w:val="0"/>
        <w:spacing w:after="0" w:line="240" w:lineRule="auto"/>
        <w:rPr>
          <w:rFonts w:eastAsia="Arial Unicode MS"/>
          <w:b/>
        </w:rPr>
      </w:pPr>
      <w:r w:rsidRPr="00BE0CA5">
        <w:rPr>
          <w:rFonts w:eastAsia="Arial Unicode MS"/>
        </w:rPr>
        <w:t>Manage daily/nightly builds, baseline promotions, and internal/external releases for SIT, QA, and Production environments</w:t>
      </w:r>
    </w:p>
    <w:p w14:paraId="362EB490" w14:textId="77777777" w:rsidR="00BE0CA5" w:rsidRDefault="00BE0CA5" w:rsidP="00515A53">
      <w:pPr>
        <w:widowControl w:val="0"/>
        <w:autoSpaceDE w:val="0"/>
        <w:autoSpaceDN w:val="0"/>
        <w:adjustRightInd w:val="0"/>
        <w:rPr>
          <w:rFonts w:eastAsia="Arial Unicode MS"/>
          <w:b/>
          <w:sz w:val="20"/>
          <w:szCs w:val="20"/>
        </w:rPr>
      </w:pPr>
    </w:p>
    <w:p w14:paraId="4714404C" w14:textId="1571A461" w:rsidR="00515A53" w:rsidRPr="00BE0CA5" w:rsidRDefault="00515A53" w:rsidP="00515A53">
      <w:pPr>
        <w:widowControl w:val="0"/>
        <w:autoSpaceDE w:val="0"/>
        <w:autoSpaceDN w:val="0"/>
        <w:adjustRightInd w:val="0"/>
        <w:rPr>
          <w:rFonts w:eastAsia="Arial Unicode MS"/>
          <w:b/>
          <w:i/>
        </w:rPr>
      </w:pPr>
      <w:r w:rsidRPr="00BE0CA5">
        <w:rPr>
          <w:rFonts w:eastAsia="Arial Unicode MS"/>
          <w:b/>
          <w:i/>
        </w:rPr>
        <w:t>Configuration Manager</w:t>
      </w:r>
      <w:r w:rsidR="00BE0CA5">
        <w:rPr>
          <w:rFonts w:eastAsia="Arial Unicode MS"/>
          <w:b/>
          <w:i/>
        </w:rPr>
        <w:tab/>
      </w:r>
      <w:r w:rsidR="00BE0CA5">
        <w:rPr>
          <w:rFonts w:eastAsia="Arial Unicode MS"/>
          <w:b/>
          <w:i/>
        </w:rPr>
        <w:tab/>
      </w:r>
      <w:r w:rsidR="00BE0CA5">
        <w:rPr>
          <w:rFonts w:eastAsia="Arial Unicode MS"/>
          <w:b/>
          <w:i/>
        </w:rPr>
        <w:tab/>
      </w:r>
      <w:r w:rsidR="00BE0CA5">
        <w:rPr>
          <w:rFonts w:eastAsia="Arial Unicode MS"/>
          <w:b/>
          <w:i/>
        </w:rPr>
        <w:tab/>
      </w:r>
      <w:r w:rsidR="00BE0CA5">
        <w:rPr>
          <w:rFonts w:eastAsia="Arial Unicode MS"/>
          <w:b/>
          <w:i/>
        </w:rPr>
        <w:tab/>
      </w:r>
      <w:r w:rsidR="00BE0CA5">
        <w:rPr>
          <w:rFonts w:eastAsia="Arial Unicode MS"/>
          <w:b/>
          <w:i/>
        </w:rPr>
        <w:tab/>
        <w:t xml:space="preserve">        March 2004 – March 2005</w:t>
      </w:r>
    </w:p>
    <w:p w14:paraId="342A3620" w14:textId="24B04224" w:rsidR="00BE0CA5" w:rsidRPr="00BE0CA5" w:rsidRDefault="00BE0CA5" w:rsidP="00515A53">
      <w:pPr>
        <w:widowControl w:val="0"/>
        <w:autoSpaceDE w:val="0"/>
        <w:autoSpaceDN w:val="0"/>
        <w:adjustRightInd w:val="0"/>
        <w:rPr>
          <w:rFonts w:eastAsia="Arial Unicode MS"/>
          <w:b/>
          <w:i/>
        </w:rPr>
      </w:pPr>
      <w:r>
        <w:rPr>
          <w:rFonts w:eastAsia="Arial Unicode MS"/>
          <w:b/>
          <w:i/>
        </w:rPr>
        <w:t>Freddie Mac</w:t>
      </w:r>
    </w:p>
    <w:p w14:paraId="0D34C10F" w14:textId="77777777" w:rsidR="00515A53" w:rsidRPr="00DE3CD1" w:rsidRDefault="00515A53" w:rsidP="00515A53">
      <w:pPr>
        <w:widowControl w:val="0"/>
        <w:numPr>
          <w:ilvl w:val="0"/>
          <w:numId w:val="34"/>
        </w:numPr>
        <w:autoSpaceDE w:val="0"/>
        <w:autoSpaceDN w:val="0"/>
        <w:adjustRightInd w:val="0"/>
        <w:spacing w:after="0" w:line="240" w:lineRule="auto"/>
        <w:rPr>
          <w:rFonts w:eastAsia="Arial Unicode MS"/>
        </w:rPr>
      </w:pPr>
      <w:r w:rsidRPr="00DE3CD1">
        <w:rPr>
          <w:rFonts w:eastAsia="Arial Unicode MS"/>
        </w:rPr>
        <w:t>Introduce a new CM plan and a fully integrated ClearCase and ClearQusest environment (UCM) to Freddie Mac Corporate Data Warehouse (CDW)</w:t>
      </w:r>
    </w:p>
    <w:p w14:paraId="3BDF0822" w14:textId="77777777" w:rsidR="00515A53" w:rsidRPr="00DE3CD1" w:rsidRDefault="00515A53" w:rsidP="00515A53">
      <w:pPr>
        <w:widowControl w:val="0"/>
        <w:numPr>
          <w:ilvl w:val="0"/>
          <w:numId w:val="34"/>
        </w:numPr>
        <w:autoSpaceDE w:val="0"/>
        <w:autoSpaceDN w:val="0"/>
        <w:adjustRightInd w:val="0"/>
        <w:spacing w:after="0" w:line="240" w:lineRule="auto"/>
        <w:rPr>
          <w:rFonts w:eastAsia="Arial Unicode MS"/>
        </w:rPr>
      </w:pPr>
      <w:r w:rsidRPr="00DE3CD1">
        <w:rPr>
          <w:rFonts w:eastAsia="Arial Unicode MS"/>
        </w:rPr>
        <w:t>Conduct feasibility studies and requirements gathering on various groups (Technical, Business, and Data analysts, Project Managers, Change Control Board members, customers), and propose a CM plan that converts the current CM environment to a ClearCase and ClearQuest driven CM environment</w:t>
      </w:r>
    </w:p>
    <w:p w14:paraId="7647D637" w14:textId="77777777" w:rsidR="00515A53" w:rsidRPr="00DE3CD1" w:rsidRDefault="00515A53" w:rsidP="00515A53">
      <w:pPr>
        <w:widowControl w:val="0"/>
        <w:numPr>
          <w:ilvl w:val="0"/>
          <w:numId w:val="34"/>
        </w:numPr>
        <w:autoSpaceDE w:val="0"/>
        <w:autoSpaceDN w:val="0"/>
        <w:adjustRightInd w:val="0"/>
        <w:spacing w:after="0" w:line="240" w:lineRule="auto"/>
        <w:rPr>
          <w:rFonts w:eastAsia="Arial Unicode MS"/>
        </w:rPr>
      </w:pPr>
      <w:r w:rsidRPr="00DE3CD1">
        <w:rPr>
          <w:rFonts w:eastAsia="Arial Unicode MS"/>
        </w:rPr>
        <w:t>Define and introduce CM strategies and policies using various CQ record types to track all changes to development, testing, and production environments</w:t>
      </w:r>
    </w:p>
    <w:p w14:paraId="3CF20254" w14:textId="77777777" w:rsidR="00515A53" w:rsidRPr="00DE3CD1" w:rsidRDefault="00515A53" w:rsidP="00515A53">
      <w:pPr>
        <w:widowControl w:val="0"/>
        <w:numPr>
          <w:ilvl w:val="0"/>
          <w:numId w:val="34"/>
        </w:numPr>
        <w:autoSpaceDE w:val="0"/>
        <w:autoSpaceDN w:val="0"/>
        <w:adjustRightInd w:val="0"/>
        <w:spacing w:after="0" w:line="240" w:lineRule="auto"/>
        <w:rPr>
          <w:rFonts w:eastAsia="Arial Unicode MS"/>
        </w:rPr>
      </w:pPr>
      <w:r w:rsidRPr="00DE3CD1">
        <w:rPr>
          <w:rFonts w:eastAsia="Arial Unicode MS"/>
        </w:rPr>
        <w:t xml:space="preserve">Plan, design, and introduce a Change Control Board, it’s policies, process steps, roles and responsibilities, and fully incorporate it with various ClearQuest record types used to track all changes to production environment (new functionality, defects, data quality issues, hotline fixes etc.) </w:t>
      </w:r>
    </w:p>
    <w:p w14:paraId="2B501E38" w14:textId="77777777" w:rsidR="00515A53" w:rsidRPr="00DE3CD1" w:rsidRDefault="00515A53" w:rsidP="00515A53">
      <w:pPr>
        <w:widowControl w:val="0"/>
        <w:numPr>
          <w:ilvl w:val="0"/>
          <w:numId w:val="34"/>
        </w:numPr>
        <w:autoSpaceDE w:val="0"/>
        <w:autoSpaceDN w:val="0"/>
        <w:adjustRightInd w:val="0"/>
        <w:spacing w:after="0" w:line="240" w:lineRule="auto"/>
        <w:rPr>
          <w:rFonts w:eastAsia="Arial Unicode MS"/>
        </w:rPr>
      </w:pPr>
      <w:r w:rsidRPr="00DE3CD1">
        <w:rPr>
          <w:rFonts w:eastAsia="Arial Unicode MS"/>
        </w:rPr>
        <w:t>Plan, design, and implement a new Object Migration Process (methods by which configuration items are deployed to various environments like UAT and PROD) that uses ClearCase as the source for all deployments to UAT and production</w:t>
      </w:r>
    </w:p>
    <w:p w14:paraId="3BA40BAF" w14:textId="77777777" w:rsidR="00515A53" w:rsidRPr="00DE3CD1" w:rsidRDefault="00515A53" w:rsidP="00515A53">
      <w:pPr>
        <w:widowControl w:val="0"/>
        <w:numPr>
          <w:ilvl w:val="0"/>
          <w:numId w:val="34"/>
        </w:numPr>
        <w:autoSpaceDE w:val="0"/>
        <w:autoSpaceDN w:val="0"/>
        <w:adjustRightInd w:val="0"/>
        <w:spacing w:after="0" w:line="240" w:lineRule="auto"/>
        <w:rPr>
          <w:rFonts w:eastAsia="Arial Unicode MS"/>
        </w:rPr>
      </w:pPr>
      <w:r w:rsidRPr="00DE3CD1">
        <w:rPr>
          <w:rFonts w:eastAsia="Arial Unicode MS"/>
        </w:rPr>
        <w:t>Develop a UNIX shell program that interacts with CC and CQ, and delivers CC utility activities (activities automatically generated by CC when delivering activities to integration stream) from CC Integration stream to the desired environment (the program e</w:t>
      </w:r>
      <w:r w:rsidRPr="00DE3CD1">
        <w:t>xtracts the change-set from a user defined CC utility activity, replicate each change in the appropriate place in production environment (update, add, remove files/directories), backup any removed items, and generate history logs)</w:t>
      </w:r>
    </w:p>
    <w:p w14:paraId="1F60FB0A" w14:textId="77777777" w:rsidR="00515A53" w:rsidRPr="00DE3CD1" w:rsidRDefault="00515A53" w:rsidP="00515A53">
      <w:pPr>
        <w:widowControl w:val="0"/>
        <w:numPr>
          <w:ilvl w:val="0"/>
          <w:numId w:val="34"/>
        </w:numPr>
        <w:autoSpaceDE w:val="0"/>
        <w:autoSpaceDN w:val="0"/>
        <w:adjustRightInd w:val="0"/>
        <w:spacing w:after="0" w:line="240" w:lineRule="auto"/>
        <w:rPr>
          <w:rFonts w:eastAsia="Arial Unicode MS"/>
        </w:rPr>
      </w:pPr>
      <w:r w:rsidRPr="00DE3CD1">
        <w:rPr>
          <w:rFonts w:eastAsia="Arial Unicode MS"/>
        </w:rPr>
        <w:t xml:space="preserve">Develop utility scripts to track changes to the production environment made outside of CC source control, generate reports of such changes, and notify the proper parties for resolution of those changes      </w:t>
      </w:r>
    </w:p>
    <w:p w14:paraId="668B6687" w14:textId="77777777" w:rsidR="00515A53" w:rsidRPr="00DE3CD1" w:rsidRDefault="00515A53" w:rsidP="00515A53">
      <w:pPr>
        <w:widowControl w:val="0"/>
        <w:numPr>
          <w:ilvl w:val="0"/>
          <w:numId w:val="34"/>
        </w:numPr>
        <w:autoSpaceDE w:val="0"/>
        <w:autoSpaceDN w:val="0"/>
        <w:adjustRightInd w:val="0"/>
        <w:spacing w:after="0" w:line="240" w:lineRule="auto"/>
        <w:rPr>
          <w:rFonts w:eastAsia="Arial Unicode MS"/>
        </w:rPr>
      </w:pPr>
      <w:r w:rsidRPr="00DE3CD1">
        <w:rPr>
          <w:rFonts w:eastAsia="Arial Unicode MS"/>
        </w:rPr>
        <w:t>Create customized training manuals, presentation material, user guides, quick references, and FAQs for various groups, and host multiple training sessions to help each group understand their CM tasks and carry them out in the most effective way</w:t>
      </w:r>
    </w:p>
    <w:p w14:paraId="0CE93638" w14:textId="6716A8DB" w:rsidR="00515A53" w:rsidRDefault="00515A53" w:rsidP="00515A53">
      <w:pPr>
        <w:widowControl w:val="0"/>
        <w:numPr>
          <w:ilvl w:val="0"/>
          <w:numId w:val="34"/>
        </w:numPr>
        <w:autoSpaceDE w:val="0"/>
        <w:autoSpaceDN w:val="0"/>
        <w:adjustRightInd w:val="0"/>
        <w:spacing w:after="0" w:line="240" w:lineRule="auto"/>
        <w:rPr>
          <w:rFonts w:eastAsia="Arial Unicode MS"/>
        </w:rPr>
      </w:pPr>
      <w:r w:rsidRPr="00DE3CD1">
        <w:rPr>
          <w:rFonts w:eastAsia="Arial Unicode MS"/>
        </w:rPr>
        <w:t xml:space="preserve">Carry out all daily deliveries, deployments, compilations, baselines, and support a group of over 100 users on ClearCase/ClearQuest and CM process steps and policies for the entire Corporate Data Warehouse   </w:t>
      </w:r>
    </w:p>
    <w:p w14:paraId="6B58CD78" w14:textId="77777777" w:rsidR="00DE3CD1" w:rsidRPr="00DE3CD1" w:rsidRDefault="00DE3CD1" w:rsidP="00DE3CD1">
      <w:pPr>
        <w:widowControl w:val="0"/>
        <w:autoSpaceDE w:val="0"/>
        <w:autoSpaceDN w:val="0"/>
        <w:adjustRightInd w:val="0"/>
        <w:spacing w:after="0" w:line="240" w:lineRule="auto"/>
        <w:ind w:left="360"/>
        <w:rPr>
          <w:rFonts w:eastAsia="Arial Unicode MS"/>
        </w:rPr>
      </w:pPr>
    </w:p>
    <w:p w14:paraId="5E56F1E8" w14:textId="7AE2A262" w:rsidR="00DE3CD1" w:rsidRDefault="00DE3CD1" w:rsidP="00DE3CD1">
      <w:pPr>
        <w:pStyle w:val="ListParagraph"/>
        <w:widowControl w:val="0"/>
        <w:autoSpaceDE w:val="0"/>
        <w:autoSpaceDN w:val="0"/>
        <w:adjustRightInd w:val="0"/>
        <w:ind w:left="144" w:right="144"/>
        <w:rPr>
          <w:rFonts w:eastAsia="Arial Unicode MS"/>
          <w:b/>
          <w:i/>
        </w:rPr>
      </w:pPr>
      <w:r w:rsidRPr="00DE3CD1">
        <w:rPr>
          <w:rFonts w:eastAsia="Arial Unicode MS"/>
          <w:b/>
          <w:i/>
        </w:rPr>
        <w:t>Configuration Manager</w:t>
      </w:r>
      <w:r>
        <w:rPr>
          <w:rFonts w:eastAsia="Arial Unicode MS"/>
          <w:b/>
          <w:i/>
        </w:rPr>
        <w:tab/>
      </w:r>
      <w:r w:rsidR="00C748CC">
        <w:rPr>
          <w:rFonts w:eastAsia="Arial Unicode MS"/>
          <w:b/>
          <w:i/>
        </w:rPr>
        <w:tab/>
      </w:r>
      <w:r w:rsidR="00C748CC">
        <w:rPr>
          <w:rFonts w:eastAsia="Arial Unicode MS"/>
          <w:b/>
          <w:i/>
        </w:rPr>
        <w:tab/>
        <w:t xml:space="preserve">                                             November 2003- March 2004</w:t>
      </w:r>
      <w:r>
        <w:rPr>
          <w:rFonts w:eastAsia="Arial Unicode MS"/>
          <w:b/>
          <w:i/>
        </w:rPr>
        <w:tab/>
      </w:r>
      <w:r>
        <w:rPr>
          <w:rFonts w:eastAsia="Arial Unicode MS"/>
          <w:b/>
          <w:i/>
        </w:rPr>
        <w:tab/>
      </w:r>
      <w:r>
        <w:rPr>
          <w:rFonts w:eastAsia="Arial Unicode MS"/>
          <w:b/>
          <w:i/>
        </w:rPr>
        <w:tab/>
      </w:r>
      <w:r>
        <w:rPr>
          <w:rFonts w:eastAsia="Arial Unicode MS"/>
          <w:b/>
          <w:i/>
        </w:rPr>
        <w:tab/>
      </w:r>
      <w:r>
        <w:rPr>
          <w:rFonts w:eastAsia="Arial Unicode MS"/>
          <w:b/>
          <w:i/>
        </w:rPr>
        <w:tab/>
      </w:r>
      <w:r>
        <w:rPr>
          <w:rFonts w:eastAsia="Arial Unicode MS"/>
          <w:b/>
          <w:i/>
        </w:rPr>
        <w:tab/>
      </w:r>
    </w:p>
    <w:p w14:paraId="2B36821D" w14:textId="5BF739D8" w:rsidR="00515A53" w:rsidRPr="00DE3CD1" w:rsidRDefault="00DE3CD1" w:rsidP="00DE3CD1">
      <w:pPr>
        <w:widowControl w:val="0"/>
        <w:autoSpaceDE w:val="0"/>
        <w:autoSpaceDN w:val="0"/>
        <w:adjustRightInd w:val="0"/>
        <w:ind w:right="144"/>
        <w:rPr>
          <w:rFonts w:eastAsia="Arial Unicode MS"/>
          <w:b/>
          <w:i/>
        </w:rPr>
      </w:pPr>
      <w:r w:rsidRPr="00DE3CD1">
        <w:rPr>
          <w:rFonts w:eastAsia="Arial Unicode MS"/>
          <w:b/>
          <w:i/>
        </w:rPr>
        <w:t xml:space="preserve">    4GL School Solutions</w:t>
      </w:r>
    </w:p>
    <w:p w14:paraId="4E49FC65" w14:textId="77777777" w:rsidR="00515A53" w:rsidRPr="00DE3CD1" w:rsidRDefault="00515A53" w:rsidP="00DE3CD1">
      <w:pPr>
        <w:widowControl w:val="0"/>
        <w:autoSpaceDE w:val="0"/>
        <w:autoSpaceDN w:val="0"/>
        <w:adjustRightInd w:val="0"/>
        <w:ind w:left="144"/>
        <w:rPr>
          <w:rFonts w:eastAsia="Arial Unicode MS"/>
        </w:rPr>
      </w:pPr>
      <w:r w:rsidRPr="00DE3CD1">
        <w:rPr>
          <w:rFonts w:eastAsia="Arial Unicode MS"/>
        </w:rPr>
        <w:t>Configuration Management:</w:t>
      </w:r>
    </w:p>
    <w:p w14:paraId="07649FB0" w14:textId="77777777" w:rsidR="00515A53" w:rsidRPr="00DE3CD1" w:rsidRDefault="00515A53" w:rsidP="006D795D">
      <w:pPr>
        <w:pStyle w:val="ListParagraph"/>
        <w:widowControl w:val="0"/>
        <w:numPr>
          <w:ilvl w:val="0"/>
          <w:numId w:val="40"/>
        </w:numPr>
        <w:autoSpaceDE w:val="0"/>
        <w:autoSpaceDN w:val="0"/>
        <w:adjustRightInd w:val="0"/>
        <w:spacing w:after="0" w:line="240" w:lineRule="auto"/>
        <w:ind w:left="504"/>
        <w:rPr>
          <w:rFonts w:eastAsia="Arial Unicode MS"/>
        </w:rPr>
      </w:pPr>
      <w:r w:rsidRPr="00DE3CD1">
        <w:rPr>
          <w:rFonts w:eastAsia="Arial Unicode MS"/>
        </w:rPr>
        <w:t xml:space="preserve">Create, implement, and document the current CM plan of the company </w:t>
      </w:r>
    </w:p>
    <w:p w14:paraId="3A4ED31E" w14:textId="77777777" w:rsidR="00515A53" w:rsidRPr="006D795D" w:rsidRDefault="00515A53" w:rsidP="006D795D">
      <w:pPr>
        <w:pStyle w:val="ListParagraph"/>
        <w:widowControl w:val="0"/>
        <w:numPr>
          <w:ilvl w:val="0"/>
          <w:numId w:val="40"/>
        </w:numPr>
        <w:autoSpaceDE w:val="0"/>
        <w:autoSpaceDN w:val="0"/>
        <w:adjustRightInd w:val="0"/>
        <w:spacing w:after="0" w:line="240" w:lineRule="auto"/>
        <w:ind w:left="504"/>
        <w:rPr>
          <w:rFonts w:eastAsia="Arial Unicode MS"/>
        </w:rPr>
      </w:pPr>
      <w:r w:rsidRPr="006D795D">
        <w:rPr>
          <w:rFonts w:eastAsia="Arial Unicode MS"/>
        </w:rPr>
        <w:t>Plan, propose and carry out improvements to the CM process</w:t>
      </w:r>
    </w:p>
    <w:p w14:paraId="7D05F7DE" w14:textId="77777777" w:rsidR="00515A53" w:rsidRPr="006D795D" w:rsidRDefault="00515A53" w:rsidP="006D795D">
      <w:pPr>
        <w:pStyle w:val="ListParagraph"/>
        <w:widowControl w:val="0"/>
        <w:numPr>
          <w:ilvl w:val="0"/>
          <w:numId w:val="40"/>
        </w:numPr>
        <w:autoSpaceDE w:val="0"/>
        <w:autoSpaceDN w:val="0"/>
        <w:adjustRightInd w:val="0"/>
        <w:spacing w:after="0" w:line="240" w:lineRule="auto"/>
        <w:ind w:left="504"/>
        <w:rPr>
          <w:rFonts w:eastAsia="Arial Unicode MS"/>
        </w:rPr>
      </w:pPr>
      <w:r w:rsidRPr="006D795D">
        <w:rPr>
          <w:rFonts w:eastAsia="Arial Unicode MS"/>
        </w:rPr>
        <w:t xml:space="preserve">Led the CM team in automating the Build and Release process of the company (.NET applications)  </w:t>
      </w:r>
    </w:p>
    <w:p w14:paraId="6902F4E9" w14:textId="77777777" w:rsidR="00515A53" w:rsidRPr="006D795D" w:rsidRDefault="00515A53" w:rsidP="006D795D">
      <w:pPr>
        <w:pStyle w:val="ListParagraph"/>
        <w:widowControl w:val="0"/>
        <w:numPr>
          <w:ilvl w:val="0"/>
          <w:numId w:val="41"/>
        </w:numPr>
        <w:autoSpaceDE w:val="0"/>
        <w:autoSpaceDN w:val="0"/>
        <w:adjustRightInd w:val="0"/>
        <w:spacing w:after="0" w:line="240" w:lineRule="auto"/>
        <w:ind w:left="504"/>
        <w:rPr>
          <w:rFonts w:eastAsia="Arial Unicode MS"/>
        </w:rPr>
      </w:pPr>
      <w:r w:rsidRPr="006D795D">
        <w:rPr>
          <w:rFonts w:eastAsia="Arial Unicode MS"/>
        </w:rPr>
        <w:t>Design a Windows GUI to automate the extraction of source code from clearcase based on a user defined baseline, build various components of the product, and create the installation package, cutting the time by two hours per build</w:t>
      </w:r>
    </w:p>
    <w:p w14:paraId="317A72D3" w14:textId="77777777" w:rsidR="00515A53" w:rsidRPr="006D795D" w:rsidRDefault="00515A53" w:rsidP="006D795D">
      <w:pPr>
        <w:pStyle w:val="ListParagraph"/>
        <w:widowControl w:val="0"/>
        <w:numPr>
          <w:ilvl w:val="0"/>
          <w:numId w:val="41"/>
        </w:numPr>
        <w:autoSpaceDE w:val="0"/>
        <w:autoSpaceDN w:val="0"/>
        <w:adjustRightInd w:val="0"/>
        <w:spacing w:after="0" w:line="240" w:lineRule="auto"/>
        <w:ind w:left="504"/>
        <w:rPr>
          <w:rFonts w:eastAsia="Arial Unicode MS"/>
        </w:rPr>
      </w:pPr>
      <w:r w:rsidRPr="006D795D">
        <w:rPr>
          <w:rFonts w:eastAsia="Arial Unicode MS"/>
        </w:rPr>
        <w:t xml:space="preserve">Design and develop Installshield packages for various clients, and in-house installs and upgrades </w:t>
      </w:r>
    </w:p>
    <w:p w14:paraId="4193DCDF" w14:textId="77777777" w:rsidR="00515A53" w:rsidRPr="006D795D" w:rsidRDefault="00515A53" w:rsidP="006D795D">
      <w:pPr>
        <w:pStyle w:val="ListParagraph"/>
        <w:widowControl w:val="0"/>
        <w:numPr>
          <w:ilvl w:val="0"/>
          <w:numId w:val="41"/>
        </w:numPr>
        <w:autoSpaceDE w:val="0"/>
        <w:autoSpaceDN w:val="0"/>
        <w:adjustRightInd w:val="0"/>
        <w:spacing w:after="0" w:line="240" w:lineRule="auto"/>
        <w:ind w:left="504"/>
        <w:rPr>
          <w:rFonts w:eastAsia="Arial Unicode MS"/>
        </w:rPr>
      </w:pPr>
      <w:r w:rsidRPr="006D795D">
        <w:rPr>
          <w:rFonts w:eastAsia="Arial Unicode MS"/>
        </w:rPr>
        <w:t>Manage daily builds and internal/external releases</w:t>
      </w:r>
    </w:p>
    <w:p w14:paraId="608D3725" w14:textId="32537337" w:rsidR="00515A53" w:rsidRPr="006D795D" w:rsidRDefault="00515A53" w:rsidP="006D795D">
      <w:pPr>
        <w:pStyle w:val="ListParagraph"/>
        <w:widowControl w:val="0"/>
        <w:numPr>
          <w:ilvl w:val="0"/>
          <w:numId w:val="42"/>
        </w:numPr>
        <w:autoSpaceDE w:val="0"/>
        <w:autoSpaceDN w:val="0"/>
        <w:adjustRightInd w:val="0"/>
        <w:spacing w:after="0" w:line="240" w:lineRule="auto"/>
        <w:ind w:left="504"/>
        <w:rPr>
          <w:rFonts w:eastAsia="Arial Unicode MS"/>
        </w:rPr>
      </w:pPr>
      <w:r w:rsidRPr="006D795D">
        <w:rPr>
          <w:rFonts w:eastAsia="Arial Unicode MS"/>
        </w:rPr>
        <w:t>Managed the ClearCase environment the whole company, including two multi-site locations</w:t>
      </w:r>
    </w:p>
    <w:p w14:paraId="24896201" w14:textId="77777777" w:rsidR="00515A53" w:rsidRPr="006D795D" w:rsidRDefault="00515A53" w:rsidP="006D795D">
      <w:pPr>
        <w:pStyle w:val="ListParagraph"/>
        <w:widowControl w:val="0"/>
        <w:numPr>
          <w:ilvl w:val="0"/>
          <w:numId w:val="42"/>
        </w:numPr>
        <w:autoSpaceDE w:val="0"/>
        <w:autoSpaceDN w:val="0"/>
        <w:adjustRightInd w:val="0"/>
        <w:spacing w:after="0" w:line="240" w:lineRule="auto"/>
        <w:ind w:left="504"/>
        <w:rPr>
          <w:rFonts w:eastAsia="Arial Unicode MS"/>
        </w:rPr>
      </w:pPr>
      <w:r w:rsidRPr="006D795D">
        <w:rPr>
          <w:rFonts w:eastAsia="Arial Unicode MS"/>
        </w:rPr>
        <w:t xml:space="preserve">Performed daily multi-site synchronizations, code deliveries, baseline creations, user training, documentation, and troubleshooting of ClearCase </w:t>
      </w:r>
    </w:p>
    <w:p w14:paraId="458198DB" w14:textId="391D68D9" w:rsidR="00515A53" w:rsidRPr="006D795D" w:rsidRDefault="00515A53" w:rsidP="006D795D">
      <w:pPr>
        <w:pStyle w:val="ListParagraph"/>
        <w:widowControl w:val="0"/>
        <w:numPr>
          <w:ilvl w:val="0"/>
          <w:numId w:val="42"/>
        </w:numPr>
        <w:autoSpaceDE w:val="0"/>
        <w:autoSpaceDN w:val="0"/>
        <w:adjustRightInd w:val="0"/>
        <w:spacing w:after="0" w:line="240" w:lineRule="auto"/>
        <w:ind w:left="504"/>
        <w:rPr>
          <w:rFonts w:eastAsia="Arial Unicode MS"/>
          <w:sz w:val="20"/>
          <w:szCs w:val="20"/>
        </w:rPr>
      </w:pPr>
      <w:r w:rsidRPr="006D795D">
        <w:rPr>
          <w:rFonts w:eastAsia="Arial Unicode MS"/>
        </w:rPr>
        <w:t xml:space="preserve">Held training sessions for </w:t>
      </w:r>
      <w:r w:rsidR="006D795D">
        <w:rPr>
          <w:rFonts w:eastAsia="Arial Unicode MS"/>
        </w:rPr>
        <w:t xml:space="preserve">developers on tool use and the </w:t>
      </w:r>
      <w:r w:rsidRPr="006D795D">
        <w:rPr>
          <w:rFonts w:eastAsia="Arial Unicode MS"/>
        </w:rPr>
        <w:t xml:space="preserve">relation </w:t>
      </w:r>
      <w:r w:rsidR="006D795D">
        <w:rPr>
          <w:rFonts w:eastAsia="Arial Unicode MS"/>
        </w:rPr>
        <w:t>of</w:t>
      </w:r>
      <w:r w:rsidRPr="006D795D">
        <w:rPr>
          <w:rFonts w:eastAsia="Arial Unicode MS"/>
        </w:rPr>
        <w:t xml:space="preserve"> the CM process</w:t>
      </w:r>
    </w:p>
    <w:p w14:paraId="674791AB" w14:textId="5110AD84" w:rsidR="00515A53" w:rsidRPr="00C748CC" w:rsidRDefault="00515A53" w:rsidP="00C748CC">
      <w:pPr>
        <w:widowControl w:val="0"/>
        <w:autoSpaceDE w:val="0"/>
        <w:autoSpaceDN w:val="0"/>
        <w:adjustRightInd w:val="0"/>
        <w:rPr>
          <w:rFonts w:eastAsia="Arial Unicode MS"/>
        </w:rPr>
      </w:pPr>
    </w:p>
    <w:p w14:paraId="2853D48C" w14:textId="11012E55" w:rsidR="00515A53" w:rsidRPr="00C748CC" w:rsidRDefault="00515A53" w:rsidP="00515A53">
      <w:pPr>
        <w:widowControl w:val="0"/>
        <w:autoSpaceDE w:val="0"/>
        <w:autoSpaceDN w:val="0"/>
        <w:adjustRightInd w:val="0"/>
        <w:rPr>
          <w:rFonts w:eastAsia="Arial Unicode MS"/>
          <w:b/>
          <w:i/>
        </w:rPr>
      </w:pPr>
      <w:r w:rsidRPr="00C748CC">
        <w:rPr>
          <w:rFonts w:eastAsia="Arial Unicode MS"/>
          <w:b/>
          <w:i/>
        </w:rPr>
        <w:t xml:space="preserve">Configuration Engineer </w:t>
      </w:r>
      <w:r w:rsidR="00280138">
        <w:rPr>
          <w:rFonts w:eastAsia="Arial Unicode MS"/>
          <w:b/>
          <w:i/>
        </w:rPr>
        <w:tab/>
      </w:r>
      <w:r w:rsidR="00280138">
        <w:rPr>
          <w:rFonts w:eastAsia="Arial Unicode MS"/>
          <w:b/>
          <w:i/>
        </w:rPr>
        <w:tab/>
      </w:r>
      <w:r w:rsidR="00280138">
        <w:rPr>
          <w:rFonts w:eastAsia="Arial Unicode MS"/>
          <w:b/>
          <w:i/>
        </w:rPr>
        <w:tab/>
      </w:r>
      <w:r w:rsidR="00280138">
        <w:rPr>
          <w:rFonts w:eastAsia="Arial Unicode MS"/>
          <w:b/>
          <w:i/>
        </w:rPr>
        <w:tab/>
      </w:r>
      <w:r w:rsidR="00280138">
        <w:rPr>
          <w:rFonts w:eastAsia="Arial Unicode MS"/>
          <w:b/>
          <w:i/>
        </w:rPr>
        <w:tab/>
      </w:r>
      <w:r w:rsidR="00280138">
        <w:rPr>
          <w:rFonts w:eastAsia="Arial Unicode MS"/>
          <w:b/>
          <w:i/>
        </w:rPr>
        <w:tab/>
        <w:t>July 2002- February 2003</w:t>
      </w:r>
      <w:r w:rsidR="00C748CC">
        <w:rPr>
          <w:rFonts w:eastAsia="Arial Unicode MS"/>
          <w:b/>
          <w:i/>
        </w:rPr>
        <w:tab/>
      </w:r>
      <w:r w:rsidR="00C748CC">
        <w:rPr>
          <w:rFonts w:eastAsia="Arial Unicode MS"/>
          <w:b/>
          <w:i/>
        </w:rPr>
        <w:tab/>
      </w:r>
      <w:r w:rsidR="00C748CC">
        <w:rPr>
          <w:rFonts w:eastAsia="Arial Unicode MS"/>
          <w:b/>
          <w:i/>
        </w:rPr>
        <w:tab/>
      </w:r>
      <w:r w:rsidR="00C748CC">
        <w:rPr>
          <w:rFonts w:eastAsia="Arial Unicode MS"/>
          <w:b/>
          <w:i/>
        </w:rPr>
        <w:tab/>
      </w:r>
      <w:r w:rsidR="00C748CC">
        <w:rPr>
          <w:rFonts w:eastAsia="Arial Unicode MS"/>
          <w:b/>
          <w:i/>
        </w:rPr>
        <w:tab/>
      </w:r>
      <w:r w:rsidR="00C748CC">
        <w:rPr>
          <w:rFonts w:eastAsia="Arial Unicode MS"/>
          <w:b/>
          <w:i/>
        </w:rPr>
        <w:tab/>
      </w:r>
      <w:r w:rsidR="00C748CC">
        <w:rPr>
          <w:rFonts w:eastAsia="Arial Unicode MS"/>
          <w:b/>
          <w:i/>
        </w:rPr>
        <w:tab/>
      </w:r>
    </w:p>
    <w:p w14:paraId="01E59269" w14:textId="0F3313DB" w:rsidR="00C748CC" w:rsidRPr="00C748CC" w:rsidRDefault="00C748CC" w:rsidP="00515A53">
      <w:pPr>
        <w:widowControl w:val="0"/>
        <w:autoSpaceDE w:val="0"/>
        <w:autoSpaceDN w:val="0"/>
        <w:adjustRightInd w:val="0"/>
        <w:rPr>
          <w:rFonts w:eastAsia="Arial Unicode MS"/>
          <w:b/>
          <w:i/>
        </w:rPr>
      </w:pPr>
      <w:r w:rsidRPr="00C748CC">
        <w:rPr>
          <w:rFonts w:eastAsia="Arial Unicode MS"/>
          <w:b/>
          <w:i/>
        </w:rPr>
        <w:t>FEI Company</w:t>
      </w:r>
    </w:p>
    <w:p w14:paraId="303476C5"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Plan, implement, and manage the ClearCase Network, multiple VOBs (incl. multi-site vobs), and manage all aspects of a Base ClearCase environment</w:t>
      </w:r>
    </w:p>
    <w:p w14:paraId="67BD1F82"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Manage ClearCase Licenses, the Registry, Scheduled Jobs, and Access Control Permissions</w:t>
      </w:r>
    </w:p>
    <w:p w14:paraId="5D6EA40D"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 xml:space="preserve">Improve the performance in VOB and client hosts </w:t>
      </w:r>
    </w:p>
    <w:p w14:paraId="78988127"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 xml:space="preserve">Troubleshoot ClearCase environment and provide user support </w:t>
      </w:r>
    </w:p>
    <w:p w14:paraId="0D9FADBB"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Plan, implement, and manage three multi-site locations</w:t>
      </w:r>
    </w:p>
    <w:p w14:paraId="41D89C73"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Create, synchronize, and manage VOB replicas and mastership</w:t>
      </w:r>
    </w:p>
    <w:p w14:paraId="2DF6C67D"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Troubleshoot CC Multi-site environment and provide user support</w:t>
      </w:r>
    </w:p>
    <w:p w14:paraId="6F2973A9"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Implement and manage Multi-Site security and ACL permissions</w:t>
      </w:r>
    </w:p>
    <w:p w14:paraId="24471AD3"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Plan, implement, configure and customize ClearQuest schema and ClearQuest databases</w:t>
      </w:r>
    </w:p>
    <w:p w14:paraId="56DCD104"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Create and manage the State Transition Matrix, Access Control Permissions, and CQ Forms</w:t>
      </w:r>
    </w:p>
    <w:p w14:paraId="704B616A"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 xml:space="preserve">Administer user and group accounts </w:t>
      </w:r>
    </w:p>
    <w:p w14:paraId="16E50CFB"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 xml:space="preserve">Administer CQ databases (Oracle, SQL Anywhere and SQL Server 2000) </w:t>
      </w:r>
    </w:p>
    <w:p w14:paraId="6C2FBB31"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Create, modify, and manage CQ forms</w:t>
      </w:r>
    </w:p>
    <w:p w14:paraId="7E2D47F9"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Administer CQ web</w:t>
      </w:r>
    </w:p>
    <w:p w14:paraId="2A2F215B"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Administer CQ emails (email rules and automated emails using hooks)</w:t>
      </w:r>
    </w:p>
    <w:p w14:paraId="6D1F6A4F"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 xml:space="preserve">Use ClearQuest tools to effectively (import and export tools, license key admin, update schema wizard) </w:t>
      </w:r>
    </w:p>
    <w:p w14:paraId="693E5920"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Write, edit, and manage build scripts using Visual Build, Perl and VB</w:t>
      </w:r>
    </w:p>
    <w:p w14:paraId="17EE075B"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Run and troubleshoot the Nightly build</w:t>
      </w:r>
    </w:p>
    <w:p w14:paraId="219CE2A9"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Refine the build scripts for build accuracy and performance</w:t>
      </w:r>
    </w:p>
    <w:p w14:paraId="1AB03481"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 xml:space="preserve">Recommend, plan, and implement improvements to the SCM process </w:t>
      </w:r>
    </w:p>
    <w:p w14:paraId="74DAFACC"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Created the CM plan for a new client site</w:t>
      </w:r>
    </w:p>
    <w:p w14:paraId="0FD45E52"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Held meetings with management to discuss, propose and negotiate the CM plan</w:t>
      </w:r>
    </w:p>
    <w:p w14:paraId="61332D27"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Held presentations and training sessions to introduce the CM process and CM tools</w:t>
      </w:r>
    </w:p>
    <w:p w14:paraId="0358284F" w14:textId="77777777" w:rsidR="00515A53" w:rsidRPr="00C748CC" w:rsidRDefault="00515A53" w:rsidP="00515A53">
      <w:pPr>
        <w:widowControl w:val="0"/>
        <w:numPr>
          <w:ilvl w:val="0"/>
          <w:numId w:val="36"/>
        </w:numPr>
        <w:autoSpaceDE w:val="0"/>
        <w:autoSpaceDN w:val="0"/>
        <w:adjustRightInd w:val="0"/>
        <w:spacing w:after="0" w:line="240" w:lineRule="auto"/>
        <w:rPr>
          <w:rFonts w:eastAsia="Arial Unicode MS"/>
        </w:rPr>
      </w:pPr>
      <w:r w:rsidRPr="00C748CC">
        <w:rPr>
          <w:rFonts w:eastAsia="Arial Unicode MS"/>
        </w:rPr>
        <w:t>Implemented CM tools and managed the Cm environment and provided user support</w:t>
      </w:r>
    </w:p>
    <w:p w14:paraId="241F66B2" w14:textId="0D3F53CB" w:rsidR="00515A53" w:rsidRDefault="00515A53" w:rsidP="00954509">
      <w:pPr>
        <w:widowControl w:val="0"/>
        <w:autoSpaceDE w:val="0"/>
        <w:autoSpaceDN w:val="0"/>
        <w:adjustRightInd w:val="0"/>
        <w:rPr>
          <w:rFonts w:eastAsia="Arial Unicode MS"/>
        </w:rPr>
      </w:pPr>
    </w:p>
    <w:p w14:paraId="517E3A3C" w14:textId="76462F63" w:rsidR="00954509" w:rsidRPr="00954509" w:rsidRDefault="00954509" w:rsidP="00954509">
      <w:pPr>
        <w:widowControl w:val="0"/>
        <w:autoSpaceDE w:val="0"/>
        <w:autoSpaceDN w:val="0"/>
        <w:adjustRightInd w:val="0"/>
        <w:rPr>
          <w:rFonts w:eastAsia="Arial Unicode MS"/>
          <w:b/>
          <w:i/>
        </w:rPr>
      </w:pPr>
      <w:r w:rsidRPr="00954509">
        <w:rPr>
          <w:rFonts w:eastAsia="Arial Unicode MS"/>
          <w:b/>
          <w:i/>
        </w:rPr>
        <w:t>Configuration M</w:t>
      </w:r>
      <w:r>
        <w:rPr>
          <w:rFonts w:eastAsia="Arial Unicode MS"/>
          <w:b/>
          <w:i/>
        </w:rPr>
        <w:t xml:space="preserve">anager/ClearCase Administrator </w:t>
      </w:r>
      <w:r>
        <w:rPr>
          <w:rFonts w:eastAsia="Arial Unicode MS"/>
          <w:b/>
          <w:i/>
        </w:rPr>
        <w:tab/>
      </w:r>
      <w:r>
        <w:rPr>
          <w:rFonts w:eastAsia="Arial Unicode MS"/>
          <w:b/>
          <w:i/>
        </w:rPr>
        <w:tab/>
      </w:r>
      <w:r>
        <w:rPr>
          <w:rFonts w:eastAsia="Arial Unicode MS"/>
          <w:b/>
          <w:i/>
        </w:rPr>
        <w:tab/>
      </w:r>
      <w:r>
        <w:rPr>
          <w:rFonts w:eastAsia="Arial Unicode MS"/>
          <w:b/>
          <w:i/>
        </w:rPr>
        <w:tab/>
        <w:t>Jan. 2001 – Jan. 2002</w:t>
      </w:r>
    </w:p>
    <w:p w14:paraId="2F7FCE47" w14:textId="3237FAF2" w:rsidR="00515A53" w:rsidRPr="00954509" w:rsidRDefault="00515A53" w:rsidP="00515A53">
      <w:pPr>
        <w:widowControl w:val="0"/>
        <w:autoSpaceDE w:val="0"/>
        <w:autoSpaceDN w:val="0"/>
        <w:adjustRightInd w:val="0"/>
        <w:rPr>
          <w:rFonts w:eastAsia="Arial Unicode MS"/>
          <w:i/>
        </w:rPr>
      </w:pPr>
      <w:r w:rsidRPr="00954509">
        <w:rPr>
          <w:rFonts w:eastAsia="Arial Unicode MS"/>
          <w:b/>
          <w:i/>
        </w:rPr>
        <w:t xml:space="preserve">Davox Corporation </w:t>
      </w:r>
    </w:p>
    <w:p w14:paraId="078EC587"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Manage daily/weekly builds</w:t>
      </w:r>
    </w:p>
    <w:p w14:paraId="0B3C82BF"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Analyze and resolve build issues</w:t>
      </w:r>
    </w:p>
    <w:p w14:paraId="2B707D6E"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Modify Build Scripts</w:t>
      </w:r>
    </w:p>
    <w:p w14:paraId="1588A69A"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Create, recommend, and promote baselines</w:t>
      </w:r>
    </w:p>
    <w:p w14:paraId="366C19EB"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Administer ClearCase and ClearCase Multi-Site environments in an inter-op (Windows/Unix) environment</w:t>
      </w:r>
    </w:p>
    <w:p w14:paraId="6C2B1A25"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Install and configure ClearCase and ClearCase Multi-Site on multiple servers</w:t>
      </w:r>
    </w:p>
    <w:p w14:paraId="4C96EC1C" w14:textId="79CFDEEC"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 xml:space="preserve">Create and manage VOBs, views, streams, and </w:t>
      </w:r>
      <w:r w:rsidR="00954509" w:rsidRPr="00C748CC">
        <w:rPr>
          <w:rFonts w:eastAsia="Arial Unicode MS"/>
        </w:rPr>
        <w:t>metadata in</w:t>
      </w:r>
      <w:r w:rsidRPr="00C748CC">
        <w:rPr>
          <w:rFonts w:eastAsia="Arial Unicode MS"/>
        </w:rPr>
        <w:t xml:space="preserve"> a Multi-Site environment</w:t>
      </w:r>
    </w:p>
    <w:p w14:paraId="54ECD2F3"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Create and manage UCM projects</w:t>
      </w:r>
    </w:p>
    <w:p w14:paraId="1C6599E2"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 xml:space="preserve">Provide user support and training for a group of 60 developers </w:t>
      </w:r>
    </w:p>
    <w:p w14:paraId="00CD3245"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Plan and propose improvements to the CM process</w:t>
      </w:r>
    </w:p>
    <w:p w14:paraId="5B0E3943" w14:textId="77777777" w:rsidR="00515A53" w:rsidRPr="00C748CC"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Participate and contribute to the CCB</w:t>
      </w:r>
    </w:p>
    <w:p w14:paraId="5A91634D" w14:textId="66EA0B44" w:rsidR="00515A53" w:rsidRDefault="00515A53" w:rsidP="00515A53">
      <w:pPr>
        <w:widowControl w:val="0"/>
        <w:numPr>
          <w:ilvl w:val="0"/>
          <w:numId w:val="37"/>
        </w:numPr>
        <w:autoSpaceDE w:val="0"/>
        <w:autoSpaceDN w:val="0"/>
        <w:adjustRightInd w:val="0"/>
        <w:spacing w:after="0" w:line="240" w:lineRule="auto"/>
        <w:rPr>
          <w:rFonts w:eastAsia="Arial Unicode MS"/>
        </w:rPr>
      </w:pPr>
      <w:r w:rsidRPr="00C748CC">
        <w:rPr>
          <w:rFonts w:eastAsia="Arial Unicode MS"/>
        </w:rPr>
        <w:t>Document all aspects of the CM process</w:t>
      </w:r>
    </w:p>
    <w:p w14:paraId="3BBF13E2" w14:textId="77777777" w:rsidR="00954509" w:rsidRDefault="00954509" w:rsidP="00954509">
      <w:pPr>
        <w:widowControl w:val="0"/>
        <w:autoSpaceDE w:val="0"/>
        <w:autoSpaceDN w:val="0"/>
        <w:adjustRightInd w:val="0"/>
        <w:spacing w:after="0" w:line="240" w:lineRule="auto"/>
        <w:ind w:left="360"/>
        <w:rPr>
          <w:rFonts w:eastAsia="Arial Unicode MS"/>
        </w:rPr>
      </w:pPr>
    </w:p>
    <w:p w14:paraId="79C603C3" w14:textId="56DE3B44" w:rsidR="00954509" w:rsidRPr="00954509" w:rsidRDefault="00954509" w:rsidP="00954509">
      <w:pPr>
        <w:widowControl w:val="0"/>
        <w:autoSpaceDE w:val="0"/>
        <w:autoSpaceDN w:val="0"/>
        <w:adjustRightInd w:val="0"/>
        <w:rPr>
          <w:rFonts w:eastAsia="Arial Unicode MS"/>
          <w:b/>
          <w:i/>
        </w:rPr>
      </w:pPr>
      <w:r w:rsidRPr="00954509">
        <w:rPr>
          <w:rFonts w:eastAsia="Arial Unicode MS"/>
          <w:b/>
          <w:i/>
        </w:rPr>
        <w:t xml:space="preserve">Configuration Manager </w:t>
      </w:r>
      <w:r>
        <w:rPr>
          <w:rFonts w:eastAsia="Arial Unicode MS"/>
          <w:b/>
          <w:i/>
        </w:rPr>
        <w:tab/>
      </w:r>
      <w:r>
        <w:rPr>
          <w:rFonts w:eastAsia="Arial Unicode MS"/>
          <w:b/>
          <w:i/>
        </w:rPr>
        <w:tab/>
      </w:r>
      <w:r>
        <w:rPr>
          <w:rFonts w:eastAsia="Arial Unicode MS"/>
          <w:b/>
          <w:i/>
        </w:rPr>
        <w:tab/>
      </w:r>
      <w:r>
        <w:rPr>
          <w:rFonts w:eastAsia="Arial Unicode MS"/>
          <w:b/>
          <w:i/>
        </w:rPr>
        <w:tab/>
      </w:r>
      <w:r>
        <w:rPr>
          <w:rFonts w:eastAsia="Arial Unicode MS"/>
          <w:b/>
          <w:i/>
        </w:rPr>
        <w:tab/>
      </w:r>
      <w:r>
        <w:rPr>
          <w:rFonts w:eastAsia="Arial Unicode MS"/>
          <w:b/>
          <w:i/>
        </w:rPr>
        <w:tab/>
        <w:t>November 1999- Jan. 2001</w:t>
      </w:r>
    </w:p>
    <w:p w14:paraId="169B6AB3" w14:textId="77777777" w:rsidR="00515A53" w:rsidRPr="00954509" w:rsidRDefault="00515A53" w:rsidP="00515A53">
      <w:pPr>
        <w:widowControl w:val="0"/>
        <w:autoSpaceDE w:val="0"/>
        <w:autoSpaceDN w:val="0"/>
        <w:adjustRightInd w:val="0"/>
        <w:rPr>
          <w:rFonts w:eastAsia="Arial Unicode MS"/>
          <w:b/>
          <w:i/>
        </w:rPr>
      </w:pPr>
      <w:r w:rsidRPr="00954509">
        <w:rPr>
          <w:rFonts w:eastAsia="Arial Unicode MS"/>
          <w:b/>
          <w:i/>
        </w:rPr>
        <w:t>First American Credit Corporation</w:t>
      </w:r>
    </w:p>
    <w:p w14:paraId="5FEF2FCE"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Conduct feasibility studies to determine hardware requirements for ClearCase installation</w:t>
      </w:r>
    </w:p>
    <w:p w14:paraId="7609E72C"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 xml:space="preserve">Make recommendations to upper-level management on improvements necessary for CM environment </w:t>
      </w:r>
    </w:p>
    <w:p w14:paraId="74F66E0E"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Lead the CM team in the installation of various CM tools and improvement of the SCM process</w:t>
      </w:r>
    </w:p>
    <w:p w14:paraId="2CE8FEA8"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Lead technical implementation and configuration of ClearCase</w:t>
      </w:r>
    </w:p>
    <w:p w14:paraId="017E3858"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Design and implement strategic labeling, branching and merging schemes in Base ClearCase and in UCM</w:t>
      </w:r>
    </w:p>
    <w:p w14:paraId="62443C1E"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 xml:space="preserve">Train developers on ClearCase and ClearQuest </w:t>
      </w:r>
    </w:p>
    <w:p w14:paraId="6EC334EC"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Design and develop Triggers and Shell scripts as part of ClearCase Customization</w:t>
      </w:r>
    </w:p>
    <w:p w14:paraId="51D227DC"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Manage import/export of code into ClearCase</w:t>
      </w:r>
    </w:p>
    <w:p w14:paraId="065012F2"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Administer VOBs and Views and managed access control</w:t>
      </w:r>
    </w:p>
    <w:p w14:paraId="48F3703B"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Install, configure, and manage ClearQuest schema and user databases in a Windows environment</w:t>
      </w:r>
    </w:p>
    <w:p w14:paraId="3E25689E"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 xml:space="preserve">Create the State Transition Matrix and implement permissions for groups and users </w:t>
      </w:r>
    </w:p>
    <w:p w14:paraId="3C2B3F6E"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Design and implement hooks in ClearQuest customization</w:t>
      </w:r>
    </w:p>
    <w:p w14:paraId="622D241E"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Design ClearQuest forms</w:t>
      </w:r>
    </w:p>
    <w:p w14:paraId="78CF85D6" w14:textId="347E9331"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 xml:space="preserve">Integrate ClearCase </w:t>
      </w:r>
      <w:r w:rsidR="00FC7E0D">
        <w:rPr>
          <w:rFonts w:eastAsia="Arial Unicode MS"/>
        </w:rPr>
        <w:t>with ClearQuest in a UCM setting</w:t>
      </w:r>
    </w:p>
    <w:p w14:paraId="4C4E5502"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Provide daily technical support for 20 developers</w:t>
      </w:r>
    </w:p>
    <w:p w14:paraId="742007B6" w14:textId="77777777" w:rsidR="00515A53" w:rsidRPr="00C748CC" w:rsidRDefault="00515A53" w:rsidP="00515A53">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Write and managed Build Scripts</w:t>
      </w:r>
    </w:p>
    <w:p w14:paraId="3E321DFE" w14:textId="6240868F" w:rsidR="00193311" w:rsidRDefault="00515A53" w:rsidP="00FC7E0D">
      <w:pPr>
        <w:widowControl w:val="0"/>
        <w:numPr>
          <w:ilvl w:val="0"/>
          <w:numId w:val="38"/>
        </w:numPr>
        <w:autoSpaceDE w:val="0"/>
        <w:autoSpaceDN w:val="0"/>
        <w:adjustRightInd w:val="0"/>
        <w:spacing w:after="0" w:line="240" w:lineRule="auto"/>
        <w:rPr>
          <w:rFonts w:eastAsia="Arial Unicode MS"/>
        </w:rPr>
      </w:pPr>
      <w:r w:rsidRPr="00C748CC">
        <w:rPr>
          <w:rFonts w:eastAsia="Arial Unicode MS"/>
        </w:rPr>
        <w:t>Perform various UNIX and Windows NT administration tasks</w:t>
      </w:r>
      <w:bookmarkEnd w:id="2"/>
    </w:p>
    <w:p w14:paraId="607712A2" w14:textId="77777777" w:rsidR="00FC7E0D" w:rsidRPr="00FC7E0D" w:rsidRDefault="00FC7E0D" w:rsidP="00FC7E0D">
      <w:pPr>
        <w:widowControl w:val="0"/>
        <w:autoSpaceDE w:val="0"/>
        <w:autoSpaceDN w:val="0"/>
        <w:adjustRightInd w:val="0"/>
        <w:spacing w:after="0" w:line="240" w:lineRule="auto"/>
        <w:ind w:left="360"/>
        <w:rPr>
          <w:rFonts w:eastAsia="Arial Unicode MS"/>
        </w:rPr>
      </w:pPr>
    </w:p>
    <w:p w14:paraId="692A8558" w14:textId="1E93205A" w:rsidR="00E13A40" w:rsidRDefault="00E13A40" w:rsidP="007F538C">
      <w:pPr>
        <w:pStyle w:val="Heading1"/>
        <w:spacing w:before="0" w:line="360" w:lineRule="auto"/>
        <w:ind w:left="-144" w:right="144"/>
        <w:rPr>
          <w:rFonts w:asciiTheme="minorHAnsi" w:hAnsiTheme="minorHAnsi"/>
        </w:rPr>
      </w:pPr>
      <w:r w:rsidRPr="00193311">
        <w:rPr>
          <w:rFonts w:asciiTheme="minorHAnsi" w:hAnsiTheme="minorHAnsi"/>
        </w:rPr>
        <w:t>Education</w:t>
      </w:r>
    </w:p>
    <w:p w14:paraId="41EE283F" w14:textId="702274C7" w:rsidR="00DD08A6" w:rsidRPr="00DD08A6" w:rsidRDefault="00DD08A6" w:rsidP="00DD08A6">
      <w:pPr>
        <w:widowControl w:val="0"/>
        <w:numPr>
          <w:ilvl w:val="0"/>
          <w:numId w:val="43"/>
        </w:numPr>
        <w:autoSpaceDE w:val="0"/>
        <w:autoSpaceDN w:val="0"/>
        <w:adjustRightInd w:val="0"/>
        <w:spacing w:after="0" w:line="240" w:lineRule="auto"/>
        <w:ind w:right="-10"/>
        <w:rPr>
          <w:rFonts w:eastAsia="Arial Unicode MS"/>
        </w:rPr>
      </w:pPr>
      <w:r w:rsidRPr="00DD08A6">
        <w:rPr>
          <w:rFonts w:eastAsia="Arial Unicode MS"/>
        </w:rPr>
        <w:t xml:space="preserve">Completed a five-month training program on Software Configuration Management, ClearCase and ClearQuest Administration, and Build/Release Management in a classroom setting, taught by a group of Rational certified trainers, with weekly exams, where a score of 70% or above was required to stay in the program. </w:t>
      </w:r>
    </w:p>
    <w:p w14:paraId="688AD5B9" w14:textId="77777777" w:rsidR="00DD08A6" w:rsidRPr="00DD08A6" w:rsidRDefault="00DD08A6" w:rsidP="00DD08A6">
      <w:pPr>
        <w:widowControl w:val="0"/>
        <w:numPr>
          <w:ilvl w:val="0"/>
          <w:numId w:val="43"/>
        </w:numPr>
        <w:autoSpaceDE w:val="0"/>
        <w:autoSpaceDN w:val="0"/>
        <w:adjustRightInd w:val="0"/>
        <w:spacing w:after="0" w:line="240" w:lineRule="auto"/>
        <w:rPr>
          <w:rFonts w:eastAsia="Arial Unicode MS"/>
        </w:rPr>
      </w:pPr>
      <w:r w:rsidRPr="00DD08A6">
        <w:rPr>
          <w:rFonts w:eastAsia="Arial Unicode MS"/>
        </w:rPr>
        <w:t xml:space="preserve">Bachelor's Degree candidate in Anthropology from the University of Maryland at College Park </w:t>
      </w:r>
    </w:p>
    <w:p w14:paraId="0D4CD964" w14:textId="77777777" w:rsidR="00FC7E0D" w:rsidRPr="00FC7E0D" w:rsidRDefault="00FC7E0D" w:rsidP="00FC7E0D"/>
    <w:p w14:paraId="1CE84D78" w14:textId="77777777" w:rsidR="00193311" w:rsidRPr="00193311" w:rsidRDefault="00193311" w:rsidP="007F538C">
      <w:pPr>
        <w:spacing w:line="360" w:lineRule="auto"/>
        <w:ind w:left="-144" w:right="144"/>
      </w:pPr>
    </w:p>
    <w:p w14:paraId="71398397" w14:textId="12FC03CD" w:rsidR="008A0F3E" w:rsidRPr="001E438B" w:rsidRDefault="008A0F3E" w:rsidP="00975E0A">
      <w:pPr>
        <w:pStyle w:val="ListParagraph"/>
        <w:rPr>
          <w:rFonts w:cstheme="minorHAnsi"/>
        </w:rPr>
      </w:pPr>
    </w:p>
    <w:sectPr w:rsidR="008A0F3E" w:rsidRPr="001E438B" w:rsidSect="001B23A8">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E8A81" w14:textId="77777777" w:rsidR="00B57F8F" w:rsidRDefault="00B57F8F" w:rsidP="00AD051D">
      <w:pPr>
        <w:spacing w:after="0" w:line="240" w:lineRule="auto"/>
      </w:pPr>
      <w:r>
        <w:separator/>
      </w:r>
    </w:p>
  </w:endnote>
  <w:endnote w:type="continuationSeparator" w:id="0">
    <w:p w14:paraId="00ECF416" w14:textId="77777777" w:rsidR="00B57F8F" w:rsidRDefault="00B57F8F"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2CEBE" w14:textId="2D29CDF7" w:rsidR="00213251" w:rsidRPr="00D649BF" w:rsidRDefault="00213251" w:rsidP="00C44DE5">
    <w:pPr>
      <w:pStyle w:val="Footer"/>
    </w:pPr>
    <w:r>
      <w:t>Nalaka Deegala</w:t>
    </w:r>
    <w:r>
      <w:tab/>
      <w:t>Paradyme Management, Inc.</w:t>
    </w:r>
    <w:r>
      <w:tab/>
    </w:r>
    <w:sdt>
      <w:sdtPr>
        <w:id w:val="-1629627318"/>
        <w:docPartObj>
          <w:docPartGallery w:val="Page Numbers (Bottom of Page)"/>
          <w:docPartUnique/>
        </w:docPartObj>
      </w:sdtPr>
      <w:sdtEndPr/>
      <w:sdtContent>
        <w:sdt>
          <w:sdtPr>
            <w:id w:val="1620799058"/>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57F8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7F8F">
              <w:rPr>
                <w:b/>
                <w:bCs/>
                <w:noProof/>
              </w:rPr>
              <w:t>1</w:t>
            </w:r>
            <w:r>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A20D3" w14:textId="0BD72948" w:rsidR="00213251" w:rsidRPr="00F70C6B" w:rsidRDefault="00213251" w:rsidP="00C44DE5">
    <w:pPr>
      <w:pStyle w:val="Footer"/>
      <w:jc w:val="center"/>
      <w:rPr>
        <w:rFonts w:cstheme="minorHAnsi"/>
      </w:rPr>
    </w:pPr>
    <w:r>
      <w:rPr>
        <w:rFonts w:cstheme="minorHAnsi"/>
      </w:rPr>
      <w:t>Jane Doe</w:t>
    </w:r>
    <w:r>
      <w:rPr>
        <w:rFonts w:cstheme="minorHAnsi"/>
      </w:rPr>
      <w:tab/>
    </w:r>
    <w:r w:rsidRPr="00287B1F">
      <w:rPr>
        <w:rFonts w:cstheme="minorHAnsi"/>
      </w:rPr>
      <w:t xml:space="preserve">Paradise Management </w:t>
    </w:r>
    <w:r>
      <w:rPr>
        <w:rFonts w:cstheme="minorHAnsi"/>
      </w:rPr>
      <w:t>Inc</w:t>
    </w:r>
    <w:r>
      <w:rPr>
        <w:rFonts w:cstheme="minorHAnsi"/>
      </w:rPr>
      <w:tab/>
      <w:t xml:space="preserve">        Page 1 of 5</w:t>
    </w:r>
  </w:p>
  <w:p w14:paraId="455A15F2" w14:textId="77777777" w:rsidR="00213251" w:rsidRDefault="00213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7D590" w14:textId="77777777" w:rsidR="00B57F8F" w:rsidRDefault="00B57F8F" w:rsidP="00AD051D">
      <w:pPr>
        <w:spacing w:after="0" w:line="240" w:lineRule="auto"/>
      </w:pPr>
      <w:r>
        <w:separator/>
      </w:r>
    </w:p>
  </w:footnote>
  <w:footnote w:type="continuationSeparator" w:id="0">
    <w:p w14:paraId="047747B6" w14:textId="77777777" w:rsidR="00B57F8F" w:rsidRDefault="00B57F8F" w:rsidP="00AD0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1F2A1" w14:textId="77777777" w:rsidR="00213251" w:rsidRDefault="00213251"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color w:val="000000"/>
        <w:spacing w:val="0"/>
        <w:sz w:val="21"/>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1"/>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1"/>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color w:val="00000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aps w:val="0"/>
        <w:smallCaps w:val="0"/>
        <w:color w:val="000000"/>
        <w:spacing w:val="0"/>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000000"/>
        <w:spacing w:val="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000000"/>
        <w:spacing w:val="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156687C"/>
    <w:multiLevelType w:val="hybridMultilevel"/>
    <w:tmpl w:val="D0421540"/>
    <w:lvl w:ilvl="0" w:tplc="99ACD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96814"/>
    <w:multiLevelType w:val="hybridMultilevel"/>
    <w:tmpl w:val="119CE5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9E55117"/>
    <w:multiLevelType w:val="hybridMultilevel"/>
    <w:tmpl w:val="4C5843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AB6262A"/>
    <w:multiLevelType w:val="hybridMultilevel"/>
    <w:tmpl w:val="C2BC175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2E7E76"/>
    <w:multiLevelType w:val="hybridMultilevel"/>
    <w:tmpl w:val="6C64C6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DB369B"/>
    <w:multiLevelType w:val="hybridMultilevel"/>
    <w:tmpl w:val="01FEA4EC"/>
    <w:lvl w:ilvl="0" w:tplc="99ACD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A2B53"/>
    <w:multiLevelType w:val="hybridMultilevel"/>
    <w:tmpl w:val="B5225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DB2878"/>
    <w:multiLevelType w:val="hybridMultilevel"/>
    <w:tmpl w:val="3BC2DAC8"/>
    <w:lvl w:ilvl="0" w:tplc="99ACD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90CF9"/>
    <w:multiLevelType w:val="hybridMultilevel"/>
    <w:tmpl w:val="01E6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B4CCB"/>
    <w:multiLevelType w:val="hybridMultilevel"/>
    <w:tmpl w:val="B77235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997766"/>
    <w:multiLevelType w:val="hybridMultilevel"/>
    <w:tmpl w:val="70D8962A"/>
    <w:lvl w:ilvl="0" w:tplc="29A8563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9E4E80"/>
    <w:multiLevelType w:val="hybridMultilevel"/>
    <w:tmpl w:val="8E9441B0"/>
    <w:lvl w:ilvl="0" w:tplc="99ACD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AA7128"/>
    <w:multiLevelType w:val="hybridMultilevel"/>
    <w:tmpl w:val="C8DC3F7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75019F"/>
    <w:multiLevelType w:val="hybridMultilevel"/>
    <w:tmpl w:val="55A8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9127D"/>
    <w:multiLevelType w:val="hybridMultilevel"/>
    <w:tmpl w:val="C988F4A2"/>
    <w:lvl w:ilvl="0" w:tplc="99ACD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D67AE"/>
    <w:multiLevelType w:val="hybridMultilevel"/>
    <w:tmpl w:val="85629D7E"/>
    <w:lvl w:ilvl="0" w:tplc="99ACD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50157"/>
    <w:multiLevelType w:val="hybridMultilevel"/>
    <w:tmpl w:val="E8B05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F350B1"/>
    <w:multiLevelType w:val="hybridMultilevel"/>
    <w:tmpl w:val="B55AC4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9FB2175"/>
    <w:multiLevelType w:val="hybridMultilevel"/>
    <w:tmpl w:val="57A8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14D77"/>
    <w:multiLevelType w:val="hybridMultilevel"/>
    <w:tmpl w:val="960E2524"/>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Arial"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Arial"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Arial"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3" w15:restartNumberingAfterBreak="0">
    <w:nsid w:val="3DC612D2"/>
    <w:multiLevelType w:val="hybridMultilevel"/>
    <w:tmpl w:val="620CBE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F4029A7"/>
    <w:multiLevelType w:val="hybridMultilevel"/>
    <w:tmpl w:val="2B1E84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5081264"/>
    <w:multiLevelType w:val="hybridMultilevel"/>
    <w:tmpl w:val="83E095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8713BF"/>
    <w:multiLevelType w:val="hybridMultilevel"/>
    <w:tmpl w:val="8D8E08FC"/>
    <w:lvl w:ilvl="0" w:tplc="99ACD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92E04"/>
    <w:multiLevelType w:val="hybridMultilevel"/>
    <w:tmpl w:val="3A9280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D418FB"/>
    <w:multiLevelType w:val="hybridMultilevel"/>
    <w:tmpl w:val="52FC062C"/>
    <w:lvl w:ilvl="0" w:tplc="39EC6EF0">
      <w:start w:val="1"/>
      <w:numFmt w:val="bullet"/>
      <w:pStyle w:val="ExperienceBullets"/>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9" w15:restartNumberingAfterBreak="0">
    <w:nsid w:val="52E277F3"/>
    <w:multiLevelType w:val="hybridMultilevel"/>
    <w:tmpl w:val="CBA4D542"/>
    <w:lvl w:ilvl="0" w:tplc="99ACD70C">
      <w:start w:val="1"/>
      <w:numFmt w:val="bullet"/>
      <w:lvlText w:val=""/>
      <w:lvlJc w:val="center"/>
      <w:pPr>
        <w:ind w:left="24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D37250"/>
    <w:multiLevelType w:val="hybridMultilevel"/>
    <w:tmpl w:val="4A10B73E"/>
    <w:lvl w:ilvl="0" w:tplc="99ACD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F7427"/>
    <w:multiLevelType w:val="hybridMultilevel"/>
    <w:tmpl w:val="BF84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4F0B9C"/>
    <w:multiLevelType w:val="hybridMultilevel"/>
    <w:tmpl w:val="FD3EC0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ECA3C88"/>
    <w:multiLevelType w:val="hybridMultilevel"/>
    <w:tmpl w:val="C208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F0C6F"/>
    <w:multiLevelType w:val="hybridMultilevel"/>
    <w:tmpl w:val="8FE0EEA0"/>
    <w:lvl w:ilvl="0" w:tplc="21287ACC">
      <w:start w:val="1"/>
      <w:numFmt w:val="bullet"/>
      <w:pStyle w:val="Bullettex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6" w15:restartNumberingAfterBreak="0">
    <w:nsid w:val="68392A53"/>
    <w:multiLevelType w:val="hybridMultilevel"/>
    <w:tmpl w:val="DF58DC7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CC113A"/>
    <w:multiLevelType w:val="hybridMultilevel"/>
    <w:tmpl w:val="48EE5586"/>
    <w:lvl w:ilvl="0" w:tplc="79FC2DD8">
      <w:start w:val="1"/>
      <w:numFmt w:val="bullet"/>
      <w:pStyle w:val="NormalBlack"/>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830BF9"/>
    <w:multiLevelType w:val="hybridMultilevel"/>
    <w:tmpl w:val="8970FDCA"/>
    <w:lvl w:ilvl="0" w:tplc="D9D66154">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D3B03"/>
    <w:multiLevelType w:val="hybridMultilevel"/>
    <w:tmpl w:val="4E4296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CB507A"/>
    <w:multiLevelType w:val="hybridMultilevel"/>
    <w:tmpl w:val="41E458F8"/>
    <w:lvl w:ilvl="0" w:tplc="99ACD70C">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35197A"/>
    <w:multiLevelType w:val="hybridMultilevel"/>
    <w:tmpl w:val="09BCDC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07603E"/>
    <w:multiLevelType w:val="hybridMultilevel"/>
    <w:tmpl w:val="D93A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745D2"/>
    <w:multiLevelType w:val="hybridMultilevel"/>
    <w:tmpl w:val="C97A02F0"/>
    <w:lvl w:ilvl="0" w:tplc="99ACD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95751E"/>
    <w:multiLevelType w:val="hybridMultilevel"/>
    <w:tmpl w:val="61964E1E"/>
    <w:lvl w:ilvl="0" w:tplc="48E4E2F2">
      <w:start w:val="1"/>
      <w:numFmt w:val="bullet"/>
      <w:pStyle w:val="Bullet2"/>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15:restartNumberingAfterBreak="0">
    <w:nsid w:val="7CBC0380"/>
    <w:multiLevelType w:val="hybridMultilevel"/>
    <w:tmpl w:val="C9D0A5CA"/>
    <w:lvl w:ilvl="0" w:tplc="99ACD70C">
      <w:start w:val="1"/>
      <w:numFmt w:val="bullet"/>
      <w:lvlText w:val=""/>
      <w:lvlJc w:val="center"/>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34"/>
  </w:num>
  <w:num w:numId="2">
    <w:abstractNumId w:val="37"/>
  </w:num>
  <w:num w:numId="3">
    <w:abstractNumId w:val="35"/>
  </w:num>
  <w:num w:numId="4">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13"/>
  </w:num>
  <w:num w:numId="7">
    <w:abstractNumId w:val="28"/>
  </w:num>
  <w:num w:numId="8">
    <w:abstractNumId w:val="21"/>
  </w:num>
  <w:num w:numId="9">
    <w:abstractNumId w:val="16"/>
  </w:num>
  <w:num w:numId="10">
    <w:abstractNumId w:val="38"/>
  </w:num>
  <w:num w:numId="11">
    <w:abstractNumId w:val="22"/>
  </w:num>
  <w:num w:numId="12">
    <w:abstractNumId w:val="19"/>
  </w:num>
  <w:num w:numId="13">
    <w:abstractNumId w:val="9"/>
  </w:num>
  <w:num w:numId="14">
    <w:abstractNumId w:val="11"/>
  </w:num>
  <w:num w:numId="15">
    <w:abstractNumId w:val="42"/>
  </w:num>
  <w:num w:numId="16">
    <w:abstractNumId w:val="26"/>
  </w:num>
  <w:num w:numId="17">
    <w:abstractNumId w:val="33"/>
  </w:num>
  <w:num w:numId="18">
    <w:abstractNumId w:val="40"/>
  </w:num>
  <w:num w:numId="19">
    <w:abstractNumId w:val="30"/>
  </w:num>
  <w:num w:numId="20">
    <w:abstractNumId w:val="25"/>
  </w:num>
  <w:num w:numId="21">
    <w:abstractNumId w:val="29"/>
  </w:num>
  <w:num w:numId="22">
    <w:abstractNumId w:val="36"/>
  </w:num>
  <w:num w:numId="23">
    <w:abstractNumId w:val="17"/>
  </w:num>
  <w:num w:numId="24">
    <w:abstractNumId w:val="41"/>
  </w:num>
  <w:num w:numId="25">
    <w:abstractNumId w:val="12"/>
  </w:num>
  <w:num w:numId="26">
    <w:abstractNumId w:val="14"/>
  </w:num>
  <w:num w:numId="27">
    <w:abstractNumId w:val="18"/>
  </w:num>
  <w:num w:numId="28">
    <w:abstractNumId w:val="15"/>
  </w:num>
  <w:num w:numId="29">
    <w:abstractNumId w:val="45"/>
  </w:num>
  <w:num w:numId="30">
    <w:abstractNumId w:val="27"/>
  </w:num>
  <w:num w:numId="31">
    <w:abstractNumId w:val="4"/>
  </w:num>
  <w:num w:numId="32">
    <w:abstractNumId w:val="5"/>
  </w:num>
  <w:num w:numId="33">
    <w:abstractNumId w:val="32"/>
  </w:num>
  <w:num w:numId="34">
    <w:abstractNumId w:val="24"/>
  </w:num>
  <w:num w:numId="35">
    <w:abstractNumId w:val="20"/>
  </w:num>
  <w:num w:numId="36">
    <w:abstractNumId w:val="39"/>
  </w:num>
  <w:num w:numId="37">
    <w:abstractNumId w:val="6"/>
  </w:num>
  <w:num w:numId="38">
    <w:abstractNumId w:val="23"/>
  </w:num>
  <w:num w:numId="39">
    <w:abstractNumId w:val="43"/>
  </w:num>
  <w:num w:numId="40">
    <w:abstractNumId w:val="3"/>
  </w:num>
  <w:num w:numId="41">
    <w:abstractNumId w:val="10"/>
  </w:num>
  <w:num w:numId="42">
    <w:abstractNumId w:val="8"/>
  </w:num>
  <w:num w:numId="4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EB"/>
    <w:rsid w:val="0000376D"/>
    <w:rsid w:val="000051EC"/>
    <w:rsid w:val="000337CC"/>
    <w:rsid w:val="00090D6D"/>
    <w:rsid w:val="000D2FF2"/>
    <w:rsid w:val="000F47BF"/>
    <w:rsid w:val="0010339F"/>
    <w:rsid w:val="00107D03"/>
    <w:rsid w:val="001358F3"/>
    <w:rsid w:val="0014206D"/>
    <w:rsid w:val="00193311"/>
    <w:rsid w:val="001B23A8"/>
    <w:rsid w:val="001B2D9F"/>
    <w:rsid w:val="001B4338"/>
    <w:rsid w:val="001C4F01"/>
    <w:rsid w:val="001D3B1C"/>
    <w:rsid w:val="001D4D46"/>
    <w:rsid w:val="001D53C7"/>
    <w:rsid w:val="001E70C9"/>
    <w:rsid w:val="001F34E5"/>
    <w:rsid w:val="00213251"/>
    <w:rsid w:val="00213E38"/>
    <w:rsid w:val="00226D39"/>
    <w:rsid w:val="00280138"/>
    <w:rsid w:val="00286996"/>
    <w:rsid w:val="002D081D"/>
    <w:rsid w:val="002E42C7"/>
    <w:rsid w:val="002E7859"/>
    <w:rsid w:val="002E7E40"/>
    <w:rsid w:val="003100A9"/>
    <w:rsid w:val="00311AF6"/>
    <w:rsid w:val="00326B24"/>
    <w:rsid w:val="003377BC"/>
    <w:rsid w:val="003A0D57"/>
    <w:rsid w:val="003C0C27"/>
    <w:rsid w:val="003C4F02"/>
    <w:rsid w:val="003E43B4"/>
    <w:rsid w:val="0044500F"/>
    <w:rsid w:val="004A2AC7"/>
    <w:rsid w:val="004A4D86"/>
    <w:rsid w:val="004C3248"/>
    <w:rsid w:val="004C57F6"/>
    <w:rsid w:val="004C77F9"/>
    <w:rsid w:val="004F03E0"/>
    <w:rsid w:val="0051376F"/>
    <w:rsid w:val="00515A53"/>
    <w:rsid w:val="00520E09"/>
    <w:rsid w:val="00526E7C"/>
    <w:rsid w:val="00530E3C"/>
    <w:rsid w:val="00537AC9"/>
    <w:rsid w:val="00593640"/>
    <w:rsid w:val="005B3D6E"/>
    <w:rsid w:val="005E3DB0"/>
    <w:rsid w:val="00621310"/>
    <w:rsid w:val="00626FAA"/>
    <w:rsid w:val="00637A1F"/>
    <w:rsid w:val="00693920"/>
    <w:rsid w:val="006A556F"/>
    <w:rsid w:val="006A5E59"/>
    <w:rsid w:val="006B2B60"/>
    <w:rsid w:val="006B70DF"/>
    <w:rsid w:val="006C48A1"/>
    <w:rsid w:val="006D795D"/>
    <w:rsid w:val="007234CB"/>
    <w:rsid w:val="00736AED"/>
    <w:rsid w:val="0074040D"/>
    <w:rsid w:val="0075070B"/>
    <w:rsid w:val="00754A78"/>
    <w:rsid w:val="0076376A"/>
    <w:rsid w:val="00773DA7"/>
    <w:rsid w:val="007A237B"/>
    <w:rsid w:val="007B02EB"/>
    <w:rsid w:val="007C6CB4"/>
    <w:rsid w:val="007C73FE"/>
    <w:rsid w:val="007D6B71"/>
    <w:rsid w:val="007E5524"/>
    <w:rsid w:val="007F538C"/>
    <w:rsid w:val="00811237"/>
    <w:rsid w:val="008200C4"/>
    <w:rsid w:val="008266CF"/>
    <w:rsid w:val="008267C3"/>
    <w:rsid w:val="0085263F"/>
    <w:rsid w:val="008747EB"/>
    <w:rsid w:val="00886097"/>
    <w:rsid w:val="008A0F3E"/>
    <w:rsid w:val="008B28AD"/>
    <w:rsid w:val="008B3BE6"/>
    <w:rsid w:val="008D4132"/>
    <w:rsid w:val="008F0508"/>
    <w:rsid w:val="00905266"/>
    <w:rsid w:val="0090642B"/>
    <w:rsid w:val="00920FCB"/>
    <w:rsid w:val="009325D5"/>
    <w:rsid w:val="009501A8"/>
    <w:rsid w:val="00954509"/>
    <w:rsid w:val="00966154"/>
    <w:rsid w:val="009730D4"/>
    <w:rsid w:val="00975E0A"/>
    <w:rsid w:val="009935CE"/>
    <w:rsid w:val="0099642E"/>
    <w:rsid w:val="009A534F"/>
    <w:rsid w:val="009C7C25"/>
    <w:rsid w:val="009D7386"/>
    <w:rsid w:val="009E3449"/>
    <w:rsid w:val="009E50E0"/>
    <w:rsid w:val="009F05C5"/>
    <w:rsid w:val="009F2D75"/>
    <w:rsid w:val="009F5458"/>
    <w:rsid w:val="00A12E46"/>
    <w:rsid w:val="00A311EF"/>
    <w:rsid w:val="00A32672"/>
    <w:rsid w:val="00A72057"/>
    <w:rsid w:val="00A7233B"/>
    <w:rsid w:val="00A80343"/>
    <w:rsid w:val="00AC467B"/>
    <w:rsid w:val="00AC5280"/>
    <w:rsid w:val="00AD051D"/>
    <w:rsid w:val="00AE45BC"/>
    <w:rsid w:val="00B14B7F"/>
    <w:rsid w:val="00B31755"/>
    <w:rsid w:val="00B46DD2"/>
    <w:rsid w:val="00B5409D"/>
    <w:rsid w:val="00B54DE5"/>
    <w:rsid w:val="00B57F8F"/>
    <w:rsid w:val="00B7327C"/>
    <w:rsid w:val="00B91C56"/>
    <w:rsid w:val="00BA69BD"/>
    <w:rsid w:val="00BB131F"/>
    <w:rsid w:val="00BC0ABA"/>
    <w:rsid w:val="00BC1FDE"/>
    <w:rsid w:val="00BC6669"/>
    <w:rsid w:val="00BD6E95"/>
    <w:rsid w:val="00BE0CA5"/>
    <w:rsid w:val="00BF578A"/>
    <w:rsid w:val="00C14714"/>
    <w:rsid w:val="00C22490"/>
    <w:rsid w:val="00C24AC5"/>
    <w:rsid w:val="00C44DE5"/>
    <w:rsid w:val="00C6227D"/>
    <w:rsid w:val="00C748CC"/>
    <w:rsid w:val="00C7589E"/>
    <w:rsid w:val="00C91C1A"/>
    <w:rsid w:val="00C94A28"/>
    <w:rsid w:val="00CA1786"/>
    <w:rsid w:val="00CB1C25"/>
    <w:rsid w:val="00CC06C5"/>
    <w:rsid w:val="00CD1D55"/>
    <w:rsid w:val="00CD3350"/>
    <w:rsid w:val="00CD447E"/>
    <w:rsid w:val="00D01971"/>
    <w:rsid w:val="00D6619E"/>
    <w:rsid w:val="00D6772B"/>
    <w:rsid w:val="00D910E5"/>
    <w:rsid w:val="00DA2954"/>
    <w:rsid w:val="00DB6E6D"/>
    <w:rsid w:val="00DD08A6"/>
    <w:rsid w:val="00DD2A98"/>
    <w:rsid w:val="00DE3CD1"/>
    <w:rsid w:val="00DF1DCA"/>
    <w:rsid w:val="00DF36DD"/>
    <w:rsid w:val="00DF7862"/>
    <w:rsid w:val="00E10A5B"/>
    <w:rsid w:val="00E13A40"/>
    <w:rsid w:val="00E30D31"/>
    <w:rsid w:val="00E32023"/>
    <w:rsid w:val="00E324B3"/>
    <w:rsid w:val="00E34C5D"/>
    <w:rsid w:val="00E42E22"/>
    <w:rsid w:val="00E47398"/>
    <w:rsid w:val="00E67B36"/>
    <w:rsid w:val="00E8473D"/>
    <w:rsid w:val="00E93DEB"/>
    <w:rsid w:val="00EA695D"/>
    <w:rsid w:val="00ED673E"/>
    <w:rsid w:val="00EE4178"/>
    <w:rsid w:val="00F00C45"/>
    <w:rsid w:val="00F067B8"/>
    <w:rsid w:val="00F1354E"/>
    <w:rsid w:val="00F3442F"/>
    <w:rsid w:val="00F73D94"/>
    <w:rsid w:val="00F9214E"/>
    <w:rsid w:val="00F92169"/>
    <w:rsid w:val="00F94860"/>
    <w:rsid w:val="00FC7E0D"/>
    <w:rsid w:val="00FE4330"/>
    <w:rsid w:val="00FF1F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474C"/>
  <w15:docId w15:val="{53F1B8B2-2CA6-4A9D-A20A-F0571190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semiHidden/>
    <w:unhideWhenUsed/>
    <w:qFormat/>
    <w:rsid w:val="001933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53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3D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34"/>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character" w:customStyle="1" w:styleId="Heading4Char">
    <w:name w:val="Heading 4 Char"/>
    <w:basedOn w:val="DefaultParagraphFont"/>
    <w:link w:val="Heading4"/>
    <w:uiPriority w:val="9"/>
    <w:semiHidden/>
    <w:rsid w:val="001D53C7"/>
    <w:rPr>
      <w:rFonts w:asciiTheme="majorHAnsi" w:eastAsiaTheme="majorEastAsia" w:hAnsiTheme="majorHAnsi" w:cstheme="majorBidi"/>
      <w:i/>
      <w:iCs/>
      <w:color w:val="2E74B5" w:themeColor="accent1" w:themeShade="BF"/>
      <w:lang w:eastAsia="en-US"/>
    </w:rPr>
  </w:style>
  <w:style w:type="paragraph" w:styleId="BodyTextIndent">
    <w:name w:val="Body Text Indent"/>
    <w:basedOn w:val="Normal"/>
    <w:link w:val="BodyTextIndentChar"/>
    <w:rsid w:val="00530E3C"/>
    <w:pPr>
      <w:widowControl w:val="0"/>
      <w:tabs>
        <w:tab w:val="left" w:pos="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spacing w:after="0" w:line="199" w:lineRule="auto"/>
      <w:ind w:left="90"/>
      <w:textAlignment w:val="baseline"/>
    </w:pPr>
    <w:rPr>
      <w:rFonts w:ascii="Times New Roman" w:eastAsia="Times New Roman" w:hAnsi="Times New Roman" w:cs="Times New Roman"/>
      <w:bCs/>
      <w:sz w:val="20"/>
      <w:szCs w:val="20"/>
    </w:rPr>
  </w:style>
  <w:style w:type="character" w:customStyle="1" w:styleId="BodyTextIndentChar">
    <w:name w:val="Body Text Indent Char"/>
    <w:basedOn w:val="DefaultParagraphFont"/>
    <w:link w:val="BodyTextIndent"/>
    <w:rsid w:val="00530E3C"/>
    <w:rPr>
      <w:rFonts w:ascii="Times New Roman" w:eastAsia="Times New Roman" w:hAnsi="Times New Roman" w:cs="Times New Roman"/>
      <w:bCs/>
      <w:sz w:val="20"/>
      <w:szCs w:val="20"/>
      <w:lang w:eastAsia="en-US"/>
    </w:rPr>
  </w:style>
  <w:style w:type="paragraph" w:customStyle="1" w:styleId="TechnologyCategories">
    <w:name w:val="Technology Categories"/>
    <w:basedOn w:val="Normal"/>
    <w:qFormat/>
    <w:rsid w:val="00B7327C"/>
    <w:pPr>
      <w:spacing w:before="60" w:after="60" w:line="240" w:lineRule="auto"/>
    </w:pPr>
    <w:rPr>
      <w:rFonts w:ascii="Verdana" w:eastAsia="MS Mincho" w:hAnsi="Verdana" w:cs="Courier New"/>
      <w:b/>
      <w:bCs/>
      <w:sz w:val="18"/>
      <w:szCs w:val="18"/>
    </w:rPr>
  </w:style>
  <w:style w:type="paragraph" w:customStyle="1" w:styleId="Technologies">
    <w:name w:val="Technologies"/>
    <w:basedOn w:val="Normal"/>
    <w:qFormat/>
    <w:rsid w:val="00B7327C"/>
    <w:pPr>
      <w:spacing w:before="60" w:after="60" w:line="240" w:lineRule="auto"/>
    </w:pPr>
    <w:rPr>
      <w:rFonts w:ascii="Verdana" w:eastAsia="MS Mincho" w:hAnsi="Verdana" w:cs="Courier New"/>
      <w:color w:val="000000"/>
      <w:spacing w:val="-4"/>
      <w:sz w:val="18"/>
      <w:szCs w:val="18"/>
    </w:rPr>
  </w:style>
  <w:style w:type="paragraph" w:customStyle="1" w:styleId="Skills">
    <w:name w:val="Skills"/>
    <w:basedOn w:val="Normal"/>
    <w:qFormat/>
    <w:rsid w:val="00B7327C"/>
    <w:pPr>
      <w:spacing w:before="60" w:after="180" w:line="240" w:lineRule="auto"/>
    </w:pPr>
    <w:rPr>
      <w:rFonts w:ascii="Verdana" w:eastAsia="MS Mincho" w:hAnsi="Verdana" w:cs="Courier New"/>
      <w:sz w:val="18"/>
      <w:szCs w:val="18"/>
    </w:rPr>
  </w:style>
  <w:style w:type="paragraph" w:styleId="PlainText">
    <w:name w:val="Plain Text"/>
    <w:basedOn w:val="Normal"/>
    <w:link w:val="PlainTextChar"/>
    <w:uiPriority w:val="99"/>
    <w:unhideWhenUsed/>
    <w:rsid w:val="009935CE"/>
    <w:pPr>
      <w:suppressAutoHyphens/>
      <w:spacing w:after="0" w:line="240" w:lineRule="auto"/>
    </w:pPr>
    <w:rPr>
      <w:rFonts w:ascii="Courier New" w:eastAsia="Times New Roman" w:hAnsi="Courier New" w:cs="Courier New"/>
      <w:sz w:val="20"/>
      <w:szCs w:val="20"/>
      <w:lang w:val="x-none" w:eastAsia="zh-CN"/>
    </w:rPr>
  </w:style>
  <w:style w:type="character" w:customStyle="1" w:styleId="PlainTextChar">
    <w:name w:val="Plain Text Char"/>
    <w:basedOn w:val="DefaultParagraphFont"/>
    <w:link w:val="PlainText"/>
    <w:uiPriority w:val="99"/>
    <w:rsid w:val="009935CE"/>
    <w:rPr>
      <w:rFonts w:ascii="Courier New" w:eastAsia="Times New Roman" w:hAnsi="Courier New" w:cs="Courier New"/>
      <w:sz w:val="20"/>
      <w:szCs w:val="20"/>
      <w:lang w:val="x-none" w:eastAsia="zh-CN"/>
    </w:rPr>
  </w:style>
  <w:style w:type="table" w:styleId="TableGrid">
    <w:name w:val="Table Grid"/>
    <w:basedOn w:val="TableNormal"/>
    <w:rsid w:val="00310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100A9"/>
  </w:style>
  <w:style w:type="character" w:styleId="Strong">
    <w:name w:val="Strong"/>
    <w:basedOn w:val="DefaultParagraphFont"/>
    <w:uiPriority w:val="22"/>
    <w:qFormat/>
    <w:rsid w:val="003100A9"/>
    <w:rPr>
      <w:b/>
      <w:bCs/>
    </w:rPr>
  </w:style>
  <w:style w:type="paragraph" w:styleId="BodyText">
    <w:name w:val="Body Text"/>
    <w:basedOn w:val="Normal"/>
    <w:link w:val="BodyTextChar"/>
    <w:uiPriority w:val="99"/>
    <w:unhideWhenUsed/>
    <w:rsid w:val="00BB131F"/>
    <w:pPr>
      <w:spacing w:after="120"/>
    </w:pPr>
  </w:style>
  <w:style w:type="character" w:customStyle="1" w:styleId="BodyTextChar">
    <w:name w:val="Body Text Char"/>
    <w:basedOn w:val="DefaultParagraphFont"/>
    <w:link w:val="BodyText"/>
    <w:uiPriority w:val="99"/>
    <w:rsid w:val="00BB131F"/>
    <w:rPr>
      <w:rFonts w:eastAsiaTheme="minorHAnsi"/>
      <w:lang w:eastAsia="en-US"/>
    </w:rPr>
  </w:style>
  <w:style w:type="character" w:customStyle="1" w:styleId="summary">
    <w:name w:val="summary"/>
    <w:basedOn w:val="DefaultParagraphFont"/>
    <w:rsid w:val="009501A8"/>
  </w:style>
  <w:style w:type="character" w:styleId="Hyperlink">
    <w:name w:val="Hyperlink"/>
    <w:basedOn w:val="DefaultParagraphFont"/>
    <w:uiPriority w:val="99"/>
    <w:unhideWhenUsed/>
    <w:rsid w:val="00C94A28"/>
    <w:rPr>
      <w:color w:val="0563C1" w:themeColor="hyperlink"/>
      <w:u w:val="single"/>
    </w:rPr>
  </w:style>
  <w:style w:type="paragraph" w:styleId="BlockText">
    <w:name w:val="Block Text"/>
    <w:basedOn w:val="Normal"/>
    <w:rsid w:val="004C77F9"/>
    <w:pPr>
      <w:spacing w:after="0" w:line="240" w:lineRule="auto"/>
      <w:ind w:left="-990" w:right="-720"/>
    </w:pPr>
    <w:rPr>
      <w:rFonts w:ascii="Times New Roman" w:eastAsia="Times New Roman" w:hAnsi="Times New Roman" w:cs="Times New Roman"/>
      <w:szCs w:val="20"/>
    </w:rPr>
  </w:style>
  <w:style w:type="paragraph" w:styleId="NoSpacing">
    <w:name w:val="No Spacing"/>
    <w:link w:val="NoSpacingChar"/>
    <w:uiPriority w:val="1"/>
    <w:qFormat/>
    <w:rsid w:val="00AE45BC"/>
    <w:pPr>
      <w:spacing w:after="0" w:line="240" w:lineRule="auto"/>
    </w:pPr>
    <w:rPr>
      <w:rFonts w:ascii="Calibri" w:eastAsia="Times New Roman" w:hAnsi="Calibri" w:cs="Times New Roman"/>
      <w:lang w:eastAsia="en-US"/>
    </w:rPr>
  </w:style>
  <w:style w:type="paragraph" w:customStyle="1" w:styleId="Description">
    <w:name w:val="Description"/>
    <w:basedOn w:val="Normal"/>
    <w:link w:val="DescriptionChar"/>
    <w:rsid w:val="00A7233B"/>
    <w:pPr>
      <w:spacing w:after="0" w:line="240" w:lineRule="auto"/>
    </w:pPr>
    <w:rPr>
      <w:rFonts w:ascii="Times New Roman" w:eastAsia="Times New Roman" w:hAnsi="Times New Roman" w:cs="Times New Roman"/>
      <w:sz w:val="20"/>
      <w:szCs w:val="20"/>
    </w:rPr>
  </w:style>
  <w:style w:type="character" w:customStyle="1" w:styleId="DescriptionChar">
    <w:name w:val="Description Char"/>
    <w:link w:val="Description"/>
    <w:rsid w:val="00A7233B"/>
    <w:rPr>
      <w:rFonts w:ascii="Times New Roman" w:eastAsia="Times New Roman" w:hAnsi="Times New Roman" w:cs="Times New Roman"/>
      <w:sz w:val="20"/>
      <w:szCs w:val="20"/>
      <w:lang w:eastAsia="en-US"/>
    </w:rPr>
  </w:style>
  <w:style w:type="paragraph" w:customStyle="1" w:styleId="Bullettext">
    <w:name w:val="Bullet text"/>
    <w:basedOn w:val="Normal"/>
    <w:rsid w:val="00A7233B"/>
    <w:pPr>
      <w:numPr>
        <w:numId w:val="1"/>
      </w:numPr>
      <w:tabs>
        <w:tab w:val="clear" w:pos="360"/>
        <w:tab w:val="num" w:pos="252"/>
      </w:tabs>
      <w:spacing w:after="60" w:line="240" w:lineRule="auto"/>
      <w:ind w:left="252" w:hanging="252"/>
    </w:pPr>
    <w:rPr>
      <w:rFonts w:ascii="Times New Roman" w:eastAsia="Times New Roman" w:hAnsi="Times New Roman" w:cs="Arial"/>
      <w:sz w:val="20"/>
    </w:rPr>
  </w:style>
  <w:style w:type="character" w:customStyle="1" w:styleId="Heading5Char">
    <w:name w:val="Heading 5 Char"/>
    <w:basedOn w:val="DefaultParagraphFont"/>
    <w:link w:val="Heading5"/>
    <w:uiPriority w:val="9"/>
    <w:semiHidden/>
    <w:rsid w:val="00E93DEB"/>
    <w:rPr>
      <w:rFonts w:asciiTheme="majorHAnsi" w:eastAsiaTheme="majorEastAsia" w:hAnsiTheme="majorHAnsi" w:cstheme="majorBidi"/>
      <w:color w:val="2E74B5" w:themeColor="accent1" w:themeShade="BF"/>
      <w:lang w:eastAsia="en-US"/>
    </w:rPr>
  </w:style>
  <w:style w:type="paragraph" w:customStyle="1" w:styleId="ecxmsonormal">
    <w:name w:val="ecxmsonormal"/>
    <w:basedOn w:val="Normal"/>
    <w:rsid w:val="00CD1D55"/>
    <w:pPr>
      <w:spacing w:after="0" w:line="240" w:lineRule="auto"/>
    </w:pPr>
    <w:rPr>
      <w:rFonts w:ascii="Times New Roman" w:eastAsia="Times New Roman" w:hAnsi="Times New Roman" w:cs="Times New Roman"/>
      <w:sz w:val="24"/>
      <w:szCs w:val="24"/>
    </w:rPr>
  </w:style>
  <w:style w:type="paragraph" w:customStyle="1" w:styleId="ELMSResText">
    <w:name w:val="ELMS_ResText"/>
    <w:rsid w:val="00CD1D55"/>
    <w:pPr>
      <w:widowControl w:val="0"/>
      <w:spacing w:before="60" w:after="0" w:line="240" w:lineRule="auto"/>
    </w:pPr>
    <w:rPr>
      <w:rFonts w:ascii="Arial" w:eastAsia="Times New Roman" w:hAnsi="Arial" w:cs="Arial"/>
      <w:sz w:val="18"/>
      <w:szCs w:val="20"/>
      <w:lang w:eastAsia="en-US"/>
    </w:rPr>
  </w:style>
  <w:style w:type="paragraph" w:customStyle="1" w:styleId="NormalBlack">
    <w:name w:val="Normal + Black"/>
    <w:basedOn w:val="Normal"/>
    <w:rsid w:val="0010339F"/>
    <w:pPr>
      <w:numPr>
        <w:numId w:val="2"/>
      </w:numPr>
      <w:spacing w:after="60" w:line="220" w:lineRule="atLeast"/>
      <w:jc w:val="both"/>
    </w:pPr>
    <w:rPr>
      <w:rFonts w:ascii="Arial" w:eastAsia="Times New Roman" w:hAnsi="Arial" w:cs="Times New Roman"/>
      <w:spacing w:val="-5"/>
      <w:sz w:val="20"/>
      <w:szCs w:val="20"/>
    </w:rPr>
  </w:style>
  <w:style w:type="paragraph" w:customStyle="1" w:styleId="Achievement">
    <w:name w:val="Achievement"/>
    <w:basedOn w:val="BodyText"/>
    <w:rsid w:val="0010339F"/>
    <w:pPr>
      <w:numPr>
        <w:numId w:val="3"/>
      </w:numPr>
      <w:tabs>
        <w:tab w:val="clear" w:pos="360"/>
      </w:tabs>
      <w:spacing w:after="60" w:line="220" w:lineRule="atLeast"/>
      <w:jc w:val="both"/>
    </w:pPr>
    <w:rPr>
      <w:rFonts w:ascii="Arial" w:eastAsia="Times New Roman" w:hAnsi="Arial" w:cs="Times New Roman"/>
      <w:spacing w:val="-5"/>
      <w:sz w:val="20"/>
      <w:szCs w:val="20"/>
    </w:rPr>
  </w:style>
  <w:style w:type="paragraph" w:styleId="Title">
    <w:name w:val="Title"/>
    <w:basedOn w:val="Normal"/>
    <w:link w:val="TitleChar"/>
    <w:qFormat/>
    <w:rsid w:val="0010339F"/>
    <w:pPr>
      <w:spacing w:after="0" w:line="240" w:lineRule="auto"/>
      <w:jc w:val="center"/>
    </w:pPr>
    <w:rPr>
      <w:rFonts w:ascii="Arial" w:eastAsia="Times New Roman" w:hAnsi="Arial" w:cs="Times New Roman"/>
      <w:b/>
      <w:smallCaps/>
      <w:sz w:val="28"/>
      <w:szCs w:val="20"/>
    </w:rPr>
  </w:style>
  <w:style w:type="character" w:customStyle="1" w:styleId="TitleChar">
    <w:name w:val="Title Char"/>
    <w:basedOn w:val="DefaultParagraphFont"/>
    <w:link w:val="Title"/>
    <w:rsid w:val="0010339F"/>
    <w:rPr>
      <w:rFonts w:ascii="Arial" w:eastAsia="Times New Roman" w:hAnsi="Arial" w:cs="Times New Roman"/>
      <w:b/>
      <w:smallCaps/>
      <w:sz w:val="28"/>
      <w:szCs w:val="20"/>
      <w:lang w:eastAsia="en-US"/>
    </w:rPr>
  </w:style>
  <w:style w:type="paragraph" w:styleId="NormalWeb">
    <w:name w:val="Normal (Web)"/>
    <w:basedOn w:val="Normal"/>
    <w:uiPriority w:val="99"/>
    <w:unhideWhenUsed/>
    <w:rsid w:val="0000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ExpSummary">
    <w:name w:val="Res Exp Summary"/>
    <w:rsid w:val="0000376D"/>
    <w:pPr>
      <w:spacing w:before="60" w:after="60" w:line="240" w:lineRule="auto"/>
    </w:pPr>
    <w:rPr>
      <w:rFonts w:ascii="Times New Roman" w:eastAsia="Times New Roman" w:hAnsi="Times New Roman" w:cs="Arial"/>
      <w:sz w:val="20"/>
      <w:szCs w:val="20"/>
      <w:lang w:eastAsia="en-US"/>
    </w:rPr>
  </w:style>
  <w:style w:type="character" w:customStyle="1" w:styleId="yshortcuts">
    <w:name w:val="yshortcuts"/>
    <w:basedOn w:val="DefaultParagraphFont"/>
    <w:rsid w:val="0000376D"/>
  </w:style>
  <w:style w:type="character" w:customStyle="1" w:styleId="NoSpacingChar">
    <w:name w:val="No Spacing Char"/>
    <w:basedOn w:val="DefaultParagraphFont"/>
    <w:link w:val="NoSpacing"/>
    <w:uiPriority w:val="1"/>
    <w:rsid w:val="00B14B7F"/>
    <w:rPr>
      <w:rFonts w:ascii="Calibri" w:eastAsia="Times New Roman" w:hAnsi="Calibri" w:cs="Times New Roman"/>
      <w:lang w:eastAsia="en-US"/>
    </w:rPr>
  </w:style>
  <w:style w:type="paragraph" w:customStyle="1" w:styleId="Bullet2">
    <w:name w:val="Bullet 2"/>
    <w:rsid w:val="00B46DD2"/>
    <w:pPr>
      <w:numPr>
        <w:numId w:val="4"/>
      </w:numPr>
      <w:spacing w:before="20" w:after="20" w:line="240" w:lineRule="auto"/>
      <w:ind w:left="630" w:hanging="274"/>
    </w:pPr>
    <w:rPr>
      <w:rFonts w:ascii="Times New Roman" w:eastAsia="Times New Roman" w:hAnsi="Times New Roman" w:cs="Times New Roman"/>
      <w:sz w:val="24"/>
      <w:szCs w:val="20"/>
      <w:lang w:eastAsia="en-US"/>
    </w:rPr>
  </w:style>
  <w:style w:type="paragraph" w:styleId="HTMLPreformatted">
    <w:name w:val="HTML Preformatted"/>
    <w:basedOn w:val="Normal"/>
    <w:link w:val="HTMLPreformattedChar"/>
    <w:semiHidden/>
    <w:rsid w:val="00213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semiHidden/>
    <w:rsid w:val="00213E38"/>
    <w:rPr>
      <w:rFonts w:ascii="Arial Unicode MS" w:eastAsia="Courier New" w:hAnsi="Arial Unicode MS" w:cs="Courier New"/>
      <w:sz w:val="20"/>
      <w:szCs w:val="20"/>
      <w:lang w:eastAsia="en-US"/>
    </w:rPr>
  </w:style>
  <w:style w:type="paragraph" w:customStyle="1" w:styleId="Normal0">
    <w:name w:val="[Normal]"/>
    <w:rsid w:val="00E13A40"/>
    <w:pPr>
      <w:widowControl w:val="0"/>
      <w:autoSpaceDE w:val="0"/>
      <w:autoSpaceDN w:val="0"/>
      <w:adjustRightInd w:val="0"/>
      <w:spacing w:after="0" w:line="240" w:lineRule="auto"/>
    </w:pPr>
    <w:rPr>
      <w:rFonts w:ascii="Arial" w:eastAsia="Calibri" w:hAnsi="Arial" w:cs="Arial"/>
      <w:sz w:val="24"/>
      <w:szCs w:val="24"/>
      <w:lang w:eastAsia="en-US"/>
    </w:rPr>
  </w:style>
  <w:style w:type="character" w:customStyle="1" w:styleId="st">
    <w:name w:val="st"/>
    <w:basedOn w:val="DefaultParagraphFont"/>
    <w:rsid w:val="004C57F6"/>
  </w:style>
  <w:style w:type="character" w:styleId="Emphasis">
    <w:name w:val="Emphasis"/>
    <w:uiPriority w:val="20"/>
    <w:qFormat/>
    <w:rsid w:val="004C57F6"/>
    <w:rPr>
      <w:i/>
      <w:iCs/>
    </w:rPr>
  </w:style>
  <w:style w:type="character" w:customStyle="1" w:styleId="comment-body">
    <w:name w:val="comment-body"/>
    <w:rsid w:val="003A0D57"/>
  </w:style>
  <w:style w:type="paragraph" w:customStyle="1" w:styleId="ExperienceBullets">
    <w:name w:val="Experience Bullets"/>
    <w:basedOn w:val="Normal"/>
    <w:autoRedefine/>
    <w:rsid w:val="003C4F02"/>
    <w:pPr>
      <w:widowControl w:val="0"/>
      <w:numPr>
        <w:numId w:val="7"/>
      </w:numPr>
      <w:autoSpaceDE w:val="0"/>
      <w:autoSpaceDN w:val="0"/>
      <w:adjustRightInd w:val="0"/>
      <w:spacing w:after="40" w:line="240" w:lineRule="auto"/>
    </w:pPr>
    <w:rPr>
      <w:rFonts w:ascii="Trebuchet MS" w:eastAsia="Times New Roman" w:hAnsi="Trebuchet MS" w:cs="Times New Roman"/>
      <w:sz w:val="20"/>
      <w:szCs w:val="24"/>
    </w:rPr>
  </w:style>
  <w:style w:type="character" w:customStyle="1" w:styleId="Heading3Char">
    <w:name w:val="Heading 3 Char"/>
    <w:basedOn w:val="DefaultParagraphFont"/>
    <w:link w:val="Heading3"/>
    <w:uiPriority w:val="9"/>
    <w:semiHidden/>
    <w:rsid w:val="00193311"/>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9549">
      <w:bodyDiv w:val="1"/>
      <w:marLeft w:val="0"/>
      <w:marRight w:val="0"/>
      <w:marTop w:val="0"/>
      <w:marBottom w:val="0"/>
      <w:divBdr>
        <w:top w:val="none" w:sz="0" w:space="0" w:color="auto"/>
        <w:left w:val="none" w:sz="0" w:space="0" w:color="auto"/>
        <w:bottom w:val="none" w:sz="0" w:space="0" w:color="auto"/>
        <w:right w:val="none" w:sz="0" w:space="0" w:color="auto"/>
      </w:divBdr>
    </w:div>
    <w:div w:id="142161921">
      <w:bodyDiv w:val="1"/>
      <w:marLeft w:val="0"/>
      <w:marRight w:val="0"/>
      <w:marTop w:val="0"/>
      <w:marBottom w:val="0"/>
      <w:divBdr>
        <w:top w:val="none" w:sz="0" w:space="0" w:color="auto"/>
        <w:left w:val="none" w:sz="0" w:space="0" w:color="auto"/>
        <w:bottom w:val="none" w:sz="0" w:space="0" w:color="auto"/>
        <w:right w:val="none" w:sz="0" w:space="0" w:color="auto"/>
      </w:divBdr>
    </w:div>
    <w:div w:id="267932512">
      <w:bodyDiv w:val="1"/>
      <w:marLeft w:val="0"/>
      <w:marRight w:val="0"/>
      <w:marTop w:val="0"/>
      <w:marBottom w:val="0"/>
      <w:divBdr>
        <w:top w:val="none" w:sz="0" w:space="0" w:color="auto"/>
        <w:left w:val="none" w:sz="0" w:space="0" w:color="auto"/>
        <w:bottom w:val="none" w:sz="0" w:space="0" w:color="auto"/>
        <w:right w:val="none" w:sz="0" w:space="0" w:color="auto"/>
      </w:divBdr>
    </w:div>
    <w:div w:id="768043323">
      <w:bodyDiv w:val="1"/>
      <w:marLeft w:val="0"/>
      <w:marRight w:val="0"/>
      <w:marTop w:val="0"/>
      <w:marBottom w:val="0"/>
      <w:divBdr>
        <w:top w:val="none" w:sz="0" w:space="0" w:color="auto"/>
        <w:left w:val="none" w:sz="0" w:space="0" w:color="auto"/>
        <w:bottom w:val="none" w:sz="0" w:space="0" w:color="auto"/>
        <w:right w:val="none" w:sz="0" w:space="0" w:color="auto"/>
      </w:divBdr>
    </w:div>
    <w:div w:id="1401321062">
      <w:bodyDiv w:val="1"/>
      <w:marLeft w:val="0"/>
      <w:marRight w:val="0"/>
      <w:marTop w:val="0"/>
      <w:marBottom w:val="0"/>
      <w:divBdr>
        <w:top w:val="none" w:sz="0" w:space="0" w:color="auto"/>
        <w:left w:val="none" w:sz="0" w:space="0" w:color="auto"/>
        <w:bottom w:val="none" w:sz="0" w:space="0" w:color="auto"/>
        <w:right w:val="none" w:sz="0" w:space="0" w:color="auto"/>
      </w:divBdr>
    </w:div>
    <w:div w:id="20191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89D39-E33B-4A68-BD35-9742986D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Rebecca Lori Lee</cp:lastModifiedBy>
  <cp:revision>2</cp:revision>
  <cp:lastPrinted>2016-01-19T18:52:00Z</cp:lastPrinted>
  <dcterms:created xsi:type="dcterms:W3CDTF">2017-06-29T20:38:00Z</dcterms:created>
  <dcterms:modified xsi:type="dcterms:W3CDTF">2017-06-29T20:38:00Z</dcterms:modified>
</cp:coreProperties>
</file>
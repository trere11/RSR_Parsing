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2CD32" w14:textId="77777777" w:rsidR="001E2628" w:rsidRDefault="001E2628" w:rsidP="001E2628">
      <w:pPr>
        <w:widowControl w:val="0"/>
        <w:autoSpaceDE w:val="0"/>
        <w:autoSpaceDN w:val="0"/>
        <w:adjustRightInd w:val="0"/>
        <w:ind w:right="-1080"/>
        <w:rPr>
          <w:rFonts w:ascii="Arial" w:hAnsi="Arial" w:cs="Arial"/>
          <w:b/>
          <w:bCs/>
          <w:sz w:val="22"/>
          <w:szCs w:val="22"/>
        </w:rPr>
      </w:pPr>
      <w:r>
        <w:rPr>
          <w:rFonts w:ascii="Arial" w:hAnsi="Arial" w:cs="Arial"/>
          <w:b/>
          <w:bCs/>
          <w:sz w:val="22"/>
          <w:szCs w:val="22"/>
        </w:rPr>
        <w:t>Liudmila Bolataeva</w:t>
      </w:r>
    </w:p>
    <w:p w14:paraId="5B06D965" w14:textId="77777777" w:rsidR="001E2628" w:rsidRDefault="001E2628" w:rsidP="001E2628">
      <w:pPr>
        <w:widowControl w:val="0"/>
        <w:autoSpaceDE w:val="0"/>
        <w:autoSpaceDN w:val="0"/>
        <w:adjustRightInd w:val="0"/>
        <w:ind w:right="-1080"/>
        <w:rPr>
          <w:rFonts w:ascii="Arial" w:hAnsi="Arial" w:cs="Arial"/>
          <w:sz w:val="22"/>
          <w:szCs w:val="22"/>
        </w:rPr>
      </w:pPr>
      <w:r>
        <w:rPr>
          <w:rFonts w:ascii="Arial" w:hAnsi="Arial" w:cs="Arial"/>
          <w:sz w:val="22"/>
          <w:szCs w:val="22"/>
        </w:rPr>
        <w:t>San Ramon, CA 94583</w:t>
      </w:r>
    </w:p>
    <w:p w14:paraId="30CED68D" w14:textId="77777777" w:rsidR="001E2628" w:rsidRDefault="001E2628" w:rsidP="001E2628">
      <w:pPr>
        <w:widowControl w:val="0"/>
        <w:autoSpaceDE w:val="0"/>
        <w:autoSpaceDN w:val="0"/>
        <w:adjustRightInd w:val="0"/>
        <w:ind w:right="-1080"/>
        <w:rPr>
          <w:rFonts w:ascii="Arial" w:hAnsi="Arial" w:cs="Arial"/>
          <w:sz w:val="22"/>
          <w:szCs w:val="22"/>
        </w:rPr>
      </w:pPr>
      <w:r>
        <w:rPr>
          <w:rFonts w:ascii="Arial" w:hAnsi="Arial" w:cs="Arial"/>
          <w:sz w:val="22"/>
          <w:szCs w:val="22"/>
        </w:rPr>
        <w:t>Mobile: (925)</w:t>
      </w:r>
      <w:r w:rsidR="00427127">
        <w:rPr>
          <w:rFonts w:ascii="Arial" w:hAnsi="Arial" w:cs="Arial"/>
          <w:sz w:val="22"/>
          <w:szCs w:val="22"/>
        </w:rPr>
        <w:t xml:space="preserve"> </w:t>
      </w:r>
      <w:r>
        <w:rPr>
          <w:rFonts w:ascii="Arial" w:hAnsi="Arial" w:cs="Arial"/>
          <w:sz w:val="22"/>
          <w:szCs w:val="22"/>
        </w:rPr>
        <w:t>895-4260</w:t>
      </w:r>
    </w:p>
    <w:p w14:paraId="0A09B76B" w14:textId="77777777" w:rsidR="001E2628" w:rsidRDefault="001E2628" w:rsidP="001E2628">
      <w:pPr>
        <w:widowControl w:val="0"/>
        <w:autoSpaceDE w:val="0"/>
        <w:autoSpaceDN w:val="0"/>
        <w:adjustRightInd w:val="0"/>
        <w:ind w:right="-1080"/>
        <w:rPr>
          <w:rFonts w:ascii="Arial" w:hAnsi="Arial" w:cs="Arial"/>
          <w:sz w:val="22"/>
          <w:szCs w:val="22"/>
          <w:u w:color="0000FF"/>
        </w:rPr>
      </w:pPr>
      <w:r>
        <w:rPr>
          <w:rFonts w:ascii="Arial" w:hAnsi="Arial" w:cs="Arial"/>
          <w:sz w:val="22"/>
          <w:szCs w:val="22"/>
        </w:rPr>
        <w:t>Email:</w:t>
      </w:r>
      <w:r>
        <w:rPr>
          <w:rFonts w:ascii="Arial" w:hAnsi="Arial" w:cs="Arial"/>
          <w:sz w:val="22"/>
          <w:szCs w:val="22"/>
        </w:rPr>
        <w:tab/>
      </w:r>
      <w:r>
        <w:rPr>
          <w:rFonts w:ascii="Arial" w:hAnsi="Arial" w:cs="Arial"/>
          <w:color w:val="0000FF"/>
          <w:sz w:val="22"/>
          <w:szCs w:val="22"/>
          <w:u w:val="single" w:color="0000FF"/>
        </w:rPr>
        <w:t>ludab70@gmail.com</w:t>
      </w:r>
      <w:r>
        <w:rPr>
          <w:rFonts w:ascii="Arial" w:hAnsi="Arial" w:cs="Arial"/>
          <w:sz w:val="22"/>
          <w:szCs w:val="22"/>
          <w:u w:color="0000FF"/>
        </w:rPr>
        <w:t xml:space="preserve"> </w:t>
      </w:r>
    </w:p>
    <w:p w14:paraId="31CE2F55" w14:textId="77777777" w:rsidR="001E2628" w:rsidRDefault="001E2628" w:rsidP="001E2628">
      <w:pPr>
        <w:widowControl w:val="0"/>
        <w:autoSpaceDE w:val="0"/>
        <w:autoSpaceDN w:val="0"/>
        <w:adjustRightInd w:val="0"/>
        <w:ind w:right="-1080"/>
        <w:rPr>
          <w:rFonts w:ascii="Arial" w:hAnsi="Arial" w:cs="Arial"/>
          <w:sz w:val="22"/>
          <w:szCs w:val="22"/>
          <w:u w:color="0000FF"/>
        </w:rPr>
      </w:pPr>
    </w:p>
    <w:p w14:paraId="4DFA90D7" w14:textId="77777777" w:rsidR="001E2628" w:rsidRDefault="001E2628" w:rsidP="001E2628">
      <w:pPr>
        <w:widowControl w:val="0"/>
        <w:autoSpaceDE w:val="0"/>
        <w:autoSpaceDN w:val="0"/>
        <w:adjustRightInd w:val="0"/>
        <w:ind w:right="-1080"/>
        <w:jc w:val="center"/>
        <w:rPr>
          <w:rFonts w:ascii="Arial" w:hAnsi="Arial" w:cs="Arial"/>
          <w:b/>
          <w:bCs/>
          <w:sz w:val="22"/>
          <w:szCs w:val="22"/>
          <w:u w:color="0000FF"/>
        </w:rPr>
      </w:pPr>
      <w:r>
        <w:rPr>
          <w:rFonts w:ascii="Arial" w:hAnsi="Arial" w:cs="Arial"/>
          <w:b/>
          <w:bCs/>
          <w:sz w:val="22"/>
          <w:szCs w:val="22"/>
          <w:u w:color="0000FF"/>
        </w:rPr>
        <w:t>SOFTWARE QA ENGINEER</w:t>
      </w:r>
    </w:p>
    <w:p w14:paraId="20937474" w14:textId="77777777" w:rsidR="001E2628" w:rsidRDefault="001E2628" w:rsidP="001E2628">
      <w:pPr>
        <w:widowControl w:val="0"/>
        <w:autoSpaceDE w:val="0"/>
        <w:autoSpaceDN w:val="0"/>
        <w:adjustRightInd w:val="0"/>
        <w:ind w:right="-1080"/>
        <w:rPr>
          <w:rFonts w:ascii="Arial" w:hAnsi="Arial" w:cs="Arial"/>
          <w:b/>
          <w:bCs/>
          <w:sz w:val="22"/>
          <w:szCs w:val="22"/>
          <w:u w:color="0000FF"/>
        </w:rPr>
      </w:pPr>
    </w:p>
    <w:p w14:paraId="53E752A4" w14:textId="77777777" w:rsidR="001E2628" w:rsidRDefault="001E2628" w:rsidP="001E2628">
      <w:pPr>
        <w:widowControl w:val="0"/>
        <w:autoSpaceDE w:val="0"/>
        <w:autoSpaceDN w:val="0"/>
        <w:adjustRightInd w:val="0"/>
        <w:ind w:right="-1080"/>
        <w:rPr>
          <w:rFonts w:ascii="Arial" w:hAnsi="Arial" w:cs="Arial"/>
          <w:b/>
          <w:bCs/>
          <w:sz w:val="22"/>
          <w:szCs w:val="22"/>
          <w:u w:color="0000FF"/>
        </w:rPr>
      </w:pPr>
      <w:r>
        <w:rPr>
          <w:rFonts w:ascii="Arial" w:hAnsi="Arial" w:cs="Arial"/>
          <w:b/>
          <w:bCs/>
          <w:sz w:val="22"/>
          <w:szCs w:val="22"/>
          <w:u w:color="0000FF"/>
        </w:rPr>
        <w:t>SUMMARY:</w:t>
      </w:r>
    </w:p>
    <w:p w14:paraId="6C5A48E0" w14:textId="59CA9CB3" w:rsidR="001E2628" w:rsidRDefault="00CB3BE0" w:rsidP="001E2628">
      <w:pPr>
        <w:widowControl w:val="0"/>
        <w:numPr>
          <w:ilvl w:val="0"/>
          <w:numId w:val="1"/>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3</w:t>
      </w:r>
      <w:r w:rsidR="001E2628">
        <w:rPr>
          <w:rFonts w:ascii="Arial" w:hAnsi="Arial" w:cs="Arial"/>
          <w:sz w:val="22"/>
          <w:szCs w:val="22"/>
          <w:u w:color="0000FF"/>
        </w:rPr>
        <w:t>+ years of experience in software Testing with exposure to the full development cycle</w:t>
      </w:r>
    </w:p>
    <w:p w14:paraId="5EAA9769" w14:textId="3DB85C08" w:rsidR="001E2628" w:rsidRDefault="00D37EA1" w:rsidP="001E2628">
      <w:pPr>
        <w:widowControl w:val="0"/>
        <w:numPr>
          <w:ilvl w:val="0"/>
          <w:numId w:val="1"/>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University degree in M</w:t>
      </w:r>
      <w:r w:rsidR="001E2628">
        <w:rPr>
          <w:rFonts w:ascii="Arial" w:hAnsi="Arial" w:cs="Arial"/>
          <w:sz w:val="22"/>
          <w:szCs w:val="22"/>
          <w:u w:color="0000FF"/>
        </w:rPr>
        <w:t>athematics</w:t>
      </w:r>
    </w:p>
    <w:p w14:paraId="517F6F7C" w14:textId="77777777" w:rsidR="001E2628" w:rsidRDefault="001E2628" w:rsidP="001E2628">
      <w:pPr>
        <w:widowControl w:val="0"/>
        <w:numPr>
          <w:ilvl w:val="0"/>
          <w:numId w:val="1"/>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Background in Business Accounting</w:t>
      </w:r>
    </w:p>
    <w:p w14:paraId="20E4C7CF" w14:textId="77777777" w:rsidR="001E2628" w:rsidRDefault="001E2628" w:rsidP="001E2628">
      <w:pPr>
        <w:widowControl w:val="0"/>
        <w:numPr>
          <w:ilvl w:val="0"/>
          <w:numId w:val="1"/>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Experienced in formulating Test Plans, Test cases, Test Scenarios, and Test Approach</w:t>
      </w:r>
    </w:p>
    <w:p w14:paraId="03D208ED" w14:textId="77777777" w:rsidR="001E2628" w:rsidRPr="00BE0135" w:rsidRDefault="001E2628" w:rsidP="00BE0135">
      <w:pPr>
        <w:widowControl w:val="0"/>
        <w:numPr>
          <w:ilvl w:val="0"/>
          <w:numId w:val="1"/>
        </w:numPr>
        <w:autoSpaceDE w:val="0"/>
        <w:autoSpaceDN w:val="0"/>
        <w:adjustRightInd w:val="0"/>
        <w:ind w:left="360" w:right="-1080"/>
        <w:rPr>
          <w:rFonts w:ascii="Arial" w:hAnsi="Arial" w:cs="Arial"/>
          <w:sz w:val="22"/>
          <w:szCs w:val="22"/>
          <w:u w:color="0000FF"/>
        </w:rPr>
      </w:pPr>
      <w:r w:rsidRPr="00AD7F93">
        <w:rPr>
          <w:rFonts w:ascii="Arial" w:hAnsi="Arial" w:cs="Arial"/>
          <w:sz w:val="22"/>
          <w:szCs w:val="22"/>
          <w:u w:color="0000FF"/>
        </w:rPr>
        <w:t>Proficient in developing use cases, user interface speci</w:t>
      </w:r>
      <w:r w:rsidR="00AD7F93" w:rsidRPr="00AD7F93">
        <w:rPr>
          <w:rFonts w:ascii="Arial" w:hAnsi="Arial" w:cs="Arial"/>
          <w:sz w:val="22"/>
          <w:szCs w:val="22"/>
          <w:u w:color="0000FF"/>
        </w:rPr>
        <w:t>fications, and user requirement</w:t>
      </w:r>
      <w:r w:rsidR="00BE0135">
        <w:rPr>
          <w:rFonts w:ascii="Arial" w:hAnsi="Arial" w:cs="Arial"/>
          <w:sz w:val="22"/>
          <w:szCs w:val="22"/>
          <w:u w:color="0000FF"/>
        </w:rPr>
        <w:t xml:space="preserve"> </w:t>
      </w:r>
      <w:r w:rsidRPr="00BE0135">
        <w:rPr>
          <w:rFonts w:ascii="Arial" w:hAnsi="Arial" w:cs="Arial"/>
          <w:sz w:val="22"/>
          <w:szCs w:val="22"/>
          <w:u w:color="0000FF"/>
        </w:rPr>
        <w:t>specification documents</w:t>
      </w:r>
    </w:p>
    <w:p w14:paraId="2BAD0C78" w14:textId="77777777" w:rsidR="001E2628" w:rsidRDefault="001E2628" w:rsidP="001E2628">
      <w:pPr>
        <w:widowControl w:val="0"/>
        <w:numPr>
          <w:ilvl w:val="0"/>
          <w:numId w:val="1"/>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Good working knowledge of development process such as Waterfall and Agile methodology</w:t>
      </w:r>
    </w:p>
    <w:p w14:paraId="28C41D0E" w14:textId="77777777" w:rsidR="00AD7F93" w:rsidRDefault="001E2628" w:rsidP="001E2628">
      <w:pPr>
        <w:widowControl w:val="0"/>
        <w:numPr>
          <w:ilvl w:val="0"/>
          <w:numId w:val="1"/>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 xml:space="preserve">Experienced in different Types of Testing - Integration, System, Functional, GUI, Regression, </w:t>
      </w:r>
    </w:p>
    <w:p w14:paraId="069B642D" w14:textId="77777777" w:rsidR="001E2628" w:rsidRDefault="001E2628" w:rsidP="00BE0135">
      <w:pPr>
        <w:widowControl w:val="0"/>
        <w:autoSpaceDE w:val="0"/>
        <w:autoSpaceDN w:val="0"/>
        <w:adjustRightInd w:val="0"/>
        <w:ind w:right="-1080" w:firstLine="360"/>
        <w:rPr>
          <w:rFonts w:ascii="Arial" w:hAnsi="Arial" w:cs="Arial"/>
          <w:sz w:val="22"/>
          <w:szCs w:val="22"/>
          <w:u w:color="0000FF"/>
        </w:rPr>
      </w:pPr>
      <w:r>
        <w:rPr>
          <w:rFonts w:ascii="Arial" w:hAnsi="Arial" w:cs="Arial"/>
          <w:sz w:val="22"/>
          <w:szCs w:val="22"/>
          <w:u w:color="0000FF"/>
        </w:rPr>
        <w:t>Performance, Sanity, Smoke and User Acceptance Testing (UAT)</w:t>
      </w:r>
    </w:p>
    <w:p w14:paraId="125ECDC5" w14:textId="77777777" w:rsidR="001E2628" w:rsidRDefault="001E2628" w:rsidP="001E2628">
      <w:pPr>
        <w:widowControl w:val="0"/>
        <w:numPr>
          <w:ilvl w:val="0"/>
          <w:numId w:val="1"/>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Experienced in the preparation of test data and weekly status reports</w:t>
      </w:r>
    </w:p>
    <w:p w14:paraId="5A08B39D" w14:textId="77777777" w:rsidR="001E2628" w:rsidRDefault="001E2628" w:rsidP="001E2628">
      <w:pPr>
        <w:widowControl w:val="0"/>
        <w:numPr>
          <w:ilvl w:val="0"/>
          <w:numId w:val="1"/>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Extensively experienced in writing SQL queries for Back-end testing</w:t>
      </w:r>
    </w:p>
    <w:p w14:paraId="1ADF7EF4" w14:textId="77777777" w:rsidR="00AD7F93" w:rsidRPr="00AD7F93" w:rsidRDefault="00AD7F93" w:rsidP="001E2628">
      <w:pPr>
        <w:widowControl w:val="0"/>
        <w:numPr>
          <w:ilvl w:val="0"/>
          <w:numId w:val="1"/>
        </w:numPr>
        <w:autoSpaceDE w:val="0"/>
        <w:autoSpaceDN w:val="0"/>
        <w:adjustRightInd w:val="0"/>
        <w:ind w:left="360" w:right="-1080"/>
        <w:rPr>
          <w:rFonts w:ascii="Arial" w:hAnsi="Arial" w:cs="Arial"/>
          <w:sz w:val="22"/>
          <w:szCs w:val="22"/>
          <w:u w:color="0000FF"/>
        </w:rPr>
      </w:pPr>
      <w:r>
        <w:rPr>
          <w:rFonts w:ascii="Arial" w:hAnsi="Arial" w:cs="Arial"/>
          <w:iCs/>
          <w:sz w:val="22"/>
          <w:szCs w:val="22"/>
        </w:rPr>
        <w:t>Hands</w:t>
      </w:r>
      <w:r w:rsidRPr="00AD7F93">
        <w:rPr>
          <w:rFonts w:ascii="Arial" w:hAnsi="Arial" w:cs="Arial"/>
          <w:iCs/>
          <w:sz w:val="22"/>
          <w:szCs w:val="22"/>
        </w:rPr>
        <w:t>-on</w:t>
      </w:r>
      <w:r w:rsidR="001E2628" w:rsidRPr="00AD7F93">
        <w:rPr>
          <w:rFonts w:ascii="Arial" w:hAnsi="Arial" w:cs="Arial"/>
          <w:iCs/>
          <w:sz w:val="22"/>
          <w:szCs w:val="22"/>
        </w:rPr>
        <w:t xml:space="preserve"> experience with developing </w:t>
      </w:r>
      <w:r w:rsidRPr="00AD7F93">
        <w:rPr>
          <w:rFonts w:ascii="Arial" w:hAnsi="Arial" w:cs="Arial"/>
          <w:iCs/>
          <w:sz w:val="22"/>
          <w:szCs w:val="22"/>
        </w:rPr>
        <w:t xml:space="preserve">automation test scripts with Selenium </w:t>
      </w:r>
      <w:proofErr w:type="spellStart"/>
      <w:r w:rsidRPr="00AD7F93">
        <w:rPr>
          <w:rFonts w:ascii="Arial" w:hAnsi="Arial" w:cs="Arial"/>
          <w:iCs/>
          <w:sz w:val="22"/>
          <w:szCs w:val="22"/>
        </w:rPr>
        <w:t>WebDriver</w:t>
      </w:r>
      <w:proofErr w:type="spellEnd"/>
      <w:r w:rsidRPr="00AD7F93">
        <w:rPr>
          <w:rFonts w:ascii="Arial" w:hAnsi="Arial" w:cs="Arial"/>
          <w:iCs/>
          <w:sz w:val="22"/>
          <w:szCs w:val="22"/>
        </w:rPr>
        <w:t xml:space="preserve"> and </w:t>
      </w:r>
    </w:p>
    <w:p w14:paraId="0B162638" w14:textId="77777777" w:rsidR="001E2628" w:rsidRDefault="00AD7F93" w:rsidP="00BE0135">
      <w:pPr>
        <w:widowControl w:val="0"/>
        <w:autoSpaceDE w:val="0"/>
        <w:autoSpaceDN w:val="0"/>
        <w:adjustRightInd w:val="0"/>
        <w:ind w:right="-1080" w:firstLine="360"/>
        <w:rPr>
          <w:rFonts w:ascii="Arial" w:hAnsi="Arial" w:cs="Arial"/>
          <w:sz w:val="22"/>
          <w:szCs w:val="22"/>
          <w:u w:color="0000FF"/>
        </w:rPr>
      </w:pPr>
      <w:proofErr w:type="spellStart"/>
      <w:r w:rsidRPr="00AD7F93">
        <w:rPr>
          <w:rFonts w:ascii="Arial" w:hAnsi="Arial" w:cs="Arial"/>
          <w:iCs/>
          <w:sz w:val="22"/>
          <w:szCs w:val="22"/>
        </w:rPr>
        <w:t>TestNG</w:t>
      </w:r>
      <w:proofErr w:type="spellEnd"/>
    </w:p>
    <w:p w14:paraId="64AF6C15" w14:textId="35A5DDF7" w:rsidR="00D37EA1" w:rsidRPr="00D37EA1" w:rsidRDefault="00D37EA1" w:rsidP="00D37EA1">
      <w:pPr>
        <w:widowControl w:val="0"/>
        <w:numPr>
          <w:ilvl w:val="0"/>
          <w:numId w:val="1"/>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Strong experience in Mobile Applications test</w:t>
      </w:r>
      <w:r w:rsidR="00CB3BE0">
        <w:rPr>
          <w:rFonts w:ascii="Arial" w:hAnsi="Arial" w:cs="Arial"/>
          <w:sz w:val="22"/>
          <w:szCs w:val="22"/>
          <w:u w:color="0000FF"/>
        </w:rPr>
        <w:t xml:space="preserve">ing (Android and </w:t>
      </w:r>
      <w:proofErr w:type="spellStart"/>
      <w:r w:rsidR="00CB3BE0">
        <w:rPr>
          <w:rFonts w:ascii="Arial" w:hAnsi="Arial" w:cs="Arial"/>
          <w:sz w:val="22"/>
          <w:szCs w:val="22"/>
          <w:u w:color="0000FF"/>
        </w:rPr>
        <w:t>iOS</w:t>
      </w:r>
      <w:proofErr w:type="spellEnd"/>
      <w:r w:rsidR="00CB3BE0">
        <w:rPr>
          <w:rFonts w:ascii="Arial" w:hAnsi="Arial" w:cs="Arial"/>
          <w:sz w:val="22"/>
          <w:szCs w:val="22"/>
          <w:u w:color="0000FF"/>
        </w:rPr>
        <w:t xml:space="preserve"> platforms) and W</w:t>
      </w:r>
      <w:r>
        <w:rPr>
          <w:rFonts w:ascii="Arial" w:hAnsi="Arial" w:cs="Arial"/>
          <w:sz w:val="22"/>
          <w:szCs w:val="22"/>
          <w:u w:color="0000FF"/>
        </w:rPr>
        <w:t xml:space="preserve">eb testing </w:t>
      </w:r>
    </w:p>
    <w:p w14:paraId="7B21C16D" w14:textId="77777777" w:rsidR="001E2628" w:rsidRDefault="001E2628" w:rsidP="001E2628">
      <w:pPr>
        <w:widowControl w:val="0"/>
        <w:numPr>
          <w:ilvl w:val="0"/>
          <w:numId w:val="1"/>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Ability to work well in fast paced, dynamic team environment</w:t>
      </w:r>
    </w:p>
    <w:p w14:paraId="59065A39" w14:textId="77777777" w:rsidR="001E2628" w:rsidRDefault="001E2628" w:rsidP="001E2628">
      <w:pPr>
        <w:widowControl w:val="0"/>
        <w:numPr>
          <w:ilvl w:val="0"/>
          <w:numId w:val="1"/>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Excellent verbal, written and analytical skills with ability to work in a team as well as individually</w:t>
      </w:r>
    </w:p>
    <w:p w14:paraId="63C01EA3" w14:textId="77777777" w:rsidR="001E2628" w:rsidRDefault="001E2628" w:rsidP="001E2628">
      <w:pPr>
        <w:widowControl w:val="0"/>
        <w:numPr>
          <w:ilvl w:val="0"/>
          <w:numId w:val="1"/>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US Citizen</w:t>
      </w:r>
    </w:p>
    <w:p w14:paraId="5C643C90" w14:textId="77777777" w:rsidR="001E2628" w:rsidRDefault="001E2628" w:rsidP="001E2628">
      <w:pPr>
        <w:widowControl w:val="0"/>
        <w:autoSpaceDE w:val="0"/>
        <w:autoSpaceDN w:val="0"/>
        <w:adjustRightInd w:val="0"/>
        <w:ind w:right="-1080"/>
        <w:rPr>
          <w:rFonts w:ascii="Arial" w:hAnsi="Arial" w:cs="Arial"/>
          <w:sz w:val="22"/>
          <w:szCs w:val="22"/>
          <w:u w:color="0000FF"/>
        </w:rPr>
      </w:pPr>
    </w:p>
    <w:p w14:paraId="2C442E96" w14:textId="77777777" w:rsidR="001E2628" w:rsidRDefault="001E2628" w:rsidP="001E2628">
      <w:pPr>
        <w:widowControl w:val="0"/>
        <w:autoSpaceDE w:val="0"/>
        <w:autoSpaceDN w:val="0"/>
        <w:adjustRightInd w:val="0"/>
        <w:ind w:right="-1080"/>
        <w:rPr>
          <w:rFonts w:ascii="Arial" w:hAnsi="Arial" w:cs="Arial"/>
          <w:b/>
          <w:bCs/>
          <w:sz w:val="22"/>
          <w:szCs w:val="22"/>
          <w:u w:color="0000FF"/>
        </w:rPr>
      </w:pPr>
      <w:r>
        <w:rPr>
          <w:rFonts w:ascii="Arial" w:hAnsi="Arial" w:cs="Arial"/>
          <w:b/>
          <w:bCs/>
          <w:sz w:val="22"/>
          <w:szCs w:val="22"/>
          <w:u w:color="0000FF"/>
        </w:rPr>
        <w:t>TECHNICAL SUMMARY:</w:t>
      </w:r>
    </w:p>
    <w:p w14:paraId="4EBC04A3" w14:textId="0FF00A63" w:rsidR="001E2628" w:rsidRDefault="00AD7F93" w:rsidP="001E2628">
      <w:pPr>
        <w:widowControl w:val="0"/>
        <w:autoSpaceDE w:val="0"/>
        <w:autoSpaceDN w:val="0"/>
        <w:adjustRightInd w:val="0"/>
        <w:ind w:left="2160" w:right="-1080" w:hanging="2160"/>
        <w:rPr>
          <w:rFonts w:ascii="Arial" w:hAnsi="Arial" w:cs="Arial"/>
          <w:sz w:val="22"/>
          <w:szCs w:val="22"/>
          <w:u w:color="0000FF"/>
        </w:rPr>
      </w:pPr>
      <w:r>
        <w:rPr>
          <w:rFonts w:ascii="Arial" w:hAnsi="Arial" w:cs="Arial"/>
          <w:sz w:val="22"/>
          <w:szCs w:val="22"/>
          <w:u w:color="0000FF"/>
        </w:rPr>
        <w:t xml:space="preserve">Tools: </w:t>
      </w:r>
      <w:r>
        <w:rPr>
          <w:rFonts w:ascii="Arial" w:hAnsi="Arial" w:cs="Arial"/>
          <w:sz w:val="22"/>
          <w:szCs w:val="22"/>
          <w:u w:color="0000FF"/>
        </w:rPr>
        <w:tab/>
      </w:r>
      <w:r w:rsidR="007D2513">
        <w:rPr>
          <w:rFonts w:ascii="Arial" w:hAnsi="Arial" w:cs="Arial"/>
          <w:sz w:val="22"/>
          <w:szCs w:val="22"/>
          <w:u w:color="0000FF"/>
        </w:rPr>
        <w:t xml:space="preserve">Android SDK, ADB, </w:t>
      </w:r>
      <w:proofErr w:type="spellStart"/>
      <w:r w:rsidR="007D2513">
        <w:rPr>
          <w:rFonts w:ascii="Arial" w:hAnsi="Arial" w:cs="Arial"/>
          <w:sz w:val="22"/>
          <w:szCs w:val="22"/>
          <w:u w:color="0000FF"/>
        </w:rPr>
        <w:t>Xcode</w:t>
      </w:r>
      <w:proofErr w:type="spellEnd"/>
      <w:r w:rsidR="007D2513">
        <w:rPr>
          <w:rFonts w:ascii="Arial" w:hAnsi="Arial" w:cs="Arial"/>
          <w:sz w:val="22"/>
          <w:szCs w:val="22"/>
          <w:u w:color="0000FF"/>
        </w:rPr>
        <w:t>,</w:t>
      </w:r>
      <w:r w:rsidR="00427127">
        <w:rPr>
          <w:rFonts w:ascii="Arial" w:hAnsi="Arial" w:cs="Arial"/>
          <w:sz w:val="22"/>
          <w:szCs w:val="22"/>
          <w:u w:color="0000FF"/>
        </w:rPr>
        <w:t xml:space="preserve"> Putty, DB Solo, </w:t>
      </w:r>
      <w:r w:rsidR="001E2628">
        <w:rPr>
          <w:rFonts w:ascii="Arial" w:hAnsi="Arial" w:cs="Arial"/>
          <w:sz w:val="22"/>
          <w:szCs w:val="22"/>
          <w:u w:color="0000FF"/>
        </w:rPr>
        <w:t xml:space="preserve">Oracle SQL, Firebug, </w:t>
      </w:r>
      <w:proofErr w:type="spellStart"/>
      <w:r w:rsidR="001E2628">
        <w:rPr>
          <w:rFonts w:ascii="Arial" w:hAnsi="Arial" w:cs="Arial"/>
          <w:sz w:val="22"/>
          <w:szCs w:val="22"/>
          <w:u w:color="0000FF"/>
        </w:rPr>
        <w:t>XPath</w:t>
      </w:r>
      <w:proofErr w:type="spellEnd"/>
      <w:r w:rsidR="00953CA8">
        <w:rPr>
          <w:rFonts w:ascii="Arial" w:hAnsi="Arial" w:cs="Arial"/>
          <w:sz w:val="22"/>
          <w:szCs w:val="22"/>
          <w:u w:color="0000FF"/>
        </w:rPr>
        <w:t xml:space="preserve">, Chrome Developer Tools, Burp Suite, </w:t>
      </w:r>
      <w:proofErr w:type="spellStart"/>
      <w:r w:rsidR="00953CA8">
        <w:rPr>
          <w:rFonts w:ascii="Arial" w:hAnsi="Arial" w:cs="Arial"/>
          <w:sz w:val="22"/>
          <w:szCs w:val="22"/>
          <w:u w:color="0000FF"/>
        </w:rPr>
        <w:t>IntelliJ</w:t>
      </w:r>
      <w:proofErr w:type="spellEnd"/>
      <w:r w:rsidR="00953CA8">
        <w:rPr>
          <w:rFonts w:ascii="Arial" w:hAnsi="Arial" w:cs="Arial"/>
          <w:sz w:val="22"/>
          <w:szCs w:val="22"/>
          <w:u w:color="0000FF"/>
        </w:rPr>
        <w:t xml:space="preserve"> IDEA, Eclipse</w:t>
      </w:r>
    </w:p>
    <w:p w14:paraId="1E0ABA62" w14:textId="77777777" w:rsidR="001E2628" w:rsidRDefault="001E2628" w:rsidP="001E2628">
      <w:pPr>
        <w:widowControl w:val="0"/>
        <w:autoSpaceDE w:val="0"/>
        <w:autoSpaceDN w:val="0"/>
        <w:adjustRightInd w:val="0"/>
        <w:ind w:right="-1080"/>
        <w:rPr>
          <w:rFonts w:ascii="Arial" w:hAnsi="Arial" w:cs="Arial"/>
          <w:sz w:val="22"/>
          <w:szCs w:val="22"/>
          <w:u w:color="0000FF"/>
        </w:rPr>
      </w:pPr>
      <w:r>
        <w:rPr>
          <w:rFonts w:ascii="Arial" w:hAnsi="Arial" w:cs="Arial"/>
          <w:sz w:val="22"/>
          <w:szCs w:val="22"/>
          <w:u w:color="0000FF"/>
        </w:rPr>
        <w:t>Platforms:</w:t>
      </w:r>
      <w:r>
        <w:rPr>
          <w:rFonts w:ascii="Arial" w:hAnsi="Arial" w:cs="Arial"/>
          <w:sz w:val="22"/>
          <w:szCs w:val="22"/>
          <w:u w:color="0000FF"/>
        </w:rPr>
        <w:tab/>
      </w:r>
      <w:r>
        <w:rPr>
          <w:rFonts w:ascii="Arial" w:hAnsi="Arial" w:cs="Arial"/>
          <w:sz w:val="22"/>
          <w:szCs w:val="22"/>
          <w:u w:color="0000FF"/>
        </w:rPr>
        <w:tab/>
        <w:t xml:space="preserve">Windows, </w:t>
      </w:r>
      <w:proofErr w:type="spellStart"/>
      <w:r>
        <w:rPr>
          <w:rFonts w:ascii="Arial" w:hAnsi="Arial" w:cs="Arial"/>
          <w:sz w:val="22"/>
          <w:szCs w:val="22"/>
          <w:u w:color="0000FF"/>
        </w:rPr>
        <w:t>macOS</w:t>
      </w:r>
      <w:proofErr w:type="spellEnd"/>
      <w:r>
        <w:rPr>
          <w:rFonts w:ascii="Arial" w:hAnsi="Arial" w:cs="Arial"/>
          <w:sz w:val="22"/>
          <w:szCs w:val="22"/>
          <w:u w:color="0000FF"/>
        </w:rPr>
        <w:t xml:space="preserve">, Linux, </w:t>
      </w:r>
      <w:proofErr w:type="spellStart"/>
      <w:r>
        <w:rPr>
          <w:rFonts w:ascii="Arial" w:hAnsi="Arial" w:cs="Arial"/>
          <w:sz w:val="22"/>
          <w:szCs w:val="22"/>
          <w:u w:color="0000FF"/>
        </w:rPr>
        <w:t>iOS</w:t>
      </w:r>
      <w:proofErr w:type="spellEnd"/>
      <w:r>
        <w:rPr>
          <w:rFonts w:ascii="Arial" w:hAnsi="Arial" w:cs="Arial"/>
          <w:sz w:val="22"/>
          <w:szCs w:val="22"/>
          <w:u w:color="0000FF"/>
        </w:rPr>
        <w:t>, Android OS</w:t>
      </w:r>
    </w:p>
    <w:p w14:paraId="1C9CFAED" w14:textId="029BDE07" w:rsidR="001E2628" w:rsidRDefault="001E2628" w:rsidP="001E2628">
      <w:pPr>
        <w:widowControl w:val="0"/>
        <w:autoSpaceDE w:val="0"/>
        <w:autoSpaceDN w:val="0"/>
        <w:adjustRightInd w:val="0"/>
        <w:ind w:right="-1080"/>
        <w:rPr>
          <w:rFonts w:ascii="Arial" w:hAnsi="Arial" w:cs="Arial"/>
          <w:sz w:val="22"/>
          <w:szCs w:val="22"/>
          <w:u w:color="0000FF"/>
        </w:rPr>
      </w:pPr>
      <w:r>
        <w:rPr>
          <w:rFonts w:ascii="Arial" w:hAnsi="Arial" w:cs="Arial"/>
          <w:sz w:val="22"/>
          <w:szCs w:val="22"/>
          <w:u w:color="0000FF"/>
        </w:rPr>
        <w:t>Programming:</w:t>
      </w:r>
      <w:r>
        <w:rPr>
          <w:rFonts w:ascii="Arial" w:hAnsi="Arial" w:cs="Arial"/>
          <w:sz w:val="22"/>
          <w:szCs w:val="22"/>
          <w:u w:color="0000FF"/>
        </w:rPr>
        <w:tab/>
      </w:r>
      <w:r>
        <w:rPr>
          <w:rFonts w:ascii="Arial" w:hAnsi="Arial" w:cs="Arial"/>
          <w:sz w:val="22"/>
          <w:szCs w:val="22"/>
          <w:u w:color="0000FF"/>
        </w:rPr>
        <w:tab/>
      </w:r>
      <w:r w:rsidR="00427127">
        <w:rPr>
          <w:rFonts w:ascii="Arial" w:hAnsi="Arial" w:cs="Arial"/>
          <w:sz w:val="22"/>
          <w:szCs w:val="22"/>
          <w:u w:color="0000FF"/>
        </w:rPr>
        <w:t>HTML</w:t>
      </w:r>
      <w:r w:rsidR="007D2513">
        <w:rPr>
          <w:rFonts w:ascii="Arial" w:hAnsi="Arial" w:cs="Arial"/>
          <w:sz w:val="22"/>
          <w:szCs w:val="22"/>
          <w:u w:color="0000FF"/>
        </w:rPr>
        <w:t>,</w:t>
      </w:r>
      <w:r w:rsidR="00962627">
        <w:rPr>
          <w:rFonts w:ascii="Arial" w:hAnsi="Arial" w:cs="Arial"/>
          <w:sz w:val="22"/>
          <w:szCs w:val="22"/>
          <w:u w:color="0000FF"/>
        </w:rPr>
        <w:t xml:space="preserve"> CSS, JavaScript, XML, familiar with Java, S</w:t>
      </w:r>
      <w:r>
        <w:rPr>
          <w:rFonts w:ascii="Arial" w:hAnsi="Arial" w:cs="Arial"/>
          <w:sz w:val="22"/>
          <w:szCs w:val="22"/>
          <w:u w:color="0000FF"/>
        </w:rPr>
        <w:t>QL</w:t>
      </w:r>
    </w:p>
    <w:p w14:paraId="4D5307D9" w14:textId="77777777" w:rsidR="001E2628" w:rsidRDefault="001E2628" w:rsidP="001E2628">
      <w:pPr>
        <w:widowControl w:val="0"/>
        <w:autoSpaceDE w:val="0"/>
        <w:autoSpaceDN w:val="0"/>
        <w:adjustRightInd w:val="0"/>
        <w:ind w:right="-1080"/>
        <w:rPr>
          <w:rFonts w:ascii="Arial" w:hAnsi="Arial" w:cs="Arial"/>
          <w:sz w:val="22"/>
          <w:szCs w:val="22"/>
          <w:u w:color="0000FF"/>
        </w:rPr>
      </w:pPr>
      <w:r>
        <w:rPr>
          <w:rFonts w:ascii="Arial" w:hAnsi="Arial" w:cs="Arial"/>
          <w:sz w:val="22"/>
          <w:szCs w:val="22"/>
          <w:u w:color="0000FF"/>
        </w:rPr>
        <w:t>Database:</w:t>
      </w:r>
      <w:r>
        <w:rPr>
          <w:rFonts w:ascii="Arial" w:hAnsi="Arial" w:cs="Arial"/>
          <w:sz w:val="22"/>
          <w:szCs w:val="22"/>
          <w:u w:color="0000FF"/>
        </w:rPr>
        <w:tab/>
      </w:r>
      <w:r>
        <w:rPr>
          <w:rFonts w:ascii="Arial" w:hAnsi="Arial" w:cs="Arial"/>
          <w:sz w:val="22"/>
          <w:szCs w:val="22"/>
          <w:u w:color="0000FF"/>
        </w:rPr>
        <w:tab/>
        <w:t>Oracle, MySQL</w:t>
      </w:r>
    </w:p>
    <w:p w14:paraId="757214CE" w14:textId="0BB5D2EC" w:rsidR="001E2628" w:rsidRDefault="001E2628" w:rsidP="001E2628">
      <w:pPr>
        <w:widowControl w:val="0"/>
        <w:autoSpaceDE w:val="0"/>
        <w:autoSpaceDN w:val="0"/>
        <w:adjustRightInd w:val="0"/>
        <w:ind w:right="-1080"/>
        <w:rPr>
          <w:rFonts w:ascii="Arial" w:hAnsi="Arial" w:cs="Arial"/>
          <w:sz w:val="22"/>
          <w:szCs w:val="22"/>
          <w:u w:color="0000FF"/>
        </w:rPr>
      </w:pPr>
      <w:r>
        <w:rPr>
          <w:rFonts w:ascii="Arial" w:hAnsi="Arial" w:cs="Arial"/>
          <w:sz w:val="22"/>
          <w:szCs w:val="22"/>
          <w:u w:color="0000FF"/>
        </w:rPr>
        <w:t>Virtualization:</w:t>
      </w:r>
      <w:r>
        <w:rPr>
          <w:rFonts w:ascii="Arial" w:hAnsi="Arial" w:cs="Arial"/>
          <w:sz w:val="22"/>
          <w:szCs w:val="22"/>
          <w:u w:color="0000FF"/>
        </w:rPr>
        <w:tab/>
      </w:r>
      <w:r>
        <w:rPr>
          <w:rFonts w:ascii="Arial" w:hAnsi="Arial" w:cs="Arial"/>
          <w:sz w:val="22"/>
          <w:szCs w:val="22"/>
          <w:u w:color="0000FF"/>
        </w:rPr>
        <w:tab/>
        <w:t xml:space="preserve">Oracle </w:t>
      </w:r>
      <w:proofErr w:type="spellStart"/>
      <w:r>
        <w:rPr>
          <w:rFonts w:ascii="Arial" w:hAnsi="Arial" w:cs="Arial"/>
          <w:sz w:val="22"/>
          <w:szCs w:val="22"/>
          <w:u w:color="0000FF"/>
        </w:rPr>
        <w:t>VirtualBox</w:t>
      </w:r>
      <w:proofErr w:type="spellEnd"/>
      <w:r w:rsidR="00953CA8">
        <w:rPr>
          <w:rFonts w:ascii="Arial" w:hAnsi="Arial" w:cs="Arial"/>
          <w:sz w:val="22"/>
          <w:szCs w:val="22"/>
          <w:u w:color="0000FF"/>
        </w:rPr>
        <w:t>, VMware</w:t>
      </w:r>
    </w:p>
    <w:p w14:paraId="34950ECF" w14:textId="2EEBC270" w:rsidR="001E2628" w:rsidRDefault="00A037BF" w:rsidP="001E2628">
      <w:pPr>
        <w:widowControl w:val="0"/>
        <w:autoSpaceDE w:val="0"/>
        <w:autoSpaceDN w:val="0"/>
        <w:adjustRightInd w:val="0"/>
        <w:ind w:right="-1080"/>
        <w:rPr>
          <w:rFonts w:ascii="Arial" w:hAnsi="Arial" w:cs="Arial"/>
          <w:sz w:val="22"/>
          <w:szCs w:val="22"/>
          <w:u w:color="0000FF"/>
        </w:rPr>
      </w:pPr>
      <w:r>
        <w:rPr>
          <w:rFonts w:ascii="Arial" w:hAnsi="Arial" w:cs="Arial"/>
          <w:sz w:val="22"/>
          <w:szCs w:val="22"/>
          <w:u w:color="0000FF"/>
        </w:rPr>
        <w:t>Other:</w:t>
      </w:r>
      <w:r>
        <w:rPr>
          <w:rFonts w:ascii="Arial" w:hAnsi="Arial" w:cs="Arial"/>
          <w:sz w:val="22"/>
          <w:szCs w:val="22"/>
          <w:u w:color="0000FF"/>
        </w:rPr>
        <w:tab/>
      </w:r>
      <w:r>
        <w:rPr>
          <w:rFonts w:ascii="Arial" w:hAnsi="Arial" w:cs="Arial"/>
          <w:sz w:val="22"/>
          <w:szCs w:val="22"/>
          <w:u w:color="0000FF"/>
        </w:rPr>
        <w:tab/>
      </w:r>
      <w:r>
        <w:rPr>
          <w:rFonts w:ascii="Arial" w:hAnsi="Arial" w:cs="Arial"/>
          <w:sz w:val="22"/>
          <w:szCs w:val="22"/>
          <w:u w:color="0000FF"/>
        </w:rPr>
        <w:tab/>
      </w:r>
      <w:proofErr w:type="spellStart"/>
      <w:r>
        <w:rPr>
          <w:rFonts w:ascii="Arial" w:hAnsi="Arial" w:cs="Arial"/>
          <w:sz w:val="22"/>
          <w:szCs w:val="22"/>
          <w:u w:color="0000FF"/>
        </w:rPr>
        <w:t>TestR</w:t>
      </w:r>
      <w:r w:rsidR="001E2628">
        <w:rPr>
          <w:rFonts w:ascii="Arial" w:hAnsi="Arial" w:cs="Arial"/>
          <w:sz w:val="22"/>
          <w:szCs w:val="22"/>
          <w:u w:color="0000FF"/>
        </w:rPr>
        <w:t>ail</w:t>
      </w:r>
      <w:proofErr w:type="spellEnd"/>
      <w:r w:rsidR="001E2628">
        <w:rPr>
          <w:rFonts w:ascii="Arial" w:hAnsi="Arial" w:cs="Arial"/>
          <w:sz w:val="22"/>
          <w:szCs w:val="22"/>
          <w:u w:color="0000FF"/>
        </w:rPr>
        <w:t xml:space="preserve">, </w:t>
      </w:r>
      <w:proofErr w:type="spellStart"/>
      <w:r w:rsidR="001E2628">
        <w:rPr>
          <w:rFonts w:ascii="Arial" w:hAnsi="Arial" w:cs="Arial"/>
          <w:sz w:val="22"/>
          <w:szCs w:val="22"/>
          <w:u w:color="0000FF"/>
        </w:rPr>
        <w:t>Jira</w:t>
      </w:r>
      <w:proofErr w:type="spellEnd"/>
      <w:r w:rsidR="001E2628">
        <w:rPr>
          <w:rFonts w:ascii="Arial" w:hAnsi="Arial" w:cs="Arial"/>
          <w:sz w:val="22"/>
          <w:szCs w:val="22"/>
          <w:u w:color="0000FF"/>
        </w:rPr>
        <w:t xml:space="preserve">, </w:t>
      </w:r>
      <w:proofErr w:type="spellStart"/>
      <w:r w:rsidR="001E2628">
        <w:rPr>
          <w:rFonts w:ascii="Arial" w:hAnsi="Arial" w:cs="Arial"/>
          <w:sz w:val="22"/>
          <w:szCs w:val="22"/>
          <w:u w:color="0000FF"/>
        </w:rPr>
        <w:t>Bugzilla</w:t>
      </w:r>
      <w:proofErr w:type="spellEnd"/>
    </w:p>
    <w:p w14:paraId="5565EB4C" w14:textId="77777777" w:rsidR="001E2628" w:rsidRDefault="001E2628" w:rsidP="001E2628">
      <w:pPr>
        <w:widowControl w:val="0"/>
        <w:autoSpaceDE w:val="0"/>
        <w:autoSpaceDN w:val="0"/>
        <w:adjustRightInd w:val="0"/>
        <w:ind w:right="-1080"/>
        <w:rPr>
          <w:rFonts w:ascii="Arial" w:hAnsi="Arial" w:cs="Arial"/>
          <w:sz w:val="22"/>
          <w:szCs w:val="22"/>
          <w:u w:color="0000FF"/>
        </w:rPr>
      </w:pPr>
    </w:p>
    <w:p w14:paraId="4200A31E" w14:textId="77777777" w:rsidR="001E2628" w:rsidRDefault="001E2628" w:rsidP="001E2628">
      <w:pPr>
        <w:widowControl w:val="0"/>
        <w:autoSpaceDE w:val="0"/>
        <w:autoSpaceDN w:val="0"/>
        <w:adjustRightInd w:val="0"/>
        <w:ind w:right="-1080"/>
        <w:rPr>
          <w:rFonts w:ascii="Arial" w:hAnsi="Arial" w:cs="Arial"/>
          <w:b/>
          <w:bCs/>
          <w:sz w:val="22"/>
          <w:szCs w:val="22"/>
          <w:u w:color="0000FF"/>
        </w:rPr>
      </w:pPr>
      <w:r>
        <w:rPr>
          <w:rFonts w:ascii="Arial" w:hAnsi="Arial" w:cs="Arial"/>
          <w:b/>
          <w:bCs/>
          <w:sz w:val="22"/>
          <w:szCs w:val="22"/>
          <w:u w:color="0000FF"/>
        </w:rPr>
        <w:t>PROFESSIONAL EXPERIENCE:</w:t>
      </w:r>
    </w:p>
    <w:p w14:paraId="2D7E8DF1" w14:textId="29649F46" w:rsidR="001E2628" w:rsidRDefault="00962627" w:rsidP="001E2628">
      <w:pPr>
        <w:widowControl w:val="0"/>
        <w:autoSpaceDE w:val="0"/>
        <w:autoSpaceDN w:val="0"/>
        <w:adjustRightInd w:val="0"/>
        <w:ind w:right="-1080"/>
        <w:rPr>
          <w:rFonts w:ascii="Arial" w:hAnsi="Arial" w:cs="Arial"/>
          <w:b/>
          <w:bCs/>
          <w:sz w:val="22"/>
          <w:szCs w:val="22"/>
          <w:u w:color="0000FF"/>
        </w:rPr>
      </w:pPr>
      <w:r>
        <w:rPr>
          <w:rFonts w:ascii="Arial" w:hAnsi="Arial" w:cs="Arial"/>
          <w:b/>
          <w:bCs/>
          <w:sz w:val="22"/>
          <w:szCs w:val="22"/>
          <w:u w:color="0000FF"/>
        </w:rPr>
        <w:t>12</w:t>
      </w:r>
      <w:r w:rsidR="00B06B83">
        <w:rPr>
          <w:rFonts w:ascii="Arial" w:hAnsi="Arial" w:cs="Arial"/>
          <w:b/>
          <w:bCs/>
          <w:sz w:val="22"/>
          <w:szCs w:val="22"/>
          <w:u w:color="0000FF"/>
        </w:rPr>
        <w:t xml:space="preserve">/16 – </w:t>
      </w:r>
      <w:r>
        <w:rPr>
          <w:rFonts w:ascii="Arial" w:hAnsi="Arial" w:cs="Arial"/>
          <w:b/>
          <w:bCs/>
          <w:sz w:val="22"/>
          <w:szCs w:val="22"/>
          <w:u w:color="0000FF"/>
        </w:rPr>
        <w:t xml:space="preserve">present </w:t>
      </w:r>
      <w:r w:rsidR="00037BAD">
        <w:rPr>
          <w:rFonts w:ascii="Arial" w:hAnsi="Arial" w:cs="Arial"/>
          <w:b/>
          <w:bCs/>
          <w:sz w:val="22"/>
          <w:szCs w:val="22"/>
          <w:u w:color="0000FF"/>
        </w:rPr>
        <w:t>Software QA Engineer</w:t>
      </w:r>
      <w:r w:rsidR="001E2628">
        <w:rPr>
          <w:rFonts w:ascii="Arial" w:hAnsi="Arial" w:cs="Arial"/>
          <w:b/>
          <w:bCs/>
          <w:sz w:val="22"/>
          <w:szCs w:val="22"/>
          <w:u w:color="0000FF"/>
        </w:rPr>
        <w:t xml:space="preserve">, </w:t>
      </w:r>
      <w:proofErr w:type="spellStart"/>
      <w:r w:rsidR="001E2628">
        <w:rPr>
          <w:rFonts w:ascii="Arial" w:hAnsi="Arial" w:cs="Arial"/>
          <w:b/>
          <w:bCs/>
          <w:sz w:val="22"/>
          <w:szCs w:val="22"/>
          <w:u w:color="0000FF"/>
        </w:rPr>
        <w:t>Onshorex</w:t>
      </w:r>
      <w:proofErr w:type="spellEnd"/>
      <w:r w:rsidR="001E2628">
        <w:rPr>
          <w:rFonts w:ascii="Arial" w:hAnsi="Arial" w:cs="Arial"/>
          <w:b/>
          <w:bCs/>
          <w:sz w:val="22"/>
          <w:szCs w:val="22"/>
          <w:u w:color="0000FF"/>
        </w:rPr>
        <w:t>, Santa Clara, CA</w:t>
      </w:r>
    </w:p>
    <w:p w14:paraId="1F912D81" w14:textId="77777777" w:rsidR="001E2628" w:rsidRDefault="001E2628" w:rsidP="001E2628">
      <w:pPr>
        <w:widowControl w:val="0"/>
        <w:numPr>
          <w:ilvl w:val="0"/>
          <w:numId w:val="2"/>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Developed Test Plan, Test Scripts and Test Strategy documents</w:t>
      </w:r>
    </w:p>
    <w:p w14:paraId="1F8B6204" w14:textId="77777777" w:rsidR="001E2628" w:rsidRPr="001E2628" w:rsidRDefault="001E2628" w:rsidP="001E2628">
      <w:pPr>
        <w:widowControl w:val="0"/>
        <w:numPr>
          <w:ilvl w:val="0"/>
          <w:numId w:val="2"/>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 xml:space="preserve">Created, executed and maintained Test Cases in </w:t>
      </w:r>
      <w:proofErr w:type="spellStart"/>
      <w:r>
        <w:rPr>
          <w:rFonts w:ascii="Arial" w:hAnsi="Arial" w:cs="Arial"/>
          <w:sz w:val="22"/>
          <w:szCs w:val="22"/>
          <w:u w:color="0000FF"/>
        </w:rPr>
        <w:t>TestRail</w:t>
      </w:r>
      <w:proofErr w:type="spellEnd"/>
      <w:r>
        <w:rPr>
          <w:rFonts w:ascii="Arial" w:hAnsi="Arial" w:cs="Arial"/>
          <w:sz w:val="22"/>
          <w:szCs w:val="22"/>
          <w:u w:color="0000FF"/>
        </w:rPr>
        <w:t xml:space="preserve"> test case management tool</w:t>
      </w:r>
      <w:r w:rsidRPr="001E2628">
        <w:rPr>
          <w:rFonts w:ascii="Arial" w:hAnsi="Arial" w:cs="Arial"/>
          <w:sz w:val="22"/>
          <w:szCs w:val="22"/>
          <w:u w:color="0000FF"/>
        </w:rPr>
        <w:t xml:space="preserve"> </w:t>
      </w:r>
    </w:p>
    <w:p w14:paraId="4455EC20" w14:textId="35EB8940" w:rsidR="001E2628" w:rsidRDefault="001E2628" w:rsidP="001E2628">
      <w:pPr>
        <w:widowControl w:val="0"/>
        <w:numPr>
          <w:ilvl w:val="0"/>
          <w:numId w:val="2"/>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Engaged with Dev</w:t>
      </w:r>
      <w:r w:rsidR="00D37EA1">
        <w:rPr>
          <w:rFonts w:ascii="Arial" w:hAnsi="Arial" w:cs="Arial"/>
          <w:sz w:val="22"/>
          <w:szCs w:val="22"/>
          <w:u w:color="0000FF"/>
        </w:rPr>
        <w:t>elopment T</w:t>
      </w:r>
      <w:r>
        <w:rPr>
          <w:rFonts w:ascii="Arial" w:hAnsi="Arial" w:cs="Arial"/>
          <w:sz w:val="22"/>
          <w:szCs w:val="22"/>
          <w:u w:color="0000FF"/>
        </w:rPr>
        <w:t xml:space="preserve">eam and provided feedback on </w:t>
      </w:r>
      <w:r w:rsidR="00427127">
        <w:rPr>
          <w:rFonts w:ascii="Arial" w:hAnsi="Arial" w:cs="Arial"/>
          <w:sz w:val="22"/>
          <w:szCs w:val="22"/>
          <w:u w:color="0000FF"/>
        </w:rPr>
        <w:t>Designs and clarified questions</w:t>
      </w:r>
    </w:p>
    <w:p w14:paraId="2F505A0C" w14:textId="77777777" w:rsidR="001E2628" w:rsidRDefault="001E2628" w:rsidP="001E2628">
      <w:pPr>
        <w:widowControl w:val="0"/>
        <w:numPr>
          <w:ilvl w:val="0"/>
          <w:numId w:val="2"/>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Created &amp; maintained Traceability Matrix to map with Requirements with Test cases and Defects</w:t>
      </w:r>
    </w:p>
    <w:p w14:paraId="389B50B5" w14:textId="77777777" w:rsidR="00AD7F93" w:rsidRDefault="001E2628" w:rsidP="001E2628">
      <w:pPr>
        <w:widowControl w:val="0"/>
        <w:numPr>
          <w:ilvl w:val="0"/>
          <w:numId w:val="2"/>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 xml:space="preserve">Performed GUI, Functional, System, Sanity, Positive and Negative, Integration, Regression, </w:t>
      </w:r>
    </w:p>
    <w:p w14:paraId="3973FB22" w14:textId="137B85AB" w:rsidR="001E2628" w:rsidRDefault="001E2628" w:rsidP="00BE0135">
      <w:pPr>
        <w:widowControl w:val="0"/>
        <w:autoSpaceDE w:val="0"/>
        <w:autoSpaceDN w:val="0"/>
        <w:adjustRightInd w:val="0"/>
        <w:ind w:right="-1080" w:firstLine="360"/>
        <w:rPr>
          <w:rFonts w:ascii="Arial" w:hAnsi="Arial" w:cs="Arial"/>
          <w:sz w:val="22"/>
          <w:szCs w:val="22"/>
          <w:u w:color="0000FF"/>
        </w:rPr>
      </w:pPr>
      <w:r>
        <w:rPr>
          <w:rFonts w:ascii="Arial" w:hAnsi="Arial" w:cs="Arial"/>
          <w:sz w:val="22"/>
          <w:szCs w:val="22"/>
          <w:u w:color="0000FF"/>
        </w:rPr>
        <w:t>UAT and Back</w:t>
      </w:r>
      <w:r w:rsidR="00C66C37">
        <w:rPr>
          <w:rFonts w:ascii="Arial" w:hAnsi="Arial" w:cs="Arial"/>
          <w:sz w:val="22"/>
          <w:szCs w:val="22"/>
          <w:u w:color="0000FF"/>
        </w:rPr>
        <w:t>-e</w:t>
      </w:r>
      <w:r>
        <w:rPr>
          <w:rFonts w:ascii="Arial" w:hAnsi="Arial" w:cs="Arial"/>
          <w:sz w:val="22"/>
          <w:szCs w:val="22"/>
          <w:u w:color="0000FF"/>
        </w:rPr>
        <w:t>nd testing</w:t>
      </w:r>
    </w:p>
    <w:p w14:paraId="73D75A00" w14:textId="71043E4F" w:rsidR="00845764" w:rsidRDefault="00845764" w:rsidP="00845764">
      <w:pPr>
        <w:widowControl w:val="0"/>
        <w:numPr>
          <w:ilvl w:val="0"/>
          <w:numId w:val="2"/>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Tested web application compatibility in many versi</w:t>
      </w:r>
      <w:r w:rsidR="008E7D28">
        <w:rPr>
          <w:rFonts w:ascii="Arial" w:hAnsi="Arial" w:cs="Arial"/>
          <w:sz w:val="22"/>
          <w:szCs w:val="22"/>
          <w:u w:color="0000FF"/>
        </w:rPr>
        <w:t xml:space="preserve">ons of Chrome, Firefox, Safari </w:t>
      </w:r>
      <w:bookmarkStart w:id="0" w:name="_GoBack"/>
      <w:bookmarkEnd w:id="0"/>
      <w:r>
        <w:rPr>
          <w:rFonts w:ascii="Arial" w:hAnsi="Arial" w:cs="Arial"/>
          <w:sz w:val="22"/>
          <w:szCs w:val="22"/>
          <w:u w:color="0000FF"/>
        </w:rPr>
        <w:t xml:space="preserve">and Internet </w:t>
      </w:r>
    </w:p>
    <w:p w14:paraId="27A4AEC2" w14:textId="77777777" w:rsidR="00845764" w:rsidRDefault="00845764" w:rsidP="00845764">
      <w:pPr>
        <w:widowControl w:val="0"/>
        <w:autoSpaceDE w:val="0"/>
        <w:autoSpaceDN w:val="0"/>
        <w:adjustRightInd w:val="0"/>
        <w:ind w:right="-1080" w:firstLine="360"/>
        <w:rPr>
          <w:rFonts w:ascii="Arial" w:hAnsi="Arial" w:cs="Arial"/>
          <w:sz w:val="22"/>
          <w:szCs w:val="22"/>
          <w:u w:color="0000FF"/>
        </w:rPr>
      </w:pPr>
      <w:r>
        <w:rPr>
          <w:rFonts w:ascii="Arial" w:hAnsi="Arial" w:cs="Arial"/>
          <w:sz w:val="22"/>
          <w:szCs w:val="22"/>
          <w:u w:color="0000FF"/>
        </w:rPr>
        <w:t>Explorer browsers</w:t>
      </w:r>
    </w:p>
    <w:p w14:paraId="2D186D96" w14:textId="3E097F4D" w:rsidR="00D37EA1" w:rsidRDefault="00845764" w:rsidP="001E2628">
      <w:pPr>
        <w:pStyle w:val="ListParagraph"/>
        <w:widowControl w:val="0"/>
        <w:numPr>
          <w:ilvl w:val="0"/>
          <w:numId w:val="2"/>
        </w:numPr>
        <w:autoSpaceDE w:val="0"/>
        <w:autoSpaceDN w:val="0"/>
        <w:adjustRightInd w:val="0"/>
        <w:ind w:left="360" w:right="-1080"/>
        <w:rPr>
          <w:rFonts w:ascii="Arial" w:hAnsi="Arial" w:cs="Arial"/>
          <w:sz w:val="22"/>
          <w:szCs w:val="22"/>
          <w:u w:color="0000FF"/>
        </w:rPr>
      </w:pPr>
      <w:r w:rsidRPr="00D37EA1">
        <w:rPr>
          <w:rFonts w:ascii="Arial" w:hAnsi="Arial" w:cs="Arial"/>
          <w:sz w:val="22"/>
          <w:szCs w:val="22"/>
          <w:u w:color="0000FF"/>
        </w:rPr>
        <w:t xml:space="preserve">Tested Mobile Application in </w:t>
      </w:r>
      <w:proofErr w:type="spellStart"/>
      <w:r w:rsidRPr="00D37EA1">
        <w:rPr>
          <w:rFonts w:ascii="Arial" w:hAnsi="Arial" w:cs="Arial"/>
          <w:sz w:val="22"/>
          <w:szCs w:val="22"/>
          <w:u w:color="0000FF"/>
        </w:rPr>
        <w:t>iOS</w:t>
      </w:r>
      <w:proofErr w:type="spellEnd"/>
      <w:r w:rsidRPr="00D37EA1">
        <w:rPr>
          <w:rFonts w:ascii="Arial" w:hAnsi="Arial" w:cs="Arial"/>
          <w:sz w:val="22"/>
          <w:szCs w:val="22"/>
          <w:u w:color="0000FF"/>
        </w:rPr>
        <w:t xml:space="preserve"> and Android platforms </w:t>
      </w:r>
    </w:p>
    <w:p w14:paraId="317616DA" w14:textId="1D30D222" w:rsidR="001E2628" w:rsidRPr="00D37EA1" w:rsidRDefault="001E2628" w:rsidP="001E2628">
      <w:pPr>
        <w:pStyle w:val="ListParagraph"/>
        <w:widowControl w:val="0"/>
        <w:numPr>
          <w:ilvl w:val="0"/>
          <w:numId w:val="2"/>
        </w:numPr>
        <w:autoSpaceDE w:val="0"/>
        <w:autoSpaceDN w:val="0"/>
        <w:adjustRightInd w:val="0"/>
        <w:ind w:left="360" w:right="-1080"/>
        <w:rPr>
          <w:rFonts w:ascii="Arial" w:hAnsi="Arial" w:cs="Arial"/>
          <w:sz w:val="22"/>
          <w:szCs w:val="22"/>
          <w:u w:color="0000FF"/>
        </w:rPr>
      </w:pPr>
      <w:r w:rsidRPr="00D37EA1">
        <w:rPr>
          <w:rFonts w:ascii="Arial" w:hAnsi="Arial" w:cs="Arial"/>
          <w:sz w:val="22"/>
          <w:szCs w:val="22"/>
          <w:u w:color="0000FF"/>
        </w:rPr>
        <w:t xml:space="preserve">Utilized </w:t>
      </w:r>
      <w:proofErr w:type="spellStart"/>
      <w:r w:rsidRPr="00D37EA1">
        <w:rPr>
          <w:rFonts w:ascii="Arial" w:hAnsi="Arial" w:cs="Arial"/>
          <w:sz w:val="22"/>
          <w:szCs w:val="22"/>
          <w:u w:color="0000FF"/>
        </w:rPr>
        <w:t>Jira</w:t>
      </w:r>
      <w:proofErr w:type="spellEnd"/>
      <w:r w:rsidRPr="00D37EA1">
        <w:rPr>
          <w:rFonts w:ascii="Arial" w:hAnsi="Arial" w:cs="Arial"/>
          <w:sz w:val="22"/>
          <w:szCs w:val="22"/>
          <w:u w:color="0000FF"/>
        </w:rPr>
        <w:t xml:space="preserve"> for bug verifications, reporting software defects and modification requests</w:t>
      </w:r>
    </w:p>
    <w:p w14:paraId="1A577852" w14:textId="77777777" w:rsidR="001E2628" w:rsidRDefault="001E2628" w:rsidP="001E2628">
      <w:pPr>
        <w:widowControl w:val="0"/>
        <w:numPr>
          <w:ilvl w:val="0"/>
          <w:numId w:val="2"/>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Constructed SQL queries to validate the data</w:t>
      </w:r>
    </w:p>
    <w:p w14:paraId="28AFB470" w14:textId="77777777" w:rsidR="001E2628" w:rsidRDefault="001E2628" w:rsidP="001E2628">
      <w:pPr>
        <w:widowControl w:val="0"/>
        <w:numPr>
          <w:ilvl w:val="0"/>
          <w:numId w:val="2"/>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Provided daily status on test progression and defects status to Project team</w:t>
      </w:r>
    </w:p>
    <w:p w14:paraId="77A9ED93" w14:textId="77777777" w:rsidR="001E2628" w:rsidRDefault="001E2628" w:rsidP="001E2628">
      <w:pPr>
        <w:widowControl w:val="0"/>
        <w:numPr>
          <w:ilvl w:val="0"/>
          <w:numId w:val="2"/>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 xml:space="preserve">Developed and executed regression automation scripts using Selenium </w:t>
      </w:r>
      <w:proofErr w:type="spellStart"/>
      <w:r>
        <w:rPr>
          <w:rFonts w:ascii="Arial" w:hAnsi="Arial" w:cs="Arial"/>
          <w:sz w:val="22"/>
          <w:szCs w:val="22"/>
          <w:u w:color="0000FF"/>
        </w:rPr>
        <w:t>WebDriver</w:t>
      </w:r>
      <w:proofErr w:type="spellEnd"/>
      <w:r>
        <w:rPr>
          <w:rFonts w:ascii="Arial" w:hAnsi="Arial" w:cs="Arial"/>
          <w:sz w:val="22"/>
          <w:szCs w:val="22"/>
          <w:u w:color="0000FF"/>
        </w:rPr>
        <w:t xml:space="preserve"> and </w:t>
      </w:r>
      <w:proofErr w:type="spellStart"/>
      <w:r>
        <w:rPr>
          <w:rFonts w:ascii="Arial" w:hAnsi="Arial" w:cs="Arial"/>
          <w:sz w:val="22"/>
          <w:szCs w:val="22"/>
          <w:u w:color="0000FF"/>
        </w:rPr>
        <w:t>TestNG</w:t>
      </w:r>
      <w:proofErr w:type="spellEnd"/>
    </w:p>
    <w:p w14:paraId="4D0C05C8" w14:textId="77777777" w:rsidR="001E2628" w:rsidRDefault="001E2628" w:rsidP="001E2628">
      <w:pPr>
        <w:widowControl w:val="0"/>
        <w:numPr>
          <w:ilvl w:val="0"/>
          <w:numId w:val="2"/>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lastRenderedPageBreak/>
        <w:t>Participated in various Agile Scrum Meetings</w:t>
      </w:r>
    </w:p>
    <w:p w14:paraId="61469A5A" w14:textId="77777777" w:rsidR="001E2628" w:rsidRDefault="001E2628" w:rsidP="001E2628">
      <w:pPr>
        <w:widowControl w:val="0"/>
        <w:autoSpaceDE w:val="0"/>
        <w:autoSpaceDN w:val="0"/>
        <w:adjustRightInd w:val="0"/>
        <w:ind w:left="360" w:right="-1080"/>
        <w:rPr>
          <w:rFonts w:ascii="Arial" w:hAnsi="Arial" w:cs="Arial"/>
          <w:sz w:val="22"/>
          <w:szCs w:val="22"/>
          <w:u w:color="0000FF"/>
        </w:rPr>
      </w:pPr>
    </w:p>
    <w:p w14:paraId="6C9C6095" w14:textId="77777777" w:rsidR="001E2628" w:rsidRDefault="001E2628" w:rsidP="001E2628">
      <w:pPr>
        <w:widowControl w:val="0"/>
        <w:autoSpaceDE w:val="0"/>
        <w:autoSpaceDN w:val="0"/>
        <w:adjustRightInd w:val="0"/>
        <w:ind w:right="-1080"/>
        <w:rPr>
          <w:rFonts w:ascii="Arial" w:hAnsi="Arial" w:cs="Arial"/>
          <w:b/>
          <w:bCs/>
          <w:sz w:val="22"/>
          <w:szCs w:val="22"/>
          <w:u w:color="0000FF"/>
        </w:rPr>
      </w:pPr>
    </w:p>
    <w:p w14:paraId="463237ED" w14:textId="529229BD" w:rsidR="001E2628" w:rsidRDefault="00CB3BE0" w:rsidP="001E2628">
      <w:pPr>
        <w:widowControl w:val="0"/>
        <w:autoSpaceDE w:val="0"/>
        <w:autoSpaceDN w:val="0"/>
        <w:adjustRightInd w:val="0"/>
        <w:ind w:right="-1080"/>
        <w:rPr>
          <w:rFonts w:ascii="Arial" w:hAnsi="Arial" w:cs="Arial"/>
          <w:b/>
          <w:bCs/>
          <w:sz w:val="22"/>
          <w:szCs w:val="22"/>
          <w:u w:color="0000FF"/>
        </w:rPr>
      </w:pPr>
      <w:r>
        <w:rPr>
          <w:rFonts w:ascii="Arial" w:hAnsi="Arial" w:cs="Arial"/>
          <w:b/>
          <w:bCs/>
          <w:sz w:val="22"/>
          <w:szCs w:val="22"/>
          <w:u w:color="0000FF"/>
        </w:rPr>
        <w:t>11/13</w:t>
      </w:r>
      <w:r w:rsidR="00962627">
        <w:rPr>
          <w:rFonts w:ascii="Arial" w:hAnsi="Arial" w:cs="Arial"/>
          <w:b/>
          <w:bCs/>
          <w:sz w:val="22"/>
          <w:szCs w:val="22"/>
          <w:u w:color="0000FF"/>
        </w:rPr>
        <w:t xml:space="preserve"> – 10</w:t>
      </w:r>
      <w:r w:rsidR="007D2513">
        <w:rPr>
          <w:rFonts w:ascii="Arial" w:hAnsi="Arial" w:cs="Arial"/>
          <w:b/>
          <w:bCs/>
          <w:sz w:val="22"/>
          <w:szCs w:val="22"/>
          <w:u w:color="0000FF"/>
        </w:rPr>
        <w:t>/16</w:t>
      </w:r>
      <w:r w:rsidR="001E2628">
        <w:rPr>
          <w:rFonts w:ascii="Arial" w:hAnsi="Arial" w:cs="Arial"/>
          <w:b/>
          <w:bCs/>
          <w:sz w:val="22"/>
          <w:szCs w:val="22"/>
          <w:u w:color="0000FF"/>
        </w:rPr>
        <w:tab/>
        <w:t>Soft</w:t>
      </w:r>
      <w:r w:rsidR="00845764">
        <w:rPr>
          <w:rFonts w:ascii="Arial" w:hAnsi="Arial" w:cs="Arial"/>
          <w:b/>
          <w:bCs/>
          <w:sz w:val="22"/>
          <w:szCs w:val="22"/>
          <w:u w:color="0000FF"/>
        </w:rPr>
        <w:t xml:space="preserve">ware QA Tester, </w:t>
      </w:r>
      <w:proofErr w:type="spellStart"/>
      <w:r w:rsidR="00845764">
        <w:rPr>
          <w:rFonts w:ascii="Arial" w:hAnsi="Arial" w:cs="Arial"/>
          <w:b/>
          <w:bCs/>
          <w:sz w:val="22"/>
          <w:szCs w:val="22"/>
          <w:u w:color="0000FF"/>
        </w:rPr>
        <w:t>Embee</w:t>
      </w:r>
      <w:proofErr w:type="spellEnd"/>
      <w:r w:rsidR="00845764">
        <w:rPr>
          <w:rFonts w:ascii="Arial" w:hAnsi="Arial" w:cs="Arial"/>
          <w:b/>
          <w:bCs/>
          <w:sz w:val="22"/>
          <w:szCs w:val="22"/>
          <w:u w:color="0000FF"/>
        </w:rPr>
        <w:t xml:space="preserve"> Mobile, San Francisco</w:t>
      </w:r>
      <w:r w:rsidR="001E2628">
        <w:rPr>
          <w:rFonts w:ascii="Arial" w:hAnsi="Arial" w:cs="Arial"/>
          <w:b/>
          <w:bCs/>
          <w:sz w:val="22"/>
          <w:szCs w:val="22"/>
          <w:u w:color="0000FF"/>
        </w:rPr>
        <w:t>, CA</w:t>
      </w:r>
    </w:p>
    <w:p w14:paraId="78C73F52" w14:textId="77777777" w:rsidR="00222951" w:rsidRPr="00222951" w:rsidRDefault="00222951" w:rsidP="00222951">
      <w:pPr>
        <w:pStyle w:val="ListParagraph"/>
        <w:numPr>
          <w:ilvl w:val="0"/>
          <w:numId w:val="6"/>
        </w:numPr>
        <w:autoSpaceDE w:val="0"/>
        <w:autoSpaceDN w:val="0"/>
        <w:ind w:left="360"/>
        <w:rPr>
          <w:rFonts w:ascii="Arial" w:eastAsia="Times New Roman" w:hAnsi="Arial"/>
          <w:color w:val="000000"/>
          <w:sz w:val="22"/>
        </w:rPr>
      </w:pPr>
      <w:r w:rsidRPr="00222951">
        <w:rPr>
          <w:rFonts w:ascii="Arial" w:eastAsia="Times New Roman" w:hAnsi="Arial"/>
          <w:color w:val="000000"/>
          <w:sz w:val="22"/>
        </w:rPr>
        <w:t xml:space="preserve">Tested </w:t>
      </w:r>
      <w:proofErr w:type="spellStart"/>
      <w:r w:rsidRPr="00222951">
        <w:rPr>
          <w:rFonts w:ascii="Arial" w:eastAsia="Times New Roman" w:hAnsi="Arial"/>
          <w:color w:val="000000"/>
          <w:sz w:val="22"/>
        </w:rPr>
        <w:t>EmbeePay</w:t>
      </w:r>
      <w:proofErr w:type="spellEnd"/>
      <w:r w:rsidRPr="00222951">
        <w:rPr>
          <w:rFonts w:ascii="Arial" w:eastAsia="Times New Roman" w:hAnsi="Arial"/>
          <w:color w:val="000000"/>
          <w:sz w:val="22"/>
        </w:rPr>
        <w:t xml:space="preserve"> - the Facebook app. The application allows users to participate voluntarily in various marketing programs. In return users are able to earn EMBEE POINTS that they can redeem for free mobile service and content for their cell phones, as well as other products like gift cards from leading online retailers</w:t>
      </w:r>
    </w:p>
    <w:p w14:paraId="0D4C1FB1" w14:textId="77777777" w:rsidR="00222951" w:rsidRPr="00222951" w:rsidRDefault="00222951" w:rsidP="00222951">
      <w:pPr>
        <w:widowControl w:val="0"/>
        <w:numPr>
          <w:ilvl w:val="0"/>
          <w:numId w:val="3"/>
        </w:numPr>
        <w:autoSpaceDE w:val="0"/>
        <w:autoSpaceDN w:val="0"/>
        <w:adjustRightInd w:val="0"/>
        <w:ind w:left="360" w:right="-1080"/>
        <w:rPr>
          <w:rFonts w:ascii="Arial" w:hAnsi="Arial" w:cs="Arial"/>
          <w:sz w:val="22"/>
          <w:szCs w:val="22"/>
          <w:u w:color="0000FF"/>
        </w:rPr>
      </w:pPr>
      <w:r w:rsidRPr="00222951">
        <w:rPr>
          <w:rFonts w:ascii="Arial" w:eastAsia="SimSun" w:hAnsi="Arial"/>
          <w:color w:val="000000"/>
          <w:sz w:val="22"/>
        </w:rPr>
        <w:t>Analyzed product requirements, design specification, use cases</w:t>
      </w:r>
    </w:p>
    <w:p w14:paraId="65841F3C" w14:textId="77777777" w:rsidR="001E2628" w:rsidRDefault="001E2628" w:rsidP="001E2628">
      <w:pPr>
        <w:widowControl w:val="0"/>
        <w:numPr>
          <w:ilvl w:val="0"/>
          <w:numId w:val="3"/>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Developed test plans and test strategy documents</w:t>
      </w:r>
    </w:p>
    <w:p w14:paraId="4CC694F0" w14:textId="77777777" w:rsidR="00222951" w:rsidRDefault="00222951" w:rsidP="00222951">
      <w:pPr>
        <w:numPr>
          <w:ilvl w:val="0"/>
          <w:numId w:val="3"/>
        </w:numPr>
        <w:autoSpaceDE w:val="0"/>
        <w:autoSpaceDN w:val="0"/>
        <w:ind w:left="360"/>
        <w:contextualSpacing/>
        <w:rPr>
          <w:rFonts w:ascii="Arial" w:eastAsia="SimSun" w:hAnsi="Arial"/>
          <w:color w:val="000000"/>
          <w:sz w:val="22"/>
        </w:rPr>
      </w:pPr>
      <w:r w:rsidRPr="00A71C49">
        <w:rPr>
          <w:rFonts w:ascii="Arial" w:eastAsia="SimSun" w:hAnsi="Arial"/>
          <w:color w:val="000000"/>
          <w:sz w:val="22"/>
        </w:rPr>
        <w:t xml:space="preserve">Created, executed and updated Test cases for User-Admin tools and for the product features </w:t>
      </w:r>
    </w:p>
    <w:p w14:paraId="50CD90A4" w14:textId="77777777" w:rsidR="00222951" w:rsidRPr="00A71C49" w:rsidRDefault="00222951" w:rsidP="00222951">
      <w:pPr>
        <w:numPr>
          <w:ilvl w:val="0"/>
          <w:numId w:val="3"/>
        </w:numPr>
        <w:autoSpaceDE w:val="0"/>
        <w:autoSpaceDN w:val="0"/>
        <w:ind w:left="360"/>
        <w:contextualSpacing/>
        <w:rPr>
          <w:rFonts w:ascii="Arial" w:eastAsia="SimSun" w:hAnsi="Arial"/>
          <w:color w:val="000000"/>
          <w:sz w:val="22"/>
        </w:rPr>
      </w:pPr>
      <w:r w:rsidRPr="00A71C49">
        <w:rPr>
          <w:rFonts w:ascii="Arial" w:eastAsia="Times New Roman" w:hAnsi="Arial"/>
          <w:color w:val="000000"/>
          <w:sz w:val="22"/>
        </w:rPr>
        <w:t>Created different campaigns in Offer-Admin Tool for targeted types of users for the testing purpose</w:t>
      </w:r>
    </w:p>
    <w:p w14:paraId="2D8D8188" w14:textId="429FD532" w:rsidR="00222951" w:rsidRPr="00A71C49" w:rsidRDefault="00222951" w:rsidP="00222951">
      <w:pPr>
        <w:numPr>
          <w:ilvl w:val="0"/>
          <w:numId w:val="3"/>
        </w:numPr>
        <w:autoSpaceDE w:val="0"/>
        <w:autoSpaceDN w:val="0"/>
        <w:ind w:left="360"/>
        <w:contextualSpacing/>
        <w:rPr>
          <w:rFonts w:ascii="Arial" w:eastAsia="SimSun" w:hAnsi="Arial"/>
          <w:color w:val="000000"/>
          <w:sz w:val="22"/>
        </w:rPr>
      </w:pPr>
      <w:r w:rsidRPr="00A71C49">
        <w:rPr>
          <w:rFonts w:ascii="Arial" w:eastAsia="SimSun" w:hAnsi="Arial"/>
          <w:color w:val="000000"/>
          <w:sz w:val="22"/>
        </w:rPr>
        <w:t>Performed Regression, Accepta</w:t>
      </w:r>
      <w:r w:rsidR="007D2513">
        <w:rPr>
          <w:rFonts w:ascii="Arial" w:eastAsia="SimSun" w:hAnsi="Arial"/>
          <w:color w:val="000000"/>
          <w:sz w:val="22"/>
        </w:rPr>
        <w:t xml:space="preserve">nce, </w:t>
      </w:r>
      <w:r w:rsidRPr="00A71C49">
        <w:rPr>
          <w:rFonts w:ascii="Arial" w:eastAsia="SimSun" w:hAnsi="Arial"/>
          <w:color w:val="000000"/>
          <w:sz w:val="22"/>
        </w:rPr>
        <w:t>Functional, Usability, GUI, Cross-platform testing, Browser compatibility testing of entire web application after implementation of new features</w:t>
      </w:r>
    </w:p>
    <w:p w14:paraId="10F3ED03" w14:textId="719125B2" w:rsidR="001E2628" w:rsidRPr="007D2513" w:rsidRDefault="001E2628" w:rsidP="007D2513">
      <w:pPr>
        <w:numPr>
          <w:ilvl w:val="0"/>
          <w:numId w:val="3"/>
        </w:numPr>
        <w:autoSpaceDE w:val="0"/>
        <w:autoSpaceDN w:val="0"/>
        <w:ind w:left="360"/>
        <w:contextualSpacing/>
        <w:rPr>
          <w:rFonts w:ascii="Arial" w:eastAsia="SimSun" w:hAnsi="Arial"/>
          <w:color w:val="000000"/>
          <w:sz w:val="22"/>
        </w:rPr>
      </w:pPr>
      <w:r w:rsidRPr="007D2513">
        <w:rPr>
          <w:rFonts w:ascii="Arial" w:hAnsi="Arial" w:cs="Arial"/>
          <w:sz w:val="22"/>
          <w:szCs w:val="22"/>
          <w:u w:color="0000FF"/>
        </w:rPr>
        <w:t xml:space="preserve">Identified </w:t>
      </w:r>
      <w:r w:rsidR="007D2513" w:rsidRPr="007D2513">
        <w:rPr>
          <w:rFonts w:ascii="Arial" w:hAnsi="Arial" w:cs="Arial"/>
          <w:sz w:val="22"/>
          <w:szCs w:val="22"/>
          <w:u w:color="0000FF"/>
        </w:rPr>
        <w:t xml:space="preserve">application issues </w:t>
      </w:r>
      <w:r w:rsidRPr="007D2513">
        <w:rPr>
          <w:rFonts w:ascii="Arial" w:hAnsi="Arial" w:cs="Arial"/>
          <w:sz w:val="22"/>
          <w:szCs w:val="22"/>
          <w:u w:color="0000FF"/>
        </w:rPr>
        <w:t xml:space="preserve">and </w:t>
      </w:r>
      <w:r w:rsidR="007D2513" w:rsidRPr="007D2513">
        <w:rPr>
          <w:rFonts w:ascii="Arial" w:hAnsi="Arial" w:cs="Arial"/>
          <w:sz w:val="22"/>
          <w:szCs w:val="22"/>
          <w:u w:color="0000FF"/>
        </w:rPr>
        <w:t>referred</w:t>
      </w:r>
      <w:r w:rsidRPr="007D2513">
        <w:rPr>
          <w:rFonts w:ascii="Arial" w:hAnsi="Arial" w:cs="Arial"/>
          <w:sz w:val="22"/>
          <w:szCs w:val="22"/>
          <w:u w:color="0000FF"/>
        </w:rPr>
        <w:t xml:space="preserve"> </w:t>
      </w:r>
      <w:r w:rsidR="007D2513" w:rsidRPr="007D2513">
        <w:rPr>
          <w:rFonts w:ascii="Arial" w:hAnsi="Arial" w:cs="Arial"/>
          <w:sz w:val="22"/>
          <w:szCs w:val="22"/>
          <w:u w:color="0000FF"/>
        </w:rPr>
        <w:t xml:space="preserve">findings </w:t>
      </w:r>
      <w:r w:rsidRPr="007D2513">
        <w:rPr>
          <w:rFonts w:ascii="Arial" w:hAnsi="Arial" w:cs="Arial"/>
          <w:sz w:val="22"/>
          <w:szCs w:val="22"/>
          <w:u w:color="0000FF"/>
        </w:rPr>
        <w:t>to appropriate person or team</w:t>
      </w:r>
      <w:r w:rsidR="007D2513" w:rsidRPr="007D2513">
        <w:rPr>
          <w:rFonts w:ascii="Arial" w:hAnsi="Arial" w:cs="Arial"/>
          <w:sz w:val="22"/>
          <w:szCs w:val="22"/>
          <w:u w:color="0000FF"/>
        </w:rPr>
        <w:t xml:space="preserve"> via </w:t>
      </w:r>
      <w:proofErr w:type="spellStart"/>
      <w:r w:rsidR="007D2513" w:rsidRPr="007D2513">
        <w:rPr>
          <w:rFonts w:ascii="Arial" w:hAnsi="Arial" w:cs="Arial"/>
          <w:sz w:val="22"/>
          <w:szCs w:val="22"/>
          <w:u w:color="0000FF"/>
        </w:rPr>
        <w:t>Jira</w:t>
      </w:r>
      <w:proofErr w:type="spellEnd"/>
    </w:p>
    <w:p w14:paraId="70B6980F" w14:textId="74726E9F" w:rsidR="00222951" w:rsidRPr="007D2513" w:rsidRDefault="001E2628" w:rsidP="00222951">
      <w:pPr>
        <w:widowControl w:val="0"/>
        <w:numPr>
          <w:ilvl w:val="0"/>
          <w:numId w:val="3"/>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Participated in project updates meetings, defect review meetings and defect report meetings</w:t>
      </w:r>
    </w:p>
    <w:p w14:paraId="50DC49E0" w14:textId="77777777" w:rsidR="00222951" w:rsidRDefault="00222951" w:rsidP="00222951">
      <w:pPr>
        <w:widowControl w:val="0"/>
        <w:autoSpaceDE w:val="0"/>
        <w:autoSpaceDN w:val="0"/>
        <w:adjustRightInd w:val="0"/>
        <w:ind w:right="-1080"/>
        <w:rPr>
          <w:rFonts w:ascii="Arial" w:hAnsi="Arial" w:cs="Arial"/>
          <w:sz w:val="22"/>
          <w:szCs w:val="22"/>
          <w:u w:color="0000FF"/>
        </w:rPr>
      </w:pPr>
    </w:p>
    <w:p w14:paraId="287A4D9E" w14:textId="77777777" w:rsidR="001E2628" w:rsidRDefault="001E2628" w:rsidP="001E2628">
      <w:pPr>
        <w:widowControl w:val="0"/>
        <w:autoSpaceDE w:val="0"/>
        <w:autoSpaceDN w:val="0"/>
        <w:adjustRightInd w:val="0"/>
        <w:ind w:right="-1080"/>
        <w:rPr>
          <w:rFonts w:ascii="Arial" w:hAnsi="Arial" w:cs="Arial"/>
          <w:b/>
          <w:bCs/>
          <w:sz w:val="22"/>
          <w:szCs w:val="22"/>
          <w:u w:color="0000FF"/>
        </w:rPr>
      </w:pPr>
    </w:p>
    <w:p w14:paraId="77007D63" w14:textId="309109FB" w:rsidR="001E2628" w:rsidRDefault="00CB3BE0" w:rsidP="001E2628">
      <w:pPr>
        <w:widowControl w:val="0"/>
        <w:autoSpaceDE w:val="0"/>
        <w:autoSpaceDN w:val="0"/>
        <w:adjustRightInd w:val="0"/>
        <w:ind w:right="-1080"/>
        <w:rPr>
          <w:rFonts w:ascii="Arial" w:hAnsi="Arial" w:cs="Arial"/>
          <w:b/>
          <w:bCs/>
          <w:sz w:val="22"/>
          <w:szCs w:val="22"/>
          <w:u w:color="0000FF"/>
        </w:rPr>
      </w:pPr>
      <w:r>
        <w:rPr>
          <w:rFonts w:ascii="Arial" w:hAnsi="Arial" w:cs="Arial"/>
          <w:b/>
          <w:bCs/>
          <w:sz w:val="22"/>
          <w:szCs w:val="22"/>
          <w:u w:color="0000FF"/>
        </w:rPr>
        <w:t>11/06 – 11/13</w:t>
      </w:r>
      <w:r w:rsidR="00D37EA1">
        <w:rPr>
          <w:rFonts w:ascii="Arial" w:hAnsi="Arial" w:cs="Arial"/>
          <w:b/>
          <w:bCs/>
          <w:sz w:val="22"/>
          <w:szCs w:val="22"/>
          <w:u w:color="0000FF"/>
        </w:rPr>
        <w:t xml:space="preserve"> </w:t>
      </w:r>
      <w:r w:rsidR="00D37EA1">
        <w:rPr>
          <w:rFonts w:ascii="Arial" w:hAnsi="Arial" w:cs="Arial"/>
          <w:b/>
          <w:bCs/>
          <w:sz w:val="22"/>
          <w:szCs w:val="22"/>
          <w:u w:color="0000FF"/>
        </w:rPr>
        <w:tab/>
      </w:r>
      <w:proofErr w:type="gramStart"/>
      <w:r w:rsidR="001E2628">
        <w:rPr>
          <w:rFonts w:ascii="Arial" w:hAnsi="Arial" w:cs="Arial"/>
          <w:b/>
          <w:bCs/>
          <w:sz w:val="22"/>
          <w:szCs w:val="22"/>
          <w:u w:color="0000FF"/>
        </w:rPr>
        <w:t>Accountant</w:t>
      </w:r>
      <w:proofErr w:type="gramEnd"/>
      <w:r w:rsidR="001E2628">
        <w:rPr>
          <w:rFonts w:ascii="Arial" w:hAnsi="Arial" w:cs="Arial"/>
          <w:b/>
          <w:bCs/>
          <w:sz w:val="22"/>
          <w:szCs w:val="22"/>
          <w:u w:color="0000FF"/>
        </w:rPr>
        <w:t>, SCJ Insurance Services, Pleasanton, CA</w:t>
      </w:r>
    </w:p>
    <w:p w14:paraId="68D73ABF" w14:textId="77777777" w:rsidR="001E2628" w:rsidRDefault="001E2628" w:rsidP="001E2628">
      <w:pPr>
        <w:widowControl w:val="0"/>
        <w:numPr>
          <w:ilvl w:val="0"/>
          <w:numId w:val="4"/>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Monthly general ledger entries and bank reconci</w:t>
      </w:r>
      <w:r w:rsidR="00427127">
        <w:rPr>
          <w:rFonts w:ascii="Arial" w:hAnsi="Arial" w:cs="Arial"/>
          <w:sz w:val="22"/>
          <w:szCs w:val="22"/>
          <w:u w:color="0000FF"/>
        </w:rPr>
        <w:t>liation of multiple accounts</w:t>
      </w:r>
    </w:p>
    <w:p w14:paraId="23F58DED" w14:textId="77777777" w:rsidR="001E2628" w:rsidRDefault="001E2628" w:rsidP="001E2628">
      <w:pPr>
        <w:widowControl w:val="0"/>
        <w:numPr>
          <w:ilvl w:val="0"/>
          <w:numId w:val="5"/>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Manage</w:t>
      </w:r>
      <w:r w:rsidR="00427127">
        <w:rPr>
          <w:rFonts w:ascii="Arial" w:hAnsi="Arial" w:cs="Arial"/>
          <w:sz w:val="22"/>
          <w:szCs w:val="22"/>
          <w:u w:color="0000FF"/>
        </w:rPr>
        <w:t>d</w:t>
      </w:r>
      <w:r>
        <w:rPr>
          <w:rFonts w:ascii="Arial" w:hAnsi="Arial" w:cs="Arial"/>
          <w:sz w:val="22"/>
          <w:szCs w:val="22"/>
          <w:u w:color="0000FF"/>
        </w:rPr>
        <w:t xml:space="preserve"> Full Cycle Accounts Payable. Set-up and maintenance of vendor accounts. Created and maintain</w:t>
      </w:r>
      <w:r w:rsidR="00427127">
        <w:rPr>
          <w:rFonts w:ascii="Arial" w:hAnsi="Arial" w:cs="Arial"/>
          <w:sz w:val="22"/>
          <w:szCs w:val="22"/>
          <w:u w:color="0000FF"/>
        </w:rPr>
        <w:t>ed</w:t>
      </w:r>
      <w:r>
        <w:rPr>
          <w:rFonts w:ascii="Arial" w:hAnsi="Arial" w:cs="Arial"/>
          <w:sz w:val="22"/>
          <w:szCs w:val="22"/>
          <w:u w:color="0000FF"/>
        </w:rPr>
        <w:t xml:space="preserve"> file system to</w:t>
      </w:r>
      <w:r w:rsidR="00427127">
        <w:rPr>
          <w:rFonts w:ascii="Arial" w:hAnsi="Arial" w:cs="Arial"/>
          <w:sz w:val="22"/>
          <w:szCs w:val="22"/>
          <w:u w:color="0000FF"/>
        </w:rPr>
        <w:t xml:space="preserve"> easily access vendor documents</w:t>
      </w:r>
    </w:p>
    <w:p w14:paraId="1E527D17" w14:textId="77777777" w:rsidR="001E2628" w:rsidRDefault="001E2628" w:rsidP="001E2628">
      <w:pPr>
        <w:widowControl w:val="0"/>
        <w:numPr>
          <w:ilvl w:val="0"/>
          <w:numId w:val="5"/>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Review</w:t>
      </w:r>
      <w:r w:rsidR="00427127">
        <w:rPr>
          <w:rFonts w:ascii="Arial" w:hAnsi="Arial" w:cs="Arial"/>
          <w:sz w:val="22"/>
          <w:szCs w:val="22"/>
          <w:u w:color="0000FF"/>
        </w:rPr>
        <w:t>ed</w:t>
      </w:r>
      <w:r>
        <w:rPr>
          <w:rFonts w:ascii="Arial" w:hAnsi="Arial" w:cs="Arial"/>
          <w:sz w:val="22"/>
          <w:szCs w:val="22"/>
          <w:u w:color="0000FF"/>
        </w:rPr>
        <w:t xml:space="preserve"> and reconcile</w:t>
      </w:r>
      <w:r w:rsidR="00427127">
        <w:rPr>
          <w:rFonts w:ascii="Arial" w:hAnsi="Arial" w:cs="Arial"/>
          <w:sz w:val="22"/>
          <w:szCs w:val="22"/>
          <w:u w:color="0000FF"/>
        </w:rPr>
        <w:t>d</w:t>
      </w:r>
      <w:r>
        <w:rPr>
          <w:rFonts w:ascii="Arial" w:hAnsi="Arial" w:cs="Arial"/>
          <w:sz w:val="22"/>
          <w:szCs w:val="22"/>
          <w:u w:color="0000FF"/>
        </w:rPr>
        <w:t xml:space="preserve"> vendor statements and invoices and code</w:t>
      </w:r>
      <w:r w:rsidR="00427127">
        <w:rPr>
          <w:rFonts w:ascii="Arial" w:hAnsi="Arial" w:cs="Arial"/>
          <w:sz w:val="22"/>
          <w:szCs w:val="22"/>
          <w:u w:color="0000FF"/>
        </w:rPr>
        <w:t>d</w:t>
      </w:r>
      <w:r>
        <w:rPr>
          <w:rFonts w:ascii="Arial" w:hAnsi="Arial" w:cs="Arial"/>
          <w:sz w:val="22"/>
          <w:szCs w:val="22"/>
          <w:u w:color="0000FF"/>
        </w:rPr>
        <w:t xml:space="preserve"> to the appropriate</w:t>
      </w:r>
      <w:r w:rsidR="00427127">
        <w:rPr>
          <w:rFonts w:ascii="Arial" w:hAnsi="Arial" w:cs="Arial"/>
          <w:sz w:val="22"/>
          <w:szCs w:val="22"/>
          <w:u w:color="0000FF"/>
        </w:rPr>
        <w:t xml:space="preserve"> accounts</w:t>
      </w:r>
    </w:p>
    <w:p w14:paraId="5D95937A" w14:textId="77777777" w:rsidR="001E2628" w:rsidRDefault="001E2628" w:rsidP="001E2628">
      <w:pPr>
        <w:widowControl w:val="0"/>
        <w:numPr>
          <w:ilvl w:val="0"/>
          <w:numId w:val="5"/>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Review</w:t>
      </w:r>
      <w:r w:rsidR="00427127">
        <w:rPr>
          <w:rFonts w:ascii="Arial" w:hAnsi="Arial" w:cs="Arial"/>
          <w:sz w:val="22"/>
          <w:szCs w:val="22"/>
          <w:u w:color="0000FF"/>
        </w:rPr>
        <w:t>ed</w:t>
      </w:r>
      <w:r>
        <w:rPr>
          <w:rFonts w:ascii="Arial" w:hAnsi="Arial" w:cs="Arial"/>
          <w:sz w:val="22"/>
          <w:szCs w:val="22"/>
          <w:u w:color="0000FF"/>
        </w:rPr>
        <w:t>, record</w:t>
      </w:r>
      <w:r w:rsidR="00427127">
        <w:rPr>
          <w:rFonts w:ascii="Arial" w:hAnsi="Arial" w:cs="Arial"/>
          <w:sz w:val="22"/>
          <w:szCs w:val="22"/>
          <w:u w:color="0000FF"/>
        </w:rPr>
        <w:t>ed</w:t>
      </w:r>
      <w:r>
        <w:rPr>
          <w:rFonts w:ascii="Arial" w:hAnsi="Arial" w:cs="Arial"/>
          <w:sz w:val="22"/>
          <w:szCs w:val="22"/>
          <w:u w:color="0000FF"/>
        </w:rPr>
        <w:t xml:space="preserve"> and process</w:t>
      </w:r>
      <w:r w:rsidR="00427127">
        <w:rPr>
          <w:rFonts w:ascii="Arial" w:hAnsi="Arial" w:cs="Arial"/>
          <w:sz w:val="22"/>
          <w:szCs w:val="22"/>
          <w:u w:color="0000FF"/>
        </w:rPr>
        <w:t>ed</w:t>
      </w:r>
      <w:r>
        <w:rPr>
          <w:rFonts w:ascii="Arial" w:hAnsi="Arial" w:cs="Arial"/>
          <w:sz w:val="22"/>
          <w:szCs w:val="22"/>
          <w:u w:color="0000FF"/>
        </w:rPr>
        <w:t xml:space="preserve"> employee expense reports. Reconciliation and timely payment of the company credit cards. Assist</w:t>
      </w:r>
      <w:r w:rsidR="00427127">
        <w:rPr>
          <w:rFonts w:ascii="Arial" w:hAnsi="Arial" w:cs="Arial"/>
          <w:sz w:val="22"/>
          <w:szCs w:val="22"/>
          <w:u w:color="0000FF"/>
        </w:rPr>
        <w:t>ed</w:t>
      </w:r>
      <w:r>
        <w:rPr>
          <w:rFonts w:ascii="Arial" w:hAnsi="Arial" w:cs="Arial"/>
          <w:sz w:val="22"/>
          <w:szCs w:val="22"/>
          <w:u w:color="0000FF"/>
        </w:rPr>
        <w:t xml:space="preserve"> customers regarding payment inquires and r</w:t>
      </w:r>
      <w:r w:rsidR="00427127">
        <w:rPr>
          <w:rFonts w:ascii="Arial" w:hAnsi="Arial" w:cs="Arial"/>
          <w:sz w:val="22"/>
          <w:szCs w:val="22"/>
          <w:u w:color="0000FF"/>
        </w:rPr>
        <w:t>esolving related issues/matters</w:t>
      </w:r>
    </w:p>
    <w:p w14:paraId="4E478B08" w14:textId="77777777" w:rsidR="001E2628" w:rsidRDefault="001E2628" w:rsidP="001E2628">
      <w:pPr>
        <w:widowControl w:val="0"/>
        <w:numPr>
          <w:ilvl w:val="0"/>
          <w:numId w:val="5"/>
        </w:numPr>
        <w:autoSpaceDE w:val="0"/>
        <w:autoSpaceDN w:val="0"/>
        <w:adjustRightInd w:val="0"/>
        <w:ind w:left="360" w:right="-1080"/>
        <w:rPr>
          <w:rFonts w:ascii="Arial" w:hAnsi="Arial" w:cs="Arial"/>
          <w:sz w:val="22"/>
          <w:szCs w:val="22"/>
          <w:u w:color="0000FF"/>
        </w:rPr>
      </w:pPr>
      <w:r>
        <w:rPr>
          <w:rFonts w:ascii="Arial" w:hAnsi="Arial" w:cs="Arial"/>
          <w:sz w:val="22"/>
          <w:szCs w:val="22"/>
          <w:u w:color="0000FF"/>
        </w:rPr>
        <w:t>Ensure</w:t>
      </w:r>
      <w:r w:rsidR="00427127">
        <w:rPr>
          <w:rFonts w:ascii="Arial" w:hAnsi="Arial" w:cs="Arial"/>
          <w:sz w:val="22"/>
          <w:szCs w:val="22"/>
          <w:u w:color="0000FF"/>
        </w:rPr>
        <w:t>d</w:t>
      </w:r>
      <w:r>
        <w:rPr>
          <w:rFonts w:ascii="Arial" w:hAnsi="Arial" w:cs="Arial"/>
          <w:sz w:val="22"/>
          <w:szCs w:val="22"/>
          <w:u w:color="0000FF"/>
        </w:rPr>
        <w:t xml:space="preserve"> the timely month-end close of Account Payable. Monitor</w:t>
      </w:r>
      <w:r w:rsidR="00427127">
        <w:rPr>
          <w:rFonts w:ascii="Arial" w:hAnsi="Arial" w:cs="Arial"/>
          <w:sz w:val="22"/>
          <w:szCs w:val="22"/>
          <w:u w:color="0000FF"/>
        </w:rPr>
        <w:t>ed</w:t>
      </w:r>
      <w:r>
        <w:rPr>
          <w:rFonts w:ascii="Arial" w:hAnsi="Arial" w:cs="Arial"/>
          <w:sz w:val="22"/>
          <w:szCs w:val="22"/>
          <w:u w:color="0000FF"/>
        </w:rPr>
        <w:t xml:space="preserve"> expenses to ensure compliance with budget by performing monthly variance analyses.</w:t>
      </w:r>
    </w:p>
    <w:p w14:paraId="29AD9856" w14:textId="77777777" w:rsidR="001E2628" w:rsidRDefault="001E2628" w:rsidP="001E2628">
      <w:pPr>
        <w:widowControl w:val="0"/>
        <w:autoSpaceDE w:val="0"/>
        <w:autoSpaceDN w:val="0"/>
        <w:adjustRightInd w:val="0"/>
        <w:ind w:right="-1080"/>
        <w:jc w:val="center"/>
        <w:rPr>
          <w:rFonts w:ascii="Arial" w:hAnsi="Arial" w:cs="Arial"/>
          <w:b/>
          <w:bCs/>
          <w:sz w:val="22"/>
          <w:szCs w:val="22"/>
          <w:u w:color="0000FF"/>
        </w:rPr>
      </w:pPr>
    </w:p>
    <w:p w14:paraId="62C23071" w14:textId="77777777" w:rsidR="00B06B83" w:rsidRDefault="00B06B83" w:rsidP="00B06B83">
      <w:pPr>
        <w:widowControl w:val="0"/>
        <w:autoSpaceDE w:val="0"/>
        <w:autoSpaceDN w:val="0"/>
        <w:adjustRightInd w:val="0"/>
        <w:ind w:right="-1080"/>
        <w:rPr>
          <w:rFonts w:ascii="Arial" w:hAnsi="Arial" w:cs="Arial"/>
          <w:b/>
          <w:bCs/>
          <w:sz w:val="22"/>
          <w:szCs w:val="22"/>
          <w:u w:color="0000FF"/>
        </w:rPr>
      </w:pPr>
      <w:r>
        <w:rPr>
          <w:rFonts w:ascii="Arial" w:hAnsi="Arial" w:cs="Arial"/>
          <w:b/>
          <w:bCs/>
          <w:sz w:val="22"/>
          <w:szCs w:val="22"/>
          <w:u w:color="0000FF"/>
        </w:rPr>
        <w:t>EDUCATION:</w:t>
      </w:r>
    </w:p>
    <w:p w14:paraId="4EC95031" w14:textId="77777777" w:rsidR="00B06B83" w:rsidRDefault="00B06B83" w:rsidP="00B06B83">
      <w:pPr>
        <w:widowControl w:val="0"/>
        <w:autoSpaceDE w:val="0"/>
        <w:autoSpaceDN w:val="0"/>
        <w:adjustRightInd w:val="0"/>
        <w:ind w:right="-1080"/>
        <w:rPr>
          <w:rFonts w:ascii="Arial" w:hAnsi="Arial" w:cs="Arial"/>
          <w:sz w:val="22"/>
          <w:szCs w:val="22"/>
          <w:u w:color="0000FF"/>
        </w:rPr>
      </w:pPr>
      <w:r>
        <w:rPr>
          <w:rFonts w:ascii="Arial" w:hAnsi="Arial" w:cs="Arial"/>
          <w:sz w:val="22"/>
          <w:szCs w:val="22"/>
          <w:u w:color="0000FF"/>
        </w:rPr>
        <w:t>Unix/Linux, De Anza College, Cupertino, CA</w:t>
      </w:r>
    </w:p>
    <w:p w14:paraId="1C164C48" w14:textId="77777777" w:rsidR="00B06B83" w:rsidRDefault="00B06B83" w:rsidP="00B06B83">
      <w:pPr>
        <w:widowControl w:val="0"/>
        <w:autoSpaceDE w:val="0"/>
        <w:autoSpaceDN w:val="0"/>
        <w:adjustRightInd w:val="0"/>
        <w:ind w:left="720" w:right="-1080" w:hanging="720"/>
        <w:rPr>
          <w:rFonts w:ascii="Arial" w:hAnsi="Arial" w:cs="Arial"/>
          <w:sz w:val="22"/>
          <w:szCs w:val="22"/>
          <w:u w:color="0000FF"/>
        </w:rPr>
      </w:pPr>
      <w:r>
        <w:rPr>
          <w:rFonts w:ascii="Arial" w:hAnsi="Arial" w:cs="Arial"/>
          <w:sz w:val="22"/>
          <w:szCs w:val="22"/>
          <w:u w:color="0000FF"/>
        </w:rPr>
        <w:t xml:space="preserve">Programming with C++, Las </w:t>
      </w:r>
      <w:proofErr w:type="spellStart"/>
      <w:r>
        <w:rPr>
          <w:rFonts w:ascii="Arial" w:hAnsi="Arial" w:cs="Arial"/>
          <w:sz w:val="22"/>
          <w:szCs w:val="22"/>
          <w:u w:color="0000FF"/>
        </w:rPr>
        <w:t>Positas</w:t>
      </w:r>
      <w:proofErr w:type="spellEnd"/>
      <w:r>
        <w:rPr>
          <w:rFonts w:ascii="Arial" w:hAnsi="Arial" w:cs="Arial"/>
          <w:sz w:val="22"/>
          <w:szCs w:val="22"/>
          <w:u w:color="0000FF"/>
        </w:rPr>
        <w:t xml:space="preserve"> College, Livermore, CA</w:t>
      </w:r>
    </w:p>
    <w:p w14:paraId="1E792FE3" w14:textId="77777777" w:rsidR="00B06B83" w:rsidRDefault="00B06B83" w:rsidP="00B06B83">
      <w:pPr>
        <w:widowControl w:val="0"/>
        <w:autoSpaceDE w:val="0"/>
        <w:autoSpaceDN w:val="0"/>
        <w:adjustRightInd w:val="0"/>
        <w:ind w:left="720" w:right="-1080" w:hanging="720"/>
        <w:rPr>
          <w:rFonts w:ascii="Arial" w:hAnsi="Arial" w:cs="Arial"/>
          <w:sz w:val="22"/>
          <w:szCs w:val="22"/>
          <w:u w:color="0000FF"/>
        </w:rPr>
      </w:pPr>
      <w:r>
        <w:rPr>
          <w:rFonts w:ascii="Arial" w:hAnsi="Arial" w:cs="Arial"/>
          <w:sz w:val="22"/>
          <w:szCs w:val="22"/>
          <w:u w:color="0000FF"/>
        </w:rPr>
        <w:t xml:space="preserve">Introduction to Java programming, Las </w:t>
      </w:r>
      <w:proofErr w:type="spellStart"/>
      <w:r>
        <w:rPr>
          <w:rFonts w:ascii="Arial" w:hAnsi="Arial" w:cs="Arial"/>
          <w:sz w:val="22"/>
          <w:szCs w:val="22"/>
          <w:u w:color="0000FF"/>
        </w:rPr>
        <w:t>Positas</w:t>
      </w:r>
      <w:proofErr w:type="spellEnd"/>
      <w:r>
        <w:rPr>
          <w:rFonts w:ascii="Arial" w:hAnsi="Arial" w:cs="Arial"/>
          <w:sz w:val="22"/>
          <w:szCs w:val="22"/>
          <w:u w:color="0000FF"/>
        </w:rPr>
        <w:t xml:space="preserve"> College, Livermore, CA</w:t>
      </w:r>
    </w:p>
    <w:p w14:paraId="2A2EE71E" w14:textId="77777777" w:rsidR="00B06B83" w:rsidRDefault="00B06B83" w:rsidP="00B06B83">
      <w:pPr>
        <w:widowControl w:val="0"/>
        <w:autoSpaceDE w:val="0"/>
        <w:autoSpaceDN w:val="0"/>
        <w:adjustRightInd w:val="0"/>
        <w:ind w:right="-1080"/>
        <w:rPr>
          <w:rFonts w:ascii="Arial" w:hAnsi="Arial" w:cs="Arial"/>
          <w:sz w:val="22"/>
          <w:szCs w:val="22"/>
          <w:u w:color="0000FF"/>
        </w:rPr>
      </w:pPr>
      <w:r>
        <w:rPr>
          <w:rFonts w:ascii="Arial" w:hAnsi="Arial" w:cs="Arial"/>
          <w:sz w:val="22"/>
          <w:szCs w:val="22"/>
          <w:u w:color="0000FF"/>
        </w:rPr>
        <w:t xml:space="preserve">BS in Mathematics, North </w:t>
      </w:r>
      <w:proofErr w:type="spellStart"/>
      <w:r>
        <w:rPr>
          <w:rFonts w:ascii="Arial" w:hAnsi="Arial" w:cs="Arial"/>
          <w:sz w:val="22"/>
          <w:szCs w:val="22"/>
          <w:u w:color="0000FF"/>
        </w:rPr>
        <w:t>Ossetian</w:t>
      </w:r>
      <w:proofErr w:type="spellEnd"/>
      <w:r>
        <w:rPr>
          <w:rFonts w:ascii="Arial" w:hAnsi="Arial" w:cs="Arial"/>
          <w:sz w:val="22"/>
          <w:szCs w:val="22"/>
          <w:u w:color="0000FF"/>
        </w:rPr>
        <w:t xml:space="preserve"> State University, </w:t>
      </w:r>
      <w:proofErr w:type="spellStart"/>
      <w:r>
        <w:rPr>
          <w:rFonts w:ascii="Arial" w:hAnsi="Arial" w:cs="Arial"/>
          <w:sz w:val="22"/>
          <w:szCs w:val="22"/>
          <w:u w:color="0000FF"/>
        </w:rPr>
        <w:t>Vladikavkaz</w:t>
      </w:r>
      <w:proofErr w:type="spellEnd"/>
      <w:r>
        <w:rPr>
          <w:rFonts w:ascii="Arial" w:hAnsi="Arial" w:cs="Arial"/>
          <w:sz w:val="22"/>
          <w:szCs w:val="22"/>
          <w:u w:color="0000FF"/>
        </w:rPr>
        <w:t>, Russia</w:t>
      </w:r>
    </w:p>
    <w:p w14:paraId="64652098" w14:textId="77777777" w:rsidR="00B06B83" w:rsidRDefault="00B06B83" w:rsidP="00B06B83">
      <w:pPr>
        <w:widowControl w:val="0"/>
        <w:autoSpaceDE w:val="0"/>
        <w:autoSpaceDN w:val="0"/>
        <w:adjustRightInd w:val="0"/>
        <w:ind w:right="-1080"/>
        <w:rPr>
          <w:rFonts w:ascii="Arial" w:hAnsi="Arial" w:cs="Arial"/>
          <w:sz w:val="22"/>
          <w:szCs w:val="22"/>
          <w:u w:color="0000FF"/>
        </w:rPr>
      </w:pPr>
    </w:p>
    <w:p w14:paraId="0BF9C679" w14:textId="77777777" w:rsidR="001E2628" w:rsidRDefault="001E2628" w:rsidP="001E2628">
      <w:pPr>
        <w:widowControl w:val="0"/>
        <w:autoSpaceDE w:val="0"/>
        <w:autoSpaceDN w:val="0"/>
        <w:adjustRightInd w:val="0"/>
        <w:ind w:right="-1080"/>
        <w:rPr>
          <w:rFonts w:ascii="Times New Roman" w:hAnsi="Times New Roman" w:cs="Times New Roman"/>
          <w:u w:color="0000FF"/>
        </w:rPr>
      </w:pPr>
    </w:p>
    <w:p w14:paraId="083FD066" w14:textId="77777777" w:rsidR="001E2628" w:rsidRDefault="001E2628" w:rsidP="001E2628">
      <w:pPr>
        <w:widowControl w:val="0"/>
        <w:autoSpaceDE w:val="0"/>
        <w:autoSpaceDN w:val="0"/>
        <w:adjustRightInd w:val="0"/>
        <w:spacing w:after="200" w:line="276" w:lineRule="auto"/>
        <w:ind w:right="-1080"/>
        <w:rPr>
          <w:rFonts w:ascii="Calibri" w:hAnsi="Calibri" w:cs="Calibri"/>
          <w:u w:color="0000FF"/>
        </w:rPr>
      </w:pPr>
    </w:p>
    <w:p w14:paraId="6394811C" w14:textId="77777777" w:rsidR="00885C5A" w:rsidRDefault="00885C5A"/>
    <w:sectPr w:rsidR="00885C5A" w:rsidSect="001E262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360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C946298"/>
    <w:multiLevelType w:val="singleLevel"/>
    <w:tmpl w:val="00000000"/>
    <w:lvl w:ilvl="0">
      <w:numFmt w:val="bullet"/>
      <w:lvlText w:val=""/>
      <w:lvlJc w:val="left"/>
      <w:pPr>
        <w:tabs>
          <w:tab w:val="num" w:pos="0"/>
        </w:tabs>
        <w:ind w:left="0" w:hanging="360"/>
      </w:pPr>
      <w:rPr>
        <w:rFonts w:ascii="Symbol" w:eastAsia="Symbol" w:hAnsi="Symbol" w:hint="default"/>
        <w:b w:val="0"/>
        <w:color w:val="000000"/>
        <w:w w:val="100"/>
        <w:sz w:val="20"/>
      </w:rPr>
    </w:lvl>
  </w:abstractNum>
  <w:abstractNum w:abstractNumId="6">
    <w:nsid w:val="5C946299"/>
    <w:multiLevelType w:val="singleLevel"/>
    <w:tmpl w:val="00000000"/>
    <w:lvl w:ilvl="0">
      <w:numFmt w:val="bullet"/>
      <w:lvlText w:val=""/>
      <w:lvlJc w:val="left"/>
      <w:pPr>
        <w:tabs>
          <w:tab w:val="num" w:pos="0"/>
        </w:tabs>
        <w:ind w:left="0" w:hanging="360"/>
      </w:pPr>
      <w:rPr>
        <w:rFonts w:ascii="Symbol" w:eastAsia="Symbol" w:hAnsi="Symbol" w:hint="default"/>
        <w:b w:val="0"/>
        <w:color w:val="000000"/>
        <w:w w:val="100"/>
        <w:sz w:val="20"/>
      </w:rPr>
    </w:lvl>
  </w:abstractNum>
  <w:abstractNum w:abstractNumId="7">
    <w:nsid w:val="5C94629A"/>
    <w:multiLevelType w:val="singleLevel"/>
    <w:tmpl w:val="00000000"/>
    <w:lvl w:ilvl="0">
      <w:numFmt w:val="bullet"/>
      <w:lvlText w:val=""/>
      <w:lvlJc w:val="left"/>
      <w:pPr>
        <w:tabs>
          <w:tab w:val="num" w:pos="0"/>
        </w:tabs>
        <w:ind w:left="0" w:hanging="360"/>
      </w:pPr>
      <w:rPr>
        <w:rFonts w:ascii="Symbol" w:eastAsia="Symbol" w:hAnsi="Symbol" w:hint="default"/>
        <w:b w:val="0"/>
        <w:color w:val="000000"/>
        <w:w w:val="100"/>
        <w:sz w:val="20"/>
      </w:rPr>
    </w:lvl>
  </w:abstractNum>
  <w:abstractNum w:abstractNumId="8">
    <w:nsid w:val="5C94629B"/>
    <w:multiLevelType w:val="singleLevel"/>
    <w:tmpl w:val="00000000"/>
    <w:lvl w:ilvl="0">
      <w:numFmt w:val="bullet"/>
      <w:lvlText w:val=""/>
      <w:lvlJc w:val="left"/>
      <w:pPr>
        <w:tabs>
          <w:tab w:val="num" w:pos="0"/>
        </w:tabs>
        <w:ind w:left="0" w:hanging="360"/>
      </w:pPr>
      <w:rPr>
        <w:rFonts w:ascii="Symbol" w:eastAsia="Symbol" w:hAnsi="Symbol" w:hint="default"/>
        <w:b/>
        <w:color w:val="000000"/>
        <w:w w:val="100"/>
        <w:sz w:val="20"/>
      </w:rPr>
    </w:lvl>
  </w:abstractNum>
  <w:abstractNum w:abstractNumId="9">
    <w:nsid w:val="6F085461"/>
    <w:multiLevelType w:val="hybridMultilevel"/>
    <w:tmpl w:val="1DAA4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628"/>
    <w:rsid w:val="00037BAD"/>
    <w:rsid w:val="001E2628"/>
    <w:rsid w:val="00222951"/>
    <w:rsid w:val="00314077"/>
    <w:rsid w:val="00427127"/>
    <w:rsid w:val="0055683A"/>
    <w:rsid w:val="007D2513"/>
    <w:rsid w:val="00845764"/>
    <w:rsid w:val="00885C5A"/>
    <w:rsid w:val="008E7D28"/>
    <w:rsid w:val="00914468"/>
    <w:rsid w:val="00953CA8"/>
    <w:rsid w:val="00962627"/>
    <w:rsid w:val="00A037BF"/>
    <w:rsid w:val="00AD7F93"/>
    <w:rsid w:val="00B06B83"/>
    <w:rsid w:val="00BE0135"/>
    <w:rsid w:val="00C66C37"/>
    <w:rsid w:val="00CB3BE0"/>
    <w:rsid w:val="00D37EA1"/>
    <w:rsid w:val="00F80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1610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F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700</Words>
  <Characters>3990</Characters>
  <Application>Microsoft Macintosh Word</Application>
  <DocSecurity>0</DocSecurity>
  <Lines>33</Lines>
  <Paragraphs>9</Paragraphs>
  <ScaleCrop>false</ScaleCrop>
  <Company/>
  <LinksUpToDate>false</LinksUpToDate>
  <CharactersWithSpaces>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Liudmila Bolataeva</dc:creator>
  <cp:keywords/>
  <dc:description/>
  <cp:lastModifiedBy>Liudmila Bolataeva</cp:lastModifiedBy>
  <cp:revision>5</cp:revision>
  <dcterms:created xsi:type="dcterms:W3CDTF">2017-05-21T20:27:00Z</dcterms:created>
  <dcterms:modified xsi:type="dcterms:W3CDTF">2017-05-29T22:22:00Z</dcterms:modified>
</cp:coreProperties>
</file>
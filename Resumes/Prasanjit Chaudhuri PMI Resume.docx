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F4840" w14:textId="77777777" w:rsidR="007B02EB" w:rsidRPr="003E3EEB" w:rsidRDefault="007B02EB" w:rsidP="00C37693">
      <w:pPr>
        <w:spacing w:after="0" w:line="240" w:lineRule="auto"/>
      </w:pPr>
      <w:r w:rsidRPr="003E3EEB">
        <w:rPr>
          <w:noProof/>
        </w:rPr>
        <w:drawing>
          <wp:anchor distT="0" distB="0" distL="114300" distR="114300" simplePos="0" relativeHeight="251659264" behindDoc="0" locked="0" layoutInCell="1" allowOverlap="1" wp14:anchorId="7CE4CE8B" wp14:editId="70D4AC58">
            <wp:simplePos x="0" y="0"/>
            <wp:positionH relativeFrom="column">
              <wp:posOffset>-466725</wp:posOffset>
            </wp:positionH>
            <wp:positionV relativeFrom="paragraph">
              <wp:posOffset>-514350</wp:posOffset>
            </wp:positionV>
            <wp:extent cx="2294890" cy="504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23C3F3" w14:textId="77777777" w:rsidR="007B02EB" w:rsidRPr="003E3EEB" w:rsidRDefault="007B02EB" w:rsidP="00C37693">
      <w:pPr>
        <w:spacing w:after="0" w:line="240" w:lineRule="auto"/>
        <w:ind w:left="-720"/>
        <w:jc w:val="center"/>
        <w:rPr>
          <w:rFonts w:cs="Times New Roman"/>
          <w:b/>
          <w:sz w:val="40"/>
          <w:szCs w:val="40"/>
        </w:rPr>
      </w:pPr>
    </w:p>
    <w:p w14:paraId="38EDD2C1" w14:textId="5E150E78" w:rsidR="00715007" w:rsidRPr="003E3EEB" w:rsidRDefault="00C53640" w:rsidP="00C37693">
      <w:pPr>
        <w:widowControl w:val="0"/>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jc w:val="center"/>
        <w:rPr>
          <w:rFonts w:ascii="Cambria" w:hAnsi="Cambria" w:cs="Times New Roman"/>
          <w:b/>
          <w:sz w:val="40"/>
          <w:szCs w:val="40"/>
        </w:rPr>
      </w:pPr>
      <w:proofErr w:type="spellStart"/>
      <w:r w:rsidRPr="003E3EEB">
        <w:rPr>
          <w:rFonts w:ascii="Cambria" w:hAnsi="Cambria" w:cs="Times New Roman"/>
          <w:b/>
          <w:sz w:val="40"/>
          <w:szCs w:val="40"/>
        </w:rPr>
        <w:t>Prasanjit</w:t>
      </w:r>
      <w:proofErr w:type="spellEnd"/>
      <w:r w:rsidRPr="003E3EEB">
        <w:rPr>
          <w:rFonts w:ascii="Cambria" w:hAnsi="Cambria" w:cs="Times New Roman"/>
          <w:b/>
          <w:sz w:val="40"/>
          <w:szCs w:val="40"/>
        </w:rPr>
        <w:t xml:space="preserve"> Chau</w:t>
      </w:r>
      <w:r w:rsidR="003C6EFD" w:rsidRPr="003E3EEB">
        <w:rPr>
          <w:rFonts w:ascii="Cambria" w:hAnsi="Cambria" w:cs="Times New Roman"/>
          <w:b/>
          <w:sz w:val="40"/>
          <w:szCs w:val="40"/>
        </w:rPr>
        <w:t>dhuri</w:t>
      </w:r>
    </w:p>
    <w:p w14:paraId="7C5EB9E5" w14:textId="77777777" w:rsidR="00715007" w:rsidRPr="003E3EEB" w:rsidRDefault="00715007" w:rsidP="00C37693">
      <w:pPr>
        <w:widowControl w:val="0"/>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jc w:val="center"/>
        <w:rPr>
          <w:rFonts w:cs="Times New Roman"/>
          <w:sz w:val="40"/>
          <w:szCs w:val="40"/>
        </w:rPr>
      </w:pPr>
    </w:p>
    <w:p w14:paraId="69786235" w14:textId="08B14B3D" w:rsidR="00C6227D" w:rsidRDefault="003A0D57" w:rsidP="00C37693">
      <w:pPr>
        <w:pStyle w:val="Heading1"/>
        <w:spacing w:before="0" w:line="240" w:lineRule="auto"/>
        <w:ind w:left="-720"/>
        <w:rPr>
          <w:rFonts w:asciiTheme="minorHAnsi" w:hAnsiTheme="minorHAnsi"/>
        </w:rPr>
      </w:pPr>
      <w:r w:rsidRPr="003E3EEB">
        <w:rPr>
          <w:rFonts w:asciiTheme="minorHAnsi" w:hAnsiTheme="minorHAnsi"/>
        </w:rPr>
        <w:t>Professional Profile</w:t>
      </w:r>
    </w:p>
    <w:p w14:paraId="58B7B894" w14:textId="77777777" w:rsidR="003E3EEB" w:rsidRDefault="003E3EEB" w:rsidP="00C37693">
      <w:pPr>
        <w:spacing w:after="0" w:line="240" w:lineRule="auto"/>
      </w:pPr>
    </w:p>
    <w:p w14:paraId="7E2C2C1A" w14:textId="0A0FA836" w:rsidR="00193311" w:rsidRPr="003E3EEB" w:rsidRDefault="003C6EFD" w:rsidP="00C37693">
      <w:pPr>
        <w:spacing w:after="0" w:line="240" w:lineRule="auto"/>
      </w:pPr>
      <w:r w:rsidRPr="003E3EEB">
        <w:t>With over 12 years of experience of System Development Life Cycle (SDLC), this individual process</w:t>
      </w:r>
      <w:r w:rsidR="00715007" w:rsidRPr="003E3EEB">
        <w:t xml:space="preserve"> strong analytical and problem solving skills. </w:t>
      </w:r>
      <w:r w:rsidR="00A42B3B" w:rsidRPr="003E3EEB">
        <w:t xml:space="preserve"> Strong a</w:t>
      </w:r>
      <w:r w:rsidRPr="003E3EEB">
        <w:t>bility</w:t>
      </w:r>
      <w:r w:rsidR="00A42B3B" w:rsidRPr="003E3EEB">
        <w:t xml:space="preserve"> to organized and have a positive </w:t>
      </w:r>
      <w:r w:rsidRPr="003E3EEB">
        <w:t>on influence</w:t>
      </w:r>
      <w:r w:rsidR="00A42B3B" w:rsidRPr="003E3EEB">
        <w:t xml:space="preserve"> others. Creates a positive atmosphere </w:t>
      </w:r>
      <w:r w:rsidRPr="003E3EEB">
        <w:t xml:space="preserve">and supports great efforts towards company’s goals and mission. </w:t>
      </w:r>
    </w:p>
    <w:p w14:paraId="464EA073" w14:textId="77777777" w:rsidR="003A0D57" w:rsidRPr="003E3EEB" w:rsidRDefault="003A0D57" w:rsidP="00C37693">
      <w:pPr>
        <w:widowControl w:val="0"/>
        <w:autoSpaceDE w:val="0"/>
        <w:autoSpaceDN w:val="0"/>
        <w:adjustRightInd w:val="0"/>
        <w:spacing w:after="0" w:line="240" w:lineRule="auto"/>
        <w:ind w:left="720"/>
        <w:rPr>
          <w:rFonts w:cs="Arial"/>
          <w:sz w:val="20"/>
          <w:szCs w:val="20"/>
        </w:rPr>
      </w:pPr>
    </w:p>
    <w:p w14:paraId="484151A0" w14:textId="25178736" w:rsidR="00193311" w:rsidRPr="003E3EEB" w:rsidRDefault="00193311" w:rsidP="00C37693">
      <w:pPr>
        <w:pStyle w:val="Heading1"/>
        <w:spacing w:before="0" w:line="240" w:lineRule="auto"/>
        <w:ind w:left="-720"/>
        <w:rPr>
          <w:rFonts w:asciiTheme="minorHAnsi" w:hAnsiTheme="minorHAnsi"/>
        </w:rPr>
      </w:pPr>
      <w:r w:rsidRPr="003E3EEB">
        <w:rPr>
          <w:rFonts w:asciiTheme="minorHAnsi" w:hAnsiTheme="minorHAnsi"/>
        </w:rPr>
        <w:t>Experience</w:t>
      </w:r>
    </w:p>
    <w:p w14:paraId="5172DD0B" w14:textId="77777777" w:rsidR="00376BD3" w:rsidRPr="003E3EEB" w:rsidRDefault="00376BD3" w:rsidP="00C37693">
      <w:pPr>
        <w:spacing w:after="0" w:line="240" w:lineRule="auto"/>
        <w:rPr>
          <w:bCs/>
          <w:color w:val="000000" w:themeColor="text1"/>
        </w:rPr>
      </w:pPr>
      <w:bookmarkStart w:id="0" w:name="_GoBack"/>
      <w:bookmarkEnd w:id="0"/>
    </w:p>
    <w:p w14:paraId="694C8B9E" w14:textId="1EC33F87" w:rsidR="003C6EFD" w:rsidRPr="003E3EEB" w:rsidRDefault="003C6EFD" w:rsidP="00C37693">
      <w:pPr>
        <w:spacing w:after="0" w:line="240" w:lineRule="auto"/>
        <w:rPr>
          <w:bCs/>
          <w:color w:val="000000" w:themeColor="text1"/>
          <w:sz w:val="24"/>
          <w:szCs w:val="24"/>
        </w:rPr>
      </w:pPr>
      <w:r w:rsidRPr="003E3EEB">
        <w:rPr>
          <w:bCs/>
          <w:color w:val="000000" w:themeColor="text1"/>
          <w:sz w:val="24"/>
          <w:szCs w:val="24"/>
        </w:rPr>
        <w:t>T.</w:t>
      </w:r>
      <w:r w:rsidR="00376BD3" w:rsidRPr="003E3EEB">
        <w:rPr>
          <w:bCs/>
          <w:color w:val="000000" w:themeColor="text1"/>
          <w:sz w:val="24"/>
          <w:szCs w:val="24"/>
        </w:rPr>
        <w:t xml:space="preserve"> </w:t>
      </w:r>
      <w:r w:rsidRPr="003E3EEB">
        <w:rPr>
          <w:bCs/>
          <w:color w:val="000000" w:themeColor="text1"/>
          <w:sz w:val="24"/>
          <w:szCs w:val="24"/>
        </w:rPr>
        <w:t>Rowe Price, MD                                                                                              April 2012</w:t>
      </w:r>
      <w:r w:rsidRPr="003E3EEB">
        <w:rPr>
          <w:color w:val="000000" w:themeColor="text1"/>
          <w:sz w:val="24"/>
          <w:szCs w:val="24"/>
        </w:rPr>
        <w:t xml:space="preserve"> – Dec 2016</w:t>
      </w:r>
    </w:p>
    <w:p w14:paraId="38952569" w14:textId="77777777" w:rsidR="003C6EFD" w:rsidRPr="003E3EEB" w:rsidRDefault="003C6EFD" w:rsidP="00C37693">
      <w:pPr>
        <w:spacing w:after="0" w:line="240" w:lineRule="auto"/>
        <w:rPr>
          <w:b/>
          <w:bCs/>
          <w:color w:val="000000" w:themeColor="text1"/>
          <w:sz w:val="24"/>
          <w:szCs w:val="24"/>
        </w:rPr>
      </w:pPr>
      <w:r w:rsidRPr="003E3EEB">
        <w:rPr>
          <w:b/>
          <w:bCs/>
          <w:color w:val="000000" w:themeColor="text1"/>
          <w:sz w:val="24"/>
          <w:szCs w:val="24"/>
        </w:rPr>
        <w:t xml:space="preserve">Sr. Solutions/Systems Analyst                                                                                                     </w:t>
      </w:r>
    </w:p>
    <w:p w14:paraId="3E96D0A1" w14:textId="77777777" w:rsidR="00376BD3" w:rsidRPr="003E3EEB" w:rsidRDefault="00376BD3" w:rsidP="00C37693">
      <w:pPr>
        <w:spacing w:after="0" w:line="240" w:lineRule="auto"/>
      </w:pPr>
    </w:p>
    <w:p w14:paraId="4CC8EE08" w14:textId="3ACE7DF7" w:rsidR="003C6EFD" w:rsidRPr="003E3EEB" w:rsidRDefault="003C6EFD" w:rsidP="00C37693">
      <w:pPr>
        <w:spacing w:after="0" w:line="240" w:lineRule="auto"/>
      </w:pPr>
      <w:r w:rsidRPr="003E3EEB">
        <w:t>Over the course of 4+ years at T.</w:t>
      </w:r>
      <w:r w:rsidR="00376BD3" w:rsidRPr="003E3EEB">
        <w:t xml:space="preserve"> </w:t>
      </w:r>
      <w:r w:rsidRPr="003E3EEB">
        <w:t>Rowe Price (TRP), I had the opportunity to work on many Waterfall and Agile projects doing analysis and maintenance of data, gathering requirements, testing and building project estimates for key projects. I would like to highlight four highly critical and milestone projects that made a difference in how TRP runs their business today.</w:t>
      </w:r>
    </w:p>
    <w:p w14:paraId="53608E49" w14:textId="77777777" w:rsidR="003C6EFD" w:rsidRPr="003E3EEB" w:rsidRDefault="003C6EFD" w:rsidP="00C37693">
      <w:pPr>
        <w:spacing w:after="0" w:line="240" w:lineRule="auto"/>
      </w:pPr>
    </w:p>
    <w:p w14:paraId="3A3F5725" w14:textId="77777777" w:rsidR="003C6EFD" w:rsidRPr="003E3EEB" w:rsidRDefault="003C6EFD" w:rsidP="00C37693">
      <w:pPr>
        <w:spacing w:after="0" w:line="240" w:lineRule="auto"/>
        <w:rPr>
          <w:b/>
          <w:u w:val="single"/>
        </w:rPr>
      </w:pPr>
      <w:r w:rsidRPr="003E3EEB">
        <w:rPr>
          <w:b/>
          <w:u w:val="single"/>
        </w:rPr>
        <w:t>Project P.L.A.N.</w:t>
      </w:r>
    </w:p>
    <w:p w14:paraId="4368ECDE" w14:textId="77777777" w:rsidR="00376BD3" w:rsidRPr="003E3EEB" w:rsidRDefault="00376BD3" w:rsidP="00C37693">
      <w:pPr>
        <w:spacing w:after="0" w:line="240" w:lineRule="auto"/>
        <w:rPr>
          <w:b/>
          <w:u w:val="single"/>
        </w:rPr>
      </w:pPr>
    </w:p>
    <w:p w14:paraId="2AFEEB01" w14:textId="77777777" w:rsidR="003C6EFD" w:rsidRPr="003E3EEB" w:rsidRDefault="003C6EFD" w:rsidP="00C37693">
      <w:pPr>
        <w:spacing w:after="0" w:line="240" w:lineRule="auto"/>
      </w:pPr>
      <w:r w:rsidRPr="003E3EEB">
        <w:t>P.L.A.N. is a project to define the taxonomy and measure variability in current state for all TRP RPS products, services and engagements. P.L.A.N. is an acronym used to define TRP’s RPS preferences related to the products and services that are offered.</w:t>
      </w:r>
    </w:p>
    <w:p w14:paraId="108A408F" w14:textId="77777777" w:rsidR="003C6EFD" w:rsidRPr="003E3EEB" w:rsidRDefault="003C6EFD" w:rsidP="00C37693">
      <w:pPr>
        <w:spacing w:after="0" w:line="240" w:lineRule="auto"/>
      </w:pPr>
    </w:p>
    <w:p w14:paraId="22DB7475" w14:textId="77777777" w:rsidR="003C6EFD" w:rsidRPr="003E3EEB" w:rsidRDefault="003C6EFD" w:rsidP="00C37693">
      <w:pPr>
        <w:spacing w:after="0" w:line="240" w:lineRule="auto"/>
      </w:pPr>
      <w:r w:rsidRPr="003E3EEB">
        <w:t>Within the project, there was both an interim state and future state work effort.  This project strictly focused on the interim state solution to facilitate a more streamline manual data collection and manual reporting process for P.L.A.N. thus allowing the business to see into the future.</w:t>
      </w:r>
    </w:p>
    <w:p w14:paraId="580F836B" w14:textId="77777777" w:rsidR="003C6EFD" w:rsidRPr="003E3EEB" w:rsidRDefault="003C6EFD" w:rsidP="00C37693">
      <w:pPr>
        <w:spacing w:after="0" w:line="240" w:lineRule="auto"/>
        <w:rPr>
          <w:b/>
          <w:u w:val="single"/>
        </w:rPr>
      </w:pPr>
    </w:p>
    <w:p w14:paraId="663194AF" w14:textId="77777777" w:rsidR="003C6EFD" w:rsidRPr="003E3EEB" w:rsidRDefault="003C6EFD" w:rsidP="00C37693">
      <w:pPr>
        <w:spacing w:after="0" w:line="240" w:lineRule="auto"/>
        <w:rPr>
          <w:b/>
          <w:u w:val="single"/>
        </w:rPr>
      </w:pPr>
      <w:r w:rsidRPr="003E3EEB">
        <w:rPr>
          <w:b/>
          <w:u w:val="single"/>
        </w:rPr>
        <w:t xml:space="preserve">Project </w:t>
      </w:r>
      <w:proofErr w:type="spellStart"/>
      <w:r w:rsidRPr="003E3EEB">
        <w:rPr>
          <w:b/>
          <w:u w:val="single"/>
        </w:rPr>
        <w:t>myPI</w:t>
      </w:r>
      <w:proofErr w:type="spellEnd"/>
    </w:p>
    <w:p w14:paraId="2B53DDC9" w14:textId="77777777" w:rsidR="00376BD3" w:rsidRPr="003E3EEB" w:rsidRDefault="00376BD3" w:rsidP="00C37693">
      <w:pPr>
        <w:spacing w:after="0" w:line="240" w:lineRule="auto"/>
        <w:rPr>
          <w:b/>
          <w:u w:val="single"/>
        </w:rPr>
      </w:pPr>
    </w:p>
    <w:p w14:paraId="1721DE3C" w14:textId="77777777" w:rsidR="003C6EFD" w:rsidRPr="003E3EEB" w:rsidRDefault="003C6EFD" w:rsidP="00C37693">
      <w:pPr>
        <w:spacing w:after="0" w:line="240" w:lineRule="auto"/>
      </w:pPr>
      <w:proofErr w:type="spellStart"/>
      <w:r w:rsidRPr="003E3EEB">
        <w:t>MyPI</w:t>
      </w:r>
      <w:proofErr w:type="spellEnd"/>
      <w:r w:rsidRPr="003E3EEB">
        <w:t xml:space="preserve"> was the future state project and more advanced form of data collection and different types of reporting available to the business to fulfill client expectations. Along the lines of P.L.A.N., </w:t>
      </w:r>
      <w:proofErr w:type="spellStart"/>
      <w:r w:rsidRPr="003E3EEB">
        <w:t>MyPI</w:t>
      </w:r>
      <w:proofErr w:type="spellEnd"/>
      <w:r w:rsidRPr="003E3EEB">
        <w:t xml:space="preserve"> allowed for automated data collection based on data from other legacy systems and recordkeeping systems for various clients and their plans. </w:t>
      </w:r>
      <w:proofErr w:type="spellStart"/>
      <w:r w:rsidRPr="003E3EEB">
        <w:t>MyPI</w:t>
      </w:r>
      <w:proofErr w:type="spellEnd"/>
      <w:r w:rsidRPr="003E3EEB">
        <w:t xml:space="preserve"> also has the capability to perform automated rankings (P.L.A.N.) based on the rules defined within </w:t>
      </w:r>
      <w:proofErr w:type="spellStart"/>
      <w:r w:rsidRPr="003E3EEB">
        <w:t>myPI</w:t>
      </w:r>
      <w:proofErr w:type="spellEnd"/>
      <w:r w:rsidRPr="003E3EEB">
        <w:t xml:space="preserve">. Integration with Business Objects would also allow business to get access to automated reports as well as get </w:t>
      </w:r>
      <w:proofErr w:type="spellStart"/>
      <w:r w:rsidRPr="003E3EEB">
        <w:t>adhoc</w:t>
      </w:r>
      <w:proofErr w:type="spellEnd"/>
      <w:r w:rsidRPr="003E3EEB">
        <w:t xml:space="preserve"> reports at will.</w:t>
      </w:r>
    </w:p>
    <w:p w14:paraId="0957636A" w14:textId="77777777" w:rsidR="003C6EFD" w:rsidRPr="003E3EEB" w:rsidRDefault="003C6EFD" w:rsidP="00C37693">
      <w:pPr>
        <w:spacing w:after="0" w:line="240" w:lineRule="auto"/>
        <w:rPr>
          <w:b/>
          <w:u w:val="single"/>
        </w:rPr>
      </w:pPr>
    </w:p>
    <w:p w14:paraId="788D9526" w14:textId="77777777" w:rsidR="003C6EFD" w:rsidRPr="003E3EEB" w:rsidRDefault="003C6EFD" w:rsidP="00C37693">
      <w:pPr>
        <w:spacing w:after="0" w:line="240" w:lineRule="auto"/>
        <w:rPr>
          <w:b/>
          <w:u w:val="single"/>
        </w:rPr>
      </w:pPr>
      <w:r w:rsidRPr="003E3EEB">
        <w:rPr>
          <w:b/>
          <w:u w:val="single"/>
        </w:rPr>
        <w:t>Project Plan Calendar</w:t>
      </w:r>
    </w:p>
    <w:p w14:paraId="4B703964" w14:textId="77777777" w:rsidR="00376BD3" w:rsidRPr="003E3EEB" w:rsidRDefault="00376BD3" w:rsidP="00C37693">
      <w:pPr>
        <w:spacing w:after="0" w:line="240" w:lineRule="auto"/>
        <w:rPr>
          <w:b/>
          <w:u w:val="single"/>
        </w:rPr>
      </w:pPr>
    </w:p>
    <w:p w14:paraId="6A9FC31F" w14:textId="77777777" w:rsidR="003C6EFD" w:rsidRPr="003E3EEB" w:rsidRDefault="003C6EFD" w:rsidP="00C37693">
      <w:pPr>
        <w:spacing w:after="0" w:line="240" w:lineRule="auto"/>
      </w:pPr>
      <w:r w:rsidRPr="003E3EEB">
        <w:t xml:space="preserve">At the inception of this project TRP did not have a central repository to record all key plan events and meet reporting needs from the same location. Plan calendar is a tool to store all past, present and future key events at a plan level and also could meet reporting needs for management oversight. The tool could also help in gaining efficiency and therefore reduction in cost. </w:t>
      </w:r>
    </w:p>
    <w:p w14:paraId="0E0D60E5" w14:textId="77777777" w:rsidR="003C6EFD" w:rsidRPr="003E3EEB" w:rsidRDefault="003C6EFD" w:rsidP="00C37693">
      <w:pPr>
        <w:spacing w:after="0" w:line="240" w:lineRule="auto"/>
      </w:pPr>
    </w:p>
    <w:p w14:paraId="324AE27F" w14:textId="77777777" w:rsidR="003C6EFD" w:rsidRPr="003E3EEB" w:rsidRDefault="003C6EFD" w:rsidP="00C37693">
      <w:pPr>
        <w:pStyle w:val="bbody"/>
        <w:spacing w:before="0" w:after="0"/>
        <w:rPr>
          <w:rFonts w:asciiTheme="minorHAnsi" w:hAnsiTheme="minorHAnsi"/>
          <w:szCs w:val="22"/>
        </w:rPr>
      </w:pPr>
      <w:r w:rsidRPr="003E3EEB">
        <w:rPr>
          <w:rFonts w:asciiTheme="minorHAnsi" w:hAnsiTheme="minorHAnsi"/>
          <w:szCs w:val="22"/>
        </w:rPr>
        <w:t>Plan calendar could be used for reminders and notifications to users/managers of a key event for any particular plan. It could also be used for reporting of tasks assigned/completed/modified/deleted at a plan level. The calendar functionality could be used for management oversight to ensure key plan events are completed on time and in accordance with client expectations.</w:t>
      </w:r>
    </w:p>
    <w:p w14:paraId="7DDFE98A" w14:textId="77777777" w:rsidR="003C6EFD" w:rsidRPr="003E3EEB" w:rsidRDefault="003C6EFD" w:rsidP="00C37693">
      <w:pPr>
        <w:pStyle w:val="b-bullet"/>
        <w:numPr>
          <w:ilvl w:val="0"/>
          <w:numId w:val="0"/>
        </w:numPr>
        <w:spacing w:before="0" w:after="0"/>
        <w:ind w:left="360"/>
        <w:rPr>
          <w:rFonts w:asciiTheme="minorHAnsi" w:hAnsiTheme="minorHAnsi" w:cs="Arial"/>
          <w:sz w:val="20"/>
        </w:rPr>
      </w:pPr>
    </w:p>
    <w:p w14:paraId="120F574F" w14:textId="77777777" w:rsidR="003C6EFD" w:rsidRPr="003E3EEB" w:rsidRDefault="003C6EFD" w:rsidP="00C37693">
      <w:pPr>
        <w:spacing w:after="0" w:line="240" w:lineRule="auto"/>
        <w:rPr>
          <w:b/>
          <w:u w:val="single"/>
        </w:rPr>
      </w:pPr>
      <w:r w:rsidRPr="003E3EEB">
        <w:rPr>
          <w:b/>
          <w:u w:val="single"/>
        </w:rPr>
        <w:t>Project SPOE</w:t>
      </w:r>
    </w:p>
    <w:p w14:paraId="2B569536" w14:textId="77777777" w:rsidR="00376BD3" w:rsidRPr="003E3EEB" w:rsidRDefault="00376BD3" w:rsidP="00C37693">
      <w:pPr>
        <w:spacing w:after="0" w:line="240" w:lineRule="auto"/>
        <w:rPr>
          <w:b/>
          <w:u w:val="single"/>
        </w:rPr>
      </w:pPr>
    </w:p>
    <w:p w14:paraId="7195350F" w14:textId="77777777" w:rsidR="003C6EFD" w:rsidRPr="003E3EEB" w:rsidRDefault="003C6EFD" w:rsidP="00C37693">
      <w:pPr>
        <w:spacing w:after="0" w:line="240" w:lineRule="auto"/>
        <w:jc w:val="both"/>
        <w:rPr>
          <w:rFonts w:eastAsia="Times New Roman"/>
        </w:rPr>
      </w:pPr>
      <w:r w:rsidRPr="003E3EEB">
        <w:rPr>
          <w:rFonts w:eastAsia="Times New Roman"/>
        </w:rPr>
        <w:t>Member of first fully agile team and OMR team responsible for developing a future state product offering that is better aligned with market demands and better positions RPS to achieve their retention and growth goals for clients. I was heavily involved in Client Onboarding (COB), SPOE Proof of Concept (POC), Single Point of Entry (SPOE) application and Client Onboarding Work streams.</w:t>
      </w:r>
    </w:p>
    <w:p w14:paraId="0421659B" w14:textId="77777777" w:rsidR="003C6EFD" w:rsidRPr="003E3EEB" w:rsidRDefault="003C6EFD" w:rsidP="00C37693">
      <w:pPr>
        <w:spacing w:after="0" w:line="240" w:lineRule="auto"/>
        <w:jc w:val="both"/>
        <w:rPr>
          <w:rFonts w:eastAsia="Times New Roman"/>
        </w:rPr>
      </w:pPr>
      <w:r w:rsidRPr="003E3EEB">
        <w:rPr>
          <w:rFonts w:eastAsia="Times New Roman"/>
        </w:rPr>
        <w:t> </w:t>
      </w:r>
    </w:p>
    <w:p w14:paraId="1043A72E" w14:textId="77777777" w:rsidR="003C6EFD" w:rsidRPr="003E3EEB" w:rsidRDefault="003C6EFD" w:rsidP="00C37693">
      <w:pPr>
        <w:spacing w:after="0" w:line="240" w:lineRule="auto"/>
        <w:jc w:val="both"/>
        <w:rPr>
          <w:rFonts w:eastAsia="Times New Roman"/>
        </w:rPr>
      </w:pPr>
      <w:r w:rsidRPr="003E3EEB">
        <w:rPr>
          <w:rFonts w:eastAsia="Times New Roman"/>
          <w:b/>
        </w:rPr>
        <w:t>COB</w:t>
      </w:r>
      <w:r w:rsidRPr="003E3EEB">
        <w:rPr>
          <w:rFonts w:eastAsia="Times New Roman"/>
        </w:rPr>
        <w:t xml:space="preserve"> – Transformed client onboarding process from a </w:t>
      </w:r>
      <w:proofErr w:type="gramStart"/>
      <w:r w:rsidRPr="003E3EEB">
        <w:rPr>
          <w:rFonts w:eastAsia="Times New Roman"/>
        </w:rPr>
        <w:t>highly customized</w:t>
      </w:r>
      <w:proofErr w:type="gramEnd"/>
      <w:r w:rsidRPr="003E3EEB">
        <w:rPr>
          <w:rFonts w:eastAsia="Times New Roman"/>
        </w:rPr>
        <w:t xml:space="preserve"> model to a more efficient and scalable model with an emphasis on single point of entry of data at the beginning of the client lifecycle. </w:t>
      </w:r>
    </w:p>
    <w:p w14:paraId="0E714836" w14:textId="77777777" w:rsidR="003C6EFD" w:rsidRPr="003E3EEB" w:rsidRDefault="003C6EFD" w:rsidP="00C37693">
      <w:pPr>
        <w:spacing w:after="0" w:line="240" w:lineRule="auto"/>
        <w:jc w:val="both"/>
        <w:rPr>
          <w:rFonts w:eastAsia="Times New Roman"/>
        </w:rPr>
      </w:pPr>
    </w:p>
    <w:p w14:paraId="2AEBF172" w14:textId="77777777" w:rsidR="003C6EFD" w:rsidRPr="003E3EEB" w:rsidRDefault="003C6EFD" w:rsidP="00C37693">
      <w:pPr>
        <w:spacing w:after="0" w:line="240" w:lineRule="auto"/>
        <w:jc w:val="both"/>
        <w:rPr>
          <w:rFonts w:eastAsia="Times New Roman"/>
        </w:rPr>
      </w:pPr>
      <w:r w:rsidRPr="003E3EEB">
        <w:rPr>
          <w:rFonts w:eastAsia="Times New Roman"/>
          <w:b/>
        </w:rPr>
        <w:t>SPOE (POC)</w:t>
      </w:r>
      <w:r w:rsidRPr="003E3EEB">
        <w:rPr>
          <w:rFonts w:eastAsia="Times New Roman"/>
        </w:rPr>
        <w:t xml:space="preserve">- Demonstrated the viability of new architecture components and products to capture, store and disseminate plan configuration data. SPOE covered the integration of the following components: Plan Configuration Data Repository, Business Rules Management System (BRMS), Business Process Management System (BPMS), Synchronization, Middleware, Integration and SPOE User Interfaces. </w:t>
      </w:r>
    </w:p>
    <w:p w14:paraId="389A743D" w14:textId="77777777" w:rsidR="003C6EFD" w:rsidRPr="003E3EEB" w:rsidRDefault="003C6EFD" w:rsidP="00C37693">
      <w:pPr>
        <w:spacing w:after="0" w:line="240" w:lineRule="auto"/>
        <w:jc w:val="both"/>
        <w:rPr>
          <w:rFonts w:eastAsia="Times New Roman"/>
        </w:rPr>
      </w:pPr>
    </w:p>
    <w:p w14:paraId="186A0920" w14:textId="77777777" w:rsidR="003C6EFD" w:rsidRPr="003E3EEB" w:rsidRDefault="003C6EFD" w:rsidP="00C37693">
      <w:pPr>
        <w:spacing w:after="0" w:line="240" w:lineRule="auto"/>
      </w:pPr>
      <w:r w:rsidRPr="003E3EEB">
        <w:rPr>
          <w:b/>
        </w:rPr>
        <w:t>SPOE (Day 1)</w:t>
      </w:r>
      <w:r w:rsidRPr="003E3EEB">
        <w:t xml:space="preserve"> - Allowed business to onboard new Clients and would allow TRP to create new Clients &amp; Plans, Investments, Sources, Fund Controls and Fund Hierarchies along with Plan Configuration data and Conversion Information in SPOE. SPOE would also allow us to sync the data to OMNI and other recordkeeping systems. </w:t>
      </w:r>
    </w:p>
    <w:p w14:paraId="36ECD69C" w14:textId="77777777" w:rsidR="003C6EFD" w:rsidRPr="003E3EEB" w:rsidRDefault="003C6EFD" w:rsidP="00C37693">
      <w:pPr>
        <w:spacing w:after="0" w:line="240" w:lineRule="auto"/>
      </w:pPr>
      <w:r w:rsidRPr="003E3EEB">
        <w:t>This process of data collection has allowed;</w:t>
      </w:r>
    </w:p>
    <w:p w14:paraId="33A6F0F7" w14:textId="77777777" w:rsidR="00376BD3" w:rsidRPr="003E3EEB" w:rsidRDefault="00376BD3" w:rsidP="00C37693">
      <w:pPr>
        <w:spacing w:after="0" w:line="240" w:lineRule="auto"/>
      </w:pPr>
    </w:p>
    <w:p w14:paraId="36F1EB2D" w14:textId="77777777" w:rsidR="003C6EFD" w:rsidRPr="003E3EEB" w:rsidRDefault="003C6EFD" w:rsidP="00C37693">
      <w:pPr>
        <w:numPr>
          <w:ilvl w:val="0"/>
          <w:numId w:val="20"/>
        </w:numPr>
        <w:spacing w:after="0" w:line="240" w:lineRule="auto"/>
      </w:pPr>
      <w:r w:rsidRPr="003E3EEB">
        <w:t>The business to be more efficient and highly productive and allowed to us to get rid of manual processes.</w:t>
      </w:r>
    </w:p>
    <w:p w14:paraId="79D7E247" w14:textId="77777777" w:rsidR="003C6EFD" w:rsidRPr="003E3EEB" w:rsidRDefault="003C6EFD" w:rsidP="00C37693">
      <w:pPr>
        <w:numPr>
          <w:ilvl w:val="0"/>
          <w:numId w:val="20"/>
        </w:numPr>
        <w:spacing w:after="0" w:line="240" w:lineRule="auto"/>
      </w:pPr>
      <w:r w:rsidRPr="003E3EEB">
        <w:t>Achieve data accuracy with single point of entry feeding into multiple downstream systems where data cannot be edited.</w:t>
      </w:r>
    </w:p>
    <w:p w14:paraId="6A10C230" w14:textId="77777777" w:rsidR="003C6EFD" w:rsidRPr="003E3EEB" w:rsidRDefault="003C6EFD" w:rsidP="00C37693">
      <w:pPr>
        <w:numPr>
          <w:ilvl w:val="0"/>
          <w:numId w:val="19"/>
        </w:numPr>
        <w:spacing w:after="0" w:line="240" w:lineRule="auto"/>
        <w:jc w:val="both"/>
        <w:rPr>
          <w:rFonts w:eastAsia="Times New Roman"/>
        </w:rPr>
      </w:pPr>
      <w:r w:rsidRPr="003E3EEB">
        <w:rPr>
          <w:rFonts w:eastAsia="Times New Roman"/>
        </w:rPr>
        <w:t>Future state process flows allowed us to increase the volume capacity to meet established organizational goals of 1200 plans per year by 2018 as per the RPS Statement of Strategic Intent.</w:t>
      </w:r>
    </w:p>
    <w:p w14:paraId="1FF6AA25" w14:textId="77777777" w:rsidR="003C6EFD" w:rsidRPr="003E3EEB" w:rsidRDefault="003C6EFD" w:rsidP="00C37693">
      <w:pPr>
        <w:numPr>
          <w:ilvl w:val="0"/>
          <w:numId w:val="19"/>
        </w:numPr>
        <w:spacing w:after="0" w:line="240" w:lineRule="auto"/>
        <w:rPr>
          <w:rFonts w:eastAsia="Times New Roman"/>
        </w:rPr>
      </w:pPr>
      <w:r w:rsidRPr="003E3EEB">
        <w:rPr>
          <w:rFonts w:eastAsia="Times New Roman"/>
        </w:rPr>
        <w:t>Acquire targeted clients in micro, small and mid-markets to capitalize on current and future revenue opportunities</w:t>
      </w:r>
    </w:p>
    <w:p w14:paraId="54EA06D6" w14:textId="77777777" w:rsidR="003C6EFD" w:rsidRPr="003E3EEB" w:rsidRDefault="003C6EFD" w:rsidP="00C37693">
      <w:pPr>
        <w:spacing w:after="0" w:line="240" w:lineRule="auto"/>
        <w:jc w:val="both"/>
        <w:rPr>
          <w:rFonts w:eastAsia="Times New Roman"/>
        </w:rPr>
      </w:pPr>
    </w:p>
    <w:p w14:paraId="31151ED4" w14:textId="77777777" w:rsidR="003C6EFD" w:rsidRPr="003E3EEB" w:rsidRDefault="003C6EFD" w:rsidP="00C37693">
      <w:pPr>
        <w:spacing w:after="0" w:line="240" w:lineRule="auto"/>
        <w:rPr>
          <w:b/>
          <w:bCs/>
        </w:rPr>
      </w:pPr>
      <w:r w:rsidRPr="003E3EEB">
        <w:rPr>
          <w:b/>
          <w:bCs/>
        </w:rPr>
        <w:t>Responsibilities:</w:t>
      </w:r>
    </w:p>
    <w:p w14:paraId="2676FDFC" w14:textId="77777777" w:rsidR="00376BD3" w:rsidRPr="003E3EEB" w:rsidRDefault="00376BD3" w:rsidP="00C37693">
      <w:pPr>
        <w:spacing w:after="0" w:line="240" w:lineRule="auto"/>
        <w:rPr>
          <w:b/>
          <w:bCs/>
        </w:rPr>
      </w:pPr>
    </w:p>
    <w:p w14:paraId="124C71C0" w14:textId="72BF9AC0" w:rsidR="003C6EFD" w:rsidRPr="003E3EEB" w:rsidRDefault="003C6EFD" w:rsidP="00C37693">
      <w:pPr>
        <w:numPr>
          <w:ilvl w:val="0"/>
          <w:numId w:val="19"/>
        </w:numPr>
        <w:spacing w:after="0" w:line="240" w:lineRule="auto"/>
        <w:rPr>
          <w:rFonts w:eastAsia="Times New Roman"/>
        </w:rPr>
      </w:pPr>
      <w:r w:rsidRPr="003E3EEB">
        <w:rPr>
          <w:rFonts w:eastAsia="Times New Roman"/>
        </w:rPr>
        <w:t xml:space="preserve">Member of Scrum Agile Team as an </w:t>
      </w:r>
      <w:r w:rsidR="00CA4B1C" w:rsidRPr="003E3EEB">
        <w:rPr>
          <w:rFonts w:eastAsia="Times New Roman"/>
        </w:rPr>
        <w:t>Analyst (</w:t>
      </w:r>
      <w:r w:rsidRPr="003E3EEB">
        <w:rPr>
          <w:rFonts w:eastAsia="Times New Roman"/>
        </w:rPr>
        <w:t>Research, Facilitation, Requirements, Testing, Documentation)</w:t>
      </w:r>
    </w:p>
    <w:p w14:paraId="19B49836" w14:textId="77777777" w:rsidR="003C6EFD" w:rsidRPr="003E3EEB" w:rsidRDefault="003C6EFD" w:rsidP="00C37693">
      <w:pPr>
        <w:numPr>
          <w:ilvl w:val="0"/>
          <w:numId w:val="19"/>
        </w:numPr>
        <w:spacing w:after="0" w:line="240" w:lineRule="auto"/>
        <w:rPr>
          <w:rFonts w:eastAsia="Times New Roman"/>
        </w:rPr>
      </w:pPr>
      <w:r w:rsidRPr="003E3EEB">
        <w:rPr>
          <w:rFonts w:eastAsia="Times New Roman"/>
        </w:rPr>
        <w:t>Played interim Scrum Master Role in absence of the team Scrum Master.</w:t>
      </w:r>
    </w:p>
    <w:p w14:paraId="404011B4" w14:textId="77777777" w:rsidR="003C6EFD" w:rsidRPr="003E3EEB" w:rsidRDefault="003C6EFD" w:rsidP="00C37693">
      <w:pPr>
        <w:numPr>
          <w:ilvl w:val="0"/>
          <w:numId w:val="19"/>
        </w:numPr>
        <w:spacing w:after="0" w:line="240" w:lineRule="auto"/>
        <w:rPr>
          <w:rFonts w:eastAsia="Times New Roman"/>
        </w:rPr>
      </w:pPr>
      <w:r w:rsidRPr="003E3EEB">
        <w:rPr>
          <w:rFonts w:eastAsia="Times New Roman"/>
        </w:rPr>
        <w:t>Assisted Data Architect with data loads, validations and design reviews.</w:t>
      </w:r>
    </w:p>
    <w:p w14:paraId="74F4082B" w14:textId="77777777" w:rsidR="003C6EFD" w:rsidRPr="003E3EEB" w:rsidRDefault="003C6EFD" w:rsidP="00C37693">
      <w:pPr>
        <w:numPr>
          <w:ilvl w:val="0"/>
          <w:numId w:val="19"/>
        </w:numPr>
        <w:spacing w:after="0" w:line="240" w:lineRule="auto"/>
        <w:rPr>
          <w:rFonts w:eastAsia="Times New Roman"/>
        </w:rPr>
      </w:pPr>
      <w:r w:rsidRPr="003E3EEB">
        <w:rPr>
          <w:rFonts w:eastAsia="Times New Roman"/>
        </w:rPr>
        <w:t xml:space="preserve">Was responsible for data changes in Dev, </w:t>
      </w:r>
      <w:proofErr w:type="spellStart"/>
      <w:r w:rsidRPr="003E3EEB">
        <w:rPr>
          <w:rFonts w:eastAsia="Times New Roman"/>
        </w:rPr>
        <w:t>Qual</w:t>
      </w:r>
      <w:proofErr w:type="spellEnd"/>
      <w:r w:rsidRPr="003E3EEB">
        <w:rPr>
          <w:rFonts w:eastAsia="Times New Roman"/>
        </w:rPr>
        <w:t xml:space="preserve"> and Prod during the course of the project and single handedly managed the data across five agile teams.</w:t>
      </w:r>
    </w:p>
    <w:p w14:paraId="50EA5B65" w14:textId="77777777" w:rsidR="003C6EFD" w:rsidRPr="003E3EEB" w:rsidRDefault="003C6EFD" w:rsidP="00C37693">
      <w:pPr>
        <w:numPr>
          <w:ilvl w:val="0"/>
          <w:numId w:val="19"/>
        </w:numPr>
        <w:spacing w:after="0" w:line="240" w:lineRule="auto"/>
        <w:jc w:val="both"/>
        <w:rPr>
          <w:rFonts w:eastAsia="Times New Roman"/>
        </w:rPr>
      </w:pPr>
      <w:r w:rsidRPr="003E3EEB">
        <w:rPr>
          <w:rFonts w:eastAsia="Times New Roman"/>
        </w:rPr>
        <w:t xml:space="preserve">Delivered Business Requirements from meeting different cross functional teams from Underwriting, RFP, Legal, Product, Operations, Conversions, Record Keeping, Trading and Compliance. </w:t>
      </w:r>
    </w:p>
    <w:p w14:paraId="49C1229C" w14:textId="77777777" w:rsidR="003C6EFD" w:rsidRPr="003E3EEB" w:rsidRDefault="003C6EFD" w:rsidP="00C37693">
      <w:pPr>
        <w:numPr>
          <w:ilvl w:val="0"/>
          <w:numId w:val="19"/>
        </w:numPr>
        <w:spacing w:after="0" w:line="240" w:lineRule="auto"/>
        <w:jc w:val="both"/>
        <w:rPr>
          <w:rFonts w:eastAsia="Times New Roman"/>
        </w:rPr>
      </w:pPr>
      <w:r w:rsidRPr="003E3EEB">
        <w:rPr>
          <w:rFonts w:eastAsia="Times New Roman"/>
        </w:rPr>
        <w:lastRenderedPageBreak/>
        <w:t xml:space="preserve">Team Member of one of five </w:t>
      </w:r>
      <w:proofErr w:type="spellStart"/>
      <w:r w:rsidRPr="003E3EEB">
        <w:rPr>
          <w:rFonts w:eastAsia="Times New Roman"/>
        </w:rPr>
        <w:t>SAFe</w:t>
      </w:r>
      <w:proofErr w:type="spellEnd"/>
      <w:r w:rsidRPr="003E3EEB">
        <w:rPr>
          <w:rFonts w:eastAsia="Times New Roman"/>
        </w:rPr>
        <w:t xml:space="preserve"> Agile Release Train team– Develop Product catalog, Integrate CRM data with Prospect Data, Built out Conversion Guide &amp; Plan Adoption, Synchronization with Recordkeeping system (OMNI)</w:t>
      </w:r>
    </w:p>
    <w:p w14:paraId="11598A40" w14:textId="77777777" w:rsidR="003C6EFD" w:rsidRPr="003E3EEB" w:rsidRDefault="003C6EFD" w:rsidP="00C37693">
      <w:pPr>
        <w:numPr>
          <w:ilvl w:val="0"/>
          <w:numId w:val="19"/>
        </w:numPr>
        <w:spacing w:after="0" w:line="240" w:lineRule="auto"/>
        <w:jc w:val="both"/>
        <w:rPr>
          <w:rFonts w:eastAsia="Times New Roman"/>
        </w:rPr>
      </w:pPr>
      <w:r w:rsidRPr="003E3EEB">
        <w:rPr>
          <w:rFonts w:eastAsia="Times New Roman"/>
        </w:rPr>
        <w:t>Lead team discussions and meeting to achieve clarity on business requirements and key performance indicators (KPIs)</w:t>
      </w:r>
    </w:p>
    <w:p w14:paraId="331968FB" w14:textId="4F0AF540" w:rsidR="003C6EFD" w:rsidRPr="003E3EEB" w:rsidRDefault="003C6EFD" w:rsidP="00C37693">
      <w:pPr>
        <w:numPr>
          <w:ilvl w:val="0"/>
          <w:numId w:val="19"/>
        </w:numPr>
        <w:spacing w:after="0" w:line="240" w:lineRule="auto"/>
        <w:jc w:val="both"/>
        <w:rPr>
          <w:rFonts w:eastAsia="Times New Roman"/>
        </w:rPr>
      </w:pPr>
      <w:r w:rsidRPr="003E3EEB">
        <w:rPr>
          <w:rFonts w:eastAsia="Times New Roman"/>
        </w:rPr>
        <w:t xml:space="preserve">Assisted Product Owners to write User Stories and define Acceptance Criteria based on the </w:t>
      </w:r>
      <w:r w:rsidR="00376BD3" w:rsidRPr="003E3EEB">
        <w:rPr>
          <w:rFonts w:eastAsia="Times New Roman"/>
        </w:rPr>
        <w:t>high-level</w:t>
      </w:r>
      <w:r w:rsidRPr="003E3EEB">
        <w:rPr>
          <w:rFonts w:eastAsia="Times New Roman"/>
        </w:rPr>
        <w:t xml:space="preserve"> business requirements.</w:t>
      </w:r>
    </w:p>
    <w:p w14:paraId="70DD33B5" w14:textId="77777777" w:rsidR="003C6EFD" w:rsidRPr="003E3EEB" w:rsidRDefault="003C6EFD" w:rsidP="00C37693">
      <w:pPr>
        <w:numPr>
          <w:ilvl w:val="0"/>
          <w:numId w:val="19"/>
        </w:numPr>
        <w:spacing w:after="0" w:line="240" w:lineRule="auto"/>
        <w:jc w:val="both"/>
        <w:rPr>
          <w:rFonts w:eastAsia="Times New Roman"/>
        </w:rPr>
      </w:pPr>
      <w:r w:rsidRPr="003E3EEB">
        <w:rPr>
          <w:rFonts w:eastAsia="Times New Roman"/>
        </w:rPr>
        <w:t>Responsible for testing the stories every Sprint and making sure that the testing covered all possible scenarios for completing the user stories.</w:t>
      </w:r>
    </w:p>
    <w:p w14:paraId="71158E61" w14:textId="77777777" w:rsidR="003C6EFD" w:rsidRPr="003E3EEB" w:rsidRDefault="003C6EFD" w:rsidP="00C37693">
      <w:pPr>
        <w:numPr>
          <w:ilvl w:val="0"/>
          <w:numId w:val="19"/>
        </w:numPr>
        <w:spacing w:after="0" w:line="240" w:lineRule="auto"/>
        <w:jc w:val="both"/>
        <w:rPr>
          <w:rFonts w:eastAsia="Times New Roman"/>
        </w:rPr>
      </w:pPr>
      <w:r w:rsidRPr="003E3EEB">
        <w:rPr>
          <w:rFonts w:eastAsia="Times New Roman"/>
        </w:rPr>
        <w:t>Actively participated in System, Integration and User Acceptance testing. (Manual and Automated testing)</w:t>
      </w:r>
    </w:p>
    <w:p w14:paraId="6304012B" w14:textId="77777777" w:rsidR="003C6EFD" w:rsidRPr="003E3EEB" w:rsidRDefault="003C6EFD" w:rsidP="00C37693">
      <w:pPr>
        <w:numPr>
          <w:ilvl w:val="0"/>
          <w:numId w:val="19"/>
        </w:numPr>
        <w:spacing w:after="0" w:line="240" w:lineRule="auto"/>
        <w:jc w:val="both"/>
        <w:rPr>
          <w:rFonts w:eastAsia="Times New Roman"/>
        </w:rPr>
      </w:pPr>
      <w:r w:rsidRPr="003E3EEB">
        <w:rPr>
          <w:rFonts w:eastAsia="Times New Roman"/>
        </w:rPr>
        <w:t>Worked with business partners in gathering and defining the Validation/Business rules and Visibility rules</w:t>
      </w:r>
    </w:p>
    <w:p w14:paraId="2BADB80C" w14:textId="77777777" w:rsidR="003C6EFD" w:rsidRPr="003E3EEB" w:rsidRDefault="003C6EFD" w:rsidP="00C37693">
      <w:pPr>
        <w:numPr>
          <w:ilvl w:val="0"/>
          <w:numId w:val="19"/>
        </w:numPr>
        <w:spacing w:after="0" w:line="240" w:lineRule="auto"/>
        <w:jc w:val="both"/>
        <w:rPr>
          <w:rFonts w:eastAsia="Times New Roman"/>
        </w:rPr>
      </w:pPr>
      <w:r w:rsidRPr="003E3EEB">
        <w:rPr>
          <w:rFonts w:eastAsia="Times New Roman"/>
        </w:rPr>
        <w:t>Worked with the ODM tool and helped business partners in understanding and defining the data needs and data structures for ODM to successfully execute the business rules</w:t>
      </w:r>
    </w:p>
    <w:p w14:paraId="427A6DA4" w14:textId="77777777" w:rsidR="003C6EFD" w:rsidRPr="003E3EEB" w:rsidRDefault="003C6EFD" w:rsidP="00C37693">
      <w:pPr>
        <w:numPr>
          <w:ilvl w:val="0"/>
          <w:numId w:val="19"/>
        </w:numPr>
        <w:spacing w:after="0" w:line="240" w:lineRule="auto"/>
        <w:jc w:val="both"/>
        <w:rPr>
          <w:rFonts w:eastAsia="Times New Roman"/>
        </w:rPr>
      </w:pPr>
      <w:r w:rsidRPr="003E3EEB">
        <w:rPr>
          <w:rFonts w:eastAsia="Times New Roman"/>
        </w:rPr>
        <w:t xml:space="preserve">Responsible for building out procedures and process maps using Visio &amp; IBM </w:t>
      </w:r>
      <w:proofErr w:type="spellStart"/>
      <w:r w:rsidRPr="003E3EEB">
        <w:rPr>
          <w:rFonts w:eastAsia="Times New Roman"/>
        </w:rPr>
        <w:t>Blueworks</w:t>
      </w:r>
      <w:proofErr w:type="spellEnd"/>
    </w:p>
    <w:p w14:paraId="6DCCF8C7" w14:textId="77777777" w:rsidR="003C6EFD" w:rsidRPr="003E3EEB" w:rsidRDefault="003C6EFD" w:rsidP="00C37693">
      <w:pPr>
        <w:numPr>
          <w:ilvl w:val="0"/>
          <w:numId w:val="19"/>
        </w:numPr>
        <w:spacing w:after="0" w:line="240" w:lineRule="auto"/>
        <w:jc w:val="both"/>
        <w:rPr>
          <w:rFonts w:eastAsia="Times New Roman"/>
        </w:rPr>
      </w:pPr>
      <w:r w:rsidRPr="003E3EEB">
        <w:rPr>
          <w:rFonts w:eastAsia="Times New Roman"/>
        </w:rPr>
        <w:t>Helped the team in gathering, defining the various Reporting needs of cross functional business groups</w:t>
      </w:r>
    </w:p>
    <w:p w14:paraId="6B70E014" w14:textId="77777777" w:rsidR="003C6EFD" w:rsidRPr="003E3EEB" w:rsidRDefault="003C6EFD" w:rsidP="00C37693">
      <w:pPr>
        <w:numPr>
          <w:ilvl w:val="0"/>
          <w:numId w:val="19"/>
        </w:numPr>
        <w:spacing w:after="0" w:line="240" w:lineRule="auto"/>
        <w:jc w:val="both"/>
        <w:rPr>
          <w:rFonts w:eastAsia="Times New Roman"/>
        </w:rPr>
      </w:pPr>
      <w:r w:rsidRPr="003E3EEB">
        <w:rPr>
          <w:rFonts w:eastAsia="Times New Roman"/>
        </w:rPr>
        <w:t>Worked with Business, Data Architect and SME’s in defining the flow of the data from existing systems to SPOE for existing plans</w:t>
      </w:r>
    </w:p>
    <w:p w14:paraId="64514DC8" w14:textId="77777777" w:rsidR="003C6EFD" w:rsidRPr="003E3EEB" w:rsidRDefault="003C6EFD" w:rsidP="00C37693">
      <w:pPr>
        <w:numPr>
          <w:ilvl w:val="0"/>
          <w:numId w:val="19"/>
        </w:numPr>
        <w:spacing w:after="0" w:line="240" w:lineRule="auto"/>
        <w:jc w:val="both"/>
        <w:rPr>
          <w:rFonts w:eastAsia="Times New Roman"/>
        </w:rPr>
      </w:pPr>
      <w:r w:rsidRPr="003E3EEB">
        <w:rPr>
          <w:rFonts w:eastAsia="Times New Roman"/>
        </w:rPr>
        <w:t>Worked with key participants and leadership to define the roadmap for the upcoming work based on quick wins and business needs</w:t>
      </w:r>
    </w:p>
    <w:p w14:paraId="1E21EEDD" w14:textId="77777777" w:rsidR="003C6EFD" w:rsidRPr="003E3EEB" w:rsidRDefault="003C6EFD" w:rsidP="00C37693">
      <w:pPr>
        <w:spacing w:after="0" w:line="240" w:lineRule="auto"/>
        <w:rPr>
          <w:iCs/>
        </w:rPr>
      </w:pPr>
    </w:p>
    <w:p w14:paraId="16D55BC5" w14:textId="77777777" w:rsidR="003C6EFD" w:rsidRPr="003E3EEB" w:rsidRDefault="003C6EFD" w:rsidP="00C37693">
      <w:pPr>
        <w:spacing w:after="0" w:line="240" w:lineRule="auto"/>
        <w:rPr>
          <w:b/>
          <w:bCs/>
        </w:rPr>
      </w:pPr>
    </w:p>
    <w:p w14:paraId="122E52FC" w14:textId="77777777" w:rsidR="003C6EFD" w:rsidRPr="003E3EEB" w:rsidRDefault="003C6EFD" w:rsidP="00C37693">
      <w:pPr>
        <w:spacing w:after="0" w:line="240" w:lineRule="auto"/>
        <w:rPr>
          <w:bCs/>
          <w:color w:val="000000" w:themeColor="text1"/>
          <w:sz w:val="24"/>
          <w:szCs w:val="24"/>
        </w:rPr>
      </w:pPr>
      <w:r w:rsidRPr="003E3EEB">
        <w:rPr>
          <w:bCs/>
          <w:color w:val="000000" w:themeColor="text1"/>
          <w:sz w:val="24"/>
          <w:szCs w:val="24"/>
        </w:rPr>
        <w:t>WellPoint, VA                                                                                                  June 2011</w:t>
      </w:r>
      <w:r w:rsidRPr="003E3EEB">
        <w:rPr>
          <w:color w:val="000000" w:themeColor="text1"/>
          <w:sz w:val="24"/>
          <w:szCs w:val="24"/>
        </w:rPr>
        <w:t xml:space="preserve"> – March 2012 </w:t>
      </w:r>
    </w:p>
    <w:p w14:paraId="2FF11780" w14:textId="77777777" w:rsidR="00376BD3" w:rsidRPr="003E3EEB" w:rsidRDefault="003C6EFD" w:rsidP="00C37693">
      <w:pPr>
        <w:spacing w:after="0" w:line="240" w:lineRule="auto"/>
        <w:rPr>
          <w:b/>
          <w:bCs/>
          <w:color w:val="000000" w:themeColor="text1"/>
          <w:sz w:val="24"/>
          <w:szCs w:val="24"/>
        </w:rPr>
      </w:pPr>
      <w:r w:rsidRPr="003E3EEB">
        <w:rPr>
          <w:b/>
          <w:bCs/>
          <w:color w:val="000000" w:themeColor="text1"/>
          <w:sz w:val="24"/>
          <w:szCs w:val="24"/>
        </w:rPr>
        <w:t xml:space="preserve">Sr. Business Systems Analyst                  </w:t>
      </w:r>
    </w:p>
    <w:p w14:paraId="16324CCA" w14:textId="4F1F5973" w:rsidR="003C6EFD" w:rsidRPr="003E3EEB" w:rsidRDefault="003C6EFD" w:rsidP="00C37693">
      <w:pPr>
        <w:spacing w:after="0" w:line="240" w:lineRule="auto"/>
        <w:rPr>
          <w:b/>
          <w:bCs/>
          <w:color w:val="000000" w:themeColor="text1"/>
          <w:sz w:val="24"/>
          <w:szCs w:val="24"/>
        </w:rPr>
      </w:pPr>
      <w:r w:rsidRPr="003E3EEB">
        <w:rPr>
          <w:b/>
          <w:bCs/>
          <w:color w:val="000000" w:themeColor="text1"/>
          <w:sz w:val="24"/>
          <w:szCs w:val="24"/>
        </w:rPr>
        <w:t xml:space="preserve">                                                                                   </w:t>
      </w:r>
    </w:p>
    <w:p w14:paraId="22B8A08D" w14:textId="77777777" w:rsidR="003C6EFD" w:rsidRPr="003E3EEB" w:rsidRDefault="003C6EFD" w:rsidP="00C37693">
      <w:pPr>
        <w:spacing w:after="0" w:line="240" w:lineRule="auto"/>
        <w:rPr>
          <w:iCs/>
        </w:rPr>
      </w:pPr>
      <w:r w:rsidRPr="003E3EEB">
        <w:t>The goal of this project is to implement and deliver an improved call center application that the users would be able to use to service the customers with their queries and also allow the functionality where the users could handle multi-inquiry and multi-channel and thereby improve the look and feel of the application with a prospect of adding more than 8000 users over a period of next 2-3 years</w:t>
      </w:r>
      <w:r w:rsidRPr="003E3EEB">
        <w:rPr>
          <w:iCs/>
        </w:rPr>
        <w:t>.</w:t>
      </w:r>
    </w:p>
    <w:p w14:paraId="1FF3F96C" w14:textId="77777777" w:rsidR="003C6EFD" w:rsidRPr="003E3EEB" w:rsidRDefault="003C6EFD" w:rsidP="00C37693">
      <w:pPr>
        <w:spacing w:after="0" w:line="240" w:lineRule="auto"/>
        <w:rPr>
          <w:iCs/>
        </w:rPr>
      </w:pPr>
    </w:p>
    <w:p w14:paraId="6DB4608D" w14:textId="77777777" w:rsidR="003C6EFD" w:rsidRPr="003E3EEB" w:rsidRDefault="003C6EFD" w:rsidP="00C37693">
      <w:pPr>
        <w:spacing w:after="0" w:line="240" w:lineRule="auto"/>
        <w:rPr>
          <w:b/>
          <w:bCs/>
        </w:rPr>
      </w:pPr>
      <w:r w:rsidRPr="003E3EEB">
        <w:rPr>
          <w:b/>
          <w:bCs/>
        </w:rPr>
        <w:t>Responsibilities:</w:t>
      </w:r>
    </w:p>
    <w:p w14:paraId="769108FF" w14:textId="77777777" w:rsidR="00376BD3" w:rsidRPr="003E3EEB" w:rsidRDefault="003C6EFD" w:rsidP="00CA4B1C">
      <w:pPr>
        <w:pStyle w:val="ListBullet2"/>
        <w:numPr>
          <w:ilvl w:val="0"/>
          <w:numId w:val="23"/>
        </w:numPr>
        <w:rPr>
          <w:rFonts w:asciiTheme="minorHAnsi" w:hAnsiTheme="minorHAnsi"/>
        </w:rPr>
      </w:pPr>
      <w:r w:rsidRPr="003E3EEB">
        <w:rPr>
          <w:rFonts w:asciiTheme="minorHAnsi" w:hAnsiTheme="minorHAnsi"/>
        </w:rPr>
        <w:t>Worked with the call center divisions of WellPoint to gather business requirements for their existing call center application and also documenting their as-is and to-be processes.</w:t>
      </w:r>
    </w:p>
    <w:p w14:paraId="234BEF6C" w14:textId="77777777" w:rsidR="00376BD3" w:rsidRPr="003E3EEB" w:rsidRDefault="003C6EFD" w:rsidP="00CA4B1C">
      <w:pPr>
        <w:pStyle w:val="ListBullet2"/>
        <w:numPr>
          <w:ilvl w:val="0"/>
          <w:numId w:val="23"/>
        </w:numPr>
        <w:rPr>
          <w:rFonts w:asciiTheme="minorHAnsi" w:hAnsiTheme="minorHAnsi"/>
        </w:rPr>
      </w:pPr>
      <w:r w:rsidRPr="003E3EEB">
        <w:rPr>
          <w:rFonts w:asciiTheme="minorHAnsi" w:hAnsiTheme="minorHAnsi"/>
        </w:rPr>
        <w:t>Gathered and analyzed business requirements and system specifications for full understanding of the business.</w:t>
      </w:r>
    </w:p>
    <w:p w14:paraId="10E319E6" w14:textId="77777777" w:rsidR="00376BD3" w:rsidRPr="003E3EEB" w:rsidRDefault="003C6EFD" w:rsidP="00CA4B1C">
      <w:pPr>
        <w:pStyle w:val="ListBullet2"/>
        <w:numPr>
          <w:ilvl w:val="0"/>
          <w:numId w:val="23"/>
        </w:numPr>
        <w:rPr>
          <w:rFonts w:asciiTheme="minorHAnsi" w:hAnsiTheme="minorHAnsi"/>
        </w:rPr>
      </w:pPr>
      <w:r w:rsidRPr="003E3EEB">
        <w:rPr>
          <w:rFonts w:asciiTheme="minorHAnsi" w:hAnsiTheme="minorHAnsi"/>
        </w:rPr>
        <w:t xml:space="preserve">Requirements were written keeping in mind the guidelines and business rules for the </w:t>
      </w:r>
      <w:r w:rsidRPr="003E3EEB">
        <w:rPr>
          <w:rFonts w:asciiTheme="minorHAnsi" w:hAnsiTheme="minorHAnsi"/>
          <w:b/>
        </w:rPr>
        <w:t>WAW</w:t>
      </w:r>
      <w:r w:rsidRPr="003E3EEB">
        <w:rPr>
          <w:rFonts w:asciiTheme="minorHAnsi" w:hAnsiTheme="minorHAnsi"/>
        </w:rPr>
        <w:t xml:space="preserve"> (WellPoint Advocate Workstation) and the </w:t>
      </w:r>
      <w:proofErr w:type="spellStart"/>
      <w:r w:rsidRPr="003E3EEB">
        <w:rPr>
          <w:rFonts w:asciiTheme="minorHAnsi" w:hAnsiTheme="minorHAnsi"/>
          <w:b/>
        </w:rPr>
        <w:t>Chordiant</w:t>
      </w:r>
      <w:proofErr w:type="spellEnd"/>
      <w:r w:rsidRPr="003E3EEB">
        <w:rPr>
          <w:rFonts w:asciiTheme="minorHAnsi" w:hAnsiTheme="minorHAnsi"/>
        </w:rPr>
        <w:t>.</w:t>
      </w:r>
    </w:p>
    <w:p w14:paraId="5EB97C2E" w14:textId="77777777" w:rsidR="00376BD3" w:rsidRPr="003E3EEB" w:rsidRDefault="003C6EFD" w:rsidP="00CA4B1C">
      <w:pPr>
        <w:pStyle w:val="ListBullet2"/>
        <w:numPr>
          <w:ilvl w:val="0"/>
          <w:numId w:val="23"/>
        </w:numPr>
        <w:rPr>
          <w:rFonts w:asciiTheme="minorHAnsi" w:hAnsiTheme="minorHAnsi"/>
        </w:rPr>
      </w:pPr>
      <w:r w:rsidRPr="003E3EEB">
        <w:rPr>
          <w:rFonts w:asciiTheme="minorHAnsi" w:hAnsiTheme="minorHAnsi"/>
        </w:rPr>
        <w:t>Helped defining the scope of the project based on the gathered business requirements including documentation of constraints, assumptions, business impacts, Project risks and scope exclusions.</w:t>
      </w:r>
    </w:p>
    <w:p w14:paraId="24CA30BC" w14:textId="77777777" w:rsidR="00376BD3" w:rsidRPr="003E3EEB" w:rsidRDefault="003C6EFD" w:rsidP="00CA4B1C">
      <w:pPr>
        <w:pStyle w:val="ListBullet2"/>
        <w:numPr>
          <w:ilvl w:val="0"/>
          <w:numId w:val="23"/>
        </w:numPr>
        <w:rPr>
          <w:rFonts w:asciiTheme="minorHAnsi" w:hAnsiTheme="minorHAnsi"/>
        </w:rPr>
      </w:pPr>
      <w:r w:rsidRPr="003E3EEB">
        <w:rPr>
          <w:rFonts w:asciiTheme="minorHAnsi" w:hAnsiTheme="minorHAnsi"/>
        </w:rPr>
        <w:t xml:space="preserve">Extensively </w:t>
      </w:r>
      <w:r w:rsidRPr="003E3EEB">
        <w:rPr>
          <w:rFonts w:asciiTheme="minorHAnsi" w:hAnsiTheme="minorHAnsi"/>
          <w:bCs/>
        </w:rPr>
        <w:t>gathered requirements</w:t>
      </w:r>
      <w:r w:rsidRPr="003E3EEB">
        <w:rPr>
          <w:rFonts w:asciiTheme="minorHAnsi" w:hAnsiTheme="minorHAnsi"/>
        </w:rPr>
        <w:t xml:space="preserve"> from all users and experts to understand the current functionality and assess the needs of the users.</w:t>
      </w:r>
    </w:p>
    <w:p w14:paraId="72E2E750" w14:textId="77777777" w:rsidR="00376BD3" w:rsidRPr="003E3EEB" w:rsidRDefault="003C6EFD" w:rsidP="00CA4B1C">
      <w:pPr>
        <w:pStyle w:val="ListBullet2"/>
        <w:numPr>
          <w:ilvl w:val="0"/>
          <w:numId w:val="23"/>
        </w:numPr>
        <w:rPr>
          <w:rFonts w:asciiTheme="minorHAnsi" w:hAnsiTheme="minorHAnsi"/>
        </w:rPr>
      </w:pPr>
      <w:r w:rsidRPr="003E3EEB">
        <w:rPr>
          <w:rFonts w:asciiTheme="minorHAnsi" w:hAnsiTheme="minorHAnsi"/>
        </w:rPr>
        <w:t>Created Use Cases in UML to depict the system functionality.</w:t>
      </w:r>
    </w:p>
    <w:p w14:paraId="474C4570" w14:textId="77777777" w:rsidR="00376BD3" w:rsidRPr="003E3EEB" w:rsidRDefault="003C6EFD" w:rsidP="00CA4B1C">
      <w:pPr>
        <w:pStyle w:val="ListBullet2"/>
        <w:numPr>
          <w:ilvl w:val="0"/>
          <w:numId w:val="23"/>
        </w:numPr>
        <w:rPr>
          <w:rFonts w:asciiTheme="minorHAnsi" w:hAnsiTheme="minorHAnsi"/>
        </w:rPr>
      </w:pPr>
      <w:r w:rsidRPr="003E3EEB">
        <w:rPr>
          <w:rFonts w:asciiTheme="minorHAnsi" w:hAnsiTheme="minorHAnsi"/>
        </w:rPr>
        <w:t xml:space="preserve">Coordinated collection of business needs. Converted high level requirements to functional requirements and documented them in functional, navigational and page Use Cases. </w:t>
      </w:r>
    </w:p>
    <w:p w14:paraId="634D4E81" w14:textId="77777777" w:rsidR="00376BD3" w:rsidRPr="003E3EEB" w:rsidRDefault="003C6EFD" w:rsidP="00CA4B1C">
      <w:pPr>
        <w:pStyle w:val="ListBullet2"/>
        <w:numPr>
          <w:ilvl w:val="0"/>
          <w:numId w:val="23"/>
        </w:numPr>
        <w:rPr>
          <w:rFonts w:asciiTheme="minorHAnsi" w:hAnsiTheme="minorHAnsi"/>
        </w:rPr>
      </w:pPr>
      <w:r w:rsidRPr="003E3EEB">
        <w:rPr>
          <w:rFonts w:asciiTheme="minorHAnsi" w:hAnsiTheme="minorHAnsi"/>
        </w:rPr>
        <w:t>Conducted JAD sessions to analyze business and system requirements.</w:t>
      </w:r>
    </w:p>
    <w:p w14:paraId="7A216AEC" w14:textId="77777777" w:rsidR="00376BD3" w:rsidRPr="003E3EEB" w:rsidRDefault="003C6EFD" w:rsidP="00CA4B1C">
      <w:pPr>
        <w:pStyle w:val="ListBullet2"/>
        <w:numPr>
          <w:ilvl w:val="0"/>
          <w:numId w:val="23"/>
        </w:numPr>
        <w:rPr>
          <w:rFonts w:asciiTheme="minorHAnsi" w:hAnsiTheme="minorHAnsi"/>
        </w:rPr>
      </w:pPr>
      <w:r w:rsidRPr="003E3EEB">
        <w:rPr>
          <w:rFonts w:asciiTheme="minorHAnsi" w:hAnsiTheme="minorHAnsi"/>
          <w:snapToGrid w:val="0"/>
          <w:lang w:val="en-AU"/>
        </w:rPr>
        <w:lastRenderedPageBreak/>
        <w:t>Performed detailed data analysis using MS Office tools like Word and Excel for understanding root causes for defects.</w:t>
      </w:r>
    </w:p>
    <w:p w14:paraId="47E988F2" w14:textId="77777777" w:rsidR="00376BD3" w:rsidRPr="003E3EEB" w:rsidRDefault="003C6EFD" w:rsidP="00CA4B1C">
      <w:pPr>
        <w:pStyle w:val="ListBullet2"/>
        <w:numPr>
          <w:ilvl w:val="0"/>
          <w:numId w:val="23"/>
        </w:numPr>
        <w:rPr>
          <w:rFonts w:asciiTheme="minorHAnsi" w:hAnsiTheme="minorHAnsi"/>
        </w:rPr>
      </w:pPr>
      <w:r w:rsidRPr="003E3EEB">
        <w:rPr>
          <w:rFonts w:asciiTheme="minorHAnsi" w:hAnsiTheme="minorHAnsi"/>
        </w:rPr>
        <w:t xml:space="preserve">Created time and cost estimates for my designated scope items during project planning and requirements phase. </w:t>
      </w:r>
    </w:p>
    <w:p w14:paraId="1E8948A5" w14:textId="718FE7AB" w:rsidR="003C6EFD" w:rsidRPr="003E3EEB" w:rsidRDefault="003C6EFD" w:rsidP="00CA4B1C">
      <w:pPr>
        <w:pStyle w:val="ListBullet2"/>
        <w:numPr>
          <w:ilvl w:val="0"/>
          <w:numId w:val="23"/>
        </w:numPr>
        <w:rPr>
          <w:rFonts w:asciiTheme="minorHAnsi" w:hAnsiTheme="minorHAnsi"/>
        </w:rPr>
      </w:pPr>
      <w:r w:rsidRPr="003E3EEB">
        <w:rPr>
          <w:rFonts w:asciiTheme="minorHAnsi" w:hAnsiTheme="minorHAnsi"/>
        </w:rPr>
        <w:t xml:space="preserve">Worked as a liaison between business, leadership and the requirement team and managed the </w:t>
      </w:r>
      <w:r w:rsidR="00376BD3" w:rsidRPr="003E3EEB">
        <w:rPr>
          <w:rFonts w:asciiTheme="minorHAnsi" w:hAnsiTheme="minorHAnsi"/>
        </w:rPr>
        <w:t>cross-team</w:t>
      </w:r>
      <w:r w:rsidRPr="003E3EEB">
        <w:rPr>
          <w:rFonts w:asciiTheme="minorHAnsi" w:hAnsiTheme="minorHAnsi"/>
        </w:rPr>
        <w:t xml:space="preserve"> communication pipeline.</w:t>
      </w:r>
    </w:p>
    <w:p w14:paraId="1E7A8A22" w14:textId="77777777" w:rsidR="00376BD3" w:rsidRPr="003E3EEB" w:rsidRDefault="00376BD3" w:rsidP="00CA4B1C">
      <w:pPr>
        <w:pStyle w:val="ListBullet2"/>
        <w:numPr>
          <w:ilvl w:val="0"/>
          <w:numId w:val="23"/>
        </w:numPr>
        <w:rPr>
          <w:rFonts w:asciiTheme="minorHAnsi" w:hAnsiTheme="minorHAnsi"/>
        </w:rPr>
      </w:pPr>
    </w:p>
    <w:p w14:paraId="13B4B557" w14:textId="77777777" w:rsidR="003C6EFD" w:rsidRPr="003E3EEB" w:rsidRDefault="003C6EFD" w:rsidP="00C37693">
      <w:pPr>
        <w:spacing w:after="0" w:line="240" w:lineRule="auto"/>
        <w:rPr>
          <w:bCs/>
          <w:color w:val="000000" w:themeColor="text1"/>
          <w:sz w:val="24"/>
          <w:szCs w:val="24"/>
        </w:rPr>
      </w:pPr>
      <w:r w:rsidRPr="003E3EEB">
        <w:rPr>
          <w:bCs/>
          <w:color w:val="000000" w:themeColor="text1"/>
          <w:sz w:val="24"/>
          <w:szCs w:val="24"/>
        </w:rPr>
        <w:t>Time Warner, NYC                                                                                              Feb 2011</w:t>
      </w:r>
      <w:r w:rsidRPr="003E3EEB">
        <w:rPr>
          <w:color w:val="000000" w:themeColor="text1"/>
          <w:sz w:val="24"/>
          <w:szCs w:val="24"/>
        </w:rPr>
        <w:t xml:space="preserve"> – May 2011 </w:t>
      </w:r>
    </w:p>
    <w:p w14:paraId="38B7718D" w14:textId="77777777" w:rsidR="00376BD3" w:rsidRPr="003E3EEB" w:rsidRDefault="003C6EFD" w:rsidP="00C37693">
      <w:pPr>
        <w:spacing w:after="0" w:line="240" w:lineRule="auto"/>
        <w:rPr>
          <w:b/>
          <w:bCs/>
          <w:color w:val="000000" w:themeColor="text1"/>
          <w:sz w:val="24"/>
          <w:szCs w:val="24"/>
        </w:rPr>
      </w:pPr>
      <w:r w:rsidRPr="003E3EEB">
        <w:rPr>
          <w:b/>
          <w:bCs/>
          <w:color w:val="000000" w:themeColor="text1"/>
          <w:sz w:val="24"/>
          <w:szCs w:val="24"/>
        </w:rPr>
        <w:t xml:space="preserve">Sr. Business Analyst               </w:t>
      </w:r>
    </w:p>
    <w:p w14:paraId="169D8474" w14:textId="708BED62" w:rsidR="003C6EFD" w:rsidRPr="003E3EEB" w:rsidRDefault="003C6EFD" w:rsidP="00C37693">
      <w:pPr>
        <w:spacing w:after="0" w:line="240" w:lineRule="auto"/>
        <w:rPr>
          <w:b/>
          <w:bCs/>
        </w:rPr>
      </w:pPr>
      <w:r w:rsidRPr="003E3EEB">
        <w:rPr>
          <w:b/>
          <w:bCs/>
          <w:color w:val="000000" w:themeColor="text1"/>
          <w:sz w:val="24"/>
          <w:szCs w:val="24"/>
        </w:rPr>
        <w:t xml:space="preserve">                                                                                      </w:t>
      </w:r>
      <w:r w:rsidRPr="003E3EEB">
        <w:rPr>
          <w:b/>
          <w:bCs/>
        </w:rPr>
        <w:tab/>
        <w:t xml:space="preserve"> </w:t>
      </w:r>
    </w:p>
    <w:p w14:paraId="33EF124F" w14:textId="77777777" w:rsidR="003C6EFD" w:rsidRPr="003E3EEB" w:rsidRDefault="003C6EFD" w:rsidP="00C37693">
      <w:pPr>
        <w:spacing w:after="0" w:line="240" w:lineRule="auto"/>
        <w:rPr>
          <w:iCs/>
        </w:rPr>
      </w:pPr>
      <w:r w:rsidRPr="003E3EEB">
        <w:t xml:space="preserve">The goal of this project is to create a tax data warehouse and house all the tax related information such as the Trial Balance, M1 adjustments, FSI, Partnership information into the TW tax data warehouse across all the divisions (Warner Bros., HBO, Time Inc. and Turner). The Vendor solution and the Tax DW shall be used to replace the manual reporting process and allow business to generate reports required for filing tax returns. </w:t>
      </w:r>
      <w:r w:rsidRPr="003E3EEB">
        <w:rPr>
          <w:iCs/>
        </w:rPr>
        <w:t>The objective of this project is to automate the monthly data feed from all the divisions of TW Corporate.</w:t>
      </w:r>
    </w:p>
    <w:p w14:paraId="759E3511" w14:textId="5931C312" w:rsidR="003C6EFD" w:rsidRPr="003E3EEB" w:rsidRDefault="003C6EFD" w:rsidP="00C37693">
      <w:pPr>
        <w:spacing w:after="0" w:line="240" w:lineRule="auto"/>
        <w:rPr>
          <w:b/>
          <w:bCs/>
        </w:rPr>
      </w:pPr>
    </w:p>
    <w:p w14:paraId="0FBF7083" w14:textId="77777777" w:rsidR="00376BD3" w:rsidRPr="003E3EEB" w:rsidRDefault="003C6EFD" w:rsidP="00376BD3">
      <w:pPr>
        <w:spacing w:after="0" w:line="240" w:lineRule="auto"/>
        <w:rPr>
          <w:b/>
          <w:bCs/>
        </w:rPr>
      </w:pPr>
      <w:r w:rsidRPr="003E3EEB">
        <w:rPr>
          <w:b/>
          <w:bCs/>
        </w:rPr>
        <w:t>Responsibilities:</w:t>
      </w:r>
    </w:p>
    <w:p w14:paraId="00EFAAE4" w14:textId="77777777" w:rsidR="00376BD3" w:rsidRPr="003E3EEB" w:rsidRDefault="003C6EFD" w:rsidP="00376BD3">
      <w:pPr>
        <w:pStyle w:val="ListParagraph"/>
        <w:numPr>
          <w:ilvl w:val="0"/>
          <w:numId w:val="24"/>
        </w:numPr>
        <w:spacing w:after="0" w:line="240" w:lineRule="auto"/>
        <w:rPr>
          <w:b/>
          <w:bCs/>
        </w:rPr>
      </w:pPr>
      <w:r w:rsidRPr="003E3EEB">
        <w:t>Worked with the divisions of Time Warner Corporate such as Warner Bros, HBO, Time Inc. and Turner to gather business requirements for tax data analysis.</w:t>
      </w:r>
    </w:p>
    <w:p w14:paraId="4D8CD30C" w14:textId="77777777" w:rsidR="00376BD3" w:rsidRPr="003E3EEB" w:rsidRDefault="003C6EFD" w:rsidP="00376BD3">
      <w:pPr>
        <w:pStyle w:val="ListParagraph"/>
        <w:numPr>
          <w:ilvl w:val="0"/>
          <w:numId w:val="24"/>
        </w:numPr>
        <w:spacing w:after="0" w:line="240" w:lineRule="auto"/>
        <w:rPr>
          <w:b/>
          <w:bCs/>
        </w:rPr>
      </w:pPr>
      <w:r w:rsidRPr="003E3EEB">
        <w:t>Gathered and analyzed business requirements and system specifications for full understanding of the business.</w:t>
      </w:r>
    </w:p>
    <w:p w14:paraId="4DC87907" w14:textId="77777777" w:rsidR="00376BD3" w:rsidRPr="003E3EEB" w:rsidRDefault="003C6EFD" w:rsidP="00376BD3">
      <w:pPr>
        <w:pStyle w:val="ListParagraph"/>
        <w:numPr>
          <w:ilvl w:val="0"/>
          <w:numId w:val="24"/>
        </w:numPr>
        <w:spacing w:after="0" w:line="240" w:lineRule="auto"/>
        <w:rPr>
          <w:b/>
          <w:bCs/>
        </w:rPr>
      </w:pPr>
      <w:r w:rsidRPr="003E3EEB">
        <w:t>Helped defining the scope of the project based on the gathered business requirements including documentation of constraints, assumptions, business impacts, Project risks and scope exclusions.</w:t>
      </w:r>
    </w:p>
    <w:p w14:paraId="6538E2AE" w14:textId="77777777" w:rsidR="00376BD3" w:rsidRPr="003E3EEB" w:rsidRDefault="003C6EFD" w:rsidP="00376BD3">
      <w:pPr>
        <w:pStyle w:val="ListParagraph"/>
        <w:numPr>
          <w:ilvl w:val="0"/>
          <w:numId w:val="24"/>
        </w:numPr>
        <w:spacing w:after="0" w:line="240" w:lineRule="auto"/>
        <w:rPr>
          <w:b/>
          <w:bCs/>
        </w:rPr>
      </w:pPr>
      <w:r w:rsidRPr="003E3EEB">
        <w:t xml:space="preserve">Extensively </w:t>
      </w:r>
      <w:r w:rsidRPr="003E3EEB">
        <w:rPr>
          <w:bCs/>
        </w:rPr>
        <w:t>gathered requirements</w:t>
      </w:r>
      <w:r w:rsidRPr="003E3EEB">
        <w:t xml:space="preserve"> from all users and experts to understand the current functionality and assess the needs of the users.</w:t>
      </w:r>
    </w:p>
    <w:p w14:paraId="4E62B3C8" w14:textId="77777777" w:rsidR="00376BD3" w:rsidRPr="003E3EEB" w:rsidRDefault="003C6EFD" w:rsidP="00376BD3">
      <w:pPr>
        <w:pStyle w:val="ListParagraph"/>
        <w:numPr>
          <w:ilvl w:val="0"/>
          <w:numId w:val="24"/>
        </w:numPr>
        <w:spacing w:after="0" w:line="240" w:lineRule="auto"/>
        <w:rPr>
          <w:b/>
          <w:bCs/>
        </w:rPr>
      </w:pPr>
      <w:r w:rsidRPr="003E3EEB">
        <w:t>Created Use Cases in UML to depict the system functionality.</w:t>
      </w:r>
    </w:p>
    <w:p w14:paraId="61B008E8" w14:textId="77777777" w:rsidR="00376BD3" w:rsidRPr="003E3EEB" w:rsidRDefault="003C6EFD" w:rsidP="00376BD3">
      <w:pPr>
        <w:pStyle w:val="ListParagraph"/>
        <w:numPr>
          <w:ilvl w:val="0"/>
          <w:numId w:val="24"/>
        </w:numPr>
        <w:spacing w:after="0" w:line="240" w:lineRule="auto"/>
        <w:rPr>
          <w:b/>
          <w:bCs/>
        </w:rPr>
      </w:pPr>
      <w:r w:rsidRPr="003E3EEB">
        <w:t xml:space="preserve">Coordinated collection of business needs. Converted high level requirements to functional requirements and documented them in functional, navigational and page Use Cases. </w:t>
      </w:r>
    </w:p>
    <w:p w14:paraId="680BAAA4" w14:textId="77777777" w:rsidR="00376BD3" w:rsidRPr="003E3EEB" w:rsidRDefault="003C6EFD" w:rsidP="00376BD3">
      <w:pPr>
        <w:pStyle w:val="ListParagraph"/>
        <w:numPr>
          <w:ilvl w:val="0"/>
          <w:numId w:val="24"/>
        </w:numPr>
        <w:spacing w:after="0" w:line="240" w:lineRule="auto"/>
        <w:rPr>
          <w:b/>
          <w:bCs/>
        </w:rPr>
      </w:pPr>
      <w:r w:rsidRPr="003E3EEB">
        <w:t>Conducted JAD sessions to analyze business and system requirements.</w:t>
      </w:r>
    </w:p>
    <w:p w14:paraId="70F21243" w14:textId="77777777" w:rsidR="00376BD3" w:rsidRPr="003E3EEB" w:rsidRDefault="003C6EFD" w:rsidP="00376BD3">
      <w:pPr>
        <w:pStyle w:val="ListParagraph"/>
        <w:numPr>
          <w:ilvl w:val="0"/>
          <w:numId w:val="24"/>
        </w:numPr>
        <w:spacing w:after="0" w:line="240" w:lineRule="auto"/>
        <w:rPr>
          <w:b/>
          <w:bCs/>
        </w:rPr>
      </w:pPr>
      <w:r w:rsidRPr="003E3EEB">
        <w:rPr>
          <w:snapToGrid w:val="0"/>
          <w:lang w:val="en-AU"/>
        </w:rPr>
        <w:t>Performed detailed data analysis using MS Office tools like Word and Excel for understanding root causes for defects.</w:t>
      </w:r>
    </w:p>
    <w:p w14:paraId="1E35C46B" w14:textId="77777777" w:rsidR="00376BD3" w:rsidRPr="003E3EEB" w:rsidRDefault="003C6EFD" w:rsidP="00376BD3">
      <w:pPr>
        <w:pStyle w:val="ListParagraph"/>
        <w:numPr>
          <w:ilvl w:val="0"/>
          <w:numId w:val="24"/>
        </w:numPr>
        <w:spacing w:after="0" w:line="240" w:lineRule="auto"/>
        <w:rPr>
          <w:b/>
          <w:bCs/>
        </w:rPr>
      </w:pPr>
      <w:r w:rsidRPr="003E3EEB">
        <w:t>Created time and cost estimates for my designated scope items during project planning and requirements phase.</w:t>
      </w:r>
    </w:p>
    <w:p w14:paraId="32AA4F13" w14:textId="1E0BD0D8" w:rsidR="003C6EFD" w:rsidRPr="003E3EEB" w:rsidRDefault="003C6EFD" w:rsidP="00376BD3">
      <w:pPr>
        <w:pStyle w:val="ListParagraph"/>
        <w:numPr>
          <w:ilvl w:val="0"/>
          <w:numId w:val="24"/>
        </w:numPr>
        <w:spacing w:after="0" w:line="240" w:lineRule="auto"/>
        <w:rPr>
          <w:b/>
          <w:bCs/>
        </w:rPr>
      </w:pPr>
      <w:r w:rsidRPr="003E3EEB">
        <w:t xml:space="preserve">Worked as a liaison between business, leadership and the requirement team and managed the </w:t>
      </w:r>
      <w:r w:rsidR="00CA4B1C" w:rsidRPr="003E3EEB">
        <w:t>cross-team</w:t>
      </w:r>
      <w:r w:rsidRPr="003E3EEB">
        <w:t xml:space="preserve"> communication pipeline.</w:t>
      </w:r>
    </w:p>
    <w:p w14:paraId="4AA86BCF" w14:textId="77777777" w:rsidR="003C6EFD" w:rsidRPr="003E3EEB" w:rsidRDefault="003C6EFD" w:rsidP="00C37693">
      <w:pPr>
        <w:spacing w:after="0" w:line="240" w:lineRule="auto"/>
        <w:rPr>
          <w:b/>
          <w:bCs/>
        </w:rPr>
      </w:pPr>
    </w:p>
    <w:p w14:paraId="3A3CD138" w14:textId="121D6F89" w:rsidR="003C6EFD" w:rsidRPr="003E3EEB" w:rsidRDefault="003C6EFD" w:rsidP="00C37693">
      <w:pPr>
        <w:spacing w:after="0" w:line="240" w:lineRule="auto"/>
        <w:rPr>
          <w:bCs/>
          <w:color w:val="000000" w:themeColor="text1"/>
          <w:sz w:val="24"/>
          <w:szCs w:val="24"/>
        </w:rPr>
      </w:pPr>
      <w:r w:rsidRPr="003E3EEB">
        <w:rPr>
          <w:bCs/>
          <w:color w:val="000000" w:themeColor="text1"/>
          <w:sz w:val="24"/>
          <w:szCs w:val="24"/>
        </w:rPr>
        <w:t>Hanover Insurance Group, MA                                                                    June 2009</w:t>
      </w:r>
      <w:r w:rsidRPr="003E3EEB">
        <w:rPr>
          <w:color w:val="000000" w:themeColor="text1"/>
          <w:sz w:val="24"/>
          <w:szCs w:val="24"/>
        </w:rPr>
        <w:t xml:space="preserve"> – </w:t>
      </w:r>
      <w:r w:rsidR="00376BD3" w:rsidRPr="003E3EEB">
        <w:rPr>
          <w:color w:val="000000" w:themeColor="text1"/>
          <w:sz w:val="24"/>
          <w:szCs w:val="24"/>
        </w:rPr>
        <w:t>Dec 2010</w:t>
      </w:r>
    </w:p>
    <w:p w14:paraId="4A333632" w14:textId="77777777" w:rsidR="003C6EFD" w:rsidRPr="003E3EEB" w:rsidRDefault="003C6EFD" w:rsidP="00C37693">
      <w:pPr>
        <w:spacing w:after="0" w:line="240" w:lineRule="auto"/>
        <w:rPr>
          <w:b/>
          <w:bCs/>
        </w:rPr>
      </w:pPr>
      <w:r w:rsidRPr="003E3EEB">
        <w:rPr>
          <w:b/>
          <w:bCs/>
          <w:color w:val="000000" w:themeColor="text1"/>
          <w:sz w:val="24"/>
          <w:szCs w:val="24"/>
        </w:rPr>
        <w:t xml:space="preserve">Business Analyst                                                                                 </w:t>
      </w:r>
      <w:r w:rsidRPr="003E3EEB">
        <w:rPr>
          <w:b/>
          <w:bCs/>
        </w:rPr>
        <w:tab/>
        <w:t xml:space="preserve"> </w:t>
      </w:r>
    </w:p>
    <w:p w14:paraId="0E4C84CF" w14:textId="77777777" w:rsidR="00376BD3" w:rsidRPr="003E3EEB" w:rsidRDefault="00376BD3" w:rsidP="00C37693">
      <w:pPr>
        <w:autoSpaceDE w:val="0"/>
        <w:autoSpaceDN w:val="0"/>
        <w:adjustRightInd w:val="0"/>
        <w:spacing w:after="0" w:line="240" w:lineRule="auto"/>
        <w:rPr>
          <w:b/>
          <w:bCs/>
          <w:u w:val="single"/>
        </w:rPr>
      </w:pPr>
    </w:p>
    <w:p w14:paraId="29B308BD" w14:textId="77777777" w:rsidR="003C6EFD" w:rsidRPr="003E3EEB" w:rsidRDefault="003C6EFD" w:rsidP="00C37693">
      <w:pPr>
        <w:autoSpaceDE w:val="0"/>
        <w:autoSpaceDN w:val="0"/>
        <w:adjustRightInd w:val="0"/>
        <w:spacing w:after="0" w:line="240" w:lineRule="auto"/>
        <w:rPr>
          <w:bCs/>
        </w:rPr>
      </w:pPr>
      <w:r w:rsidRPr="003E3EEB">
        <w:rPr>
          <w:b/>
          <w:bCs/>
          <w:u w:val="single"/>
        </w:rPr>
        <w:t>Project 1</w:t>
      </w:r>
      <w:r w:rsidRPr="003E3EEB">
        <w:rPr>
          <w:bCs/>
        </w:rPr>
        <w:t xml:space="preserve">: </w:t>
      </w:r>
    </w:p>
    <w:p w14:paraId="288FA8DB" w14:textId="77777777" w:rsidR="00376BD3" w:rsidRPr="003E3EEB" w:rsidRDefault="00376BD3" w:rsidP="00C37693">
      <w:pPr>
        <w:autoSpaceDE w:val="0"/>
        <w:autoSpaceDN w:val="0"/>
        <w:adjustRightInd w:val="0"/>
        <w:spacing w:after="0" w:line="240" w:lineRule="auto"/>
        <w:rPr>
          <w:bCs/>
        </w:rPr>
      </w:pPr>
    </w:p>
    <w:p w14:paraId="5462F5B4" w14:textId="7F2AC147" w:rsidR="003C6EFD" w:rsidRPr="003E3EEB" w:rsidRDefault="003C6EFD" w:rsidP="00C37693">
      <w:pPr>
        <w:autoSpaceDE w:val="0"/>
        <w:autoSpaceDN w:val="0"/>
        <w:adjustRightInd w:val="0"/>
        <w:spacing w:after="0" w:line="240" w:lineRule="auto"/>
        <w:rPr>
          <w:bCs/>
        </w:rPr>
      </w:pPr>
      <w:r w:rsidRPr="003E3EEB">
        <w:rPr>
          <w:bCs/>
        </w:rPr>
        <w:t xml:space="preserve">Hanover provides with a wide variety of personal and commercial lines of insurances. Project was to support the SAMS (Specialty Account Management System) application which is used by the underwriters to initiate New Business Quotes and Renewal Quotes. The Project was also to build new insurance </w:t>
      </w:r>
      <w:r w:rsidR="00376BD3" w:rsidRPr="003E3EEB">
        <w:rPr>
          <w:bCs/>
        </w:rPr>
        <w:t>coverages</w:t>
      </w:r>
      <w:r w:rsidRPr="003E3EEB">
        <w:rPr>
          <w:bCs/>
        </w:rPr>
        <w:t xml:space="preserve"> for the commercial lines (Builders Risk, Contractors Equipment, Motor Truck Cargo, </w:t>
      </w:r>
      <w:r w:rsidRPr="003E3EEB">
        <w:rPr>
          <w:bCs/>
        </w:rPr>
        <w:lastRenderedPageBreak/>
        <w:t>Scheduled Property, Jewelers Block, Management Liability such as Directors and Officers, Employment Practices, Pension Trust Liability and Auto Vehicle Physical Damage) of insurance. The project also included an additional task of moving data related to Hanover Life Insurance to their DWS.</w:t>
      </w:r>
    </w:p>
    <w:p w14:paraId="2645C8A4" w14:textId="77777777" w:rsidR="00376BD3" w:rsidRPr="003E3EEB" w:rsidRDefault="00376BD3" w:rsidP="00C37693">
      <w:pPr>
        <w:autoSpaceDE w:val="0"/>
        <w:autoSpaceDN w:val="0"/>
        <w:adjustRightInd w:val="0"/>
        <w:spacing w:after="0" w:line="240" w:lineRule="auto"/>
        <w:rPr>
          <w:b/>
          <w:bCs/>
          <w:u w:val="single"/>
        </w:rPr>
      </w:pPr>
    </w:p>
    <w:p w14:paraId="7378D952" w14:textId="77777777" w:rsidR="003C6EFD" w:rsidRPr="003E3EEB" w:rsidRDefault="003C6EFD" w:rsidP="00C37693">
      <w:pPr>
        <w:autoSpaceDE w:val="0"/>
        <w:autoSpaceDN w:val="0"/>
        <w:adjustRightInd w:val="0"/>
        <w:spacing w:after="0" w:line="240" w:lineRule="auto"/>
        <w:rPr>
          <w:bCs/>
        </w:rPr>
      </w:pPr>
      <w:r w:rsidRPr="003E3EEB">
        <w:rPr>
          <w:b/>
          <w:bCs/>
          <w:u w:val="single"/>
        </w:rPr>
        <w:t>Project 2</w:t>
      </w:r>
      <w:r w:rsidRPr="003E3EEB">
        <w:rPr>
          <w:bCs/>
        </w:rPr>
        <w:t>:</w:t>
      </w:r>
    </w:p>
    <w:p w14:paraId="5E2EFB31" w14:textId="77777777" w:rsidR="00376BD3" w:rsidRPr="003E3EEB" w:rsidRDefault="00376BD3" w:rsidP="00C37693">
      <w:pPr>
        <w:autoSpaceDE w:val="0"/>
        <w:autoSpaceDN w:val="0"/>
        <w:adjustRightInd w:val="0"/>
        <w:spacing w:after="0" w:line="240" w:lineRule="auto"/>
        <w:rPr>
          <w:bCs/>
        </w:rPr>
      </w:pPr>
    </w:p>
    <w:p w14:paraId="7E36244F" w14:textId="77777777" w:rsidR="003C6EFD" w:rsidRPr="003E3EEB" w:rsidRDefault="003C6EFD" w:rsidP="00C37693">
      <w:pPr>
        <w:autoSpaceDE w:val="0"/>
        <w:autoSpaceDN w:val="0"/>
        <w:adjustRightInd w:val="0"/>
        <w:spacing w:after="0" w:line="240" w:lineRule="auto"/>
      </w:pPr>
      <w:r w:rsidRPr="003E3EEB">
        <w:t>The on boarding process for new hires (employees, contractors and temporary), internal transfers/moves and acquisitions has grown organically and has not kept pace with the scale of Hanover’s hiring. The process is broken in some places, highly driven by manual inputs, not easily scalable and inconsistent per employee. Many departments within Hanover have their own procedures for on boarding employees, involving internal checklists and “hot lists” of people in support teams to contact. This project was to make sure we as a team improve the existing On Boarding process and create an OLA for the team’s part of On Boarding and also do some analysis of how the bottlenecks can be removed from the process over a period of time.</w:t>
      </w:r>
    </w:p>
    <w:p w14:paraId="4B6768CE" w14:textId="77777777" w:rsidR="00376BD3" w:rsidRPr="003E3EEB" w:rsidRDefault="00376BD3" w:rsidP="00C37693">
      <w:pPr>
        <w:autoSpaceDE w:val="0"/>
        <w:autoSpaceDN w:val="0"/>
        <w:adjustRightInd w:val="0"/>
        <w:spacing w:after="0" w:line="240" w:lineRule="auto"/>
        <w:rPr>
          <w:b/>
          <w:u w:val="single"/>
        </w:rPr>
      </w:pPr>
    </w:p>
    <w:p w14:paraId="7E1BDEE9" w14:textId="77777777" w:rsidR="003C6EFD" w:rsidRPr="003E3EEB" w:rsidRDefault="003C6EFD" w:rsidP="00C37693">
      <w:pPr>
        <w:autoSpaceDE w:val="0"/>
        <w:autoSpaceDN w:val="0"/>
        <w:adjustRightInd w:val="0"/>
        <w:spacing w:after="0" w:line="240" w:lineRule="auto"/>
      </w:pPr>
      <w:r w:rsidRPr="003E3EEB">
        <w:rPr>
          <w:b/>
          <w:u w:val="single"/>
        </w:rPr>
        <w:t>Project 3</w:t>
      </w:r>
      <w:r w:rsidRPr="003E3EEB">
        <w:t>:</w:t>
      </w:r>
    </w:p>
    <w:p w14:paraId="592C9727" w14:textId="77777777" w:rsidR="00376BD3" w:rsidRPr="003E3EEB" w:rsidRDefault="00376BD3" w:rsidP="00C37693">
      <w:pPr>
        <w:autoSpaceDE w:val="0"/>
        <w:autoSpaceDN w:val="0"/>
        <w:adjustRightInd w:val="0"/>
        <w:spacing w:after="0" w:line="240" w:lineRule="auto"/>
      </w:pPr>
    </w:p>
    <w:p w14:paraId="0E43865C" w14:textId="77777777" w:rsidR="003C6EFD" w:rsidRPr="003E3EEB" w:rsidRDefault="003C6EFD" w:rsidP="00C37693">
      <w:pPr>
        <w:autoSpaceDE w:val="0"/>
        <w:autoSpaceDN w:val="0"/>
        <w:adjustRightInd w:val="0"/>
        <w:spacing w:after="0" w:line="240" w:lineRule="auto"/>
        <w:rPr>
          <w:bCs/>
        </w:rPr>
      </w:pPr>
      <w:r w:rsidRPr="003E3EEB">
        <w:rPr>
          <w:bCs/>
        </w:rPr>
        <w:t>Worked as a BA on a Book Roll project where I am working on Mainframe for building screen specs as Hanover took over a part One Beacon Insurance. The project was to make sure Hanover has all the insurances and their respective screens in sync with One Beacon so that the handover could be smooth.</w:t>
      </w:r>
    </w:p>
    <w:p w14:paraId="1EAF97B9" w14:textId="77777777" w:rsidR="00376BD3" w:rsidRPr="003E3EEB" w:rsidRDefault="00376BD3" w:rsidP="00C37693">
      <w:pPr>
        <w:autoSpaceDE w:val="0"/>
        <w:autoSpaceDN w:val="0"/>
        <w:adjustRightInd w:val="0"/>
        <w:spacing w:after="0" w:line="240" w:lineRule="auto"/>
        <w:rPr>
          <w:b/>
          <w:bCs/>
          <w:u w:val="single"/>
        </w:rPr>
      </w:pPr>
    </w:p>
    <w:p w14:paraId="4F8638AF" w14:textId="77777777" w:rsidR="003C6EFD" w:rsidRPr="003E3EEB" w:rsidRDefault="003C6EFD" w:rsidP="00C37693">
      <w:pPr>
        <w:autoSpaceDE w:val="0"/>
        <w:autoSpaceDN w:val="0"/>
        <w:adjustRightInd w:val="0"/>
        <w:spacing w:after="0" w:line="240" w:lineRule="auto"/>
        <w:rPr>
          <w:b/>
          <w:bCs/>
          <w:u w:val="single"/>
        </w:rPr>
      </w:pPr>
      <w:r w:rsidRPr="003E3EEB">
        <w:rPr>
          <w:b/>
          <w:bCs/>
          <w:u w:val="single"/>
        </w:rPr>
        <w:t>Project 4:</w:t>
      </w:r>
    </w:p>
    <w:p w14:paraId="515C64E7" w14:textId="77777777" w:rsidR="00376BD3" w:rsidRPr="003E3EEB" w:rsidRDefault="00376BD3" w:rsidP="00C37693">
      <w:pPr>
        <w:autoSpaceDE w:val="0"/>
        <w:autoSpaceDN w:val="0"/>
        <w:adjustRightInd w:val="0"/>
        <w:spacing w:after="0" w:line="240" w:lineRule="auto"/>
        <w:rPr>
          <w:b/>
          <w:bCs/>
          <w:u w:val="single"/>
        </w:rPr>
      </w:pPr>
    </w:p>
    <w:p w14:paraId="6B39736E" w14:textId="77777777" w:rsidR="003C6EFD" w:rsidRPr="003E3EEB" w:rsidRDefault="003C6EFD" w:rsidP="00C37693">
      <w:pPr>
        <w:spacing w:after="0" w:line="240" w:lineRule="auto"/>
        <w:rPr>
          <w:rStyle w:val="apple-style-span"/>
          <w:b/>
        </w:rPr>
      </w:pPr>
      <w:r w:rsidRPr="003E3EEB">
        <w:rPr>
          <w:rStyle w:val="apple-style-span"/>
        </w:rPr>
        <w:t>Working on an HTG project tasked with researching what would be involved in centralizing the maintenance of the Branch Code, Company Code and Line of Business data elements into a single table. Gained thorough understanding of Hanover systems which included systems used by</w:t>
      </w:r>
      <w:r w:rsidRPr="003E3EEB">
        <w:rPr>
          <w:rStyle w:val="apple-style-span"/>
          <w:b/>
        </w:rPr>
        <w:t xml:space="preserve"> Claims, Financial Reporting Systems, PL &amp; CL Lines of Businesses.</w:t>
      </w:r>
    </w:p>
    <w:p w14:paraId="3FF2E565" w14:textId="77777777" w:rsidR="00CA4B1C" w:rsidRPr="003E3EEB" w:rsidRDefault="00CA4B1C" w:rsidP="00C37693">
      <w:pPr>
        <w:autoSpaceDE w:val="0"/>
        <w:autoSpaceDN w:val="0"/>
        <w:adjustRightInd w:val="0"/>
        <w:spacing w:after="0" w:line="240" w:lineRule="auto"/>
        <w:rPr>
          <w:b/>
          <w:bCs/>
          <w:u w:val="single"/>
        </w:rPr>
      </w:pPr>
    </w:p>
    <w:p w14:paraId="160E2558" w14:textId="77777777" w:rsidR="003C6EFD" w:rsidRPr="003E3EEB" w:rsidRDefault="003C6EFD" w:rsidP="00C37693">
      <w:pPr>
        <w:autoSpaceDE w:val="0"/>
        <w:autoSpaceDN w:val="0"/>
        <w:adjustRightInd w:val="0"/>
        <w:spacing w:after="0" w:line="240" w:lineRule="auto"/>
        <w:rPr>
          <w:b/>
          <w:bCs/>
          <w:u w:val="single"/>
        </w:rPr>
      </w:pPr>
      <w:r w:rsidRPr="003E3EEB">
        <w:rPr>
          <w:b/>
          <w:bCs/>
          <w:u w:val="single"/>
        </w:rPr>
        <w:t>Project 5:</w:t>
      </w:r>
    </w:p>
    <w:p w14:paraId="6457298F" w14:textId="77777777" w:rsidR="00CA4B1C" w:rsidRPr="003E3EEB" w:rsidRDefault="00CA4B1C" w:rsidP="00C37693">
      <w:pPr>
        <w:autoSpaceDE w:val="0"/>
        <w:autoSpaceDN w:val="0"/>
        <w:adjustRightInd w:val="0"/>
        <w:spacing w:after="0" w:line="240" w:lineRule="auto"/>
        <w:rPr>
          <w:b/>
          <w:bCs/>
          <w:u w:val="single"/>
        </w:rPr>
      </w:pPr>
    </w:p>
    <w:p w14:paraId="37BB677A" w14:textId="77777777" w:rsidR="003C6EFD" w:rsidRPr="003E3EEB" w:rsidRDefault="003C6EFD" w:rsidP="00C37693">
      <w:pPr>
        <w:spacing w:after="0" w:line="240" w:lineRule="auto"/>
      </w:pPr>
      <w:r w:rsidRPr="003E3EEB">
        <w:t xml:space="preserve">The goal of this project is to replace </w:t>
      </w:r>
      <w:proofErr w:type="spellStart"/>
      <w:r w:rsidRPr="003E3EEB">
        <w:t>Sunguard</w:t>
      </w:r>
      <w:proofErr w:type="spellEnd"/>
      <w:r w:rsidRPr="003E3EEB">
        <w:t xml:space="preserve"> as the financial book of record such that all </w:t>
      </w:r>
      <w:r w:rsidRPr="003E3EEB">
        <w:rPr>
          <w:b/>
        </w:rPr>
        <w:t>GL</w:t>
      </w:r>
      <w:r w:rsidRPr="003E3EEB">
        <w:t xml:space="preserve"> data is being recorded, at an appropriate level of detail, in </w:t>
      </w:r>
      <w:r w:rsidRPr="003E3EEB">
        <w:rPr>
          <w:b/>
        </w:rPr>
        <w:t>PeopleSoft.</w:t>
      </w:r>
      <w:r w:rsidRPr="003E3EEB">
        <w:t xml:space="preserve"> The Inspire software package is currently being utilized by AIX for their Heritage book of business. As part of the overall Finance &amp; Accounting integration of AIX the purpose this initiative is to redirect the administrative system </w:t>
      </w:r>
      <w:r w:rsidRPr="003E3EEB">
        <w:rPr>
          <w:b/>
        </w:rPr>
        <w:t>General Ledger</w:t>
      </w:r>
      <w:r w:rsidRPr="003E3EEB">
        <w:t xml:space="preserve"> interface files from </w:t>
      </w:r>
      <w:proofErr w:type="spellStart"/>
      <w:r w:rsidRPr="003E3EEB">
        <w:t>Sunguard</w:t>
      </w:r>
      <w:proofErr w:type="spellEnd"/>
      <w:r w:rsidRPr="003E3EEB">
        <w:t xml:space="preserve"> to the </w:t>
      </w:r>
      <w:r w:rsidRPr="003E3EEB">
        <w:rPr>
          <w:b/>
        </w:rPr>
        <w:t>PeopleSoft General Ledger</w:t>
      </w:r>
      <w:r w:rsidRPr="003E3EEB">
        <w:t xml:space="preserve">. </w:t>
      </w:r>
    </w:p>
    <w:p w14:paraId="7EE232EE" w14:textId="77777777" w:rsidR="00CA4B1C" w:rsidRPr="003E3EEB" w:rsidRDefault="00CA4B1C" w:rsidP="00C37693">
      <w:pPr>
        <w:autoSpaceDE w:val="0"/>
        <w:autoSpaceDN w:val="0"/>
        <w:adjustRightInd w:val="0"/>
        <w:spacing w:after="0" w:line="240" w:lineRule="auto"/>
        <w:rPr>
          <w:b/>
          <w:bCs/>
          <w:u w:val="single"/>
        </w:rPr>
      </w:pPr>
    </w:p>
    <w:p w14:paraId="2B7D8A3D" w14:textId="77777777" w:rsidR="003C6EFD" w:rsidRPr="003E3EEB" w:rsidRDefault="003C6EFD" w:rsidP="00C37693">
      <w:pPr>
        <w:autoSpaceDE w:val="0"/>
        <w:autoSpaceDN w:val="0"/>
        <w:adjustRightInd w:val="0"/>
        <w:spacing w:after="0" w:line="240" w:lineRule="auto"/>
        <w:rPr>
          <w:b/>
          <w:bCs/>
          <w:u w:val="single"/>
        </w:rPr>
      </w:pPr>
      <w:r w:rsidRPr="003E3EEB">
        <w:rPr>
          <w:b/>
          <w:bCs/>
          <w:u w:val="single"/>
        </w:rPr>
        <w:t>Project 6:</w:t>
      </w:r>
    </w:p>
    <w:p w14:paraId="46C8C873" w14:textId="77777777" w:rsidR="00CA4B1C" w:rsidRPr="003E3EEB" w:rsidRDefault="00CA4B1C" w:rsidP="00C37693">
      <w:pPr>
        <w:autoSpaceDE w:val="0"/>
        <w:autoSpaceDN w:val="0"/>
        <w:adjustRightInd w:val="0"/>
        <w:spacing w:after="0" w:line="240" w:lineRule="auto"/>
        <w:rPr>
          <w:b/>
          <w:bCs/>
          <w:u w:val="single"/>
        </w:rPr>
      </w:pPr>
    </w:p>
    <w:p w14:paraId="0A2D149D" w14:textId="77777777" w:rsidR="003C6EFD" w:rsidRPr="003E3EEB" w:rsidRDefault="003C6EFD" w:rsidP="00C37693">
      <w:pPr>
        <w:spacing w:after="0" w:line="240" w:lineRule="auto"/>
        <w:ind w:right="29"/>
        <w:rPr>
          <w:iCs/>
        </w:rPr>
      </w:pPr>
      <w:r w:rsidRPr="003E3EEB">
        <w:t xml:space="preserve">The goal of this project is to replace the manual reporting process into an automated reporting process for Claims Appraisal Metrics. </w:t>
      </w:r>
      <w:r w:rsidRPr="003E3EEB">
        <w:rPr>
          <w:iCs/>
        </w:rPr>
        <w:t xml:space="preserve">The objective of this project is to automate the monthly data feed from CCC, the vendor with the largest source of Auto Claims Appraisal data, and store it in the </w:t>
      </w:r>
      <w:r w:rsidRPr="003E3EEB">
        <w:rPr>
          <w:b/>
          <w:iCs/>
        </w:rPr>
        <w:t>Claims</w:t>
      </w:r>
      <w:r w:rsidRPr="003E3EEB">
        <w:rPr>
          <w:iCs/>
        </w:rPr>
        <w:t xml:space="preserve"> Analytics tables of the </w:t>
      </w:r>
      <w:r w:rsidRPr="003E3EEB">
        <w:rPr>
          <w:b/>
          <w:iCs/>
        </w:rPr>
        <w:t>Enterprise Data Warehouse (EDW)</w:t>
      </w:r>
      <w:r w:rsidRPr="003E3EEB">
        <w:rPr>
          <w:iCs/>
        </w:rPr>
        <w:t xml:space="preserve"> for reporting purposes.  </w:t>
      </w:r>
    </w:p>
    <w:p w14:paraId="1FBEC483" w14:textId="77777777" w:rsidR="00CA4B1C" w:rsidRPr="003E3EEB" w:rsidRDefault="00CA4B1C" w:rsidP="00C37693">
      <w:pPr>
        <w:spacing w:after="0" w:line="240" w:lineRule="auto"/>
        <w:ind w:right="29"/>
        <w:rPr>
          <w:b/>
          <w:u w:val="single"/>
        </w:rPr>
      </w:pPr>
    </w:p>
    <w:p w14:paraId="7E7C8553" w14:textId="44C521DF" w:rsidR="003C6EFD" w:rsidRPr="003E3EEB" w:rsidRDefault="003C6EFD" w:rsidP="00C37693">
      <w:pPr>
        <w:spacing w:after="0" w:line="240" w:lineRule="auto"/>
        <w:ind w:right="29"/>
        <w:rPr>
          <w:b/>
          <w:u w:val="single"/>
        </w:rPr>
      </w:pPr>
      <w:r w:rsidRPr="003E3EEB">
        <w:rPr>
          <w:b/>
          <w:u w:val="single"/>
        </w:rPr>
        <w:t>Project 7</w:t>
      </w:r>
      <w:r w:rsidR="00CA4B1C" w:rsidRPr="003E3EEB">
        <w:rPr>
          <w:b/>
          <w:u w:val="single"/>
        </w:rPr>
        <w:t>:</w:t>
      </w:r>
    </w:p>
    <w:p w14:paraId="74859C2B" w14:textId="77777777" w:rsidR="00CA4B1C" w:rsidRPr="003E3EEB" w:rsidRDefault="00CA4B1C" w:rsidP="00C37693">
      <w:pPr>
        <w:spacing w:after="0" w:line="240" w:lineRule="auto"/>
        <w:ind w:right="29"/>
        <w:rPr>
          <w:b/>
          <w:u w:val="single"/>
        </w:rPr>
      </w:pPr>
    </w:p>
    <w:p w14:paraId="278E6E7C" w14:textId="690C9A76" w:rsidR="003C6EFD" w:rsidRPr="003E3EEB" w:rsidRDefault="003C6EFD" w:rsidP="00C37693">
      <w:pPr>
        <w:spacing w:after="0" w:line="240" w:lineRule="auto"/>
        <w:ind w:right="29"/>
        <w:rPr>
          <w:iCs/>
        </w:rPr>
      </w:pPr>
      <w:r w:rsidRPr="003E3EEB">
        <w:t xml:space="preserve">The goal of this project is to replace the manual reporting process into an automated reporting process for SOX, MSP and SA. </w:t>
      </w:r>
      <w:r w:rsidRPr="003E3EEB">
        <w:rPr>
          <w:iCs/>
        </w:rPr>
        <w:t xml:space="preserve">The objective of this project is to automate the monthly data feed from HCS, the Hanover Claims System, and store it in the </w:t>
      </w:r>
      <w:r w:rsidRPr="003E3EEB">
        <w:rPr>
          <w:b/>
          <w:iCs/>
        </w:rPr>
        <w:t>Enterprise Data Warehouse (EDW)</w:t>
      </w:r>
      <w:r w:rsidR="00906A6F" w:rsidRPr="003E3EEB">
        <w:rPr>
          <w:iCs/>
        </w:rPr>
        <w:t xml:space="preserve"> for reporting purposes.  </w:t>
      </w:r>
    </w:p>
    <w:p w14:paraId="59B1326A" w14:textId="77777777" w:rsidR="00CA4B1C" w:rsidRPr="003E3EEB" w:rsidRDefault="00CA4B1C" w:rsidP="00C37693">
      <w:pPr>
        <w:spacing w:after="0" w:line="240" w:lineRule="auto"/>
        <w:rPr>
          <w:b/>
          <w:bCs/>
        </w:rPr>
      </w:pPr>
    </w:p>
    <w:p w14:paraId="469BFD90" w14:textId="77777777" w:rsidR="00CA4B1C" w:rsidRPr="003E3EEB" w:rsidRDefault="003C6EFD" w:rsidP="00CA4B1C">
      <w:pPr>
        <w:spacing w:after="0" w:line="240" w:lineRule="auto"/>
        <w:rPr>
          <w:b/>
          <w:bCs/>
        </w:rPr>
      </w:pPr>
      <w:r w:rsidRPr="003E3EEB">
        <w:rPr>
          <w:b/>
          <w:bCs/>
        </w:rPr>
        <w:t>Responsibilities:</w:t>
      </w:r>
    </w:p>
    <w:p w14:paraId="42D9F110" w14:textId="77777777" w:rsidR="00CA4B1C" w:rsidRPr="003E3EEB" w:rsidRDefault="003C6EFD" w:rsidP="00CA4B1C">
      <w:pPr>
        <w:pStyle w:val="ListParagraph"/>
        <w:numPr>
          <w:ilvl w:val="0"/>
          <w:numId w:val="25"/>
        </w:numPr>
        <w:spacing w:after="0" w:line="240" w:lineRule="auto"/>
        <w:rPr>
          <w:b/>
          <w:bCs/>
        </w:rPr>
      </w:pPr>
      <w:r w:rsidRPr="003E3EEB">
        <w:t>Gathered and analyzed business requirements and system specifications for full understanding of the business.</w:t>
      </w:r>
    </w:p>
    <w:p w14:paraId="5CA85641" w14:textId="77777777" w:rsidR="00CA4B1C" w:rsidRPr="003E3EEB" w:rsidRDefault="003C6EFD" w:rsidP="00CA4B1C">
      <w:pPr>
        <w:pStyle w:val="ListParagraph"/>
        <w:numPr>
          <w:ilvl w:val="0"/>
          <w:numId w:val="25"/>
        </w:numPr>
        <w:spacing w:after="0" w:line="240" w:lineRule="auto"/>
        <w:rPr>
          <w:b/>
          <w:bCs/>
        </w:rPr>
      </w:pPr>
      <w:r w:rsidRPr="003E3EEB">
        <w:t>Helped defining the scope of the project based on the gathered business requirements including documentation of constraints, assumptions, business impacts, Project risks and scope exclusions.</w:t>
      </w:r>
    </w:p>
    <w:p w14:paraId="65A196CF" w14:textId="77777777" w:rsidR="00CA4B1C" w:rsidRPr="003E3EEB" w:rsidRDefault="003C6EFD" w:rsidP="00CA4B1C">
      <w:pPr>
        <w:pStyle w:val="ListParagraph"/>
        <w:numPr>
          <w:ilvl w:val="0"/>
          <w:numId w:val="25"/>
        </w:numPr>
        <w:spacing w:after="0" w:line="240" w:lineRule="auto"/>
        <w:rPr>
          <w:b/>
          <w:bCs/>
        </w:rPr>
      </w:pPr>
      <w:r w:rsidRPr="003E3EEB">
        <w:t xml:space="preserve">Extensively </w:t>
      </w:r>
      <w:r w:rsidRPr="003E3EEB">
        <w:rPr>
          <w:bCs/>
        </w:rPr>
        <w:t>gathered requirements</w:t>
      </w:r>
      <w:r w:rsidRPr="003E3EEB">
        <w:t xml:space="preserve"> from all users and experts to understand the current functionality and assess the needs of the users.</w:t>
      </w:r>
    </w:p>
    <w:p w14:paraId="192EB729" w14:textId="77777777" w:rsidR="00CA4B1C" w:rsidRPr="003E3EEB" w:rsidRDefault="003C6EFD" w:rsidP="00CA4B1C">
      <w:pPr>
        <w:pStyle w:val="ListParagraph"/>
        <w:numPr>
          <w:ilvl w:val="0"/>
          <w:numId w:val="25"/>
        </w:numPr>
        <w:spacing w:after="0" w:line="240" w:lineRule="auto"/>
        <w:rPr>
          <w:b/>
          <w:bCs/>
        </w:rPr>
      </w:pPr>
      <w:r w:rsidRPr="003E3EEB">
        <w:t>Worked with the Business and Underwriters for gathering requirements for insurance coverage forms and pricing exposure respectively.</w:t>
      </w:r>
    </w:p>
    <w:p w14:paraId="52C4BA07" w14:textId="77777777" w:rsidR="00CA4B1C" w:rsidRPr="003E3EEB" w:rsidRDefault="003C6EFD" w:rsidP="00CA4B1C">
      <w:pPr>
        <w:pStyle w:val="ListParagraph"/>
        <w:numPr>
          <w:ilvl w:val="0"/>
          <w:numId w:val="25"/>
        </w:numPr>
        <w:spacing w:after="0" w:line="240" w:lineRule="auto"/>
        <w:rPr>
          <w:b/>
          <w:bCs/>
        </w:rPr>
      </w:pPr>
      <w:r w:rsidRPr="003E3EEB">
        <w:t>Create tickets and track end user problems from initial call to final solution and closure, providing effect and effective resolution of callers’ problems.</w:t>
      </w:r>
    </w:p>
    <w:p w14:paraId="6A310990" w14:textId="722CBBFB" w:rsidR="00CA4B1C" w:rsidRPr="003E3EEB" w:rsidRDefault="003C6EFD" w:rsidP="00CA4B1C">
      <w:pPr>
        <w:pStyle w:val="ListParagraph"/>
        <w:numPr>
          <w:ilvl w:val="0"/>
          <w:numId w:val="25"/>
        </w:numPr>
        <w:spacing w:after="0" w:line="240" w:lineRule="auto"/>
        <w:rPr>
          <w:b/>
          <w:bCs/>
        </w:rPr>
      </w:pPr>
      <w:r w:rsidRPr="003E3EEB">
        <w:t xml:space="preserve">Support customer service teams in resolving issues relating to the call center systems. And trained </w:t>
      </w:r>
      <w:r w:rsidRPr="003E3EEB">
        <w:rPr>
          <w:b/>
        </w:rPr>
        <w:t>Underwriters</w:t>
      </w:r>
      <w:r w:rsidRPr="003E3EEB">
        <w:t xml:space="preserve"> on the usage of the </w:t>
      </w:r>
      <w:r w:rsidR="00CA4B1C" w:rsidRPr="003E3EEB">
        <w:t>front-end</w:t>
      </w:r>
      <w:r w:rsidRPr="003E3EEB">
        <w:t xml:space="preserve"> system.</w:t>
      </w:r>
    </w:p>
    <w:p w14:paraId="3FC3F884" w14:textId="77777777" w:rsidR="00CA4B1C" w:rsidRPr="003E3EEB" w:rsidRDefault="003C6EFD" w:rsidP="00CA4B1C">
      <w:pPr>
        <w:pStyle w:val="ListParagraph"/>
        <w:numPr>
          <w:ilvl w:val="0"/>
          <w:numId w:val="25"/>
        </w:numPr>
        <w:spacing w:after="0" w:line="240" w:lineRule="auto"/>
        <w:rPr>
          <w:rStyle w:val="apple-style-span"/>
          <w:b/>
          <w:bCs/>
        </w:rPr>
      </w:pPr>
      <w:r w:rsidRPr="003E3EEB">
        <w:rPr>
          <w:rStyle w:val="apple-style-span"/>
          <w:color w:val="000000"/>
        </w:rPr>
        <w:t>Worked with other Call Center Agents to serve as the ‘front-line” for the Call Center operations and provide caller assistance and problem management services.</w:t>
      </w:r>
    </w:p>
    <w:p w14:paraId="4316D8AC" w14:textId="77777777" w:rsidR="00CA4B1C" w:rsidRPr="003E3EEB" w:rsidRDefault="003C6EFD" w:rsidP="00CA4B1C">
      <w:pPr>
        <w:pStyle w:val="ListParagraph"/>
        <w:numPr>
          <w:ilvl w:val="0"/>
          <w:numId w:val="25"/>
        </w:numPr>
        <w:spacing w:after="0" w:line="240" w:lineRule="auto"/>
        <w:rPr>
          <w:b/>
          <w:bCs/>
        </w:rPr>
      </w:pPr>
      <w:r w:rsidRPr="003E3EEB">
        <w:t>Created Use Cases using UML to depict the system functionality.</w:t>
      </w:r>
    </w:p>
    <w:p w14:paraId="647F2375" w14:textId="77777777" w:rsidR="00CA4B1C" w:rsidRPr="003E3EEB" w:rsidRDefault="003C6EFD" w:rsidP="00CA4B1C">
      <w:pPr>
        <w:pStyle w:val="ListParagraph"/>
        <w:numPr>
          <w:ilvl w:val="0"/>
          <w:numId w:val="25"/>
        </w:numPr>
        <w:spacing w:after="0" w:line="240" w:lineRule="auto"/>
        <w:rPr>
          <w:b/>
          <w:bCs/>
        </w:rPr>
      </w:pPr>
      <w:r w:rsidRPr="003E3EEB">
        <w:t xml:space="preserve">Coordinated collection of business needs. Converted high level requirements to functional requirements and documented them in functional, navigational and page Use Cases. </w:t>
      </w:r>
    </w:p>
    <w:p w14:paraId="08B2CD02" w14:textId="77777777" w:rsidR="00CA4B1C" w:rsidRPr="003E3EEB" w:rsidRDefault="003C6EFD" w:rsidP="00CA4B1C">
      <w:pPr>
        <w:pStyle w:val="ListParagraph"/>
        <w:numPr>
          <w:ilvl w:val="0"/>
          <w:numId w:val="25"/>
        </w:numPr>
        <w:spacing w:after="0" w:line="240" w:lineRule="auto"/>
        <w:rPr>
          <w:b/>
          <w:bCs/>
        </w:rPr>
      </w:pPr>
      <w:r w:rsidRPr="003E3EEB">
        <w:t>Performed functions related to Production Support to analyze and track defects.</w:t>
      </w:r>
    </w:p>
    <w:p w14:paraId="102BD2F4" w14:textId="77777777" w:rsidR="00CA4B1C" w:rsidRPr="003E3EEB" w:rsidRDefault="003C6EFD" w:rsidP="00CA4B1C">
      <w:pPr>
        <w:pStyle w:val="ListParagraph"/>
        <w:numPr>
          <w:ilvl w:val="0"/>
          <w:numId w:val="25"/>
        </w:numPr>
        <w:spacing w:after="0" w:line="240" w:lineRule="auto"/>
        <w:rPr>
          <w:b/>
          <w:bCs/>
        </w:rPr>
      </w:pPr>
      <w:r w:rsidRPr="003E3EEB">
        <w:t>Interpreted technical requirements of the client with reference to the business requirements and facilitated the team in deriving Technical Specification Document.</w:t>
      </w:r>
    </w:p>
    <w:p w14:paraId="3E76342E" w14:textId="77777777" w:rsidR="00CA4B1C" w:rsidRPr="003E3EEB" w:rsidRDefault="003C6EFD" w:rsidP="00CA4B1C">
      <w:pPr>
        <w:pStyle w:val="ListParagraph"/>
        <w:numPr>
          <w:ilvl w:val="0"/>
          <w:numId w:val="25"/>
        </w:numPr>
        <w:spacing w:after="0" w:line="240" w:lineRule="auto"/>
        <w:rPr>
          <w:b/>
          <w:bCs/>
        </w:rPr>
      </w:pPr>
      <w:r w:rsidRPr="003E3EEB">
        <w:t xml:space="preserve">Converted the </w:t>
      </w:r>
      <w:r w:rsidRPr="003E3EEB">
        <w:rPr>
          <w:b/>
        </w:rPr>
        <w:t>UI</w:t>
      </w:r>
      <w:r w:rsidRPr="003E3EEB">
        <w:t xml:space="preserve"> diagrams and the Used Cases to FLS documents which would give a complete understanding of the functionality of the insurance and different coverage forms.</w:t>
      </w:r>
    </w:p>
    <w:p w14:paraId="5767DE6F" w14:textId="77777777" w:rsidR="00CA4B1C" w:rsidRPr="003E3EEB" w:rsidRDefault="003C6EFD" w:rsidP="00CA4B1C">
      <w:pPr>
        <w:pStyle w:val="ListParagraph"/>
        <w:numPr>
          <w:ilvl w:val="0"/>
          <w:numId w:val="25"/>
        </w:numPr>
        <w:spacing w:after="0" w:line="240" w:lineRule="auto"/>
        <w:rPr>
          <w:b/>
          <w:bCs/>
        </w:rPr>
      </w:pPr>
      <w:r w:rsidRPr="003E3EEB">
        <w:t>Owned the SAMS Master List Forms List which listed all the forms with different edition dates and other details for all coverage’s.</w:t>
      </w:r>
    </w:p>
    <w:p w14:paraId="4525CBF0" w14:textId="77777777" w:rsidR="00CA4B1C" w:rsidRPr="003E3EEB" w:rsidRDefault="003C6EFD" w:rsidP="00CA4B1C">
      <w:pPr>
        <w:pStyle w:val="ListParagraph"/>
        <w:numPr>
          <w:ilvl w:val="0"/>
          <w:numId w:val="25"/>
        </w:numPr>
        <w:spacing w:after="0" w:line="240" w:lineRule="auto"/>
        <w:rPr>
          <w:b/>
          <w:bCs/>
        </w:rPr>
      </w:pPr>
      <w:r w:rsidRPr="003E3EEB">
        <w:t>Used Toad to insert, delete and maintain tables for reference data.</w:t>
      </w:r>
    </w:p>
    <w:p w14:paraId="37E4E2E7" w14:textId="77777777" w:rsidR="00CA4B1C" w:rsidRPr="003E3EEB" w:rsidRDefault="003C6EFD" w:rsidP="00CA4B1C">
      <w:pPr>
        <w:pStyle w:val="ListParagraph"/>
        <w:numPr>
          <w:ilvl w:val="0"/>
          <w:numId w:val="25"/>
        </w:numPr>
        <w:spacing w:after="0" w:line="240" w:lineRule="auto"/>
        <w:rPr>
          <w:b/>
          <w:bCs/>
        </w:rPr>
      </w:pPr>
      <w:r w:rsidRPr="003E3EEB">
        <w:t>Conducted JAD sessions to analyze business and system requirements.</w:t>
      </w:r>
    </w:p>
    <w:p w14:paraId="33FE7853" w14:textId="77777777" w:rsidR="00CA4B1C" w:rsidRPr="003E3EEB" w:rsidRDefault="003C6EFD" w:rsidP="00CA4B1C">
      <w:pPr>
        <w:pStyle w:val="ListParagraph"/>
        <w:numPr>
          <w:ilvl w:val="0"/>
          <w:numId w:val="25"/>
        </w:numPr>
        <w:spacing w:after="0" w:line="240" w:lineRule="auto"/>
        <w:rPr>
          <w:b/>
          <w:bCs/>
        </w:rPr>
      </w:pPr>
      <w:r w:rsidRPr="003E3EEB">
        <w:t>Performed activities to bring down the number of open defects.</w:t>
      </w:r>
    </w:p>
    <w:p w14:paraId="7FA43F3B" w14:textId="77777777" w:rsidR="00CA4B1C" w:rsidRPr="003E3EEB" w:rsidRDefault="003C6EFD" w:rsidP="00CA4B1C">
      <w:pPr>
        <w:pStyle w:val="ListParagraph"/>
        <w:numPr>
          <w:ilvl w:val="0"/>
          <w:numId w:val="25"/>
        </w:numPr>
        <w:spacing w:after="0" w:line="240" w:lineRule="auto"/>
        <w:rPr>
          <w:b/>
          <w:bCs/>
        </w:rPr>
      </w:pPr>
      <w:r w:rsidRPr="003E3EEB">
        <w:t>Partnered with the testing team to run test cases and perform Load testing, Positive and Negative testing.</w:t>
      </w:r>
    </w:p>
    <w:p w14:paraId="764CCEDD" w14:textId="77777777" w:rsidR="00CA4B1C" w:rsidRPr="003E3EEB" w:rsidRDefault="003C6EFD" w:rsidP="00CA4B1C">
      <w:pPr>
        <w:pStyle w:val="ListParagraph"/>
        <w:numPr>
          <w:ilvl w:val="0"/>
          <w:numId w:val="25"/>
        </w:numPr>
        <w:spacing w:after="0" w:line="240" w:lineRule="auto"/>
        <w:rPr>
          <w:b/>
          <w:bCs/>
        </w:rPr>
      </w:pPr>
      <w:r w:rsidRPr="003E3EEB">
        <w:t>Partnered with business for conducting User Acceptance Testing (UAT). Developed test cases with the QA Testing team based on business requirements for User Acceptance Testing (UAT).</w:t>
      </w:r>
    </w:p>
    <w:p w14:paraId="55FBE496" w14:textId="77777777" w:rsidR="00CA4B1C" w:rsidRPr="003E3EEB" w:rsidRDefault="003C6EFD" w:rsidP="00CA4B1C">
      <w:pPr>
        <w:pStyle w:val="ListParagraph"/>
        <w:numPr>
          <w:ilvl w:val="0"/>
          <w:numId w:val="25"/>
        </w:numPr>
        <w:spacing w:after="0" w:line="240" w:lineRule="auto"/>
        <w:rPr>
          <w:b/>
          <w:bCs/>
        </w:rPr>
      </w:pPr>
      <w:r w:rsidRPr="003E3EEB">
        <w:t>Involved in preparing Test Plans, Test Cases and Test Scripts, based on FLS (Functional Level Specification) document.</w:t>
      </w:r>
    </w:p>
    <w:p w14:paraId="42704BB1" w14:textId="77777777" w:rsidR="00CA4B1C" w:rsidRPr="003E3EEB" w:rsidRDefault="003C6EFD" w:rsidP="00CA4B1C">
      <w:pPr>
        <w:pStyle w:val="ListParagraph"/>
        <w:numPr>
          <w:ilvl w:val="0"/>
          <w:numId w:val="25"/>
        </w:numPr>
        <w:spacing w:after="0" w:line="240" w:lineRule="auto"/>
        <w:rPr>
          <w:b/>
          <w:bCs/>
        </w:rPr>
      </w:pPr>
      <w:r w:rsidRPr="003E3EEB">
        <w:t>Performed Business Intelligence (</w:t>
      </w:r>
      <w:r w:rsidRPr="003E3EEB">
        <w:rPr>
          <w:b/>
        </w:rPr>
        <w:t>BI</w:t>
      </w:r>
      <w:r w:rsidRPr="003E3EEB">
        <w:t>) responsibilities to support better business decision-making and helped the business perform better by cutting cost and provide suggestions for efficient use of available resources.</w:t>
      </w:r>
    </w:p>
    <w:p w14:paraId="6F87AA84" w14:textId="77777777" w:rsidR="00CA4B1C" w:rsidRPr="003E3EEB" w:rsidRDefault="003C6EFD" w:rsidP="00CA4B1C">
      <w:pPr>
        <w:pStyle w:val="ListParagraph"/>
        <w:numPr>
          <w:ilvl w:val="0"/>
          <w:numId w:val="25"/>
        </w:numPr>
        <w:spacing w:after="0" w:line="240" w:lineRule="auto"/>
        <w:rPr>
          <w:b/>
          <w:bCs/>
        </w:rPr>
      </w:pPr>
      <w:r w:rsidRPr="003E3EEB">
        <w:t>Involved in preparing BDE, TDE and Reporting Mock up screens along with other BA deliverables such as BRD and FLS documents.</w:t>
      </w:r>
    </w:p>
    <w:p w14:paraId="0CC812FE" w14:textId="77777777" w:rsidR="00CA4B1C" w:rsidRPr="003E3EEB" w:rsidRDefault="003C6EFD" w:rsidP="00CA4B1C">
      <w:pPr>
        <w:pStyle w:val="ListParagraph"/>
        <w:numPr>
          <w:ilvl w:val="0"/>
          <w:numId w:val="25"/>
        </w:numPr>
        <w:spacing w:after="0" w:line="240" w:lineRule="auto"/>
        <w:rPr>
          <w:b/>
          <w:bCs/>
        </w:rPr>
      </w:pPr>
      <w:r w:rsidRPr="003E3EEB">
        <w:t>Interacted with the development and testing teams to improve overall quality of the Application.</w:t>
      </w:r>
    </w:p>
    <w:p w14:paraId="33066689" w14:textId="64D0AFE9" w:rsidR="003C6EFD" w:rsidRPr="003E3EEB" w:rsidRDefault="003C6EFD" w:rsidP="00CA4B1C">
      <w:pPr>
        <w:pStyle w:val="ListParagraph"/>
        <w:numPr>
          <w:ilvl w:val="0"/>
          <w:numId w:val="25"/>
        </w:numPr>
        <w:spacing w:after="0" w:line="240" w:lineRule="auto"/>
        <w:rPr>
          <w:b/>
          <w:bCs/>
        </w:rPr>
      </w:pPr>
      <w:r w:rsidRPr="003E3EEB">
        <w:t xml:space="preserve">Worked as a liaison between business, leadership and the requirement team and managed the </w:t>
      </w:r>
      <w:r w:rsidR="00CA4B1C" w:rsidRPr="003E3EEB">
        <w:t>cross-team</w:t>
      </w:r>
      <w:r w:rsidRPr="003E3EEB">
        <w:t xml:space="preserve"> communication pipeline.</w:t>
      </w:r>
    </w:p>
    <w:p w14:paraId="17986B6A" w14:textId="77777777" w:rsidR="003C6EFD" w:rsidRPr="003E3EEB" w:rsidRDefault="003C6EFD" w:rsidP="00C37693">
      <w:pPr>
        <w:pStyle w:val="BodyText"/>
        <w:widowControl w:val="0"/>
        <w:spacing w:after="0" w:line="240" w:lineRule="auto"/>
        <w:rPr>
          <w:bCs/>
        </w:rPr>
      </w:pPr>
    </w:p>
    <w:p w14:paraId="4D5D8C96" w14:textId="77777777" w:rsidR="003C6EFD" w:rsidRPr="003E3EEB" w:rsidRDefault="003C6EFD" w:rsidP="00C37693">
      <w:pPr>
        <w:spacing w:after="0" w:line="240" w:lineRule="auto"/>
        <w:rPr>
          <w:bCs/>
          <w:color w:val="000000" w:themeColor="text1"/>
          <w:sz w:val="24"/>
          <w:szCs w:val="24"/>
        </w:rPr>
      </w:pPr>
      <w:r w:rsidRPr="003E3EEB">
        <w:rPr>
          <w:bCs/>
          <w:color w:val="000000" w:themeColor="text1"/>
          <w:sz w:val="24"/>
          <w:szCs w:val="24"/>
        </w:rPr>
        <w:t>AT&amp;T, IL</w:t>
      </w:r>
      <w:r w:rsidRPr="003E3EEB">
        <w:rPr>
          <w:bCs/>
          <w:color w:val="000000" w:themeColor="text1"/>
          <w:sz w:val="24"/>
          <w:szCs w:val="24"/>
        </w:rPr>
        <w:tab/>
      </w:r>
      <w:r w:rsidRPr="003E3EEB">
        <w:rPr>
          <w:bCs/>
          <w:color w:val="000000" w:themeColor="text1"/>
          <w:sz w:val="24"/>
          <w:szCs w:val="24"/>
        </w:rPr>
        <w:tab/>
      </w:r>
      <w:r w:rsidRPr="003E3EEB">
        <w:rPr>
          <w:bCs/>
          <w:color w:val="000000" w:themeColor="text1"/>
          <w:sz w:val="24"/>
          <w:szCs w:val="24"/>
        </w:rPr>
        <w:tab/>
      </w:r>
      <w:r w:rsidRPr="003E3EEB">
        <w:rPr>
          <w:bCs/>
          <w:color w:val="000000" w:themeColor="text1"/>
          <w:sz w:val="24"/>
          <w:szCs w:val="24"/>
        </w:rPr>
        <w:tab/>
      </w:r>
      <w:r w:rsidRPr="003E3EEB">
        <w:rPr>
          <w:bCs/>
          <w:color w:val="000000" w:themeColor="text1"/>
          <w:sz w:val="24"/>
          <w:szCs w:val="24"/>
        </w:rPr>
        <w:tab/>
      </w:r>
      <w:r w:rsidRPr="003E3EEB">
        <w:rPr>
          <w:bCs/>
          <w:color w:val="000000" w:themeColor="text1"/>
          <w:sz w:val="24"/>
          <w:szCs w:val="24"/>
        </w:rPr>
        <w:tab/>
      </w:r>
      <w:r w:rsidRPr="003E3EEB">
        <w:rPr>
          <w:bCs/>
          <w:color w:val="000000" w:themeColor="text1"/>
          <w:sz w:val="24"/>
          <w:szCs w:val="24"/>
        </w:rPr>
        <w:tab/>
        <w:t xml:space="preserve">                      May 2008</w:t>
      </w:r>
      <w:r w:rsidRPr="003E3EEB">
        <w:rPr>
          <w:color w:val="000000" w:themeColor="text1"/>
          <w:sz w:val="24"/>
          <w:szCs w:val="24"/>
        </w:rPr>
        <w:t xml:space="preserve"> – May 2009</w:t>
      </w:r>
      <w:r w:rsidRPr="003E3EEB">
        <w:rPr>
          <w:bCs/>
          <w:color w:val="000000" w:themeColor="text1"/>
          <w:sz w:val="24"/>
          <w:szCs w:val="24"/>
        </w:rPr>
        <w:tab/>
        <w:t xml:space="preserve"> </w:t>
      </w:r>
    </w:p>
    <w:p w14:paraId="18E7307C" w14:textId="77777777" w:rsidR="003C6EFD" w:rsidRPr="003E3EEB" w:rsidRDefault="003C6EFD" w:rsidP="00C37693">
      <w:pPr>
        <w:spacing w:after="0" w:line="240" w:lineRule="auto"/>
        <w:rPr>
          <w:b/>
          <w:bCs/>
          <w:color w:val="000000" w:themeColor="text1"/>
          <w:sz w:val="24"/>
          <w:szCs w:val="24"/>
        </w:rPr>
      </w:pPr>
      <w:r w:rsidRPr="003E3EEB">
        <w:rPr>
          <w:b/>
          <w:bCs/>
          <w:color w:val="000000" w:themeColor="text1"/>
          <w:sz w:val="24"/>
          <w:szCs w:val="24"/>
        </w:rPr>
        <w:lastRenderedPageBreak/>
        <w:t>Business Analyst</w:t>
      </w:r>
    </w:p>
    <w:p w14:paraId="4657A9F6" w14:textId="77777777" w:rsidR="00CA4B1C" w:rsidRPr="003E3EEB" w:rsidRDefault="00CA4B1C" w:rsidP="00C37693">
      <w:pPr>
        <w:spacing w:after="0" w:line="240" w:lineRule="auto"/>
        <w:rPr>
          <w:b/>
          <w:bCs/>
          <w:color w:val="3366FF"/>
        </w:rPr>
      </w:pPr>
    </w:p>
    <w:p w14:paraId="783BBE4A" w14:textId="77777777" w:rsidR="003C6EFD" w:rsidRPr="003E3EEB" w:rsidRDefault="003C6EFD" w:rsidP="00C37693">
      <w:pPr>
        <w:pStyle w:val="NormalWeb"/>
        <w:spacing w:before="0" w:beforeAutospacing="0" w:after="0" w:afterAutospacing="0"/>
        <w:jc w:val="both"/>
        <w:rPr>
          <w:rFonts w:asciiTheme="minorHAnsi" w:hAnsiTheme="minorHAnsi"/>
          <w:color w:val="000000"/>
          <w:sz w:val="22"/>
          <w:szCs w:val="22"/>
        </w:rPr>
      </w:pPr>
      <w:r w:rsidRPr="003E3EEB">
        <w:rPr>
          <w:rFonts w:asciiTheme="minorHAnsi" w:hAnsiTheme="minorHAnsi"/>
          <w:color w:val="000000"/>
          <w:sz w:val="22"/>
          <w:szCs w:val="22"/>
        </w:rPr>
        <w:t xml:space="preserve">Project was to support OMS </w:t>
      </w:r>
      <w:proofErr w:type="spellStart"/>
      <w:r w:rsidRPr="003E3EEB">
        <w:rPr>
          <w:rFonts w:asciiTheme="minorHAnsi" w:hAnsiTheme="minorHAnsi"/>
          <w:color w:val="000000"/>
          <w:sz w:val="22"/>
          <w:szCs w:val="22"/>
        </w:rPr>
        <w:t>Lightspeed</w:t>
      </w:r>
      <w:proofErr w:type="spellEnd"/>
      <w:r w:rsidRPr="003E3EEB">
        <w:rPr>
          <w:rFonts w:asciiTheme="minorHAnsi" w:hAnsiTheme="minorHAnsi"/>
          <w:color w:val="000000"/>
          <w:sz w:val="22"/>
          <w:szCs w:val="22"/>
        </w:rPr>
        <w:t xml:space="preserve"> the corporate initiative to deliver video, voice over IP</w:t>
      </w:r>
      <w:r w:rsidRPr="003E3EEB">
        <w:rPr>
          <w:rFonts w:asciiTheme="minorHAnsi" w:hAnsiTheme="minorHAnsi"/>
          <w:bCs/>
          <w:sz w:val="22"/>
          <w:szCs w:val="22"/>
        </w:rPr>
        <w:t xml:space="preserve"> (VoIP)</w:t>
      </w:r>
      <w:r w:rsidRPr="003E3EEB">
        <w:rPr>
          <w:rFonts w:asciiTheme="minorHAnsi" w:hAnsiTheme="minorHAnsi"/>
          <w:color w:val="000000"/>
          <w:sz w:val="22"/>
          <w:szCs w:val="22"/>
        </w:rPr>
        <w:t xml:space="preserve"> and high speed internet access to the consumer segment over FTTP/IP, FTTN and IPDSLAM. The project also allows the functionality to be able to order and change services for Video, Voice, Internet and Wireless products. I was also engaged with teams for reporting and performed Business Intelligence (BI) responsibilities to support better business decision-making.</w:t>
      </w:r>
    </w:p>
    <w:p w14:paraId="27001465" w14:textId="77777777" w:rsidR="003C6EFD" w:rsidRPr="003E3EEB" w:rsidRDefault="003C6EFD" w:rsidP="00C37693">
      <w:pPr>
        <w:spacing w:after="0" w:line="240" w:lineRule="auto"/>
      </w:pPr>
    </w:p>
    <w:p w14:paraId="491B35BE" w14:textId="77777777" w:rsidR="003C6EFD" w:rsidRPr="003E3EEB" w:rsidRDefault="003C6EFD" w:rsidP="00C37693">
      <w:pPr>
        <w:spacing w:after="0" w:line="240" w:lineRule="auto"/>
        <w:rPr>
          <w:bCs/>
          <w:color w:val="000000" w:themeColor="text1"/>
          <w:sz w:val="24"/>
          <w:szCs w:val="24"/>
        </w:rPr>
      </w:pPr>
      <w:r w:rsidRPr="003E3EEB">
        <w:rPr>
          <w:bCs/>
          <w:color w:val="000000" w:themeColor="text1"/>
          <w:sz w:val="24"/>
          <w:szCs w:val="24"/>
        </w:rPr>
        <w:t>HSBC Bank, NYC</w:t>
      </w:r>
      <w:r w:rsidRPr="003E3EEB">
        <w:rPr>
          <w:bCs/>
          <w:color w:val="000000" w:themeColor="text1"/>
          <w:sz w:val="24"/>
          <w:szCs w:val="24"/>
        </w:rPr>
        <w:tab/>
      </w:r>
      <w:r w:rsidRPr="003E3EEB">
        <w:rPr>
          <w:bCs/>
          <w:color w:val="000000" w:themeColor="text1"/>
          <w:sz w:val="24"/>
          <w:szCs w:val="24"/>
        </w:rPr>
        <w:tab/>
      </w:r>
      <w:r w:rsidRPr="003E3EEB">
        <w:rPr>
          <w:bCs/>
          <w:color w:val="000000" w:themeColor="text1"/>
          <w:sz w:val="24"/>
          <w:szCs w:val="24"/>
        </w:rPr>
        <w:tab/>
      </w:r>
      <w:r w:rsidRPr="003E3EEB">
        <w:rPr>
          <w:bCs/>
          <w:color w:val="000000" w:themeColor="text1"/>
          <w:sz w:val="24"/>
          <w:szCs w:val="24"/>
        </w:rPr>
        <w:tab/>
      </w:r>
      <w:r w:rsidRPr="003E3EEB">
        <w:rPr>
          <w:bCs/>
          <w:color w:val="000000" w:themeColor="text1"/>
          <w:sz w:val="24"/>
          <w:szCs w:val="24"/>
        </w:rPr>
        <w:tab/>
      </w:r>
      <w:r w:rsidRPr="003E3EEB">
        <w:rPr>
          <w:bCs/>
          <w:color w:val="000000" w:themeColor="text1"/>
          <w:sz w:val="24"/>
          <w:szCs w:val="24"/>
        </w:rPr>
        <w:tab/>
      </w:r>
      <w:r w:rsidRPr="003E3EEB">
        <w:rPr>
          <w:bCs/>
          <w:color w:val="000000" w:themeColor="text1"/>
          <w:sz w:val="24"/>
          <w:szCs w:val="24"/>
        </w:rPr>
        <w:tab/>
        <w:t xml:space="preserve">           Feb 2007</w:t>
      </w:r>
      <w:r w:rsidRPr="003E3EEB">
        <w:rPr>
          <w:color w:val="000000" w:themeColor="text1"/>
          <w:sz w:val="24"/>
          <w:szCs w:val="24"/>
        </w:rPr>
        <w:t xml:space="preserve"> – Apr 2008</w:t>
      </w:r>
    </w:p>
    <w:p w14:paraId="33E985B4" w14:textId="77777777" w:rsidR="003C6EFD" w:rsidRPr="003E3EEB" w:rsidRDefault="003C6EFD" w:rsidP="00C37693">
      <w:pPr>
        <w:spacing w:after="0" w:line="240" w:lineRule="auto"/>
        <w:rPr>
          <w:b/>
          <w:bCs/>
          <w:color w:val="000000" w:themeColor="text1"/>
          <w:sz w:val="24"/>
          <w:szCs w:val="24"/>
        </w:rPr>
      </w:pPr>
      <w:r w:rsidRPr="003E3EEB">
        <w:rPr>
          <w:b/>
          <w:bCs/>
          <w:color w:val="000000" w:themeColor="text1"/>
          <w:sz w:val="24"/>
          <w:szCs w:val="24"/>
        </w:rPr>
        <w:t>Business/Data Analyst</w:t>
      </w:r>
    </w:p>
    <w:p w14:paraId="2C2024C0" w14:textId="77777777" w:rsidR="00CA4B1C" w:rsidRPr="003E3EEB" w:rsidRDefault="00CA4B1C" w:rsidP="00C37693">
      <w:pPr>
        <w:spacing w:after="0" w:line="240" w:lineRule="auto"/>
        <w:rPr>
          <w:b/>
          <w:bCs/>
          <w:color w:val="000000" w:themeColor="text1"/>
          <w:sz w:val="24"/>
          <w:szCs w:val="24"/>
        </w:rPr>
      </w:pPr>
    </w:p>
    <w:p w14:paraId="20BB0F67" w14:textId="77777777" w:rsidR="003C6EFD" w:rsidRPr="003E3EEB" w:rsidRDefault="003C6EFD" w:rsidP="00C37693">
      <w:pPr>
        <w:pStyle w:val="NormalWeb"/>
        <w:spacing w:before="0" w:beforeAutospacing="0" w:after="0" w:afterAutospacing="0"/>
        <w:jc w:val="both"/>
        <w:rPr>
          <w:rFonts w:asciiTheme="minorHAnsi" w:hAnsiTheme="minorHAnsi"/>
          <w:color w:val="000000"/>
          <w:sz w:val="22"/>
          <w:szCs w:val="22"/>
        </w:rPr>
      </w:pPr>
      <w:r w:rsidRPr="003E3EEB">
        <w:rPr>
          <w:rFonts w:asciiTheme="minorHAnsi" w:hAnsiTheme="minorHAnsi"/>
          <w:color w:val="000000"/>
          <w:sz w:val="22"/>
          <w:szCs w:val="22"/>
        </w:rPr>
        <w:t xml:space="preserve">Project was to support the </w:t>
      </w:r>
      <w:r w:rsidRPr="003E3EEB">
        <w:rPr>
          <w:rFonts w:asciiTheme="minorHAnsi" w:hAnsiTheme="minorHAnsi"/>
          <w:b/>
          <w:bCs/>
          <w:color w:val="000000"/>
          <w:sz w:val="22"/>
          <w:szCs w:val="22"/>
        </w:rPr>
        <w:t>portfolio management</w:t>
      </w:r>
      <w:r w:rsidRPr="003E3EEB">
        <w:rPr>
          <w:rFonts w:asciiTheme="minorHAnsi" w:hAnsiTheme="minorHAnsi"/>
          <w:color w:val="000000"/>
          <w:sz w:val="22"/>
          <w:szCs w:val="22"/>
        </w:rPr>
        <w:t xml:space="preserve"> and </w:t>
      </w:r>
      <w:r w:rsidRPr="003E3EEB">
        <w:rPr>
          <w:rFonts w:asciiTheme="minorHAnsi" w:hAnsiTheme="minorHAnsi"/>
          <w:b/>
          <w:bCs/>
          <w:color w:val="000000"/>
          <w:sz w:val="22"/>
          <w:szCs w:val="22"/>
        </w:rPr>
        <w:t>performance analysis</w:t>
      </w:r>
      <w:r w:rsidRPr="003E3EEB">
        <w:rPr>
          <w:rFonts w:asciiTheme="minorHAnsi" w:hAnsiTheme="minorHAnsi"/>
          <w:color w:val="000000"/>
          <w:sz w:val="22"/>
          <w:szCs w:val="22"/>
        </w:rPr>
        <w:t xml:space="preserve"> of the </w:t>
      </w:r>
      <w:r w:rsidRPr="003E3EEB">
        <w:rPr>
          <w:rFonts w:asciiTheme="minorHAnsi" w:hAnsiTheme="minorHAnsi"/>
          <w:b/>
          <w:color w:val="000000"/>
          <w:sz w:val="22"/>
          <w:szCs w:val="22"/>
        </w:rPr>
        <w:t>credit card</w:t>
      </w:r>
      <w:r w:rsidRPr="003E3EEB">
        <w:rPr>
          <w:rFonts w:asciiTheme="minorHAnsi" w:hAnsiTheme="minorHAnsi"/>
          <w:color w:val="000000"/>
          <w:sz w:val="22"/>
          <w:szCs w:val="22"/>
        </w:rPr>
        <w:t xml:space="preserve"> business with various reward offerings. The whole application processes were comprised of </w:t>
      </w:r>
      <w:r w:rsidRPr="003E3EEB">
        <w:rPr>
          <w:rFonts w:asciiTheme="minorHAnsi" w:hAnsiTheme="minorHAnsi"/>
          <w:b/>
          <w:color w:val="000000"/>
          <w:sz w:val="22"/>
          <w:szCs w:val="22"/>
        </w:rPr>
        <w:t xml:space="preserve">ETL </w:t>
      </w:r>
      <w:r w:rsidRPr="003E3EEB">
        <w:rPr>
          <w:rFonts w:asciiTheme="minorHAnsi" w:hAnsiTheme="minorHAnsi"/>
          <w:color w:val="000000"/>
          <w:sz w:val="22"/>
          <w:szCs w:val="22"/>
        </w:rPr>
        <w:t xml:space="preserve">for transactional data, </w:t>
      </w:r>
      <w:r w:rsidRPr="003E3EEB">
        <w:rPr>
          <w:rFonts w:asciiTheme="minorHAnsi" w:hAnsiTheme="minorHAnsi"/>
          <w:b/>
          <w:color w:val="000000"/>
          <w:sz w:val="22"/>
          <w:szCs w:val="22"/>
        </w:rPr>
        <w:t>filter process</w:t>
      </w:r>
      <w:r w:rsidRPr="003E3EEB">
        <w:rPr>
          <w:rFonts w:asciiTheme="minorHAnsi" w:hAnsiTheme="minorHAnsi"/>
          <w:color w:val="000000"/>
          <w:sz w:val="22"/>
          <w:szCs w:val="22"/>
        </w:rPr>
        <w:t xml:space="preserve"> to identify valid transactions, calculation process for transaction and reward fee calculation and data integration into the </w:t>
      </w:r>
      <w:r w:rsidRPr="003E3EEB">
        <w:rPr>
          <w:rFonts w:asciiTheme="minorHAnsi" w:hAnsiTheme="minorHAnsi"/>
          <w:b/>
          <w:color w:val="000000"/>
          <w:sz w:val="22"/>
          <w:szCs w:val="22"/>
        </w:rPr>
        <w:t>Data Warehouse System</w:t>
      </w:r>
      <w:r w:rsidRPr="003E3EEB">
        <w:rPr>
          <w:rFonts w:asciiTheme="minorHAnsi" w:hAnsiTheme="minorHAnsi"/>
          <w:color w:val="000000"/>
          <w:sz w:val="22"/>
          <w:szCs w:val="22"/>
        </w:rPr>
        <w:t>.</w:t>
      </w:r>
    </w:p>
    <w:p w14:paraId="434AA10F" w14:textId="77777777" w:rsidR="003C6EFD" w:rsidRPr="003E3EEB" w:rsidRDefault="003C6EFD" w:rsidP="00C37693">
      <w:pPr>
        <w:spacing w:after="0" w:line="240" w:lineRule="auto"/>
        <w:jc w:val="both"/>
      </w:pPr>
    </w:p>
    <w:p w14:paraId="21119099" w14:textId="77777777" w:rsidR="003C6EFD" w:rsidRPr="003E3EEB" w:rsidRDefault="00F4257D" w:rsidP="00C37693">
      <w:pPr>
        <w:tabs>
          <w:tab w:val="left" w:pos="360"/>
        </w:tabs>
        <w:spacing w:after="0" w:line="240" w:lineRule="auto"/>
        <w:rPr>
          <w:color w:val="000000" w:themeColor="text1"/>
          <w:sz w:val="24"/>
          <w:szCs w:val="24"/>
        </w:rPr>
      </w:pPr>
      <w:hyperlink r:id="rId9" w:tgtFrame="_blank" w:history="1">
        <w:r w:rsidR="003C6EFD" w:rsidRPr="003E3EEB">
          <w:rPr>
            <w:rStyle w:val="Hyperlink"/>
            <w:color w:val="000000" w:themeColor="text1"/>
            <w:sz w:val="24"/>
            <w:szCs w:val="24"/>
            <w:u w:val="none"/>
          </w:rPr>
          <w:t>Health Insurance Plan of New York</w:t>
        </w:r>
      </w:hyperlink>
      <w:r w:rsidR="003C6EFD" w:rsidRPr="003E3EEB">
        <w:rPr>
          <w:color w:val="000000" w:themeColor="text1"/>
          <w:sz w:val="24"/>
          <w:szCs w:val="24"/>
        </w:rPr>
        <w:t>, NY</w:t>
      </w:r>
      <w:r w:rsidR="003C6EFD" w:rsidRPr="003E3EEB">
        <w:rPr>
          <w:bCs/>
          <w:color w:val="000000" w:themeColor="text1"/>
          <w:sz w:val="24"/>
          <w:szCs w:val="24"/>
        </w:rPr>
        <w:tab/>
      </w:r>
      <w:r w:rsidR="003C6EFD" w:rsidRPr="003E3EEB">
        <w:rPr>
          <w:bCs/>
          <w:color w:val="000000" w:themeColor="text1"/>
          <w:sz w:val="24"/>
          <w:szCs w:val="24"/>
        </w:rPr>
        <w:tab/>
      </w:r>
      <w:r w:rsidR="003C6EFD" w:rsidRPr="003E3EEB">
        <w:rPr>
          <w:bCs/>
          <w:color w:val="000000" w:themeColor="text1"/>
          <w:sz w:val="24"/>
          <w:szCs w:val="24"/>
        </w:rPr>
        <w:tab/>
      </w:r>
      <w:r w:rsidR="003C6EFD" w:rsidRPr="003E3EEB">
        <w:rPr>
          <w:bCs/>
          <w:color w:val="000000" w:themeColor="text1"/>
          <w:sz w:val="24"/>
          <w:szCs w:val="24"/>
        </w:rPr>
        <w:tab/>
        <w:t xml:space="preserve">            Jan</w:t>
      </w:r>
      <w:r w:rsidR="003C6EFD" w:rsidRPr="003E3EEB">
        <w:rPr>
          <w:color w:val="000000" w:themeColor="text1"/>
          <w:sz w:val="24"/>
          <w:szCs w:val="24"/>
        </w:rPr>
        <w:t xml:space="preserve"> 2006 – Feb 2007</w:t>
      </w:r>
    </w:p>
    <w:p w14:paraId="39E4F062" w14:textId="77777777" w:rsidR="003C6EFD" w:rsidRPr="003E3EEB" w:rsidRDefault="003C6EFD" w:rsidP="00C37693">
      <w:pPr>
        <w:tabs>
          <w:tab w:val="left" w:pos="360"/>
        </w:tabs>
        <w:spacing w:after="0" w:line="240" w:lineRule="auto"/>
        <w:rPr>
          <w:b/>
          <w:bCs/>
          <w:color w:val="000000" w:themeColor="text1"/>
          <w:sz w:val="24"/>
          <w:szCs w:val="24"/>
        </w:rPr>
      </w:pPr>
      <w:r w:rsidRPr="003E3EEB">
        <w:rPr>
          <w:b/>
          <w:bCs/>
          <w:color w:val="000000" w:themeColor="text1"/>
          <w:sz w:val="24"/>
          <w:szCs w:val="24"/>
        </w:rPr>
        <w:t>Business Systems Analyst</w:t>
      </w:r>
    </w:p>
    <w:p w14:paraId="1EA49109" w14:textId="77777777" w:rsidR="00CA4B1C" w:rsidRPr="003E3EEB" w:rsidRDefault="00CA4B1C" w:rsidP="00C37693">
      <w:pPr>
        <w:spacing w:after="0" w:line="240" w:lineRule="auto"/>
      </w:pPr>
    </w:p>
    <w:p w14:paraId="1EE6BF4A" w14:textId="77777777" w:rsidR="003C6EFD" w:rsidRPr="003E3EEB" w:rsidRDefault="003C6EFD" w:rsidP="00C37693">
      <w:pPr>
        <w:spacing w:after="0" w:line="240" w:lineRule="auto"/>
      </w:pPr>
      <w:r w:rsidRPr="003E3EEB">
        <w:t>It’s an Online Health Insurance Application, designed to meet the requirements of the health insurance information, patient scheduling and appointments, billing and account access. It was also meant to provide information about various health insurance for members and providers.</w:t>
      </w:r>
    </w:p>
    <w:p w14:paraId="15452BA3" w14:textId="77777777" w:rsidR="003C6EFD" w:rsidRPr="003E3EEB" w:rsidRDefault="003C6EFD" w:rsidP="00C37693">
      <w:pPr>
        <w:pStyle w:val="BodyTextIndent"/>
        <w:spacing w:line="240" w:lineRule="auto"/>
        <w:ind w:left="0"/>
        <w:rPr>
          <w:rFonts w:asciiTheme="minorHAnsi" w:hAnsiTheme="minorHAnsi"/>
          <w:b/>
          <w:color w:val="3366FF"/>
          <w:u w:val="single"/>
        </w:rPr>
      </w:pPr>
    </w:p>
    <w:p w14:paraId="19A7D712" w14:textId="77777777" w:rsidR="003C6EFD" w:rsidRPr="003E3EEB" w:rsidRDefault="003C6EFD" w:rsidP="00C37693">
      <w:pPr>
        <w:pStyle w:val="BodyTextIndent"/>
        <w:spacing w:line="240" w:lineRule="auto"/>
        <w:ind w:left="0"/>
        <w:rPr>
          <w:rFonts w:asciiTheme="minorHAnsi" w:hAnsiTheme="minorHAnsi"/>
          <w:color w:val="000000" w:themeColor="text1"/>
          <w:sz w:val="24"/>
          <w:szCs w:val="24"/>
        </w:rPr>
      </w:pPr>
      <w:proofErr w:type="spellStart"/>
      <w:r w:rsidRPr="003E3EEB">
        <w:rPr>
          <w:rFonts w:asciiTheme="minorHAnsi" w:hAnsiTheme="minorHAnsi"/>
          <w:color w:val="000000" w:themeColor="text1"/>
          <w:sz w:val="24"/>
          <w:szCs w:val="24"/>
        </w:rPr>
        <w:t>WebMd</w:t>
      </w:r>
      <w:proofErr w:type="spellEnd"/>
      <w:r w:rsidRPr="003E3EEB">
        <w:rPr>
          <w:rFonts w:asciiTheme="minorHAnsi" w:hAnsiTheme="minorHAnsi"/>
          <w:color w:val="000000" w:themeColor="text1"/>
          <w:sz w:val="24"/>
          <w:szCs w:val="24"/>
        </w:rPr>
        <w:t xml:space="preserve"> Healthcare, NJ</w:t>
      </w:r>
      <w:r w:rsidRPr="003E3EEB">
        <w:rPr>
          <w:rFonts w:asciiTheme="minorHAnsi" w:hAnsiTheme="minorHAnsi"/>
          <w:color w:val="000000" w:themeColor="text1"/>
          <w:sz w:val="24"/>
          <w:szCs w:val="24"/>
        </w:rPr>
        <w:tab/>
      </w:r>
      <w:r w:rsidRPr="003E3EEB">
        <w:rPr>
          <w:rFonts w:asciiTheme="minorHAnsi" w:hAnsiTheme="minorHAnsi"/>
          <w:color w:val="000000" w:themeColor="text1"/>
          <w:sz w:val="24"/>
          <w:szCs w:val="24"/>
        </w:rPr>
        <w:tab/>
      </w:r>
      <w:r w:rsidRPr="003E3EEB">
        <w:rPr>
          <w:rFonts w:asciiTheme="minorHAnsi" w:hAnsiTheme="minorHAnsi"/>
          <w:color w:val="000000" w:themeColor="text1"/>
          <w:sz w:val="24"/>
          <w:szCs w:val="24"/>
        </w:rPr>
        <w:tab/>
      </w:r>
      <w:r w:rsidRPr="003E3EEB">
        <w:rPr>
          <w:rFonts w:asciiTheme="minorHAnsi" w:hAnsiTheme="minorHAnsi"/>
          <w:color w:val="000000" w:themeColor="text1"/>
          <w:sz w:val="24"/>
          <w:szCs w:val="24"/>
        </w:rPr>
        <w:tab/>
      </w:r>
      <w:r w:rsidRPr="003E3EEB">
        <w:rPr>
          <w:rFonts w:asciiTheme="minorHAnsi" w:hAnsiTheme="minorHAnsi"/>
          <w:color w:val="000000" w:themeColor="text1"/>
          <w:sz w:val="24"/>
          <w:szCs w:val="24"/>
        </w:rPr>
        <w:tab/>
      </w:r>
      <w:r w:rsidRPr="003E3EEB">
        <w:rPr>
          <w:rFonts w:asciiTheme="minorHAnsi" w:hAnsiTheme="minorHAnsi"/>
          <w:color w:val="000000" w:themeColor="text1"/>
          <w:sz w:val="24"/>
          <w:szCs w:val="24"/>
        </w:rPr>
        <w:tab/>
        <w:t xml:space="preserve">           Dec 2004 – Dec 2005</w:t>
      </w:r>
    </w:p>
    <w:p w14:paraId="56F2929F" w14:textId="77777777" w:rsidR="003C6EFD" w:rsidRPr="003E3EEB" w:rsidRDefault="003C6EFD" w:rsidP="00C37693">
      <w:pPr>
        <w:pStyle w:val="BodyTextIndent"/>
        <w:spacing w:line="240" w:lineRule="auto"/>
        <w:ind w:left="0"/>
        <w:rPr>
          <w:rFonts w:asciiTheme="minorHAnsi" w:hAnsiTheme="minorHAnsi"/>
          <w:b/>
          <w:color w:val="000000" w:themeColor="text1"/>
          <w:sz w:val="24"/>
          <w:szCs w:val="24"/>
        </w:rPr>
      </w:pPr>
      <w:r w:rsidRPr="003E3EEB">
        <w:rPr>
          <w:rFonts w:asciiTheme="minorHAnsi" w:hAnsiTheme="minorHAnsi"/>
          <w:b/>
          <w:color w:val="000000" w:themeColor="text1"/>
          <w:sz w:val="24"/>
          <w:szCs w:val="24"/>
        </w:rPr>
        <w:t>Business Systems Analyst</w:t>
      </w:r>
    </w:p>
    <w:p w14:paraId="682EA02E" w14:textId="77777777" w:rsidR="00CA4B1C" w:rsidRPr="003E3EEB" w:rsidRDefault="00CA4B1C" w:rsidP="00C37693">
      <w:pPr>
        <w:pStyle w:val="BodyTextIndent"/>
        <w:spacing w:line="240" w:lineRule="auto"/>
        <w:ind w:left="0"/>
        <w:rPr>
          <w:rFonts w:asciiTheme="minorHAnsi" w:hAnsiTheme="minorHAnsi"/>
          <w:b/>
          <w:color w:val="000000" w:themeColor="text1"/>
          <w:sz w:val="24"/>
          <w:szCs w:val="24"/>
        </w:rPr>
      </w:pPr>
    </w:p>
    <w:p w14:paraId="341B0152" w14:textId="6D9EA221" w:rsidR="003C6EFD" w:rsidRPr="003E3EEB" w:rsidRDefault="003C6EFD" w:rsidP="00C37693">
      <w:pPr>
        <w:spacing w:after="0" w:line="240" w:lineRule="auto"/>
        <w:jc w:val="both"/>
      </w:pPr>
      <w:r w:rsidRPr="003E3EEB">
        <w:t>The project was designed to provide subscribers and dependents with detailed information about their health care utilization and spending. It is meant to highlight key sources of financially oriented activity and provide suggestions for potential areas of behavior change that might favorably impact out of pocket spending. The objective of this project is to enable members to make future health care decisions f</w:t>
      </w:r>
      <w:r w:rsidR="00906A6F" w:rsidRPr="003E3EEB">
        <w:t>rom a cost savings perspective.</w:t>
      </w:r>
    </w:p>
    <w:p w14:paraId="5FC3FB05" w14:textId="77777777" w:rsidR="00CA4B1C" w:rsidRPr="003E3EEB" w:rsidRDefault="00CA4B1C" w:rsidP="00C37693">
      <w:pPr>
        <w:pStyle w:val="JobTitle"/>
        <w:spacing w:after="0" w:line="240" w:lineRule="auto"/>
        <w:jc w:val="both"/>
        <w:rPr>
          <w:rFonts w:asciiTheme="minorHAnsi" w:hAnsiTheme="minorHAnsi"/>
          <w:color w:val="3366FF"/>
          <w:sz w:val="24"/>
          <w:szCs w:val="24"/>
          <w:u w:val="single"/>
        </w:rPr>
      </w:pPr>
    </w:p>
    <w:p w14:paraId="0B0E8055" w14:textId="77777777" w:rsidR="003C6EFD" w:rsidRPr="003E3EEB" w:rsidRDefault="003C6EFD" w:rsidP="00C37693">
      <w:pPr>
        <w:pStyle w:val="JobTitle"/>
        <w:spacing w:after="0" w:line="240" w:lineRule="auto"/>
        <w:jc w:val="both"/>
        <w:rPr>
          <w:rFonts w:asciiTheme="minorHAnsi" w:hAnsiTheme="minorHAnsi"/>
          <w:b w:val="0"/>
          <w:color w:val="000000" w:themeColor="text1"/>
          <w:sz w:val="24"/>
          <w:szCs w:val="24"/>
        </w:rPr>
      </w:pPr>
      <w:proofErr w:type="spellStart"/>
      <w:r w:rsidRPr="003E3EEB">
        <w:rPr>
          <w:rFonts w:asciiTheme="minorHAnsi" w:hAnsiTheme="minorHAnsi"/>
          <w:b w:val="0"/>
          <w:color w:val="000000" w:themeColor="text1"/>
          <w:sz w:val="24"/>
          <w:szCs w:val="24"/>
        </w:rPr>
        <w:t>Intelenet</w:t>
      </w:r>
      <w:proofErr w:type="spellEnd"/>
      <w:r w:rsidRPr="003E3EEB">
        <w:rPr>
          <w:rFonts w:asciiTheme="minorHAnsi" w:hAnsiTheme="minorHAnsi"/>
          <w:b w:val="0"/>
          <w:color w:val="000000" w:themeColor="text1"/>
          <w:sz w:val="24"/>
          <w:szCs w:val="24"/>
        </w:rPr>
        <w:t xml:space="preserve"> Global Services Pvt. </w:t>
      </w:r>
      <w:proofErr w:type="gramStart"/>
      <w:r w:rsidRPr="003E3EEB">
        <w:rPr>
          <w:rFonts w:asciiTheme="minorHAnsi" w:hAnsiTheme="minorHAnsi"/>
          <w:b w:val="0"/>
          <w:color w:val="000000" w:themeColor="text1"/>
          <w:sz w:val="24"/>
          <w:szCs w:val="24"/>
        </w:rPr>
        <w:t xml:space="preserve">Ltd, </w:t>
      </w:r>
      <w:r w:rsidRPr="003E3EEB">
        <w:rPr>
          <w:rFonts w:asciiTheme="minorHAnsi" w:hAnsiTheme="minorHAnsi"/>
          <w:b w:val="0"/>
          <w:bCs/>
          <w:color w:val="000000" w:themeColor="text1"/>
          <w:sz w:val="24"/>
          <w:szCs w:val="24"/>
        </w:rPr>
        <w:t xml:space="preserve"> Mumbai</w:t>
      </w:r>
      <w:proofErr w:type="gramEnd"/>
      <w:r w:rsidRPr="003E3EEB">
        <w:rPr>
          <w:rFonts w:asciiTheme="minorHAnsi" w:hAnsiTheme="minorHAnsi"/>
          <w:b w:val="0"/>
          <w:bCs/>
          <w:color w:val="000000" w:themeColor="text1"/>
          <w:sz w:val="24"/>
          <w:szCs w:val="24"/>
        </w:rPr>
        <w:t xml:space="preserve"> - India</w:t>
      </w:r>
      <w:r w:rsidRPr="003E3EEB">
        <w:rPr>
          <w:rFonts w:asciiTheme="minorHAnsi" w:hAnsiTheme="minorHAnsi"/>
          <w:b w:val="0"/>
          <w:bCs/>
          <w:color w:val="000000" w:themeColor="text1"/>
          <w:sz w:val="24"/>
          <w:szCs w:val="24"/>
        </w:rPr>
        <w:tab/>
      </w:r>
      <w:r w:rsidRPr="003E3EEB">
        <w:rPr>
          <w:rFonts w:asciiTheme="minorHAnsi" w:hAnsiTheme="minorHAnsi"/>
          <w:b w:val="0"/>
          <w:bCs/>
          <w:color w:val="000000" w:themeColor="text1"/>
          <w:sz w:val="24"/>
          <w:szCs w:val="24"/>
        </w:rPr>
        <w:tab/>
        <w:t xml:space="preserve">                                   Jan</w:t>
      </w:r>
      <w:r w:rsidRPr="003E3EEB">
        <w:rPr>
          <w:rFonts w:asciiTheme="minorHAnsi" w:hAnsiTheme="minorHAnsi"/>
          <w:b w:val="0"/>
          <w:color w:val="000000" w:themeColor="text1"/>
          <w:sz w:val="24"/>
          <w:szCs w:val="24"/>
        </w:rPr>
        <w:t xml:space="preserve"> 2004 – Nov 2004</w:t>
      </w:r>
    </w:p>
    <w:p w14:paraId="465DF2AD" w14:textId="77777777" w:rsidR="003C6EFD" w:rsidRPr="003E3EEB" w:rsidRDefault="003C6EFD" w:rsidP="00C37693">
      <w:pPr>
        <w:spacing w:after="0" w:line="240" w:lineRule="auto"/>
        <w:rPr>
          <w:b/>
          <w:color w:val="000000" w:themeColor="text1"/>
          <w:sz w:val="24"/>
          <w:szCs w:val="24"/>
        </w:rPr>
      </w:pPr>
      <w:r w:rsidRPr="003E3EEB">
        <w:rPr>
          <w:b/>
          <w:color w:val="000000" w:themeColor="text1"/>
          <w:sz w:val="24"/>
          <w:szCs w:val="24"/>
        </w:rPr>
        <w:t>Business Systems Analyst</w:t>
      </w:r>
    </w:p>
    <w:p w14:paraId="7C81E7BF" w14:textId="77777777" w:rsidR="00CA4B1C" w:rsidRPr="003E3EEB" w:rsidRDefault="00CA4B1C" w:rsidP="00C37693">
      <w:pPr>
        <w:pStyle w:val="PlainText"/>
        <w:tabs>
          <w:tab w:val="right" w:pos="8565"/>
          <w:tab w:val="right" w:pos="10224"/>
        </w:tabs>
        <w:jc w:val="both"/>
        <w:rPr>
          <w:rFonts w:asciiTheme="minorHAnsi" w:hAnsiTheme="minorHAnsi" w:cs="Times New Roman"/>
          <w:sz w:val="22"/>
          <w:szCs w:val="22"/>
        </w:rPr>
      </w:pPr>
    </w:p>
    <w:p w14:paraId="657545EF" w14:textId="3E1A5ECB" w:rsidR="003C6EFD" w:rsidRPr="003E3EEB" w:rsidRDefault="003C6EFD" w:rsidP="00C37693">
      <w:pPr>
        <w:pStyle w:val="PlainText"/>
        <w:tabs>
          <w:tab w:val="right" w:pos="8565"/>
          <w:tab w:val="right" w:pos="10224"/>
        </w:tabs>
        <w:jc w:val="both"/>
        <w:rPr>
          <w:rFonts w:asciiTheme="minorHAnsi" w:hAnsiTheme="minorHAnsi" w:cs="Times New Roman"/>
          <w:sz w:val="22"/>
          <w:szCs w:val="22"/>
        </w:rPr>
      </w:pPr>
      <w:r w:rsidRPr="003E3EEB">
        <w:rPr>
          <w:rFonts w:asciiTheme="minorHAnsi" w:hAnsiTheme="minorHAnsi" w:cs="Times New Roman"/>
          <w:sz w:val="22"/>
          <w:szCs w:val="22"/>
        </w:rPr>
        <w:t xml:space="preserve">The project was designed to make enhancements on the Infonet application which was used by the managers and users to get daily updates on various Barclays products. The enhancements would benefit the user group to serve </w:t>
      </w:r>
      <w:r w:rsidR="00906A6F" w:rsidRPr="003E3EEB">
        <w:rPr>
          <w:rFonts w:asciiTheme="minorHAnsi" w:hAnsiTheme="minorHAnsi" w:cs="Times New Roman"/>
          <w:sz w:val="22"/>
          <w:szCs w:val="22"/>
        </w:rPr>
        <w:t>their customers over the phone.</w:t>
      </w:r>
    </w:p>
    <w:p w14:paraId="14B378B3" w14:textId="77777777" w:rsidR="00906A6F" w:rsidRPr="003E3EEB" w:rsidRDefault="00906A6F" w:rsidP="00C37693">
      <w:pPr>
        <w:pStyle w:val="PlainText"/>
        <w:tabs>
          <w:tab w:val="right" w:pos="8565"/>
          <w:tab w:val="right" w:pos="10224"/>
        </w:tabs>
        <w:jc w:val="both"/>
        <w:rPr>
          <w:rFonts w:asciiTheme="minorHAnsi" w:hAnsiTheme="minorHAnsi" w:cs="Times New Roman"/>
          <w:sz w:val="22"/>
          <w:szCs w:val="22"/>
        </w:rPr>
      </w:pPr>
    </w:p>
    <w:p w14:paraId="5F08BBA9" w14:textId="77777777" w:rsidR="003C6EFD" w:rsidRPr="003E3EEB" w:rsidRDefault="003C6EFD" w:rsidP="00C37693">
      <w:pPr>
        <w:pStyle w:val="JobTitle"/>
        <w:spacing w:after="0" w:line="240" w:lineRule="auto"/>
        <w:rPr>
          <w:rFonts w:asciiTheme="minorHAnsi" w:hAnsiTheme="minorHAnsi"/>
          <w:b w:val="0"/>
          <w:color w:val="000000" w:themeColor="text1"/>
          <w:sz w:val="24"/>
          <w:szCs w:val="24"/>
        </w:rPr>
      </w:pPr>
      <w:r w:rsidRPr="003E3EEB">
        <w:rPr>
          <w:rFonts w:asciiTheme="minorHAnsi" w:hAnsiTheme="minorHAnsi"/>
          <w:b w:val="0"/>
          <w:color w:val="000000" w:themeColor="text1"/>
          <w:sz w:val="24"/>
          <w:szCs w:val="24"/>
        </w:rPr>
        <w:t>Wipro BPO Solutions Ltd, Mumbai - India</w:t>
      </w:r>
      <w:r w:rsidRPr="003E3EEB">
        <w:rPr>
          <w:rFonts w:asciiTheme="minorHAnsi" w:hAnsiTheme="minorHAnsi"/>
          <w:b w:val="0"/>
          <w:color w:val="000000" w:themeColor="text1"/>
          <w:sz w:val="24"/>
          <w:szCs w:val="24"/>
        </w:rPr>
        <w:tab/>
      </w:r>
      <w:r w:rsidRPr="003E3EEB">
        <w:rPr>
          <w:rFonts w:asciiTheme="minorHAnsi" w:hAnsiTheme="minorHAnsi"/>
          <w:b w:val="0"/>
          <w:color w:val="000000" w:themeColor="text1"/>
          <w:sz w:val="24"/>
          <w:szCs w:val="24"/>
        </w:rPr>
        <w:tab/>
      </w:r>
      <w:r w:rsidRPr="003E3EEB">
        <w:rPr>
          <w:rFonts w:asciiTheme="minorHAnsi" w:hAnsiTheme="minorHAnsi"/>
          <w:b w:val="0"/>
          <w:color w:val="000000" w:themeColor="text1"/>
          <w:sz w:val="24"/>
          <w:szCs w:val="24"/>
        </w:rPr>
        <w:tab/>
      </w:r>
      <w:r w:rsidRPr="003E3EEB">
        <w:rPr>
          <w:rFonts w:asciiTheme="minorHAnsi" w:hAnsiTheme="minorHAnsi"/>
          <w:b w:val="0"/>
          <w:color w:val="000000" w:themeColor="text1"/>
          <w:sz w:val="24"/>
          <w:szCs w:val="24"/>
        </w:rPr>
        <w:tab/>
        <w:t xml:space="preserve">                  Apr 2002 – Dec 2003</w:t>
      </w:r>
    </w:p>
    <w:p w14:paraId="6D143A6D" w14:textId="77777777" w:rsidR="003C6EFD" w:rsidRPr="003E3EEB" w:rsidRDefault="003C6EFD" w:rsidP="00CA4B1C">
      <w:pPr>
        <w:pStyle w:val="Achievement"/>
        <w:numPr>
          <w:ilvl w:val="0"/>
          <w:numId w:val="0"/>
        </w:numPr>
        <w:spacing w:after="0" w:line="240" w:lineRule="auto"/>
        <w:ind w:left="245" w:hanging="245"/>
        <w:jc w:val="left"/>
        <w:rPr>
          <w:rFonts w:asciiTheme="minorHAnsi" w:hAnsiTheme="minorHAnsi"/>
          <w:b/>
          <w:color w:val="000000" w:themeColor="text1"/>
          <w:sz w:val="24"/>
          <w:szCs w:val="24"/>
        </w:rPr>
      </w:pPr>
      <w:r w:rsidRPr="003E3EEB">
        <w:rPr>
          <w:rFonts w:asciiTheme="minorHAnsi" w:hAnsiTheme="minorHAnsi"/>
          <w:b/>
          <w:color w:val="000000" w:themeColor="text1"/>
          <w:sz w:val="24"/>
          <w:szCs w:val="24"/>
        </w:rPr>
        <w:t>Systems Analyst</w:t>
      </w:r>
    </w:p>
    <w:p w14:paraId="2A5CC97B" w14:textId="77777777" w:rsidR="00CA4B1C" w:rsidRPr="003E3EEB" w:rsidRDefault="00CA4B1C" w:rsidP="00CA4B1C">
      <w:pPr>
        <w:pStyle w:val="Achievement"/>
        <w:numPr>
          <w:ilvl w:val="0"/>
          <w:numId w:val="0"/>
        </w:numPr>
        <w:spacing w:after="0" w:line="240" w:lineRule="auto"/>
        <w:ind w:left="245" w:hanging="245"/>
        <w:jc w:val="left"/>
        <w:rPr>
          <w:rFonts w:asciiTheme="minorHAnsi" w:hAnsiTheme="minorHAnsi"/>
          <w:b/>
          <w:color w:val="000000" w:themeColor="text1"/>
          <w:sz w:val="24"/>
          <w:szCs w:val="24"/>
        </w:rPr>
      </w:pPr>
    </w:p>
    <w:p w14:paraId="3E321DFE" w14:textId="58C8C7C4" w:rsidR="00193311" w:rsidRPr="003E3EEB" w:rsidRDefault="003C6EFD" w:rsidP="00C37693">
      <w:pPr>
        <w:pStyle w:val="BodyTextIndent"/>
        <w:spacing w:line="240" w:lineRule="auto"/>
        <w:ind w:left="0"/>
        <w:rPr>
          <w:rFonts w:asciiTheme="minorHAnsi" w:hAnsiTheme="minorHAnsi"/>
          <w:sz w:val="22"/>
          <w:szCs w:val="22"/>
        </w:rPr>
      </w:pPr>
      <w:r w:rsidRPr="003E3EEB">
        <w:rPr>
          <w:rFonts w:asciiTheme="minorHAnsi" w:hAnsiTheme="minorHAnsi"/>
          <w:sz w:val="22"/>
          <w:szCs w:val="22"/>
        </w:rPr>
        <w:t xml:space="preserve">The project was designed to provide the customer service agents with </w:t>
      </w:r>
      <w:proofErr w:type="gramStart"/>
      <w:r w:rsidRPr="003E3EEB">
        <w:rPr>
          <w:rFonts w:asciiTheme="minorHAnsi" w:hAnsiTheme="minorHAnsi"/>
          <w:sz w:val="22"/>
          <w:szCs w:val="22"/>
        </w:rPr>
        <w:t>an</w:t>
      </w:r>
      <w:proofErr w:type="gramEnd"/>
      <w:r w:rsidRPr="003E3EEB">
        <w:rPr>
          <w:rFonts w:asciiTheme="minorHAnsi" w:hAnsiTheme="minorHAnsi"/>
          <w:sz w:val="22"/>
          <w:szCs w:val="22"/>
        </w:rPr>
        <w:t xml:space="preserve"> tool where they would be able to log their sales during the day. The application would also allow the user to track their progress on sales on day to day basis and make sure their reach their targets by the end of the month. Was also involved in training various teams and m</w:t>
      </w:r>
      <w:r w:rsidR="00906A6F" w:rsidRPr="003E3EEB">
        <w:rPr>
          <w:rFonts w:asciiTheme="minorHAnsi" w:hAnsiTheme="minorHAnsi"/>
          <w:sz w:val="22"/>
          <w:szCs w:val="22"/>
        </w:rPr>
        <w:t>anaging teams across the floor.</w:t>
      </w:r>
    </w:p>
    <w:p w14:paraId="692A8558" w14:textId="1AF7BAFA" w:rsidR="00E13A40" w:rsidRPr="003E3EEB" w:rsidRDefault="00E13A40" w:rsidP="00C37693">
      <w:pPr>
        <w:pStyle w:val="Heading1"/>
        <w:spacing w:before="0" w:line="240" w:lineRule="auto"/>
        <w:ind w:left="-720"/>
        <w:rPr>
          <w:rFonts w:asciiTheme="minorHAnsi" w:hAnsiTheme="minorHAnsi"/>
        </w:rPr>
      </w:pPr>
      <w:r w:rsidRPr="003E3EEB">
        <w:rPr>
          <w:rFonts w:asciiTheme="minorHAnsi" w:hAnsiTheme="minorHAnsi"/>
        </w:rPr>
        <w:lastRenderedPageBreak/>
        <w:t>E</w:t>
      </w:r>
      <w:r w:rsidRPr="003E3EEB">
        <w:rPr>
          <w:rFonts w:asciiTheme="minorHAnsi" w:eastAsiaTheme="minorHAnsi" w:hAnsiTheme="minorHAnsi" w:cstheme="minorBidi"/>
          <w:bCs w:val="0"/>
        </w:rPr>
        <w:t>ducation</w:t>
      </w:r>
    </w:p>
    <w:p w14:paraId="3EF540C9" w14:textId="77777777" w:rsidR="00906A6F" w:rsidRPr="003E3EEB" w:rsidRDefault="00906A6F" w:rsidP="00C37693">
      <w:pPr>
        <w:autoSpaceDE w:val="0"/>
        <w:autoSpaceDN w:val="0"/>
        <w:adjustRightInd w:val="0"/>
        <w:spacing w:after="0" w:line="240" w:lineRule="auto"/>
      </w:pPr>
    </w:p>
    <w:p w14:paraId="61C32227" w14:textId="5655085C" w:rsidR="00906A6F" w:rsidRPr="003E3EEB" w:rsidRDefault="003E3EEB" w:rsidP="00C37693">
      <w:pPr>
        <w:autoSpaceDE w:val="0"/>
        <w:autoSpaceDN w:val="0"/>
        <w:adjustRightInd w:val="0"/>
        <w:spacing w:after="0" w:line="240" w:lineRule="auto"/>
        <w:rPr>
          <w:color w:val="000000"/>
        </w:rPr>
      </w:pPr>
      <w:proofErr w:type="spellStart"/>
      <w:r w:rsidRPr="003E3EEB">
        <w:rPr>
          <w:b/>
          <w:color w:val="000000"/>
        </w:rPr>
        <w:t>Masters</w:t>
      </w:r>
      <w:proofErr w:type="spellEnd"/>
      <w:r w:rsidR="00906A6F" w:rsidRPr="003E3EEB">
        <w:rPr>
          <w:b/>
          <w:color w:val="000000"/>
        </w:rPr>
        <w:t xml:space="preserve"> in Business Administration (MBA)</w:t>
      </w:r>
      <w:r w:rsidR="00906A6F" w:rsidRPr="003E3EEB">
        <w:rPr>
          <w:color w:val="000000"/>
        </w:rPr>
        <w:t xml:space="preserve"> from University of Bridgeport, CT, USA</w:t>
      </w:r>
    </w:p>
    <w:p w14:paraId="160228C8" w14:textId="77777777" w:rsidR="00906A6F" w:rsidRPr="003E3EEB" w:rsidRDefault="00906A6F" w:rsidP="00C37693">
      <w:pPr>
        <w:spacing w:after="0" w:line="240" w:lineRule="auto"/>
      </w:pPr>
      <w:r w:rsidRPr="003E3EEB">
        <w:rPr>
          <w:b/>
        </w:rPr>
        <w:t>Masters in Commerce</w:t>
      </w:r>
      <w:r w:rsidRPr="003E3EEB">
        <w:t xml:space="preserve"> from University of Mumbai, Mumbai, India</w:t>
      </w:r>
    </w:p>
    <w:p w14:paraId="6BE348BC" w14:textId="6DB27042" w:rsidR="00906A6F" w:rsidRPr="003E3EEB" w:rsidRDefault="00906A6F" w:rsidP="00C37693">
      <w:pPr>
        <w:spacing w:after="0" w:line="240" w:lineRule="auto"/>
      </w:pPr>
      <w:r w:rsidRPr="003E3EEB">
        <w:rPr>
          <w:b/>
        </w:rPr>
        <w:t>Bachelor of Commerce</w:t>
      </w:r>
      <w:r w:rsidRPr="003E3EEB">
        <w:t xml:space="preserve"> from University of Mumbai, Mumbai, India</w:t>
      </w:r>
    </w:p>
    <w:p w14:paraId="71898FFB" w14:textId="5DE0A49A" w:rsidR="00906A6F" w:rsidRPr="003E3EEB" w:rsidRDefault="00906A6F" w:rsidP="00C37693">
      <w:pPr>
        <w:spacing w:after="0" w:line="240" w:lineRule="auto"/>
        <w:rPr>
          <w:color w:val="2E74B5" w:themeColor="accent1" w:themeShade="BF"/>
        </w:rPr>
      </w:pPr>
    </w:p>
    <w:p w14:paraId="0E1784DC" w14:textId="1E035129" w:rsidR="00906A6F" w:rsidRPr="003E3EEB" w:rsidRDefault="00906A6F" w:rsidP="00C37693">
      <w:pPr>
        <w:spacing w:after="0" w:line="240" w:lineRule="auto"/>
        <w:ind w:left="-720"/>
        <w:rPr>
          <w:b/>
          <w:color w:val="2E74B5" w:themeColor="accent1" w:themeShade="BF"/>
          <w:sz w:val="28"/>
          <w:szCs w:val="28"/>
        </w:rPr>
      </w:pPr>
      <w:r w:rsidRPr="003E3EEB">
        <w:rPr>
          <w:b/>
          <w:color w:val="2E74B5" w:themeColor="accent1" w:themeShade="BF"/>
          <w:sz w:val="28"/>
          <w:szCs w:val="28"/>
        </w:rPr>
        <w:t>Technical Skills</w:t>
      </w:r>
    </w:p>
    <w:p w14:paraId="172E9F32" w14:textId="77777777" w:rsidR="003E3EEB" w:rsidRPr="003E3EEB" w:rsidRDefault="003E3EEB" w:rsidP="00C37693">
      <w:pPr>
        <w:spacing w:after="0" w:line="240" w:lineRule="auto"/>
        <w:ind w:left="-720"/>
        <w:rPr>
          <w:b/>
          <w:color w:val="2E74B5" w:themeColor="accent1" w:themeShade="BF"/>
          <w:sz w:val="28"/>
          <w:szCs w:val="28"/>
        </w:rPr>
      </w:pPr>
    </w:p>
    <w:p w14:paraId="76C2CB8E" w14:textId="0066A1EC" w:rsidR="00906A6F" w:rsidRPr="003E3EEB" w:rsidRDefault="003E3EEB" w:rsidP="00C37693">
      <w:pPr>
        <w:spacing w:after="0" w:line="240" w:lineRule="auto"/>
      </w:pPr>
      <w:r w:rsidRPr="003E3EEB">
        <w:rPr>
          <w:b/>
          <w:bCs/>
        </w:rPr>
        <w:t>Operating Systems</w:t>
      </w:r>
      <w:r w:rsidR="00906A6F" w:rsidRPr="003E3EEB">
        <w:rPr>
          <w:b/>
        </w:rPr>
        <w:t>:</w:t>
      </w:r>
      <w:r w:rsidR="00906A6F" w:rsidRPr="003E3EEB">
        <w:t xml:space="preserve"> Windows9x, 2000, XP</w:t>
      </w:r>
    </w:p>
    <w:p w14:paraId="2A0802E5" w14:textId="015092DC" w:rsidR="00906A6F" w:rsidRPr="003E3EEB" w:rsidRDefault="003E3EEB" w:rsidP="00C37693">
      <w:pPr>
        <w:spacing w:after="0" w:line="240" w:lineRule="auto"/>
      </w:pPr>
      <w:r w:rsidRPr="003E3EEB">
        <w:rPr>
          <w:b/>
        </w:rPr>
        <w:t>Databases</w:t>
      </w:r>
      <w:r w:rsidR="00906A6F" w:rsidRPr="003E3EEB">
        <w:rPr>
          <w:b/>
        </w:rPr>
        <w:t>:</w:t>
      </w:r>
      <w:r w:rsidR="00906A6F" w:rsidRPr="003E3EEB">
        <w:t xml:space="preserve"> Oracle 8i / 9i</w:t>
      </w:r>
      <w:r w:rsidR="00906A6F" w:rsidRPr="003E3EEB">
        <w:rPr>
          <w:b/>
          <w:i/>
        </w:rPr>
        <w:t xml:space="preserve">, </w:t>
      </w:r>
      <w:r w:rsidR="00906A6F" w:rsidRPr="003E3EEB">
        <w:t>MS-Access 2000</w:t>
      </w:r>
      <w:r w:rsidR="00906A6F" w:rsidRPr="003E3EEB">
        <w:rPr>
          <w:b/>
          <w:i/>
        </w:rPr>
        <w:t xml:space="preserve">, </w:t>
      </w:r>
      <w:r w:rsidR="00906A6F" w:rsidRPr="003E3EEB">
        <w:t>MS SQL Server 2000, DB2</w:t>
      </w:r>
    </w:p>
    <w:p w14:paraId="1063CBDC" w14:textId="35A8CA24" w:rsidR="00906A6F" w:rsidRPr="003E3EEB" w:rsidRDefault="003E3EEB" w:rsidP="00C37693">
      <w:pPr>
        <w:spacing w:after="0" w:line="240" w:lineRule="auto"/>
        <w:ind w:left="3600" w:hanging="3600"/>
      </w:pPr>
      <w:r w:rsidRPr="003E3EEB">
        <w:rPr>
          <w:b/>
          <w:bCs/>
        </w:rPr>
        <w:t>Desktop Software</w:t>
      </w:r>
      <w:r w:rsidR="00906A6F" w:rsidRPr="003E3EEB">
        <w:rPr>
          <w:b/>
        </w:rPr>
        <w:t>:</w:t>
      </w:r>
      <w:r w:rsidR="00906A6F" w:rsidRPr="003E3EEB">
        <w:t xml:space="preserve"> Microsoft Office- </w:t>
      </w:r>
      <w:bookmarkStart w:id="1" w:name="top"/>
      <w:bookmarkEnd w:id="1"/>
      <w:r w:rsidR="00906A6F" w:rsidRPr="003E3EEB">
        <w:t>Word, PowerPoint, Excel</w:t>
      </w:r>
    </w:p>
    <w:p w14:paraId="5F906108" w14:textId="18D44E5B" w:rsidR="00906A6F" w:rsidRPr="003E3EEB" w:rsidRDefault="003E3EEB" w:rsidP="00C37693">
      <w:pPr>
        <w:spacing w:after="0" w:line="240" w:lineRule="auto"/>
        <w:rPr>
          <w:bCs/>
        </w:rPr>
      </w:pPr>
      <w:r w:rsidRPr="003E3EEB">
        <w:rPr>
          <w:b/>
          <w:bCs/>
        </w:rPr>
        <w:t>Business Modeling</w:t>
      </w:r>
      <w:r w:rsidR="00906A6F" w:rsidRPr="003E3EEB">
        <w:rPr>
          <w:b/>
          <w:bCs/>
        </w:rPr>
        <w:t xml:space="preserve">: </w:t>
      </w:r>
      <w:r w:rsidR="00906A6F" w:rsidRPr="003E3EEB">
        <w:rPr>
          <w:bCs/>
        </w:rPr>
        <w:t xml:space="preserve">MS Visio, IBM </w:t>
      </w:r>
      <w:proofErr w:type="spellStart"/>
      <w:r w:rsidR="00906A6F" w:rsidRPr="003E3EEB">
        <w:rPr>
          <w:bCs/>
        </w:rPr>
        <w:t>Blueworks</w:t>
      </w:r>
      <w:proofErr w:type="spellEnd"/>
      <w:r w:rsidR="00906A6F" w:rsidRPr="003E3EEB">
        <w:rPr>
          <w:bCs/>
        </w:rPr>
        <w:t xml:space="preserve"> Live</w:t>
      </w:r>
    </w:p>
    <w:p w14:paraId="40E74CE4" w14:textId="4F0DA3C8" w:rsidR="00906A6F" w:rsidRPr="003E3EEB" w:rsidRDefault="003E3EEB" w:rsidP="00C37693">
      <w:pPr>
        <w:spacing w:after="0" w:line="240" w:lineRule="auto"/>
        <w:rPr>
          <w:b/>
          <w:bCs/>
        </w:rPr>
      </w:pPr>
      <w:r w:rsidRPr="003E3EEB">
        <w:rPr>
          <w:b/>
          <w:bCs/>
        </w:rPr>
        <w:t>Business Requirements</w:t>
      </w:r>
      <w:r w:rsidR="00906A6F" w:rsidRPr="003E3EEB">
        <w:rPr>
          <w:b/>
          <w:bCs/>
        </w:rPr>
        <w:t xml:space="preserve">: </w:t>
      </w:r>
      <w:r w:rsidR="00906A6F" w:rsidRPr="003E3EEB">
        <w:rPr>
          <w:bCs/>
        </w:rPr>
        <w:t>Requisite Pro, SharePoint</w:t>
      </w:r>
    </w:p>
    <w:p w14:paraId="047DB0A1" w14:textId="1364F024" w:rsidR="00906A6F" w:rsidRPr="003E3EEB" w:rsidRDefault="003E3EEB" w:rsidP="00C37693">
      <w:pPr>
        <w:spacing w:after="0" w:line="240" w:lineRule="auto"/>
        <w:rPr>
          <w:b/>
          <w:bCs/>
        </w:rPr>
      </w:pPr>
      <w:r w:rsidRPr="003E3EEB">
        <w:rPr>
          <w:b/>
          <w:bCs/>
        </w:rPr>
        <w:t>Project Management</w:t>
      </w:r>
      <w:r w:rsidR="00906A6F" w:rsidRPr="003E3EEB">
        <w:rPr>
          <w:b/>
          <w:bCs/>
        </w:rPr>
        <w:t xml:space="preserve">: </w:t>
      </w:r>
      <w:r w:rsidR="00906A6F" w:rsidRPr="003E3EEB">
        <w:rPr>
          <w:bCs/>
        </w:rPr>
        <w:t>MS Project</w:t>
      </w:r>
    </w:p>
    <w:p w14:paraId="64EDD63F" w14:textId="71E8A7E8" w:rsidR="00906A6F" w:rsidRPr="003E3EEB" w:rsidRDefault="003E3EEB" w:rsidP="00C37693">
      <w:pPr>
        <w:spacing w:after="0" w:line="240" w:lineRule="auto"/>
        <w:rPr>
          <w:bCs/>
        </w:rPr>
      </w:pPr>
      <w:r w:rsidRPr="003E3EEB">
        <w:rPr>
          <w:b/>
          <w:bCs/>
        </w:rPr>
        <w:t>Defect Tracking</w:t>
      </w:r>
      <w:r w:rsidR="00906A6F" w:rsidRPr="003E3EEB">
        <w:rPr>
          <w:b/>
          <w:bCs/>
        </w:rPr>
        <w:t xml:space="preserve">: </w:t>
      </w:r>
      <w:r w:rsidR="00906A6F" w:rsidRPr="003E3EEB">
        <w:rPr>
          <w:bCs/>
        </w:rPr>
        <w:t>ALM HP Quality Center &amp;</w:t>
      </w:r>
      <w:r w:rsidR="00906A6F" w:rsidRPr="003E3EEB">
        <w:rPr>
          <w:b/>
          <w:bCs/>
        </w:rPr>
        <w:t xml:space="preserve"> </w:t>
      </w:r>
      <w:r w:rsidR="00906A6F" w:rsidRPr="003E3EEB">
        <w:rPr>
          <w:bCs/>
        </w:rPr>
        <w:t>Mercury Test Director</w:t>
      </w:r>
    </w:p>
    <w:p w14:paraId="13410CDA" w14:textId="5E25FE30" w:rsidR="00906A6F" w:rsidRPr="003E3EEB" w:rsidRDefault="003E3EEB" w:rsidP="00C37693">
      <w:pPr>
        <w:spacing w:after="0" w:line="240" w:lineRule="auto"/>
        <w:rPr>
          <w:bCs/>
        </w:rPr>
      </w:pPr>
      <w:r w:rsidRPr="003E3EEB">
        <w:rPr>
          <w:b/>
          <w:bCs/>
        </w:rPr>
        <w:t>Data Validations</w:t>
      </w:r>
      <w:r w:rsidR="00906A6F" w:rsidRPr="003E3EEB">
        <w:rPr>
          <w:b/>
          <w:bCs/>
        </w:rPr>
        <w:t xml:space="preserve">: </w:t>
      </w:r>
      <w:r w:rsidR="00906A6F" w:rsidRPr="003E3EEB">
        <w:rPr>
          <w:bCs/>
        </w:rPr>
        <w:t>Toad and DB Visualizer v9.0.6</w:t>
      </w:r>
    </w:p>
    <w:p w14:paraId="4196B221" w14:textId="6A160C04" w:rsidR="00906A6F" w:rsidRPr="003E3EEB" w:rsidRDefault="003E3EEB" w:rsidP="00C37693">
      <w:pPr>
        <w:spacing w:after="0" w:line="240" w:lineRule="auto"/>
        <w:rPr>
          <w:bCs/>
        </w:rPr>
      </w:pPr>
      <w:r w:rsidRPr="003E3EEB">
        <w:rPr>
          <w:b/>
          <w:bCs/>
        </w:rPr>
        <w:t>Recordkeeping System</w:t>
      </w:r>
      <w:r w:rsidR="00906A6F" w:rsidRPr="003E3EEB">
        <w:rPr>
          <w:b/>
          <w:bCs/>
        </w:rPr>
        <w:t xml:space="preserve">: </w:t>
      </w:r>
      <w:r w:rsidR="00906A6F" w:rsidRPr="003E3EEB">
        <w:rPr>
          <w:bCs/>
        </w:rPr>
        <w:t>Admin-Web/OMNI</w:t>
      </w:r>
    </w:p>
    <w:p w14:paraId="4D3C78E6" w14:textId="789F0F38" w:rsidR="00906A6F" w:rsidRPr="003E3EEB" w:rsidRDefault="003E3EEB" w:rsidP="00C37693">
      <w:pPr>
        <w:spacing w:after="0" w:line="240" w:lineRule="auto"/>
        <w:rPr>
          <w:bCs/>
        </w:rPr>
      </w:pPr>
      <w:r w:rsidRPr="003E3EEB">
        <w:rPr>
          <w:b/>
          <w:bCs/>
        </w:rPr>
        <w:t>Rules Validation</w:t>
      </w:r>
      <w:r w:rsidR="00906A6F" w:rsidRPr="003E3EEB">
        <w:rPr>
          <w:b/>
          <w:bCs/>
        </w:rPr>
        <w:t>:</w:t>
      </w:r>
      <w:r w:rsidR="00906A6F" w:rsidRPr="003E3EEB">
        <w:rPr>
          <w:bCs/>
        </w:rPr>
        <w:t xml:space="preserve"> ODM</w:t>
      </w:r>
    </w:p>
    <w:p w14:paraId="23F6F263" w14:textId="7026AF09" w:rsidR="00906A6F" w:rsidRPr="003E3EEB" w:rsidRDefault="00906A6F" w:rsidP="00C37693">
      <w:pPr>
        <w:spacing w:after="0" w:line="240" w:lineRule="auto"/>
        <w:rPr>
          <w:bCs/>
        </w:rPr>
      </w:pPr>
      <w:r w:rsidRPr="003E3EEB">
        <w:rPr>
          <w:b/>
          <w:bCs/>
        </w:rPr>
        <w:t>Meetings:</w:t>
      </w:r>
      <w:r w:rsidRPr="003E3EEB">
        <w:rPr>
          <w:bCs/>
        </w:rPr>
        <w:t xml:space="preserve"> MS Live Meeting &amp; WebEx</w:t>
      </w:r>
    </w:p>
    <w:p w14:paraId="53BD89D8" w14:textId="3BF0343B" w:rsidR="00906A6F" w:rsidRPr="003E3EEB" w:rsidRDefault="003E3EEB" w:rsidP="00C37693">
      <w:pPr>
        <w:spacing w:after="0" w:line="240" w:lineRule="auto"/>
        <w:rPr>
          <w:bCs/>
        </w:rPr>
      </w:pPr>
      <w:r w:rsidRPr="003E3EEB">
        <w:rPr>
          <w:b/>
          <w:bCs/>
        </w:rPr>
        <w:t>Agile Tools</w:t>
      </w:r>
      <w:r w:rsidR="00906A6F" w:rsidRPr="003E3EEB">
        <w:rPr>
          <w:b/>
          <w:bCs/>
        </w:rPr>
        <w:t>:</w:t>
      </w:r>
      <w:r w:rsidR="00906A6F" w:rsidRPr="003E3EEB">
        <w:rPr>
          <w:bCs/>
        </w:rPr>
        <w:t xml:space="preserve"> RTC, Rally</w:t>
      </w:r>
    </w:p>
    <w:p w14:paraId="729DF89C" w14:textId="77777777" w:rsidR="003E3EEB" w:rsidRPr="003E3EEB" w:rsidRDefault="003E3EEB" w:rsidP="00C37693">
      <w:pPr>
        <w:spacing w:after="0" w:line="240" w:lineRule="auto"/>
        <w:ind w:left="-720"/>
        <w:rPr>
          <w:color w:val="2E74B5" w:themeColor="accent1" w:themeShade="BF"/>
          <w:sz w:val="28"/>
          <w:szCs w:val="28"/>
        </w:rPr>
      </w:pPr>
    </w:p>
    <w:p w14:paraId="1CE84D78" w14:textId="3933A6A3" w:rsidR="00193311" w:rsidRPr="003E3EEB" w:rsidRDefault="00D550F3" w:rsidP="00C37693">
      <w:pPr>
        <w:spacing w:after="0" w:line="240" w:lineRule="auto"/>
        <w:ind w:left="-720"/>
        <w:rPr>
          <w:b/>
          <w:color w:val="2E74B5" w:themeColor="accent1" w:themeShade="BF"/>
          <w:sz w:val="28"/>
          <w:szCs w:val="28"/>
        </w:rPr>
      </w:pPr>
      <w:r w:rsidRPr="003E3EEB">
        <w:rPr>
          <w:b/>
          <w:color w:val="2E74B5" w:themeColor="accent1" w:themeShade="BF"/>
          <w:sz w:val="28"/>
          <w:szCs w:val="28"/>
        </w:rPr>
        <w:t>Project &amp; SDLC Expertise</w:t>
      </w:r>
    </w:p>
    <w:p w14:paraId="30B3CF9F" w14:textId="77777777" w:rsidR="003E3EEB" w:rsidRDefault="003E3EEB" w:rsidP="003E3EEB">
      <w:pPr>
        <w:pStyle w:val="ListBullet2"/>
        <w:numPr>
          <w:ilvl w:val="0"/>
          <w:numId w:val="0"/>
        </w:numPr>
        <w:rPr>
          <w:rFonts w:asciiTheme="minorHAnsi" w:hAnsiTheme="minorHAnsi"/>
        </w:rPr>
      </w:pPr>
    </w:p>
    <w:p w14:paraId="67C09BA7" w14:textId="77777777" w:rsidR="003E3EEB" w:rsidRDefault="003E3EEB" w:rsidP="003E3EEB">
      <w:pPr>
        <w:pStyle w:val="ListBullet2"/>
        <w:numPr>
          <w:ilvl w:val="0"/>
          <w:numId w:val="0"/>
        </w:numPr>
        <w:rPr>
          <w:rFonts w:asciiTheme="minorHAnsi" w:hAnsiTheme="minorHAnsi"/>
        </w:rPr>
        <w:sectPr w:rsidR="003E3EEB" w:rsidSect="007B02EB">
          <w:headerReference w:type="default" r:id="rId10"/>
          <w:footerReference w:type="default" r:id="rId11"/>
          <w:footerReference w:type="first" r:id="rId12"/>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48AABD44" w14:textId="4B73B356"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lastRenderedPageBreak/>
        <w:t>Front End Rules</w:t>
      </w:r>
    </w:p>
    <w:p w14:paraId="592BAE72"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Single Point of Entry systems</w:t>
      </w:r>
    </w:p>
    <w:p w14:paraId="7BD035F5"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ODM</w:t>
      </w:r>
    </w:p>
    <w:p w14:paraId="7DB30371"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Financial Tools</w:t>
      </w:r>
    </w:p>
    <w:p w14:paraId="5798079A" w14:textId="77777777" w:rsidR="00D550F3" w:rsidRPr="003E3EEB" w:rsidRDefault="00D550F3" w:rsidP="003E3EEB">
      <w:pPr>
        <w:pStyle w:val="ListBullet2"/>
        <w:numPr>
          <w:ilvl w:val="0"/>
          <w:numId w:val="26"/>
        </w:numPr>
        <w:rPr>
          <w:rFonts w:asciiTheme="minorHAnsi" w:hAnsiTheme="minorHAnsi"/>
        </w:rPr>
      </w:pPr>
      <w:proofErr w:type="spellStart"/>
      <w:r w:rsidRPr="003E3EEB">
        <w:rPr>
          <w:rFonts w:asciiTheme="minorHAnsi" w:hAnsiTheme="minorHAnsi"/>
        </w:rPr>
        <w:t>Chordiant</w:t>
      </w:r>
      <w:proofErr w:type="spellEnd"/>
      <w:r w:rsidRPr="003E3EEB">
        <w:rPr>
          <w:rFonts w:asciiTheme="minorHAnsi" w:hAnsiTheme="minorHAnsi"/>
        </w:rPr>
        <w:t xml:space="preserve"> Experience</w:t>
      </w:r>
    </w:p>
    <w:p w14:paraId="7E687B07"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BPO Solution Applications</w:t>
      </w:r>
    </w:p>
    <w:p w14:paraId="0944C4D1"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Enterprise Data Warehousing Projects</w:t>
      </w:r>
    </w:p>
    <w:p w14:paraId="2E3F3069"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Property &amp; Casualty Insurance</w:t>
      </w:r>
    </w:p>
    <w:p w14:paraId="4931059C"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Web Based Projects</w:t>
      </w:r>
    </w:p>
    <w:p w14:paraId="78B106DD"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Taxation &amp; Financials</w:t>
      </w:r>
    </w:p>
    <w:p w14:paraId="3A613A48"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PeopleSoft GL Projects</w:t>
      </w:r>
    </w:p>
    <w:p w14:paraId="3F05A882" w14:textId="60F8B8E0"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Telecommunication Projects</w:t>
      </w:r>
    </w:p>
    <w:p w14:paraId="352DFFBF"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Business Requirements</w:t>
      </w:r>
    </w:p>
    <w:p w14:paraId="40B9054C"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Functional Requirements Specification</w:t>
      </w:r>
    </w:p>
    <w:p w14:paraId="150D1652"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Technical Requirements Specification</w:t>
      </w:r>
    </w:p>
    <w:p w14:paraId="321DF5DF"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Business Data Elements (BDE)</w:t>
      </w:r>
    </w:p>
    <w:p w14:paraId="426E3AB0"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lastRenderedPageBreak/>
        <w:t>Technical Data Elements (TDE)</w:t>
      </w:r>
    </w:p>
    <w:p w14:paraId="19CE4124"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Developed UML Models – UC and Activity Diagrams</w:t>
      </w:r>
    </w:p>
    <w:p w14:paraId="18A5B555"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User Stories</w:t>
      </w:r>
    </w:p>
    <w:p w14:paraId="282A3AA6"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Work Flow Diagrams</w:t>
      </w:r>
    </w:p>
    <w:p w14:paraId="7718B1B1"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Gap &amp; Impact Analysis</w:t>
      </w:r>
    </w:p>
    <w:p w14:paraId="0965C6C5"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Gap &amp; Map Documents</w:t>
      </w:r>
    </w:p>
    <w:p w14:paraId="20872399"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Create Change Requests and Opened defects whenever necessary</w:t>
      </w:r>
    </w:p>
    <w:p w14:paraId="7B6D689D"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Traceability Matrix</w:t>
      </w:r>
    </w:p>
    <w:p w14:paraId="2F534C8B"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Developed Test Plans, Test Cases &amp; Test Scripts</w:t>
      </w:r>
    </w:p>
    <w:p w14:paraId="29AC2D90"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Designed Test Data Sets</w:t>
      </w:r>
    </w:p>
    <w:p w14:paraId="4D5CC893"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Service Level Agreements</w:t>
      </w:r>
    </w:p>
    <w:p w14:paraId="7B879261" w14:textId="77777777" w:rsidR="00D550F3" w:rsidRPr="003E3EEB" w:rsidRDefault="00D550F3" w:rsidP="003E3EEB">
      <w:pPr>
        <w:pStyle w:val="ListBullet2"/>
        <w:numPr>
          <w:ilvl w:val="0"/>
          <w:numId w:val="26"/>
        </w:numPr>
        <w:rPr>
          <w:rFonts w:asciiTheme="minorHAnsi" w:hAnsiTheme="minorHAnsi"/>
        </w:rPr>
      </w:pPr>
      <w:r w:rsidRPr="003E3EEB">
        <w:rPr>
          <w:rFonts w:asciiTheme="minorHAnsi" w:hAnsiTheme="minorHAnsi"/>
        </w:rPr>
        <w:t>Training Manuals</w:t>
      </w:r>
    </w:p>
    <w:p w14:paraId="55C3B586" w14:textId="77777777" w:rsidR="003E3EEB" w:rsidRDefault="003E3EEB" w:rsidP="00CA4B1C">
      <w:pPr>
        <w:pStyle w:val="ListBullet2"/>
        <w:numPr>
          <w:ilvl w:val="0"/>
          <w:numId w:val="0"/>
        </w:numPr>
        <w:ind w:left="972"/>
        <w:rPr>
          <w:rFonts w:asciiTheme="minorHAnsi" w:hAnsiTheme="minorHAnsi"/>
        </w:rPr>
        <w:sectPr w:rsidR="003E3EEB" w:rsidSect="003E3EEB">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40D95319" w14:textId="7D30D762" w:rsidR="00D550F3" w:rsidRPr="003E3EEB" w:rsidRDefault="00D550F3" w:rsidP="00CA4B1C">
      <w:pPr>
        <w:pStyle w:val="ListBullet2"/>
        <w:numPr>
          <w:ilvl w:val="0"/>
          <w:numId w:val="0"/>
        </w:numPr>
        <w:ind w:left="972"/>
        <w:rPr>
          <w:rFonts w:asciiTheme="minorHAnsi" w:hAnsiTheme="minorHAnsi"/>
        </w:rPr>
      </w:pPr>
    </w:p>
    <w:p w14:paraId="673E19DA" w14:textId="77777777" w:rsidR="00906A6F" w:rsidRPr="003E3EEB" w:rsidRDefault="00906A6F" w:rsidP="00C37693">
      <w:pPr>
        <w:spacing w:after="0" w:line="240" w:lineRule="auto"/>
        <w:ind w:left="619" w:right="29"/>
        <w:rPr>
          <w:color w:val="2E74B5" w:themeColor="accent1" w:themeShade="BF"/>
        </w:rPr>
      </w:pPr>
    </w:p>
    <w:p w14:paraId="1DC0D900" w14:textId="77777777" w:rsidR="00906A6F" w:rsidRPr="003E3EEB" w:rsidRDefault="00906A6F" w:rsidP="00C37693">
      <w:pPr>
        <w:spacing w:after="0" w:line="240" w:lineRule="auto"/>
        <w:ind w:left="-720"/>
        <w:rPr>
          <w:sz w:val="28"/>
          <w:szCs w:val="28"/>
        </w:rPr>
      </w:pPr>
    </w:p>
    <w:p w14:paraId="71398397" w14:textId="12FC03CD" w:rsidR="008A0F3E" w:rsidRPr="003E3EEB" w:rsidRDefault="008A0F3E" w:rsidP="00C37693">
      <w:pPr>
        <w:pStyle w:val="ListParagraph"/>
        <w:spacing w:after="0" w:line="240" w:lineRule="auto"/>
        <w:rPr>
          <w:rFonts w:cstheme="minorHAnsi"/>
        </w:rPr>
      </w:pPr>
    </w:p>
    <w:sectPr w:rsidR="008A0F3E" w:rsidRPr="003E3EEB" w:rsidSect="003E3EEB">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D57F0" w14:textId="77777777" w:rsidR="00F4257D" w:rsidRDefault="00F4257D" w:rsidP="00AD051D">
      <w:pPr>
        <w:spacing w:after="0" w:line="240" w:lineRule="auto"/>
      </w:pPr>
      <w:r>
        <w:separator/>
      </w:r>
    </w:p>
  </w:endnote>
  <w:endnote w:type="continuationSeparator" w:id="0">
    <w:p w14:paraId="22850EB9" w14:textId="77777777" w:rsidR="00F4257D" w:rsidRDefault="00F4257D" w:rsidP="00AD0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BFAD7" w14:textId="6B56F082" w:rsidR="00920FCB" w:rsidRDefault="00CA4B1C" w:rsidP="00C44DE5">
    <w:pPr>
      <w:pStyle w:val="Footer"/>
    </w:pPr>
    <w:proofErr w:type="spellStart"/>
    <w:r w:rsidRPr="00CA4B1C">
      <w:t>Prasanjit</w:t>
    </w:r>
    <w:proofErr w:type="spellEnd"/>
    <w:r w:rsidRPr="00CA4B1C">
      <w:t xml:space="preserve"> Chaudhuri</w:t>
    </w:r>
    <w:r w:rsidR="00920FCB">
      <w:tab/>
      <w:t>Paradyme Management, Inc.</w:t>
    </w:r>
    <w:r w:rsidR="00920FCB">
      <w:tab/>
    </w:r>
    <w:sdt>
      <w:sdtPr>
        <w:id w:val="433338938"/>
        <w:docPartObj>
          <w:docPartGallery w:val="Page Numbers (Bottom of Page)"/>
          <w:docPartUnique/>
        </w:docPartObj>
      </w:sdtPr>
      <w:sdtEndPr/>
      <w:sdtContent>
        <w:sdt>
          <w:sdtPr>
            <w:id w:val="860082579"/>
            <w:docPartObj>
              <w:docPartGallery w:val="Page Numbers (Top of Page)"/>
              <w:docPartUnique/>
            </w:docPartObj>
          </w:sdtPr>
          <w:sdtEndPr/>
          <w:sdtContent>
            <w:r w:rsidR="00920FCB">
              <w:t xml:space="preserve">Page </w:t>
            </w:r>
            <w:r w:rsidR="00920FCB">
              <w:rPr>
                <w:b/>
                <w:bCs/>
                <w:sz w:val="24"/>
                <w:szCs w:val="24"/>
              </w:rPr>
              <w:fldChar w:fldCharType="begin"/>
            </w:r>
            <w:r w:rsidR="00920FCB">
              <w:rPr>
                <w:b/>
                <w:bCs/>
              </w:rPr>
              <w:instrText xml:space="preserve"> PAGE </w:instrText>
            </w:r>
            <w:r w:rsidR="00920FCB">
              <w:rPr>
                <w:b/>
                <w:bCs/>
                <w:sz w:val="24"/>
                <w:szCs w:val="24"/>
              </w:rPr>
              <w:fldChar w:fldCharType="separate"/>
            </w:r>
            <w:r w:rsidR="003E3EEB">
              <w:rPr>
                <w:b/>
                <w:bCs/>
                <w:noProof/>
              </w:rPr>
              <w:t>3</w:t>
            </w:r>
            <w:r w:rsidR="00920FCB">
              <w:rPr>
                <w:b/>
                <w:bCs/>
                <w:sz w:val="24"/>
                <w:szCs w:val="24"/>
              </w:rPr>
              <w:fldChar w:fldCharType="end"/>
            </w:r>
            <w:r w:rsidR="00920FCB">
              <w:t xml:space="preserve"> of </w:t>
            </w:r>
            <w:r w:rsidR="00920FCB">
              <w:rPr>
                <w:b/>
                <w:bCs/>
                <w:sz w:val="24"/>
                <w:szCs w:val="24"/>
              </w:rPr>
              <w:fldChar w:fldCharType="begin"/>
            </w:r>
            <w:r w:rsidR="00920FCB">
              <w:rPr>
                <w:b/>
                <w:bCs/>
              </w:rPr>
              <w:instrText xml:space="preserve"> NUMPAGES  </w:instrText>
            </w:r>
            <w:r w:rsidR="00920FCB">
              <w:rPr>
                <w:b/>
                <w:bCs/>
                <w:sz w:val="24"/>
                <w:szCs w:val="24"/>
              </w:rPr>
              <w:fldChar w:fldCharType="separate"/>
            </w:r>
            <w:r w:rsidR="003E3EEB">
              <w:rPr>
                <w:b/>
                <w:bCs/>
                <w:noProof/>
              </w:rPr>
              <w:t>8</w:t>
            </w:r>
            <w:r w:rsidR="00920FCB">
              <w:rPr>
                <w:b/>
                <w:bCs/>
                <w:sz w:val="24"/>
                <w:szCs w:val="24"/>
              </w:rPr>
              <w:fldChar w:fldCharType="end"/>
            </w:r>
          </w:sdtContent>
        </w:sdt>
      </w:sdtContent>
    </w:sdt>
  </w:p>
  <w:p w14:paraId="0532CEBE" w14:textId="77777777" w:rsidR="00920FCB" w:rsidRPr="00D649BF" w:rsidRDefault="00920FCB" w:rsidP="00C44DE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3" w14:textId="77777777" w:rsidR="00920FCB" w:rsidRPr="00F70C6B" w:rsidRDefault="00920FCB" w:rsidP="00C44DE5">
    <w:pPr>
      <w:pStyle w:val="Footer"/>
      <w:jc w:val="center"/>
      <w:rPr>
        <w:rFonts w:cstheme="minorHAnsi"/>
      </w:rPr>
    </w:pPr>
    <w:r>
      <w:rPr>
        <w:rFonts w:cstheme="minorHAnsi"/>
      </w:rPr>
      <w:t>Jane Doe</w:t>
    </w:r>
    <w:r>
      <w:rPr>
        <w:rFonts w:cstheme="minorHAnsi"/>
      </w:rPr>
      <w:tab/>
    </w:r>
    <w:r w:rsidRPr="00287B1F">
      <w:rPr>
        <w:rFonts w:cstheme="minorHAnsi"/>
      </w:rPr>
      <w:t xml:space="preserve">Paradyme Management </w:t>
    </w:r>
    <w:proofErr w:type="spellStart"/>
    <w:r>
      <w:rPr>
        <w:rFonts w:cstheme="minorHAnsi"/>
      </w:rPr>
      <w:t>Inc</w:t>
    </w:r>
    <w:proofErr w:type="spellEnd"/>
    <w:r>
      <w:rPr>
        <w:rFonts w:cstheme="minorHAnsi"/>
      </w:rPr>
      <w:tab/>
      <w:t xml:space="preserve">        Page 1 of 5</w:t>
    </w:r>
  </w:p>
  <w:p w14:paraId="455A15F2" w14:textId="77777777" w:rsidR="00920FCB" w:rsidRDefault="00920F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E2321" w14:textId="77777777" w:rsidR="00F4257D" w:rsidRDefault="00F4257D" w:rsidP="00AD051D">
      <w:pPr>
        <w:spacing w:after="0" w:line="240" w:lineRule="auto"/>
      </w:pPr>
      <w:r>
        <w:separator/>
      </w:r>
    </w:p>
  </w:footnote>
  <w:footnote w:type="continuationSeparator" w:id="0">
    <w:p w14:paraId="109F07A3" w14:textId="77777777" w:rsidR="00F4257D" w:rsidRDefault="00F4257D" w:rsidP="00AD05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1F2A1" w14:textId="77777777" w:rsidR="00920FCB" w:rsidRDefault="00920FCB" w:rsidP="00C44DE5">
    <w:pPr>
      <w:pStyle w:val="Header"/>
      <w:ind w:left="-720"/>
      <w:jc w:val="center"/>
    </w:pPr>
    <w:r w:rsidRPr="00E95DC5">
      <w:rPr>
        <w:rFonts w:ascii="Arial" w:hAnsi="Arial" w:cs="Arial"/>
        <w:noProof/>
      </w:rPr>
      <w:drawing>
        <wp:anchor distT="0" distB="0" distL="114300" distR="114300" simplePos="0" relativeHeight="251659264" behindDoc="0" locked="0" layoutInCell="1" allowOverlap="1" wp14:anchorId="3BC97F2B" wp14:editId="3C206505">
          <wp:simplePos x="0" y="0"/>
          <wp:positionH relativeFrom="margin">
            <wp:posOffset>5953125</wp:posOffset>
          </wp:positionH>
          <wp:positionV relativeFrom="margin">
            <wp:posOffset>-552450</wp:posOffset>
          </wp:positionV>
          <wp:extent cx="533400" cy="55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5pt;height:15pt" o:bullet="t">
        <v:imagedata r:id="rId1" o:title="/Users/tmr38/Library/Containers/com.microsoft.Word/Data/Library/Application Support/Microsoft/Temp/Word Work File L_124884362"/>
      </v:shape>
    </w:pict>
  </w:numPicBullet>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caps w:val="0"/>
        <w:smallCaps w:val="0"/>
        <w:color w:val="000000"/>
        <w:spacing w:val="0"/>
        <w:sz w:val="21"/>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color w:val="000000"/>
        <w:spacing w:val="0"/>
        <w:sz w:val="21"/>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color w:val="000000"/>
        <w:spacing w:val="0"/>
        <w:sz w:val="21"/>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color w:val="000000"/>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00"/>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00"/>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caps w:val="0"/>
        <w:smallCaps w:val="0"/>
        <w:color w:val="000000"/>
        <w:spacing w:val="0"/>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color w:val="000000"/>
        <w:spacing w:val="0"/>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color w:val="000000"/>
        <w:spacing w:val="0"/>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B7166B"/>
    <w:multiLevelType w:val="hybridMultilevel"/>
    <w:tmpl w:val="518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6482E"/>
    <w:multiLevelType w:val="hybridMultilevel"/>
    <w:tmpl w:val="8984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BA2B53"/>
    <w:multiLevelType w:val="hybridMultilevel"/>
    <w:tmpl w:val="B5225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E90CF9"/>
    <w:multiLevelType w:val="hybridMultilevel"/>
    <w:tmpl w:val="01E6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97766"/>
    <w:multiLevelType w:val="hybridMultilevel"/>
    <w:tmpl w:val="70D8962A"/>
    <w:lvl w:ilvl="0" w:tplc="29A8563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5E160B8"/>
    <w:multiLevelType w:val="hybridMultilevel"/>
    <w:tmpl w:val="926846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75019F"/>
    <w:multiLevelType w:val="hybridMultilevel"/>
    <w:tmpl w:val="55A8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350157"/>
    <w:multiLevelType w:val="hybridMultilevel"/>
    <w:tmpl w:val="E8B05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FB2175"/>
    <w:multiLevelType w:val="hybridMultilevel"/>
    <w:tmpl w:val="57A8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F14D77"/>
    <w:multiLevelType w:val="hybridMultilevel"/>
    <w:tmpl w:val="960E2524"/>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Arial"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Arial"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Arial"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3">
    <w:nsid w:val="409D14BE"/>
    <w:multiLevelType w:val="hybridMultilevel"/>
    <w:tmpl w:val="E1EE0588"/>
    <w:lvl w:ilvl="0" w:tplc="04090001">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5743CB9"/>
    <w:multiLevelType w:val="hybridMultilevel"/>
    <w:tmpl w:val="9282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1915D5"/>
    <w:multiLevelType w:val="singleLevel"/>
    <w:tmpl w:val="6368E498"/>
    <w:lvl w:ilvl="0">
      <w:start w:val="1"/>
      <w:numFmt w:val="bullet"/>
      <w:pStyle w:val="b-bullet"/>
      <w:lvlText w:val=""/>
      <w:lvlJc w:val="left"/>
      <w:pPr>
        <w:tabs>
          <w:tab w:val="num" w:pos="720"/>
        </w:tabs>
        <w:ind w:left="720" w:hanging="360"/>
      </w:pPr>
      <w:rPr>
        <w:rFonts w:ascii="Wingdings" w:hAnsi="Wingdings" w:hint="default"/>
        <w:sz w:val="14"/>
      </w:rPr>
    </w:lvl>
  </w:abstractNum>
  <w:abstractNum w:abstractNumId="16">
    <w:nsid w:val="50D418FB"/>
    <w:multiLevelType w:val="hybridMultilevel"/>
    <w:tmpl w:val="52FC062C"/>
    <w:lvl w:ilvl="0" w:tplc="39EC6EF0">
      <w:start w:val="1"/>
      <w:numFmt w:val="bullet"/>
      <w:pStyle w:val="ExperienceBullets"/>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7">
    <w:nsid w:val="56BF2D0A"/>
    <w:multiLevelType w:val="hybridMultilevel"/>
    <w:tmpl w:val="B0AC47B4"/>
    <w:lvl w:ilvl="0" w:tplc="04090001">
      <w:start w:val="1"/>
      <w:numFmt w:val="bullet"/>
      <w:lvlText w:val=""/>
      <w:lvlJc w:val="left"/>
      <w:rPr>
        <w:rFonts w:ascii="Symbol" w:hAnsi="Symbol" w:hint="default"/>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8">
    <w:nsid w:val="580F7427"/>
    <w:multiLevelType w:val="hybridMultilevel"/>
    <w:tmpl w:val="BF84B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CE2463"/>
    <w:multiLevelType w:val="hybridMultilevel"/>
    <w:tmpl w:val="666CA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CCD6AD3"/>
    <w:multiLevelType w:val="hybridMultilevel"/>
    <w:tmpl w:val="DA56BCD2"/>
    <w:lvl w:ilvl="0" w:tplc="26C2356C">
      <w:start w:val="1"/>
      <w:numFmt w:val="bullet"/>
      <w:lvlText w:val=""/>
      <w:lvlJc w:val="left"/>
      <w:rPr>
        <w:rFonts w:ascii="Symbol" w:hAnsi="Symbol" w:hint="default"/>
      </w:rPr>
    </w:lvl>
    <w:lvl w:ilvl="1" w:tplc="0409000D">
      <w:start w:val="1"/>
      <w:numFmt w:val="bullet"/>
      <w:lvlText w:val=""/>
      <w:lvlJc w:val="left"/>
      <w:rPr>
        <w:rFonts w:ascii="Wingdings" w:hAnsi="Wingdings" w:hint="default"/>
      </w:rPr>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1">
    <w:nsid w:val="5F0F0C6F"/>
    <w:multiLevelType w:val="hybridMultilevel"/>
    <w:tmpl w:val="8FE0EEA0"/>
    <w:lvl w:ilvl="0" w:tplc="21287ACC">
      <w:start w:val="1"/>
      <w:numFmt w:val="bullet"/>
      <w:pStyle w:val="Bullettex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3">
    <w:nsid w:val="6CCC113A"/>
    <w:multiLevelType w:val="hybridMultilevel"/>
    <w:tmpl w:val="48EE5586"/>
    <w:lvl w:ilvl="0" w:tplc="79FC2DD8">
      <w:start w:val="1"/>
      <w:numFmt w:val="bullet"/>
      <w:pStyle w:val="NormalBlack"/>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6D830BF9"/>
    <w:multiLevelType w:val="hybridMultilevel"/>
    <w:tmpl w:val="8970FDCA"/>
    <w:lvl w:ilvl="0" w:tplc="D9D66154">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5E5AF9"/>
    <w:multiLevelType w:val="hybridMultilevel"/>
    <w:tmpl w:val="B4FCB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07603E"/>
    <w:multiLevelType w:val="hybridMultilevel"/>
    <w:tmpl w:val="D93A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95751E"/>
    <w:multiLevelType w:val="hybridMultilevel"/>
    <w:tmpl w:val="61964E1E"/>
    <w:lvl w:ilvl="0" w:tplc="48E4E2F2">
      <w:start w:val="1"/>
      <w:numFmt w:val="bullet"/>
      <w:pStyle w:val="Bullet2"/>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7D7D6618"/>
    <w:multiLevelType w:val="hybridMultilevel"/>
    <w:tmpl w:val="2B861F4A"/>
    <w:lvl w:ilvl="0" w:tplc="26C2356C">
      <w:start w:val="1"/>
      <w:numFmt w:val="bullet"/>
      <w:lvlText w:val=""/>
      <w:lvlJc w:val="left"/>
      <w:rPr>
        <w:rFonts w:ascii="Symbol" w:hAnsi="Symbol" w:hint="default"/>
      </w:rPr>
    </w:lvl>
    <w:lvl w:ilvl="1" w:tplc="0409000D">
      <w:start w:val="1"/>
      <w:numFmt w:val="bullet"/>
      <w:lvlText w:val=""/>
      <w:lvlJc w:val="left"/>
      <w:rPr>
        <w:rFonts w:ascii="Wingdings" w:hAnsi="Wingdings" w:hint="default"/>
      </w:rPr>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D">
      <w:start w:val="1"/>
      <w:numFmt w:val="bullet"/>
      <w:lvlText w:val=""/>
      <w:lvlJc w:val="left"/>
      <w:rPr>
        <w:rFonts w:ascii="Wingdings" w:hAnsi="Wingdings" w:hint="default"/>
      </w:rPr>
    </w:lvl>
    <w:lvl w:ilvl="8" w:tplc="D07240D8">
      <w:start w:val="1"/>
      <w:numFmt w:val="bullet"/>
      <w:pStyle w:val="ListBullet2"/>
      <w:lvlText w:val=""/>
      <w:lvlJc w:val="left"/>
      <w:rPr>
        <w:rFonts w:ascii="Wingdings" w:hAnsi="Wingdings" w:hint="default"/>
      </w:rPr>
    </w:lvl>
  </w:abstractNum>
  <w:num w:numId="1">
    <w:abstractNumId w:val="21"/>
  </w:num>
  <w:num w:numId="2">
    <w:abstractNumId w:val="23"/>
  </w:num>
  <w:num w:numId="3">
    <w:abstractNumId w:val="22"/>
  </w:num>
  <w:num w:numId="4">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7"/>
  </w:num>
  <w:num w:numId="7">
    <w:abstractNumId w:val="16"/>
  </w:num>
  <w:num w:numId="8">
    <w:abstractNumId w:val="11"/>
  </w:num>
  <w:num w:numId="9">
    <w:abstractNumId w:val="9"/>
  </w:num>
  <w:num w:numId="10">
    <w:abstractNumId w:val="24"/>
  </w:num>
  <w:num w:numId="11">
    <w:abstractNumId w:val="12"/>
  </w:num>
  <w:num w:numId="12">
    <w:abstractNumId w:val="10"/>
  </w:num>
  <w:num w:numId="13">
    <w:abstractNumId w:val="5"/>
  </w:num>
  <w:num w:numId="14">
    <w:abstractNumId w:val="6"/>
  </w:num>
  <w:num w:numId="15">
    <w:abstractNumId w:val="26"/>
  </w:num>
  <w:num w:numId="16">
    <w:abstractNumId w:val="17"/>
  </w:num>
  <w:num w:numId="17">
    <w:abstractNumId w:val="13"/>
  </w:num>
  <w:num w:numId="18">
    <w:abstractNumId w:val="15"/>
  </w:num>
  <w:num w:numId="19">
    <w:abstractNumId w:val="19"/>
  </w:num>
  <w:num w:numId="20">
    <w:abstractNumId w:val="14"/>
  </w:num>
  <w:num w:numId="21">
    <w:abstractNumId w:val="28"/>
  </w:num>
  <w:num w:numId="22">
    <w:abstractNumId w:val="20"/>
  </w:num>
  <w:num w:numId="23">
    <w:abstractNumId w:val="3"/>
  </w:num>
  <w:num w:numId="24">
    <w:abstractNumId w:val="4"/>
  </w:num>
  <w:num w:numId="25">
    <w:abstractNumId w:val="25"/>
  </w:num>
  <w:num w:numId="26">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EB"/>
    <w:rsid w:val="0000376D"/>
    <w:rsid w:val="000051EC"/>
    <w:rsid w:val="000337CC"/>
    <w:rsid w:val="00090D6D"/>
    <w:rsid w:val="000D2FF2"/>
    <w:rsid w:val="000F47BF"/>
    <w:rsid w:val="0010339F"/>
    <w:rsid w:val="00107D03"/>
    <w:rsid w:val="001358F3"/>
    <w:rsid w:val="0014206D"/>
    <w:rsid w:val="00193311"/>
    <w:rsid w:val="001B2D9F"/>
    <w:rsid w:val="001B4338"/>
    <w:rsid w:val="001D3B1C"/>
    <w:rsid w:val="001D4D46"/>
    <w:rsid w:val="001D53C7"/>
    <w:rsid w:val="001E70C9"/>
    <w:rsid w:val="001F34E5"/>
    <w:rsid w:val="00213E38"/>
    <w:rsid w:val="00226D39"/>
    <w:rsid w:val="002D081D"/>
    <w:rsid w:val="002E42C7"/>
    <w:rsid w:val="002E7859"/>
    <w:rsid w:val="002E7E40"/>
    <w:rsid w:val="003100A9"/>
    <w:rsid w:val="00311AF6"/>
    <w:rsid w:val="00326B24"/>
    <w:rsid w:val="00376BD3"/>
    <w:rsid w:val="003A0D57"/>
    <w:rsid w:val="003C0C27"/>
    <w:rsid w:val="003C4F02"/>
    <w:rsid w:val="003C6EFD"/>
    <w:rsid w:val="003E3EEB"/>
    <w:rsid w:val="003E43B4"/>
    <w:rsid w:val="0044500F"/>
    <w:rsid w:val="004A2AC7"/>
    <w:rsid w:val="004A4D86"/>
    <w:rsid w:val="004C3248"/>
    <w:rsid w:val="004C57F6"/>
    <w:rsid w:val="004C77F9"/>
    <w:rsid w:val="00520E09"/>
    <w:rsid w:val="00526E7C"/>
    <w:rsid w:val="00530E3C"/>
    <w:rsid w:val="00537AC9"/>
    <w:rsid w:val="00593640"/>
    <w:rsid w:val="005B3D6E"/>
    <w:rsid w:val="00621310"/>
    <w:rsid w:val="00626FAA"/>
    <w:rsid w:val="006A556F"/>
    <w:rsid w:val="006B70DF"/>
    <w:rsid w:val="006C48A1"/>
    <w:rsid w:val="00715007"/>
    <w:rsid w:val="007234CB"/>
    <w:rsid w:val="00736AED"/>
    <w:rsid w:val="0075070B"/>
    <w:rsid w:val="00754A78"/>
    <w:rsid w:val="0076376A"/>
    <w:rsid w:val="00773DA7"/>
    <w:rsid w:val="007A237B"/>
    <w:rsid w:val="007B02EB"/>
    <w:rsid w:val="007C73FE"/>
    <w:rsid w:val="007E5524"/>
    <w:rsid w:val="008200C4"/>
    <w:rsid w:val="008266CF"/>
    <w:rsid w:val="008267C3"/>
    <w:rsid w:val="008747EB"/>
    <w:rsid w:val="00886097"/>
    <w:rsid w:val="008A0F3E"/>
    <w:rsid w:val="008B28AD"/>
    <w:rsid w:val="008B3BE6"/>
    <w:rsid w:val="008D4132"/>
    <w:rsid w:val="008F0508"/>
    <w:rsid w:val="00905266"/>
    <w:rsid w:val="00906A6F"/>
    <w:rsid w:val="00920FCB"/>
    <w:rsid w:val="009325D5"/>
    <w:rsid w:val="009501A8"/>
    <w:rsid w:val="00966154"/>
    <w:rsid w:val="009730D4"/>
    <w:rsid w:val="00975E0A"/>
    <w:rsid w:val="009935CE"/>
    <w:rsid w:val="0099642E"/>
    <w:rsid w:val="009A534F"/>
    <w:rsid w:val="009D7386"/>
    <w:rsid w:val="009E3449"/>
    <w:rsid w:val="009E50E0"/>
    <w:rsid w:val="009F05C5"/>
    <w:rsid w:val="009F5458"/>
    <w:rsid w:val="00A12E46"/>
    <w:rsid w:val="00A311EF"/>
    <w:rsid w:val="00A32672"/>
    <w:rsid w:val="00A42B3B"/>
    <w:rsid w:val="00A7233B"/>
    <w:rsid w:val="00A80343"/>
    <w:rsid w:val="00AC467B"/>
    <w:rsid w:val="00AC5280"/>
    <w:rsid w:val="00AD051D"/>
    <w:rsid w:val="00AE45BC"/>
    <w:rsid w:val="00B14B7F"/>
    <w:rsid w:val="00B31755"/>
    <w:rsid w:val="00B46DD2"/>
    <w:rsid w:val="00B54DE5"/>
    <w:rsid w:val="00B7327C"/>
    <w:rsid w:val="00B91C56"/>
    <w:rsid w:val="00BA69BD"/>
    <w:rsid w:val="00BB131F"/>
    <w:rsid w:val="00BC6669"/>
    <w:rsid w:val="00BF578A"/>
    <w:rsid w:val="00C14714"/>
    <w:rsid w:val="00C22490"/>
    <w:rsid w:val="00C24AC5"/>
    <w:rsid w:val="00C37693"/>
    <w:rsid w:val="00C44DE5"/>
    <w:rsid w:val="00C53640"/>
    <w:rsid w:val="00C6227D"/>
    <w:rsid w:val="00C7589E"/>
    <w:rsid w:val="00C91C1A"/>
    <w:rsid w:val="00C94A28"/>
    <w:rsid w:val="00CA1786"/>
    <w:rsid w:val="00CA4B1C"/>
    <w:rsid w:val="00CD1D55"/>
    <w:rsid w:val="00CD3350"/>
    <w:rsid w:val="00CD447E"/>
    <w:rsid w:val="00D01971"/>
    <w:rsid w:val="00D550F3"/>
    <w:rsid w:val="00D6619E"/>
    <w:rsid w:val="00D6772B"/>
    <w:rsid w:val="00DA2954"/>
    <w:rsid w:val="00DB6E6D"/>
    <w:rsid w:val="00DD2A98"/>
    <w:rsid w:val="00DF1DCA"/>
    <w:rsid w:val="00E10A5B"/>
    <w:rsid w:val="00E13A40"/>
    <w:rsid w:val="00E30D31"/>
    <w:rsid w:val="00E32023"/>
    <w:rsid w:val="00E324B3"/>
    <w:rsid w:val="00E34C5D"/>
    <w:rsid w:val="00E42E22"/>
    <w:rsid w:val="00E47398"/>
    <w:rsid w:val="00E67B36"/>
    <w:rsid w:val="00E93DEB"/>
    <w:rsid w:val="00EA695D"/>
    <w:rsid w:val="00ED673E"/>
    <w:rsid w:val="00EE4178"/>
    <w:rsid w:val="00F00C45"/>
    <w:rsid w:val="00F067B8"/>
    <w:rsid w:val="00F1354E"/>
    <w:rsid w:val="00F3442F"/>
    <w:rsid w:val="00F4257D"/>
    <w:rsid w:val="00F73D94"/>
    <w:rsid w:val="00F92169"/>
    <w:rsid w:val="00F94860"/>
    <w:rsid w:val="00FF1F99"/>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3A474C"/>
  <w15:docId w15:val="{53F1B8B2-2CA6-4A9D-A20A-F0571190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2EB"/>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7B02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7B02EB"/>
    <w:pPr>
      <w:keepNext/>
      <w:spacing w:before="240" w:after="60" w:line="240" w:lineRule="auto"/>
      <w:outlineLvl w:val="1"/>
    </w:pPr>
    <w:rPr>
      <w:rFonts w:ascii="Cambria" w:eastAsia="Times New Roman" w:hAnsi="Cambria" w:cs="Times New Roman"/>
      <w:b/>
      <w:bCs/>
      <w:i/>
      <w:iCs/>
      <w:sz w:val="28"/>
      <w:szCs w:val="28"/>
      <w:lang w:val="x-none" w:eastAsia="x-none"/>
    </w:rPr>
  </w:style>
  <w:style w:type="paragraph" w:styleId="Heading3">
    <w:name w:val="heading 3"/>
    <w:basedOn w:val="Normal"/>
    <w:next w:val="Normal"/>
    <w:link w:val="Heading3Char"/>
    <w:uiPriority w:val="9"/>
    <w:semiHidden/>
    <w:unhideWhenUsed/>
    <w:qFormat/>
    <w:rsid w:val="001933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53C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93D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EB"/>
    <w:rPr>
      <w:rFonts w:asciiTheme="majorHAnsi" w:eastAsiaTheme="majorEastAsia" w:hAnsiTheme="majorHAnsi" w:cstheme="majorBidi"/>
      <w:b/>
      <w:bCs/>
      <w:color w:val="2E74B5" w:themeColor="accent1" w:themeShade="BF"/>
      <w:sz w:val="28"/>
      <w:szCs w:val="28"/>
      <w:lang w:eastAsia="en-US"/>
    </w:rPr>
  </w:style>
  <w:style w:type="paragraph" w:styleId="Header">
    <w:name w:val="header"/>
    <w:basedOn w:val="Normal"/>
    <w:link w:val="HeaderChar"/>
    <w:uiPriority w:val="99"/>
    <w:unhideWhenUsed/>
    <w:rsid w:val="007B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EB"/>
    <w:rPr>
      <w:rFonts w:eastAsiaTheme="minorHAnsi"/>
      <w:lang w:eastAsia="en-US"/>
    </w:rPr>
  </w:style>
  <w:style w:type="paragraph" w:styleId="Footer">
    <w:name w:val="footer"/>
    <w:basedOn w:val="Normal"/>
    <w:link w:val="FooterChar"/>
    <w:uiPriority w:val="99"/>
    <w:unhideWhenUsed/>
    <w:rsid w:val="007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EB"/>
    <w:rPr>
      <w:rFonts w:eastAsiaTheme="minorHAnsi"/>
      <w:lang w:eastAsia="en-US"/>
    </w:rPr>
  </w:style>
  <w:style w:type="paragraph" w:styleId="ListParagraph">
    <w:name w:val="List Paragraph"/>
    <w:basedOn w:val="Normal"/>
    <w:link w:val="ListParagraphChar"/>
    <w:uiPriority w:val="34"/>
    <w:qFormat/>
    <w:rsid w:val="007B02EB"/>
    <w:pPr>
      <w:ind w:left="720"/>
      <w:contextualSpacing/>
    </w:pPr>
  </w:style>
  <w:style w:type="character" w:customStyle="1" w:styleId="ListParagraphChar">
    <w:name w:val="List Paragraph Char"/>
    <w:basedOn w:val="DefaultParagraphFont"/>
    <w:link w:val="ListParagraph"/>
    <w:uiPriority w:val="34"/>
    <w:locked/>
    <w:rsid w:val="007B02EB"/>
    <w:rPr>
      <w:rFonts w:eastAsiaTheme="minorHAnsi"/>
      <w:lang w:eastAsia="en-US"/>
    </w:rPr>
  </w:style>
  <w:style w:type="character" w:customStyle="1" w:styleId="Heading2Char">
    <w:name w:val="Heading 2 Char"/>
    <w:basedOn w:val="DefaultParagraphFont"/>
    <w:link w:val="Heading2"/>
    <w:uiPriority w:val="9"/>
    <w:rsid w:val="007B02EB"/>
    <w:rPr>
      <w:rFonts w:ascii="Cambria" w:eastAsia="Times New Roman" w:hAnsi="Cambria" w:cs="Times New Roman"/>
      <w:b/>
      <w:bCs/>
      <w:i/>
      <w:iCs/>
      <w:sz w:val="28"/>
      <w:szCs w:val="28"/>
      <w:lang w:val="x-none" w:eastAsia="x-none"/>
    </w:rPr>
  </w:style>
  <w:style w:type="paragraph" w:customStyle="1" w:styleId="ListParagraph1">
    <w:name w:val="List Paragraph1"/>
    <w:basedOn w:val="Normal"/>
    <w:rsid w:val="00920FCB"/>
    <w:pPr>
      <w:suppressAutoHyphens/>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67B"/>
    <w:rPr>
      <w:rFonts w:ascii="Lucida Grande" w:eastAsiaTheme="minorHAnsi" w:hAnsi="Lucida Grande" w:cs="Lucida Grande"/>
      <w:sz w:val="18"/>
      <w:szCs w:val="18"/>
      <w:lang w:eastAsia="en-US"/>
    </w:rPr>
  </w:style>
  <w:style w:type="character" w:customStyle="1" w:styleId="Heading4Char">
    <w:name w:val="Heading 4 Char"/>
    <w:basedOn w:val="DefaultParagraphFont"/>
    <w:link w:val="Heading4"/>
    <w:uiPriority w:val="9"/>
    <w:semiHidden/>
    <w:rsid w:val="001D53C7"/>
    <w:rPr>
      <w:rFonts w:asciiTheme="majorHAnsi" w:eastAsiaTheme="majorEastAsia" w:hAnsiTheme="majorHAnsi" w:cstheme="majorBidi"/>
      <w:i/>
      <w:iCs/>
      <w:color w:val="2E74B5" w:themeColor="accent1" w:themeShade="BF"/>
      <w:lang w:eastAsia="en-US"/>
    </w:rPr>
  </w:style>
  <w:style w:type="paragraph" w:styleId="BodyTextIndent">
    <w:name w:val="Body Text Indent"/>
    <w:basedOn w:val="Normal"/>
    <w:link w:val="BodyTextIndentChar"/>
    <w:rsid w:val="00530E3C"/>
    <w:pPr>
      <w:widowControl w:val="0"/>
      <w:tabs>
        <w:tab w:val="left" w:pos="0"/>
        <w:tab w:val="left" w:pos="1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overflowPunct w:val="0"/>
      <w:autoSpaceDE w:val="0"/>
      <w:autoSpaceDN w:val="0"/>
      <w:adjustRightInd w:val="0"/>
      <w:spacing w:after="0" w:line="199" w:lineRule="auto"/>
      <w:ind w:left="90"/>
      <w:textAlignment w:val="baseline"/>
    </w:pPr>
    <w:rPr>
      <w:rFonts w:ascii="Times New Roman" w:eastAsia="Times New Roman" w:hAnsi="Times New Roman" w:cs="Times New Roman"/>
      <w:bCs/>
      <w:sz w:val="20"/>
      <w:szCs w:val="20"/>
    </w:rPr>
  </w:style>
  <w:style w:type="character" w:customStyle="1" w:styleId="BodyTextIndentChar">
    <w:name w:val="Body Text Indent Char"/>
    <w:basedOn w:val="DefaultParagraphFont"/>
    <w:link w:val="BodyTextIndent"/>
    <w:rsid w:val="00530E3C"/>
    <w:rPr>
      <w:rFonts w:ascii="Times New Roman" w:eastAsia="Times New Roman" w:hAnsi="Times New Roman" w:cs="Times New Roman"/>
      <w:bCs/>
      <w:sz w:val="20"/>
      <w:szCs w:val="20"/>
      <w:lang w:eastAsia="en-US"/>
    </w:rPr>
  </w:style>
  <w:style w:type="paragraph" w:customStyle="1" w:styleId="TechnologyCategories">
    <w:name w:val="Technology Categories"/>
    <w:basedOn w:val="Normal"/>
    <w:qFormat/>
    <w:rsid w:val="00B7327C"/>
    <w:pPr>
      <w:spacing w:before="60" w:after="60" w:line="240" w:lineRule="auto"/>
    </w:pPr>
    <w:rPr>
      <w:rFonts w:ascii="Verdana" w:eastAsia="MS Mincho" w:hAnsi="Verdana" w:cs="Courier New"/>
      <w:b/>
      <w:bCs/>
      <w:sz w:val="18"/>
      <w:szCs w:val="18"/>
    </w:rPr>
  </w:style>
  <w:style w:type="paragraph" w:customStyle="1" w:styleId="Technologies">
    <w:name w:val="Technologies"/>
    <w:basedOn w:val="Normal"/>
    <w:qFormat/>
    <w:rsid w:val="00B7327C"/>
    <w:pPr>
      <w:spacing w:before="60" w:after="60" w:line="240" w:lineRule="auto"/>
    </w:pPr>
    <w:rPr>
      <w:rFonts w:ascii="Verdana" w:eastAsia="MS Mincho" w:hAnsi="Verdana" w:cs="Courier New"/>
      <w:color w:val="000000"/>
      <w:spacing w:val="-4"/>
      <w:sz w:val="18"/>
      <w:szCs w:val="18"/>
    </w:rPr>
  </w:style>
  <w:style w:type="paragraph" w:customStyle="1" w:styleId="Skills">
    <w:name w:val="Skills"/>
    <w:basedOn w:val="Normal"/>
    <w:qFormat/>
    <w:rsid w:val="00B7327C"/>
    <w:pPr>
      <w:spacing w:before="60" w:after="180" w:line="240" w:lineRule="auto"/>
    </w:pPr>
    <w:rPr>
      <w:rFonts w:ascii="Verdana" w:eastAsia="MS Mincho" w:hAnsi="Verdana" w:cs="Courier New"/>
      <w:sz w:val="18"/>
      <w:szCs w:val="18"/>
    </w:rPr>
  </w:style>
  <w:style w:type="paragraph" w:styleId="PlainText">
    <w:name w:val="Plain Text"/>
    <w:basedOn w:val="Normal"/>
    <w:link w:val="PlainTextChar"/>
    <w:unhideWhenUsed/>
    <w:rsid w:val="009935CE"/>
    <w:pPr>
      <w:suppressAutoHyphens/>
      <w:spacing w:after="0" w:line="240" w:lineRule="auto"/>
    </w:pPr>
    <w:rPr>
      <w:rFonts w:ascii="Courier New" w:eastAsia="Times New Roman" w:hAnsi="Courier New" w:cs="Courier New"/>
      <w:sz w:val="20"/>
      <w:szCs w:val="20"/>
      <w:lang w:val="x-none" w:eastAsia="zh-CN"/>
    </w:rPr>
  </w:style>
  <w:style w:type="character" w:customStyle="1" w:styleId="PlainTextChar">
    <w:name w:val="Plain Text Char"/>
    <w:basedOn w:val="DefaultParagraphFont"/>
    <w:link w:val="PlainText"/>
    <w:rsid w:val="009935CE"/>
    <w:rPr>
      <w:rFonts w:ascii="Courier New" w:eastAsia="Times New Roman" w:hAnsi="Courier New" w:cs="Courier New"/>
      <w:sz w:val="20"/>
      <w:szCs w:val="20"/>
      <w:lang w:val="x-none" w:eastAsia="zh-CN"/>
    </w:rPr>
  </w:style>
  <w:style w:type="table" w:styleId="TableGrid">
    <w:name w:val="Table Grid"/>
    <w:basedOn w:val="TableNormal"/>
    <w:rsid w:val="003100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3100A9"/>
  </w:style>
  <w:style w:type="character" w:styleId="Strong">
    <w:name w:val="Strong"/>
    <w:basedOn w:val="DefaultParagraphFont"/>
    <w:uiPriority w:val="22"/>
    <w:qFormat/>
    <w:rsid w:val="003100A9"/>
    <w:rPr>
      <w:b/>
      <w:bCs/>
    </w:rPr>
  </w:style>
  <w:style w:type="paragraph" w:styleId="BodyText">
    <w:name w:val="Body Text"/>
    <w:basedOn w:val="Normal"/>
    <w:link w:val="BodyTextChar"/>
    <w:uiPriority w:val="99"/>
    <w:unhideWhenUsed/>
    <w:rsid w:val="00BB131F"/>
    <w:pPr>
      <w:spacing w:after="120"/>
    </w:pPr>
  </w:style>
  <w:style w:type="character" w:customStyle="1" w:styleId="BodyTextChar">
    <w:name w:val="Body Text Char"/>
    <w:basedOn w:val="DefaultParagraphFont"/>
    <w:link w:val="BodyText"/>
    <w:uiPriority w:val="99"/>
    <w:rsid w:val="00BB131F"/>
    <w:rPr>
      <w:rFonts w:eastAsiaTheme="minorHAnsi"/>
      <w:lang w:eastAsia="en-US"/>
    </w:rPr>
  </w:style>
  <w:style w:type="character" w:customStyle="1" w:styleId="summary">
    <w:name w:val="summary"/>
    <w:basedOn w:val="DefaultParagraphFont"/>
    <w:rsid w:val="009501A8"/>
  </w:style>
  <w:style w:type="character" w:styleId="Hyperlink">
    <w:name w:val="Hyperlink"/>
    <w:basedOn w:val="DefaultParagraphFont"/>
    <w:uiPriority w:val="99"/>
    <w:unhideWhenUsed/>
    <w:rsid w:val="00C94A28"/>
    <w:rPr>
      <w:color w:val="0563C1" w:themeColor="hyperlink"/>
      <w:u w:val="single"/>
    </w:rPr>
  </w:style>
  <w:style w:type="paragraph" w:styleId="BlockText">
    <w:name w:val="Block Text"/>
    <w:basedOn w:val="Normal"/>
    <w:rsid w:val="004C77F9"/>
    <w:pPr>
      <w:spacing w:after="0" w:line="240" w:lineRule="auto"/>
      <w:ind w:left="-990" w:right="-720"/>
    </w:pPr>
    <w:rPr>
      <w:rFonts w:ascii="Times New Roman" w:eastAsia="Times New Roman" w:hAnsi="Times New Roman" w:cs="Times New Roman"/>
      <w:szCs w:val="20"/>
    </w:rPr>
  </w:style>
  <w:style w:type="paragraph" w:styleId="NoSpacing">
    <w:name w:val="No Spacing"/>
    <w:link w:val="NoSpacingChar"/>
    <w:uiPriority w:val="1"/>
    <w:qFormat/>
    <w:rsid w:val="00AE45BC"/>
    <w:pPr>
      <w:spacing w:after="0" w:line="240" w:lineRule="auto"/>
    </w:pPr>
    <w:rPr>
      <w:rFonts w:ascii="Calibri" w:eastAsia="Times New Roman" w:hAnsi="Calibri" w:cs="Times New Roman"/>
      <w:lang w:eastAsia="en-US"/>
    </w:rPr>
  </w:style>
  <w:style w:type="paragraph" w:customStyle="1" w:styleId="Description">
    <w:name w:val="Description"/>
    <w:basedOn w:val="Normal"/>
    <w:link w:val="DescriptionChar"/>
    <w:rsid w:val="00A7233B"/>
    <w:pPr>
      <w:spacing w:after="0" w:line="240" w:lineRule="auto"/>
    </w:pPr>
    <w:rPr>
      <w:rFonts w:ascii="Times New Roman" w:eastAsia="Times New Roman" w:hAnsi="Times New Roman" w:cs="Times New Roman"/>
      <w:sz w:val="20"/>
      <w:szCs w:val="20"/>
    </w:rPr>
  </w:style>
  <w:style w:type="character" w:customStyle="1" w:styleId="DescriptionChar">
    <w:name w:val="Description Char"/>
    <w:link w:val="Description"/>
    <w:rsid w:val="00A7233B"/>
    <w:rPr>
      <w:rFonts w:ascii="Times New Roman" w:eastAsia="Times New Roman" w:hAnsi="Times New Roman" w:cs="Times New Roman"/>
      <w:sz w:val="20"/>
      <w:szCs w:val="20"/>
      <w:lang w:eastAsia="en-US"/>
    </w:rPr>
  </w:style>
  <w:style w:type="paragraph" w:customStyle="1" w:styleId="Bullettext">
    <w:name w:val="Bullet text"/>
    <w:basedOn w:val="Normal"/>
    <w:rsid w:val="00A7233B"/>
    <w:pPr>
      <w:numPr>
        <w:numId w:val="1"/>
      </w:numPr>
      <w:tabs>
        <w:tab w:val="clear" w:pos="360"/>
        <w:tab w:val="num" w:pos="252"/>
      </w:tabs>
      <w:spacing w:after="60" w:line="240" w:lineRule="auto"/>
      <w:ind w:left="252" w:hanging="252"/>
    </w:pPr>
    <w:rPr>
      <w:rFonts w:ascii="Times New Roman" w:eastAsia="Times New Roman" w:hAnsi="Times New Roman" w:cs="Arial"/>
      <w:sz w:val="20"/>
    </w:rPr>
  </w:style>
  <w:style w:type="character" w:customStyle="1" w:styleId="Heading5Char">
    <w:name w:val="Heading 5 Char"/>
    <w:basedOn w:val="DefaultParagraphFont"/>
    <w:link w:val="Heading5"/>
    <w:uiPriority w:val="9"/>
    <w:semiHidden/>
    <w:rsid w:val="00E93DEB"/>
    <w:rPr>
      <w:rFonts w:asciiTheme="majorHAnsi" w:eastAsiaTheme="majorEastAsia" w:hAnsiTheme="majorHAnsi" w:cstheme="majorBidi"/>
      <w:color w:val="2E74B5" w:themeColor="accent1" w:themeShade="BF"/>
      <w:lang w:eastAsia="en-US"/>
    </w:rPr>
  </w:style>
  <w:style w:type="paragraph" w:customStyle="1" w:styleId="ecxmsonormal">
    <w:name w:val="ecxmsonormal"/>
    <w:basedOn w:val="Normal"/>
    <w:rsid w:val="00CD1D55"/>
    <w:pPr>
      <w:spacing w:after="0" w:line="240" w:lineRule="auto"/>
    </w:pPr>
    <w:rPr>
      <w:rFonts w:ascii="Times New Roman" w:eastAsia="Times New Roman" w:hAnsi="Times New Roman" w:cs="Times New Roman"/>
      <w:sz w:val="24"/>
      <w:szCs w:val="24"/>
    </w:rPr>
  </w:style>
  <w:style w:type="paragraph" w:customStyle="1" w:styleId="ELMSResText">
    <w:name w:val="ELMS_ResText"/>
    <w:rsid w:val="00CD1D55"/>
    <w:pPr>
      <w:widowControl w:val="0"/>
      <w:spacing w:before="60" w:after="0" w:line="240" w:lineRule="auto"/>
    </w:pPr>
    <w:rPr>
      <w:rFonts w:ascii="Arial" w:eastAsia="Times New Roman" w:hAnsi="Arial" w:cs="Arial"/>
      <w:sz w:val="18"/>
      <w:szCs w:val="20"/>
      <w:lang w:eastAsia="en-US"/>
    </w:rPr>
  </w:style>
  <w:style w:type="paragraph" w:customStyle="1" w:styleId="NormalBlack">
    <w:name w:val="Normal + Black"/>
    <w:basedOn w:val="Normal"/>
    <w:rsid w:val="0010339F"/>
    <w:pPr>
      <w:numPr>
        <w:numId w:val="2"/>
      </w:numPr>
      <w:spacing w:after="60" w:line="220" w:lineRule="atLeast"/>
      <w:jc w:val="both"/>
    </w:pPr>
    <w:rPr>
      <w:rFonts w:ascii="Arial" w:eastAsia="Times New Roman" w:hAnsi="Arial" w:cs="Times New Roman"/>
      <w:spacing w:val="-5"/>
      <w:sz w:val="20"/>
      <w:szCs w:val="20"/>
    </w:rPr>
  </w:style>
  <w:style w:type="paragraph" w:customStyle="1" w:styleId="Achievement">
    <w:name w:val="Achievement"/>
    <w:basedOn w:val="BodyText"/>
    <w:rsid w:val="0010339F"/>
    <w:pPr>
      <w:numPr>
        <w:numId w:val="3"/>
      </w:numPr>
      <w:tabs>
        <w:tab w:val="clear" w:pos="360"/>
      </w:tabs>
      <w:spacing w:after="60" w:line="220" w:lineRule="atLeast"/>
      <w:jc w:val="both"/>
    </w:pPr>
    <w:rPr>
      <w:rFonts w:ascii="Arial" w:eastAsia="Times New Roman" w:hAnsi="Arial" w:cs="Times New Roman"/>
      <w:spacing w:val="-5"/>
      <w:sz w:val="20"/>
      <w:szCs w:val="20"/>
    </w:rPr>
  </w:style>
  <w:style w:type="paragraph" w:styleId="Title">
    <w:name w:val="Title"/>
    <w:basedOn w:val="Normal"/>
    <w:link w:val="TitleChar"/>
    <w:qFormat/>
    <w:rsid w:val="0010339F"/>
    <w:pPr>
      <w:spacing w:after="0" w:line="240" w:lineRule="auto"/>
      <w:jc w:val="center"/>
    </w:pPr>
    <w:rPr>
      <w:rFonts w:ascii="Arial" w:eastAsia="Times New Roman" w:hAnsi="Arial" w:cs="Times New Roman"/>
      <w:b/>
      <w:smallCaps/>
      <w:sz w:val="28"/>
      <w:szCs w:val="20"/>
    </w:rPr>
  </w:style>
  <w:style w:type="character" w:customStyle="1" w:styleId="TitleChar">
    <w:name w:val="Title Char"/>
    <w:basedOn w:val="DefaultParagraphFont"/>
    <w:link w:val="Title"/>
    <w:rsid w:val="0010339F"/>
    <w:rPr>
      <w:rFonts w:ascii="Arial" w:eastAsia="Times New Roman" w:hAnsi="Arial" w:cs="Times New Roman"/>
      <w:b/>
      <w:smallCaps/>
      <w:sz w:val="28"/>
      <w:szCs w:val="20"/>
      <w:lang w:eastAsia="en-US"/>
    </w:rPr>
  </w:style>
  <w:style w:type="paragraph" w:styleId="NormalWeb">
    <w:name w:val="Normal (Web)"/>
    <w:basedOn w:val="Normal"/>
    <w:unhideWhenUsed/>
    <w:rsid w:val="0000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ExpSummary">
    <w:name w:val="Res Exp Summary"/>
    <w:rsid w:val="0000376D"/>
    <w:pPr>
      <w:spacing w:before="60" w:after="60" w:line="240" w:lineRule="auto"/>
    </w:pPr>
    <w:rPr>
      <w:rFonts w:ascii="Times New Roman" w:eastAsia="Times New Roman" w:hAnsi="Times New Roman" w:cs="Arial"/>
      <w:sz w:val="20"/>
      <w:szCs w:val="20"/>
      <w:lang w:eastAsia="en-US"/>
    </w:rPr>
  </w:style>
  <w:style w:type="character" w:customStyle="1" w:styleId="yshortcuts">
    <w:name w:val="yshortcuts"/>
    <w:basedOn w:val="DefaultParagraphFont"/>
    <w:rsid w:val="0000376D"/>
  </w:style>
  <w:style w:type="character" w:customStyle="1" w:styleId="NoSpacingChar">
    <w:name w:val="No Spacing Char"/>
    <w:basedOn w:val="DefaultParagraphFont"/>
    <w:link w:val="NoSpacing"/>
    <w:uiPriority w:val="1"/>
    <w:rsid w:val="00B14B7F"/>
    <w:rPr>
      <w:rFonts w:ascii="Calibri" w:eastAsia="Times New Roman" w:hAnsi="Calibri" w:cs="Times New Roman"/>
      <w:lang w:eastAsia="en-US"/>
    </w:rPr>
  </w:style>
  <w:style w:type="paragraph" w:customStyle="1" w:styleId="Bullet2">
    <w:name w:val="Bullet 2"/>
    <w:rsid w:val="00B46DD2"/>
    <w:pPr>
      <w:numPr>
        <w:numId w:val="4"/>
      </w:numPr>
      <w:spacing w:before="20" w:after="20" w:line="240" w:lineRule="auto"/>
      <w:ind w:left="630" w:hanging="274"/>
    </w:pPr>
    <w:rPr>
      <w:rFonts w:ascii="Times New Roman" w:eastAsia="Times New Roman" w:hAnsi="Times New Roman" w:cs="Times New Roman"/>
      <w:sz w:val="24"/>
      <w:szCs w:val="20"/>
      <w:lang w:eastAsia="en-US"/>
    </w:rPr>
  </w:style>
  <w:style w:type="paragraph" w:styleId="HTMLPreformatted">
    <w:name w:val="HTML Preformatted"/>
    <w:basedOn w:val="Normal"/>
    <w:link w:val="HTMLPreformattedChar"/>
    <w:semiHidden/>
    <w:rsid w:val="00213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Courier New" w:hAnsi="Arial Unicode MS" w:cs="Courier New"/>
      <w:sz w:val="20"/>
      <w:szCs w:val="20"/>
    </w:rPr>
  </w:style>
  <w:style w:type="character" w:customStyle="1" w:styleId="HTMLPreformattedChar">
    <w:name w:val="HTML Preformatted Char"/>
    <w:basedOn w:val="DefaultParagraphFont"/>
    <w:link w:val="HTMLPreformatted"/>
    <w:semiHidden/>
    <w:rsid w:val="00213E38"/>
    <w:rPr>
      <w:rFonts w:ascii="Arial Unicode MS" w:eastAsia="Courier New" w:hAnsi="Arial Unicode MS" w:cs="Courier New"/>
      <w:sz w:val="20"/>
      <w:szCs w:val="20"/>
      <w:lang w:eastAsia="en-US"/>
    </w:rPr>
  </w:style>
  <w:style w:type="paragraph" w:customStyle="1" w:styleId="Normal0">
    <w:name w:val="[Normal]"/>
    <w:rsid w:val="00E13A40"/>
    <w:pPr>
      <w:widowControl w:val="0"/>
      <w:autoSpaceDE w:val="0"/>
      <w:autoSpaceDN w:val="0"/>
      <w:adjustRightInd w:val="0"/>
      <w:spacing w:after="0" w:line="240" w:lineRule="auto"/>
    </w:pPr>
    <w:rPr>
      <w:rFonts w:ascii="Arial" w:eastAsia="Calibri" w:hAnsi="Arial" w:cs="Arial"/>
      <w:sz w:val="24"/>
      <w:szCs w:val="24"/>
      <w:lang w:eastAsia="en-US"/>
    </w:rPr>
  </w:style>
  <w:style w:type="character" w:customStyle="1" w:styleId="st">
    <w:name w:val="st"/>
    <w:basedOn w:val="DefaultParagraphFont"/>
    <w:rsid w:val="004C57F6"/>
  </w:style>
  <w:style w:type="character" w:styleId="Emphasis">
    <w:name w:val="Emphasis"/>
    <w:uiPriority w:val="20"/>
    <w:qFormat/>
    <w:rsid w:val="004C57F6"/>
    <w:rPr>
      <w:i/>
      <w:iCs/>
    </w:rPr>
  </w:style>
  <w:style w:type="character" w:customStyle="1" w:styleId="comment-body">
    <w:name w:val="comment-body"/>
    <w:rsid w:val="003A0D57"/>
  </w:style>
  <w:style w:type="paragraph" w:customStyle="1" w:styleId="ExperienceBullets">
    <w:name w:val="Experience Bullets"/>
    <w:basedOn w:val="Normal"/>
    <w:autoRedefine/>
    <w:rsid w:val="003C4F02"/>
    <w:pPr>
      <w:widowControl w:val="0"/>
      <w:numPr>
        <w:numId w:val="7"/>
      </w:numPr>
      <w:autoSpaceDE w:val="0"/>
      <w:autoSpaceDN w:val="0"/>
      <w:adjustRightInd w:val="0"/>
      <w:spacing w:after="40" w:line="240" w:lineRule="auto"/>
    </w:pPr>
    <w:rPr>
      <w:rFonts w:ascii="Trebuchet MS" w:eastAsia="Times New Roman" w:hAnsi="Trebuchet MS" w:cs="Times New Roman"/>
      <w:sz w:val="20"/>
      <w:szCs w:val="24"/>
    </w:rPr>
  </w:style>
  <w:style w:type="character" w:customStyle="1" w:styleId="Heading3Char">
    <w:name w:val="Heading 3 Char"/>
    <w:basedOn w:val="DefaultParagraphFont"/>
    <w:link w:val="Heading3"/>
    <w:uiPriority w:val="9"/>
    <w:semiHidden/>
    <w:rsid w:val="00193311"/>
    <w:rPr>
      <w:rFonts w:asciiTheme="majorHAnsi" w:eastAsiaTheme="majorEastAsia" w:hAnsiTheme="majorHAnsi" w:cstheme="majorBidi"/>
      <w:color w:val="1F4D78" w:themeColor="accent1" w:themeShade="7F"/>
      <w:sz w:val="24"/>
      <w:szCs w:val="24"/>
      <w:lang w:eastAsia="en-US"/>
    </w:rPr>
  </w:style>
  <w:style w:type="paragraph" w:customStyle="1" w:styleId="JobTitle">
    <w:name w:val="Job Title"/>
    <w:next w:val="Normal"/>
    <w:rsid w:val="003C6EFD"/>
    <w:pPr>
      <w:spacing w:after="40" w:line="220" w:lineRule="atLeast"/>
    </w:pPr>
    <w:rPr>
      <w:rFonts w:ascii="Arial" w:eastAsia="Times New Roman" w:hAnsi="Arial" w:cs="Times New Roman"/>
      <w:b/>
      <w:spacing w:val="-10"/>
      <w:sz w:val="20"/>
      <w:szCs w:val="20"/>
      <w:lang w:eastAsia="en-US"/>
    </w:rPr>
  </w:style>
  <w:style w:type="paragraph" w:styleId="ListBullet2">
    <w:name w:val="List Bullet 2"/>
    <w:basedOn w:val="Normal"/>
    <w:autoRedefine/>
    <w:rsid w:val="00CA4B1C"/>
    <w:pPr>
      <w:widowControl w:val="0"/>
      <w:numPr>
        <w:ilvl w:val="8"/>
        <w:numId w:val="21"/>
      </w:numPr>
      <w:spacing w:after="0" w:line="240" w:lineRule="auto"/>
      <w:ind w:right="29"/>
      <w:jc w:val="both"/>
    </w:pPr>
    <w:rPr>
      <w:rFonts w:ascii="Times New Roman" w:eastAsia="Times New Roman" w:hAnsi="Times New Roman" w:cs="Times New Roman"/>
    </w:rPr>
  </w:style>
  <w:style w:type="character" w:customStyle="1" w:styleId="apple-style-span">
    <w:name w:val="apple-style-span"/>
    <w:basedOn w:val="DefaultParagraphFont"/>
    <w:rsid w:val="003C6EFD"/>
  </w:style>
  <w:style w:type="paragraph" w:customStyle="1" w:styleId="bbody">
    <w:name w:val="b(body)"/>
    <w:link w:val="bbodyChar"/>
    <w:rsid w:val="003C6EFD"/>
    <w:pPr>
      <w:spacing w:before="60" w:after="60" w:line="240" w:lineRule="auto"/>
    </w:pPr>
    <w:rPr>
      <w:rFonts w:ascii="Times New Roman" w:eastAsia="Times New Roman" w:hAnsi="Times New Roman" w:cs="Times New Roman"/>
      <w:szCs w:val="20"/>
      <w:lang w:eastAsia="en-US"/>
    </w:rPr>
  </w:style>
  <w:style w:type="character" w:customStyle="1" w:styleId="bbodyChar">
    <w:name w:val="b(body) Char"/>
    <w:link w:val="bbody"/>
    <w:rsid w:val="003C6EFD"/>
    <w:rPr>
      <w:rFonts w:ascii="Times New Roman" w:eastAsia="Times New Roman" w:hAnsi="Times New Roman" w:cs="Times New Roman"/>
      <w:szCs w:val="20"/>
      <w:lang w:eastAsia="en-US"/>
    </w:rPr>
  </w:style>
  <w:style w:type="paragraph" w:customStyle="1" w:styleId="b-bullet">
    <w:name w:val="b-bullet"/>
    <w:basedOn w:val="bbody"/>
    <w:rsid w:val="003C6EFD"/>
    <w:pPr>
      <w:numPr>
        <w:numId w:val="18"/>
      </w:numPr>
      <w:tabs>
        <w:tab w:val="clear" w:pos="720"/>
      </w:tabs>
      <w:spacing w:before="40" w:after="4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79549">
      <w:bodyDiv w:val="1"/>
      <w:marLeft w:val="0"/>
      <w:marRight w:val="0"/>
      <w:marTop w:val="0"/>
      <w:marBottom w:val="0"/>
      <w:divBdr>
        <w:top w:val="none" w:sz="0" w:space="0" w:color="auto"/>
        <w:left w:val="none" w:sz="0" w:space="0" w:color="auto"/>
        <w:bottom w:val="none" w:sz="0" w:space="0" w:color="auto"/>
        <w:right w:val="none" w:sz="0" w:space="0" w:color="auto"/>
      </w:divBdr>
    </w:div>
    <w:div w:id="142161921">
      <w:bodyDiv w:val="1"/>
      <w:marLeft w:val="0"/>
      <w:marRight w:val="0"/>
      <w:marTop w:val="0"/>
      <w:marBottom w:val="0"/>
      <w:divBdr>
        <w:top w:val="none" w:sz="0" w:space="0" w:color="auto"/>
        <w:left w:val="none" w:sz="0" w:space="0" w:color="auto"/>
        <w:bottom w:val="none" w:sz="0" w:space="0" w:color="auto"/>
        <w:right w:val="none" w:sz="0" w:space="0" w:color="auto"/>
      </w:divBdr>
    </w:div>
    <w:div w:id="267932512">
      <w:bodyDiv w:val="1"/>
      <w:marLeft w:val="0"/>
      <w:marRight w:val="0"/>
      <w:marTop w:val="0"/>
      <w:marBottom w:val="0"/>
      <w:divBdr>
        <w:top w:val="none" w:sz="0" w:space="0" w:color="auto"/>
        <w:left w:val="none" w:sz="0" w:space="0" w:color="auto"/>
        <w:bottom w:val="none" w:sz="0" w:space="0" w:color="auto"/>
        <w:right w:val="none" w:sz="0" w:space="0" w:color="auto"/>
      </w:divBdr>
    </w:div>
    <w:div w:id="768043323">
      <w:bodyDiv w:val="1"/>
      <w:marLeft w:val="0"/>
      <w:marRight w:val="0"/>
      <w:marTop w:val="0"/>
      <w:marBottom w:val="0"/>
      <w:divBdr>
        <w:top w:val="none" w:sz="0" w:space="0" w:color="auto"/>
        <w:left w:val="none" w:sz="0" w:space="0" w:color="auto"/>
        <w:bottom w:val="none" w:sz="0" w:space="0" w:color="auto"/>
        <w:right w:val="none" w:sz="0" w:space="0" w:color="auto"/>
      </w:divBdr>
    </w:div>
    <w:div w:id="1401321062">
      <w:bodyDiv w:val="1"/>
      <w:marLeft w:val="0"/>
      <w:marRight w:val="0"/>
      <w:marTop w:val="0"/>
      <w:marBottom w:val="0"/>
      <w:divBdr>
        <w:top w:val="none" w:sz="0" w:space="0" w:color="auto"/>
        <w:left w:val="none" w:sz="0" w:space="0" w:color="auto"/>
        <w:bottom w:val="none" w:sz="0" w:space="0" w:color="auto"/>
        <w:right w:val="none" w:sz="0" w:space="0" w:color="auto"/>
      </w:divBdr>
    </w:div>
    <w:div w:id="20191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hyperlink" Target="http://www.hipusa.com/"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F421C-6CB1-914D-B1B3-EB105CED3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3273</Words>
  <Characters>18657</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Yee</dc:creator>
  <cp:keywords/>
  <dc:description/>
  <cp:lastModifiedBy>Microsoft Office User</cp:lastModifiedBy>
  <cp:revision>3</cp:revision>
  <cp:lastPrinted>2016-01-19T18:52:00Z</cp:lastPrinted>
  <dcterms:created xsi:type="dcterms:W3CDTF">2017-05-17T18:52:00Z</dcterms:created>
  <dcterms:modified xsi:type="dcterms:W3CDTF">2017-05-18T15:38:00Z</dcterms:modified>
</cp:coreProperties>
</file>
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F4840" w14:textId="77777777" w:rsidR="007B02EB" w:rsidRDefault="007B02EB" w:rsidP="007B02EB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E4CE8B" wp14:editId="70D4AC58">
            <wp:simplePos x="0" y="0"/>
            <wp:positionH relativeFrom="column">
              <wp:posOffset>-466725</wp:posOffset>
            </wp:positionH>
            <wp:positionV relativeFrom="paragraph">
              <wp:posOffset>-514350</wp:posOffset>
            </wp:positionV>
            <wp:extent cx="2294890" cy="504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3C3F3" w14:textId="77777777" w:rsidR="007B02EB" w:rsidRDefault="007B02EB" w:rsidP="007B02EB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537CEEB" w14:textId="56C30259" w:rsidR="007B02EB" w:rsidRPr="006C07BD" w:rsidRDefault="00D33882" w:rsidP="006C07B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Joseph Man</w:t>
      </w:r>
    </w:p>
    <w:p w14:paraId="198BB2D6" w14:textId="0C08C126" w:rsidR="001D53C7" w:rsidRPr="00712C8A" w:rsidRDefault="001D53C7" w:rsidP="001D53C7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ind w:left="630"/>
        <w:jc w:val="both"/>
        <w:rPr>
          <w:rFonts w:cstheme="minorHAnsi"/>
        </w:rPr>
      </w:pPr>
    </w:p>
    <w:p w14:paraId="4ACB5F3A" w14:textId="0762997E" w:rsidR="000A70FC" w:rsidRDefault="00554AD3" w:rsidP="00554AD3">
      <w:pPr>
        <w:pStyle w:val="Heading1"/>
        <w:spacing w:before="0"/>
        <w:ind w:left="-720"/>
        <w:rPr>
          <w:iCs/>
        </w:rPr>
      </w:pPr>
      <w:r>
        <w:rPr>
          <w:iCs/>
        </w:rPr>
        <w:t>Experience Summary</w:t>
      </w:r>
    </w:p>
    <w:p w14:paraId="6CA72959" w14:textId="77777777" w:rsidR="00554AD3" w:rsidRDefault="00554AD3" w:rsidP="00554AD3">
      <w:pPr>
        <w:spacing w:after="0" w:line="240" w:lineRule="auto"/>
      </w:pPr>
    </w:p>
    <w:p w14:paraId="10C9EA5B" w14:textId="20A8C759" w:rsidR="00D33882" w:rsidRDefault="00F13E3B" w:rsidP="00AB70DF">
      <w:pPr>
        <w:numPr>
          <w:ilvl w:val="0"/>
          <w:numId w:val="4"/>
        </w:numPr>
        <w:spacing w:after="42" w:line="267" w:lineRule="auto"/>
        <w:ind w:right="59" w:hanging="360"/>
      </w:pPr>
      <w:r>
        <w:t>Senior Lead Hands-</w:t>
      </w:r>
      <w:r w:rsidR="00D33882">
        <w:t xml:space="preserve">On QA Analyst / Test Engineer with over 15 years of experience in Software Testing, Quality Assurance, HP Quality Center, ALM, QTP/UFT, &amp; VB Script coding with strong hands on expertise in leading team of test engineers, troubleshooting, ALM administration, customization and report development, test creating, and HP Suite automation tools.  </w:t>
      </w:r>
    </w:p>
    <w:p w14:paraId="2D306E91" w14:textId="77777777" w:rsidR="00D33882" w:rsidRDefault="00D33882" w:rsidP="00AB70DF">
      <w:pPr>
        <w:numPr>
          <w:ilvl w:val="0"/>
          <w:numId w:val="4"/>
        </w:numPr>
        <w:spacing w:after="44" w:line="267" w:lineRule="auto"/>
        <w:ind w:right="59" w:hanging="360"/>
      </w:pPr>
      <w:r>
        <w:t xml:space="preserve">HP ALM, UFT; Over 10 years of extensive experience in Test Automation using HP ALM v11-v12.5, UFT v11-v12.5 and QC for clients like HP, Deutsche Bank, Comcast and UBS etc.  </w:t>
      </w:r>
    </w:p>
    <w:p w14:paraId="360E6B6C" w14:textId="77777777" w:rsidR="00D33882" w:rsidRDefault="00D33882" w:rsidP="00AB70DF">
      <w:pPr>
        <w:numPr>
          <w:ilvl w:val="0"/>
          <w:numId w:val="4"/>
        </w:numPr>
        <w:spacing w:after="12" w:line="267" w:lineRule="auto"/>
        <w:ind w:right="59" w:hanging="360"/>
      </w:pPr>
      <w:r>
        <w:t xml:space="preserve">VB Script; Over 8 years of experience in developing test data extract using VB Script. </w:t>
      </w:r>
    </w:p>
    <w:p w14:paraId="623BD14B" w14:textId="77777777" w:rsidR="00D33882" w:rsidRDefault="00D33882" w:rsidP="00AB70DF">
      <w:pPr>
        <w:numPr>
          <w:ilvl w:val="0"/>
          <w:numId w:val="4"/>
        </w:numPr>
        <w:spacing w:after="44" w:line="267" w:lineRule="auto"/>
        <w:ind w:right="59" w:hanging="360"/>
      </w:pPr>
      <w:r>
        <w:t xml:space="preserve">Lead/Off Shore team lead; 5+ years of experience in leading test engineers, automation and manual testers both onshore and offshore.  </w:t>
      </w:r>
    </w:p>
    <w:p w14:paraId="2BD919E4" w14:textId="77777777" w:rsidR="00D33882" w:rsidRDefault="00D33882" w:rsidP="00AB70DF">
      <w:pPr>
        <w:numPr>
          <w:ilvl w:val="0"/>
          <w:numId w:val="4"/>
        </w:numPr>
        <w:spacing w:after="44" w:line="267" w:lineRule="auto"/>
        <w:ind w:right="59" w:hanging="360"/>
      </w:pPr>
      <w:r>
        <w:t xml:space="preserve">Proven ability to work independently or as a member of a team under pressure, as well as leading a team or a project. Skilled in adapting to rapidly changing work environments. </w:t>
      </w:r>
    </w:p>
    <w:p w14:paraId="42C30C08" w14:textId="77777777" w:rsidR="00D33882" w:rsidRDefault="00D33882" w:rsidP="00AB70DF">
      <w:pPr>
        <w:numPr>
          <w:ilvl w:val="0"/>
          <w:numId w:val="4"/>
        </w:numPr>
        <w:spacing w:after="12" w:line="267" w:lineRule="auto"/>
        <w:ind w:right="59" w:hanging="360"/>
      </w:pPr>
      <w:r>
        <w:t xml:space="preserve">Expertise in planning QA strategies, timelines, process control, and mentoring junior QA analysts.   </w:t>
      </w:r>
    </w:p>
    <w:p w14:paraId="37402052" w14:textId="77777777" w:rsidR="00C21486" w:rsidRDefault="00C21486" w:rsidP="00565E6B">
      <w:pPr>
        <w:pStyle w:val="Heading1"/>
        <w:spacing w:before="0"/>
      </w:pPr>
    </w:p>
    <w:p w14:paraId="205B1CB3" w14:textId="77F544EF" w:rsidR="00BF578A" w:rsidRDefault="00026AC8" w:rsidP="00BF578A">
      <w:pPr>
        <w:pStyle w:val="Heading1"/>
        <w:spacing w:before="0"/>
        <w:ind w:left="-720"/>
      </w:pPr>
      <w:r>
        <w:t>Professional</w:t>
      </w:r>
      <w:r w:rsidR="00BF578A">
        <w:t xml:space="preserve"> Experience</w:t>
      </w:r>
    </w:p>
    <w:p w14:paraId="4BBB5D8F" w14:textId="77777777" w:rsidR="00DB5968" w:rsidRDefault="00DB5968" w:rsidP="00554AD3">
      <w:pPr>
        <w:spacing w:after="0" w:line="240" w:lineRule="auto"/>
      </w:pPr>
    </w:p>
    <w:p w14:paraId="141BD9EC" w14:textId="6EAF0A3A" w:rsidR="00D33882" w:rsidRPr="00D33882" w:rsidRDefault="00D33882" w:rsidP="00D33882">
      <w:pPr>
        <w:spacing w:after="0" w:line="280" w:lineRule="exact"/>
        <w:rPr>
          <w:b/>
        </w:rPr>
      </w:pPr>
      <w:r w:rsidRPr="00D33882">
        <w:rPr>
          <w:b/>
        </w:rPr>
        <w:t>Performance Tester HP ALM /</w:t>
      </w:r>
      <w:r>
        <w:rPr>
          <w:b/>
        </w:rPr>
        <w:t xml:space="preserve"> Performance Center Admin, GAF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Oct 2016 – Present</w:t>
      </w:r>
    </w:p>
    <w:p w14:paraId="07E9B916" w14:textId="614D801D" w:rsidR="00D33882" w:rsidRDefault="00D33882" w:rsidP="00D33882">
      <w:pPr>
        <w:spacing w:after="0" w:line="280" w:lineRule="exact"/>
        <w:rPr>
          <w:b/>
        </w:rPr>
      </w:pPr>
      <w:r>
        <w:rPr>
          <w:b/>
        </w:rPr>
        <w:t xml:space="preserve">Parsippany, NJ </w:t>
      </w:r>
    </w:p>
    <w:p w14:paraId="7538BFDC" w14:textId="77777777" w:rsidR="00D33882" w:rsidRPr="00D33882" w:rsidRDefault="00D33882" w:rsidP="00D33882">
      <w:pPr>
        <w:spacing w:after="0" w:line="280" w:lineRule="exact"/>
        <w:rPr>
          <w:b/>
        </w:rPr>
      </w:pPr>
    </w:p>
    <w:p w14:paraId="2C6E348B" w14:textId="77777777" w:rsidR="00D33882" w:rsidRDefault="00D33882" w:rsidP="00AB70DF">
      <w:pPr>
        <w:numPr>
          <w:ilvl w:val="0"/>
          <w:numId w:val="5"/>
        </w:numPr>
        <w:spacing w:after="12" w:line="267" w:lineRule="auto"/>
        <w:ind w:right="59" w:hanging="360"/>
      </w:pPr>
      <w:r>
        <w:t xml:space="preserve">Developing test models for performance workload distribution </w:t>
      </w:r>
    </w:p>
    <w:p w14:paraId="1AE29124" w14:textId="77777777" w:rsidR="00D33882" w:rsidRDefault="00D33882" w:rsidP="00AB70DF">
      <w:pPr>
        <w:numPr>
          <w:ilvl w:val="0"/>
          <w:numId w:val="5"/>
        </w:numPr>
        <w:spacing w:after="44" w:line="267" w:lineRule="auto"/>
        <w:ind w:right="59" w:hanging="360"/>
      </w:pPr>
      <w:r>
        <w:t xml:space="preserve">Serving as an ALM/Performance Center Admin and assisting with installation, configuration and customization of ALM workflow </w:t>
      </w:r>
    </w:p>
    <w:p w14:paraId="00E6C0FD" w14:textId="77777777" w:rsidR="00D33882" w:rsidRDefault="00D33882" w:rsidP="00AB70DF">
      <w:pPr>
        <w:numPr>
          <w:ilvl w:val="0"/>
          <w:numId w:val="5"/>
        </w:numPr>
        <w:spacing w:after="42" w:line="267" w:lineRule="auto"/>
        <w:ind w:right="59" w:hanging="360"/>
      </w:pPr>
      <w:r>
        <w:t xml:space="preserve">Training colleagues on using ALM ALM/Performance Center using Train the Trainer technique (Trained couple of people from each department with highlights on their important area/module, then the “Trainers” would share the knowledge with their team members </w:t>
      </w:r>
    </w:p>
    <w:p w14:paraId="2F865226" w14:textId="77777777" w:rsidR="00D33882" w:rsidRDefault="00D33882" w:rsidP="00AB70DF">
      <w:pPr>
        <w:numPr>
          <w:ilvl w:val="0"/>
          <w:numId w:val="5"/>
        </w:numPr>
        <w:spacing w:after="12" w:line="267" w:lineRule="auto"/>
        <w:ind w:right="59" w:hanging="360"/>
      </w:pPr>
      <w:r>
        <w:t xml:space="preserve">Serving as Point of Contact for all ALM related questions </w:t>
      </w:r>
    </w:p>
    <w:p w14:paraId="4F0A4409" w14:textId="77777777" w:rsidR="00D33882" w:rsidRDefault="00D33882" w:rsidP="00AB70DF">
      <w:pPr>
        <w:numPr>
          <w:ilvl w:val="0"/>
          <w:numId w:val="5"/>
        </w:numPr>
        <w:spacing w:after="12" w:line="267" w:lineRule="auto"/>
        <w:ind w:right="59" w:hanging="360"/>
      </w:pPr>
      <w:r>
        <w:t xml:space="preserve">Developing test scenarios test scripts and outlining test environments  </w:t>
      </w:r>
    </w:p>
    <w:p w14:paraId="57E0F681" w14:textId="77777777" w:rsidR="00D33882" w:rsidRDefault="00D33882" w:rsidP="00AB70DF">
      <w:pPr>
        <w:numPr>
          <w:ilvl w:val="0"/>
          <w:numId w:val="5"/>
        </w:numPr>
        <w:spacing w:after="12" w:line="267" w:lineRule="auto"/>
        <w:ind w:right="59" w:hanging="360"/>
      </w:pPr>
      <w:r>
        <w:t xml:space="preserve">Assisting in modifying and managing performance and resolving technical issues </w:t>
      </w:r>
    </w:p>
    <w:p w14:paraId="6C5DA44D" w14:textId="77777777" w:rsidR="00D33882" w:rsidRDefault="00D33882" w:rsidP="00AB70DF">
      <w:pPr>
        <w:numPr>
          <w:ilvl w:val="0"/>
          <w:numId w:val="5"/>
        </w:numPr>
        <w:spacing w:after="12" w:line="267" w:lineRule="auto"/>
        <w:ind w:right="59" w:hanging="360"/>
      </w:pPr>
      <w:r>
        <w:t xml:space="preserve">Managing Virtual User resources and gathering metrics </w:t>
      </w:r>
    </w:p>
    <w:p w14:paraId="5F751E53" w14:textId="77777777" w:rsidR="00D33882" w:rsidRDefault="00D33882" w:rsidP="00AB70DF">
      <w:pPr>
        <w:numPr>
          <w:ilvl w:val="0"/>
          <w:numId w:val="5"/>
        </w:numPr>
        <w:spacing w:after="12" w:line="267" w:lineRule="auto"/>
        <w:ind w:right="59" w:hanging="360"/>
      </w:pPr>
      <w:r>
        <w:t xml:space="preserve">Using LoadRunner TrueClient Protocol to develop scripts and test performance </w:t>
      </w:r>
    </w:p>
    <w:p w14:paraId="2B1935D6" w14:textId="77777777" w:rsidR="00D33882" w:rsidRDefault="00D33882" w:rsidP="00D33882">
      <w:pPr>
        <w:spacing w:after="41"/>
        <w:ind w:left="370" w:right="59"/>
      </w:pPr>
      <w:r>
        <w:t xml:space="preserve">Keeping documentation regarding delays </w:t>
      </w:r>
    </w:p>
    <w:p w14:paraId="01332ADD" w14:textId="77777777" w:rsidR="00D33882" w:rsidRDefault="00D33882" w:rsidP="00AB70DF">
      <w:pPr>
        <w:numPr>
          <w:ilvl w:val="0"/>
          <w:numId w:val="5"/>
        </w:numPr>
        <w:spacing w:after="12" w:line="267" w:lineRule="auto"/>
        <w:ind w:right="59" w:hanging="360"/>
      </w:pPr>
      <w:r>
        <w:t xml:space="preserve">Coordinating test results looking for inconsistencies and ways to improve overall companywide performance </w:t>
      </w:r>
    </w:p>
    <w:p w14:paraId="230004C7" w14:textId="77777777" w:rsidR="00D33882" w:rsidRDefault="00D33882" w:rsidP="00D33882">
      <w:pPr>
        <w:spacing w:after="0" w:line="259" w:lineRule="auto"/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14:paraId="6DA4798F" w14:textId="3692A99A" w:rsidR="006862A4" w:rsidRDefault="00D33882" w:rsidP="006862A4">
      <w:pPr>
        <w:rPr>
          <w:b/>
        </w:rPr>
      </w:pPr>
      <w:r w:rsidRPr="00D33882">
        <w:rPr>
          <w:b/>
        </w:rPr>
        <w:t>Senior Test Lead / HP ALM Administrator / ALM Repo</w:t>
      </w:r>
      <w:r w:rsidR="006862A4">
        <w:rPr>
          <w:b/>
        </w:rPr>
        <w:t xml:space="preserve">rts Specialist                              </w:t>
      </w:r>
      <w:bookmarkStart w:id="0" w:name="_GoBack"/>
      <w:bookmarkEnd w:id="0"/>
      <w:r w:rsidR="006862A4">
        <w:rPr>
          <w:b/>
        </w:rPr>
        <w:t>Jun 2016 – Oct 2016</w:t>
      </w:r>
    </w:p>
    <w:p w14:paraId="52C40B61" w14:textId="54EAB0FD" w:rsidR="00D33882" w:rsidRPr="00D33882" w:rsidRDefault="006862A4" w:rsidP="00D33882">
      <w:pPr>
        <w:rPr>
          <w:b/>
        </w:rPr>
      </w:pPr>
      <w:r>
        <w:rPr>
          <w:b/>
        </w:rPr>
        <w:t xml:space="preserve">Deutsche Bank </w:t>
      </w:r>
    </w:p>
    <w:p w14:paraId="45F55959" w14:textId="77777777" w:rsidR="00D33882" w:rsidRDefault="00D33882" w:rsidP="00AB70DF">
      <w:pPr>
        <w:pStyle w:val="ListParagraph"/>
        <w:numPr>
          <w:ilvl w:val="0"/>
          <w:numId w:val="6"/>
        </w:numPr>
        <w:spacing w:after="0"/>
      </w:pPr>
      <w:r>
        <w:t xml:space="preserve">As a lead involved in the administration of ALM environments in both Domains and Projects wise. </w:t>
      </w:r>
    </w:p>
    <w:p w14:paraId="70718A0A" w14:textId="77777777" w:rsidR="00D33882" w:rsidRDefault="00D33882" w:rsidP="00AB70DF">
      <w:pPr>
        <w:pStyle w:val="ListParagraph"/>
        <w:numPr>
          <w:ilvl w:val="0"/>
          <w:numId w:val="6"/>
        </w:numPr>
        <w:spacing w:after="0"/>
      </w:pPr>
      <w:r>
        <w:t xml:space="preserve">Responsible for ALM 11.5 and then AML 12.21 HP (Quality Center) process development and implementation, ALM workshops and training. </w:t>
      </w:r>
    </w:p>
    <w:p w14:paraId="4EC99240" w14:textId="77777777" w:rsidR="00D33882" w:rsidRDefault="00D33882" w:rsidP="00AB70DF">
      <w:pPr>
        <w:pStyle w:val="ListParagraph"/>
        <w:numPr>
          <w:ilvl w:val="0"/>
          <w:numId w:val="6"/>
        </w:numPr>
        <w:spacing w:after="0"/>
      </w:pPr>
      <w:r>
        <w:t xml:space="preserve">Worked on ALM workflow customization coding and managed ALM Template coding and implementation. </w:t>
      </w:r>
    </w:p>
    <w:p w14:paraId="25FC7B64" w14:textId="77777777" w:rsidR="00D33882" w:rsidRDefault="00D33882" w:rsidP="00AB70DF">
      <w:pPr>
        <w:pStyle w:val="ListParagraph"/>
        <w:numPr>
          <w:ilvl w:val="0"/>
          <w:numId w:val="6"/>
        </w:numPr>
        <w:spacing w:after="0"/>
      </w:pPr>
      <w:r>
        <w:t xml:space="preserve">Heavily involved in development of over 100 different ALM Reports (CCAR Related as well as other daily and triage reports) using business view module, and standalone excel reports. </w:t>
      </w:r>
    </w:p>
    <w:p w14:paraId="62167282" w14:textId="77777777" w:rsidR="00D33882" w:rsidRDefault="00D33882" w:rsidP="00AB70DF">
      <w:pPr>
        <w:pStyle w:val="ListParagraph"/>
        <w:numPr>
          <w:ilvl w:val="0"/>
          <w:numId w:val="6"/>
        </w:numPr>
        <w:spacing w:after="0"/>
      </w:pPr>
      <w:r>
        <w:t xml:space="preserve">Performed full lifecycle of testing and documented the Test Results/Status on a regular basis. </w:t>
      </w:r>
    </w:p>
    <w:p w14:paraId="1233D480" w14:textId="77777777" w:rsidR="00D33882" w:rsidRDefault="00D33882" w:rsidP="00AB70DF">
      <w:pPr>
        <w:pStyle w:val="ListParagraph"/>
        <w:numPr>
          <w:ilvl w:val="0"/>
          <w:numId w:val="6"/>
        </w:numPr>
        <w:spacing w:after="0"/>
      </w:pPr>
      <w:r>
        <w:t xml:space="preserve">Introduced test methodologies, planned tests and managed manual and automated testing.  </w:t>
      </w:r>
    </w:p>
    <w:p w14:paraId="696BDBDC" w14:textId="77777777" w:rsidR="00D33882" w:rsidRDefault="00D33882" w:rsidP="00AB70DF">
      <w:pPr>
        <w:pStyle w:val="ListParagraph"/>
        <w:numPr>
          <w:ilvl w:val="0"/>
          <w:numId w:val="6"/>
        </w:numPr>
        <w:spacing w:after="0"/>
      </w:pPr>
      <w:r>
        <w:t xml:space="preserve">Used UFT 12 for Automation Testing and performed performance testing using Load Runner 12 &amp; Performance Center 12.21 </w:t>
      </w:r>
    </w:p>
    <w:p w14:paraId="69DE6AF3" w14:textId="77777777" w:rsidR="00D33882" w:rsidRDefault="00D33882" w:rsidP="00D33882">
      <w:r>
        <w:rPr>
          <w:rFonts w:ascii="Calibri" w:eastAsia="Calibri" w:hAnsi="Calibri" w:cs="Calibri"/>
          <w:b/>
        </w:rPr>
        <w:t xml:space="preserve"> </w:t>
      </w:r>
    </w:p>
    <w:p w14:paraId="516EE28B" w14:textId="64BBD392" w:rsidR="00D33882" w:rsidRDefault="00D33882" w:rsidP="00D33882">
      <w:pPr>
        <w:spacing w:after="0" w:line="280" w:lineRule="exact"/>
        <w:rPr>
          <w:b/>
        </w:rPr>
      </w:pPr>
      <w:r w:rsidRPr="00D33882">
        <w:rPr>
          <w:b/>
        </w:rPr>
        <w:t>Senior Test A</w:t>
      </w:r>
      <w:r>
        <w:rPr>
          <w:b/>
        </w:rPr>
        <w:t xml:space="preserve">utomation Lead / ALM Developer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Aug 2014 - May 2016</w:t>
      </w:r>
    </w:p>
    <w:p w14:paraId="14B9D8ED" w14:textId="17F72AB5" w:rsidR="00D33882" w:rsidRDefault="00D33882" w:rsidP="00D33882">
      <w:pPr>
        <w:spacing w:after="0" w:line="280" w:lineRule="exact"/>
        <w:rPr>
          <w:b/>
        </w:rPr>
      </w:pPr>
      <w:r w:rsidRPr="00D33882">
        <w:rPr>
          <w:b/>
        </w:rPr>
        <w:t>He</w:t>
      </w:r>
      <w:r>
        <w:rPr>
          <w:b/>
        </w:rPr>
        <w:t>wlett Packard (HP)</w:t>
      </w:r>
    </w:p>
    <w:p w14:paraId="002E2425" w14:textId="77777777" w:rsidR="00D33882" w:rsidRPr="00D33882" w:rsidRDefault="00D33882" w:rsidP="00D33882">
      <w:pPr>
        <w:spacing w:after="0" w:line="280" w:lineRule="exact"/>
        <w:rPr>
          <w:b/>
        </w:rPr>
      </w:pPr>
    </w:p>
    <w:p w14:paraId="38C3BE1C" w14:textId="77777777" w:rsidR="00D33882" w:rsidRDefault="00D33882" w:rsidP="00AB70DF">
      <w:pPr>
        <w:pStyle w:val="ListParagraph"/>
        <w:numPr>
          <w:ilvl w:val="0"/>
          <w:numId w:val="7"/>
        </w:numPr>
      </w:pPr>
      <w:r>
        <w:t xml:space="preserve">As a lead Automation Specialist managed HP Quality Center 11 and completed ALM 11 installation and configuration </w:t>
      </w:r>
    </w:p>
    <w:p w14:paraId="486112FC" w14:textId="77777777" w:rsidR="00D33882" w:rsidRDefault="00D33882" w:rsidP="00AB70DF">
      <w:pPr>
        <w:pStyle w:val="ListParagraph"/>
        <w:numPr>
          <w:ilvl w:val="0"/>
          <w:numId w:val="7"/>
        </w:numPr>
      </w:pPr>
      <w:r>
        <w:t xml:space="preserve">Administered ALM environments (dev, validation, production) </w:t>
      </w:r>
    </w:p>
    <w:p w14:paraId="4F222D14" w14:textId="77777777" w:rsidR="00D33882" w:rsidRDefault="00D33882" w:rsidP="00AB70DF">
      <w:pPr>
        <w:pStyle w:val="ListParagraph"/>
        <w:numPr>
          <w:ilvl w:val="0"/>
          <w:numId w:val="7"/>
        </w:numPr>
      </w:pPr>
      <w:r>
        <w:t xml:space="preserve">Responsible for estimating Test effort for projects in as early as Architectural Phase and QA Planning Phase </w:t>
      </w:r>
    </w:p>
    <w:p w14:paraId="6D2848CE" w14:textId="77777777" w:rsidR="00D33882" w:rsidRDefault="00D33882" w:rsidP="00AB70DF">
      <w:pPr>
        <w:pStyle w:val="ListParagraph"/>
        <w:numPr>
          <w:ilvl w:val="0"/>
          <w:numId w:val="7"/>
        </w:numPr>
      </w:pPr>
      <w:r>
        <w:t xml:space="preserve">Performed ALM 11 HP (Quality Center) process development and implementation, ALM Workshops and SDLC implementation. </w:t>
      </w:r>
    </w:p>
    <w:p w14:paraId="3D7E004C" w14:textId="77777777" w:rsidR="00D33882" w:rsidRDefault="00D33882" w:rsidP="00AB70DF">
      <w:pPr>
        <w:pStyle w:val="ListParagraph"/>
        <w:numPr>
          <w:ilvl w:val="0"/>
          <w:numId w:val="7"/>
        </w:numPr>
      </w:pPr>
      <w:r>
        <w:t xml:space="preserve">Designed and developed ALM workflow customization coding. </w:t>
      </w:r>
    </w:p>
    <w:p w14:paraId="25DE2805" w14:textId="77777777" w:rsidR="00D33882" w:rsidRDefault="00D33882" w:rsidP="00AB70DF">
      <w:pPr>
        <w:pStyle w:val="ListParagraph"/>
        <w:numPr>
          <w:ilvl w:val="0"/>
          <w:numId w:val="7"/>
        </w:numPr>
      </w:pPr>
      <w:r>
        <w:t xml:space="preserve">Developed a Test Data Extract using VB Script </w:t>
      </w:r>
    </w:p>
    <w:p w14:paraId="56B21B6F" w14:textId="77777777" w:rsidR="00D33882" w:rsidRDefault="00D33882" w:rsidP="00AB70DF">
      <w:pPr>
        <w:pStyle w:val="ListParagraph"/>
        <w:numPr>
          <w:ilvl w:val="0"/>
          <w:numId w:val="7"/>
        </w:numPr>
      </w:pPr>
      <w:r>
        <w:t xml:space="preserve">Worked on ALM Template coding and implementation. </w:t>
      </w:r>
    </w:p>
    <w:p w14:paraId="09D36671" w14:textId="77777777" w:rsidR="00D33882" w:rsidRDefault="00D33882" w:rsidP="00AB70DF">
      <w:pPr>
        <w:pStyle w:val="ListParagraph"/>
        <w:numPr>
          <w:ilvl w:val="0"/>
          <w:numId w:val="7"/>
        </w:numPr>
      </w:pPr>
      <w:r>
        <w:t xml:space="preserve">Worked on ALM daily administration tickets and requests. </w:t>
      </w:r>
    </w:p>
    <w:p w14:paraId="0E0DACDC" w14:textId="77777777" w:rsidR="00D33882" w:rsidRDefault="00D33882" w:rsidP="00AB70DF">
      <w:pPr>
        <w:pStyle w:val="ListParagraph"/>
        <w:numPr>
          <w:ilvl w:val="0"/>
          <w:numId w:val="7"/>
        </w:numPr>
      </w:pPr>
      <w:r>
        <w:t xml:space="preserve">Assisted in training new users to get up the speed with companies ALM process. </w:t>
      </w:r>
    </w:p>
    <w:p w14:paraId="600F2758" w14:textId="77777777" w:rsidR="00D33882" w:rsidRDefault="00D33882" w:rsidP="00AB70DF">
      <w:pPr>
        <w:pStyle w:val="ListParagraph"/>
        <w:numPr>
          <w:ilvl w:val="0"/>
          <w:numId w:val="7"/>
        </w:numPr>
      </w:pPr>
      <w:r>
        <w:t>Integrated techniques with PPM, coding around the discrepanci</w:t>
      </w:r>
      <w:r>
        <w:t>es to allow smooth integration.</w:t>
      </w:r>
    </w:p>
    <w:p w14:paraId="3DAD230D" w14:textId="6DEAB42D" w:rsidR="00D33882" w:rsidRDefault="00D33882" w:rsidP="00AB70DF">
      <w:pPr>
        <w:pStyle w:val="ListParagraph"/>
        <w:numPr>
          <w:ilvl w:val="0"/>
          <w:numId w:val="7"/>
        </w:numPr>
      </w:pPr>
      <w:r>
        <w:t xml:space="preserve">Supported large number of users </w:t>
      </w:r>
    </w:p>
    <w:p w14:paraId="36268D3A" w14:textId="77777777" w:rsidR="00D33882" w:rsidRDefault="00D33882" w:rsidP="00D33882">
      <w:r>
        <w:t xml:space="preserve"> </w:t>
      </w:r>
    </w:p>
    <w:p w14:paraId="258E69C6" w14:textId="49235498" w:rsidR="00D33882" w:rsidRDefault="00D33882" w:rsidP="00D33882">
      <w:pPr>
        <w:rPr>
          <w:b/>
        </w:rPr>
      </w:pPr>
      <w:r w:rsidRPr="00D33882">
        <w:rPr>
          <w:b/>
        </w:rPr>
        <w:t xml:space="preserve">ALM Administrator / Automation and </w:t>
      </w:r>
      <w:r>
        <w:rPr>
          <w:b/>
        </w:rPr>
        <w:t xml:space="preserve">Performance Testing Specialist </w:t>
      </w:r>
      <w:r>
        <w:rPr>
          <w:b/>
        </w:rPr>
        <w:tab/>
      </w:r>
      <w:r>
        <w:rPr>
          <w:b/>
        </w:rPr>
        <w:tab/>
        <w:t xml:space="preserve">      Jan 2014 – Aug 2014</w:t>
      </w:r>
    </w:p>
    <w:p w14:paraId="0004CC4E" w14:textId="07DBA388" w:rsidR="00D33882" w:rsidRPr="00D33882" w:rsidRDefault="006862A4" w:rsidP="00D33882">
      <w:pPr>
        <w:rPr>
          <w:b/>
        </w:rPr>
      </w:pPr>
      <w:r>
        <w:rPr>
          <w:b/>
        </w:rPr>
        <w:t xml:space="preserve">Bard </w:t>
      </w:r>
    </w:p>
    <w:p w14:paraId="531E84D5" w14:textId="77777777" w:rsidR="00D33882" w:rsidRDefault="00D33882" w:rsidP="00AB70DF">
      <w:pPr>
        <w:pStyle w:val="ListParagraph"/>
        <w:numPr>
          <w:ilvl w:val="0"/>
          <w:numId w:val="8"/>
        </w:numPr>
      </w:pPr>
      <w:r>
        <w:t xml:space="preserve">Performed ALM 11 installation and configuration </w:t>
      </w:r>
    </w:p>
    <w:p w14:paraId="54DAB792" w14:textId="77777777" w:rsidR="00D33882" w:rsidRDefault="00D33882" w:rsidP="00AB70DF">
      <w:pPr>
        <w:pStyle w:val="ListParagraph"/>
        <w:numPr>
          <w:ilvl w:val="0"/>
          <w:numId w:val="8"/>
        </w:numPr>
      </w:pPr>
      <w:r>
        <w:t xml:space="preserve">Worked in Test Automation Environment (ALM, Quick Test Pro and Load Runner) Installation, Testing and Support. </w:t>
      </w:r>
    </w:p>
    <w:p w14:paraId="65C13BB8" w14:textId="77777777" w:rsidR="00D33882" w:rsidRDefault="00D33882" w:rsidP="00AB70DF">
      <w:pPr>
        <w:pStyle w:val="ListParagraph"/>
        <w:numPr>
          <w:ilvl w:val="0"/>
          <w:numId w:val="8"/>
        </w:numPr>
      </w:pPr>
      <w:r>
        <w:t xml:space="preserve">Administrated ALM environments (dev, validation, production) </w:t>
      </w:r>
    </w:p>
    <w:p w14:paraId="411D0053" w14:textId="77777777" w:rsidR="00D33882" w:rsidRDefault="00D33882" w:rsidP="00AB70DF">
      <w:pPr>
        <w:pStyle w:val="ListParagraph"/>
        <w:numPr>
          <w:ilvl w:val="0"/>
          <w:numId w:val="8"/>
        </w:numPr>
      </w:pPr>
      <w:r>
        <w:t xml:space="preserve">Responsible for: ALM 11 HP (Quality Center) Process Development and Implementation, ALM Workshops and SDLC implementation. </w:t>
      </w:r>
    </w:p>
    <w:p w14:paraId="10A23B02" w14:textId="77777777" w:rsidR="00D33882" w:rsidRDefault="00D33882" w:rsidP="00AB70DF">
      <w:pPr>
        <w:pStyle w:val="ListParagraph"/>
        <w:numPr>
          <w:ilvl w:val="0"/>
          <w:numId w:val="8"/>
        </w:numPr>
      </w:pPr>
      <w:r>
        <w:t xml:space="preserve">Assisted with Genilogix eApprove Template implementation and training </w:t>
      </w:r>
    </w:p>
    <w:p w14:paraId="3ABE80D0" w14:textId="77777777" w:rsidR="00D33882" w:rsidRDefault="00D33882" w:rsidP="00AB70DF">
      <w:pPr>
        <w:pStyle w:val="ListParagraph"/>
        <w:numPr>
          <w:ilvl w:val="0"/>
          <w:numId w:val="8"/>
        </w:numPr>
      </w:pPr>
      <w:r>
        <w:t xml:space="preserve">Functioned on ALM workflow customization coding and ALM Template Coding and Implementation. </w:t>
      </w:r>
    </w:p>
    <w:p w14:paraId="3960712C" w14:textId="77777777" w:rsidR="00D33882" w:rsidRDefault="00D33882" w:rsidP="00AB70DF">
      <w:pPr>
        <w:pStyle w:val="ListParagraph"/>
        <w:numPr>
          <w:ilvl w:val="0"/>
          <w:numId w:val="8"/>
        </w:numPr>
      </w:pPr>
      <w:r>
        <w:t xml:space="preserve">Assisted in training new users to get up the speed with companies ALM process. </w:t>
      </w:r>
    </w:p>
    <w:p w14:paraId="43E27502" w14:textId="77777777" w:rsidR="00D33882" w:rsidRDefault="00D33882" w:rsidP="00AB70DF">
      <w:pPr>
        <w:pStyle w:val="ListParagraph"/>
        <w:numPr>
          <w:ilvl w:val="0"/>
          <w:numId w:val="8"/>
        </w:numPr>
      </w:pPr>
      <w:r>
        <w:t xml:space="preserve">Assisted in QA and Validation Testing (Manual and Automated using UFT 11.5) </w:t>
      </w:r>
    </w:p>
    <w:p w14:paraId="61AFA744" w14:textId="77777777" w:rsidR="00D33882" w:rsidRDefault="00D33882" w:rsidP="00AB70DF">
      <w:pPr>
        <w:pStyle w:val="ListParagraph"/>
        <w:numPr>
          <w:ilvl w:val="0"/>
          <w:numId w:val="8"/>
        </w:numPr>
      </w:pPr>
      <w:r>
        <w:t xml:space="preserve">Developed and Implemented Load Testing Scenarios and Scripts to test the environment using Load Runner 12.0 </w:t>
      </w:r>
    </w:p>
    <w:p w14:paraId="2AB0B7DE" w14:textId="77777777" w:rsidR="00D33882" w:rsidRDefault="00D33882" w:rsidP="00AB70DF">
      <w:pPr>
        <w:pStyle w:val="ListParagraph"/>
        <w:numPr>
          <w:ilvl w:val="0"/>
          <w:numId w:val="8"/>
        </w:numPr>
      </w:pPr>
      <w:r>
        <w:t xml:space="preserve">Developed a Test Data Extract using QTP 11.0  </w:t>
      </w:r>
    </w:p>
    <w:p w14:paraId="588A8328" w14:textId="77777777" w:rsidR="00D33882" w:rsidRDefault="00D33882" w:rsidP="00D33882">
      <w:r>
        <w:rPr>
          <w:rFonts w:ascii="Calibri" w:eastAsia="Calibri" w:hAnsi="Calibri" w:cs="Calibri"/>
          <w:b/>
        </w:rPr>
        <w:t xml:space="preserve"> </w:t>
      </w:r>
    </w:p>
    <w:p w14:paraId="7897C446" w14:textId="48441D35" w:rsidR="00D33882" w:rsidRDefault="00D33882" w:rsidP="00D33882">
      <w:pPr>
        <w:rPr>
          <w:b/>
        </w:rPr>
      </w:pPr>
      <w:r w:rsidRPr="00D33882">
        <w:rPr>
          <w:b/>
        </w:rPr>
        <w:t xml:space="preserve">ALM Administrator / Automation and </w:t>
      </w:r>
      <w:r>
        <w:rPr>
          <w:b/>
        </w:rPr>
        <w:t xml:space="preserve">Performance Testing Specialist 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>June 2013 – Jan 2014</w:t>
      </w:r>
    </w:p>
    <w:p w14:paraId="54D6889F" w14:textId="141F1297" w:rsidR="00D33882" w:rsidRPr="00D33882" w:rsidRDefault="006862A4" w:rsidP="00D33882">
      <w:pPr>
        <w:rPr>
          <w:b/>
        </w:rPr>
      </w:pPr>
      <w:r>
        <w:rPr>
          <w:b/>
        </w:rPr>
        <w:t xml:space="preserve">Warner Chilcott (US), LLC </w:t>
      </w:r>
    </w:p>
    <w:p w14:paraId="4544159A" w14:textId="77777777" w:rsidR="00D33882" w:rsidRDefault="00D33882" w:rsidP="00AB70DF">
      <w:pPr>
        <w:pStyle w:val="ListParagraph"/>
        <w:numPr>
          <w:ilvl w:val="0"/>
          <w:numId w:val="9"/>
        </w:numPr>
      </w:pPr>
      <w:r>
        <w:t xml:space="preserve">Performed ALM 11 installation and configuration </w:t>
      </w:r>
    </w:p>
    <w:p w14:paraId="5FFD869E" w14:textId="77777777" w:rsidR="00D33882" w:rsidRDefault="00D33882" w:rsidP="00AB70DF">
      <w:pPr>
        <w:pStyle w:val="ListParagraph"/>
        <w:numPr>
          <w:ilvl w:val="0"/>
          <w:numId w:val="9"/>
        </w:numPr>
      </w:pPr>
      <w:r>
        <w:t xml:space="preserve">Administrated ALM environments (dev, validation, production) </w:t>
      </w:r>
    </w:p>
    <w:p w14:paraId="1C2234CA" w14:textId="77777777" w:rsidR="00D33882" w:rsidRDefault="00D33882" w:rsidP="00AB70DF">
      <w:pPr>
        <w:pStyle w:val="ListParagraph"/>
        <w:numPr>
          <w:ilvl w:val="0"/>
          <w:numId w:val="9"/>
        </w:numPr>
      </w:pPr>
      <w:r>
        <w:t xml:space="preserve">Responsible for ALM 11 HP (Quality Center) Process Development and Implementation, ALM Workshops and SDLC implementation. </w:t>
      </w:r>
    </w:p>
    <w:p w14:paraId="674FF79B" w14:textId="77777777" w:rsidR="00D33882" w:rsidRDefault="00D33882" w:rsidP="00AB70DF">
      <w:pPr>
        <w:pStyle w:val="ListParagraph"/>
        <w:numPr>
          <w:ilvl w:val="0"/>
          <w:numId w:val="9"/>
        </w:numPr>
      </w:pPr>
      <w:r>
        <w:t xml:space="preserve">Assisted with Genilogix eApprove Template development, customization, and implementation </w:t>
      </w:r>
      <w:r w:rsidRPr="00D33882">
        <w:rPr>
          <w:rFonts w:ascii="Segoe UI Symbol" w:eastAsia="Segoe UI Symbol" w:hAnsi="Segoe UI Symbol" w:cs="Segoe UI Symbol"/>
        </w:rPr>
        <w:t></w:t>
      </w:r>
      <w:r w:rsidRPr="00D33882">
        <w:rPr>
          <w:rFonts w:ascii="Arial" w:eastAsia="Arial" w:hAnsi="Arial" w:cs="Arial"/>
        </w:rPr>
        <w:t xml:space="preserve"> </w:t>
      </w:r>
      <w:r>
        <w:t xml:space="preserve">Worked on ALM workflow customization coding and ALM Template Coding and Implementation. </w:t>
      </w:r>
    </w:p>
    <w:p w14:paraId="01DAE76E" w14:textId="77777777" w:rsidR="00D33882" w:rsidRDefault="00D33882" w:rsidP="00AB70DF">
      <w:pPr>
        <w:pStyle w:val="ListParagraph"/>
        <w:numPr>
          <w:ilvl w:val="0"/>
          <w:numId w:val="9"/>
        </w:numPr>
      </w:pPr>
      <w:r>
        <w:t xml:space="preserve">Performed ALM daily administration tickets and requests. </w:t>
      </w:r>
    </w:p>
    <w:p w14:paraId="45ED0C93" w14:textId="77777777" w:rsidR="00D33882" w:rsidRDefault="00D33882" w:rsidP="00AB70DF">
      <w:pPr>
        <w:pStyle w:val="ListParagraph"/>
        <w:numPr>
          <w:ilvl w:val="0"/>
          <w:numId w:val="9"/>
        </w:numPr>
      </w:pPr>
      <w:r>
        <w:t xml:space="preserve">Assisted in training new users to get up the speed with companies ALM process. </w:t>
      </w:r>
    </w:p>
    <w:p w14:paraId="3208444A" w14:textId="77777777" w:rsidR="00D33882" w:rsidRDefault="00D33882" w:rsidP="00AB70DF">
      <w:pPr>
        <w:pStyle w:val="ListParagraph"/>
        <w:numPr>
          <w:ilvl w:val="0"/>
          <w:numId w:val="9"/>
        </w:numPr>
      </w:pPr>
      <w:r>
        <w:t xml:space="preserve">Supported in QA and Validation Testing (Manual and Automated using UFT 11.5) </w:t>
      </w:r>
    </w:p>
    <w:p w14:paraId="0230900C" w14:textId="77777777" w:rsidR="00D33882" w:rsidRDefault="00D33882" w:rsidP="00D33882">
      <w:r>
        <w:rPr>
          <w:rFonts w:ascii="Calibri" w:eastAsia="Calibri" w:hAnsi="Calibri" w:cs="Calibri"/>
          <w:b/>
        </w:rPr>
        <w:t xml:space="preserve"> </w:t>
      </w:r>
    </w:p>
    <w:p w14:paraId="7D2371AF" w14:textId="6F0A5C7D" w:rsidR="00D33882" w:rsidRDefault="00D33882" w:rsidP="00D33882">
      <w:pPr>
        <w:rPr>
          <w:b/>
        </w:rPr>
      </w:pPr>
      <w:r w:rsidRPr="00D33882">
        <w:rPr>
          <w:b/>
        </w:rPr>
        <w:t>HP Quality Center/Workflo</w:t>
      </w:r>
      <w:r>
        <w:rPr>
          <w:b/>
        </w:rPr>
        <w:t>w Specialist ALM Administrator</w:t>
      </w:r>
      <w:r>
        <w:rPr>
          <w:b/>
        </w:rPr>
        <w:tab/>
      </w:r>
      <w:r>
        <w:rPr>
          <w:b/>
        </w:rPr>
        <w:tab/>
        <w:t xml:space="preserve">                   Jan 2013 – May 2013</w:t>
      </w:r>
    </w:p>
    <w:p w14:paraId="1C12C293" w14:textId="32721352" w:rsidR="00D33882" w:rsidRPr="00D33882" w:rsidRDefault="00D33882" w:rsidP="00D33882">
      <w:pPr>
        <w:rPr>
          <w:b/>
        </w:rPr>
      </w:pPr>
      <w:r>
        <w:rPr>
          <w:b/>
        </w:rPr>
        <w:t>Comcast</w:t>
      </w:r>
      <w:r w:rsidRPr="00D33882">
        <w:rPr>
          <w:b/>
        </w:rPr>
        <w:t xml:space="preserve"> </w:t>
      </w:r>
    </w:p>
    <w:p w14:paraId="16BF4D4F" w14:textId="77777777" w:rsidR="00D33882" w:rsidRDefault="00D33882" w:rsidP="00AB70DF">
      <w:pPr>
        <w:pStyle w:val="ListParagraph"/>
        <w:numPr>
          <w:ilvl w:val="0"/>
          <w:numId w:val="10"/>
        </w:numPr>
      </w:pPr>
      <w:r>
        <w:t xml:space="preserve">Performed ALM 11 HP (Quality Center) Process Development and Implementation, ALM Coding, ALM Workshops and SDLC implementation. </w:t>
      </w:r>
    </w:p>
    <w:p w14:paraId="44059A41" w14:textId="77777777" w:rsidR="00D33882" w:rsidRDefault="00D33882" w:rsidP="00AB70DF">
      <w:pPr>
        <w:pStyle w:val="ListParagraph"/>
        <w:numPr>
          <w:ilvl w:val="0"/>
          <w:numId w:val="10"/>
        </w:numPr>
      </w:pPr>
      <w:r>
        <w:t xml:space="preserve">Assisted in QC 10 to ALM 11 migration and implementation. </w:t>
      </w:r>
    </w:p>
    <w:p w14:paraId="25FB7F30" w14:textId="77777777" w:rsidR="00D33882" w:rsidRDefault="00D33882" w:rsidP="00AB70DF">
      <w:pPr>
        <w:pStyle w:val="ListParagraph"/>
        <w:numPr>
          <w:ilvl w:val="0"/>
          <w:numId w:val="10"/>
        </w:numPr>
      </w:pPr>
      <w:r>
        <w:t xml:space="preserve">Worked on ALM workflow customization coding and ALM daily administration tickets and requests. </w:t>
      </w:r>
    </w:p>
    <w:p w14:paraId="3C4B2A88" w14:textId="77777777" w:rsidR="00D33882" w:rsidRDefault="00D33882" w:rsidP="00AB70DF">
      <w:pPr>
        <w:pStyle w:val="ListParagraph"/>
        <w:numPr>
          <w:ilvl w:val="0"/>
          <w:numId w:val="10"/>
        </w:numPr>
      </w:pPr>
      <w:r>
        <w:t xml:space="preserve">Supported and customized multiple domains/projects. </w:t>
      </w:r>
    </w:p>
    <w:p w14:paraId="2AAB71EF" w14:textId="77777777" w:rsidR="00D33882" w:rsidRDefault="00D33882" w:rsidP="00D33882">
      <w:r>
        <w:rPr>
          <w:rFonts w:ascii="Calibri" w:eastAsia="Calibri" w:hAnsi="Calibri" w:cs="Calibri"/>
          <w:b/>
        </w:rPr>
        <w:t xml:space="preserve"> </w:t>
      </w:r>
    </w:p>
    <w:p w14:paraId="3C55958E" w14:textId="1B6B6306" w:rsidR="00D33882" w:rsidRDefault="00D33882" w:rsidP="00D33882">
      <w:pPr>
        <w:rPr>
          <w:b/>
        </w:rPr>
      </w:pPr>
      <w:r w:rsidRPr="00D33882">
        <w:rPr>
          <w:b/>
        </w:rPr>
        <w:t>Associate Director of TAPY (Test Automat</w:t>
      </w:r>
      <w:r>
        <w:rPr>
          <w:b/>
        </w:rPr>
        <w:t xml:space="preserve">ion &amp; Performance Engineering)            </w:t>
      </w:r>
      <w:r>
        <w:rPr>
          <w:b/>
        </w:rPr>
        <w:t>Jan 2012 – Dec 2012</w:t>
      </w:r>
    </w:p>
    <w:p w14:paraId="0E3E9F17" w14:textId="5229A81A" w:rsidR="00D33882" w:rsidRPr="00D33882" w:rsidRDefault="00D33882" w:rsidP="00D33882">
      <w:pPr>
        <w:rPr>
          <w:b/>
        </w:rPr>
      </w:pPr>
      <w:r>
        <w:rPr>
          <w:b/>
        </w:rPr>
        <w:t xml:space="preserve">UBS WMA </w:t>
      </w:r>
    </w:p>
    <w:p w14:paraId="1369F0DA" w14:textId="77777777" w:rsidR="00D33882" w:rsidRDefault="00D33882" w:rsidP="00AB70DF">
      <w:pPr>
        <w:pStyle w:val="ListParagraph"/>
        <w:numPr>
          <w:ilvl w:val="0"/>
          <w:numId w:val="11"/>
        </w:numPr>
      </w:pPr>
      <w:r>
        <w:t xml:space="preserve">Lead Test Automation &amp; Performance Engineering teams and controlled multiple projects  </w:t>
      </w:r>
    </w:p>
    <w:p w14:paraId="62499736" w14:textId="77777777" w:rsidR="00D33882" w:rsidRDefault="00D33882" w:rsidP="00AB70DF">
      <w:pPr>
        <w:pStyle w:val="ListParagraph"/>
        <w:numPr>
          <w:ilvl w:val="0"/>
          <w:numId w:val="11"/>
        </w:numPr>
      </w:pPr>
      <w:r>
        <w:t xml:space="preserve">Performed coding QTP, UFT ALM using VB-script to deliver automated test cases and implementation techniques. </w:t>
      </w:r>
    </w:p>
    <w:p w14:paraId="3C3ADF6A" w14:textId="77777777" w:rsidR="00D33882" w:rsidRDefault="00D33882" w:rsidP="00AB70DF">
      <w:pPr>
        <w:pStyle w:val="ListParagraph"/>
        <w:numPr>
          <w:ilvl w:val="0"/>
          <w:numId w:val="11"/>
        </w:numPr>
      </w:pPr>
      <w:r>
        <w:t xml:space="preserve">Responsible for ALM 11.5 HP (Quality Center) process development and implementation, ALM Coding, ALM Workshops and SDLC implementation. </w:t>
      </w:r>
    </w:p>
    <w:p w14:paraId="3999B575" w14:textId="77777777" w:rsidR="00D33882" w:rsidRDefault="00D33882" w:rsidP="00AB70DF">
      <w:pPr>
        <w:pStyle w:val="ListParagraph"/>
        <w:numPr>
          <w:ilvl w:val="0"/>
          <w:numId w:val="11"/>
        </w:numPr>
      </w:pPr>
      <w:r>
        <w:t xml:space="preserve">Created Test Scripts for Automation Testing using UFT Unified Functional Tester 11 (AKA QTP 11.0)  </w:t>
      </w:r>
      <w:r w:rsidRPr="00D33882">
        <w:rPr>
          <w:rFonts w:ascii="Segoe UI Symbol" w:eastAsia="Segoe UI Symbol" w:hAnsi="Segoe UI Symbol" w:cs="Segoe UI Symbol"/>
        </w:rPr>
        <w:t></w:t>
      </w:r>
      <w:r w:rsidRPr="00D33882">
        <w:rPr>
          <w:rFonts w:ascii="Arial" w:eastAsia="Arial" w:hAnsi="Arial" w:cs="Arial"/>
        </w:rPr>
        <w:t xml:space="preserve"> </w:t>
      </w:r>
      <w:r>
        <w:t xml:space="preserve">Managed Testers on site and off-shore to provide ALM 24-hour support. </w:t>
      </w:r>
    </w:p>
    <w:p w14:paraId="58D31C13" w14:textId="77777777" w:rsidR="00D33882" w:rsidRDefault="00D33882" w:rsidP="00D33882">
      <w:r>
        <w:t xml:space="preserve"> </w:t>
      </w:r>
    </w:p>
    <w:p w14:paraId="5232085B" w14:textId="4BC870CB" w:rsidR="00D33882" w:rsidRDefault="00D33882" w:rsidP="00D33882">
      <w:pPr>
        <w:rPr>
          <w:b/>
        </w:rPr>
      </w:pPr>
      <w:r w:rsidRPr="00D33882">
        <w:rPr>
          <w:b/>
        </w:rPr>
        <w:t>Lead QA PTG Analyst / Tools Spe</w:t>
      </w:r>
      <w:r>
        <w:rPr>
          <w:b/>
        </w:rPr>
        <w:t xml:space="preserve">cialist (HP QC, QTP)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>Jan 2011 – Dec 2011</w:t>
      </w:r>
    </w:p>
    <w:p w14:paraId="35E8E530" w14:textId="5188D95D" w:rsidR="00D33882" w:rsidRPr="00D33882" w:rsidRDefault="00D33882" w:rsidP="00D33882">
      <w:pPr>
        <w:rPr>
          <w:b/>
        </w:rPr>
      </w:pPr>
      <w:r>
        <w:rPr>
          <w:b/>
        </w:rPr>
        <w:t xml:space="preserve">DowJones </w:t>
      </w:r>
    </w:p>
    <w:p w14:paraId="42AD2593" w14:textId="77777777" w:rsidR="00D33882" w:rsidRDefault="00D33882" w:rsidP="00AB70DF">
      <w:pPr>
        <w:pStyle w:val="ListParagraph"/>
        <w:numPr>
          <w:ilvl w:val="0"/>
          <w:numId w:val="12"/>
        </w:numPr>
      </w:pPr>
      <w:r>
        <w:t xml:space="preserve">Responsible for defining and developing detailed Functional Specs, Design Specs, Test Plans, and Test Results for Product Releases.  </w:t>
      </w:r>
    </w:p>
    <w:p w14:paraId="078748A8" w14:textId="77777777" w:rsidR="00D33882" w:rsidRDefault="00D33882" w:rsidP="00AB70DF">
      <w:pPr>
        <w:pStyle w:val="ListParagraph"/>
        <w:numPr>
          <w:ilvl w:val="0"/>
          <w:numId w:val="12"/>
        </w:numPr>
      </w:pPr>
      <w:r>
        <w:t xml:space="preserve">Defined test methodologies, test requirements, setting up the required Test Lab and Equipment (Tools, Hardware etc.). </w:t>
      </w:r>
    </w:p>
    <w:p w14:paraId="6BFAF6BF" w14:textId="77777777" w:rsidR="00D33882" w:rsidRDefault="00D33882" w:rsidP="00AB70DF">
      <w:pPr>
        <w:pStyle w:val="ListParagraph"/>
        <w:numPr>
          <w:ilvl w:val="0"/>
          <w:numId w:val="12"/>
        </w:numPr>
      </w:pPr>
      <w:r>
        <w:t xml:space="preserve">Performed All Cycles of testing of the features of client security products and documented the Test Results/Status on a regular basis. </w:t>
      </w:r>
    </w:p>
    <w:p w14:paraId="15D8F38D" w14:textId="77777777" w:rsidR="00D33882" w:rsidRDefault="00D33882" w:rsidP="00AB70DF">
      <w:pPr>
        <w:pStyle w:val="ListParagraph"/>
        <w:numPr>
          <w:ilvl w:val="0"/>
          <w:numId w:val="12"/>
        </w:numPr>
      </w:pPr>
      <w:r>
        <w:t xml:space="preserve">Managed manual and automated testing, introduced test methodologies. Planned tests. </w:t>
      </w:r>
    </w:p>
    <w:p w14:paraId="3F042CEF" w14:textId="77777777" w:rsidR="00D33882" w:rsidRDefault="00D33882" w:rsidP="00AB70DF">
      <w:pPr>
        <w:pStyle w:val="ListParagraph"/>
        <w:numPr>
          <w:ilvl w:val="0"/>
          <w:numId w:val="12"/>
        </w:numPr>
      </w:pPr>
      <w:r>
        <w:t xml:space="preserve">Responsible for project certifications. Automated Testing performed using QTP 10 and 11.  </w:t>
      </w:r>
      <w:r w:rsidRPr="00D33882">
        <w:rPr>
          <w:rFonts w:ascii="Segoe UI Symbol" w:eastAsia="Segoe UI Symbol" w:hAnsi="Segoe UI Symbol" w:cs="Segoe UI Symbol"/>
        </w:rPr>
        <w:t></w:t>
      </w:r>
      <w:r w:rsidRPr="00D33882">
        <w:rPr>
          <w:rFonts w:ascii="Arial" w:eastAsia="Arial" w:hAnsi="Arial" w:cs="Arial"/>
        </w:rPr>
        <w:t xml:space="preserve"> </w:t>
      </w:r>
      <w:r>
        <w:t xml:space="preserve">QC 10 configuration, implementation and support </w:t>
      </w:r>
    </w:p>
    <w:p w14:paraId="1E3C95F5" w14:textId="77777777" w:rsidR="00D33882" w:rsidRDefault="00D33882" w:rsidP="00D33882">
      <w:r>
        <w:rPr>
          <w:rFonts w:ascii="Calibri" w:eastAsia="Calibri" w:hAnsi="Calibri" w:cs="Calibri"/>
          <w:b/>
        </w:rPr>
        <w:t xml:space="preserve"> </w:t>
      </w:r>
    </w:p>
    <w:p w14:paraId="50174EAF" w14:textId="3A625735" w:rsidR="00D33882" w:rsidRDefault="00D33882" w:rsidP="00D33882">
      <w:pPr>
        <w:rPr>
          <w:b/>
        </w:rPr>
      </w:pPr>
      <w:r>
        <w:rPr>
          <w:b/>
        </w:rPr>
        <w:t xml:space="preserve">Lead QA Analyst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</w:t>
      </w:r>
      <w:r>
        <w:rPr>
          <w:b/>
        </w:rPr>
        <w:t>Aug 2010 – Dec 2010</w:t>
      </w:r>
    </w:p>
    <w:p w14:paraId="15519646" w14:textId="291F0AE6" w:rsidR="00D33882" w:rsidRPr="00D33882" w:rsidRDefault="00D33882" w:rsidP="00D33882">
      <w:pPr>
        <w:rPr>
          <w:b/>
        </w:rPr>
      </w:pPr>
      <w:r>
        <w:rPr>
          <w:b/>
        </w:rPr>
        <w:t xml:space="preserve">Morgan Stanley </w:t>
      </w:r>
    </w:p>
    <w:p w14:paraId="75FEACBB" w14:textId="77777777" w:rsidR="00D33882" w:rsidRDefault="00D33882" w:rsidP="00AB70DF">
      <w:pPr>
        <w:pStyle w:val="ListParagraph"/>
        <w:numPr>
          <w:ilvl w:val="0"/>
          <w:numId w:val="13"/>
        </w:numPr>
      </w:pPr>
      <w:r>
        <w:t xml:space="preserve">Served as a Lead QA Analyst and Mercury Quality Center Administrator, delivering solid QA Process and maintaining Requirements, Test Cases, and Defects. </w:t>
      </w:r>
    </w:p>
    <w:p w14:paraId="46356FB4" w14:textId="77777777" w:rsidR="00D33882" w:rsidRDefault="00D33882" w:rsidP="00AB70DF">
      <w:pPr>
        <w:pStyle w:val="ListParagraph"/>
        <w:numPr>
          <w:ilvl w:val="0"/>
          <w:numId w:val="13"/>
        </w:numPr>
      </w:pPr>
      <w:r>
        <w:t xml:space="preserve">Responsible for preparation and analysis, road mapping, and gap analysis  </w:t>
      </w:r>
    </w:p>
    <w:p w14:paraId="0B0B2A48" w14:textId="77777777" w:rsidR="00D33882" w:rsidRDefault="00D33882" w:rsidP="00AB70DF">
      <w:pPr>
        <w:pStyle w:val="ListParagraph"/>
        <w:numPr>
          <w:ilvl w:val="0"/>
          <w:numId w:val="13"/>
        </w:numPr>
      </w:pPr>
      <w:r>
        <w:t xml:space="preserve">Created customized training, identified and created templates, documented best practices and recommendations. </w:t>
      </w:r>
    </w:p>
    <w:p w14:paraId="4661B01F" w14:textId="77777777" w:rsidR="00D33882" w:rsidRDefault="00D33882" w:rsidP="00AB70DF">
      <w:pPr>
        <w:pStyle w:val="ListParagraph"/>
        <w:numPr>
          <w:ilvl w:val="0"/>
          <w:numId w:val="13"/>
        </w:numPr>
      </w:pPr>
      <w:r>
        <w:t xml:space="preserve">Delivered and Customized New QC 10 Features such as Cross Project Customization, Version </w:t>
      </w:r>
    </w:p>
    <w:p w14:paraId="2CAE764C" w14:textId="77777777" w:rsidR="00D33882" w:rsidRDefault="00D33882" w:rsidP="00AB70DF">
      <w:pPr>
        <w:pStyle w:val="ListParagraph"/>
        <w:numPr>
          <w:ilvl w:val="0"/>
          <w:numId w:val="13"/>
        </w:numPr>
      </w:pPr>
      <w:r>
        <w:t xml:space="preserve">Control, Sharing Libraries, Risk-based Quality Management, Quality Center Dashboard Module, Test </w:t>
      </w:r>
    </w:p>
    <w:p w14:paraId="3BFCFDB4" w14:textId="77777777" w:rsidR="00D33882" w:rsidRDefault="00D33882" w:rsidP="00AB70DF">
      <w:pPr>
        <w:pStyle w:val="ListParagraph"/>
        <w:numPr>
          <w:ilvl w:val="0"/>
          <w:numId w:val="13"/>
        </w:numPr>
      </w:pPr>
      <w:r>
        <w:t xml:space="preserve">Resources Module, Dependencies, User Updates including Test Parameters, Copying Across </w:t>
      </w:r>
    </w:p>
    <w:p w14:paraId="739DAFCA" w14:textId="77777777" w:rsidR="00D33882" w:rsidRDefault="00D33882" w:rsidP="00AB70DF">
      <w:pPr>
        <w:pStyle w:val="ListParagraph"/>
        <w:numPr>
          <w:ilvl w:val="0"/>
          <w:numId w:val="13"/>
        </w:numPr>
      </w:pPr>
      <w:r>
        <w:t xml:space="preserve">Projects, Management Module, Site Administration Updates including Project Extensions, and Workflow Events,  </w:t>
      </w:r>
    </w:p>
    <w:p w14:paraId="036DCA94" w14:textId="77777777" w:rsidR="00D33882" w:rsidRDefault="00D33882" w:rsidP="00AB70DF">
      <w:pPr>
        <w:pStyle w:val="ListParagraph"/>
        <w:numPr>
          <w:ilvl w:val="0"/>
          <w:numId w:val="13"/>
        </w:numPr>
      </w:pPr>
      <w:r>
        <w:t xml:space="preserve">Used external interfaces with Jira, Excel, Word, Eclipse should be included impact of new features on integrated use of QuickTestPro 10 &amp; impact of new features on the use of Business Process Testing  </w:t>
      </w:r>
    </w:p>
    <w:p w14:paraId="26013C5A" w14:textId="77777777" w:rsidR="00D33882" w:rsidRDefault="00D33882" w:rsidP="00AB70DF">
      <w:pPr>
        <w:pStyle w:val="ListParagraph"/>
        <w:numPr>
          <w:ilvl w:val="0"/>
          <w:numId w:val="13"/>
        </w:numPr>
      </w:pPr>
      <w:r>
        <w:t xml:space="preserve">Managed an Off Shore QA/QC team to support the migration process. </w:t>
      </w:r>
    </w:p>
    <w:p w14:paraId="1874FF19" w14:textId="77777777" w:rsidR="00D33882" w:rsidRDefault="00D33882" w:rsidP="00D33882">
      <w:r>
        <w:t xml:space="preserve"> </w:t>
      </w:r>
    </w:p>
    <w:p w14:paraId="43AC3621" w14:textId="73765D6B" w:rsidR="00D33882" w:rsidRDefault="00D33882" w:rsidP="00D33882">
      <w:pPr>
        <w:rPr>
          <w:b/>
        </w:rPr>
      </w:pPr>
      <w:r w:rsidRPr="00D33882">
        <w:rPr>
          <w:b/>
        </w:rPr>
        <w:t xml:space="preserve">Quality Assurance </w:t>
      </w:r>
      <w:r>
        <w:rPr>
          <w:b/>
        </w:rPr>
        <w:t xml:space="preserve">Lead Tester / Tools Specialist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>Jun 2009 – Aug 2010</w:t>
      </w:r>
    </w:p>
    <w:p w14:paraId="5B6B109C" w14:textId="70BF7F16" w:rsidR="00D33882" w:rsidRPr="00D33882" w:rsidRDefault="00D33882" w:rsidP="00D33882">
      <w:pPr>
        <w:rPr>
          <w:b/>
        </w:rPr>
      </w:pPr>
      <w:r w:rsidRPr="00D33882">
        <w:rPr>
          <w:b/>
        </w:rPr>
        <w:t>S</w:t>
      </w:r>
      <w:r>
        <w:rPr>
          <w:b/>
        </w:rPr>
        <w:t xml:space="preserve">creen vision Inc </w:t>
      </w:r>
    </w:p>
    <w:p w14:paraId="35692928" w14:textId="77777777" w:rsidR="00D33882" w:rsidRDefault="00D33882" w:rsidP="00AB70DF">
      <w:pPr>
        <w:pStyle w:val="ListParagraph"/>
        <w:numPr>
          <w:ilvl w:val="0"/>
          <w:numId w:val="14"/>
        </w:numPr>
      </w:pPr>
      <w:r>
        <w:t xml:space="preserve">Organized QA Process as part of SLDC </w:t>
      </w:r>
    </w:p>
    <w:p w14:paraId="1E5CC05F" w14:textId="77777777" w:rsidR="00D33882" w:rsidRDefault="00D33882" w:rsidP="00AB70DF">
      <w:pPr>
        <w:pStyle w:val="ListParagraph"/>
        <w:numPr>
          <w:ilvl w:val="0"/>
          <w:numId w:val="14"/>
        </w:numPr>
      </w:pPr>
      <w:r>
        <w:t xml:space="preserve">Performed as a Subject Matter Expert SME’s to start a QA Department in this organization </w:t>
      </w:r>
    </w:p>
    <w:p w14:paraId="674CB202" w14:textId="77777777" w:rsidR="00D33882" w:rsidRDefault="00D33882" w:rsidP="00AB70DF">
      <w:pPr>
        <w:pStyle w:val="ListParagraph"/>
        <w:numPr>
          <w:ilvl w:val="0"/>
          <w:numId w:val="14"/>
        </w:numPr>
      </w:pPr>
      <w:r>
        <w:t xml:space="preserve">Organized and maintained QA Environments (Builds in and Out of QA) </w:t>
      </w:r>
    </w:p>
    <w:p w14:paraId="0455EB18" w14:textId="77777777" w:rsidR="00D33882" w:rsidRDefault="00D33882" w:rsidP="00AB70DF">
      <w:pPr>
        <w:pStyle w:val="ListParagraph"/>
        <w:numPr>
          <w:ilvl w:val="0"/>
          <w:numId w:val="14"/>
        </w:numPr>
      </w:pPr>
      <w:r>
        <w:t xml:space="preserve">Responsible for estimating all QA projects in as early as Architectural Phase and QA Planning Phase </w:t>
      </w:r>
    </w:p>
    <w:p w14:paraId="6F28AE90" w14:textId="77777777" w:rsidR="00D33882" w:rsidRDefault="00D33882" w:rsidP="00AB70DF">
      <w:pPr>
        <w:pStyle w:val="ListParagraph"/>
        <w:numPr>
          <w:ilvl w:val="0"/>
          <w:numId w:val="14"/>
        </w:numPr>
      </w:pPr>
      <w:r>
        <w:t xml:space="preserve">Performed automation, managed evaluation and purchasing of QA Testing Tools (SpiraTest, QTP 10, and Load Runner) </w:t>
      </w:r>
    </w:p>
    <w:p w14:paraId="06BDC905" w14:textId="77777777" w:rsidR="00D33882" w:rsidRDefault="00D33882" w:rsidP="00AB70DF">
      <w:pPr>
        <w:pStyle w:val="ListParagraph"/>
        <w:numPr>
          <w:ilvl w:val="0"/>
          <w:numId w:val="14"/>
        </w:numPr>
      </w:pPr>
      <w:r>
        <w:t xml:space="preserve">Responsible for resource allocation and hiring people in QA Department to accommodate the project’s needs </w:t>
      </w:r>
    </w:p>
    <w:p w14:paraId="39D57E4A" w14:textId="77777777" w:rsidR="00D33882" w:rsidRDefault="00D33882" w:rsidP="00AB70DF">
      <w:pPr>
        <w:pStyle w:val="ListParagraph"/>
        <w:numPr>
          <w:ilvl w:val="0"/>
          <w:numId w:val="14"/>
        </w:numPr>
      </w:pPr>
      <w:r>
        <w:t xml:space="preserve">Created and Maintained QA Deliverables </w:t>
      </w:r>
    </w:p>
    <w:p w14:paraId="4E5A9C92" w14:textId="77777777" w:rsidR="00D33882" w:rsidRDefault="00D33882" w:rsidP="00AB70DF">
      <w:pPr>
        <w:pStyle w:val="ListParagraph"/>
        <w:numPr>
          <w:ilvl w:val="0"/>
          <w:numId w:val="14"/>
        </w:numPr>
      </w:pPr>
      <w:r>
        <w:t xml:space="preserve">Produced QA Test Plans and developed QA Test Scripts and Test Cases </w:t>
      </w:r>
      <w:r w:rsidRPr="00D33882">
        <w:rPr>
          <w:rFonts w:ascii="Segoe UI Symbol" w:eastAsia="Segoe UI Symbol" w:hAnsi="Segoe UI Symbol" w:cs="Segoe UI Symbol"/>
        </w:rPr>
        <w:t></w:t>
      </w:r>
      <w:r w:rsidRPr="00D33882">
        <w:rPr>
          <w:rFonts w:ascii="Arial" w:eastAsia="Arial" w:hAnsi="Arial" w:cs="Arial"/>
        </w:rPr>
        <w:t xml:space="preserve"> </w:t>
      </w:r>
      <w:r>
        <w:t xml:space="preserve">Worked with On-Shore and Off-Shore Development and QA Teams </w:t>
      </w:r>
    </w:p>
    <w:p w14:paraId="05357604" w14:textId="77777777" w:rsidR="00D33882" w:rsidRDefault="00D33882" w:rsidP="00D33882">
      <w:r>
        <w:t xml:space="preserve"> </w:t>
      </w:r>
    </w:p>
    <w:p w14:paraId="6EFD3D49" w14:textId="77777777" w:rsidR="00D33882" w:rsidRDefault="00D33882" w:rsidP="00D33882">
      <w:r>
        <w:rPr>
          <w:rFonts w:ascii="Calibri" w:eastAsia="Calibri" w:hAnsi="Calibri" w:cs="Calibri"/>
          <w:b/>
        </w:rPr>
        <w:t xml:space="preserve">HP/Mercury Quality Center Administrator, QTP and Load Runner Specialist, Brown Brothers Harriman, Jersey City, NJ (Jun 2008 – Apr 2009)  </w:t>
      </w:r>
    </w:p>
    <w:p w14:paraId="1A424F08" w14:textId="5F200355" w:rsidR="00D33882" w:rsidRDefault="00D33882" w:rsidP="00D33882">
      <w:r>
        <w:rPr>
          <w:rFonts w:ascii="Calibri" w:eastAsia="Calibri" w:hAnsi="Calibri" w:cs="Calibri"/>
          <w:b/>
        </w:rPr>
        <w:t xml:space="preserve">Director of Quality Assurance, Schematic, New York, NY (May 2007 – Jun 2008)   </w:t>
      </w:r>
    </w:p>
    <w:p w14:paraId="043EA44D" w14:textId="4808EDB8" w:rsidR="00D33882" w:rsidRDefault="00D33882" w:rsidP="00D33882">
      <w:r>
        <w:t xml:space="preserve"> </w:t>
      </w:r>
      <w:r>
        <w:rPr>
          <w:rFonts w:ascii="Calibri" w:eastAsia="Calibri" w:hAnsi="Calibri" w:cs="Calibri"/>
          <w:b/>
        </w:rPr>
        <w:t xml:space="preserve">Sr. Manager, Tools Specialist, Mercury Quality Center Administrator, Context Web, New York, NY (May 2006 – May 2007) </w:t>
      </w:r>
    </w:p>
    <w:p w14:paraId="7C933691" w14:textId="2C8C5576" w:rsidR="00D33882" w:rsidRDefault="00D33882" w:rsidP="00D33882">
      <w:r>
        <w:t xml:space="preserve"> </w:t>
      </w:r>
      <w:r>
        <w:rPr>
          <w:rFonts w:ascii="Calibri" w:eastAsia="Calibri" w:hAnsi="Calibri" w:cs="Calibri"/>
          <w:b/>
        </w:rPr>
        <w:t xml:space="preserve">Tester System Integration Group QTP and QC 8.2, 9.0 Load Runner 8.1, American Home Mortgage, Melville, NY (Apr 2005 – May 2006) </w:t>
      </w:r>
    </w:p>
    <w:p w14:paraId="65829101" w14:textId="00293627" w:rsidR="00D33882" w:rsidRPr="00D33882" w:rsidRDefault="00D33882" w:rsidP="00D33882">
      <w:r>
        <w:t xml:space="preserve"> </w:t>
      </w:r>
      <w:r w:rsidRPr="00D33882">
        <w:rPr>
          <w:b/>
        </w:rPr>
        <w:t xml:space="preserve">QA Manager Hands-On, Zagat Survey, New York, NY (May 2004 – Apr 2005) </w:t>
      </w:r>
      <w:r w:rsidRPr="00D33882">
        <w:rPr>
          <w:rFonts w:ascii="Calibri" w:eastAsia="Calibri" w:hAnsi="Calibri" w:cs="Calibri"/>
          <w:b/>
          <w:color w:val="FF0000"/>
        </w:rPr>
        <w:t xml:space="preserve"> </w:t>
      </w:r>
    </w:p>
    <w:p w14:paraId="7C642CF2" w14:textId="6ADC95E2" w:rsidR="00565E6B" w:rsidRPr="00A24711" w:rsidRDefault="00565E6B" w:rsidP="00D33882">
      <w:pPr>
        <w:rPr>
          <w:b/>
          <w:bCs/>
        </w:rPr>
      </w:pPr>
      <w:r w:rsidRPr="00A24711">
        <w:rPr>
          <w:b/>
          <w:bCs/>
        </w:rPr>
        <w:tab/>
      </w:r>
    </w:p>
    <w:p w14:paraId="7672AC00" w14:textId="70E7FD6F" w:rsidR="00520E09" w:rsidRPr="00A24711" w:rsidRDefault="00565E6B" w:rsidP="00565E6B">
      <w:pPr>
        <w:widowControl w:val="0"/>
        <w:tabs>
          <w:tab w:val="left" w:pos="90"/>
          <w:tab w:val="left" w:pos="2610"/>
        </w:tabs>
        <w:overflowPunct w:val="0"/>
        <w:autoSpaceDE w:val="0"/>
        <w:autoSpaceDN w:val="0"/>
        <w:adjustRightInd w:val="0"/>
        <w:spacing w:after="0" w:line="199" w:lineRule="auto"/>
        <w:textAlignment w:val="baseline"/>
        <w:rPr>
          <w:rFonts w:cstheme="minorHAnsi"/>
          <w:bCs/>
        </w:rPr>
      </w:pPr>
      <w:r w:rsidRPr="00A24711">
        <w:rPr>
          <w:rFonts w:cstheme="minorHAnsi"/>
          <w:bCs/>
        </w:rPr>
        <w:tab/>
      </w:r>
    </w:p>
    <w:p w14:paraId="096B9468" w14:textId="194319DA" w:rsidR="00C24AC5" w:rsidRPr="00A24711" w:rsidRDefault="00BF578A" w:rsidP="00C24AC5">
      <w:pPr>
        <w:pStyle w:val="Heading1"/>
        <w:spacing w:before="0"/>
        <w:ind w:left="-720"/>
        <w:rPr>
          <w:rFonts w:asciiTheme="minorHAnsi" w:hAnsiTheme="minorHAnsi" w:cstheme="minorHAnsi"/>
          <w:b w:val="0"/>
          <w:sz w:val="24"/>
          <w:szCs w:val="24"/>
        </w:rPr>
      </w:pPr>
      <w:r w:rsidRPr="00A24711">
        <w:rPr>
          <w:rFonts w:asciiTheme="minorHAnsi" w:hAnsiTheme="minorHAnsi"/>
        </w:rPr>
        <w:t>Education</w:t>
      </w:r>
    </w:p>
    <w:p w14:paraId="32429483" w14:textId="77777777" w:rsidR="00DB5968" w:rsidRDefault="00DB5968" w:rsidP="00DB5968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6667E68E" w14:textId="77777777" w:rsidR="00D33882" w:rsidRDefault="00D33882" w:rsidP="00D33882">
      <w:pPr>
        <w:spacing w:after="12" w:line="267" w:lineRule="auto"/>
        <w:ind w:right="59"/>
      </w:pPr>
      <w:r>
        <w:t xml:space="preserve">SAI New York NY, Diploma of Computer Science @ Programming Languages </w:t>
      </w:r>
    </w:p>
    <w:p w14:paraId="20B61565" w14:textId="3B04CFDF" w:rsidR="00790DD1" w:rsidRPr="00A24711" w:rsidRDefault="00D33882" w:rsidP="00D33882">
      <w:pPr>
        <w:jc w:val="both"/>
      </w:pPr>
      <w:r w:rsidRPr="00D33882">
        <w:rPr>
          <w:b/>
        </w:rPr>
        <w:t>Bachelors in Computer Science</w:t>
      </w:r>
      <w:r>
        <w:t xml:space="preserve"> (Informatics), Khmelnitsky National University, UKRAINE, 1991-1995</w:t>
      </w:r>
    </w:p>
    <w:sectPr w:rsidR="00790DD1" w:rsidRPr="00A24711" w:rsidSect="007B02E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F7CFA" w14:textId="77777777" w:rsidR="00AB70DF" w:rsidRDefault="00AB70DF" w:rsidP="00AD051D">
      <w:pPr>
        <w:spacing w:after="0" w:line="240" w:lineRule="auto"/>
      </w:pPr>
      <w:r>
        <w:separator/>
      </w:r>
    </w:p>
  </w:endnote>
  <w:endnote w:type="continuationSeparator" w:id="0">
    <w:p w14:paraId="526518D3" w14:textId="77777777" w:rsidR="00AB70DF" w:rsidRDefault="00AB70DF" w:rsidP="00AD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BFAD7" w14:textId="02A3D658" w:rsidR="0038581B" w:rsidRDefault="00D33882" w:rsidP="00C44DE5">
    <w:pPr>
      <w:pStyle w:val="Footer"/>
    </w:pPr>
    <w:r>
      <w:t>Joseph Man</w:t>
    </w:r>
    <w:r w:rsidR="0038581B">
      <w:tab/>
      <w:t>Paradyme Management, Inc.</w:t>
    </w:r>
    <w:r w:rsidR="0038581B">
      <w:tab/>
    </w:r>
    <w:sdt>
      <w:sdtPr>
        <w:id w:val="433338938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38581B">
              <w:t xml:space="preserve">Page </w:t>
            </w:r>
            <w:r w:rsidR="0038581B">
              <w:rPr>
                <w:b/>
                <w:bCs/>
                <w:sz w:val="24"/>
                <w:szCs w:val="24"/>
              </w:rPr>
              <w:fldChar w:fldCharType="begin"/>
            </w:r>
            <w:r w:rsidR="0038581B">
              <w:rPr>
                <w:b/>
                <w:bCs/>
              </w:rPr>
              <w:instrText xml:space="preserve"> PAGE </w:instrText>
            </w:r>
            <w:r w:rsidR="0038581B">
              <w:rPr>
                <w:b/>
                <w:bCs/>
                <w:sz w:val="24"/>
                <w:szCs w:val="24"/>
              </w:rPr>
              <w:fldChar w:fldCharType="separate"/>
            </w:r>
            <w:r w:rsidR="00AB70DF">
              <w:rPr>
                <w:b/>
                <w:bCs/>
                <w:noProof/>
              </w:rPr>
              <w:t>1</w:t>
            </w:r>
            <w:r w:rsidR="0038581B">
              <w:rPr>
                <w:b/>
                <w:bCs/>
                <w:sz w:val="24"/>
                <w:szCs w:val="24"/>
              </w:rPr>
              <w:fldChar w:fldCharType="end"/>
            </w:r>
            <w:r w:rsidR="0038581B">
              <w:t xml:space="preserve"> of </w:t>
            </w:r>
            <w:r w:rsidR="0038581B">
              <w:rPr>
                <w:b/>
                <w:bCs/>
                <w:sz w:val="24"/>
                <w:szCs w:val="24"/>
              </w:rPr>
              <w:fldChar w:fldCharType="begin"/>
            </w:r>
            <w:r w:rsidR="0038581B">
              <w:rPr>
                <w:b/>
                <w:bCs/>
              </w:rPr>
              <w:instrText xml:space="preserve"> NUMPAGES  </w:instrText>
            </w:r>
            <w:r w:rsidR="0038581B">
              <w:rPr>
                <w:b/>
                <w:bCs/>
                <w:sz w:val="24"/>
                <w:szCs w:val="24"/>
              </w:rPr>
              <w:fldChar w:fldCharType="separate"/>
            </w:r>
            <w:r w:rsidR="00AB70DF">
              <w:rPr>
                <w:b/>
                <w:bCs/>
                <w:noProof/>
              </w:rPr>
              <w:t>1</w:t>
            </w:r>
            <w:r w:rsidR="0038581B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532CEBE" w14:textId="77777777" w:rsidR="0038581B" w:rsidRPr="00D649BF" w:rsidRDefault="0038581B" w:rsidP="00C44D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A20D3" w14:textId="77777777" w:rsidR="0038581B" w:rsidRPr="00F70C6B" w:rsidRDefault="0038581B" w:rsidP="00C44DE5">
    <w:pPr>
      <w:pStyle w:val="Footer"/>
      <w:jc w:val="center"/>
      <w:rPr>
        <w:rFonts w:cstheme="minorHAnsi"/>
      </w:rPr>
    </w:pPr>
    <w:r>
      <w:rPr>
        <w:rFonts w:cstheme="minorHAnsi"/>
      </w:rPr>
      <w:t>Jane Doe</w:t>
    </w:r>
    <w:r>
      <w:rPr>
        <w:rFonts w:cstheme="minorHAnsi"/>
      </w:rPr>
      <w:tab/>
    </w:r>
    <w:r w:rsidRPr="00287B1F">
      <w:rPr>
        <w:rFonts w:cstheme="minorHAnsi"/>
      </w:rPr>
      <w:t xml:space="preserve">Paradyme Management </w:t>
    </w:r>
    <w:r>
      <w:rPr>
        <w:rFonts w:cstheme="minorHAnsi"/>
      </w:rPr>
      <w:t>Inc</w:t>
    </w:r>
    <w:r>
      <w:rPr>
        <w:rFonts w:cstheme="minorHAnsi"/>
      </w:rPr>
      <w:tab/>
      <w:t xml:space="preserve">        Page 1 of 5</w:t>
    </w:r>
  </w:p>
  <w:p w14:paraId="455A15F2" w14:textId="77777777" w:rsidR="0038581B" w:rsidRDefault="00385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22F51" w14:textId="77777777" w:rsidR="00AB70DF" w:rsidRDefault="00AB70DF" w:rsidP="00AD051D">
      <w:pPr>
        <w:spacing w:after="0" w:line="240" w:lineRule="auto"/>
      </w:pPr>
      <w:r>
        <w:separator/>
      </w:r>
    </w:p>
  </w:footnote>
  <w:footnote w:type="continuationSeparator" w:id="0">
    <w:p w14:paraId="4B7565B4" w14:textId="77777777" w:rsidR="00AB70DF" w:rsidRDefault="00AB70DF" w:rsidP="00AD0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1F2A1" w14:textId="77777777" w:rsidR="0038581B" w:rsidRDefault="0038581B" w:rsidP="00C44DE5">
    <w:pPr>
      <w:pStyle w:val="Header"/>
      <w:ind w:left="-720"/>
      <w:jc w:val="center"/>
    </w:pPr>
    <w:r w:rsidRPr="00E95DC5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3BC97F2B" wp14:editId="3C206505">
          <wp:simplePos x="0" y="0"/>
          <wp:positionH relativeFrom="margin">
            <wp:posOffset>5953125</wp:posOffset>
          </wp:positionH>
          <wp:positionV relativeFrom="margin">
            <wp:posOffset>-552450</wp:posOffset>
          </wp:positionV>
          <wp:extent cx="533400" cy="5543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9011E05"/>
    <w:multiLevelType w:val="hybridMultilevel"/>
    <w:tmpl w:val="A698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969FF"/>
    <w:multiLevelType w:val="hybridMultilevel"/>
    <w:tmpl w:val="305C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E74EF"/>
    <w:multiLevelType w:val="hybridMultilevel"/>
    <w:tmpl w:val="71E2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D4DF8"/>
    <w:multiLevelType w:val="hybridMultilevel"/>
    <w:tmpl w:val="B82E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85A8B"/>
    <w:multiLevelType w:val="hybridMultilevel"/>
    <w:tmpl w:val="B3FEA360"/>
    <w:lvl w:ilvl="0" w:tplc="3ED263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4229F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FE0C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CF6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CAA20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F600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FE29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0750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674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B0C6E63"/>
    <w:multiLevelType w:val="multilevel"/>
    <w:tmpl w:val="9EACB916"/>
    <w:lvl w:ilvl="0">
      <w:start w:val="1"/>
      <w:numFmt w:val="bullet"/>
      <w:pStyle w:val="BulletListMultiple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1" w15:restartNumberingAfterBreak="0">
    <w:nsid w:val="469056C0"/>
    <w:multiLevelType w:val="hybridMultilevel"/>
    <w:tmpl w:val="8324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D56F2"/>
    <w:multiLevelType w:val="hybridMultilevel"/>
    <w:tmpl w:val="BA5E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A1F65"/>
    <w:multiLevelType w:val="hybridMultilevel"/>
    <w:tmpl w:val="2D18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A4AA4"/>
    <w:multiLevelType w:val="hybridMultilevel"/>
    <w:tmpl w:val="6E48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8125C"/>
    <w:multiLevelType w:val="hybridMultilevel"/>
    <w:tmpl w:val="EC3C5F00"/>
    <w:lvl w:ilvl="0" w:tplc="1FF433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E284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202F2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DC47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EE33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0C03D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B0A2D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AD6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E5E6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0AF473C"/>
    <w:multiLevelType w:val="multilevel"/>
    <w:tmpl w:val="CA582CA2"/>
    <w:lvl w:ilvl="0">
      <w:start w:val="1"/>
      <w:numFmt w:val="bullet"/>
      <w:pStyle w:val="BulletListMulti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7" w15:restartNumberingAfterBreak="0">
    <w:nsid w:val="790E68A1"/>
    <w:multiLevelType w:val="hybridMultilevel"/>
    <w:tmpl w:val="B60EEF62"/>
    <w:lvl w:ilvl="0" w:tplc="FFFFFFFF">
      <w:start w:val="1"/>
      <w:numFmt w:val="bullet"/>
      <w:pStyle w:val="N0r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>
      <w:numFmt w:val="bullet"/>
      <w:lvlText w:val="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62DC1"/>
    <w:multiLevelType w:val="hybridMultilevel"/>
    <w:tmpl w:val="FC2C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0"/>
  </w:num>
  <w:num w:numId="4">
    <w:abstractNumId w:val="9"/>
  </w:num>
  <w:num w:numId="5">
    <w:abstractNumId w:val="15"/>
  </w:num>
  <w:num w:numId="6">
    <w:abstractNumId w:val="8"/>
  </w:num>
  <w:num w:numId="7">
    <w:abstractNumId w:val="7"/>
  </w:num>
  <w:num w:numId="8">
    <w:abstractNumId w:val="18"/>
  </w:num>
  <w:num w:numId="9">
    <w:abstractNumId w:val="6"/>
  </w:num>
  <w:num w:numId="10">
    <w:abstractNumId w:val="5"/>
  </w:num>
  <w:num w:numId="11">
    <w:abstractNumId w:val="11"/>
  </w:num>
  <w:num w:numId="12">
    <w:abstractNumId w:val="14"/>
  </w:num>
  <w:num w:numId="13">
    <w:abstractNumId w:val="12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EB"/>
    <w:rsid w:val="00026AC8"/>
    <w:rsid w:val="0004455F"/>
    <w:rsid w:val="00095447"/>
    <w:rsid w:val="000A70FC"/>
    <w:rsid w:val="000C66E6"/>
    <w:rsid w:val="001771FB"/>
    <w:rsid w:val="001D53C7"/>
    <w:rsid w:val="00256209"/>
    <w:rsid w:val="002C7B1A"/>
    <w:rsid w:val="0030182D"/>
    <w:rsid w:val="00326B24"/>
    <w:rsid w:val="00330FC3"/>
    <w:rsid w:val="0033386F"/>
    <w:rsid w:val="003349E4"/>
    <w:rsid w:val="003549E1"/>
    <w:rsid w:val="0038581B"/>
    <w:rsid w:val="003A2206"/>
    <w:rsid w:val="00433840"/>
    <w:rsid w:val="004403CD"/>
    <w:rsid w:val="00460AE8"/>
    <w:rsid w:val="004C3248"/>
    <w:rsid w:val="004F0830"/>
    <w:rsid w:val="004F4649"/>
    <w:rsid w:val="00503119"/>
    <w:rsid w:val="00520E09"/>
    <w:rsid w:val="00530E3C"/>
    <w:rsid w:val="00554AD3"/>
    <w:rsid w:val="00565E6B"/>
    <w:rsid w:val="005B3A79"/>
    <w:rsid w:val="005E2926"/>
    <w:rsid w:val="00630C00"/>
    <w:rsid w:val="006862A4"/>
    <w:rsid w:val="006C07BD"/>
    <w:rsid w:val="0076376A"/>
    <w:rsid w:val="00790DD1"/>
    <w:rsid w:val="007B02EB"/>
    <w:rsid w:val="008266CF"/>
    <w:rsid w:val="008419EF"/>
    <w:rsid w:val="00843751"/>
    <w:rsid w:val="008B28AD"/>
    <w:rsid w:val="008B3BE6"/>
    <w:rsid w:val="008D5D9A"/>
    <w:rsid w:val="00920FCB"/>
    <w:rsid w:val="009E3449"/>
    <w:rsid w:val="00A0601C"/>
    <w:rsid w:val="00A12E46"/>
    <w:rsid w:val="00A24711"/>
    <w:rsid w:val="00A24E0A"/>
    <w:rsid w:val="00A32672"/>
    <w:rsid w:val="00AB70DF"/>
    <w:rsid w:val="00AC467B"/>
    <w:rsid w:val="00AD051D"/>
    <w:rsid w:val="00B7327C"/>
    <w:rsid w:val="00B9349D"/>
    <w:rsid w:val="00BA69BD"/>
    <w:rsid w:val="00BF578A"/>
    <w:rsid w:val="00C14714"/>
    <w:rsid w:val="00C21486"/>
    <w:rsid w:val="00C24AC5"/>
    <w:rsid w:val="00C44DE5"/>
    <w:rsid w:val="00CA1786"/>
    <w:rsid w:val="00D33882"/>
    <w:rsid w:val="00DB5968"/>
    <w:rsid w:val="00E20FAA"/>
    <w:rsid w:val="00E34C5D"/>
    <w:rsid w:val="00E72928"/>
    <w:rsid w:val="00EE4326"/>
    <w:rsid w:val="00EF7BD2"/>
    <w:rsid w:val="00F02095"/>
    <w:rsid w:val="00F10A43"/>
    <w:rsid w:val="00F13E3B"/>
    <w:rsid w:val="00F8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3A474C"/>
  <w15:docId w15:val="{0BF0E47B-AB3F-4F71-B951-019A3A27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0DD1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2EB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3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B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E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B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EB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B02E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B02EB"/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B02EB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customStyle="1" w:styleId="ListParagraph1">
    <w:name w:val="List Paragraph1"/>
    <w:basedOn w:val="Normal"/>
    <w:rsid w:val="00920FCB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6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7B"/>
    <w:rPr>
      <w:rFonts w:ascii="Lucida Grande" w:eastAsiaTheme="minorHAnsi" w:hAnsi="Lucida Grande" w:cs="Lucida Grande"/>
      <w:sz w:val="18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3C7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BodyTextIndent">
    <w:name w:val="Body Text Indent"/>
    <w:basedOn w:val="Normal"/>
    <w:link w:val="BodyTextIndentChar"/>
    <w:rsid w:val="00530E3C"/>
    <w:pPr>
      <w:widowControl w:val="0"/>
      <w:tabs>
        <w:tab w:val="left" w:pos="0"/>
        <w:tab w:val="left" w:pos="1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overflowPunct w:val="0"/>
      <w:autoSpaceDE w:val="0"/>
      <w:autoSpaceDN w:val="0"/>
      <w:adjustRightInd w:val="0"/>
      <w:spacing w:after="0" w:line="199" w:lineRule="auto"/>
      <w:ind w:left="90"/>
      <w:textAlignment w:val="baseline"/>
    </w:pPr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30E3C"/>
    <w:rPr>
      <w:rFonts w:ascii="Times New Roman" w:eastAsia="Times New Roman" w:hAnsi="Times New Roman" w:cs="Times New Roman"/>
      <w:bCs/>
      <w:sz w:val="20"/>
      <w:szCs w:val="20"/>
      <w:lang w:eastAsia="en-US"/>
    </w:rPr>
  </w:style>
  <w:style w:type="paragraph" w:customStyle="1" w:styleId="TechnologyCategories">
    <w:name w:val="Technology Categories"/>
    <w:basedOn w:val="Normal"/>
    <w:qFormat/>
    <w:rsid w:val="00B7327C"/>
    <w:pPr>
      <w:spacing w:before="60" w:after="60" w:line="240" w:lineRule="auto"/>
    </w:pPr>
    <w:rPr>
      <w:rFonts w:ascii="Verdana" w:eastAsia="MS Mincho" w:hAnsi="Verdana" w:cs="Courier New"/>
      <w:b/>
      <w:bCs/>
      <w:sz w:val="18"/>
      <w:szCs w:val="18"/>
    </w:rPr>
  </w:style>
  <w:style w:type="paragraph" w:customStyle="1" w:styleId="Technologies">
    <w:name w:val="Technologies"/>
    <w:basedOn w:val="Normal"/>
    <w:qFormat/>
    <w:rsid w:val="00B7327C"/>
    <w:pPr>
      <w:spacing w:before="60" w:after="60" w:line="240" w:lineRule="auto"/>
    </w:pPr>
    <w:rPr>
      <w:rFonts w:ascii="Verdana" w:eastAsia="MS Mincho" w:hAnsi="Verdana" w:cs="Courier New"/>
      <w:color w:val="000000"/>
      <w:spacing w:val="-4"/>
      <w:sz w:val="18"/>
      <w:szCs w:val="18"/>
    </w:rPr>
  </w:style>
  <w:style w:type="paragraph" w:customStyle="1" w:styleId="Skills">
    <w:name w:val="Skills"/>
    <w:basedOn w:val="Normal"/>
    <w:qFormat/>
    <w:rsid w:val="00B7327C"/>
    <w:pPr>
      <w:spacing w:before="60" w:after="180" w:line="240" w:lineRule="auto"/>
    </w:pPr>
    <w:rPr>
      <w:rFonts w:ascii="Verdana" w:eastAsia="MS Mincho" w:hAnsi="Verdana" w:cs="Courier New"/>
      <w:sz w:val="18"/>
      <w:szCs w:val="18"/>
    </w:rPr>
  </w:style>
  <w:style w:type="character" w:customStyle="1" w:styleId="body">
    <w:name w:val="body"/>
    <w:rsid w:val="000C66E6"/>
  </w:style>
  <w:style w:type="paragraph" w:styleId="IntenseQuote">
    <w:name w:val="Intense Quote"/>
    <w:basedOn w:val="Normal"/>
    <w:next w:val="Normal"/>
    <w:link w:val="IntenseQuoteChar"/>
    <w:uiPriority w:val="30"/>
    <w:qFormat/>
    <w:rsid w:val="000A70FC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0FC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en-US"/>
    </w:rPr>
  </w:style>
  <w:style w:type="character" w:styleId="IntenseEmphasis">
    <w:name w:val="Intense Emphasis"/>
    <w:uiPriority w:val="21"/>
    <w:qFormat/>
    <w:rsid w:val="000A70FC"/>
    <w:rPr>
      <w:b/>
      <w:bCs/>
      <w:i/>
      <w:iCs/>
      <w:color w:val="4F81BD"/>
    </w:rPr>
  </w:style>
  <w:style w:type="paragraph" w:styleId="NoSpacing">
    <w:name w:val="No Spacing"/>
    <w:uiPriority w:val="1"/>
    <w:qFormat/>
    <w:rsid w:val="000A70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N0rmal">
    <w:name w:val="N0rmal"/>
    <w:basedOn w:val="Normal"/>
    <w:rsid w:val="000A70FC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s">
    <w:name w:val="Bullets"/>
    <w:basedOn w:val="Normal"/>
    <w:rsid w:val="000A70FC"/>
    <w:pPr>
      <w:widowControl w:val="0"/>
      <w:tabs>
        <w:tab w:val="num" w:pos="360"/>
        <w:tab w:val="center" w:pos="4320"/>
        <w:tab w:val="right" w:pos="8640"/>
      </w:tabs>
      <w:suppressAutoHyphens/>
      <w:spacing w:after="0" w:line="240" w:lineRule="auto"/>
    </w:pPr>
    <w:rPr>
      <w:rFonts w:ascii="Arial" w:eastAsia="Times New Roman" w:hAnsi="Arial" w:cs="Arial"/>
      <w:kern w:val="1"/>
      <w:szCs w:val="24"/>
    </w:rPr>
  </w:style>
  <w:style w:type="paragraph" w:customStyle="1" w:styleId="answer">
    <w:name w:val="answer"/>
    <w:basedOn w:val="Normal"/>
    <w:rsid w:val="000A7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Multiple">
    <w:name w:val="Bullet List Multiple"/>
    <w:autoRedefine/>
    <w:qFormat/>
    <w:rsid w:val="000A70FC"/>
    <w:pPr>
      <w:numPr>
        <w:numId w:val="2"/>
      </w:numPr>
      <w:spacing w:before="80" w:after="80" w:line="240" w:lineRule="auto"/>
    </w:pPr>
    <w:rPr>
      <w:rFonts w:ascii="Arial" w:eastAsia="Times New Roman" w:hAnsi="Arial" w:cs="Times New Roman"/>
      <w:szCs w:val="20"/>
      <w:lang w:eastAsia="en-US"/>
    </w:rPr>
  </w:style>
  <w:style w:type="paragraph" w:customStyle="1" w:styleId="BulletListMultipleLast">
    <w:name w:val="Bullet List Multiple Last"/>
    <w:next w:val="Normal"/>
    <w:autoRedefine/>
    <w:qFormat/>
    <w:rsid w:val="000A70FC"/>
    <w:pPr>
      <w:numPr>
        <w:numId w:val="3"/>
      </w:numPr>
      <w:spacing w:before="80" w:after="280" w:line="240" w:lineRule="auto"/>
    </w:pPr>
    <w:rPr>
      <w:rFonts w:ascii="Arial" w:eastAsia="Times New Roman" w:hAnsi="Arial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6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Yee</dc:creator>
  <cp:keywords/>
  <dc:description/>
  <cp:lastModifiedBy>Matt Niblock</cp:lastModifiedBy>
  <cp:revision>2</cp:revision>
  <cp:lastPrinted>2016-02-29T21:08:00Z</cp:lastPrinted>
  <dcterms:created xsi:type="dcterms:W3CDTF">2017-03-03T20:13:00Z</dcterms:created>
  <dcterms:modified xsi:type="dcterms:W3CDTF">2017-03-03T20:13:00Z</dcterms:modified>
</cp:coreProperties>
</file>
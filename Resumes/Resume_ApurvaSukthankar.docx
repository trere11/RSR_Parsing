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B56" w:rsidRPr="004F1C6B" w:rsidRDefault="00D0340E" w:rsidP="008055E5">
      <w:pPr>
        <w:tabs>
          <w:tab w:val="left" w:pos="9270"/>
        </w:tabs>
        <w:spacing w:before="76"/>
        <w:ind w:left="3865" w:right="3867"/>
        <w:rPr>
          <w:sz w:val="22"/>
          <w:szCs w:val="22"/>
        </w:rPr>
      </w:pPr>
      <w:r w:rsidRPr="004F1C6B">
        <w:rPr>
          <w:b/>
          <w:spacing w:val="5"/>
          <w:sz w:val="22"/>
          <w:szCs w:val="22"/>
        </w:rPr>
        <w:t>APU</w:t>
      </w:r>
      <w:r w:rsidRPr="004F1C6B">
        <w:rPr>
          <w:b/>
          <w:spacing w:val="-1"/>
          <w:sz w:val="22"/>
          <w:szCs w:val="22"/>
        </w:rPr>
        <w:t>R</w:t>
      </w:r>
      <w:r w:rsidRPr="004F1C6B">
        <w:rPr>
          <w:b/>
          <w:spacing w:val="-23"/>
          <w:sz w:val="22"/>
          <w:szCs w:val="22"/>
        </w:rPr>
        <w:t>V</w:t>
      </w:r>
      <w:r w:rsidRPr="004F1C6B">
        <w:rPr>
          <w:b/>
          <w:sz w:val="22"/>
          <w:szCs w:val="22"/>
        </w:rPr>
        <w:t>A</w:t>
      </w:r>
      <w:r w:rsidRPr="004F1C6B">
        <w:rPr>
          <w:b/>
          <w:spacing w:val="-11"/>
          <w:sz w:val="22"/>
          <w:szCs w:val="22"/>
        </w:rPr>
        <w:t xml:space="preserve"> </w:t>
      </w:r>
      <w:r w:rsidRPr="004F1C6B">
        <w:rPr>
          <w:b/>
          <w:spacing w:val="6"/>
          <w:w w:val="99"/>
          <w:sz w:val="22"/>
          <w:szCs w:val="22"/>
        </w:rPr>
        <w:t>S</w:t>
      </w:r>
      <w:r w:rsidRPr="004F1C6B">
        <w:rPr>
          <w:b/>
          <w:spacing w:val="5"/>
          <w:w w:val="99"/>
          <w:sz w:val="22"/>
          <w:szCs w:val="22"/>
        </w:rPr>
        <w:t>U</w:t>
      </w:r>
      <w:r w:rsidRPr="004F1C6B">
        <w:rPr>
          <w:b/>
          <w:spacing w:val="6"/>
          <w:w w:val="99"/>
          <w:sz w:val="22"/>
          <w:szCs w:val="22"/>
        </w:rPr>
        <w:t>KT</w:t>
      </w:r>
      <w:r w:rsidRPr="004F1C6B">
        <w:rPr>
          <w:b/>
          <w:spacing w:val="4"/>
          <w:w w:val="99"/>
          <w:sz w:val="22"/>
          <w:szCs w:val="22"/>
        </w:rPr>
        <w:t>H</w:t>
      </w:r>
      <w:r w:rsidRPr="004F1C6B">
        <w:rPr>
          <w:b/>
          <w:spacing w:val="6"/>
          <w:w w:val="99"/>
          <w:sz w:val="22"/>
          <w:szCs w:val="22"/>
        </w:rPr>
        <w:t>A</w:t>
      </w:r>
      <w:r w:rsidRPr="004F1C6B">
        <w:rPr>
          <w:b/>
          <w:spacing w:val="5"/>
          <w:w w:val="99"/>
          <w:sz w:val="22"/>
          <w:szCs w:val="22"/>
        </w:rPr>
        <w:t>N</w:t>
      </w:r>
      <w:r w:rsidRPr="004F1C6B">
        <w:rPr>
          <w:b/>
          <w:spacing w:val="6"/>
          <w:w w:val="99"/>
          <w:sz w:val="22"/>
          <w:szCs w:val="22"/>
        </w:rPr>
        <w:t>K</w:t>
      </w:r>
      <w:r w:rsidRPr="004F1C6B">
        <w:rPr>
          <w:b/>
          <w:spacing w:val="5"/>
          <w:w w:val="99"/>
          <w:sz w:val="22"/>
          <w:szCs w:val="22"/>
        </w:rPr>
        <w:t>AR</w:t>
      </w:r>
    </w:p>
    <w:p w:rsidR="004A6B56" w:rsidRPr="004F1C6B" w:rsidRDefault="00D72E9F" w:rsidP="001A348F">
      <w:pPr>
        <w:spacing w:before="10" w:line="240" w:lineRule="exact"/>
        <w:ind w:left="761" w:right="752"/>
      </w:pPr>
      <w:r w:rsidRPr="004F1C6B"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5B64FD7" wp14:editId="4E21CCA9">
                <wp:simplePos x="0" y="0"/>
                <wp:positionH relativeFrom="page">
                  <wp:posOffset>535536</wp:posOffset>
                </wp:positionH>
                <wp:positionV relativeFrom="paragraph">
                  <wp:posOffset>150494</wp:posOffset>
                </wp:positionV>
                <wp:extent cx="6438900" cy="0"/>
                <wp:effectExtent l="0" t="0" r="19050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0"/>
                          <a:chOff x="1050" y="677"/>
                          <a:chExt cx="10140" cy="0"/>
                        </a:xfrm>
                      </wpg:grpSpPr>
                      <wps:wsp>
                        <wps:cNvPr id="3" name="Freeform 12"/>
                        <wps:cNvSpPr>
                          <a:spLocks/>
                        </wps:cNvSpPr>
                        <wps:spPr bwMode="auto">
                          <a:xfrm>
                            <a:off x="1050" y="677"/>
                            <a:ext cx="10140" cy="0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40"/>
                              <a:gd name="T2" fmla="+- 0 11190 1050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13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041F7" id="Group 2" o:spid="_x0000_s1026" style="position:absolute;margin-left:42.15pt;margin-top:11.85pt;width:507pt;height:0;z-index:-251655168;mso-position-horizontal-relative:page" coordorigin="1050,677" coordsize="101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">
                <v:shape id="Freeform 12" o:spid="_x0000_s1027" style="position:absolute;left:1050;top:677;width:10140;height:0;visibility:visible;mso-wrap-style:square;v-text-anchor:top" coordsize="10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" path="m,l10140,e" filled="f" strokeweight=".37358mm">
                  <v:path arrowok="t" o:connecttype="custom" o:connectlocs="0,0;10140,0" o:connectangles="0,0"/>
                </v:shape>
                <w10:wrap anchorx="page"/>
              </v:group>
            </w:pict>
          </mc:Fallback>
        </mc:AlternateContent>
      </w:r>
      <w:r w:rsidR="00745FFD" w:rsidRPr="004F1C6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2313940</wp:posOffset>
            </wp:positionH>
            <wp:positionV relativeFrom="paragraph">
              <wp:posOffset>43180</wp:posOffset>
            </wp:positionV>
            <wp:extent cx="95250" cy="95250"/>
            <wp:effectExtent l="0" t="0" r="0" b="0"/>
            <wp:wrapNone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FFD" w:rsidRPr="004F1C6B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3681730</wp:posOffset>
            </wp:positionH>
            <wp:positionV relativeFrom="paragraph">
              <wp:posOffset>43180</wp:posOffset>
            </wp:positionV>
            <wp:extent cx="95250" cy="95250"/>
            <wp:effectExtent l="0" t="0" r="0" b="0"/>
            <wp:wrapNone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FFD" w:rsidRPr="004F1C6B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4606925</wp:posOffset>
            </wp:positionH>
            <wp:positionV relativeFrom="paragraph">
              <wp:posOffset>43180</wp:posOffset>
            </wp:positionV>
            <wp:extent cx="95250" cy="95250"/>
            <wp:effectExtent l="0" t="0" r="0" b="0"/>
            <wp:wrapNone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B1B" w:rsidRPr="004F1C6B">
        <w:t xml:space="preserve">4309 </w:t>
      </w:r>
      <w:proofErr w:type="spellStart"/>
      <w:r w:rsidR="00AA2B1B" w:rsidRPr="004F1C6B">
        <w:t>Rowalt</w:t>
      </w:r>
      <w:proofErr w:type="spellEnd"/>
      <w:r w:rsidR="00AA2B1B" w:rsidRPr="004F1C6B">
        <w:t xml:space="preserve"> Drive #202</w:t>
      </w:r>
      <w:r w:rsidR="009B4130" w:rsidRPr="004F1C6B">
        <w:t xml:space="preserve"> </w:t>
      </w:r>
      <w:r w:rsidR="00AA2B1B" w:rsidRPr="004F1C6B">
        <w:t xml:space="preserve"> </w:t>
      </w:r>
      <w:r w:rsidR="009B4130" w:rsidRPr="004F1C6B">
        <w:t xml:space="preserve">   </w:t>
      </w:r>
      <w:r w:rsidR="00AA2B1B" w:rsidRPr="004F1C6B">
        <w:t>College Park,</w:t>
      </w:r>
      <w:r w:rsidR="009B4130" w:rsidRPr="004F1C6B">
        <w:t xml:space="preserve"> </w:t>
      </w:r>
      <w:r w:rsidR="00AA2B1B" w:rsidRPr="004F1C6B">
        <w:t>MD 20740</w:t>
      </w:r>
      <w:r w:rsidR="00D0340E" w:rsidRPr="004F1C6B">
        <w:t xml:space="preserve">   </w:t>
      </w:r>
      <w:r w:rsidR="00AA2B1B" w:rsidRPr="004F1C6B">
        <w:t xml:space="preserve">  </w:t>
      </w:r>
      <w:r w:rsidR="00D0340E" w:rsidRPr="004F1C6B">
        <w:t xml:space="preserve">240-543-1410 </w:t>
      </w:r>
      <w:r w:rsidR="00A12CF1" w:rsidRPr="004F1C6B">
        <w:t xml:space="preserve"> </w:t>
      </w:r>
      <w:r w:rsidR="00D0340E" w:rsidRPr="004F1C6B">
        <w:t xml:space="preserve"> </w:t>
      </w:r>
      <w:r w:rsidR="001A348F" w:rsidRPr="004F1C6B">
        <w:t xml:space="preserve">   </w:t>
      </w:r>
      <w:r w:rsidR="00D0340E" w:rsidRPr="004F1C6B">
        <w:t>apurva.sukthankar</w:t>
      </w:r>
      <w:hyperlink r:id="rId7">
        <w:r w:rsidR="00D0340E" w:rsidRPr="004F1C6B">
          <w:t>@rhsmith.umd.edu</w:t>
        </w:r>
      </w:hyperlink>
    </w:p>
    <w:p w:rsidR="004A6B56" w:rsidRPr="004F1C6B" w:rsidRDefault="00D72E9F" w:rsidP="00D72E9F">
      <w:pPr>
        <w:spacing w:before="1" w:line="240" w:lineRule="exact"/>
        <w:ind w:right="700"/>
        <w:rPr>
          <w:sz w:val="22"/>
          <w:szCs w:val="22"/>
        </w:rPr>
      </w:pPr>
      <w:r w:rsidRPr="004F1C6B">
        <w:rPr>
          <w:sz w:val="22"/>
          <w:szCs w:val="22"/>
        </w:rPr>
        <w:t xml:space="preserve">  </w:t>
      </w:r>
      <w:r w:rsidR="005139EC" w:rsidRPr="004F1C6B">
        <w:rPr>
          <w:b/>
          <w:sz w:val="22"/>
          <w:szCs w:val="22"/>
        </w:rPr>
        <w:t>EDUCATION</w:t>
      </w:r>
    </w:p>
    <w:tbl>
      <w:tblPr>
        <w:tblW w:w="11304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1"/>
        <w:gridCol w:w="1703"/>
      </w:tblGrid>
      <w:tr w:rsidR="00B869CD" w:rsidRPr="004F1C6B" w:rsidTr="00484CF3">
        <w:trPr>
          <w:trHeight w:hRule="exact" w:val="596"/>
        </w:trPr>
        <w:tc>
          <w:tcPr>
            <w:tcW w:w="9601" w:type="dxa"/>
            <w:vMerge w:val="restart"/>
            <w:tcBorders>
              <w:top w:val="nil"/>
              <w:left w:val="nil"/>
              <w:right w:val="nil"/>
            </w:tcBorders>
          </w:tcPr>
          <w:p w:rsidR="00B869CD" w:rsidRPr="004F1C6B" w:rsidRDefault="00B869CD" w:rsidP="002A3EE8">
            <w:pPr>
              <w:spacing w:before="47"/>
              <w:rPr>
                <w:sz w:val="22"/>
                <w:szCs w:val="22"/>
              </w:rPr>
            </w:pPr>
            <w:r w:rsidRPr="004F1C6B">
              <w:rPr>
                <w:b/>
                <w:sz w:val="22"/>
                <w:szCs w:val="22"/>
              </w:rPr>
              <w:t>R</w:t>
            </w:r>
            <w:r w:rsidRPr="004F1C6B">
              <w:rPr>
                <w:b/>
                <w:spacing w:val="1"/>
                <w:sz w:val="22"/>
                <w:szCs w:val="22"/>
              </w:rPr>
              <w:t>o</w:t>
            </w:r>
            <w:r w:rsidRPr="004F1C6B">
              <w:rPr>
                <w:b/>
                <w:sz w:val="22"/>
                <w:szCs w:val="22"/>
              </w:rPr>
              <w:t>bert</w:t>
            </w:r>
            <w:r w:rsidRPr="004F1C6B">
              <w:rPr>
                <w:b/>
                <w:spacing w:val="-6"/>
                <w:sz w:val="22"/>
                <w:szCs w:val="22"/>
              </w:rPr>
              <w:t xml:space="preserve"> </w:t>
            </w:r>
            <w:r w:rsidRPr="004F1C6B">
              <w:rPr>
                <w:b/>
                <w:sz w:val="22"/>
                <w:szCs w:val="22"/>
              </w:rPr>
              <w:t>H.</w:t>
            </w:r>
            <w:r w:rsidRPr="004F1C6B">
              <w:rPr>
                <w:b/>
                <w:spacing w:val="-2"/>
                <w:sz w:val="22"/>
                <w:szCs w:val="22"/>
              </w:rPr>
              <w:t xml:space="preserve"> </w:t>
            </w:r>
            <w:r w:rsidRPr="004F1C6B">
              <w:rPr>
                <w:b/>
                <w:spacing w:val="1"/>
                <w:sz w:val="22"/>
                <w:szCs w:val="22"/>
              </w:rPr>
              <w:t>S</w:t>
            </w:r>
            <w:r w:rsidRPr="004F1C6B">
              <w:rPr>
                <w:b/>
                <w:spacing w:val="-1"/>
                <w:sz w:val="22"/>
                <w:szCs w:val="22"/>
              </w:rPr>
              <w:t>m</w:t>
            </w:r>
            <w:r w:rsidRPr="004F1C6B">
              <w:rPr>
                <w:b/>
                <w:sz w:val="22"/>
                <w:szCs w:val="22"/>
              </w:rPr>
              <w:t>ith</w:t>
            </w:r>
            <w:r w:rsidRPr="004F1C6B">
              <w:rPr>
                <w:b/>
                <w:spacing w:val="-6"/>
                <w:sz w:val="22"/>
                <w:szCs w:val="22"/>
              </w:rPr>
              <w:t xml:space="preserve"> </w:t>
            </w:r>
            <w:r w:rsidRPr="004F1C6B">
              <w:rPr>
                <w:b/>
                <w:sz w:val="22"/>
                <w:szCs w:val="22"/>
              </w:rPr>
              <w:t>Sch</w:t>
            </w:r>
            <w:r w:rsidRPr="004F1C6B">
              <w:rPr>
                <w:b/>
                <w:spacing w:val="1"/>
                <w:sz w:val="22"/>
                <w:szCs w:val="22"/>
              </w:rPr>
              <w:t>oo</w:t>
            </w:r>
            <w:r w:rsidRPr="004F1C6B">
              <w:rPr>
                <w:b/>
                <w:sz w:val="22"/>
                <w:szCs w:val="22"/>
              </w:rPr>
              <w:t>l</w:t>
            </w:r>
            <w:r w:rsidRPr="004F1C6B">
              <w:rPr>
                <w:b/>
                <w:spacing w:val="-6"/>
                <w:sz w:val="22"/>
                <w:szCs w:val="22"/>
              </w:rPr>
              <w:t xml:space="preserve"> </w:t>
            </w:r>
            <w:r w:rsidRPr="004F1C6B">
              <w:rPr>
                <w:b/>
                <w:spacing w:val="1"/>
                <w:sz w:val="22"/>
                <w:szCs w:val="22"/>
              </w:rPr>
              <w:t>o</w:t>
            </w:r>
            <w:r w:rsidRPr="004F1C6B">
              <w:rPr>
                <w:b/>
                <w:sz w:val="22"/>
                <w:szCs w:val="22"/>
              </w:rPr>
              <w:t>f</w:t>
            </w:r>
            <w:r w:rsidRPr="004F1C6B">
              <w:rPr>
                <w:b/>
                <w:spacing w:val="-2"/>
                <w:sz w:val="22"/>
                <w:szCs w:val="22"/>
              </w:rPr>
              <w:t xml:space="preserve"> </w:t>
            </w:r>
            <w:r w:rsidRPr="004F1C6B">
              <w:rPr>
                <w:b/>
                <w:sz w:val="22"/>
                <w:szCs w:val="22"/>
              </w:rPr>
              <w:t>Business,</w:t>
            </w:r>
            <w:r w:rsidRPr="004F1C6B">
              <w:rPr>
                <w:b/>
                <w:spacing w:val="-7"/>
                <w:sz w:val="22"/>
                <w:szCs w:val="22"/>
              </w:rPr>
              <w:t xml:space="preserve"> </w:t>
            </w:r>
            <w:r w:rsidRPr="004F1C6B">
              <w:rPr>
                <w:b/>
                <w:sz w:val="22"/>
                <w:szCs w:val="22"/>
              </w:rPr>
              <w:t>Uni</w:t>
            </w:r>
            <w:r w:rsidRPr="004F1C6B">
              <w:rPr>
                <w:b/>
                <w:spacing w:val="1"/>
                <w:sz w:val="22"/>
                <w:szCs w:val="22"/>
              </w:rPr>
              <w:t>v</w:t>
            </w:r>
            <w:r w:rsidRPr="004F1C6B">
              <w:rPr>
                <w:b/>
                <w:sz w:val="22"/>
                <w:szCs w:val="22"/>
              </w:rPr>
              <w:t>ersity</w:t>
            </w:r>
            <w:r w:rsidRPr="004F1C6B">
              <w:rPr>
                <w:b/>
                <w:spacing w:val="-7"/>
                <w:sz w:val="22"/>
                <w:szCs w:val="22"/>
              </w:rPr>
              <w:t xml:space="preserve"> </w:t>
            </w:r>
            <w:r w:rsidRPr="004F1C6B">
              <w:rPr>
                <w:b/>
                <w:spacing w:val="1"/>
                <w:sz w:val="22"/>
                <w:szCs w:val="22"/>
              </w:rPr>
              <w:t>o</w:t>
            </w:r>
            <w:r w:rsidRPr="004F1C6B">
              <w:rPr>
                <w:b/>
                <w:sz w:val="22"/>
                <w:szCs w:val="22"/>
              </w:rPr>
              <w:t>f</w:t>
            </w:r>
            <w:r w:rsidRPr="004F1C6B">
              <w:rPr>
                <w:b/>
                <w:spacing w:val="-2"/>
                <w:sz w:val="22"/>
                <w:szCs w:val="22"/>
              </w:rPr>
              <w:t xml:space="preserve"> </w:t>
            </w:r>
            <w:r w:rsidRPr="004F1C6B">
              <w:rPr>
                <w:b/>
                <w:sz w:val="22"/>
                <w:szCs w:val="22"/>
              </w:rPr>
              <w:t>M</w:t>
            </w:r>
            <w:r w:rsidRPr="004F1C6B">
              <w:rPr>
                <w:b/>
                <w:spacing w:val="1"/>
                <w:sz w:val="22"/>
                <w:szCs w:val="22"/>
              </w:rPr>
              <w:t>a</w:t>
            </w:r>
            <w:r w:rsidRPr="004F1C6B">
              <w:rPr>
                <w:b/>
                <w:sz w:val="22"/>
                <w:szCs w:val="22"/>
              </w:rPr>
              <w:t>r</w:t>
            </w:r>
            <w:r w:rsidRPr="004F1C6B">
              <w:rPr>
                <w:b/>
                <w:spacing w:val="1"/>
                <w:sz w:val="22"/>
                <w:szCs w:val="22"/>
              </w:rPr>
              <w:t>y</w:t>
            </w:r>
            <w:r w:rsidRPr="004F1C6B">
              <w:rPr>
                <w:b/>
                <w:sz w:val="22"/>
                <w:szCs w:val="22"/>
              </w:rPr>
              <w:t>l</w:t>
            </w:r>
            <w:r w:rsidRPr="004F1C6B">
              <w:rPr>
                <w:b/>
                <w:spacing w:val="1"/>
                <w:sz w:val="22"/>
                <w:szCs w:val="22"/>
              </w:rPr>
              <w:t>a</w:t>
            </w:r>
            <w:r w:rsidRPr="004F1C6B">
              <w:rPr>
                <w:b/>
                <w:sz w:val="22"/>
                <w:szCs w:val="22"/>
              </w:rPr>
              <w:t>nd,</w:t>
            </w:r>
            <w:r w:rsidRPr="004F1C6B">
              <w:rPr>
                <w:b/>
                <w:spacing w:val="-9"/>
                <w:sz w:val="22"/>
                <w:szCs w:val="22"/>
              </w:rPr>
              <w:t xml:space="preserve"> </w:t>
            </w:r>
            <w:r w:rsidRPr="004F1C6B">
              <w:rPr>
                <w:sz w:val="22"/>
                <w:szCs w:val="22"/>
              </w:rPr>
              <w:t>C</w:t>
            </w:r>
            <w:r w:rsidRPr="004F1C6B">
              <w:rPr>
                <w:spacing w:val="1"/>
                <w:sz w:val="22"/>
                <w:szCs w:val="22"/>
              </w:rPr>
              <w:t>o</w:t>
            </w:r>
            <w:r w:rsidRPr="004F1C6B">
              <w:rPr>
                <w:sz w:val="22"/>
                <w:szCs w:val="22"/>
              </w:rPr>
              <w:t>lle</w:t>
            </w:r>
            <w:r w:rsidRPr="004F1C6B">
              <w:rPr>
                <w:spacing w:val="1"/>
                <w:sz w:val="22"/>
                <w:szCs w:val="22"/>
              </w:rPr>
              <w:t>g</w:t>
            </w:r>
            <w:r w:rsidRPr="004F1C6B">
              <w:rPr>
                <w:sz w:val="22"/>
                <w:szCs w:val="22"/>
              </w:rPr>
              <w:t>e</w:t>
            </w:r>
            <w:r w:rsidRPr="004F1C6B">
              <w:rPr>
                <w:spacing w:val="-5"/>
                <w:sz w:val="22"/>
                <w:szCs w:val="22"/>
              </w:rPr>
              <w:t xml:space="preserve"> </w:t>
            </w:r>
            <w:r w:rsidRPr="004F1C6B">
              <w:rPr>
                <w:sz w:val="22"/>
                <w:szCs w:val="22"/>
              </w:rPr>
              <w:t>Par</w:t>
            </w:r>
            <w:r w:rsidRPr="004F1C6B">
              <w:rPr>
                <w:spacing w:val="1"/>
                <w:sz w:val="22"/>
                <w:szCs w:val="22"/>
              </w:rPr>
              <w:t>k</w:t>
            </w:r>
            <w:r w:rsidRPr="004F1C6B">
              <w:rPr>
                <w:sz w:val="22"/>
                <w:szCs w:val="22"/>
              </w:rPr>
              <w:t>,</w:t>
            </w:r>
            <w:r w:rsidRPr="004F1C6B">
              <w:rPr>
                <w:spacing w:val="-5"/>
                <w:sz w:val="22"/>
                <w:szCs w:val="22"/>
              </w:rPr>
              <w:t xml:space="preserve"> </w:t>
            </w:r>
            <w:r w:rsidRPr="004F1C6B">
              <w:rPr>
                <w:sz w:val="22"/>
                <w:szCs w:val="22"/>
              </w:rPr>
              <w:t>MD</w:t>
            </w:r>
          </w:p>
          <w:p w:rsidR="00B869CD" w:rsidRPr="004F1C6B" w:rsidRDefault="00B869CD" w:rsidP="002A3EE8">
            <w:pPr>
              <w:spacing w:before="47"/>
              <w:rPr>
                <w:sz w:val="22"/>
                <w:szCs w:val="22"/>
              </w:rPr>
            </w:pPr>
            <w:r w:rsidRPr="004F1C6B">
              <w:rPr>
                <w:b/>
                <w:sz w:val="22"/>
                <w:szCs w:val="22"/>
              </w:rPr>
              <w:t>M</w:t>
            </w:r>
            <w:r w:rsidRPr="004F1C6B">
              <w:rPr>
                <w:b/>
                <w:spacing w:val="1"/>
                <w:sz w:val="22"/>
                <w:szCs w:val="22"/>
              </w:rPr>
              <w:t>a</w:t>
            </w:r>
            <w:r w:rsidRPr="004F1C6B">
              <w:rPr>
                <w:b/>
                <w:sz w:val="22"/>
                <w:szCs w:val="22"/>
              </w:rPr>
              <w:t>ster</w:t>
            </w:r>
            <w:r w:rsidRPr="004F1C6B">
              <w:rPr>
                <w:b/>
                <w:spacing w:val="-5"/>
                <w:sz w:val="22"/>
                <w:szCs w:val="22"/>
              </w:rPr>
              <w:t xml:space="preserve"> </w:t>
            </w:r>
            <w:r w:rsidRPr="004F1C6B">
              <w:rPr>
                <w:b/>
                <w:spacing w:val="1"/>
                <w:sz w:val="22"/>
                <w:szCs w:val="22"/>
              </w:rPr>
              <w:t>o</w:t>
            </w:r>
            <w:r w:rsidRPr="004F1C6B">
              <w:rPr>
                <w:b/>
                <w:sz w:val="22"/>
                <w:szCs w:val="22"/>
              </w:rPr>
              <w:t>f</w:t>
            </w:r>
            <w:r w:rsidRPr="004F1C6B">
              <w:rPr>
                <w:b/>
                <w:spacing w:val="-2"/>
                <w:sz w:val="22"/>
                <w:szCs w:val="22"/>
              </w:rPr>
              <w:t xml:space="preserve"> </w:t>
            </w:r>
            <w:r w:rsidRPr="004F1C6B">
              <w:rPr>
                <w:b/>
                <w:sz w:val="22"/>
                <w:szCs w:val="22"/>
              </w:rPr>
              <w:t>S</w:t>
            </w:r>
            <w:r w:rsidRPr="004F1C6B">
              <w:rPr>
                <w:b/>
                <w:spacing w:val="1"/>
                <w:sz w:val="22"/>
                <w:szCs w:val="22"/>
              </w:rPr>
              <w:t>c</w:t>
            </w:r>
            <w:r w:rsidRPr="004F1C6B">
              <w:rPr>
                <w:b/>
                <w:sz w:val="22"/>
                <w:szCs w:val="22"/>
              </w:rPr>
              <w:t>ience,</w:t>
            </w:r>
            <w:r w:rsidRPr="004F1C6B">
              <w:rPr>
                <w:b/>
                <w:spacing w:val="-4"/>
                <w:sz w:val="22"/>
                <w:szCs w:val="22"/>
              </w:rPr>
              <w:t xml:space="preserve"> </w:t>
            </w:r>
            <w:r w:rsidRPr="004F1C6B">
              <w:rPr>
                <w:sz w:val="22"/>
                <w:szCs w:val="22"/>
              </w:rPr>
              <w:t>F</w:t>
            </w:r>
            <w:r w:rsidRPr="004F1C6B">
              <w:rPr>
                <w:spacing w:val="1"/>
                <w:sz w:val="22"/>
                <w:szCs w:val="22"/>
              </w:rPr>
              <w:t>o</w:t>
            </w:r>
            <w:r w:rsidRPr="004F1C6B">
              <w:rPr>
                <w:sz w:val="22"/>
                <w:szCs w:val="22"/>
              </w:rPr>
              <w:t>c</w:t>
            </w:r>
            <w:r w:rsidRPr="004F1C6B">
              <w:rPr>
                <w:spacing w:val="1"/>
                <w:sz w:val="22"/>
                <w:szCs w:val="22"/>
              </w:rPr>
              <w:t>u</w:t>
            </w:r>
            <w:r w:rsidRPr="004F1C6B">
              <w:rPr>
                <w:sz w:val="22"/>
                <w:szCs w:val="22"/>
              </w:rPr>
              <w:t>s</w:t>
            </w:r>
            <w:r w:rsidRPr="004F1C6B">
              <w:rPr>
                <w:spacing w:val="-5"/>
                <w:sz w:val="22"/>
                <w:szCs w:val="22"/>
              </w:rPr>
              <w:t xml:space="preserve"> </w:t>
            </w:r>
            <w:r w:rsidRPr="004F1C6B">
              <w:rPr>
                <w:sz w:val="22"/>
                <w:szCs w:val="22"/>
              </w:rPr>
              <w:t>Area:</w:t>
            </w:r>
            <w:r w:rsidRPr="004F1C6B">
              <w:rPr>
                <w:spacing w:val="-2"/>
                <w:sz w:val="22"/>
                <w:szCs w:val="22"/>
              </w:rPr>
              <w:t xml:space="preserve"> </w:t>
            </w:r>
            <w:r w:rsidRPr="004F1C6B">
              <w:rPr>
                <w:sz w:val="22"/>
                <w:szCs w:val="22"/>
              </w:rPr>
              <w:t>I</w:t>
            </w:r>
            <w:r w:rsidRPr="004F1C6B">
              <w:rPr>
                <w:spacing w:val="1"/>
                <w:sz w:val="22"/>
                <w:szCs w:val="22"/>
              </w:rPr>
              <w:t>n</w:t>
            </w:r>
            <w:r w:rsidRPr="004F1C6B">
              <w:rPr>
                <w:sz w:val="22"/>
                <w:szCs w:val="22"/>
              </w:rPr>
              <w:t>f</w:t>
            </w:r>
            <w:r w:rsidRPr="004F1C6B">
              <w:rPr>
                <w:spacing w:val="1"/>
                <w:sz w:val="22"/>
                <w:szCs w:val="22"/>
              </w:rPr>
              <w:t>or</w:t>
            </w:r>
            <w:r w:rsidRPr="004F1C6B">
              <w:rPr>
                <w:sz w:val="22"/>
                <w:szCs w:val="22"/>
              </w:rPr>
              <w:t>mati</w:t>
            </w:r>
            <w:r w:rsidRPr="004F1C6B">
              <w:rPr>
                <w:spacing w:val="1"/>
                <w:sz w:val="22"/>
                <w:szCs w:val="22"/>
              </w:rPr>
              <w:t>o</w:t>
            </w:r>
            <w:r w:rsidRPr="004F1C6B">
              <w:rPr>
                <w:sz w:val="22"/>
                <w:szCs w:val="22"/>
              </w:rPr>
              <w:t>n</w:t>
            </w:r>
            <w:r w:rsidRPr="004F1C6B">
              <w:rPr>
                <w:spacing w:val="-7"/>
                <w:sz w:val="22"/>
                <w:szCs w:val="22"/>
              </w:rPr>
              <w:t xml:space="preserve"> </w:t>
            </w:r>
            <w:r w:rsidRPr="004F1C6B">
              <w:rPr>
                <w:spacing w:val="-1"/>
                <w:sz w:val="22"/>
                <w:szCs w:val="22"/>
              </w:rPr>
              <w:t>S</w:t>
            </w:r>
            <w:r w:rsidRPr="004F1C6B">
              <w:rPr>
                <w:spacing w:val="2"/>
                <w:sz w:val="22"/>
                <w:szCs w:val="22"/>
              </w:rPr>
              <w:t>y</w:t>
            </w:r>
            <w:r w:rsidRPr="004F1C6B">
              <w:rPr>
                <w:sz w:val="22"/>
                <w:szCs w:val="22"/>
              </w:rPr>
              <w:t>stems</w:t>
            </w:r>
          </w:p>
          <w:p w:rsidR="00AD4852" w:rsidRPr="004F1C6B" w:rsidRDefault="00AD4852" w:rsidP="00AD4852">
            <w:pPr>
              <w:pStyle w:val="NoSpacing"/>
              <w:jc w:val="both"/>
              <w:rPr>
                <w:rFonts w:ascii="Times New Roman" w:eastAsia="Times New Roman" w:hAnsi="Times New Roman"/>
                <w:lang w:val="en-US"/>
              </w:rPr>
            </w:pPr>
            <w:r w:rsidRPr="004F1C6B">
              <w:rPr>
                <w:rFonts w:ascii="Times New Roman" w:eastAsia="Times New Roman" w:hAnsi="Times New Roman"/>
                <w:b/>
                <w:lang w:val="en-US"/>
              </w:rPr>
              <w:t>Student Ambassador</w:t>
            </w:r>
            <w:r w:rsidRPr="004F1C6B">
              <w:rPr>
                <w:rFonts w:asciiTheme="minorHAnsi" w:hAnsiTheme="minorHAnsi"/>
                <w:b/>
                <w:color w:val="000000" w:themeColor="text1"/>
              </w:rPr>
              <w:t xml:space="preserve"> : </w:t>
            </w:r>
            <w:r w:rsidRPr="004F1C6B">
              <w:rPr>
                <w:rFonts w:ascii="Times New Roman" w:eastAsia="Times New Roman" w:hAnsi="Times New Roman"/>
                <w:lang w:val="en-US"/>
              </w:rPr>
              <w:t>Smith Master Student Association (SMSA)</w:t>
            </w:r>
          </w:p>
          <w:p w:rsidR="00B869CD" w:rsidRPr="004F1C6B" w:rsidRDefault="00B869CD" w:rsidP="00A44A54">
            <w:pPr>
              <w:rPr>
                <w:sz w:val="22"/>
                <w:szCs w:val="22"/>
              </w:rPr>
            </w:pPr>
            <w:r w:rsidRPr="004F1C6B">
              <w:rPr>
                <w:b/>
                <w:sz w:val="22"/>
                <w:szCs w:val="22"/>
              </w:rPr>
              <w:t>University of Mumbai,</w:t>
            </w:r>
            <w:r w:rsidRPr="004F1C6B">
              <w:rPr>
                <w:b/>
                <w:spacing w:val="-8"/>
                <w:sz w:val="22"/>
                <w:szCs w:val="22"/>
              </w:rPr>
              <w:t xml:space="preserve"> </w:t>
            </w:r>
            <w:r w:rsidRPr="004F1C6B">
              <w:rPr>
                <w:sz w:val="22"/>
                <w:szCs w:val="22"/>
              </w:rPr>
              <w:t>M</w:t>
            </w:r>
            <w:r w:rsidRPr="004F1C6B">
              <w:rPr>
                <w:spacing w:val="2"/>
                <w:sz w:val="22"/>
                <w:szCs w:val="22"/>
              </w:rPr>
              <w:t>u</w:t>
            </w:r>
            <w:r w:rsidRPr="004F1C6B">
              <w:rPr>
                <w:sz w:val="22"/>
                <w:szCs w:val="22"/>
              </w:rPr>
              <w:t>m</w:t>
            </w:r>
            <w:r w:rsidRPr="004F1C6B">
              <w:rPr>
                <w:spacing w:val="1"/>
                <w:sz w:val="22"/>
                <w:szCs w:val="22"/>
              </w:rPr>
              <w:t>b</w:t>
            </w:r>
            <w:r w:rsidRPr="004F1C6B">
              <w:rPr>
                <w:sz w:val="22"/>
                <w:szCs w:val="22"/>
              </w:rPr>
              <w:t>ai,</w:t>
            </w:r>
            <w:r w:rsidRPr="004F1C6B">
              <w:rPr>
                <w:spacing w:val="-6"/>
                <w:sz w:val="22"/>
                <w:szCs w:val="22"/>
              </w:rPr>
              <w:t xml:space="preserve"> </w:t>
            </w:r>
            <w:r w:rsidRPr="004F1C6B">
              <w:rPr>
                <w:sz w:val="22"/>
                <w:szCs w:val="22"/>
              </w:rPr>
              <w:t>Ma</w:t>
            </w:r>
            <w:r w:rsidRPr="004F1C6B">
              <w:rPr>
                <w:spacing w:val="1"/>
                <w:sz w:val="22"/>
                <w:szCs w:val="22"/>
              </w:rPr>
              <w:t>h</w:t>
            </w:r>
            <w:r w:rsidRPr="004F1C6B">
              <w:rPr>
                <w:sz w:val="22"/>
                <w:szCs w:val="22"/>
              </w:rPr>
              <w:t>ara</w:t>
            </w:r>
            <w:r w:rsidRPr="004F1C6B">
              <w:rPr>
                <w:spacing w:val="1"/>
                <w:sz w:val="22"/>
                <w:szCs w:val="22"/>
              </w:rPr>
              <w:t>sh</w:t>
            </w:r>
            <w:r w:rsidRPr="004F1C6B">
              <w:rPr>
                <w:sz w:val="22"/>
                <w:szCs w:val="22"/>
              </w:rPr>
              <w:t>tra</w:t>
            </w:r>
          </w:p>
          <w:p w:rsidR="00B869CD" w:rsidRPr="004F1C6B" w:rsidRDefault="00B869CD" w:rsidP="00D72E9F">
            <w:pPr>
              <w:spacing w:before="1"/>
              <w:rPr>
                <w:sz w:val="22"/>
                <w:szCs w:val="22"/>
              </w:rPr>
            </w:pPr>
            <w:r w:rsidRPr="004F1C6B">
              <w:rPr>
                <w:b/>
                <w:sz w:val="22"/>
                <w:szCs w:val="22"/>
              </w:rPr>
              <w:t>B</w:t>
            </w:r>
            <w:r w:rsidRPr="004F1C6B">
              <w:rPr>
                <w:b/>
                <w:spacing w:val="1"/>
                <w:sz w:val="22"/>
                <w:szCs w:val="22"/>
              </w:rPr>
              <w:t>a</w:t>
            </w:r>
            <w:r w:rsidRPr="004F1C6B">
              <w:rPr>
                <w:b/>
                <w:sz w:val="22"/>
                <w:szCs w:val="22"/>
              </w:rPr>
              <w:t>chel</w:t>
            </w:r>
            <w:r w:rsidRPr="004F1C6B">
              <w:rPr>
                <w:b/>
                <w:spacing w:val="1"/>
                <w:sz w:val="22"/>
                <w:szCs w:val="22"/>
              </w:rPr>
              <w:t>o</w:t>
            </w:r>
            <w:r w:rsidRPr="004F1C6B">
              <w:rPr>
                <w:b/>
                <w:sz w:val="22"/>
                <w:szCs w:val="22"/>
              </w:rPr>
              <w:t>r</w:t>
            </w:r>
            <w:r w:rsidRPr="004F1C6B">
              <w:rPr>
                <w:b/>
                <w:spacing w:val="-6"/>
                <w:sz w:val="22"/>
                <w:szCs w:val="22"/>
              </w:rPr>
              <w:t xml:space="preserve"> </w:t>
            </w:r>
            <w:r w:rsidRPr="004F1C6B">
              <w:rPr>
                <w:b/>
                <w:spacing w:val="1"/>
                <w:sz w:val="22"/>
                <w:szCs w:val="22"/>
              </w:rPr>
              <w:t>o</w:t>
            </w:r>
            <w:r w:rsidRPr="004F1C6B">
              <w:rPr>
                <w:b/>
                <w:sz w:val="22"/>
                <w:szCs w:val="22"/>
              </w:rPr>
              <w:t>f</w:t>
            </w:r>
            <w:r w:rsidRPr="004F1C6B">
              <w:rPr>
                <w:b/>
                <w:spacing w:val="-2"/>
                <w:sz w:val="22"/>
                <w:szCs w:val="22"/>
              </w:rPr>
              <w:t xml:space="preserve"> </w:t>
            </w:r>
            <w:r w:rsidRPr="004F1C6B">
              <w:rPr>
                <w:b/>
                <w:sz w:val="22"/>
                <w:szCs w:val="22"/>
              </w:rPr>
              <w:t>Science,</w:t>
            </w:r>
            <w:r w:rsidRPr="004F1C6B">
              <w:rPr>
                <w:b/>
                <w:spacing w:val="-6"/>
                <w:sz w:val="22"/>
                <w:szCs w:val="22"/>
              </w:rPr>
              <w:t xml:space="preserve"> </w:t>
            </w:r>
            <w:r w:rsidRPr="004F1C6B">
              <w:rPr>
                <w:spacing w:val="-5"/>
                <w:sz w:val="22"/>
                <w:szCs w:val="22"/>
              </w:rPr>
              <w:t>Focus Area</w:t>
            </w:r>
            <w:r w:rsidRPr="004F1C6B">
              <w:rPr>
                <w:b/>
                <w:spacing w:val="-6"/>
                <w:sz w:val="22"/>
                <w:szCs w:val="22"/>
              </w:rPr>
              <w:t xml:space="preserve">: </w:t>
            </w:r>
            <w:r w:rsidRPr="004F1C6B">
              <w:rPr>
                <w:sz w:val="22"/>
                <w:szCs w:val="22"/>
              </w:rPr>
              <w:t>E</w:t>
            </w:r>
            <w:r w:rsidRPr="004F1C6B">
              <w:rPr>
                <w:spacing w:val="1"/>
                <w:sz w:val="22"/>
                <w:szCs w:val="22"/>
              </w:rPr>
              <w:t>l</w:t>
            </w:r>
            <w:r w:rsidRPr="004F1C6B">
              <w:rPr>
                <w:sz w:val="22"/>
                <w:szCs w:val="22"/>
              </w:rPr>
              <w:t>e</w:t>
            </w:r>
            <w:r w:rsidRPr="004F1C6B">
              <w:rPr>
                <w:spacing w:val="1"/>
                <w:sz w:val="22"/>
                <w:szCs w:val="22"/>
              </w:rPr>
              <w:t>c</w:t>
            </w:r>
            <w:r w:rsidRPr="004F1C6B">
              <w:rPr>
                <w:sz w:val="22"/>
                <w:szCs w:val="22"/>
              </w:rPr>
              <w:t>tr</w:t>
            </w:r>
            <w:r w:rsidRPr="004F1C6B">
              <w:rPr>
                <w:spacing w:val="1"/>
                <w:sz w:val="22"/>
                <w:szCs w:val="22"/>
              </w:rPr>
              <w:t>o</w:t>
            </w:r>
            <w:r w:rsidRPr="004F1C6B">
              <w:rPr>
                <w:sz w:val="22"/>
                <w:szCs w:val="22"/>
              </w:rPr>
              <w:t>nics</w:t>
            </w:r>
            <w:r w:rsidRPr="004F1C6B">
              <w:rPr>
                <w:spacing w:val="-7"/>
                <w:sz w:val="22"/>
                <w:szCs w:val="22"/>
              </w:rPr>
              <w:t xml:space="preserve"> </w:t>
            </w:r>
            <w:r w:rsidRPr="004F1C6B">
              <w:rPr>
                <w:spacing w:val="1"/>
                <w:sz w:val="22"/>
                <w:szCs w:val="22"/>
              </w:rPr>
              <w:t>a</w:t>
            </w:r>
            <w:r w:rsidRPr="004F1C6B">
              <w:rPr>
                <w:sz w:val="22"/>
                <w:szCs w:val="22"/>
              </w:rPr>
              <w:t>nd</w:t>
            </w:r>
            <w:r w:rsidRPr="004F1C6B">
              <w:rPr>
                <w:spacing w:val="-4"/>
                <w:sz w:val="22"/>
                <w:szCs w:val="22"/>
              </w:rPr>
              <w:t xml:space="preserve"> </w:t>
            </w:r>
            <w:r w:rsidRPr="004F1C6B">
              <w:rPr>
                <w:sz w:val="22"/>
                <w:szCs w:val="22"/>
              </w:rPr>
              <w:t>Telec</w:t>
            </w:r>
            <w:r w:rsidRPr="004F1C6B">
              <w:rPr>
                <w:spacing w:val="2"/>
                <w:sz w:val="22"/>
                <w:szCs w:val="22"/>
              </w:rPr>
              <w:t>o</w:t>
            </w:r>
            <w:r w:rsidRPr="004F1C6B">
              <w:rPr>
                <w:spacing w:val="-1"/>
                <w:sz w:val="22"/>
                <w:szCs w:val="22"/>
              </w:rPr>
              <w:t>mm</w:t>
            </w:r>
            <w:r w:rsidRPr="004F1C6B">
              <w:rPr>
                <w:sz w:val="22"/>
                <w:szCs w:val="22"/>
              </w:rPr>
              <w:t>u</w:t>
            </w:r>
            <w:r w:rsidRPr="004F1C6B">
              <w:rPr>
                <w:spacing w:val="1"/>
                <w:sz w:val="22"/>
                <w:szCs w:val="22"/>
              </w:rPr>
              <w:t>n</w:t>
            </w:r>
            <w:r w:rsidRPr="004F1C6B">
              <w:rPr>
                <w:sz w:val="22"/>
                <w:szCs w:val="22"/>
              </w:rPr>
              <w:t>ic</w:t>
            </w:r>
            <w:r w:rsidRPr="004F1C6B">
              <w:rPr>
                <w:spacing w:val="1"/>
                <w:sz w:val="22"/>
                <w:szCs w:val="22"/>
              </w:rPr>
              <w:t>ation Engineering</w:t>
            </w:r>
            <w:r w:rsidR="00D72E9F" w:rsidRPr="004F1C6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B869CD" w:rsidRPr="004F1C6B" w:rsidRDefault="00B869CD" w:rsidP="00713A02">
            <w:pPr>
              <w:rPr>
                <w:sz w:val="22"/>
                <w:szCs w:val="22"/>
              </w:rPr>
            </w:pPr>
            <w:r w:rsidRPr="004F1C6B">
              <w:rPr>
                <w:spacing w:val="1"/>
                <w:sz w:val="22"/>
                <w:szCs w:val="22"/>
              </w:rPr>
              <w:t>Dec 2016</w:t>
            </w:r>
          </w:p>
        </w:tc>
      </w:tr>
      <w:tr w:rsidR="00B869CD" w:rsidRPr="004F1C6B" w:rsidTr="00AD4852">
        <w:trPr>
          <w:trHeight w:hRule="exact" w:val="803"/>
        </w:trPr>
        <w:tc>
          <w:tcPr>
            <w:tcW w:w="9601" w:type="dxa"/>
            <w:vMerge/>
            <w:tcBorders>
              <w:left w:val="nil"/>
              <w:bottom w:val="nil"/>
              <w:right w:val="nil"/>
            </w:tcBorders>
          </w:tcPr>
          <w:p w:rsidR="00B869CD" w:rsidRPr="004F1C6B" w:rsidRDefault="00B869CD" w:rsidP="00A44A54">
            <w:pPr>
              <w:spacing w:before="1"/>
              <w:rPr>
                <w:sz w:val="22"/>
                <w:szCs w:val="22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B869CD" w:rsidRPr="004F1C6B" w:rsidRDefault="00B869CD" w:rsidP="00B42984">
            <w:pPr>
              <w:tabs>
                <w:tab w:val="left" w:pos="693"/>
              </w:tabs>
              <w:rPr>
                <w:sz w:val="22"/>
                <w:szCs w:val="22"/>
              </w:rPr>
            </w:pPr>
            <w:r w:rsidRPr="004F1C6B">
              <w:rPr>
                <w:spacing w:val="1"/>
                <w:sz w:val="22"/>
                <w:szCs w:val="22"/>
              </w:rPr>
              <w:t>May 2013</w:t>
            </w:r>
          </w:p>
        </w:tc>
      </w:tr>
    </w:tbl>
    <w:p w:rsidR="004A6B56" w:rsidRPr="004F1C6B" w:rsidRDefault="00745FFD" w:rsidP="00D731DC">
      <w:pPr>
        <w:spacing w:before="31"/>
        <w:ind w:left="-180" w:hanging="90"/>
        <w:rPr>
          <w:sz w:val="22"/>
          <w:szCs w:val="22"/>
        </w:rPr>
      </w:pPr>
      <w:r w:rsidRPr="004F1C6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549910</wp:posOffset>
                </wp:positionH>
                <wp:positionV relativeFrom="paragraph">
                  <wp:posOffset>-1905</wp:posOffset>
                </wp:positionV>
                <wp:extent cx="6490970" cy="45085"/>
                <wp:effectExtent l="6985" t="12700" r="7620" b="0"/>
                <wp:wrapNone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0970" cy="45085"/>
                          <a:chOff x="1050" y="677"/>
                          <a:chExt cx="10140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1050" y="677"/>
                            <a:ext cx="10140" cy="0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40"/>
                              <a:gd name="T2" fmla="+- 0 11190 1050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13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E8E8" id="Group 6" o:spid="_x0000_s1026" style="position:absolute;margin-left:43.3pt;margin-top:-.15pt;width:511.1pt;height:3.55pt;z-index:-251661312;mso-position-horizontal-relative:page" coordorigin="1050,677" coordsize="101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">
                <v:shape id="Freeform 7" o:spid="_x0000_s1027" style="position:absolute;left:1050;top:677;width:10140;height:0;visibility:visible;mso-wrap-style:square;v-text-anchor:top" coordsize="10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" path="m,l10140,e" filled="f" strokeweight=".37358mm">
                  <v:path arrowok="t" o:connecttype="custom" o:connectlocs="0,0;10140,0" o:connectangles="0,0"/>
                </v:shape>
                <w10:wrap anchorx="page"/>
              </v:group>
            </w:pict>
          </mc:Fallback>
        </mc:AlternateContent>
      </w:r>
      <w:r w:rsidR="00A44A54" w:rsidRPr="004F1C6B">
        <w:rPr>
          <w:rFonts w:ascii="Wingdings" w:eastAsia="Wingdings" w:hAnsi="Wingdings" w:cs="Wingdings"/>
          <w:sz w:val="22"/>
          <w:szCs w:val="22"/>
        </w:rPr>
        <w:t></w:t>
      </w:r>
      <w:r w:rsidR="00D731DC" w:rsidRPr="004F1C6B">
        <w:rPr>
          <w:rFonts w:ascii="Wingdings" w:eastAsia="Wingdings" w:hAnsi="Wingdings" w:cs="Wingdings"/>
          <w:sz w:val="22"/>
          <w:szCs w:val="22"/>
        </w:rPr>
        <w:t></w:t>
      </w:r>
      <w:r w:rsidR="00D0340E" w:rsidRPr="004F1C6B">
        <w:rPr>
          <w:b/>
          <w:sz w:val="22"/>
          <w:szCs w:val="22"/>
        </w:rPr>
        <w:t>PROFESS</w:t>
      </w:r>
      <w:r w:rsidR="00D0340E" w:rsidRPr="004F1C6B">
        <w:rPr>
          <w:b/>
          <w:spacing w:val="1"/>
          <w:sz w:val="22"/>
          <w:szCs w:val="22"/>
        </w:rPr>
        <w:t>I</w:t>
      </w:r>
      <w:r w:rsidR="00D0340E" w:rsidRPr="004F1C6B">
        <w:rPr>
          <w:b/>
          <w:sz w:val="22"/>
          <w:szCs w:val="22"/>
        </w:rPr>
        <w:t>ON</w:t>
      </w:r>
      <w:r w:rsidR="00D0340E" w:rsidRPr="004F1C6B">
        <w:rPr>
          <w:b/>
          <w:spacing w:val="1"/>
          <w:sz w:val="22"/>
          <w:szCs w:val="22"/>
        </w:rPr>
        <w:t>A</w:t>
      </w:r>
      <w:r w:rsidR="00D0340E" w:rsidRPr="004F1C6B">
        <w:rPr>
          <w:b/>
          <w:sz w:val="22"/>
          <w:szCs w:val="22"/>
        </w:rPr>
        <w:t>L</w:t>
      </w:r>
      <w:r w:rsidR="00D0340E" w:rsidRPr="004F1C6B">
        <w:rPr>
          <w:b/>
          <w:spacing w:val="-17"/>
          <w:sz w:val="22"/>
          <w:szCs w:val="22"/>
        </w:rPr>
        <w:t xml:space="preserve"> </w:t>
      </w:r>
      <w:r w:rsidR="00D0340E" w:rsidRPr="004F1C6B">
        <w:rPr>
          <w:b/>
          <w:sz w:val="22"/>
          <w:szCs w:val="22"/>
        </w:rPr>
        <w:t>E</w:t>
      </w:r>
      <w:r w:rsidR="00D0340E" w:rsidRPr="004F1C6B">
        <w:rPr>
          <w:b/>
          <w:spacing w:val="1"/>
          <w:sz w:val="22"/>
          <w:szCs w:val="22"/>
        </w:rPr>
        <w:t>X</w:t>
      </w:r>
      <w:r w:rsidR="00D0340E" w:rsidRPr="004F1C6B">
        <w:rPr>
          <w:b/>
          <w:sz w:val="22"/>
          <w:szCs w:val="22"/>
        </w:rPr>
        <w:t>PERI</w:t>
      </w:r>
      <w:r w:rsidR="00D0340E" w:rsidRPr="004F1C6B">
        <w:rPr>
          <w:b/>
          <w:spacing w:val="1"/>
          <w:sz w:val="22"/>
          <w:szCs w:val="22"/>
        </w:rPr>
        <w:t>E</w:t>
      </w:r>
      <w:r w:rsidR="00D0340E" w:rsidRPr="004F1C6B">
        <w:rPr>
          <w:b/>
          <w:sz w:val="22"/>
          <w:szCs w:val="22"/>
        </w:rPr>
        <w:t>NCE</w:t>
      </w:r>
    </w:p>
    <w:p w:rsidR="004A6B56" w:rsidRPr="004F1C6B" w:rsidRDefault="00D731DC">
      <w:pPr>
        <w:spacing w:before="8" w:line="100" w:lineRule="exact"/>
        <w:rPr>
          <w:sz w:val="22"/>
          <w:szCs w:val="22"/>
        </w:rPr>
      </w:pPr>
      <w:r w:rsidRPr="004F1C6B">
        <w:rPr>
          <w:sz w:val="22"/>
          <w:szCs w:val="22"/>
        </w:rPr>
        <w:t xml:space="preserve">  </w:t>
      </w:r>
    </w:p>
    <w:p w:rsidR="00617BD7" w:rsidRPr="004F1C6B" w:rsidRDefault="006849DE" w:rsidP="00E66B5B">
      <w:pPr>
        <w:tabs>
          <w:tab w:val="left" w:pos="2520"/>
          <w:tab w:val="left" w:pos="3150"/>
        </w:tabs>
        <w:rPr>
          <w:b/>
          <w:sz w:val="22"/>
          <w:szCs w:val="22"/>
        </w:rPr>
      </w:pPr>
      <w:r w:rsidRPr="004F1C6B">
        <w:rPr>
          <w:b/>
          <w:sz w:val="22"/>
          <w:szCs w:val="22"/>
        </w:rPr>
        <w:t xml:space="preserve">   OPTIMAL SOLUTIONS GROUP</w:t>
      </w:r>
      <w:r w:rsidRPr="004F1C6B">
        <w:rPr>
          <w:b/>
          <w:sz w:val="22"/>
          <w:szCs w:val="22"/>
        </w:rPr>
        <w:tab/>
      </w:r>
    </w:p>
    <w:p w:rsidR="00617BD7" w:rsidRPr="004F1C6B" w:rsidRDefault="00657BF8" w:rsidP="00657BF8">
      <w:pPr>
        <w:tabs>
          <w:tab w:val="left" w:pos="2520"/>
          <w:tab w:val="left" w:pos="3150"/>
        </w:tabs>
        <w:rPr>
          <w:spacing w:val="1"/>
          <w:sz w:val="22"/>
          <w:szCs w:val="22"/>
        </w:rPr>
      </w:pPr>
      <w:r w:rsidRPr="004F1C6B">
        <w:rPr>
          <w:b/>
          <w:spacing w:val="1"/>
          <w:sz w:val="22"/>
          <w:szCs w:val="22"/>
        </w:rPr>
        <w:t xml:space="preserve">   </w:t>
      </w:r>
      <w:r w:rsidR="00474111">
        <w:rPr>
          <w:b/>
          <w:spacing w:val="1"/>
          <w:sz w:val="22"/>
          <w:szCs w:val="22"/>
        </w:rPr>
        <w:t>Business Intelligence</w:t>
      </w:r>
      <w:r w:rsidRPr="004F1C6B">
        <w:rPr>
          <w:b/>
          <w:spacing w:val="1"/>
          <w:sz w:val="22"/>
          <w:szCs w:val="22"/>
        </w:rPr>
        <w:t xml:space="preserve"> </w:t>
      </w:r>
      <w:r w:rsidR="00617BD7" w:rsidRPr="004F1C6B">
        <w:rPr>
          <w:b/>
          <w:spacing w:val="1"/>
          <w:sz w:val="22"/>
          <w:szCs w:val="22"/>
        </w:rPr>
        <w:t>Intern</w:t>
      </w:r>
      <w:r w:rsidR="00617BD7" w:rsidRPr="004F1C6B">
        <w:rPr>
          <w:spacing w:val="1"/>
          <w:sz w:val="22"/>
          <w:szCs w:val="22"/>
        </w:rPr>
        <w:t xml:space="preserve">, College Park, MD              </w:t>
      </w:r>
      <w:r w:rsidR="00474111">
        <w:rPr>
          <w:spacing w:val="1"/>
          <w:sz w:val="22"/>
          <w:szCs w:val="22"/>
        </w:rPr>
        <w:t xml:space="preserve"> </w:t>
      </w:r>
      <w:r w:rsidR="00617BD7" w:rsidRPr="004F1C6B">
        <w:rPr>
          <w:spacing w:val="1"/>
          <w:sz w:val="22"/>
          <w:szCs w:val="22"/>
        </w:rPr>
        <w:t xml:space="preserve">                                        </w:t>
      </w:r>
      <w:r w:rsidR="00DF35B4" w:rsidRPr="004F1C6B">
        <w:rPr>
          <w:spacing w:val="1"/>
          <w:sz w:val="22"/>
          <w:szCs w:val="22"/>
        </w:rPr>
        <w:t xml:space="preserve">             </w:t>
      </w:r>
      <w:r w:rsidRPr="004F1C6B">
        <w:rPr>
          <w:spacing w:val="1"/>
          <w:sz w:val="22"/>
          <w:szCs w:val="22"/>
        </w:rPr>
        <w:t xml:space="preserve">  June</w:t>
      </w:r>
      <w:r w:rsidR="00116FAE">
        <w:rPr>
          <w:spacing w:val="1"/>
          <w:sz w:val="22"/>
          <w:szCs w:val="22"/>
        </w:rPr>
        <w:t xml:space="preserve"> 2016 – Nov 2016</w:t>
      </w:r>
      <w:r w:rsidR="00617BD7" w:rsidRPr="004F1C6B">
        <w:rPr>
          <w:spacing w:val="1"/>
          <w:sz w:val="22"/>
          <w:szCs w:val="22"/>
        </w:rPr>
        <w:t xml:space="preserve"> </w:t>
      </w:r>
    </w:p>
    <w:p w:rsidR="00617BD7" w:rsidRPr="004F1C6B" w:rsidRDefault="00617BD7" w:rsidP="00617BD7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sz w:val="22"/>
          <w:szCs w:val="22"/>
        </w:rPr>
      </w:pPr>
      <w:r w:rsidRPr="004F1C6B">
        <w:rPr>
          <w:sz w:val="22"/>
          <w:szCs w:val="22"/>
        </w:rPr>
        <w:t>Interpret</w:t>
      </w:r>
      <w:r w:rsidR="009F1C2C">
        <w:rPr>
          <w:sz w:val="22"/>
          <w:szCs w:val="22"/>
        </w:rPr>
        <w:t xml:space="preserve">ed survey data from primary and </w:t>
      </w:r>
      <w:r w:rsidRPr="004F1C6B">
        <w:rPr>
          <w:sz w:val="22"/>
          <w:szCs w:val="22"/>
        </w:rPr>
        <w:t>secondary so</w:t>
      </w:r>
      <w:r w:rsidR="009F1C2C">
        <w:rPr>
          <w:sz w:val="22"/>
          <w:szCs w:val="22"/>
        </w:rPr>
        <w:t>urces using statistics</w:t>
      </w:r>
      <w:r w:rsidR="003E31FA">
        <w:rPr>
          <w:sz w:val="22"/>
          <w:szCs w:val="22"/>
        </w:rPr>
        <w:t xml:space="preserve"> in Excel, R and STATA</w:t>
      </w:r>
    </w:p>
    <w:p w:rsidR="006849DE" w:rsidRPr="004F1C6B" w:rsidRDefault="00971B43" w:rsidP="006849DE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b/>
          <w:sz w:val="22"/>
          <w:szCs w:val="22"/>
        </w:rPr>
      </w:pPr>
      <w:r w:rsidRPr="004F1C6B">
        <w:rPr>
          <w:sz w:val="22"/>
          <w:szCs w:val="22"/>
        </w:rPr>
        <w:t xml:space="preserve">Reduced delivery time by </w:t>
      </w:r>
      <w:r w:rsidR="00BD77EF" w:rsidRPr="004F1C6B">
        <w:rPr>
          <w:sz w:val="22"/>
          <w:szCs w:val="22"/>
        </w:rPr>
        <w:t>cleaning</w:t>
      </w:r>
      <w:r w:rsidR="009F1C2C">
        <w:rPr>
          <w:sz w:val="22"/>
          <w:szCs w:val="22"/>
        </w:rPr>
        <w:t>, manipulating</w:t>
      </w:r>
      <w:r w:rsidR="006849DE" w:rsidRPr="004F1C6B">
        <w:rPr>
          <w:sz w:val="22"/>
          <w:szCs w:val="22"/>
        </w:rPr>
        <w:t xml:space="preserve"> </w:t>
      </w:r>
      <w:r w:rsidR="00F82459" w:rsidRPr="004F1C6B">
        <w:rPr>
          <w:sz w:val="22"/>
          <w:szCs w:val="22"/>
        </w:rPr>
        <w:t xml:space="preserve">and analyzing </w:t>
      </w:r>
      <w:r w:rsidR="00667CED">
        <w:rPr>
          <w:sz w:val="22"/>
          <w:szCs w:val="22"/>
        </w:rPr>
        <w:t>7</w:t>
      </w:r>
      <w:r w:rsidRPr="004F1C6B">
        <w:rPr>
          <w:sz w:val="22"/>
          <w:szCs w:val="22"/>
        </w:rPr>
        <w:t>0</w:t>
      </w:r>
      <w:r w:rsidR="004C7670" w:rsidRPr="004F1C6B">
        <w:rPr>
          <w:sz w:val="22"/>
          <w:szCs w:val="22"/>
        </w:rPr>
        <w:t xml:space="preserve"> </w:t>
      </w:r>
      <w:r w:rsidR="00196B28">
        <w:rPr>
          <w:sz w:val="22"/>
          <w:szCs w:val="22"/>
        </w:rPr>
        <w:t xml:space="preserve">large </w:t>
      </w:r>
      <w:r w:rsidR="006849DE" w:rsidRPr="004F1C6B">
        <w:rPr>
          <w:sz w:val="22"/>
          <w:szCs w:val="22"/>
        </w:rPr>
        <w:t>data</w:t>
      </w:r>
      <w:r w:rsidR="00AA2B1B" w:rsidRPr="004F1C6B">
        <w:rPr>
          <w:sz w:val="22"/>
          <w:szCs w:val="22"/>
        </w:rPr>
        <w:t>sets for USAID</w:t>
      </w:r>
      <w:r w:rsidR="006849DE" w:rsidRPr="004F1C6B">
        <w:rPr>
          <w:sz w:val="22"/>
          <w:szCs w:val="22"/>
        </w:rPr>
        <w:t xml:space="preserve"> </w:t>
      </w:r>
      <w:r w:rsidR="003E31FA">
        <w:rPr>
          <w:sz w:val="22"/>
          <w:szCs w:val="22"/>
        </w:rPr>
        <w:t>funded projects</w:t>
      </w:r>
    </w:p>
    <w:p w:rsidR="00F82459" w:rsidRPr="004F1C6B" w:rsidRDefault="006849DE" w:rsidP="006849DE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b/>
          <w:sz w:val="22"/>
          <w:szCs w:val="22"/>
        </w:rPr>
      </w:pPr>
      <w:r w:rsidRPr="004F1C6B">
        <w:rPr>
          <w:sz w:val="22"/>
          <w:szCs w:val="22"/>
        </w:rPr>
        <w:t xml:space="preserve">Performed </w:t>
      </w:r>
      <w:r w:rsidR="003E31FA">
        <w:rPr>
          <w:sz w:val="22"/>
          <w:szCs w:val="22"/>
        </w:rPr>
        <w:t>extraction, transformation and loading (ETL)</w:t>
      </w:r>
      <w:r w:rsidR="00971B43" w:rsidRPr="004F1C6B">
        <w:rPr>
          <w:sz w:val="22"/>
          <w:szCs w:val="22"/>
        </w:rPr>
        <w:t xml:space="preserve"> of data</w:t>
      </w:r>
      <w:r w:rsidRPr="004F1C6B">
        <w:rPr>
          <w:sz w:val="22"/>
          <w:szCs w:val="22"/>
        </w:rPr>
        <w:t xml:space="preserve"> </w:t>
      </w:r>
      <w:r w:rsidR="00B653EA" w:rsidRPr="004F1C6B">
        <w:rPr>
          <w:sz w:val="22"/>
          <w:szCs w:val="22"/>
        </w:rPr>
        <w:t>resulting in</w:t>
      </w:r>
      <w:r w:rsidR="00F82459" w:rsidRPr="004F1C6B">
        <w:rPr>
          <w:sz w:val="22"/>
          <w:szCs w:val="22"/>
        </w:rPr>
        <w:t xml:space="preserve"> effective data management</w:t>
      </w:r>
    </w:p>
    <w:p w:rsidR="00D64645" w:rsidRDefault="004117CD" w:rsidP="00D64645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sz w:val="22"/>
          <w:szCs w:val="22"/>
        </w:rPr>
      </w:pPr>
      <w:r w:rsidRPr="004F1C6B">
        <w:rPr>
          <w:sz w:val="22"/>
          <w:szCs w:val="22"/>
        </w:rPr>
        <w:t>Conducted</w:t>
      </w:r>
      <w:r w:rsidR="008636EC" w:rsidRPr="004F1C6B">
        <w:rPr>
          <w:sz w:val="22"/>
          <w:szCs w:val="22"/>
        </w:rPr>
        <w:t xml:space="preserve"> exploratory data analysis for</w:t>
      </w:r>
      <w:r w:rsidR="00D64645" w:rsidRPr="004F1C6B">
        <w:rPr>
          <w:sz w:val="22"/>
          <w:szCs w:val="22"/>
        </w:rPr>
        <w:t xml:space="preserve"> KPIs </w:t>
      </w:r>
      <w:r w:rsidR="00971B43" w:rsidRPr="004F1C6B">
        <w:rPr>
          <w:sz w:val="22"/>
          <w:szCs w:val="22"/>
        </w:rPr>
        <w:t xml:space="preserve">providing insight to senior management </w:t>
      </w:r>
      <w:r w:rsidR="0088412A" w:rsidRPr="004F1C6B">
        <w:rPr>
          <w:sz w:val="22"/>
          <w:szCs w:val="22"/>
        </w:rPr>
        <w:t>to make decisions</w:t>
      </w:r>
    </w:p>
    <w:p w:rsidR="00E445EE" w:rsidRDefault="004C48AE" w:rsidP="00D64645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sz w:val="22"/>
          <w:szCs w:val="22"/>
        </w:rPr>
      </w:pPr>
      <w:r>
        <w:rPr>
          <w:sz w:val="22"/>
          <w:szCs w:val="22"/>
        </w:rPr>
        <w:t>Verified</w:t>
      </w:r>
      <w:r w:rsidR="00E445EE">
        <w:rPr>
          <w:sz w:val="22"/>
          <w:szCs w:val="22"/>
        </w:rPr>
        <w:t xml:space="preserve"> the figures in documents received against the data by number crunching and statistics</w:t>
      </w:r>
    </w:p>
    <w:p w:rsidR="00FA44DC" w:rsidRDefault="002B5B59" w:rsidP="00D64645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sz w:val="22"/>
          <w:szCs w:val="22"/>
        </w:rPr>
      </w:pPr>
      <w:r>
        <w:rPr>
          <w:sz w:val="22"/>
          <w:szCs w:val="22"/>
        </w:rPr>
        <w:t>Presented solutions to</w:t>
      </w:r>
      <w:r w:rsidR="00FA44DC">
        <w:rPr>
          <w:sz w:val="22"/>
          <w:szCs w:val="22"/>
        </w:rPr>
        <w:t xml:space="preserve"> managers to process the data</w:t>
      </w:r>
      <w:r>
        <w:rPr>
          <w:sz w:val="22"/>
          <w:szCs w:val="22"/>
        </w:rPr>
        <w:t xml:space="preserve"> </w:t>
      </w:r>
      <w:r w:rsidR="0073206F">
        <w:rPr>
          <w:sz w:val="22"/>
          <w:szCs w:val="22"/>
        </w:rPr>
        <w:t>to enhance operational effectiveness</w:t>
      </w:r>
    </w:p>
    <w:p w:rsidR="00124EB7" w:rsidRDefault="00124EB7" w:rsidP="00D64645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sz w:val="22"/>
          <w:szCs w:val="22"/>
        </w:rPr>
      </w:pPr>
      <w:r>
        <w:rPr>
          <w:sz w:val="22"/>
          <w:szCs w:val="22"/>
        </w:rPr>
        <w:t xml:space="preserve">Customized the programming code </w:t>
      </w:r>
      <w:r w:rsidR="009F1C2C">
        <w:rPr>
          <w:sz w:val="22"/>
          <w:szCs w:val="22"/>
        </w:rPr>
        <w:t>according to the data and updated SOPs</w:t>
      </w:r>
    </w:p>
    <w:p w:rsidR="00C06F67" w:rsidRDefault="00C06F67" w:rsidP="00D64645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sz w:val="22"/>
          <w:szCs w:val="22"/>
        </w:rPr>
      </w:pPr>
      <w:r>
        <w:rPr>
          <w:sz w:val="22"/>
          <w:szCs w:val="22"/>
        </w:rPr>
        <w:t>Prepared specifications do</w:t>
      </w:r>
      <w:r w:rsidR="004C48AE">
        <w:rPr>
          <w:sz w:val="22"/>
          <w:szCs w:val="22"/>
        </w:rPr>
        <w:t>cument for a new tool by detailed</w:t>
      </w:r>
      <w:r>
        <w:rPr>
          <w:sz w:val="22"/>
          <w:szCs w:val="22"/>
        </w:rPr>
        <w:t xml:space="preserve"> requirement elicitation from business owners</w:t>
      </w:r>
    </w:p>
    <w:p w:rsidR="00985DA0" w:rsidRPr="00F95856" w:rsidRDefault="009F70B3" w:rsidP="00F95856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sz w:val="22"/>
          <w:szCs w:val="22"/>
        </w:rPr>
      </w:pPr>
      <w:r>
        <w:rPr>
          <w:sz w:val="22"/>
          <w:szCs w:val="22"/>
        </w:rPr>
        <w:t>Provided</w:t>
      </w:r>
      <w:r w:rsidR="006A661B">
        <w:rPr>
          <w:sz w:val="22"/>
          <w:szCs w:val="22"/>
        </w:rPr>
        <w:t xml:space="preserve"> frequent</w:t>
      </w:r>
      <w:r>
        <w:rPr>
          <w:sz w:val="22"/>
          <w:szCs w:val="22"/>
        </w:rPr>
        <w:t xml:space="preserve"> inputs to improve the reports generated using </w:t>
      </w:r>
      <w:r w:rsidRPr="009F70B3">
        <w:rPr>
          <w:sz w:val="22"/>
          <w:szCs w:val="22"/>
        </w:rPr>
        <w:t>SQL Server Reporting Services</w:t>
      </w:r>
      <w:r>
        <w:rPr>
          <w:sz w:val="22"/>
          <w:szCs w:val="22"/>
        </w:rPr>
        <w:t xml:space="preserve"> (SSRS)</w:t>
      </w:r>
    </w:p>
    <w:p w:rsidR="003E31FA" w:rsidRDefault="009F1C2C" w:rsidP="00985DA0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sz w:val="22"/>
          <w:szCs w:val="22"/>
        </w:rPr>
      </w:pPr>
      <w:r>
        <w:rPr>
          <w:sz w:val="22"/>
          <w:szCs w:val="22"/>
        </w:rPr>
        <w:t>Ensured</w:t>
      </w:r>
      <w:r w:rsidR="003E31FA">
        <w:rPr>
          <w:sz w:val="22"/>
          <w:szCs w:val="22"/>
        </w:rPr>
        <w:t xml:space="preserve"> qualit</w:t>
      </w:r>
      <w:r>
        <w:rPr>
          <w:sz w:val="22"/>
          <w:szCs w:val="22"/>
        </w:rPr>
        <w:t>y of</w:t>
      </w:r>
      <w:r w:rsidR="003E31FA">
        <w:rPr>
          <w:sz w:val="22"/>
          <w:szCs w:val="22"/>
        </w:rPr>
        <w:t xml:space="preserve"> the packets to be delivered to client consisting of data, reports and supplementary reports</w:t>
      </w:r>
    </w:p>
    <w:p w:rsidR="00600AF0" w:rsidRPr="00947024" w:rsidRDefault="00911D5B" w:rsidP="00947024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sz w:val="22"/>
          <w:szCs w:val="22"/>
        </w:rPr>
      </w:pPr>
      <w:r>
        <w:rPr>
          <w:sz w:val="22"/>
          <w:szCs w:val="22"/>
        </w:rPr>
        <w:t>Enhanced quality by performing end-to-en</w:t>
      </w:r>
      <w:r w:rsidR="00947024">
        <w:rPr>
          <w:sz w:val="22"/>
          <w:szCs w:val="22"/>
        </w:rPr>
        <w:t>d testing of all functionalities</w:t>
      </w:r>
    </w:p>
    <w:p w:rsidR="009F1C2C" w:rsidRPr="003B404C" w:rsidRDefault="003E31FA" w:rsidP="003B404C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sz w:val="22"/>
          <w:szCs w:val="22"/>
        </w:rPr>
      </w:pPr>
      <w:r>
        <w:rPr>
          <w:sz w:val="22"/>
          <w:szCs w:val="22"/>
        </w:rPr>
        <w:t>Successfully migrated</w:t>
      </w:r>
      <w:r w:rsidR="00B96998" w:rsidRPr="004F1C6B">
        <w:rPr>
          <w:sz w:val="22"/>
          <w:szCs w:val="22"/>
        </w:rPr>
        <w:t xml:space="preserve"> </w:t>
      </w:r>
      <w:r w:rsidR="00F95856">
        <w:rPr>
          <w:sz w:val="22"/>
          <w:szCs w:val="22"/>
        </w:rPr>
        <w:t xml:space="preserve">data </w:t>
      </w:r>
      <w:r w:rsidR="00B96998" w:rsidRPr="004F1C6B">
        <w:rPr>
          <w:sz w:val="22"/>
          <w:szCs w:val="22"/>
        </w:rPr>
        <w:t>from Excel to in-house application (</w:t>
      </w:r>
      <w:proofErr w:type="spellStart"/>
      <w:r w:rsidR="00B96998" w:rsidRPr="004F1C6B">
        <w:rPr>
          <w:sz w:val="22"/>
          <w:szCs w:val="22"/>
        </w:rPr>
        <w:t>Revelo</w:t>
      </w:r>
      <w:proofErr w:type="spellEnd"/>
      <w:r w:rsidR="00B96998" w:rsidRPr="004F1C6B">
        <w:rPr>
          <w:sz w:val="22"/>
          <w:szCs w:val="22"/>
        </w:rPr>
        <w:t>)</w:t>
      </w:r>
      <w:r>
        <w:rPr>
          <w:sz w:val="22"/>
          <w:szCs w:val="22"/>
        </w:rPr>
        <w:t xml:space="preserve"> with minimal supervision</w:t>
      </w:r>
    </w:p>
    <w:p w:rsidR="00726274" w:rsidRPr="00726274" w:rsidRDefault="00726274" w:rsidP="00726274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b/>
          <w:sz w:val="22"/>
          <w:szCs w:val="22"/>
        </w:rPr>
      </w:pPr>
      <w:r>
        <w:rPr>
          <w:sz w:val="22"/>
          <w:szCs w:val="22"/>
        </w:rPr>
        <w:t>Succes</w:t>
      </w:r>
      <w:r w:rsidR="00FC35EB">
        <w:rPr>
          <w:sz w:val="22"/>
          <w:szCs w:val="22"/>
        </w:rPr>
        <w:t>s</w:t>
      </w:r>
      <w:r>
        <w:rPr>
          <w:sz w:val="22"/>
          <w:szCs w:val="22"/>
        </w:rPr>
        <w:t>fully caught presence of Potential Identifiable Information (PII) twice in the data</w:t>
      </w:r>
    </w:p>
    <w:p w:rsidR="006849DE" w:rsidRPr="004E513E" w:rsidRDefault="00E66B5B" w:rsidP="004E513E">
      <w:pPr>
        <w:pStyle w:val="ListParagraph"/>
        <w:tabs>
          <w:tab w:val="left" w:pos="2520"/>
          <w:tab w:val="left" w:pos="3150"/>
        </w:tabs>
        <w:rPr>
          <w:b/>
          <w:sz w:val="22"/>
          <w:szCs w:val="22"/>
        </w:rPr>
      </w:pPr>
      <w:r w:rsidRPr="004E513E">
        <w:rPr>
          <w:b/>
          <w:sz w:val="22"/>
          <w:szCs w:val="22"/>
        </w:rPr>
        <w:t xml:space="preserve"> </w:t>
      </w:r>
    </w:p>
    <w:p w:rsidR="004A6B56" w:rsidRPr="004F1C6B" w:rsidRDefault="006849DE" w:rsidP="006849DE">
      <w:pPr>
        <w:tabs>
          <w:tab w:val="left" w:pos="2520"/>
          <w:tab w:val="left" w:pos="3150"/>
        </w:tabs>
        <w:rPr>
          <w:b/>
          <w:sz w:val="22"/>
          <w:szCs w:val="22"/>
        </w:rPr>
      </w:pPr>
      <w:r w:rsidRPr="004F1C6B">
        <w:rPr>
          <w:b/>
          <w:sz w:val="22"/>
          <w:szCs w:val="22"/>
        </w:rPr>
        <w:t xml:space="preserve">   </w:t>
      </w:r>
      <w:r w:rsidR="005139EC" w:rsidRPr="004F1C6B">
        <w:rPr>
          <w:b/>
          <w:sz w:val="22"/>
          <w:szCs w:val="22"/>
        </w:rPr>
        <w:t xml:space="preserve">ACCENTURE  </w:t>
      </w:r>
      <w:r w:rsidR="00D0340E" w:rsidRPr="004F1C6B">
        <w:rPr>
          <w:sz w:val="22"/>
          <w:szCs w:val="22"/>
        </w:rPr>
        <w:t xml:space="preserve">                                                </w:t>
      </w:r>
      <w:r w:rsidR="00D0340E" w:rsidRPr="004F1C6B">
        <w:rPr>
          <w:spacing w:val="13"/>
          <w:sz w:val="22"/>
          <w:szCs w:val="22"/>
        </w:rPr>
        <w:t xml:space="preserve"> </w:t>
      </w:r>
      <w:r w:rsidR="005139EC" w:rsidRPr="004F1C6B">
        <w:rPr>
          <w:spacing w:val="13"/>
          <w:sz w:val="22"/>
          <w:szCs w:val="22"/>
        </w:rPr>
        <w:t xml:space="preserve">                           </w:t>
      </w:r>
      <w:r w:rsidR="00C26154" w:rsidRPr="004F1C6B">
        <w:rPr>
          <w:spacing w:val="13"/>
          <w:sz w:val="22"/>
          <w:szCs w:val="22"/>
        </w:rPr>
        <w:t xml:space="preserve">                               </w:t>
      </w:r>
      <w:r w:rsidR="00984A69" w:rsidRPr="004F1C6B">
        <w:rPr>
          <w:spacing w:val="13"/>
          <w:sz w:val="22"/>
          <w:szCs w:val="22"/>
        </w:rPr>
        <w:t xml:space="preserve">          </w:t>
      </w:r>
      <w:r w:rsidR="00314C2D" w:rsidRPr="004F1C6B">
        <w:rPr>
          <w:spacing w:val="13"/>
          <w:sz w:val="22"/>
          <w:szCs w:val="22"/>
        </w:rPr>
        <w:t xml:space="preserve"> </w:t>
      </w:r>
      <w:r w:rsidR="00984A69" w:rsidRPr="004F1C6B">
        <w:rPr>
          <w:spacing w:val="13"/>
          <w:sz w:val="22"/>
          <w:szCs w:val="22"/>
        </w:rPr>
        <w:t xml:space="preserve"> </w:t>
      </w:r>
      <w:r w:rsidR="00F86CB0" w:rsidRPr="004F1C6B">
        <w:rPr>
          <w:spacing w:val="13"/>
          <w:sz w:val="22"/>
          <w:szCs w:val="22"/>
        </w:rPr>
        <w:t xml:space="preserve"> </w:t>
      </w:r>
      <w:r w:rsidR="00984A69" w:rsidRPr="004F1C6B">
        <w:rPr>
          <w:spacing w:val="13"/>
          <w:sz w:val="22"/>
          <w:szCs w:val="22"/>
        </w:rPr>
        <w:t xml:space="preserve"> </w:t>
      </w:r>
    </w:p>
    <w:p w:rsidR="009E105E" w:rsidRPr="004F1C6B" w:rsidRDefault="001E4BC4" w:rsidP="00503AA6">
      <w:pPr>
        <w:jc w:val="both"/>
        <w:rPr>
          <w:sz w:val="22"/>
          <w:szCs w:val="22"/>
        </w:rPr>
      </w:pPr>
      <w:r w:rsidRPr="004F1C6B">
        <w:rPr>
          <w:b/>
          <w:sz w:val="22"/>
          <w:szCs w:val="22"/>
        </w:rPr>
        <w:t xml:space="preserve">   </w:t>
      </w:r>
      <w:r w:rsidR="00D0340E" w:rsidRPr="004F1C6B">
        <w:rPr>
          <w:b/>
          <w:sz w:val="22"/>
          <w:szCs w:val="22"/>
        </w:rPr>
        <w:t>Ass</w:t>
      </w:r>
      <w:r w:rsidR="00D0340E" w:rsidRPr="004F1C6B">
        <w:rPr>
          <w:b/>
          <w:spacing w:val="1"/>
          <w:sz w:val="22"/>
          <w:szCs w:val="22"/>
        </w:rPr>
        <w:t>o</w:t>
      </w:r>
      <w:r w:rsidR="00D0340E" w:rsidRPr="004F1C6B">
        <w:rPr>
          <w:b/>
          <w:sz w:val="22"/>
          <w:szCs w:val="22"/>
        </w:rPr>
        <w:t>ci</w:t>
      </w:r>
      <w:r w:rsidR="00D0340E" w:rsidRPr="004F1C6B">
        <w:rPr>
          <w:b/>
          <w:spacing w:val="1"/>
          <w:sz w:val="22"/>
          <w:szCs w:val="22"/>
        </w:rPr>
        <w:t>a</w:t>
      </w:r>
      <w:r w:rsidR="00D0340E" w:rsidRPr="004F1C6B">
        <w:rPr>
          <w:b/>
          <w:sz w:val="22"/>
          <w:szCs w:val="22"/>
        </w:rPr>
        <w:t>te</w:t>
      </w:r>
      <w:r w:rsidR="00D0340E" w:rsidRPr="004F1C6B">
        <w:rPr>
          <w:b/>
          <w:spacing w:val="-6"/>
          <w:sz w:val="22"/>
          <w:szCs w:val="22"/>
        </w:rPr>
        <w:t xml:space="preserve"> </w:t>
      </w:r>
      <w:r w:rsidR="00D0340E" w:rsidRPr="004F1C6B">
        <w:rPr>
          <w:b/>
          <w:sz w:val="22"/>
          <w:szCs w:val="22"/>
        </w:rPr>
        <w:t>S</w:t>
      </w:r>
      <w:r w:rsidR="00D0340E" w:rsidRPr="004F1C6B">
        <w:rPr>
          <w:b/>
          <w:spacing w:val="2"/>
          <w:sz w:val="22"/>
          <w:szCs w:val="22"/>
        </w:rPr>
        <w:t>o</w:t>
      </w:r>
      <w:r w:rsidR="00D0340E" w:rsidRPr="004F1C6B">
        <w:rPr>
          <w:b/>
          <w:sz w:val="22"/>
          <w:szCs w:val="22"/>
        </w:rPr>
        <w:t>ftw</w:t>
      </w:r>
      <w:r w:rsidR="00D0340E" w:rsidRPr="004F1C6B">
        <w:rPr>
          <w:b/>
          <w:spacing w:val="1"/>
          <w:sz w:val="22"/>
          <w:szCs w:val="22"/>
        </w:rPr>
        <w:t>a</w:t>
      </w:r>
      <w:r w:rsidR="00D0340E" w:rsidRPr="004F1C6B">
        <w:rPr>
          <w:b/>
          <w:sz w:val="22"/>
          <w:szCs w:val="22"/>
        </w:rPr>
        <w:t>re</w:t>
      </w:r>
      <w:r w:rsidR="00D0340E" w:rsidRPr="004F1C6B">
        <w:rPr>
          <w:b/>
          <w:spacing w:val="-6"/>
          <w:sz w:val="22"/>
          <w:szCs w:val="22"/>
        </w:rPr>
        <w:t xml:space="preserve"> </w:t>
      </w:r>
      <w:r w:rsidR="00D0340E" w:rsidRPr="004F1C6B">
        <w:rPr>
          <w:b/>
          <w:sz w:val="22"/>
          <w:szCs w:val="22"/>
        </w:rPr>
        <w:t>En</w:t>
      </w:r>
      <w:r w:rsidR="00D0340E" w:rsidRPr="004F1C6B">
        <w:rPr>
          <w:b/>
          <w:spacing w:val="1"/>
          <w:sz w:val="22"/>
          <w:szCs w:val="22"/>
        </w:rPr>
        <w:t>gi</w:t>
      </w:r>
      <w:r w:rsidR="00D0340E" w:rsidRPr="004F1C6B">
        <w:rPr>
          <w:b/>
          <w:sz w:val="22"/>
          <w:szCs w:val="22"/>
        </w:rPr>
        <w:t>neer,</w:t>
      </w:r>
      <w:r w:rsidR="00D0340E" w:rsidRPr="004F1C6B">
        <w:rPr>
          <w:b/>
          <w:spacing w:val="-5"/>
          <w:sz w:val="22"/>
          <w:szCs w:val="22"/>
        </w:rPr>
        <w:t xml:space="preserve"> </w:t>
      </w:r>
      <w:r w:rsidR="009101C3" w:rsidRPr="004F1C6B">
        <w:rPr>
          <w:sz w:val="22"/>
          <w:szCs w:val="22"/>
        </w:rPr>
        <w:t>India</w:t>
      </w:r>
      <w:r w:rsidR="00D0340E" w:rsidRPr="004F1C6B">
        <w:rPr>
          <w:spacing w:val="-9"/>
          <w:sz w:val="22"/>
          <w:szCs w:val="22"/>
        </w:rPr>
        <w:t xml:space="preserve"> </w:t>
      </w:r>
      <w:r w:rsidR="00971B43" w:rsidRPr="004F1C6B">
        <w:rPr>
          <w:sz w:val="22"/>
          <w:szCs w:val="22"/>
        </w:rPr>
        <w:tab/>
      </w:r>
      <w:r w:rsidR="00971B43" w:rsidRPr="004F1C6B">
        <w:rPr>
          <w:sz w:val="22"/>
          <w:szCs w:val="22"/>
        </w:rPr>
        <w:tab/>
      </w:r>
      <w:r w:rsidR="00971B43" w:rsidRPr="004F1C6B">
        <w:rPr>
          <w:sz w:val="22"/>
          <w:szCs w:val="22"/>
        </w:rPr>
        <w:tab/>
      </w:r>
      <w:r w:rsidR="00971B43" w:rsidRPr="004F1C6B">
        <w:rPr>
          <w:sz w:val="22"/>
          <w:szCs w:val="22"/>
        </w:rPr>
        <w:tab/>
      </w:r>
      <w:r w:rsidR="00971B43" w:rsidRPr="004F1C6B">
        <w:rPr>
          <w:sz w:val="22"/>
          <w:szCs w:val="22"/>
        </w:rPr>
        <w:tab/>
      </w:r>
      <w:r w:rsidR="00971B43" w:rsidRPr="004F1C6B">
        <w:rPr>
          <w:sz w:val="22"/>
          <w:szCs w:val="22"/>
        </w:rPr>
        <w:tab/>
        <w:t xml:space="preserve">                </w:t>
      </w:r>
      <w:r w:rsidR="00713A02" w:rsidRPr="004F1C6B">
        <w:rPr>
          <w:sz w:val="22"/>
          <w:szCs w:val="22"/>
        </w:rPr>
        <w:t xml:space="preserve">        </w:t>
      </w:r>
      <w:r w:rsidR="009C03A2" w:rsidRPr="004F1C6B">
        <w:rPr>
          <w:sz w:val="22"/>
          <w:szCs w:val="22"/>
        </w:rPr>
        <w:t>Nov 2013</w:t>
      </w:r>
      <w:r w:rsidR="00D0340E" w:rsidRPr="004F1C6B">
        <w:rPr>
          <w:spacing w:val="-6"/>
          <w:sz w:val="22"/>
          <w:szCs w:val="22"/>
        </w:rPr>
        <w:t xml:space="preserve"> </w:t>
      </w:r>
      <w:r w:rsidR="00D0340E" w:rsidRPr="004F1C6B">
        <w:rPr>
          <w:sz w:val="22"/>
          <w:szCs w:val="22"/>
        </w:rPr>
        <w:t xml:space="preserve">– </w:t>
      </w:r>
      <w:r w:rsidR="00B94FBE" w:rsidRPr="004F1C6B">
        <w:rPr>
          <w:sz w:val="22"/>
          <w:szCs w:val="22"/>
        </w:rPr>
        <w:t xml:space="preserve">July </w:t>
      </w:r>
      <w:r w:rsidR="00D0340E" w:rsidRPr="004F1C6B">
        <w:rPr>
          <w:spacing w:val="1"/>
          <w:sz w:val="22"/>
          <w:szCs w:val="22"/>
        </w:rPr>
        <w:t>2</w:t>
      </w:r>
      <w:r w:rsidR="00D0340E" w:rsidRPr="004F1C6B">
        <w:rPr>
          <w:spacing w:val="-1"/>
          <w:sz w:val="22"/>
          <w:szCs w:val="22"/>
        </w:rPr>
        <w:t>01</w:t>
      </w:r>
      <w:r w:rsidR="00D0340E" w:rsidRPr="004F1C6B">
        <w:rPr>
          <w:spacing w:val="1"/>
          <w:sz w:val="22"/>
          <w:szCs w:val="22"/>
        </w:rPr>
        <w:t>5</w:t>
      </w:r>
    </w:p>
    <w:p w:rsidR="001B2D2D" w:rsidRPr="003B404C" w:rsidRDefault="000857B3" w:rsidP="003B404C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sz w:val="22"/>
          <w:szCs w:val="22"/>
        </w:rPr>
      </w:pPr>
      <w:r w:rsidRPr="004F1C6B">
        <w:rPr>
          <w:sz w:val="22"/>
          <w:szCs w:val="22"/>
        </w:rPr>
        <w:t>Independentl</w:t>
      </w:r>
      <w:r w:rsidR="004E513E">
        <w:rPr>
          <w:sz w:val="22"/>
          <w:szCs w:val="22"/>
        </w:rPr>
        <w:t>y handled the data scrubbing/</w:t>
      </w:r>
      <w:r w:rsidR="00617BD7" w:rsidRPr="004F1C6B">
        <w:rPr>
          <w:sz w:val="22"/>
          <w:szCs w:val="22"/>
        </w:rPr>
        <w:t xml:space="preserve">cleaning tasks using </w:t>
      </w:r>
      <w:r w:rsidR="00E60A4C">
        <w:rPr>
          <w:sz w:val="22"/>
          <w:szCs w:val="22"/>
        </w:rPr>
        <w:t>T-</w:t>
      </w:r>
      <w:r w:rsidR="00617BD7" w:rsidRPr="004F1C6B">
        <w:rPr>
          <w:sz w:val="22"/>
          <w:szCs w:val="22"/>
        </w:rPr>
        <w:t>S</w:t>
      </w:r>
      <w:r w:rsidR="004E513E">
        <w:rPr>
          <w:sz w:val="22"/>
          <w:szCs w:val="22"/>
        </w:rPr>
        <w:t xml:space="preserve">QL </w:t>
      </w:r>
      <w:r w:rsidR="00E60A4C">
        <w:rPr>
          <w:sz w:val="22"/>
          <w:szCs w:val="22"/>
        </w:rPr>
        <w:t xml:space="preserve">queries </w:t>
      </w:r>
      <w:r w:rsidR="00617BD7" w:rsidRPr="004F1C6B">
        <w:rPr>
          <w:sz w:val="22"/>
          <w:szCs w:val="22"/>
        </w:rPr>
        <w:t>reducing redundancies by 20%</w:t>
      </w:r>
    </w:p>
    <w:p w:rsidR="009E5C1D" w:rsidRDefault="003D584A" w:rsidP="009F3B5C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sz w:val="22"/>
          <w:szCs w:val="22"/>
        </w:rPr>
      </w:pPr>
      <w:r w:rsidRPr="003D584A">
        <w:rPr>
          <w:sz w:val="22"/>
          <w:szCs w:val="22"/>
        </w:rPr>
        <w:t>Used advanced Excel functions to generat</w:t>
      </w:r>
      <w:r>
        <w:rPr>
          <w:sz w:val="22"/>
          <w:szCs w:val="22"/>
        </w:rPr>
        <w:t>e spreadsheets and pivot tables</w:t>
      </w:r>
    </w:p>
    <w:p w:rsidR="00731222" w:rsidRPr="009F3B5C" w:rsidRDefault="006A0EC8" w:rsidP="009F3B5C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sz w:val="22"/>
          <w:szCs w:val="22"/>
        </w:rPr>
      </w:pPr>
      <w:r>
        <w:rPr>
          <w:sz w:val="22"/>
          <w:szCs w:val="22"/>
        </w:rPr>
        <w:t>Designed and executed</w:t>
      </w:r>
      <w:r w:rsidR="00731222">
        <w:rPr>
          <w:sz w:val="22"/>
          <w:szCs w:val="22"/>
        </w:rPr>
        <w:t xml:space="preserve"> 60 test cases weekly to </w:t>
      </w:r>
      <w:r>
        <w:rPr>
          <w:sz w:val="22"/>
          <w:szCs w:val="22"/>
        </w:rPr>
        <w:t>conduct functional, regression, DEV, SIT testing</w:t>
      </w:r>
    </w:p>
    <w:p w:rsidR="002A4869" w:rsidRPr="00947024" w:rsidRDefault="00617BD7" w:rsidP="00947024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sz w:val="22"/>
          <w:szCs w:val="22"/>
        </w:rPr>
      </w:pPr>
      <w:r w:rsidRPr="004F1C6B">
        <w:rPr>
          <w:sz w:val="22"/>
          <w:szCs w:val="22"/>
        </w:rPr>
        <w:t xml:space="preserve">Performed in depth analysis of data and prepared weekly, biweekly, monthly reports using </w:t>
      </w:r>
      <w:proofErr w:type="spellStart"/>
      <w:r w:rsidRPr="004F1C6B">
        <w:rPr>
          <w:sz w:val="22"/>
          <w:szCs w:val="22"/>
        </w:rPr>
        <w:t>Ms</w:t>
      </w:r>
      <w:proofErr w:type="spellEnd"/>
      <w:r w:rsidR="001B2D2D" w:rsidRPr="004F1C6B">
        <w:rPr>
          <w:sz w:val="22"/>
          <w:szCs w:val="22"/>
        </w:rPr>
        <w:t xml:space="preserve"> </w:t>
      </w:r>
      <w:r w:rsidRPr="004F1C6B">
        <w:rPr>
          <w:sz w:val="22"/>
          <w:szCs w:val="22"/>
        </w:rPr>
        <w:t>Excel and SQ</w:t>
      </w:r>
      <w:r w:rsidR="00947024">
        <w:rPr>
          <w:sz w:val="22"/>
          <w:szCs w:val="22"/>
        </w:rPr>
        <w:t>L</w:t>
      </w:r>
    </w:p>
    <w:p w:rsidR="004A6B56" w:rsidRPr="00A354CB" w:rsidRDefault="00B022DA" w:rsidP="00A354CB">
      <w:pPr>
        <w:pStyle w:val="ListParagraph"/>
        <w:numPr>
          <w:ilvl w:val="0"/>
          <w:numId w:val="18"/>
        </w:numPr>
        <w:tabs>
          <w:tab w:val="left" w:pos="2520"/>
          <w:tab w:val="left" w:pos="3150"/>
        </w:tabs>
        <w:rPr>
          <w:sz w:val="22"/>
          <w:szCs w:val="22"/>
        </w:rPr>
      </w:pPr>
      <w:r w:rsidRPr="004F1C6B">
        <w:rPr>
          <w:sz w:val="22"/>
          <w:szCs w:val="22"/>
        </w:rPr>
        <w:t>Created and maintained technical documentation for members to gain kno</w:t>
      </w:r>
      <w:r w:rsidR="00D9265A" w:rsidRPr="004F1C6B">
        <w:rPr>
          <w:sz w:val="22"/>
          <w:szCs w:val="22"/>
        </w:rPr>
        <w:t xml:space="preserve">wledge about </w:t>
      </w:r>
      <w:r w:rsidRPr="004F1C6B">
        <w:rPr>
          <w:sz w:val="22"/>
          <w:szCs w:val="22"/>
        </w:rPr>
        <w:t xml:space="preserve">the finance </w:t>
      </w:r>
      <w:r w:rsidR="004E513E">
        <w:rPr>
          <w:sz w:val="22"/>
          <w:szCs w:val="22"/>
        </w:rPr>
        <w:t>domain</w:t>
      </w:r>
    </w:p>
    <w:p w:rsidR="00C02E1B" w:rsidRPr="004F1C6B" w:rsidRDefault="00C02E1B" w:rsidP="008777C9">
      <w:pPr>
        <w:spacing w:before="31"/>
        <w:rPr>
          <w:b/>
          <w:sz w:val="22"/>
          <w:szCs w:val="22"/>
        </w:rPr>
      </w:pPr>
      <w:r w:rsidRPr="004F1C6B">
        <w:rPr>
          <w:i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7511523" wp14:editId="0CA4C04D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6438900" cy="0"/>
                <wp:effectExtent l="0" t="0" r="19050" b="19050"/>
                <wp:wrapNone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0"/>
                          <a:chOff x="1050" y="424"/>
                          <a:chExt cx="10140" cy="0"/>
                        </a:xfrm>
                      </wpg:grpSpPr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1050" y="424"/>
                            <a:ext cx="10140" cy="0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40"/>
                              <a:gd name="T2" fmla="+- 0 11190 1050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13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19F6E" id="Group 2" o:spid="_x0000_s1026" style="position:absolute;margin-left:0;margin-top:11.35pt;width:507pt;height:0;z-index:-251659264;mso-position-horizontal:left;mso-position-horizontal-relative:margin" coordorigin="1050,424" coordsize="101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">
                <v:shape id="Freeform 3" o:spid="_x0000_s1027" style="position:absolute;left:1050;top:424;width:10140;height:0;visibility:visible;mso-wrap-style:square;v-text-anchor:top" coordsize="10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" path="m,l10140,e" filled="f" strokeweight=".37358mm">
                  <v:path arrowok="t" o:connecttype="custom" o:connectlocs="0,0;10140,0" o:connectangles="0,0"/>
                </v:shape>
                <w10:wrap anchorx="margin"/>
              </v:group>
            </w:pict>
          </mc:Fallback>
        </mc:AlternateContent>
      </w:r>
      <w:r w:rsidR="009050CE" w:rsidRPr="004F1C6B">
        <w:rPr>
          <w:i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772029F" wp14:editId="5BDB4D86">
                <wp:simplePos x="0" y="0"/>
                <wp:positionH relativeFrom="page">
                  <wp:posOffset>702310</wp:posOffset>
                </wp:positionH>
                <wp:positionV relativeFrom="paragraph">
                  <wp:posOffset>7640320</wp:posOffset>
                </wp:positionV>
                <wp:extent cx="6438900" cy="0"/>
                <wp:effectExtent l="6985" t="10795" r="12065" b="825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0"/>
                          <a:chOff x="1050" y="424"/>
                          <a:chExt cx="10140" cy="0"/>
                        </a:xfrm>
                      </wpg:grpSpPr>
                      <wps:wsp>
                        <wps:cNvPr id="8" name="Freeform 12"/>
                        <wps:cNvSpPr>
                          <a:spLocks/>
                        </wps:cNvSpPr>
                        <wps:spPr bwMode="auto">
                          <a:xfrm>
                            <a:off x="1050" y="424"/>
                            <a:ext cx="10140" cy="0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40"/>
                              <a:gd name="T2" fmla="+- 0 11190 1050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13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840C0" id="Group 7" o:spid="_x0000_s1026" style="position:absolute;margin-left:55.3pt;margin-top:601.6pt;width:507pt;height:0;z-index:-251652096;mso-position-horizontal-relative:page" coordorigin="1050,424" coordsize="101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">
                <v:shape id="Freeform 12" o:spid="_x0000_s1027" style="position:absolute;left:1050;top:424;width:10140;height:0;visibility:visible;mso-wrap-style:square;v-text-anchor:top" coordsize="10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" path="m,l10140,e" filled="f" strokeweight=".37358mm">
                  <v:path arrowok="t" o:connecttype="custom" o:connectlocs="0,0;10140,0" o:connectangles="0,0"/>
                </v:shape>
                <w10:wrap anchorx="page"/>
              </v:group>
            </w:pict>
          </mc:Fallback>
        </mc:AlternateContent>
      </w:r>
      <w:r w:rsidR="002A4869" w:rsidRPr="004F1C6B">
        <w:rPr>
          <w:i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739FDA0" wp14:editId="56C3A4D6">
                <wp:simplePos x="0" y="0"/>
                <wp:positionH relativeFrom="page">
                  <wp:posOffset>702310</wp:posOffset>
                </wp:positionH>
                <wp:positionV relativeFrom="paragraph">
                  <wp:posOffset>9302750</wp:posOffset>
                </wp:positionV>
                <wp:extent cx="6438900" cy="0"/>
                <wp:effectExtent l="6985" t="15875" r="12065" b="1270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0"/>
                          <a:chOff x="1050" y="424"/>
                          <a:chExt cx="10140" cy="0"/>
                        </a:xfrm>
                      </wpg:grpSpPr>
                      <wps:wsp>
                        <wps:cNvPr id="6" name="Freeform 14"/>
                        <wps:cNvSpPr>
                          <a:spLocks/>
                        </wps:cNvSpPr>
                        <wps:spPr bwMode="auto">
                          <a:xfrm>
                            <a:off x="1050" y="424"/>
                            <a:ext cx="10140" cy="0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40"/>
                              <a:gd name="T2" fmla="+- 0 11190 1050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13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22BA0" id="Group 5" o:spid="_x0000_s1026" style="position:absolute;margin-left:55.3pt;margin-top:732.5pt;width:507pt;height:0;z-index:-251653120;mso-position-horizontal-relative:page" coordorigin="1050,424" coordsize="101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">
                <v:shape id="Freeform 14" o:spid="_x0000_s1027" style="position:absolute;left:1050;top:424;width:10140;height:0;visibility:visible;mso-wrap-style:square;v-text-anchor:top" coordsize="10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" path="m,l10140,e" filled="f" strokeweight=".37358mm">
                  <v:path arrowok="t" o:connecttype="custom" o:connectlocs="0,0;10140,0" o:connectangles="0,0"/>
                </v:shape>
                <w10:wrap anchorx="page"/>
              </v:group>
            </w:pict>
          </mc:Fallback>
        </mc:AlternateContent>
      </w:r>
      <w:r w:rsidR="002A4869" w:rsidRPr="004F1C6B">
        <w:rPr>
          <w:i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A978B0C" wp14:editId="12BE1504">
                <wp:simplePos x="0" y="0"/>
                <wp:positionH relativeFrom="page">
                  <wp:posOffset>702310</wp:posOffset>
                </wp:positionH>
                <wp:positionV relativeFrom="paragraph">
                  <wp:posOffset>9302750</wp:posOffset>
                </wp:positionV>
                <wp:extent cx="6438900" cy="0"/>
                <wp:effectExtent l="6985" t="15875" r="12065" b="127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0"/>
                          <a:chOff x="1050" y="424"/>
                          <a:chExt cx="10140" cy="0"/>
                        </a:xfrm>
                      </wpg:grpSpPr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1050" y="424"/>
                            <a:ext cx="10140" cy="0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40"/>
                              <a:gd name="T2" fmla="+- 0 11190 1050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13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C31EF" id="Group 1" o:spid="_x0000_s1026" style="position:absolute;margin-left:55.3pt;margin-top:732.5pt;width:507pt;height:0;z-index:-251654144;mso-position-horizontal-relative:page" coordorigin="1050,424" coordsize="101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">
                <v:shape id="Freeform 12" o:spid="_x0000_s1027" style="position:absolute;left:1050;top:424;width:10140;height:0;visibility:visible;mso-wrap-style:square;v-text-anchor:top" coordsize="10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" path="m,l10140,e" filled="f" strokeweight=".37358mm">
                  <v:path arrowok="t" o:connecttype="custom" o:connectlocs="0,0;10140,0" o:connectangles="0,0"/>
                </v:shape>
                <w10:wrap anchorx="page"/>
              </v:group>
            </w:pict>
          </mc:Fallback>
        </mc:AlternateContent>
      </w:r>
      <w:r w:rsidR="009C03A2" w:rsidRPr="004F1C6B">
        <w:rPr>
          <w:b/>
          <w:sz w:val="22"/>
          <w:szCs w:val="22"/>
        </w:rPr>
        <w:t xml:space="preserve">  </w:t>
      </w:r>
    </w:p>
    <w:p w:rsidR="005139EC" w:rsidRPr="004F1C6B" w:rsidRDefault="00B81ECD" w:rsidP="008777C9">
      <w:pPr>
        <w:spacing w:before="31"/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5139EC" w:rsidRPr="004F1C6B">
        <w:rPr>
          <w:b/>
          <w:sz w:val="22"/>
          <w:szCs w:val="22"/>
        </w:rPr>
        <w:t>TECHNICAL SKILLS</w:t>
      </w:r>
    </w:p>
    <w:p w:rsidR="007C25AF" w:rsidRDefault="00433BF1" w:rsidP="007C25AF">
      <w:pPr>
        <w:spacing w:before="31"/>
        <w:ind w:left="160"/>
        <w:jc w:val="both"/>
        <w:rPr>
          <w:spacing w:val="-5"/>
          <w:sz w:val="22"/>
          <w:szCs w:val="22"/>
        </w:rPr>
      </w:pPr>
      <w:r w:rsidRPr="004F1C6B">
        <w:rPr>
          <w:i/>
          <w:sz w:val="22"/>
          <w:szCs w:val="22"/>
        </w:rPr>
        <w:t>Database and visualization:</w:t>
      </w:r>
      <w:r w:rsidRPr="004F1C6B">
        <w:rPr>
          <w:spacing w:val="-5"/>
          <w:sz w:val="22"/>
          <w:szCs w:val="22"/>
        </w:rPr>
        <w:t xml:space="preserve"> </w:t>
      </w:r>
      <w:r w:rsidRPr="004F1C6B">
        <w:rPr>
          <w:spacing w:val="-6"/>
          <w:sz w:val="22"/>
          <w:szCs w:val="22"/>
        </w:rPr>
        <w:t>SQL Management Studio</w:t>
      </w:r>
      <w:r w:rsidRPr="004F1C6B">
        <w:rPr>
          <w:sz w:val="22"/>
          <w:szCs w:val="22"/>
        </w:rPr>
        <w:t>,</w:t>
      </w:r>
      <w:r w:rsidRPr="004F1C6B">
        <w:rPr>
          <w:spacing w:val="-5"/>
          <w:sz w:val="22"/>
          <w:szCs w:val="22"/>
        </w:rPr>
        <w:t xml:space="preserve"> </w:t>
      </w:r>
      <w:r w:rsidR="009F758B">
        <w:rPr>
          <w:spacing w:val="-5"/>
          <w:sz w:val="22"/>
          <w:szCs w:val="22"/>
        </w:rPr>
        <w:t xml:space="preserve">MS SSIS, </w:t>
      </w:r>
      <w:r w:rsidRPr="004F1C6B">
        <w:rPr>
          <w:spacing w:val="-5"/>
          <w:sz w:val="22"/>
          <w:szCs w:val="22"/>
        </w:rPr>
        <w:t>Tableau</w:t>
      </w:r>
    </w:p>
    <w:p w:rsidR="00B3326F" w:rsidRPr="004F1C6B" w:rsidRDefault="00B3326F" w:rsidP="007C25AF">
      <w:pPr>
        <w:spacing w:before="31"/>
        <w:ind w:left="160"/>
        <w:jc w:val="both"/>
        <w:rPr>
          <w:i/>
          <w:sz w:val="22"/>
          <w:szCs w:val="22"/>
        </w:rPr>
      </w:pPr>
      <w:r w:rsidRPr="004F1C6B">
        <w:rPr>
          <w:i/>
          <w:sz w:val="22"/>
          <w:szCs w:val="22"/>
        </w:rPr>
        <w:t>Data Analysis</w:t>
      </w:r>
      <w:r w:rsidR="007D0813" w:rsidRPr="004F1C6B">
        <w:rPr>
          <w:i/>
          <w:sz w:val="22"/>
          <w:szCs w:val="22"/>
        </w:rPr>
        <w:t>:</w:t>
      </w:r>
      <w:r w:rsidRPr="004F1C6B">
        <w:rPr>
          <w:sz w:val="22"/>
          <w:szCs w:val="22"/>
        </w:rPr>
        <w:t xml:space="preserve"> </w:t>
      </w:r>
      <w:r w:rsidR="003E31FA">
        <w:rPr>
          <w:sz w:val="22"/>
          <w:szCs w:val="22"/>
        </w:rPr>
        <w:t xml:space="preserve">Advanced </w:t>
      </w:r>
      <w:proofErr w:type="spellStart"/>
      <w:r w:rsidR="003E31FA">
        <w:rPr>
          <w:sz w:val="22"/>
          <w:szCs w:val="22"/>
        </w:rPr>
        <w:t>MS</w:t>
      </w:r>
      <w:r w:rsidR="00155EA6" w:rsidRPr="004F1C6B">
        <w:rPr>
          <w:sz w:val="22"/>
          <w:szCs w:val="22"/>
        </w:rPr>
        <w:t>Excel</w:t>
      </w:r>
      <w:proofErr w:type="spellEnd"/>
      <w:r w:rsidR="00155EA6" w:rsidRPr="004F1C6B">
        <w:rPr>
          <w:sz w:val="22"/>
          <w:szCs w:val="22"/>
        </w:rPr>
        <w:t xml:space="preserve">, @RISK Palisade tools, </w:t>
      </w:r>
      <w:r w:rsidR="003E31FA">
        <w:rPr>
          <w:sz w:val="22"/>
          <w:szCs w:val="22"/>
        </w:rPr>
        <w:t xml:space="preserve">Excel </w:t>
      </w:r>
      <w:proofErr w:type="spellStart"/>
      <w:r w:rsidR="003E31FA">
        <w:rPr>
          <w:sz w:val="22"/>
          <w:szCs w:val="22"/>
        </w:rPr>
        <w:t>StatTools</w:t>
      </w:r>
      <w:proofErr w:type="spellEnd"/>
      <w:r w:rsidR="003E31FA">
        <w:rPr>
          <w:sz w:val="22"/>
          <w:szCs w:val="22"/>
        </w:rPr>
        <w:t>,</w:t>
      </w:r>
      <w:r w:rsidR="003E31FA" w:rsidRPr="003E31FA">
        <w:rPr>
          <w:spacing w:val="-5"/>
          <w:sz w:val="22"/>
          <w:szCs w:val="22"/>
        </w:rPr>
        <w:t xml:space="preserve"> </w:t>
      </w:r>
      <w:r w:rsidR="003E31FA" w:rsidRPr="004F1C6B">
        <w:rPr>
          <w:spacing w:val="-5"/>
          <w:sz w:val="22"/>
          <w:szCs w:val="22"/>
        </w:rPr>
        <w:t>R</w:t>
      </w:r>
      <w:r w:rsidR="003E31FA">
        <w:rPr>
          <w:spacing w:val="-5"/>
          <w:sz w:val="22"/>
          <w:szCs w:val="22"/>
        </w:rPr>
        <w:t>,</w:t>
      </w:r>
      <w:r w:rsidR="003E31FA" w:rsidRPr="004F1C6B">
        <w:rPr>
          <w:spacing w:val="-5"/>
          <w:sz w:val="22"/>
          <w:szCs w:val="22"/>
        </w:rPr>
        <w:t xml:space="preserve"> STATA</w:t>
      </w:r>
    </w:p>
    <w:p w:rsidR="00B83721" w:rsidRDefault="00B3326F" w:rsidP="007E272B">
      <w:pPr>
        <w:spacing w:before="31"/>
        <w:ind w:left="160"/>
        <w:jc w:val="both"/>
        <w:rPr>
          <w:sz w:val="22"/>
          <w:szCs w:val="22"/>
        </w:rPr>
      </w:pPr>
      <w:r w:rsidRPr="004F1C6B">
        <w:rPr>
          <w:i/>
          <w:sz w:val="22"/>
          <w:szCs w:val="22"/>
        </w:rPr>
        <w:t xml:space="preserve">Methodologies: </w:t>
      </w:r>
      <w:r w:rsidRPr="004F1C6B">
        <w:rPr>
          <w:sz w:val="22"/>
          <w:szCs w:val="22"/>
        </w:rPr>
        <w:t>S</w:t>
      </w:r>
      <w:r w:rsidR="007E272B">
        <w:rPr>
          <w:sz w:val="22"/>
          <w:szCs w:val="22"/>
        </w:rPr>
        <w:t>DLC, Agile, Waterfall</w:t>
      </w:r>
    </w:p>
    <w:p w:rsidR="00542CE1" w:rsidRPr="004F1C6B" w:rsidRDefault="00542CE1" w:rsidP="00155EA6">
      <w:pPr>
        <w:spacing w:before="31"/>
        <w:ind w:left="160"/>
        <w:jc w:val="both"/>
        <w:rPr>
          <w:sz w:val="22"/>
          <w:szCs w:val="22"/>
        </w:rPr>
      </w:pPr>
      <w:r>
        <w:rPr>
          <w:i/>
          <w:sz w:val="22"/>
          <w:szCs w:val="22"/>
        </w:rPr>
        <w:t>Testing Tools:</w:t>
      </w:r>
      <w:r>
        <w:rPr>
          <w:sz w:val="22"/>
          <w:szCs w:val="22"/>
        </w:rPr>
        <w:t xml:space="preserve"> HP Quality Center, JIRA</w:t>
      </w:r>
    </w:p>
    <w:p w:rsidR="00DC1046" w:rsidRPr="004F1C6B" w:rsidRDefault="00DC1046" w:rsidP="000857B3">
      <w:pPr>
        <w:spacing w:before="31"/>
        <w:ind w:left="160"/>
        <w:jc w:val="both"/>
        <w:rPr>
          <w:sz w:val="22"/>
          <w:szCs w:val="22"/>
        </w:rPr>
      </w:pPr>
      <w:r w:rsidRPr="004F1C6B">
        <w:rPr>
          <w:i/>
          <w:sz w:val="22"/>
          <w:szCs w:val="22"/>
        </w:rPr>
        <w:t>Tools:</w:t>
      </w:r>
      <w:r w:rsidRPr="004F1C6B">
        <w:rPr>
          <w:sz w:val="22"/>
          <w:szCs w:val="22"/>
        </w:rPr>
        <w:t xml:space="preserve"> </w:t>
      </w:r>
      <w:proofErr w:type="spellStart"/>
      <w:r w:rsidRPr="004F1C6B">
        <w:rPr>
          <w:sz w:val="22"/>
          <w:szCs w:val="22"/>
        </w:rPr>
        <w:t>Balsamiq</w:t>
      </w:r>
      <w:proofErr w:type="spellEnd"/>
      <w:r w:rsidRPr="004F1C6B">
        <w:rPr>
          <w:sz w:val="22"/>
          <w:szCs w:val="22"/>
        </w:rPr>
        <w:t>, Lucid Chart</w:t>
      </w:r>
      <w:r w:rsidR="005960BF" w:rsidRPr="004F1C6B">
        <w:rPr>
          <w:sz w:val="22"/>
          <w:szCs w:val="22"/>
        </w:rPr>
        <w:t>, SharePoint</w:t>
      </w:r>
      <w:r w:rsidR="00E05536" w:rsidRPr="004F1C6B">
        <w:rPr>
          <w:sz w:val="22"/>
          <w:szCs w:val="22"/>
        </w:rPr>
        <w:t>, Salesforce.com</w:t>
      </w:r>
    </w:p>
    <w:p w:rsidR="00383BFE" w:rsidRPr="004F1C6B" w:rsidRDefault="00383BFE" w:rsidP="009C03A2">
      <w:pPr>
        <w:spacing w:before="31"/>
        <w:jc w:val="both"/>
        <w:rPr>
          <w:b/>
          <w:sz w:val="22"/>
          <w:szCs w:val="22"/>
        </w:rPr>
      </w:pPr>
      <w:r w:rsidRPr="004F1C6B">
        <w:rPr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C5BBA01" wp14:editId="55FB8550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6438900" cy="0"/>
                <wp:effectExtent l="0" t="0" r="19050" b="1905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0"/>
                          <a:chOff x="1050" y="677"/>
                          <a:chExt cx="10140" cy="0"/>
                        </a:xfrm>
                      </wpg:grpSpPr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1050" y="677"/>
                            <a:ext cx="10140" cy="0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40"/>
                              <a:gd name="T2" fmla="+- 0 11190 1050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13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01378" id="Group 9" o:spid="_x0000_s1026" style="position:absolute;margin-left:0;margin-top:10.1pt;width:507pt;height:0;z-index:-251650048;mso-position-horizontal:left;mso-position-horizontal-relative:margin" coordorigin="1050,677" coordsize="101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">
                <v:shape id="Freeform 12" o:spid="_x0000_s1027" style="position:absolute;left:1050;top:677;width:10140;height:0;visibility:visible;mso-wrap-style:square;v-text-anchor:top" coordsize="10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" path="m,l10140,e" filled="f" strokeweight=".37358mm">
                  <v:path arrowok="t" o:connecttype="custom" o:connectlocs="0,0;10140,0" o:connectangles="0,0"/>
                </v:shape>
                <w10:wrap anchorx="margin"/>
              </v:group>
            </w:pict>
          </mc:Fallback>
        </mc:AlternateContent>
      </w:r>
    </w:p>
    <w:p w:rsidR="009050CE" w:rsidRPr="004F1C6B" w:rsidRDefault="00C76421" w:rsidP="009C03A2">
      <w:pPr>
        <w:spacing w:before="31"/>
        <w:jc w:val="both"/>
        <w:rPr>
          <w:b/>
          <w:sz w:val="22"/>
          <w:szCs w:val="22"/>
        </w:rPr>
      </w:pPr>
      <w:r w:rsidRPr="004F1C6B">
        <w:rPr>
          <w:b/>
          <w:sz w:val="22"/>
          <w:szCs w:val="22"/>
        </w:rPr>
        <w:t xml:space="preserve"> </w:t>
      </w:r>
      <w:r w:rsidR="002864F2" w:rsidRPr="004F1C6B">
        <w:rPr>
          <w:b/>
          <w:sz w:val="22"/>
          <w:szCs w:val="22"/>
        </w:rPr>
        <w:t>RELEVANT PROJECTS</w:t>
      </w:r>
    </w:p>
    <w:p w:rsidR="009050CE" w:rsidRPr="00DA4139" w:rsidRDefault="001362C6" w:rsidP="00DA4139">
      <w:pPr>
        <w:pStyle w:val="ListParagraph"/>
        <w:numPr>
          <w:ilvl w:val="0"/>
          <w:numId w:val="27"/>
        </w:numPr>
        <w:spacing w:before="31"/>
        <w:rPr>
          <w:b/>
          <w:color w:val="000000" w:themeColor="text1"/>
          <w:sz w:val="22"/>
          <w:szCs w:val="22"/>
        </w:rPr>
      </w:pPr>
      <w:r w:rsidRPr="004F1C6B">
        <w:rPr>
          <w:b/>
          <w:color w:val="000000" w:themeColor="text1"/>
          <w:sz w:val="22"/>
          <w:szCs w:val="22"/>
        </w:rPr>
        <w:t>Database Management Systems: C</w:t>
      </w:r>
      <w:r w:rsidR="004E513E">
        <w:rPr>
          <w:b/>
          <w:color w:val="000000" w:themeColor="text1"/>
          <w:sz w:val="22"/>
          <w:szCs w:val="22"/>
        </w:rPr>
        <w:t>ustomer Care Center for a Bank:</w:t>
      </w:r>
      <w:r w:rsidR="004E513E" w:rsidRPr="004E513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E513E" w:rsidRPr="004E513E">
        <w:rPr>
          <w:color w:val="000000" w:themeColor="text1"/>
          <w:sz w:val="22"/>
          <w:szCs w:val="22"/>
        </w:rPr>
        <w:t xml:space="preserve">Built a suite that contained a working </w:t>
      </w:r>
      <w:proofErr w:type="gramStart"/>
      <w:r w:rsidR="004E513E" w:rsidRPr="004E513E">
        <w:rPr>
          <w:color w:val="000000" w:themeColor="text1"/>
          <w:sz w:val="22"/>
          <w:szCs w:val="22"/>
        </w:rPr>
        <w:t>IS package that included a graphical user interface built</w:t>
      </w:r>
      <w:proofErr w:type="gramEnd"/>
      <w:r w:rsidR="004E513E" w:rsidRPr="004E513E">
        <w:rPr>
          <w:color w:val="000000" w:themeColor="text1"/>
          <w:sz w:val="22"/>
          <w:szCs w:val="22"/>
        </w:rPr>
        <w:t xml:space="preserve"> on </w:t>
      </w:r>
      <w:r w:rsidR="00434524">
        <w:rPr>
          <w:color w:val="000000" w:themeColor="text1"/>
          <w:sz w:val="22"/>
          <w:szCs w:val="22"/>
        </w:rPr>
        <w:t xml:space="preserve">CRM Tool - </w:t>
      </w:r>
      <w:r w:rsidR="004E513E" w:rsidRPr="004E513E">
        <w:rPr>
          <w:color w:val="000000" w:themeColor="text1"/>
          <w:sz w:val="22"/>
          <w:szCs w:val="22"/>
        </w:rPr>
        <w:t>Salesforce, a database backend built on SQL Server 2012, and</w:t>
      </w:r>
      <w:r w:rsidR="007545C0">
        <w:rPr>
          <w:color w:val="000000" w:themeColor="text1"/>
          <w:sz w:val="22"/>
          <w:szCs w:val="22"/>
        </w:rPr>
        <w:t xml:space="preserve"> a set of transactional queries.</w:t>
      </w:r>
    </w:p>
    <w:p w:rsidR="0089229D" w:rsidRDefault="009050CE" w:rsidP="009030CE">
      <w:pPr>
        <w:pStyle w:val="ListParagraph"/>
        <w:numPr>
          <w:ilvl w:val="0"/>
          <w:numId w:val="27"/>
        </w:numPr>
        <w:spacing w:before="31"/>
        <w:rPr>
          <w:color w:val="000000" w:themeColor="text1"/>
          <w:sz w:val="22"/>
          <w:szCs w:val="22"/>
        </w:rPr>
      </w:pPr>
      <w:r w:rsidRPr="004F1C6B">
        <w:rPr>
          <w:b/>
          <w:color w:val="000000" w:themeColor="text1"/>
          <w:sz w:val="22"/>
          <w:szCs w:val="22"/>
        </w:rPr>
        <w:t>Data Mining and Predictive Analytics</w:t>
      </w:r>
      <w:r w:rsidRPr="004F1C6B">
        <w:rPr>
          <w:color w:val="000000" w:themeColor="text1"/>
          <w:sz w:val="22"/>
          <w:szCs w:val="22"/>
        </w:rPr>
        <w:t xml:space="preserve"> - </w:t>
      </w:r>
      <w:proofErr w:type="spellStart"/>
      <w:r w:rsidRPr="004F1C6B">
        <w:rPr>
          <w:color w:val="000000" w:themeColor="text1"/>
          <w:sz w:val="22"/>
          <w:szCs w:val="22"/>
        </w:rPr>
        <w:t>Yummly</w:t>
      </w:r>
      <w:proofErr w:type="spellEnd"/>
      <w:r w:rsidRPr="004F1C6B">
        <w:rPr>
          <w:color w:val="000000" w:themeColor="text1"/>
          <w:sz w:val="22"/>
          <w:szCs w:val="22"/>
        </w:rPr>
        <w:t xml:space="preserve"> </w:t>
      </w:r>
      <w:proofErr w:type="spellStart"/>
      <w:r w:rsidRPr="004F1C6B">
        <w:rPr>
          <w:color w:val="000000" w:themeColor="text1"/>
          <w:sz w:val="22"/>
          <w:szCs w:val="22"/>
        </w:rPr>
        <w:t>Kaggle</w:t>
      </w:r>
      <w:proofErr w:type="spellEnd"/>
      <w:r w:rsidRPr="004F1C6B">
        <w:rPr>
          <w:color w:val="000000" w:themeColor="text1"/>
          <w:sz w:val="22"/>
          <w:szCs w:val="22"/>
        </w:rPr>
        <w:t xml:space="preserve"> Dataset: Handled huge volumes of classic text mining data comprising 1</w:t>
      </w:r>
      <w:r w:rsidR="0089229D">
        <w:rPr>
          <w:color w:val="000000" w:themeColor="text1"/>
          <w:sz w:val="22"/>
          <w:szCs w:val="22"/>
        </w:rPr>
        <w:t>900+ ingredients</w:t>
      </w:r>
      <w:r w:rsidRPr="004F1C6B">
        <w:rPr>
          <w:color w:val="000000" w:themeColor="text1"/>
          <w:sz w:val="22"/>
          <w:szCs w:val="22"/>
        </w:rPr>
        <w:t xml:space="preserve"> to predict type of cuisine.</w:t>
      </w:r>
      <w:r w:rsidR="00A354CB">
        <w:rPr>
          <w:color w:val="000000" w:themeColor="text1"/>
          <w:sz w:val="22"/>
          <w:szCs w:val="22"/>
        </w:rPr>
        <w:t xml:space="preserve">  </w:t>
      </w:r>
      <w:r w:rsidR="00A354CB" w:rsidRPr="00A354CB">
        <w:rPr>
          <w:color w:val="000000" w:themeColor="text1"/>
          <w:sz w:val="22"/>
          <w:szCs w:val="22"/>
        </w:rPr>
        <w:t>Developed a series of R codes using various machine-learning algorithms</w:t>
      </w:r>
      <w:r w:rsidR="00A354CB">
        <w:rPr>
          <w:color w:val="000000" w:themeColor="text1"/>
          <w:sz w:val="22"/>
          <w:szCs w:val="22"/>
        </w:rPr>
        <w:t xml:space="preserve"> </w:t>
      </w:r>
      <w:r w:rsidR="00A354CB" w:rsidRPr="00A354CB">
        <w:rPr>
          <w:color w:val="000000" w:themeColor="text1"/>
          <w:sz w:val="22"/>
          <w:szCs w:val="22"/>
        </w:rPr>
        <w:t>to predict the category of a dish’s cuisine given a list of ingredient</w:t>
      </w:r>
      <w:r w:rsidR="00274326">
        <w:rPr>
          <w:color w:val="000000" w:themeColor="text1"/>
          <w:sz w:val="22"/>
          <w:szCs w:val="22"/>
        </w:rPr>
        <w:t>s</w:t>
      </w:r>
      <w:r w:rsidR="005B4E69">
        <w:rPr>
          <w:color w:val="000000" w:themeColor="text1"/>
          <w:sz w:val="22"/>
          <w:szCs w:val="22"/>
        </w:rPr>
        <w:t>.</w:t>
      </w:r>
    </w:p>
    <w:p w:rsidR="00731222" w:rsidRPr="00731222" w:rsidRDefault="00731222" w:rsidP="00731222">
      <w:pPr>
        <w:pStyle w:val="ListParagraph"/>
        <w:numPr>
          <w:ilvl w:val="0"/>
          <w:numId w:val="27"/>
        </w:numPr>
        <w:spacing w:before="31"/>
        <w:rPr>
          <w:b/>
          <w:sz w:val="22"/>
          <w:szCs w:val="22"/>
        </w:rPr>
      </w:pPr>
      <w:r w:rsidRPr="004F1C6B">
        <w:rPr>
          <w:b/>
          <w:color w:val="000000" w:themeColor="text1"/>
          <w:sz w:val="22"/>
          <w:szCs w:val="22"/>
        </w:rPr>
        <w:t xml:space="preserve">Big Data technologies: </w:t>
      </w:r>
      <w:r w:rsidRPr="004F1C6B">
        <w:rPr>
          <w:color w:val="000000" w:themeColor="text1"/>
          <w:sz w:val="22"/>
          <w:szCs w:val="22"/>
        </w:rPr>
        <w:t xml:space="preserve">The project involves analysis and visualization of dataset containing the Death </w:t>
      </w:r>
      <w:r w:rsidR="007545C0">
        <w:rPr>
          <w:color w:val="000000" w:themeColor="text1"/>
          <w:sz w:val="22"/>
          <w:szCs w:val="22"/>
        </w:rPr>
        <w:t>records in the USA released by CDC using big data technologies and built</w:t>
      </w:r>
      <w:bookmarkStart w:id="0" w:name="_GoBack"/>
      <w:bookmarkEnd w:id="0"/>
      <w:r w:rsidR="007545C0">
        <w:rPr>
          <w:color w:val="000000" w:themeColor="text1"/>
          <w:sz w:val="22"/>
          <w:szCs w:val="22"/>
        </w:rPr>
        <w:t xml:space="preserve"> dashboards in Tableau.</w:t>
      </w:r>
    </w:p>
    <w:p w:rsidR="00DA4139" w:rsidRPr="00AF395C" w:rsidRDefault="00DA4139" w:rsidP="00DA4139">
      <w:pPr>
        <w:pStyle w:val="ListParagraph"/>
        <w:numPr>
          <w:ilvl w:val="0"/>
          <w:numId w:val="27"/>
        </w:numPr>
        <w:spacing w:before="31"/>
        <w:rPr>
          <w:b/>
          <w:color w:val="000000" w:themeColor="text1"/>
          <w:sz w:val="22"/>
          <w:szCs w:val="22"/>
        </w:rPr>
      </w:pPr>
      <w:r w:rsidRPr="00AF395C">
        <w:rPr>
          <w:b/>
          <w:color w:val="000000" w:themeColor="text1"/>
          <w:sz w:val="22"/>
          <w:szCs w:val="22"/>
        </w:rPr>
        <w:t>Business Process Analysis:</w:t>
      </w:r>
      <w:r w:rsidRPr="00AF395C">
        <w:rPr>
          <w:sz w:val="22"/>
          <w:szCs w:val="22"/>
        </w:rPr>
        <w:t xml:space="preserve"> The project employed AGILE methodology. </w:t>
      </w:r>
      <w:proofErr w:type="gramStart"/>
      <w:r w:rsidRPr="00AF395C">
        <w:rPr>
          <w:sz w:val="22"/>
          <w:szCs w:val="22"/>
        </w:rPr>
        <w:t>As a product owner,</w:t>
      </w:r>
      <w:proofErr w:type="gramEnd"/>
      <w:r w:rsidRPr="00AF395C">
        <w:rPr>
          <w:sz w:val="22"/>
          <w:szCs w:val="22"/>
        </w:rPr>
        <w:t xml:space="preserve"> </w:t>
      </w:r>
      <w:proofErr w:type="gramStart"/>
      <w:r w:rsidRPr="00AF395C">
        <w:rPr>
          <w:sz w:val="22"/>
          <w:szCs w:val="22"/>
        </w:rPr>
        <w:t>my role</w:t>
      </w:r>
      <w:proofErr w:type="gramEnd"/>
      <w:r w:rsidRPr="00AF395C">
        <w:rPr>
          <w:sz w:val="22"/>
          <w:szCs w:val="22"/>
        </w:rPr>
        <w:t xml:space="preserve"> was to meet the client and gather requirements. It also involved presenting the client with the stories completed and getting feedback and implementing the project accordingly.</w:t>
      </w:r>
    </w:p>
    <w:p w:rsidR="00DA4139" w:rsidRPr="00DA4139" w:rsidRDefault="00DA4139" w:rsidP="00DA4139">
      <w:pPr>
        <w:pStyle w:val="ListParagraph"/>
        <w:numPr>
          <w:ilvl w:val="0"/>
          <w:numId w:val="27"/>
        </w:numPr>
        <w:spacing w:before="31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Project Management:</w:t>
      </w:r>
      <w:r>
        <w:rPr>
          <w:sz w:val="22"/>
          <w:szCs w:val="22"/>
        </w:rPr>
        <w:t xml:space="preserve"> </w:t>
      </w:r>
      <w:r>
        <w:rPr>
          <w:rStyle w:val="apple-converted-space"/>
          <w:rFonts w:ascii="Arial" w:eastAsiaTheme="majorEastAsia" w:hAnsi="Arial" w:cs="Arial"/>
          <w:color w:val="333333"/>
          <w:shd w:val="clear" w:color="auto" w:fill="FFFFFF"/>
        </w:rPr>
        <w:t> </w:t>
      </w:r>
      <w:r w:rsidRPr="00AF395C">
        <w:rPr>
          <w:color w:val="000000" w:themeColor="text1"/>
          <w:sz w:val="22"/>
          <w:szCs w:val="22"/>
        </w:rPr>
        <w:t xml:space="preserve">Implemented various project management techniques such as Work-breakdown structure, </w:t>
      </w:r>
      <w:proofErr w:type="spellStart"/>
      <w:r w:rsidRPr="00AF395C">
        <w:rPr>
          <w:color w:val="000000" w:themeColor="text1"/>
          <w:sz w:val="22"/>
          <w:szCs w:val="22"/>
        </w:rPr>
        <w:t>gantt</w:t>
      </w:r>
      <w:proofErr w:type="spellEnd"/>
      <w:r w:rsidRPr="00AF395C">
        <w:rPr>
          <w:color w:val="000000" w:themeColor="text1"/>
          <w:sz w:val="22"/>
          <w:szCs w:val="22"/>
        </w:rPr>
        <w:t xml:space="preserve"> charts and risk management to ensure smooth execution of </w:t>
      </w:r>
      <w:r>
        <w:rPr>
          <w:color w:val="000000" w:themeColor="text1"/>
          <w:sz w:val="22"/>
          <w:szCs w:val="22"/>
        </w:rPr>
        <w:t>an event at the library</w:t>
      </w:r>
      <w:r w:rsidRPr="00AF395C">
        <w:rPr>
          <w:color w:val="000000" w:themeColor="text1"/>
          <w:sz w:val="22"/>
          <w:szCs w:val="22"/>
        </w:rPr>
        <w:t>.</w:t>
      </w:r>
    </w:p>
    <w:sectPr w:rsidR="00DA4139" w:rsidRPr="00DA4139" w:rsidSect="0083535D">
      <w:type w:val="continuous"/>
      <w:pgSz w:w="12240" w:h="15840"/>
      <w:pgMar w:top="1060" w:right="900" w:bottom="28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485A"/>
    <w:multiLevelType w:val="hybridMultilevel"/>
    <w:tmpl w:val="42CA92C8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07D40F09"/>
    <w:multiLevelType w:val="hybridMultilevel"/>
    <w:tmpl w:val="FFAAE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0F6D"/>
    <w:multiLevelType w:val="multilevel"/>
    <w:tmpl w:val="FB7097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6697753"/>
    <w:multiLevelType w:val="multilevel"/>
    <w:tmpl w:val="C64C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15519"/>
    <w:multiLevelType w:val="hybridMultilevel"/>
    <w:tmpl w:val="D4CEA17C"/>
    <w:lvl w:ilvl="0" w:tplc="04090005">
      <w:start w:val="1"/>
      <w:numFmt w:val="bullet"/>
      <w:lvlText w:val=""/>
      <w:lvlJc w:val="left"/>
      <w:pPr>
        <w:ind w:left="16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5" w15:restartNumberingAfterBreak="0">
    <w:nsid w:val="1F5C42D4"/>
    <w:multiLevelType w:val="hybridMultilevel"/>
    <w:tmpl w:val="F9D63B64"/>
    <w:lvl w:ilvl="0" w:tplc="04090005">
      <w:start w:val="1"/>
      <w:numFmt w:val="bullet"/>
      <w:lvlText w:val=""/>
      <w:lvlJc w:val="left"/>
      <w:pPr>
        <w:ind w:left="1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6" w15:restartNumberingAfterBreak="0">
    <w:nsid w:val="232D2284"/>
    <w:multiLevelType w:val="hybridMultilevel"/>
    <w:tmpl w:val="D0981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37074"/>
    <w:multiLevelType w:val="hybridMultilevel"/>
    <w:tmpl w:val="A066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5643A"/>
    <w:multiLevelType w:val="hybridMultilevel"/>
    <w:tmpl w:val="47B6A5CA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9" w15:restartNumberingAfterBreak="0">
    <w:nsid w:val="29184934"/>
    <w:multiLevelType w:val="hybridMultilevel"/>
    <w:tmpl w:val="33DC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5529B"/>
    <w:multiLevelType w:val="hybridMultilevel"/>
    <w:tmpl w:val="76366A5A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1" w15:restartNumberingAfterBreak="0">
    <w:nsid w:val="2DC945EC"/>
    <w:multiLevelType w:val="hybridMultilevel"/>
    <w:tmpl w:val="6FA0AC44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2" w15:restartNumberingAfterBreak="0">
    <w:nsid w:val="2E3E3E70"/>
    <w:multiLevelType w:val="hybridMultilevel"/>
    <w:tmpl w:val="02FC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63252"/>
    <w:multiLevelType w:val="hybridMultilevel"/>
    <w:tmpl w:val="5A280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70E5A"/>
    <w:multiLevelType w:val="hybridMultilevel"/>
    <w:tmpl w:val="A190AD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B39B7"/>
    <w:multiLevelType w:val="hybridMultilevel"/>
    <w:tmpl w:val="CC649DA2"/>
    <w:lvl w:ilvl="0" w:tplc="04090005">
      <w:start w:val="1"/>
      <w:numFmt w:val="bullet"/>
      <w:lvlText w:val=""/>
      <w:lvlJc w:val="left"/>
      <w:pPr>
        <w:ind w:left="15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6" w15:restartNumberingAfterBreak="0">
    <w:nsid w:val="48941B31"/>
    <w:multiLevelType w:val="hybridMultilevel"/>
    <w:tmpl w:val="C8DC59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424EF"/>
    <w:multiLevelType w:val="hybridMultilevel"/>
    <w:tmpl w:val="34F85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74AA3"/>
    <w:multiLevelType w:val="hybridMultilevel"/>
    <w:tmpl w:val="40DEDED8"/>
    <w:lvl w:ilvl="0" w:tplc="04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19" w15:restartNumberingAfterBreak="0">
    <w:nsid w:val="554B6319"/>
    <w:multiLevelType w:val="hybridMultilevel"/>
    <w:tmpl w:val="F9B07614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0" w15:restartNumberingAfterBreak="0">
    <w:nsid w:val="562F08E8"/>
    <w:multiLevelType w:val="hybridMultilevel"/>
    <w:tmpl w:val="995C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77118"/>
    <w:multiLevelType w:val="hybridMultilevel"/>
    <w:tmpl w:val="07BC08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F6CF0"/>
    <w:multiLevelType w:val="hybridMultilevel"/>
    <w:tmpl w:val="063201BE"/>
    <w:lvl w:ilvl="0" w:tplc="04090005">
      <w:start w:val="1"/>
      <w:numFmt w:val="bullet"/>
      <w:lvlText w:val=""/>
      <w:lvlJc w:val="left"/>
      <w:pPr>
        <w:ind w:left="12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23" w15:restartNumberingAfterBreak="0">
    <w:nsid w:val="72AB4CE0"/>
    <w:multiLevelType w:val="multilevel"/>
    <w:tmpl w:val="D7B6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7B50A8"/>
    <w:multiLevelType w:val="multilevel"/>
    <w:tmpl w:val="F0D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B86CF8"/>
    <w:multiLevelType w:val="hybridMultilevel"/>
    <w:tmpl w:val="64EC157E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6" w15:restartNumberingAfterBreak="0">
    <w:nsid w:val="7C5C2CFA"/>
    <w:multiLevelType w:val="hybridMultilevel"/>
    <w:tmpl w:val="DF926912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7" w15:restartNumberingAfterBreak="0">
    <w:nsid w:val="7CCF605F"/>
    <w:multiLevelType w:val="multilevel"/>
    <w:tmpl w:val="C258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C30C7"/>
    <w:multiLevelType w:val="hybridMultilevel"/>
    <w:tmpl w:val="EA0676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4"/>
  </w:num>
  <w:num w:numId="5">
    <w:abstractNumId w:val="19"/>
  </w:num>
  <w:num w:numId="6">
    <w:abstractNumId w:val="17"/>
  </w:num>
  <w:num w:numId="7">
    <w:abstractNumId w:val="15"/>
  </w:num>
  <w:num w:numId="8">
    <w:abstractNumId w:val="28"/>
  </w:num>
  <w:num w:numId="9">
    <w:abstractNumId w:val="10"/>
  </w:num>
  <w:num w:numId="10">
    <w:abstractNumId w:val="18"/>
  </w:num>
  <w:num w:numId="11">
    <w:abstractNumId w:val="20"/>
  </w:num>
  <w:num w:numId="12">
    <w:abstractNumId w:val="7"/>
  </w:num>
  <w:num w:numId="13">
    <w:abstractNumId w:val="0"/>
  </w:num>
  <w:num w:numId="14">
    <w:abstractNumId w:val="26"/>
  </w:num>
  <w:num w:numId="15">
    <w:abstractNumId w:val="11"/>
  </w:num>
  <w:num w:numId="16">
    <w:abstractNumId w:val="8"/>
  </w:num>
  <w:num w:numId="17">
    <w:abstractNumId w:val="27"/>
  </w:num>
  <w:num w:numId="18">
    <w:abstractNumId w:val="14"/>
  </w:num>
  <w:num w:numId="19">
    <w:abstractNumId w:val="12"/>
  </w:num>
  <w:num w:numId="20">
    <w:abstractNumId w:val="21"/>
  </w:num>
  <w:num w:numId="21">
    <w:abstractNumId w:val="3"/>
  </w:num>
  <w:num w:numId="22">
    <w:abstractNumId w:val="22"/>
  </w:num>
  <w:num w:numId="23">
    <w:abstractNumId w:val="1"/>
  </w:num>
  <w:num w:numId="24">
    <w:abstractNumId w:val="16"/>
  </w:num>
  <w:num w:numId="25">
    <w:abstractNumId w:val="23"/>
  </w:num>
  <w:num w:numId="26">
    <w:abstractNumId w:val="25"/>
  </w:num>
  <w:num w:numId="27">
    <w:abstractNumId w:val="6"/>
  </w:num>
  <w:num w:numId="28">
    <w:abstractNumId w:val="9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56"/>
    <w:rsid w:val="00012CC7"/>
    <w:rsid w:val="00021855"/>
    <w:rsid w:val="00031EED"/>
    <w:rsid w:val="00032132"/>
    <w:rsid w:val="00046171"/>
    <w:rsid w:val="00061968"/>
    <w:rsid w:val="00072264"/>
    <w:rsid w:val="00081406"/>
    <w:rsid w:val="00084957"/>
    <w:rsid w:val="000857B3"/>
    <w:rsid w:val="0008587A"/>
    <w:rsid w:val="000B7499"/>
    <w:rsid w:val="000D6B00"/>
    <w:rsid w:val="000E51A4"/>
    <w:rsid w:val="000F3573"/>
    <w:rsid w:val="0010026E"/>
    <w:rsid w:val="00116FAE"/>
    <w:rsid w:val="00124EB7"/>
    <w:rsid w:val="00127D5D"/>
    <w:rsid w:val="00135478"/>
    <w:rsid w:val="001362C6"/>
    <w:rsid w:val="001433B7"/>
    <w:rsid w:val="00150796"/>
    <w:rsid w:val="00155EA6"/>
    <w:rsid w:val="00174747"/>
    <w:rsid w:val="00190FCF"/>
    <w:rsid w:val="00196B28"/>
    <w:rsid w:val="001A348F"/>
    <w:rsid w:val="001B2D2D"/>
    <w:rsid w:val="001C09E5"/>
    <w:rsid w:val="001C1076"/>
    <w:rsid w:val="001D2603"/>
    <w:rsid w:val="001D5012"/>
    <w:rsid w:val="001D6916"/>
    <w:rsid w:val="001E3773"/>
    <w:rsid w:val="001E4BC4"/>
    <w:rsid w:val="001E6217"/>
    <w:rsid w:val="00211C20"/>
    <w:rsid w:val="00235260"/>
    <w:rsid w:val="002466E8"/>
    <w:rsid w:val="002579D7"/>
    <w:rsid w:val="00261BCB"/>
    <w:rsid w:val="002720D7"/>
    <w:rsid w:val="0027276A"/>
    <w:rsid w:val="002731C0"/>
    <w:rsid w:val="00274326"/>
    <w:rsid w:val="0028443D"/>
    <w:rsid w:val="002864F2"/>
    <w:rsid w:val="00296CB7"/>
    <w:rsid w:val="002975E7"/>
    <w:rsid w:val="002A3EE8"/>
    <w:rsid w:val="002A4869"/>
    <w:rsid w:val="002B4962"/>
    <w:rsid w:val="002B5B59"/>
    <w:rsid w:val="002C571B"/>
    <w:rsid w:val="002C61B3"/>
    <w:rsid w:val="002D3570"/>
    <w:rsid w:val="002D4A1F"/>
    <w:rsid w:val="002D7A55"/>
    <w:rsid w:val="002E2ED2"/>
    <w:rsid w:val="002E33B8"/>
    <w:rsid w:val="002F4AF3"/>
    <w:rsid w:val="002F64CD"/>
    <w:rsid w:val="002F7045"/>
    <w:rsid w:val="00312F48"/>
    <w:rsid w:val="00314C2D"/>
    <w:rsid w:val="00317A56"/>
    <w:rsid w:val="003428B2"/>
    <w:rsid w:val="00354AB0"/>
    <w:rsid w:val="00356C5E"/>
    <w:rsid w:val="0036430F"/>
    <w:rsid w:val="00364751"/>
    <w:rsid w:val="00383BFE"/>
    <w:rsid w:val="00387619"/>
    <w:rsid w:val="003A6D6D"/>
    <w:rsid w:val="003B0874"/>
    <w:rsid w:val="003B404C"/>
    <w:rsid w:val="003B4CD4"/>
    <w:rsid w:val="003C5F00"/>
    <w:rsid w:val="003D4F3B"/>
    <w:rsid w:val="003D584A"/>
    <w:rsid w:val="003D6D44"/>
    <w:rsid w:val="003E31FA"/>
    <w:rsid w:val="003E382D"/>
    <w:rsid w:val="004051D5"/>
    <w:rsid w:val="004117CD"/>
    <w:rsid w:val="00421D9F"/>
    <w:rsid w:val="00422849"/>
    <w:rsid w:val="00433BF1"/>
    <w:rsid w:val="00434524"/>
    <w:rsid w:val="00437542"/>
    <w:rsid w:val="00444942"/>
    <w:rsid w:val="00447A1C"/>
    <w:rsid w:val="00474111"/>
    <w:rsid w:val="004773C5"/>
    <w:rsid w:val="00481D6F"/>
    <w:rsid w:val="004972DA"/>
    <w:rsid w:val="004A6B56"/>
    <w:rsid w:val="004C42EE"/>
    <w:rsid w:val="004C48AE"/>
    <w:rsid w:val="004C6DC8"/>
    <w:rsid w:val="004C7670"/>
    <w:rsid w:val="004C7D8E"/>
    <w:rsid w:val="004E3021"/>
    <w:rsid w:val="004E513E"/>
    <w:rsid w:val="004F1C6B"/>
    <w:rsid w:val="00503AA6"/>
    <w:rsid w:val="005139EC"/>
    <w:rsid w:val="00525855"/>
    <w:rsid w:val="00533584"/>
    <w:rsid w:val="00542CE1"/>
    <w:rsid w:val="005465C1"/>
    <w:rsid w:val="00550B98"/>
    <w:rsid w:val="00554C89"/>
    <w:rsid w:val="0055604B"/>
    <w:rsid w:val="00563658"/>
    <w:rsid w:val="00572373"/>
    <w:rsid w:val="005816B5"/>
    <w:rsid w:val="00590C10"/>
    <w:rsid w:val="005960BF"/>
    <w:rsid w:val="00596ED1"/>
    <w:rsid w:val="00597926"/>
    <w:rsid w:val="005B29E2"/>
    <w:rsid w:val="005B3D8C"/>
    <w:rsid w:val="005B4E69"/>
    <w:rsid w:val="005C01B0"/>
    <w:rsid w:val="005E29FD"/>
    <w:rsid w:val="005E7F4C"/>
    <w:rsid w:val="005F62B4"/>
    <w:rsid w:val="00600A5C"/>
    <w:rsid w:val="00600AF0"/>
    <w:rsid w:val="00601C79"/>
    <w:rsid w:val="00617BD7"/>
    <w:rsid w:val="0064042A"/>
    <w:rsid w:val="006455C0"/>
    <w:rsid w:val="00655BB8"/>
    <w:rsid w:val="00657BF8"/>
    <w:rsid w:val="00667CED"/>
    <w:rsid w:val="0067139C"/>
    <w:rsid w:val="00682C37"/>
    <w:rsid w:val="006837FA"/>
    <w:rsid w:val="006849DE"/>
    <w:rsid w:val="00693865"/>
    <w:rsid w:val="006A0EC8"/>
    <w:rsid w:val="006A526D"/>
    <w:rsid w:val="006A52C7"/>
    <w:rsid w:val="006A6504"/>
    <w:rsid w:val="006A661B"/>
    <w:rsid w:val="006B2AA4"/>
    <w:rsid w:val="006B564B"/>
    <w:rsid w:val="006C48AB"/>
    <w:rsid w:val="006C7545"/>
    <w:rsid w:val="006D49E0"/>
    <w:rsid w:val="006D5A82"/>
    <w:rsid w:val="006D7B3E"/>
    <w:rsid w:val="006F73DA"/>
    <w:rsid w:val="0070345A"/>
    <w:rsid w:val="00705FE8"/>
    <w:rsid w:val="00712CB6"/>
    <w:rsid w:val="00713A02"/>
    <w:rsid w:val="00726274"/>
    <w:rsid w:val="00731222"/>
    <w:rsid w:val="0073206F"/>
    <w:rsid w:val="00735D21"/>
    <w:rsid w:val="00745FFD"/>
    <w:rsid w:val="00747192"/>
    <w:rsid w:val="0075157E"/>
    <w:rsid w:val="007545C0"/>
    <w:rsid w:val="00767647"/>
    <w:rsid w:val="00774CC9"/>
    <w:rsid w:val="00780584"/>
    <w:rsid w:val="00781751"/>
    <w:rsid w:val="007964F9"/>
    <w:rsid w:val="007B0338"/>
    <w:rsid w:val="007B644D"/>
    <w:rsid w:val="007C25AF"/>
    <w:rsid w:val="007C38A3"/>
    <w:rsid w:val="007C5B52"/>
    <w:rsid w:val="007D0813"/>
    <w:rsid w:val="007E21E0"/>
    <w:rsid w:val="007E272B"/>
    <w:rsid w:val="007E6C57"/>
    <w:rsid w:val="007F194F"/>
    <w:rsid w:val="0080034D"/>
    <w:rsid w:val="008055E5"/>
    <w:rsid w:val="00807EFA"/>
    <w:rsid w:val="00820248"/>
    <w:rsid w:val="00825838"/>
    <w:rsid w:val="0083269C"/>
    <w:rsid w:val="00833764"/>
    <w:rsid w:val="0083535D"/>
    <w:rsid w:val="008437FC"/>
    <w:rsid w:val="00857A74"/>
    <w:rsid w:val="008636EC"/>
    <w:rsid w:val="00875ECB"/>
    <w:rsid w:val="008777C9"/>
    <w:rsid w:val="0088412A"/>
    <w:rsid w:val="00887256"/>
    <w:rsid w:val="0089229D"/>
    <w:rsid w:val="00897D22"/>
    <w:rsid w:val="008A58C7"/>
    <w:rsid w:val="0090217B"/>
    <w:rsid w:val="009030CE"/>
    <w:rsid w:val="009050CE"/>
    <w:rsid w:val="0090611F"/>
    <w:rsid w:val="00906563"/>
    <w:rsid w:val="009101C3"/>
    <w:rsid w:val="00911D5B"/>
    <w:rsid w:val="009133F3"/>
    <w:rsid w:val="00946A81"/>
    <w:rsid w:val="00947024"/>
    <w:rsid w:val="00971B43"/>
    <w:rsid w:val="00971FBE"/>
    <w:rsid w:val="00984A69"/>
    <w:rsid w:val="00985DA0"/>
    <w:rsid w:val="00990D4A"/>
    <w:rsid w:val="009B4130"/>
    <w:rsid w:val="009B5615"/>
    <w:rsid w:val="009C03A2"/>
    <w:rsid w:val="009C4872"/>
    <w:rsid w:val="009D4239"/>
    <w:rsid w:val="009E105E"/>
    <w:rsid w:val="009E5C1D"/>
    <w:rsid w:val="009E7BB0"/>
    <w:rsid w:val="009F1C2C"/>
    <w:rsid w:val="009F3B5C"/>
    <w:rsid w:val="009F70B3"/>
    <w:rsid w:val="009F758B"/>
    <w:rsid w:val="00A030CC"/>
    <w:rsid w:val="00A12CF1"/>
    <w:rsid w:val="00A213DE"/>
    <w:rsid w:val="00A354CB"/>
    <w:rsid w:val="00A44A54"/>
    <w:rsid w:val="00A519FD"/>
    <w:rsid w:val="00A554A2"/>
    <w:rsid w:val="00A81C4C"/>
    <w:rsid w:val="00AA18D7"/>
    <w:rsid w:val="00AA2B1B"/>
    <w:rsid w:val="00AA5AA2"/>
    <w:rsid w:val="00AC5EF5"/>
    <w:rsid w:val="00AD28E1"/>
    <w:rsid w:val="00AD4852"/>
    <w:rsid w:val="00B01AA9"/>
    <w:rsid w:val="00B022DA"/>
    <w:rsid w:val="00B3326F"/>
    <w:rsid w:val="00B33BBF"/>
    <w:rsid w:val="00B42984"/>
    <w:rsid w:val="00B653EA"/>
    <w:rsid w:val="00B81ECD"/>
    <w:rsid w:val="00B83721"/>
    <w:rsid w:val="00B869CD"/>
    <w:rsid w:val="00B86EF0"/>
    <w:rsid w:val="00B94FBE"/>
    <w:rsid w:val="00B96549"/>
    <w:rsid w:val="00B96998"/>
    <w:rsid w:val="00BB2E2F"/>
    <w:rsid w:val="00BB7CC6"/>
    <w:rsid w:val="00BD194A"/>
    <w:rsid w:val="00BD77EF"/>
    <w:rsid w:val="00C02E1B"/>
    <w:rsid w:val="00C06F67"/>
    <w:rsid w:val="00C16C7F"/>
    <w:rsid w:val="00C26154"/>
    <w:rsid w:val="00C26287"/>
    <w:rsid w:val="00C34944"/>
    <w:rsid w:val="00C379A7"/>
    <w:rsid w:val="00C402C9"/>
    <w:rsid w:val="00C41F9A"/>
    <w:rsid w:val="00C420E7"/>
    <w:rsid w:val="00C43346"/>
    <w:rsid w:val="00C51EC9"/>
    <w:rsid w:val="00C570A3"/>
    <w:rsid w:val="00C76421"/>
    <w:rsid w:val="00C91F55"/>
    <w:rsid w:val="00C93409"/>
    <w:rsid w:val="00C94479"/>
    <w:rsid w:val="00CA4DDF"/>
    <w:rsid w:val="00CA6300"/>
    <w:rsid w:val="00CC544B"/>
    <w:rsid w:val="00CD694B"/>
    <w:rsid w:val="00CE02B9"/>
    <w:rsid w:val="00CF5241"/>
    <w:rsid w:val="00D0340E"/>
    <w:rsid w:val="00D15AB5"/>
    <w:rsid w:val="00D254F4"/>
    <w:rsid w:val="00D255E4"/>
    <w:rsid w:val="00D26097"/>
    <w:rsid w:val="00D33D89"/>
    <w:rsid w:val="00D476BD"/>
    <w:rsid w:val="00D6111B"/>
    <w:rsid w:val="00D64645"/>
    <w:rsid w:val="00D72E9F"/>
    <w:rsid w:val="00D731DC"/>
    <w:rsid w:val="00D91460"/>
    <w:rsid w:val="00D9265A"/>
    <w:rsid w:val="00DA2E46"/>
    <w:rsid w:val="00DA4139"/>
    <w:rsid w:val="00DA7766"/>
    <w:rsid w:val="00DC1046"/>
    <w:rsid w:val="00DC5524"/>
    <w:rsid w:val="00DD3A86"/>
    <w:rsid w:val="00DD7CDC"/>
    <w:rsid w:val="00DE2AD8"/>
    <w:rsid w:val="00DF35B4"/>
    <w:rsid w:val="00E05536"/>
    <w:rsid w:val="00E175A2"/>
    <w:rsid w:val="00E2783B"/>
    <w:rsid w:val="00E376CA"/>
    <w:rsid w:val="00E40E30"/>
    <w:rsid w:val="00E445EE"/>
    <w:rsid w:val="00E46F80"/>
    <w:rsid w:val="00E60A4C"/>
    <w:rsid w:val="00E643E9"/>
    <w:rsid w:val="00E647E5"/>
    <w:rsid w:val="00E66B5B"/>
    <w:rsid w:val="00E806C4"/>
    <w:rsid w:val="00E80ECF"/>
    <w:rsid w:val="00E817DA"/>
    <w:rsid w:val="00E94780"/>
    <w:rsid w:val="00ED3A72"/>
    <w:rsid w:val="00EF22F2"/>
    <w:rsid w:val="00F04F59"/>
    <w:rsid w:val="00F35500"/>
    <w:rsid w:val="00F46DFF"/>
    <w:rsid w:val="00F70C9B"/>
    <w:rsid w:val="00F75165"/>
    <w:rsid w:val="00F82459"/>
    <w:rsid w:val="00F86CB0"/>
    <w:rsid w:val="00F92469"/>
    <w:rsid w:val="00F95856"/>
    <w:rsid w:val="00F95C52"/>
    <w:rsid w:val="00FA44DC"/>
    <w:rsid w:val="00FB0A3B"/>
    <w:rsid w:val="00FB0D73"/>
    <w:rsid w:val="00FC0371"/>
    <w:rsid w:val="00FC35EB"/>
    <w:rsid w:val="00FC4924"/>
    <w:rsid w:val="00FD56A1"/>
    <w:rsid w:val="00FE3308"/>
    <w:rsid w:val="00FE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E207"/>
  <w15:docId w15:val="{2F4CAF64-EB30-405C-A98C-9C3809E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94780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12F48"/>
  </w:style>
  <w:style w:type="character" w:customStyle="1" w:styleId="apple-converted-space">
    <w:name w:val="apple-converted-space"/>
    <w:basedOn w:val="DefaultParagraphFont"/>
    <w:rsid w:val="00E175A2"/>
  </w:style>
  <w:style w:type="character" w:customStyle="1" w:styleId="hl">
    <w:name w:val="hl"/>
    <w:basedOn w:val="DefaultParagraphFont"/>
    <w:rsid w:val="00E175A2"/>
  </w:style>
  <w:style w:type="paragraph" w:styleId="NoSpacing">
    <w:name w:val="No Spacing"/>
    <w:uiPriority w:val="1"/>
    <w:qFormat/>
    <w:rsid w:val="00AD4852"/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@rhsmith.umd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5969E-3336-463A-A278-C5707C8D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4852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Apurva Abhay Sukthankar</dc:creator>
  <cp:lastModifiedBy>Windows User</cp:lastModifiedBy>
  <cp:revision>70</cp:revision>
  <dcterms:created xsi:type="dcterms:W3CDTF">2017-01-19T20:45:00Z</dcterms:created>
  <dcterms:modified xsi:type="dcterms:W3CDTF">2017-01-31T20:51:00Z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-703501205</vt:i4>
  </property>
</Properties>
</file>
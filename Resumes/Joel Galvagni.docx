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F4840" w14:textId="77777777" w:rsidR="007B02EB" w:rsidRDefault="007B02EB" w:rsidP="00F92169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4CE8B" wp14:editId="70D4AC58">
            <wp:simplePos x="0" y="0"/>
            <wp:positionH relativeFrom="column">
              <wp:posOffset>-466725</wp:posOffset>
            </wp:positionH>
            <wp:positionV relativeFrom="paragraph">
              <wp:posOffset>-514350</wp:posOffset>
            </wp:positionV>
            <wp:extent cx="2294890" cy="504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3C3F3" w14:textId="77777777" w:rsidR="007B02EB" w:rsidRDefault="007B02EB" w:rsidP="00F92169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98BB2D6" w14:textId="09AAFE65" w:rsidR="001D53C7" w:rsidRPr="003A0D57" w:rsidRDefault="005B0734" w:rsidP="003A0D57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Joel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Galvagni</w:t>
      </w:r>
      <w:proofErr w:type="spellEnd"/>
    </w:p>
    <w:p w14:paraId="69786235" w14:textId="48D07D8D" w:rsidR="00C6227D" w:rsidRPr="00CD447E" w:rsidRDefault="003A0D57" w:rsidP="00C6227D">
      <w:pPr>
        <w:pStyle w:val="Heading1"/>
        <w:spacing w:before="0"/>
        <w:ind w:left="-720"/>
        <w:rPr>
          <w:rFonts w:asciiTheme="minorHAnsi" w:hAnsiTheme="minorHAnsi"/>
        </w:rPr>
      </w:pPr>
      <w:r w:rsidRPr="00CD447E">
        <w:rPr>
          <w:rFonts w:asciiTheme="minorHAnsi" w:hAnsiTheme="minorHAnsi"/>
        </w:rPr>
        <w:t>Professional Profile</w:t>
      </w:r>
    </w:p>
    <w:p w14:paraId="115C58F3" w14:textId="007908BB" w:rsidR="0044251B" w:rsidRPr="0044251B" w:rsidRDefault="0044251B" w:rsidP="0044251B">
      <w:pPr>
        <w:spacing w:before="31" w:after="0" w:line="272" w:lineRule="auto"/>
        <w:ind w:right="54"/>
        <w:jc w:val="both"/>
        <w:rPr>
          <w:rFonts w:eastAsia="Times New Roman" w:cstheme="minorHAnsi"/>
        </w:rPr>
      </w:pPr>
      <w:r w:rsidRPr="0044251B">
        <w:rPr>
          <w:rFonts w:eastAsia="Times New Roman" w:cstheme="minorHAnsi"/>
          <w:w w:val="85"/>
        </w:rPr>
        <w:t>J</w:t>
      </w:r>
      <w:r w:rsidRPr="0044251B">
        <w:rPr>
          <w:rFonts w:eastAsia="Times New Roman" w:cstheme="minorHAnsi"/>
          <w:spacing w:val="-1"/>
          <w:w w:val="85"/>
        </w:rPr>
        <w:t>o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21"/>
        </w:rPr>
        <w:t xml:space="preserve"> </w:t>
      </w:r>
      <w:r w:rsidRPr="0044251B">
        <w:rPr>
          <w:rFonts w:eastAsia="Times New Roman" w:cstheme="minorHAnsi"/>
          <w:spacing w:val="1"/>
        </w:rPr>
        <w:t>j</w:t>
      </w:r>
      <w:r w:rsidRPr="0044251B">
        <w:rPr>
          <w:rFonts w:eastAsia="Times New Roman" w:cstheme="minorHAnsi"/>
          <w:spacing w:val="-1"/>
        </w:rPr>
        <w:t>oi</w:t>
      </w:r>
      <w:r w:rsidRPr="0044251B">
        <w:rPr>
          <w:rFonts w:eastAsia="Times New Roman" w:cstheme="minorHAnsi"/>
          <w:spacing w:val="1"/>
        </w:rPr>
        <w:t>ne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30"/>
        </w:rPr>
        <w:t xml:space="preserve"> </w:t>
      </w:r>
      <w:r w:rsidRPr="0044251B">
        <w:rPr>
          <w:rFonts w:eastAsia="Times New Roman" w:cstheme="minorHAnsi"/>
          <w:spacing w:val="1"/>
        </w:rPr>
        <w:t>H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2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8"/>
        </w:rPr>
        <w:t xml:space="preserve"> </w:t>
      </w:r>
      <w:r w:rsidRPr="0044251B">
        <w:rPr>
          <w:rFonts w:eastAsia="Times New Roman" w:cstheme="minorHAnsi"/>
          <w:spacing w:val="2"/>
          <w:w w:val="88"/>
        </w:rPr>
        <w:t>A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-1"/>
          <w:w w:val="83"/>
        </w:rPr>
        <w:t>i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22"/>
        </w:rPr>
        <w:t xml:space="preserve"> </w:t>
      </w:r>
      <w:r w:rsidRPr="0044251B">
        <w:rPr>
          <w:rFonts w:eastAsia="Times New Roman" w:cstheme="minorHAnsi"/>
          <w:spacing w:val="1"/>
          <w:w w:val="122"/>
        </w:rPr>
        <w:t>20</w:t>
      </w:r>
      <w:r w:rsidRPr="0044251B">
        <w:rPr>
          <w:rFonts w:eastAsia="Times New Roman" w:cstheme="minorHAnsi"/>
          <w:spacing w:val="-1"/>
          <w:w w:val="122"/>
        </w:rPr>
        <w:t>1</w:t>
      </w:r>
      <w:r w:rsidRPr="0044251B">
        <w:rPr>
          <w:rFonts w:eastAsia="Times New Roman" w:cstheme="minorHAnsi"/>
          <w:w w:val="122"/>
        </w:rPr>
        <w:t>2</w:t>
      </w:r>
      <w:r w:rsidRPr="0044251B">
        <w:rPr>
          <w:rFonts w:eastAsia="Times New Roman" w:cstheme="minorHAnsi"/>
          <w:spacing w:val="14"/>
          <w:w w:val="122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38"/>
        </w:rPr>
        <w:t xml:space="preserve"> </w:t>
      </w:r>
      <w:r w:rsidRPr="0044251B">
        <w:rPr>
          <w:rFonts w:eastAsia="Times New Roman" w:cstheme="minorHAnsi"/>
          <w:w w:val="99"/>
        </w:rPr>
        <w:t>S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1"/>
          <w:w w:val="99"/>
        </w:rPr>
        <w:t>ni</w:t>
      </w:r>
      <w:r w:rsidRPr="0044251B">
        <w:rPr>
          <w:rFonts w:eastAsia="Times New Roman" w:cstheme="minorHAnsi"/>
          <w:spacing w:val="-1"/>
          <w:w w:val="99"/>
        </w:rPr>
        <w:t>o</w:t>
      </w:r>
      <w:r w:rsidRPr="0044251B">
        <w:rPr>
          <w:rFonts w:eastAsia="Times New Roman" w:cstheme="minorHAnsi"/>
          <w:w w:val="99"/>
        </w:rPr>
        <w:t>r</w:t>
      </w:r>
      <w:r w:rsidRPr="0044251B">
        <w:rPr>
          <w:rFonts w:eastAsia="Times New Roman" w:cstheme="minorHAnsi"/>
          <w:spacing w:val="19"/>
          <w:w w:val="99"/>
        </w:rPr>
        <w:t xml:space="preserve"> </w:t>
      </w:r>
      <w:r w:rsidRPr="0044251B">
        <w:rPr>
          <w:rFonts w:eastAsia="Times New Roman" w:cstheme="minorHAnsi"/>
          <w:spacing w:val="2"/>
          <w:w w:val="97"/>
        </w:rPr>
        <w:t>S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9"/>
        </w:rPr>
        <w:t xml:space="preserve"> </w:t>
      </w:r>
      <w:r w:rsidRPr="0044251B">
        <w:rPr>
          <w:rFonts w:eastAsia="Times New Roman" w:cstheme="minorHAnsi"/>
          <w:spacing w:val="2"/>
          <w:w w:val="88"/>
        </w:rPr>
        <w:t>A</w:t>
      </w:r>
      <w:r w:rsidRPr="0044251B">
        <w:rPr>
          <w:rFonts w:eastAsia="Times New Roman" w:cstheme="minorHAnsi"/>
          <w:w w:val="96"/>
        </w:rPr>
        <w:t>r</w:t>
      </w:r>
      <w:r w:rsidRPr="0044251B">
        <w:rPr>
          <w:rFonts w:eastAsia="Times New Roman" w:cstheme="minorHAnsi"/>
          <w:spacing w:val="1"/>
          <w:w w:val="96"/>
        </w:rPr>
        <w:t>c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24"/>
        </w:rPr>
        <w:t xml:space="preserve"> </w:t>
      </w:r>
      <w:r w:rsidRPr="0044251B">
        <w:rPr>
          <w:rFonts w:eastAsia="Times New Roman" w:cstheme="minorHAnsi"/>
          <w:spacing w:val="-1"/>
        </w:rPr>
        <w:t>w</w:t>
      </w:r>
      <w:r w:rsidRPr="0044251B">
        <w:rPr>
          <w:rFonts w:eastAsia="Times New Roman" w:cstheme="minorHAnsi"/>
          <w:spacing w:val="1"/>
        </w:rPr>
        <w:t>h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re</w:t>
      </w:r>
      <w:r w:rsidRPr="0044251B">
        <w:rPr>
          <w:rFonts w:eastAsia="Times New Roman" w:cstheme="minorHAnsi"/>
          <w:spacing w:val="34"/>
        </w:rPr>
        <w:t xml:space="preserve"> </w:t>
      </w:r>
      <w:r w:rsidRPr="0044251B">
        <w:rPr>
          <w:rFonts w:eastAsia="Times New Roman" w:cstheme="minorHAnsi"/>
          <w:spacing w:val="1"/>
        </w:rPr>
        <w:t>h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30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85"/>
        </w:rPr>
        <w:t>k</w:t>
      </w:r>
      <w:r w:rsidRPr="0044251B">
        <w:rPr>
          <w:rFonts w:eastAsia="Times New Roman" w:cstheme="minorHAnsi"/>
          <w:w w:val="96"/>
        </w:rPr>
        <w:t xml:space="preserve">s </w:t>
      </w:r>
      <w:proofErr w:type="gramStart"/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 xml:space="preserve">s </w:t>
      </w:r>
      <w:r w:rsidRPr="0044251B">
        <w:rPr>
          <w:rFonts w:eastAsia="Times New Roman" w:cstheme="minorHAnsi"/>
          <w:spacing w:val="10"/>
        </w:rPr>
        <w:t xml:space="preserve"> 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97"/>
        </w:rPr>
        <w:t>hn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w w:val="125"/>
        </w:rPr>
        <w:t>a</w:t>
      </w:r>
      <w:r w:rsidRPr="0044251B">
        <w:rPr>
          <w:rFonts w:eastAsia="Times New Roman" w:cstheme="minorHAnsi"/>
          <w:w w:val="71"/>
        </w:rPr>
        <w:t>l</w:t>
      </w:r>
      <w:proofErr w:type="gramEnd"/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10"/>
        </w:rPr>
        <w:t xml:space="preserve"> </w:t>
      </w:r>
      <w:r w:rsidRPr="0044251B">
        <w:rPr>
          <w:rFonts w:eastAsia="Times New Roman" w:cstheme="minorHAnsi"/>
          <w:spacing w:val="1"/>
          <w:w w:val="110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4"/>
        </w:rPr>
        <w:t>s</w:t>
      </w:r>
      <w:r w:rsidRPr="0044251B">
        <w:rPr>
          <w:rFonts w:eastAsia="Times New Roman" w:cstheme="minorHAnsi"/>
          <w:spacing w:val="-1"/>
          <w:w w:val="94"/>
        </w:rPr>
        <w:t>u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8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27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11"/>
        </w:rPr>
        <w:t xml:space="preserve"> </w:t>
      </w:r>
      <w:r w:rsidRPr="0044251B">
        <w:rPr>
          <w:rFonts w:eastAsia="Times New Roman" w:cstheme="minorHAnsi"/>
          <w:spacing w:val="1"/>
        </w:rPr>
        <w:t>H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17"/>
        </w:rPr>
        <w:t xml:space="preserve"> </w:t>
      </w:r>
      <w:r w:rsidRPr="0044251B">
        <w:rPr>
          <w:rFonts w:eastAsia="Times New Roman" w:cstheme="minorHAnsi"/>
          <w:spacing w:val="2"/>
          <w:w w:val="97"/>
        </w:rPr>
        <w:t>S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3"/>
        </w:rPr>
        <w:t>f</w:t>
      </w:r>
      <w:r w:rsidRPr="0044251B">
        <w:rPr>
          <w:rFonts w:eastAsia="Times New Roman" w:cstheme="minorHAnsi"/>
          <w:spacing w:val="2"/>
          <w:w w:val="73"/>
        </w:rPr>
        <w:t>t</w:t>
      </w:r>
      <w:r w:rsidRPr="0044251B">
        <w:rPr>
          <w:rFonts w:eastAsia="Times New Roman" w:cstheme="minorHAnsi"/>
          <w:spacing w:val="1"/>
          <w:w w:val="103"/>
        </w:rPr>
        <w:t>w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101"/>
        </w:rPr>
        <w:t>re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10"/>
        </w:rPr>
        <w:t xml:space="preserve"> </w:t>
      </w:r>
      <w:r w:rsidRPr="0044251B">
        <w:rPr>
          <w:rFonts w:eastAsia="Times New Roman" w:cstheme="minorHAnsi"/>
          <w:w w:val="84"/>
        </w:rPr>
        <w:t>P</w:t>
      </w:r>
      <w:r w:rsidRPr="0044251B">
        <w:rPr>
          <w:rFonts w:eastAsia="Times New Roman" w:cstheme="minorHAnsi"/>
          <w:spacing w:val="2"/>
          <w:w w:val="84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6"/>
        </w:rPr>
        <w:t>f</w:t>
      </w:r>
      <w:r w:rsidRPr="0044251B">
        <w:rPr>
          <w:rFonts w:eastAsia="Times New Roman" w:cstheme="minorHAnsi"/>
          <w:spacing w:val="-1"/>
          <w:w w:val="96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91"/>
        </w:rPr>
        <w:t>s</w:t>
      </w:r>
      <w:r w:rsidRPr="0044251B">
        <w:rPr>
          <w:rFonts w:eastAsia="Times New Roman" w:cstheme="minorHAnsi"/>
          <w:spacing w:val="1"/>
          <w:w w:val="91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8"/>
        </w:rPr>
        <w:t xml:space="preserve"> 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2"/>
        </w:rPr>
        <w:t>v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spacing w:val="-1"/>
          <w:w w:val="113"/>
        </w:rPr>
        <w:t>G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3"/>
          <w:w w:val="111"/>
        </w:rPr>
        <w:t>p</w:t>
      </w:r>
      <w:r w:rsidRPr="0044251B">
        <w:rPr>
          <w:rFonts w:eastAsia="Times New Roman" w:cstheme="minorHAnsi"/>
          <w:w w:val="123"/>
        </w:rPr>
        <w:t xml:space="preserve">. </w:t>
      </w:r>
      <w:r w:rsidRPr="0044251B">
        <w:rPr>
          <w:rFonts w:eastAsia="Times New Roman" w:cstheme="minorHAnsi"/>
          <w:spacing w:val="-1"/>
        </w:rPr>
        <w:t>Hi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-24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1"/>
        </w:rPr>
        <w:t>s</w:t>
      </w:r>
      <w:r w:rsidRPr="0044251B">
        <w:rPr>
          <w:rFonts w:eastAsia="Times New Roman" w:cstheme="minorHAnsi"/>
          <w:spacing w:val="-1"/>
          <w:w w:val="91"/>
        </w:rPr>
        <w:t>i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-22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1"/>
        </w:rPr>
        <w:t>o</w:t>
      </w:r>
      <w:r w:rsidRPr="0044251B">
        <w:rPr>
          <w:rFonts w:eastAsia="Times New Roman" w:cstheme="minorHAnsi"/>
        </w:rPr>
        <w:t>ur</w:t>
      </w:r>
      <w:r w:rsidRPr="0044251B">
        <w:rPr>
          <w:rFonts w:eastAsia="Times New Roman" w:cstheme="minorHAnsi"/>
          <w:spacing w:val="16"/>
        </w:rPr>
        <w:t xml:space="preserve"> </w:t>
      </w:r>
      <w:proofErr w:type="gramStart"/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2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proofErr w:type="gramEnd"/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22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102"/>
        </w:rPr>
        <w:t>y,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24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94"/>
        </w:rPr>
        <w:t>u</w:t>
      </w:r>
      <w:r w:rsidRPr="0044251B">
        <w:rPr>
          <w:rFonts w:eastAsia="Times New Roman" w:cstheme="minorHAnsi"/>
          <w:spacing w:val="-1"/>
          <w:w w:val="94"/>
        </w:rPr>
        <w:t>s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107"/>
        </w:rPr>
        <w:t>z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2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 xml:space="preserve">d </w:t>
      </w:r>
      <w:r w:rsidRPr="0044251B">
        <w:rPr>
          <w:rFonts w:eastAsia="Times New Roman" w:cstheme="minorHAnsi"/>
          <w:spacing w:val="5"/>
        </w:rPr>
        <w:t xml:space="preserve"> 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7"/>
        </w:rPr>
        <w:t xml:space="preserve">n </w:t>
      </w:r>
      <w:r w:rsidRPr="0044251B">
        <w:rPr>
          <w:rFonts w:eastAsia="Times New Roman" w:cstheme="minorHAnsi"/>
          <w:spacing w:val="-1"/>
          <w:w w:val="90"/>
        </w:rPr>
        <w:t>H</w:t>
      </w:r>
      <w:r w:rsidRPr="0044251B">
        <w:rPr>
          <w:rFonts w:eastAsia="Times New Roman" w:cstheme="minorHAnsi"/>
          <w:spacing w:val="2"/>
          <w:w w:val="90"/>
        </w:rPr>
        <w:t>P</w:t>
      </w:r>
      <w:r w:rsidRPr="0044251B">
        <w:rPr>
          <w:rFonts w:eastAsia="Times New Roman" w:cstheme="minorHAnsi"/>
          <w:spacing w:val="-1"/>
          <w:w w:val="90"/>
        </w:rPr>
        <w:t>’</w:t>
      </w:r>
      <w:r w:rsidRPr="0044251B">
        <w:rPr>
          <w:rFonts w:eastAsia="Times New Roman" w:cstheme="minorHAnsi"/>
          <w:w w:val="90"/>
        </w:rPr>
        <w:t>s</w:t>
      </w:r>
      <w:r w:rsidRPr="0044251B">
        <w:rPr>
          <w:rFonts w:eastAsia="Times New Roman" w:cstheme="minorHAnsi"/>
          <w:spacing w:val="17"/>
          <w:w w:val="90"/>
        </w:rPr>
        <w:t xml:space="preserve"> </w:t>
      </w:r>
      <w:r w:rsidRPr="0044251B">
        <w:rPr>
          <w:rFonts w:eastAsia="Times New Roman" w:cstheme="minorHAnsi"/>
          <w:spacing w:val="2"/>
          <w:w w:val="88"/>
        </w:rPr>
        <w:t>A</w:t>
      </w:r>
      <w:r w:rsidRPr="0044251B">
        <w:rPr>
          <w:rFonts w:eastAsia="Times New Roman" w:cstheme="minorHAnsi"/>
          <w:spacing w:val="-1"/>
          <w:w w:val="111"/>
        </w:rPr>
        <w:t>pp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53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6"/>
        </w:rPr>
        <w:t>f</w:t>
      </w:r>
      <w:r w:rsidRPr="0044251B">
        <w:rPr>
          <w:rFonts w:eastAsia="Times New Roman" w:cstheme="minorHAnsi"/>
          <w:spacing w:val="-1"/>
          <w:w w:val="96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92"/>
        </w:rPr>
        <w:t>yc</w:t>
      </w:r>
      <w:r w:rsidRPr="0044251B">
        <w:rPr>
          <w:rFonts w:eastAsia="Times New Roman" w:cstheme="minorHAnsi"/>
          <w:spacing w:val="2"/>
          <w:w w:val="92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 xml:space="preserve">n </w:t>
      </w:r>
      <w:r w:rsidRPr="0044251B">
        <w:rPr>
          <w:rFonts w:eastAsia="Times New Roman" w:cstheme="minorHAnsi"/>
          <w:spacing w:val="-1"/>
          <w:w w:val="108"/>
        </w:rPr>
        <w:t>a</w:t>
      </w:r>
      <w:r w:rsidRPr="0044251B">
        <w:rPr>
          <w:rFonts w:eastAsia="Times New Roman" w:cstheme="minorHAnsi"/>
          <w:spacing w:val="1"/>
          <w:w w:val="108"/>
        </w:rPr>
        <w:t>c</w:t>
      </w:r>
      <w:r w:rsidRPr="0044251B">
        <w:rPr>
          <w:rFonts w:eastAsia="Times New Roman" w:cstheme="minorHAnsi"/>
          <w:spacing w:val="3"/>
          <w:w w:val="108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108"/>
        </w:rPr>
        <w:t>r</w:t>
      </w:r>
      <w:r w:rsidRPr="0044251B">
        <w:rPr>
          <w:rFonts w:eastAsia="Times New Roman" w:cstheme="minorHAnsi"/>
          <w:spacing w:val="1"/>
          <w:w w:val="108"/>
        </w:rPr>
        <w:t>d</w:t>
      </w:r>
      <w:r w:rsidRPr="0044251B">
        <w:rPr>
          <w:rFonts w:eastAsia="Times New Roman" w:cstheme="minorHAnsi"/>
          <w:spacing w:val="-1"/>
          <w:w w:val="108"/>
        </w:rPr>
        <w:t>a</w:t>
      </w:r>
      <w:r w:rsidRPr="0044251B">
        <w:rPr>
          <w:rFonts w:eastAsia="Times New Roman" w:cstheme="minorHAnsi"/>
          <w:spacing w:val="6"/>
          <w:w w:val="108"/>
        </w:rPr>
        <w:t>n</w:t>
      </w:r>
      <w:r w:rsidRPr="0044251B">
        <w:rPr>
          <w:rFonts w:eastAsia="Times New Roman" w:cstheme="minorHAnsi"/>
          <w:spacing w:val="1"/>
          <w:w w:val="108"/>
        </w:rPr>
        <w:t>c</w:t>
      </w:r>
      <w:r w:rsidRPr="0044251B">
        <w:rPr>
          <w:rFonts w:eastAsia="Times New Roman" w:cstheme="minorHAnsi"/>
          <w:w w:val="108"/>
        </w:rPr>
        <w:t>e</w:t>
      </w:r>
      <w:r w:rsidRPr="0044251B">
        <w:rPr>
          <w:rFonts w:eastAsia="Times New Roman" w:cstheme="minorHAnsi"/>
          <w:spacing w:val="17"/>
          <w:w w:val="108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7"/>
        </w:rPr>
        <w:t>h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93"/>
        </w:rPr>
        <w:t>i</w:t>
      </w:r>
      <w:r w:rsidRPr="0044251B">
        <w:rPr>
          <w:rFonts w:eastAsia="Times New Roman" w:cstheme="minorHAnsi"/>
          <w:spacing w:val="1"/>
          <w:w w:val="93"/>
        </w:rPr>
        <w:t>n</w:t>
      </w:r>
      <w:r w:rsidRPr="0044251B">
        <w:rPr>
          <w:rFonts w:eastAsia="Times New Roman" w:cstheme="minorHAnsi"/>
          <w:spacing w:val="-1"/>
          <w:w w:val="93"/>
        </w:rPr>
        <w:t>d</w:t>
      </w:r>
      <w:r w:rsidRPr="0044251B">
        <w:rPr>
          <w:rFonts w:eastAsia="Times New Roman" w:cstheme="minorHAnsi"/>
          <w:spacing w:val="2"/>
          <w:w w:val="93"/>
        </w:rPr>
        <w:t>u</w:t>
      </w:r>
      <w:r w:rsidRPr="0044251B">
        <w:rPr>
          <w:rFonts w:eastAsia="Times New Roman" w:cstheme="minorHAnsi"/>
          <w:w w:val="93"/>
        </w:rPr>
        <w:t>s</w:t>
      </w:r>
      <w:r w:rsidRPr="0044251B">
        <w:rPr>
          <w:rFonts w:eastAsia="Times New Roman" w:cstheme="minorHAnsi"/>
          <w:spacing w:val="-1"/>
          <w:w w:val="93"/>
        </w:rPr>
        <w:t>t</w:t>
      </w:r>
      <w:r w:rsidRPr="0044251B">
        <w:rPr>
          <w:rFonts w:eastAsia="Times New Roman" w:cstheme="minorHAnsi"/>
          <w:spacing w:val="2"/>
          <w:w w:val="93"/>
        </w:rPr>
        <w:t>r</w:t>
      </w:r>
      <w:r w:rsidRPr="0044251B">
        <w:rPr>
          <w:rFonts w:eastAsia="Times New Roman" w:cstheme="minorHAnsi"/>
          <w:w w:val="93"/>
        </w:rPr>
        <w:t>y</w:t>
      </w:r>
      <w:r w:rsidRPr="0044251B">
        <w:rPr>
          <w:rFonts w:eastAsia="Times New Roman" w:cstheme="minorHAnsi"/>
          <w:spacing w:val="16"/>
          <w:w w:val="9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87"/>
        </w:rPr>
        <w:t xml:space="preserve">st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06"/>
        </w:rPr>
        <w:t>s.</w:t>
      </w:r>
    </w:p>
    <w:p w14:paraId="1ECD1C93" w14:textId="77777777" w:rsidR="0044251B" w:rsidRPr="0044251B" w:rsidRDefault="0044251B" w:rsidP="0044251B">
      <w:pPr>
        <w:spacing w:before="1" w:after="0" w:line="120" w:lineRule="exact"/>
        <w:rPr>
          <w:rFonts w:cstheme="minorHAnsi"/>
        </w:rPr>
      </w:pPr>
    </w:p>
    <w:p w14:paraId="7E2C2C1A" w14:textId="696E18D4" w:rsidR="00193311" w:rsidRPr="0044251B" w:rsidRDefault="0044251B" w:rsidP="0044251B">
      <w:pPr>
        <w:spacing w:after="0" w:line="240" w:lineRule="auto"/>
        <w:rPr>
          <w:rFonts w:cstheme="minorHAnsi"/>
          <w:color w:val="000000"/>
        </w:rPr>
      </w:pPr>
      <w:r w:rsidRPr="0044251B">
        <w:rPr>
          <w:rFonts w:eastAsia="Times New Roman" w:cstheme="minorHAnsi"/>
          <w:w w:val="96"/>
        </w:rPr>
        <w:t>Bef</w:t>
      </w:r>
      <w:r w:rsidRPr="0044251B">
        <w:rPr>
          <w:rFonts w:eastAsia="Times New Roman" w:cstheme="minorHAnsi"/>
          <w:spacing w:val="-1"/>
          <w:w w:val="96"/>
        </w:rPr>
        <w:t>o</w:t>
      </w:r>
      <w:r w:rsidRPr="0044251B">
        <w:rPr>
          <w:rFonts w:eastAsia="Times New Roman" w:cstheme="minorHAnsi"/>
          <w:spacing w:val="2"/>
          <w:w w:val="96"/>
        </w:rPr>
        <w:t>r</w:t>
      </w:r>
      <w:r w:rsidRPr="0044251B">
        <w:rPr>
          <w:rFonts w:eastAsia="Times New Roman" w:cstheme="minorHAnsi"/>
          <w:w w:val="96"/>
        </w:rPr>
        <w:t>e</w:t>
      </w:r>
      <w:r w:rsidRPr="0044251B">
        <w:rPr>
          <w:rFonts w:eastAsia="Times New Roman" w:cstheme="minorHAnsi"/>
          <w:spacing w:val="23"/>
          <w:w w:val="96"/>
        </w:rPr>
        <w:t xml:space="preserve"> </w:t>
      </w:r>
      <w:r w:rsidRPr="0044251B">
        <w:rPr>
          <w:rFonts w:eastAsia="Times New Roman" w:cstheme="minorHAnsi"/>
          <w:spacing w:val="1"/>
        </w:rPr>
        <w:t>jo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g</w:t>
      </w:r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-1"/>
        </w:rPr>
        <w:t>H</w:t>
      </w:r>
      <w:r w:rsidRPr="0044251B">
        <w:rPr>
          <w:rFonts w:eastAsia="Times New Roman" w:cstheme="minorHAnsi"/>
        </w:rPr>
        <w:t xml:space="preserve">P </w:t>
      </w:r>
      <w:r w:rsidRPr="0044251B">
        <w:rPr>
          <w:rFonts w:eastAsia="Times New Roman" w:cstheme="minorHAnsi"/>
          <w:spacing w:val="2"/>
          <w:w w:val="55"/>
        </w:rPr>
        <w:t>J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21"/>
        </w:rPr>
        <w:t xml:space="preserve"> </w:t>
      </w:r>
      <w:r w:rsidRPr="0044251B">
        <w:rPr>
          <w:rFonts w:eastAsia="Times New Roman" w:cstheme="minorHAnsi"/>
          <w:spacing w:val="1"/>
          <w:w w:val="103"/>
        </w:rPr>
        <w:t>w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85"/>
        </w:rPr>
        <w:t>k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20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</w:rPr>
        <w:t>a</w:t>
      </w:r>
      <w:r w:rsidRPr="0044251B">
        <w:rPr>
          <w:rFonts w:eastAsia="Times New Roman" w:cstheme="minorHAnsi"/>
          <w:spacing w:val="40"/>
        </w:rPr>
        <w:t xml:space="preserve"> </w:t>
      </w:r>
      <w:r w:rsidRPr="0044251B">
        <w:rPr>
          <w:rFonts w:eastAsia="Times New Roman" w:cstheme="minorHAnsi"/>
          <w:spacing w:val="2"/>
          <w:w w:val="98"/>
        </w:rPr>
        <w:t>S</w:t>
      </w:r>
      <w:r w:rsidRPr="0044251B">
        <w:rPr>
          <w:rFonts w:eastAsia="Times New Roman" w:cstheme="minorHAnsi"/>
          <w:spacing w:val="-1"/>
          <w:w w:val="98"/>
        </w:rPr>
        <w:t>e</w:t>
      </w:r>
      <w:r w:rsidRPr="0044251B">
        <w:rPr>
          <w:rFonts w:eastAsia="Times New Roman" w:cstheme="minorHAnsi"/>
          <w:spacing w:val="1"/>
          <w:w w:val="98"/>
        </w:rPr>
        <w:t>ni</w:t>
      </w:r>
      <w:r w:rsidRPr="0044251B">
        <w:rPr>
          <w:rFonts w:eastAsia="Times New Roman" w:cstheme="minorHAnsi"/>
          <w:spacing w:val="-1"/>
          <w:w w:val="98"/>
        </w:rPr>
        <w:t>o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24"/>
          <w:w w:val="98"/>
        </w:rPr>
        <w:t xml:space="preserve"> </w:t>
      </w:r>
      <w:r w:rsidRPr="0044251B">
        <w:rPr>
          <w:rFonts w:eastAsia="Times New Roman" w:cstheme="minorHAnsi"/>
          <w:spacing w:val="1"/>
          <w:w w:val="110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4"/>
        </w:rPr>
        <w:t>s</w:t>
      </w:r>
      <w:r w:rsidRPr="0044251B">
        <w:rPr>
          <w:rFonts w:eastAsia="Times New Roman" w:cstheme="minorHAnsi"/>
          <w:spacing w:val="-1"/>
          <w:w w:val="94"/>
        </w:rPr>
        <w:t>u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2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t</w:t>
      </w:r>
      <w:r w:rsidRPr="0044251B">
        <w:rPr>
          <w:rFonts w:eastAsia="Times New Roman" w:cstheme="minorHAnsi"/>
          <w:spacing w:val="29"/>
        </w:rPr>
        <w:t xml:space="preserve"> </w:t>
      </w:r>
      <w:r w:rsidRPr="0044251B">
        <w:rPr>
          <w:rFonts w:eastAsia="Times New Roman" w:cstheme="minorHAnsi"/>
        </w:rPr>
        <w:t>a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w w:val="93"/>
        </w:rPr>
        <w:t>s</w:t>
      </w:r>
      <w:r w:rsidRPr="0044251B">
        <w:rPr>
          <w:rFonts w:eastAsia="Times New Roman" w:cstheme="minorHAnsi"/>
          <w:spacing w:val="1"/>
          <w:w w:val="93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21"/>
        </w:rPr>
        <w:t xml:space="preserve"> </w:t>
      </w:r>
      <w:r w:rsidRPr="0044251B">
        <w:rPr>
          <w:rFonts w:eastAsia="Times New Roman" w:cstheme="minorHAnsi"/>
          <w:w w:val="77"/>
        </w:rPr>
        <w:t>f</w:t>
      </w:r>
      <w:r w:rsidRPr="0044251B">
        <w:rPr>
          <w:rFonts w:eastAsia="Times New Roman" w:cstheme="minorHAnsi"/>
          <w:spacing w:val="-1"/>
          <w:w w:val="77"/>
        </w:rPr>
        <w:t>i</w:t>
      </w:r>
      <w:r w:rsidRPr="0044251B">
        <w:rPr>
          <w:rFonts w:eastAsia="Times New Roman" w:cstheme="minorHAnsi"/>
          <w:w w:val="89"/>
        </w:rPr>
        <w:t xml:space="preserve">rm </w:t>
      </w:r>
      <w:r w:rsidRPr="0044251B">
        <w:rPr>
          <w:rFonts w:eastAsia="Times New Roman" w:cstheme="minorHAnsi"/>
          <w:w w:val="104"/>
        </w:rPr>
        <w:t>s</w:t>
      </w:r>
      <w:r w:rsidRPr="0044251B">
        <w:rPr>
          <w:rFonts w:eastAsia="Times New Roman" w:cstheme="minorHAnsi"/>
          <w:spacing w:val="-1"/>
          <w:w w:val="104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107"/>
        </w:rPr>
        <w:t>z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7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5"/>
        </w:rPr>
        <w:t xml:space="preserve"> 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rv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3"/>
        </w:rPr>
        <w:t>c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g</w:t>
      </w:r>
      <w:r w:rsidRPr="0044251B">
        <w:rPr>
          <w:rFonts w:eastAsia="Times New Roman" w:cstheme="minorHAnsi"/>
          <w:spacing w:val="-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6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1"/>
        </w:rPr>
        <w:t>y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7"/>
        </w:rPr>
        <w:t xml:space="preserve"> </w:t>
      </w:r>
      <w:r w:rsidRPr="0044251B">
        <w:rPr>
          <w:rFonts w:eastAsia="Times New Roman" w:cstheme="minorHAnsi"/>
          <w:spacing w:val="1"/>
        </w:rPr>
        <w:t>H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5"/>
        </w:rPr>
        <w:t xml:space="preserve"> </w:t>
      </w:r>
      <w:r w:rsidRPr="0044251B">
        <w:rPr>
          <w:rFonts w:eastAsia="Times New Roman" w:cstheme="minorHAnsi"/>
          <w:w w:val="103"/>
        </w:rPr>
        <w:t>s</w:t>
      </w:r>
      <w:r w:rsidRPr="0044251B">
        <w:rPr>
          <w:rFonts w:eastAsia="Times New Roman" w:cstheme="minorHAnsi"/>
          <w:spacing w:val="-1"/>
          <w:w w:val="103"/>
        </w:rPr>
        <w:t>o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03"/>
        </w:rPr>
        <w:t>w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23"/>
        </w:rPr>
        <w:t>.</w:t>
      </w:r>
      <w:r w:rsidRPr="0044251B">
        <w:rPr>
          <w:rFonts w:eastAsia="Times New Roman" w:cstheme="minorHAnsi"/>
          <w:spacing w:val="23"/>
        </w:rPr>
        <w:t xml:space="preserve"> </w:t>
      </w:r>
      <w:r w:rsidRPr="0044251B">
        <w:rPr>
          <w:rFonts w:eastAsia="Times New Roman" w:cstheme="minorHAnsi"/>
          <w:spacing w:val="-1"/>
        </w:rPr>
        <w:t>H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28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03"/>
        </w:rPr>
        <w:t>so</w:t>
      </w:r>
      <w:r w:rsidRPr="0044251B">
        <w:rPr>
          <w:rFonts w:eastAsia="Times New Roman" w:cstheme="minorHAnsi"/>
          <w:spacing w:val="16"/>
        </w:rPr>
        <w:t xml:space="preserve"> </w:t>
      </w:r>
      <w:r w:rsidRPr="0044251B">
        <w:rPr>
          <w:rFonts w:eastAsia="Times New Roman" w:cstheme="minorHAnsi"/>
          <w:spacing w:val="-1"/>
        </w:rPr>
        <w:t>w</w:t>
      </w:r>
      <w:r w:rsidRPr="0044251B">
        <w:rPr>
          <w:rFonts w:eastAsia="Times New Roman" w:cstheme="minorHAnsi"/>
          <w:spacing w:val="1"/>
        </w:rPr>
        <w:t>o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k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27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36"/>
        </w:rPr>
        <w:t xml:space="preserve"> </w:t>
      </w:r>
      <w:r w:rsidRPr="0044251B">
        <w:rPr>
          <w:rFonts w:eastAsia="Times New Roman" w:cstheme="minorHAnsi"/>
          <w:w w:val="125"/>
        </w:rPr>
        <w:t xml:space="preserve">a </w:t>
      </w:r>
      <w:r w:rsidRPr="0044251B">
        <w:rPr>
          <w:rFonts w:eastAsia="Times New Roman" w:cstheme="minorHAnsi"/>
        </w:rPr>
        <w:t>QTP</w:t>
      </w:r>
      <w:r w:rsidRPr="0044251B">
        <w:rPr>
          <w:rFonts w:eastAsia="Times New Roman" w:cstheme="minorHAnsi"/>
          <w:spacing w:val="24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"/>
        </w:rPr>
        <w:t xml:space="preserve"> </w:t>
      </w:r>
      <w:proofErr w:type="gramStart"/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02"/>
        </w:rPr>
        <w:t>g</w:t>
      </w:r>
      <w:r w:rsidRPr="0044251B">
        <w:rPr>
          <w:rFonts w:eastAsia="Times New Roman" w:cstheme="minorHAnsi"/>
          <w:spacing w:val="-1"/>
          <w:w w:val="102"/>
        </w:rPr>
        <w:t>i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14"/>
        </w:rPr>
        <w:t>ee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3"/>
        </w:rPr>
        <w:t xml:space="preserve"> </w:t>
      </w:r>
      <w:r w:rsidRPr="0044251B">
        <w:rPr>
          <w:rFonts w:eastAsia="Times New Roman" w:cstheme="minorHAnsi"/>
          <w:spacing w:val="-1"/>
          <w:w w:val="99"/>
        </w:rPr>
        <w:t>p</w:t>
      </w:r>
      <w:r w:rsidRPr="0044251B">
        <w:rPr>
          <w:rFonts w:eastAsia="Times New Roman" w:cstheme="minorHAnsi"/>
          <w:spacing w:val="2"/>
          <w:w w:val="99"/>
        </w:rPr>
        <w:t>r</w:t>
      </w:r>
      <w:r w:rsidRPr="0044251B">
        <w:rPr>
          <w:rFonts w:eastAsia="Times New Roman" w:cstheme="minorHAnsi"/>
          <w:spacing w:val="-1"/>
          <w:w w:val="99"/>
        </w:rPr>
        <w:t>o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1"/>
          <w:w w:val="99"/>
        </w:rPr>
        <w:t>i</w:t>
      </w:r>
      <w:r w:rsidRPr="0044251B">
        <w:rPr>
          <w:rFonts w:eastAsia="Times New Roman" w:cstheme="minorHAnsi"/>
          <w:spacing w:val="-1"/>
          <w:w w:val="99"/>
        </w:rPr>
        <w:t>di</w:t>
      </w:r>
      <w:r w:rsidRPr="0044251B">
        <w:rPr>
          <w:rFonts w:eastAsia="Times New Roman" w:cstheme="minorHAnsi"/>
          <w:spacing w:val="1"/>
          <w:w w:val="99"/>
        </w:rPr>
        <w:t>n</w:t>
      </w:r>
      <w:r w:rsidRPr="0044251B">
        <w:rPr>
          <w:rFonts w:eastAsia="Times New Roman" w:cstheme="minorHAnsi"/>
          <w:w w:val="99"/>
        </w:rPr>
        <w:t>g</w:t>
      </w:r>
      <w:proofErr w:type="gramEnd"/>
      <w:r w:rsidRPr="0044251B">
        <w:rPr>
          <w:rFonts w:eastAsia="Times New Roman" w:cstheme="minorHAnsi"/>
          <w:w w:val="99"/>
        </w:rPr>
        <w:t xml:space="preserve"> </w:t>
      </w:r>
      <w:r w:rsidRPr="0044251B">
        <w:rPr>
          <w:rFonts w:eastAsia="Times New Roman" w:cstheme="minorHAnsi"/>
          <w:spacing w:val="4"/>
          <w:w w:val="99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 xml:space="preserve">s </w:t>
      </w:r>
      <w:r w:rsidRPr="0044251B">
        <w:rPr>
          <w:rFonts w:eastAsia="Times New Roman" w:cstheme="minorHAnsi"/>
          <w:spacing w:val="17"/>
        </w:rPr>
        <w:t xml:space="preserve"> </w:t>
      </w:r>
      <w:r w:rsidRPr="0044251B">
        <w:rPr>
          <w:rFonts w:eastAsia="Times New Roman" w:cstheme="minorHAnsi"/>
          <w:spacing w:val="1"/>
        </w:rPr>
        <w:t>ne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</w:rPr>
        <w:t>de</w:t>
      </w:r>
      <w:r w:rsidRPr="0044251B">
        <w:rPr>
          <w:rFonts w:eastAsia="Times New Roman" w:cstheme="minorHAnsi"/>
        </w:rPr>
        <w:t xml:space="preserve">d  </w:t>
      </w:r>
      <w:r w:rsidRPr="0044251B">
        <w:rPr>
          <w:rFonts w:eastAsia="Times New Roman" w:cstheme="minorHAnsi"/>
          <w:spacing w:val="3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9"/>
        </w:rPr>
        <w:t>x</w:t>
      </w:r>
      <w:r w:rsidRPr="0044251B">
        <w:rPr>
          <w:rFonts w:eastAsia="Times New Roman" w:cstheme="minorHAnsi"/>
          <w:spacing w:val="2"/>
          <w:w w:val="99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</w:rPr>
        <w:t xml:space="preserve"> 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37"/>
        </w:rPr>
        <w:t xml:space="preserve"> 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 xml:space="preserve">n </w:t>
      </w:r>
      <w:r w:rsidRPr="0044251B">
        <w:rPr>
          <w:rFonts w:eastAsia="Times New Roman" w:cstheme="minorHAnsi"/>
          <w:spacing w:val="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3"/>
        </w:rPr>
        <w:t xml:space="preserve"> 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75"/>
        </w:rPr>
        <w:t xml:space="preserve">t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bookmarkStart w:id="0" w:name="_GoBack"/>
      <w:bookmarkEnd w:id="0"/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6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07"/>
        </w:rPr>
        <w:t>r</w:t>
      </w:r>
      <w:r w:rsidRPr="0044251B">
        <w:rPr>
          <w:rFonts w:eastAsia="Times New Roman" w:cstheme="minorHAnsi"/>
          <w:spacing w:val="1"/>
          <w:w w:val="107"/>
        </w:rPr>
        <w:t>a</w:t>
      </w:r>
      <w:r w:rsidRPr="0044251B">
        <w:rPr>
          <w:rFonts w:eastAsia="Times New Roman" w:cstheme="minorHAnsi"/>
          <w:w w:val="102"/>
        </w:rPr>
        <w:t>g</w:t>
      </w:r>
      <w:r w:rsidRPr="0044251B">
        <w:rPr>
          <w:rFonts w:eastAsia="Times New Roman" w:cstheme="minorHAnsi"/>
          <w:spacing w:val="-1"/>
          <w:w w:val="102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3"/>
        </w:rPr>
        <w:t>h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 xml:space="preserve">s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9"/>
        </w:rPr>
        <w:t>x</w:t>
      </w:r>
      <w:r w:rsidRPr="0044251B">
        <w:rPr>
          <w:rFonts w:eastAsia="Times New Roman" w:cstheme="minorHAnsi"/>
          <w:spacing w:val="2"/>
          <w:w w:val="99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3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1"/>
        </w:rPr>
        <w:t>p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 xml:space="preserve">s </w:t>
      </w:r>
      <w:r w:rsidRPr="0044251B">
        <w:rPr>
          <w:rFonts w:eastAsia="Times New Roman" w:cstheme="minorHAnsi"/>
          <w:spacing w:val="-1"/>
        </w:rPr>
        <w:t>de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21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7"/>
        </w:rPr>
        <w:t>r</w:t>
      </w:r>
      <w:r w:rsidRPr="0044251B">
        <w:rPr>
          <w:rFonts w:eastAsia="Times New Roman" w:cstheme="minorHAnsi"/>
          <w:spacing w:val="1"/>
          <w:w w:val="107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02"/>
        </w:rPr>
        <w:t>g</w:t>
      </w:r>
      <w:r w:rsidRPr="0044251B">
        <w:rPr>
          <w:rFonts w:eastAsia="Times New Roman" w:cstheme="minorHAnsi"/>
          <w:spacing w:val="-1"/>
          <w:w w:val="102"/>
        </w:rPr>
        <w:t>i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2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-1"/>
        </w:rPr>
        <w:t>w</w:t>
      </w:r>
      <w:r w:rsidRPr="0044251B">
        <w:rPr>
          <w:rFonts w:eastAsia="Times New Roman" w:cstheme="minorHAnsi"/>
          <w:spacing w:val="1"/>
        </w:rPr>
        <w:t>o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1"/>
        </w:rPr>
        <w:t>l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1"/>
          <w:w w:val="96"/>
        </w:rPr>
        <w:t>w</w:t>
      </w:r>
      <w:r w:rsidRPr="0044251B">
        <w:rPr>
          <w:rFonts w:eastAsia="Times New Roman" w:cstheme="minorHAnsi"/>
          <w:spacing w:val="-1"/>
          <w:w w:val="96"/>
        </w:rPr>
        <w:t>o</w:t>
      </w:r>
      <w:r w:rsidRPr="0044251B">
        <w:rPr>
          <w:rFonts w:eastAsia="Times New Roman" w:cstheme="minorHAnsi"/>
          <w:spacing w:val="2"/>
          <w:w w:val="96"/>
        </w:rPr>
        <w:t>r</w:t>
      </w:r>
      <w:r w:rsidRPr="0044251B">
        <w:rPr>
          <w:rFonts w:eastAsia="Times New Roman" w:cstheme="minorHAnsi"/>
          <w:w w:val="96"/>
        </w:rPr>
        <w:t>k</w:t>
      </w:r>
      <w:r w:rsidRPr="0044251B">
        <w:rPr>
          <w:rFonts w:eastAsia="Times New Roman" w:cstheme="minorHAnsi"/>
          <w:spacing w:val="4"/>
          <w:w w:val="96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w w:val="102"/>
        </w:rPr>
        <w:t>sh</w:t>
      </w:r>
      <w:r w:rsidRPr="0044251B">
        <w:rPr>
          <w:rFonts w:eastAsia="Times New Roman" w:cstheme="minorHAnsi"/>
          <w:spacing w:val="2"/>
          <w:w w:val="102"/>
        </w:rPr>
        <w:t>e</w:t>
      </w:r>
      <w:r w:rsidRPr="0044251B">
        <w:rPr>
          <w:rFonts w:eastAsia="Times New Roman" w:cstheme="minorHAnsi"/>
          <w:w w:val="111"/>
        </w:rPr>
        <w:t xml:space="preserve">d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-1"/>
          <w:w w:val="98"/>
        </w:rPr>
        <w:t>o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06"/>
        </w:rPr>
        <w:t>s.</w:t>
      </w:r>
    </w:p>
    <w:p w14:paraId="464EA073" w14:textId="77777777" w:rsidR="003A0D57" w:rsidRPr="0044251B" w:rsidRDefault="003A0D57" w:rsidP="003A0D5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84151A0" w14:textId="3DBFE714" w:rsidR="00193311" w:rsidRDefault="00193311" w:rsidP="0044251B">
      <w:pPr>
        <w:pStyle w:val="Heading1"/>
        <w:tabs>
          <w:tab w:val="left" w:pos="5598"/>
        </w:tabs>
        <w:spacing w:before="0"/>
        <w:ind w:left="-720"/>
        <w:rPr>
          <w:rFonts w:asciiTheme="minorHAnsi" w:hAnsiTheme="minorHAnsi"/>
        </w:rPr>
      </w:pPr>
      <w:r w:rsidRPr="00193311">
        <w:rPr>
          <w:rFonts w:asciiTheme="minorHAnsi" w:hAnsiTheme="minorHAnsi"/>
        </w:rPr>
        <w:t>Ex</w:t>
      </w:r>
      <w:r w:rsidRPr="00CD447E">
        <w:rPr>
          <w:rFonts w:asciiTheme="minorHAnsi" w:hAnsiTheme="minorHAnsi"/>
        </w:rPr>
        <w:t>perience</w:t>
      </w:r>
      <w:r w:rsidR="0044251B">
        <w:rPr>
          <w:rFonts w:asciiTheme="minorHAnsi" w:hAnsiTheme="minorHAnsi"/>
        </w:rPr>
        <w:tab/>
      </w:r>
    </w:p>
    <w:p w14:paraId="37B18904" w14:textId="0610AED4" w:rsidR="005B0734" w:rsidRPr="0044251B" w:rsidRDefault="005B0734" w:rsidP="005B0734">
      <w:pPr>
        <w:spacing w:after="0" w:line="240" w:lineRule="auto"/>
        <w:ind w:right="2119"/>
        <w:jc w:val="both"/>
        <w:rPr>
          <w:rFonts w:eastAsia="Times New Roman" w:cstheme="minorHAnsi"/>
          <w:w w:val="105"/>
        </w:rPr>
      </w:pPr>
      <w:r w:rsidRPr="0044251B">
        <w:rPr>
          <w:rFonts w:eastAsia="Times New Roman" w:cstheme="minorHAnsi"/>
        </w:rPr>
        <w:t>Org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iz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ti</w:t>
      </w:r>
      <w:r w:rsidRPr="0044251B">
        <w:rPr>
          <w:rFonts w:eastAsia="Times New Roman" w:cstheme="minorHAnsi"/>
          <w:spacing w:val="3"/>
        </w:rPr>
        <w:t>o</w:t>
      </w:r>
      <w:r w:rsidRPr="0044251B">
        <w:rPr>
          <w:rFonts w:eastAsia="Times New Roman" w:cstheme="minorHAnsi"/>
        </w:rPr>
        <w:t>n: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w w:val="90"/>
        </w:rPr>
        <w:t>H</w:t>
      </w:r>
      <w:r w:rsidRPr="0044251B">
        <w:rPr>
          <w:rFonts w:eastAsia="Times New Roman" w:cstheme="minorHAnsi"/>
          <w:spacing w:val="3"/>
          <w:w w:val="90"/>
        </w:rPr>
        <w:t>P</w:t>
      </w:r>
      <w:r w:rsidRPr="0044251B">
        <w:rPr>
          <w:rFonts w:eastAsia="Times New Roman" w:cstheme="minorHAnsi"/>
          <w:spacing w:val="-1"/>
          <w:w w:val="90"/>
        </w:rPr>
        <w:t>E</w:t>
      </w:r>
      <w:r w:rsidRPr="0044251B">
        <w:rPr>
          <w:rFonts w:eastAsia="Times New Roman" w:cstheme="minorHAnsi"/>
          <w:spacing w:val="1"/>
          <w:w w:val="90"/>
        </w:rPr>
        <w:t>S</w:t>
      </w:r>
      <w:r w:rsidRPr="0044251B">
        <w:rPr>
          <w:rFonts w:eastAsia="Times New Roman" w:cstheme="minorHAnsi"/>
          <w:w w:val="90"/>
        </w:rPr>
        <w:t>W</w:t>
      </w:r>
      <w:r w:rsidRPr="0044251B">
        <w:rPr>
          <w:rFonts w:eastAsia="Times New Roman" w:cstheme="minorHAnsi"/>
          <w:spacing w:val="38"/>
          <w:w w:val="90"/>
        </w:rPr>
        <w:t xml:space="preserve"> </w:t>
      </w:r>
      <w:r w:rsidRPr="0044251B">
        <w:rPr>
          <w:rFonts w:eastAsia="Times New Roman" w:cstheme="minorHAnsi"/>
          <w:w w:val="90"/>
        </w:rPr>
        <w:t>B</w:t>
      </w:r>
      <w:r w:rsidRPr="0044251B">
        <w:rPr>
          <w:rFonts w:eastAsia="Times New Roman" w:cstheme="minorHAnsi"/>
          <w:spacing w:val="-1"/>
          <w:w w:val="90"/>
        </w:rPr>
        <w:t>T</w:t>
      </w:r>
      <w:r w:rsidRPr="0044251B">
        <w:rPr>
          <w:rFonts w:eastAsia="Times New Roman" w:cstheme="minorHAnsi"/>
          <w:w w:val="90"/>
        </w:rPr>
        <w:t>O</w:t>
      </w:r>
      <w:r w:rsidRPr="0044251B">
        <w:rPr>
          <w:rFonts w:eastAsia="Times New Roman" w:cstheme="minorHAnsi"/>
          <w:spacing w:val="9"/>
          <w:w w:val="90"/>
        </w:rPr>
        <w:t xml:space="preserve"> </w:t>
      </w:r>
      <w:proofErr w:type="gramStart"/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r</w:t>
      </w:r>
      <w:r w:rsidRPr="0044251B">
        <w:rPr>
          <w:rFonts w:eastAsia="Times New Roman" w:cstheme="minorHAnsi"/>
          <w:spacing w:val="1"/>
        </w:rPr>
        <w:t>o</w:t>
      </w:r>
      <w:r w:rsidRPr="0044251B">
        <w:rPr>
          <w:rFonts w:eastAsia="Times New Roman" w:cstheme="minorHAnsi"/>
        </w:rPr>
        <w:t>fessi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 xml:space="preserve">nal </w:t>
      </w:r>
      <w:r w:rsidRPr="0044251B">
        <w:rPr>
          <w:rFonts w:eastAsia="Times New Roman" w:cstheme="minorHAnsi"/>
          <w:spacing w:val="3"/>
        </w:rPr>
        <w:t xml:space="preserve"> </w:t>
      </w:r>
      <w:r w:rsidRPr="0044251B">
        <w:rPr>
          <w:rFonts w:eastAsia="Times New Roman" w:cstheme="minorHAnsi"/>
          <w:spacing w:val="1"/>
          <w:w w:val="94"/>
        </w:rPr>
        <w:t>S</w:t>
      </w:r>
      <w:r w:rsidRPr="0044251B">
        <w:rPr>
          <w:rFonts w:eastAsia="Times New Roman" w:cstheme="minorHAnsi"/>
          <w:spacing w:val="3"/>
          <w:w w:val="112"/>
        </w:rPr>
        <w:t>e</w:t>
      </w:r>
      <w:r w:rsidRPr="0044251B">
        <w:rPr>
          <w:rFonts w:eastAsia="Times New Roman" w:cstheme="minorHAnsi"/>
          <w:spacing w:val="-1"/>
          <w:w w:val="109"/>
        </w:rPr>
        <w:t>r</w:t>
      </w:r>
      <w:r w:rsidRPr="0044251B">
        <w:rPr>
          <w:rFonts w:eastAsia="Times New Roman" w:cstheme="minorHAnsi"/>
          <w:spacing w:val="-1"/>
          <w:w w:val="97"/>
        </w:rPr>
        <w:t>v</w:t>
      </w:r>
      <w:r w:rsidRPr="0044251B">
        <w:rPr>
          <w:rFonts w:eastAsia="Times New Roman" w:cstheme="minorHAnsi"/>
        </w:rPr>
        <w:t>ic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  <w:w w:val="105"/>
        </w:rPr>
        <w:t>s</w:t>
      </w:r>
      <w:proofErr w:type="gramEnd"/>
    </w:p>
    <w:p w14:paraId="09F41F45" w14:textId="75C2D86C" w:rsidR="005B0734" w:rsidRPr="0044251B" w:rsidRDefault="005B0734" w:rsidP="005B0734">
      <w:pPr>
        <w:spacing w:after="0" w:line="240" w:lineRule="auto"/>
        <w:ind w:right="2119"/>
        <w:jc w:val="both"/>
        <w:rPr>
          <w:rFonts w:eastAsia="Times New Roman" w:cstheme="minorHAnsi"/>
          <w:w w:val="105"/>
        </w:rPr>
      </w:pPr>
      <w:r w:rsidRPr="0044251B">
        <w:rPr>
          <w:rFonts w:eastAsia="Times New Roman" w:cstheme="minorHAnsi"/>
          <w:w w:val="105"/>
        </w:rPr>
        <w:t>2012 – Present</w:t>
      </w:r>
    </w:p>
    <w:p w14:paraId="4831A905" w14:textId="75605F13" w:rsidR="005B0734" w:rsidRPr="0044251B" w:rsidRDefault="005B0734" w:rsidP="005B0734">
      <w:pPr>
        <w:spacing w:after="0" w:line="240" w:lineRule="auto"/>
        <w:ind w:right="2119"/>
        <w:jc w:val="both"/>
        <w:rPr>
          <w:rFonts w:eastAsia="Times New Roman" w:cstheme="minorHAnsi"/>
          <w:w w:val="105"/>
        </w:rPr>
      </w:pPr>
      <w:r w:rsidRPr="0044251B">
        <w:rPr>
          <w:rFonts w:eastAsia="Times New Roman" w:cstheme="minorHAnsi"/>
          <w:w w:val="90"/>
        </w:rPr>
        <w:t>Ro</w:t>
      </w:r>
      <w:r w:rsidRPr="0044251B">
        <w:rPr>
          <w:rFonts w:eastAsia="Times New Roman" w:cstheme="minorHAnsi"/>
          <w:spacing w:val="-1"/>
          <w:w w:val="90"/>
        </w:rPr>
        <w:t>l</w:t>
      </w:r>
      <w:r w:rsidRPr="0044251B">
        <w:rPr>
          <w:rFonts w:eastAsia="Times New Roman" w:cstheme="minorHAnsi"/>
          <w:spacing w:val="1"/>
          <w:w w:val="90"/>
        </w:rPr>
        <w:t>e</w:t>
      </w:r>
      <w:r w:rsidRPr="0044251B">
        <w:rPr>
          <w:rFonts w:eastAsia="Times New Roman" w:cstheme="minorHAnsi"/>
          <w:w w:val="90"/>
        </w:rPr>
        <w:t>:</w:t>
      </w:r>
      <w:r w:rsidRPr="0044251B">
        <w:rPr>
          <w:rFonts w:eastAsia="Times New Roman" w:cstheme="minorHAnsi"/>
          <w:spacing w:val="21"/>
          <w:w w:val="90"/>
        </w:rPr>
        <w:t xml:space="preserve"> </w:t>
      </w:r>
      <w:r w:rsidRPr="0044251B">
        <w:rPr>
          <w:rFonts w:eastAsia="Times New Roman" w:cstheme="minorHAnsi"/>
          <w:spacing w:val="1"/>
        </w:rPr>
        <w:t>Se</w:t>
      </w:r>
      <w:r w:rsidRPr="0044251B">
        <w:rPr>
          <w:rFonts w:eastAsia="Times New Roman" w:cstheme="minorHAnsi"/>
        </w:rPr>
        <w:t>ni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26"/>
        </w:rPr>
        <w:t xml:space="preserve"> </w:t>
      </w:r>
      <w:r w:rsidRPr="0044251B">
        <w:rPr>
          <w:rFonts w:eastAsia="Times New Roman" w:cstheme="minorHAnsi"/>
          <w:spacing w:val="1"/>
        </w:rPr>
        <w:t>S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>lut</w:t>
      </w:r>
      <w:r w:rsidRPr="0044251B">
        <w:rPr>
          <w:rFonts w:eastAsia="Times New Roman" w:cstheme="minorHAnsi"/>
          <w:spacing w:val="2"/>
        </w:rPr>
        <w:t>i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>ns</w:t>
      </w:r>
      <w:r w:rsidRPr="0044251B">
        <w:rPr>
          <w:rFonts w:eastAsia="Times New Roman" w:cstheme="minorHAnsi"/>
          <w:spacing w:val="24"/>
        </w:rPr>
        <w:t xml:space="preserve"> </w:t>
      </w:r>
      <w:r w:rsidRPr="0044251B">
        <w:rPr>
          <w:rFonts w:eastAsia="Times New Roman" w:cstheme="minorHAnsi"/>
        </w:rPr>
        <w:t>A</w:t>
      </w:r>
      <w:r w:rsidRPr="0044251B">
        <w:rPr>
          <w:rFonts w:eastAsia="Times New Roman" w:cstheme="minorHAnsi"/>
          <w:spacing w:val="-1"/>
        </w:rPr>
        <w:t>r</w:t>
      </w:r>
      <w:r w:rsidRPr="0044251B">
        <w:rPr>
          <w:rFonts w:eastAsia="Times New Roman" w:cstheme="minorHAnsi"/>
        </w:rPr>
        <w:t>chi</w:t>
      </w:r>
      <w:r w:rsidRPr="0044251B">
        <w:rPr>
          <w:rFonts w:eastAsia="Times New Roman" w:cstheme="minorHAnsi"/>
          <w:spacing w:val="3"/>
        </w:rPr>
        <w:t>t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ct</w:t>
      </w:r>
    </w:p>
    <w:p w14:paraId="342DF870" w14:textId="77777777" w:rsidR="005B0734" w:rsidRPr="0044251B" w:rsidRDefault="005B0734" w:rsidP="005B0734">
      <w:pPr>
        <w:spacing w:before="80" w:after="0" w:line="240" w:lineRule="auto"/>
        <w:ind w:right="5475"/>
        <w:jc w:val="both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92"/>
        </w:rPr>
        <w:t>A</w:t>
      </w:r>
      <w:r w:rsidRPr="0044251B">
        <w:rPr>
          <w:rFonts w:eastAsia="Times New Roman" w:cstheme="minorHAnsi"/>
          <w:spacing w:val="1"/>
          <w:w w:val="94"/>
        </w:rPr>
        <w:t>c</w:t>
      </w:r>
      <w:r w:rsidRPr="0044251B">
        <w:rPr>
          <w:rFonts w:eastAsia="Times New Roman" w:cstheme="minorHAnsi"/>
          <w:w w:val="84"/>
        </w:rPr>
        <w:t>tivit</w:t>
      </w:r>
      <w:r w:rsidRPr="0044251B">
        <w:rPr>
          <w:rFonts w:eastAsia="Times New Roman" w:cstheme="minorHAnsi"/>
          <w:spacing w:val="2"/>
          <w:w w:val="84"/>
        </w:rPr>
        <w:t>i</w:t>
      </w:r>
      <w:r w:rsidRPr="0044251B">
        <w:rPr>
          <w:rFonts w:eastAsia="Times New Roman" w:cstheme="minorHAnsi"/>
          <w:spacing w:val="-1"/>
          <w:w w:val="104"/>
        </w:rPr>
        <w:t>e</w:t>
      </w:r>
      <w:r w:rsidRPr="0044251B">
        <w:rPr>
          <w:rFonts w:eastAsia="Times New Roman" w:cstheme="minorHAnsi"/>
          <w:w w:val="95"/>
        </w:rPr>
        <w:t>s:</w:t>
      </w:r>
    </w:p>
    <w:p w14:paraId="62A0AF6F" w14:textId="4546D070" w:rsidR="005B0734" w:rsidRPr="0044251B" w:rsidRDefault="005B0734" w:rsidP="005B0734">
      <w:pPr>
        <w:pStyle w:val="ListParagraph"/>
        <w:numPr>
          <w:ilvl w:val="0"/>
          <w:numId w:val="20"/>
        </w:numPr>
        <w:spacing w:before="16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30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2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 xml:space="preserve">QC 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-1"/>
        </w:rPr>
        <w:t>9</w:t>
      </w:r>
      <w:r w:rsidRPr="0044251B">
        <w:rPr>
          <w:rFonts w:eastAsia="Times New Roman" w:cstheme="minorHAnsi"/>
        </w:rPr>
        <w:t>,</w:t>
      </w:r>
      <w:r w:rsidRPr="0044251B">
        <w:rPr>
          <w:rFonts w:eastAsia="Times New Roman" w:cstheme="minorHAnsi"/>
          <w:spacing w:val="47"/>
        </w:rPr>
        <w:t xml:space="preserve"> </w:t>
      </w:r>
      <w:r w:rsidRPr="0044251B">
        <w:rPr>
          <w:rFonts w:eastAsia="Times New Roman" w:cstheme="minorHAnsi"/>
          <w:spacing w:val="2"/>
        </w:rPr>
        <w:t>Q</w:t>
      </w:r>
      <w:r w:rsidRPr="0044251B">
        <w:rPr>
          <w:rFonts w:eastAsia="Times New Roman" w:cstheme="minorHAnsi"/>
        </w:rPr>
        <w:t>C</w:t>
      </w:r>
      <w:r w:rsidRPr="0044251B">
        <w:rPr>
          <w:rFonts w:eastAsia="Times New Roman" w:cstheme="minorHAnsi"/>
          <w:spacing w:val="49"/>
        </w:rPr>
        <w:t xml:space="preserve"> </w:t>
      </w:r>
      <w:r w:rsidRPr="0044251B">
        <w:rPr>
          <w:rFonts w:eastAsia="Times New Roman" w:cstheme="minorHAnsi"/>
          <w:spacing w:val="1"/>
        </w:rPr>
        <w:t>1</w:t>
      </w:r>
      <w:r w:rsidRPr="0044251B">
        <w:rPr>
          <w:rFonts w:eastAsia="Times New Roman" w:cstheme="minorHAnsi"/>
          <w:spacing w:val="-1"/>
        </w:rPr>
        <w:t>0</w:t>
      </w:r>
      <w:r w:rsidRPr="0044251B">
        <w:rPr>
          <w:rFonts w:eastAsia="Times New Roman" w:cstheme="minorHAnsi"/>
        </w:rPr>
        <w:t xml:space="preserve">, </w:t>
      </w:r>
      <w:r w:rsidRPr="0044251B">
        <w:rPr>
          <w:rFonts w:eastAsia="Times New Roman" w:cstheme="minorHAnsi"/>
          <w:spacing w:val="20"/>
        </w:rPr>
        <w:t xml:space="preserve"> </w:t>
      </w:r>
      <w:r w:rsidRPr="0044251B">
        <w:rPr>
          <w:rFonts w:eastAsia="Times New Roman" w:cstheme="minorHAnsi"/>
          <w:w w:val="83"/>
        </w:rPr>
        <w:t>A</w:t>
      </w:r>
      <w:r w:rsidRPr="0044251B">
        <w:rPr>
          <w:rFonts w:eastAsia="Times New Roman" w:cstheme="minorHAnsi"/>
          <w:spacing w:val="1"/>
          <w:w w:val="83"/>
        </w:rPr>
        <w:t>L</w:t>
      </w:r>
      <w:r w:rsidRPr="0044251B">
        <w:rPr>
          <w:rFonts w:eastAsia="Times New Roman" w:cstheme="minorHAnsi"/>
          <w:w w:val="83"/>
        </w:rPr>
        <w:t>M</w:t>
      </w:r>
      <w:r w:rsidRPr="0044251B">
        <w:rPr>
          <w:rFonts w:eastAsia="Times New Roman" w:cstheme="minorHAnsi"/>
          <w:spacing w:val="24"/>
          <w:w w:val="83"/>
        </w:rPr>
        <w:t xml:space="preserve"> </w:t>
      </w:r>
      <w:r w:rsidRPr="0044251B">
        <w:rPr>
          <w:rFonts w:eastAsia="Times New Roman" w:cstheme="minorHAnsi"/>
          <w:spacing w:val="-1"/>
        </w:rPr>
        <w:t>11</w:t>
      </w:r>
      <w:r w:rsidRPr="0044251B">
        <w:rPr>
          <w:rFonts w:eastAsia="Times New Roman" w:cstheme="minorHAnsi"/>
        </w:rPr>
        <w:t xml:space="preserve">, </w:t>
      </w:r>
      <w:r w:rsidRPr="0044251B">
        <w:rPr>
          <w:rFonts w:eastAsia="Times New Roman" w:cstheme="minorHAnsi"/>
          <w:spacing w:val="23"/>
        </w:rPr>
        <w:t xml:space="preserve"> </w:t>
      </w:r>
      <w:r w:rsidRPr="0044251B">
        <w:rPr>
          <w:rFonts w:eastAsia="Times New Roman" w:cstheme="minorHAnsi"/>
          <w:spacing w:val="-1"/>
          <w:w w:val="122"/>
        </w:rPr>
        <w:t>1</w:t>
      </w:r>
      <w:r w:rsidRPr="0044251B">
        <w:rPr>
          <w:rFonts w:eastAsia="Times New Roman" w:cstheme="minorHAnsi"/>
          <w:spacing w:val="1"/>
          <w:w w:val="122"/>
        </w:rPr>
        <w:t>1</w:t>
      </w:r>
      <w:r w:rsidRPr="0044251B">
        <w:rPr>
          <w:rFonts w:eastAsia="Times New Roman" w:cstheme="minorHAnsi"/>
          <w:w w:val="122"/>
        </w:rPr>
        <w:t>.</w:t>
      </w:r>
      <w:r w:rsidRPr="0044251B">
        <w:rPr>
          <w:rFonts w:eastAsia="Times New Roman" w:cstheme="minorHAnsi"/>
          <w:spacing w:val="-1"/>
          <w:w w:val="122"/>
        </w:rPr>
        <w:t>5</w:t>
      </w:r>
      <w:r w:rsidRPr="0044251B">
        <w:rPr>
          <w:rFonts w:eastAsia="Times New Roman" w:cstheme="minorHAnsi"/>
          <w:spacing w:val="7"/>
          <w:w w:val="122"/>
        </w:rPr>
        <w:t>2</w:t>
      </w:r>
      <w:r w:rsidRPr="0044251B">
        <w:rPr>
          <w:rFonts w:eastAsia="Times New Roman" w:cstheme="minorHAnsi"/>
          <w:w w:val="122"/>
        </w:rPr>
        <w:t>,</w:t>
      </w:r>
      <w:r w:rsidRPr="0044251B">
        <w:rPr>
          <w:rFonts w:eastAsia="Times New Roman" w:cstheme="minorHAnsi"/>
          <w:spacing w:val="8"/>
          <w:w w:val="122"/>
        </w:rPr>
        <w:t xml:space="preserve"> </w:t>
      </w:r>
      <w:r w:rsidRPr="0044251B">
        <w:rPr>
          <w:rFonts w:eastAsia="Times New Roman" w:cstheme="minorHAnsi"/>
          <w:spacing w:val="-1"/>
          <w:w w:val="123"/>
        </w:rPr>
        <w:t>12</w:t>
      </w:r>
      <w:r w:rsidRPr="0044251B">
        <w:rPr>
          <w:rFonts w:eastAsia="Times New Roman" w:cstheme="minorHAnsi"/>
          <w:w w:val="123"/>
        </w:rPr>
        <w:t>,</w:t>
      </w:r>
    </w:p>
    <w:p w14:paraId="497731DB" w14:textId="77777777" w:rsidR="005B0734" w:rsidRPr="0044251B" w:rsidRDefault="005B0734" w:rsidP="005B0734">
      <w:pPr>
        <w:pStyle w:val="ListParagraph"/>
        <w:numPr>
          <w:ilvl w:val="1"/>
          <w:numId w:val="20"/>
        </w:numPr>
        <w:spacing w:before="32" w:after="0" w:line="272" w:lineRule="auto"/>
        <w:ind w:right="362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123"/>
        </w:rPr>
        <w:t>12</w:t>
      </w:r>
      <w:r w:rsidRPr="0044251B">
        <w:rPr>
          <w:rFonts w:eastAsia="Times New Roman" w:cstheme="minorHAnsi"/>
          <w:spacing w:val="3"/>
          <w:w w:val="123"/>
        </w:rPr>
        <w:t>.</w:t>
      </w:r>
      <w:r w:rsidRPr="0044251B">
        <w:rPr>
          <w:rFonts w:eastAsia="Times New Roman" w:cstheme="minorHAnsi"/>
          <w:spacing w:val="-1"/>
          <w:w w:val="123"/>
        </w:rPr>
        <w:t>5</w:t>
      </w:r>
      <w:r w:rsidRPr="0044251B">
        <w:rPr>
          <w:rFonts w:eastAsia="Times New Roman" w:cstheme="minorHAnsi"/>
          <w:w w:val="88"/>
        </w:rPr>
        <w:t>x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2"/>
          <w:w w:val="90"/>
        </w:rPr>
        <w:t>m</w:t>
      </w:r>
      <w:r w:rsidRPr="0044251B">
        <w:rPr>
          <w:rFonts w:eastAsia="Times New Roman" w:cstheme="minorHAnsi"/>
          <w:spacing w:val="-1"/>
          <w:w w:val="90"/>
        </w:rPr>
        <w:t>i</w:t>
      </w:r>
      <w:r w:rsidRPr="0044251B">
        <w:rPr>
          <w:rFonts w:eastAsia="Times New Roman" w:cstheme="minorHAnsi"/>
          <w:w w:val="101"/>
        </w:rPr>
        <w:t>g</w:t>
      </w:r>
      <w:r w:rsidRPr="0044251B">
        <w:rPr>
          <w:rFonts w:eastAsia="Times New Roman" w:cstheme="minorHAnsi"/>
          <w:spacing w:val="2"/>
          <w:w w:val="101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2"/>
        </w:rPr>
        <w:t>u</w:t>
      </w:r>
      <w:r w:rsidRPr="0044251B">
        <w:rPr>
          <w:rFonts w:eastAsia="Times New Roman" w:cstheme="minorHAnsi"/>
          <w:spacing w:val="-1"/>
        </w:rPr>
        <w:t>p</w:t>
      </w:r>
      <w:r w:rsidRPr="0044251B">
        <w:rPr>
          <w:rFonts w:eastAsia="Times New Roman" w:cstheme="minorHAnsi"/>
        </w:rPr>
        <w:t>g</w:t>
      </w:r>
      <w:r w:rsidRPr="0044251B">
        <w:rPr>
          <w:rFonts w:eastAsia="Times New Roman" w:cstheme="minorHAnsi"/>
          <w:spacing w:val="2"/>
        </w:rPr>
        <w:t>r</w:t>
      </w:r>
      <w:r w:rsidRPr="0044251B">
        <w:rPr>
          <w:rFonts w:eastAsia="Times New Roman" w:cstheme="minorHAnsi"/>
          <w:spacing w:val="1"/>
        </w:rPr>
        <w:t>ad</w:t>
      </w:r>
      <w:r w:rsidRPr="0044251B">
        <w:rPr>
          <w:rFonts w:eastAsia="Times New Roman" w:cstheme="minorHAnsi"/>
        </w:rPr>
        <w:t xml:space="preserve">e 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3"/>
          <w:w w:val="71"/>
        </w:rPr>
        <w:t>f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113"/>
        </w:rPr>
        <w:t>ge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w w:val="111"/>
        </w:rPr>
        <w:t xml:space="preserve">d </w:t>
      </w:r>
      <w:r w:rsidRPr="0044251B">
        <w:rPr>
          <w:rFonts w:eastAsia="Times New Roman" w:cstheme="minorHAnsi"/>
          <w:w w:val="93"/>
        </w:rPr>
        <w:t>s</w:t>
      </w:r>
      <w:r w:rsidRPr="0044251B">
        <w:rPr>
          <w:rFonts w:eastAsia="Times New Roman" w:cstheme="minorHAnsi"/>
          <w:spacing w:val="-1"/>
          <w:w w:val="93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2"/>
          <w:w w:val="101"/>
        </w:rPr>
        <w:t>g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107"/>
        </w:rPr>
        <w:t>z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6"/>
        </w:rPr>
        <w:t>s</w:t>
      </w:r>
    </w:p>
    <w:p w14:paraId="7CC0740C" w14:textId="42D234EB" w:rsidR="005B0734" w:rsidRPr="0044251B" w:rsidRDefault="005B0734" w:rsidP="005B0734">
      <w:pPr>
        <w:pStyle w:val="ListParagraph"/>
        <w:numPr>
          <w:ilvl w:val="0"/>
          <w:numId w:val="20"/>
        </w:numPr>
        <w:spacing w:before="45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MS Reference Specialty" w:cstheme="minorHAnsi"/>
        </w:rPr>
        <w:t></w:t>
      </w:r>
      <w:r w:rsidRPr="0044251B">
        <w:rPr>
          <w:rFonts w:eastAsia="Times New Roman" w:cstheme="minorHAnsi"/>
        </w:rPr>
        <w:t>Over</w:t>
      </w:r>
      <w:r w:rsidRPr="0044251B">
        <w:rPr>
          <w:rFonts w:eastAsia="Times New Roman" w:cstheme="minorHAnsi"/>
          <w:spacing w:val="24"/>
        </w:rPr>
        <w:t xml:space="preserve"> </w:t>
      </w:r>
      <w:r w:rsidRPr="0044251B">
        <w:rPr>
          <w:rFonts w:eastAsia="Times New Roman" w:cstheme="minorHAnsi"/>
          <w:spacing w:val="1"/>
        </w:rPr>
        <w:t>1</w:t>
      </w:r>
      <w:r w:rsidRPr="0044251B">
        <w:rPr>
          <w:rFonts w:eastAsia="Times New Roman" w:cstheme="minorHAnsi"/>
        </w:rPr>
        <w:t xml:space="preserve">5 </w:t>
      </w:r>
      <w:r w:rsidRPr="0044251B">
        <w:rPr>
          <w:rFonts w:eastAsia="Times New Roman" w:cstheme="minorHAnsi"/>
          <w:spacing w:val="7"/>
        </w:rPr>
        <w:t xml:space="preserve"> </w:t>
      </w:r>
      <w:r w:rsidRPr="0044251B">
        <w:rPr>
          <w:rFonts w:eastAsia="Times New Roman" w:cstheme="minorHAnsi"/>
          <w:spacing w:val="2"/>
        </w:rPr>
        <w:t>y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</w:rPr>
        <w:t>a</w:t>
      </w:r>
      <w:r w:rsidRPr="0044251B">
        <w:rPr>
          <w:rFonts w:eastAsia="Times New Roman" w:cstheme="minorHAnsi"/>
        </w:rPr>
        <w:t>rs</w:t>
      </w:r>
      <w:r w:rsidRPr="0044251B">
        <w:rPr>
          <w:rFonts w:eastAsia="Times New Roman" w:cstheme="minorHAnsi"/>
          <w:spacing w:val="23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9"/>
        </w:rPr>
        <w:t>x</w:t>
      </w:r>
      <w:r w:rsidRPr="0044251B">
        <w:rPr>
          <w:rFonts w:eastAsia="Times New Roman" w:cstheme="minorHAnsi"/>
          <w:spacing w:val="2"/>
          <w:w w:val="99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"/>
          <w:w w:val="83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6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7"/>
        </w:rPr>
        <w:t>h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w w:val="124"/>
        </w:rPr>
        <w:t>D/</w:t>
      </w:r>
      <w:r w:rsidRPr="0044251B">
        <w:rPr>
          <w:rFonts w:eastAsia="Times New Roman" w:cstheme="minorHAnsi"/>
          <w:spacing w:val="2"/>
          <w:w w:val="124"/>
        </w:rPr>
        <w:t>Q</w:t>
      </w:r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spacing w:val="2"/>
          <w:w w:val="230"/>
        </w:rPr>
        <w:t>/</w:t>
      </w:r>
      <w:r w:rsidRPr="0044251B">
        <w:rPr>
          <w:rFonts w:eastAsia="Times New Roman" w:cstheme="minorHAnsi"/>
          <w:w w:val="72"/>
        </w:rPr>
        <w:t>A</w:t>
      </w:r>
      <w:r w:rsidRPr="0044251B">
        <w:rPr>
          <w:rFonts w:eastAsia="Times New Roman" w:cstheme="minorHAnsi"/>
          <w:spacing w:val="1"/>
          <w:w w:val="72"/>
        </w:rPr>
        <w:t>L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w w:val="111"/>
        </w:rPr>
        <w:t>/U</w:t>
      </w:r>
      <w:r w:rsidRPr="0044251B">
        <w:rPr>
          <w:rFonts w:eastAsia="Times New Roman" w:cstheme="minorHAnsi"/>
          <w:spacing w:val="3"/>
          <w:w w:val="111"/>
        </w:rPr>
        <w:t>F</w:t>
      </w:r>
      <w:r w:rsidRPr="0044251B">
        <w:rPr>
          <w:rFonts w:eastAsia="Times New Roman" w:cstheme="minorHAnsi"/>
          <w:w w:val="73"/>
        </w:rPr>
        <w:t>T</w:t>
      </w:r>
    </w:p>
    <w:p w14:paraId="7E30FA39" w14:textId="77777777" w:rsidR="005B0734" w:rsidRPr="0044251B" w:rsidRDefault="005B0734" w:rsidP="005B0734">
      <w:pPr>
        <w:pStyle w:val="ListParagraph"/>
        <w:numPr>
          <w:ilvl w:val="1"/>
          <w:numId w:val="20"/>
        </w:numPr>
        <w:spacing w:before="31" w:after="0" w:line="240" w:lineRule="auto"/>
        <w:ind w:right="2596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w w:val="90"/>
        </w:rPr>
        <w:t>m</w:t>
      </w:r>
      <w:r w:rsidRPr="0044251B">
        <w:rPr>
          <w:rFonts w:eastAsia="Times New Roman" w:cstheme="minorHAnsi"/>
          <w:spacing w:val="-1"/>
          <w:w w:val="90"/>
        </w:rPr>
        <w:t>i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t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se</w:t>
      </w:r>
      <w:r w:rsidRPr="0044251B">
        <w:rPr>
          <w:rFonts w:eastAsia="Times New Roman" w:cstheme="minorHAnsi"/>
        </w:rPr>
        <w:t>,</w:t>
      </w:r>
      <w:r w:rsidRPr="0044251B">
        <w:rPr>
          <w:rFonts w:eastAsia="Times New Roman" w:cstheme="minorHAnsi"/>
          <w:spacing w:val="28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94"/>
        </w:rPr>
        <w:t>u</w:t>
      </w:r>
      <w:r w:rsidRPr="0044251B">
        <w:rPr>
          <w:rFonts w:eastAsia="Times New Roman" w:cstheme="minorHAnsi"/>
          <w:spacing w:val="1"/>
          <w:w w:val="94"/>
        </w:rPr>
        <w:t>s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0"/>
        </w:rPr>
        <w:t>m</w:t>
      </w:r>
      <w:r w:rsidRPr="0044251B">
        <w:rPr>
          <w:rFonts w:eastAsia="Times New Roman" w:cstheme="minorHAnsi"/>
          <w:spacing w:val="-1"/>
          <w:w w:val="90"/>
        </w:rPr>
        <w:t>i</w:t>
      </w:r>
      <w:r w:rsidRPr="0044251B">
        <w:rPr>
          <w:rFonts w:eastAsia="Times New Roman" w:cstheme="minorHAnsi"/>
          <w:spacing w:val="3"/>
          <w:w w:val="107"/>
        </w:rPr>
        <w:t>z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</w:p>
    <w:p w14:paraId="37FC654D" w14:textId="7FCB0C7C" w:rsidR="005B0734" w:rsidRPr="0044251B" w:rsidRDefault="005B0734" w:rsidP="005B0734">
      <w:pPr>
        <w:pStyle w:val="ListParagraph"/>
        <w:numPr>
          <w:ilvl w:val="0"/>
          <w:numId w:val="20"/>
        </w:numPr>
        <w:spacing w:before="75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7"/>
        </w:rPr>
        <w:t>f</w:t>
      </w:r>
      <w:r w:rsidRPr="0044251B">
        <w:rPr>
          <w:rFonts w:eastAsia="Times New Roman" w:cstheme="minorHAnsi"/>
          <w:spacing w:val="1"/>
          <w:w w:val="77"/>
        </w:rPr>
        <w:t>i</w:t>
      </w:r>
      <w:r w:rsidRPr="0044251B">
        <w:rPr>
          <w:rFonts w:eastAsia="Times New Roman" w:cstheme="minorHAnsi"/>
          <w:w w:val="98"/>
        </w:rPr>
        <w:t>gu</w:t>
      </w:r>
      <w:r w:rsidRPr="0044251B">
        <w:rPr>
          <w:rFonts w:eastAsia="Times New Roman" w:cstheme="minorHAnsi"/>
          <w:spacing w:val="1"/>
          <w:w w:val="98"/>
        </w:rPr>
        <w:t>r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114"/>
        </w:rPr>
        <w:t>Q</w:t>
      </w:r>
      <w:r w:rsidRPr="0044251B">
        <w:rPr>
          <w:rFonts w:eastAsia="Times New Roman" w:cstheme="minorHAnsi"/>
          <w:spacing w:val="2"/>
          <w:w w:val="114"/>
        </w:rPr>
        <w:t>C</w:t>
      </w:r>
      <w:r w:rsidRPr="0044251B">
        <w:rPr>
          <w:rFonts w:eastAsia="Times New Roman" w:cstheme="minorHAnsi"/>
          <w:spacing w:val="3"/>
          <w:w w:val="230"/>
        </w:rPr>
        <w:t>/</w:t>
      </w:r>
      <w:r w:rsidRPr="0044251B">
        <w:rPr>
          <w:rFonts w:eastAsia="Times New Roman" w:cstheme="minorHAnsi"/>
          <w:spacing w:val="2"/>
          <w:w w:val="84"/>
        </w:rPr>
        <w:t>P</w:t>
      </w:r>
      <w:r w:rsidRPr="0044251B">
        <w:rPr>
          <w:rFonts w:eastAsia="Times New Roman" w:cstheme="minorHAnsi"/>
          <w:spacing w:val="1"/>
          <w:w w:val="110"/>
        </w:rPr>
        <w:t>C</w:t>
      </w:r>
      <w:r w:rsidRPr="0044251B">
        <w:rPr>
          <w:rFonts w:eastAsia="Times New Roman" w:cstheme="minorHAnsi"/>
          <w:w w:val="230"/>
        </w:rPr>
        <w:t>/</w:t>
      </w:r>
      <w:r w:rsidRPr="0044251B">
        <w:rPr>
          <w:rFonts w:eastAsia="Times New Roman" w:cstheme="minorHAnsi"/>
          <w:w w:val="72"/>
        </w:rPr>
        <w:t>A</w:t>
      </w:r>
      <w:r w:rsidRPr="0044251B">
        <w:rPr>
          <w:rFonts w:eastAsia="Times New Roman" w:cstheme="minorHAnsi"/>
          <w:spacing w:val="1"/>
          <w:w w:val="72"/>
        </w:rPr>
        <w:t>L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23"/>
        </w:rPr>
        <w:t>1</w:t>
      </w:r>
      <w:r w:rsidRPr="0044251B">
        <w:rPr>
          <w:rFonts w:eastAsia="Times New Roman" w:cstheme="minorHAnsi"/>
          <w:spacing w:val="-1"/>
          <w:w w:val="123"/>
        </w:rPr>
        <w:t>1</w:t>
      </w:r>
      <w:r w:rsidRPr="0044251B">
        <w:rPr>
          <w:rFonts w:eastAsia="Times New Roman" w:cstheme="minorHAnsi"/>
          <w:spacing w:val="2"/>
          <w:w w:val="230"/>
        </w:rPr>
        <w:t>/</w:t>
      </w:r>
      <w:r w:rsidRPr="0044251B">
        <w:rPr>
          <w:rFonts w:eastAsia="Times New Roman" w:cstheme="minorHAnsi"/>
          <w:w w:val="72"/>
        </w:rPr>
        <w:t>A</w:t>
      </w:r>
      <w:r w:rsidRPr="0044251B">
        <w:rPr>
          <w:rFonts w:eastAsia="Times New Roman" w:cstheme="minorHAnsi"/>
          <w:spacing w:val="1"/>
          <w:w w:val="72"/>
        </w:rPr>
        <w:t>L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23"/>
        </w:rPr>
        <w:t>1</w:t>
      </w:r>
      <w:r w:rsidRPr="0044251B">
        <w:rPr>
          <w:rFonts w:eastAsia="Times New Roman" w:cstheme="minorHAnsi"/>
          <w:spacing w:val="-1"/>
          <w:w w:val="123"/>
        </w:rPr>
        <w:t>1</w:t>
      </w:r>
      <w:r w:rsidRPr="0044251B">
        <w:rPr>
          <w:rFonts w:eastAsia="Times New Roman" w:cstheme="minorHAnsi"/>
          <w:spacing w:val="3"/>
          <w:w w:val="123"/>
        </w:rPr>
        <w:t>.</w:t>
      </w:r>
      <w:r w:rsidRPr="0044251B">
        <w:rPr>
          <w:rFonts w:eastAsia="Times New Roman" w:cstheme="minorHAnsi"/>
          <w:spacing w:val="1"/>
          <w:w w:val="123"/>
        </w:rPr>
        <w:t>5</w:t>
      </w:r>
      <w:r w:rsidRPr="0044251B">
        <w:rPr>
          <w:rFonts w:eastAsia="Times New Roman" w:cstheme="minorHAnsi"/>
          <w:w w:val="127"/>
        </w:rPr>
        <w:t>/</w:t>
      </w:r>
      <w:r w:rsidRPr="0044251B">
        <w:rPr>
          <w:rFonts w:eastAsia="Times New Roman" w:cstheme="minorHAnsi"/>
          <w:spacing w:val="1"/>
          <w:w w:val="127"/>
        </w:rPr>
        <w:t>A</w:t>
      </w:r>
      <w:r w:rsidRPr="0044251B">
        <w:rPr>
          <w:rFonts w:eastAsia="Times New Roman" w:cstheme="minorHAnsi"/>
          <w:w w:val="81"/>
        </w:rPr>
        <w:t>LM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23"/>
        </w:rPr>
        <w:t>1</w:t>
      </w:r>
      <w:r w:rsidRPr="0044251B">
        <w:rPr>
          <w:rFonts w:eastAsia="Times New Roman" w:cstheme="minorHAnsi"/>
          <w:w w:val="123"/>
        </w:rPr>
        <w:t>2</w:t>
      </w:r>
    </w:p>
    <w:p w14:paraId="68C719E8" w14:textId="59E45FC0" w:rsidR="005B0734" w:rsidRPr="0044251B" w:rsidRDefault="005B0734" w:rsidP="005B0734">
      <w:pPr>
        <w:pStyle w:val="ListParagraph"/>
        <w:numPr>
          <w:ilvl w:val="0"/>
          <w:numId w:val="20"/>
        </w:numPr>
        <w:spacing w:before="75" w:after="0" w:line="270" w:lineRule="auto"/>
        <w:ind w:right="222"/>
        <w:rPr>
          <w:rFonts w:eastAsia="Times New Roman" w:cstheme="minorHAnsi"/>
        </w:rPr>
      </w:pP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w w:val="80"/>
        </w:rPr>
        <w:t>A</w:t>
      </w:r>
      <w:r w:rsidRPr="0044251B">
        <w:rPr>
          <w:rFonts w:eastAsia="Times New Roman" w:cstheme="minorHAnsi"/>
          <w:spacing w:val="1"/>
          <w:w w:val="80"/>
        </w:rPr>
        <w:t>L</w:t>
      </w:r>
      <w:r w:rsidRPr="0044251B">
        <w:rPr>
          <w:rFonts w:eastAsia="Times New Roman" w:cstheme="minorHAnsi"/>
          <w:w w:val="80"/>
        </w:rPr>
        <w:t>M</w:t>
      </w:r>
      <w:r w:rsidRPr="0044251B">
        <w:rPr>
          <w:rFonts w:eastAsia="Times New Roman" w:cstheme="minorHAnsi"/>
          <w:spacing w:val="38"/>
          <w:w w:val="80"/>
        </w:rPr>
        <w:t xml:space="preserve"> </w:t>
      </w:r>
      <w:r w:rsidRPr="0044251B">
        <w:rPr>
          <w:rFonts w:eastAsia="Times New Roman" w:cstheme="minorHAnsi"/>
          <w:spacing w:val="2"/>
          <w:w w:val="80"/>
        </w:rPr>
        <w:t>(</w:t>
      </w:r>
      <w:r w:rsidRPr="0044251B">
        <w:rPr>
          <w:rFonts w:eastAsia="Times New Roman" w:cstheme="minorHAnsi"/>
          <w:w w:val="80"/>
        </w:rPr>
        <w:t>All</w:t>
      </w:r>
      <w:r w:rsidRPr="0044251B">
        <w:rPr>
          <w:rFonts w:eastAsia="Times New Roman" w:cstheme="minorHAnsi"/>
          <w:spacing w:val="18"/>
          <w:w w:val="80"/>
        </w:rPr>
        <w:t xml:space="preserve"> </w:t>
      </w:r>
      <w:r w:rsidRPr="0044251B">
        <w:rPr>
          <w:rFonts w:eastAsia="Times New Roman" w:cstheme="minorHAnsi"/>
          <w:w w:val="94"/>
        </w:rPr>
        <w:t>v</w:t>
      </w:r>
      <w:r w:rsidRPr="0044251B">
        <w:rPr>
          <w:rFonts w:eastAsia="Times New Roman" w:cstheme="minorHAnsi"/>
          <w:spacing w:val="-1"/>
          <w:w w:val="94"/>
        </w:rPr>
        <w:t>e</w:t>
      </w:r>
      <w:r w:rsidRPr="0044251B">
        <w:rPr>
          <w:rFonts w:eastAsia="Times New Roman" w:cstheme="minorHAnsi"/>
          <w:w w:val="94"/>
        </w:rPr>
        <w:t>rs</w:t>
      </w:r>
      <w:r w:rsidRPr="0044251B">
        <w:rPr>
          <w:rFonts w:eastAsia="Times New Roman" w:cstheme="minorHAnsi"/>
          <w:spacing w:val="1"/>
          <w:w w:val="94"/>
        </w:rPr>
        <w:t>i</w:t>
      </w:r>
      <w:r w:rsidRPr="0044251B">
        <w:rPr>
          <w:rFonts w:eastAsia="Times New Roman" w:cstheme="minorHAnsi"/>
          <w:spacing w:val="-1"/>
          <w:w w:val="94"/>
        </w:rPr>
        <w:t>o</w:t>
      </w:r>
      <w:r w:rsidRPr="0044251B">
        <w:rPr>
          <w:rFonts w:eastAsia="Times New Roman" w:cstheme="minorHAnsi"/>
          <w:spacing w:val="1"/>
          <w:w w:val="94"/>
        </w:rPr>
        <w:t>n</w:t>
      </w:r>
      <w:r w:rsidRPr="0044251B">
        <w:rPr>
          <w:rFonts w:eastAsia="Times New Roman" w:cstheme="minorHAnsi"/>
          <w:w w:val="94"/>
        </w:rPr>
        <w:t>s)</w:t>
      </w:r>
      <w:r w:rsidRPr="0044251B">
        <w:rPr>
          <w:rFonts w:eastAsia="Times New Roman" w:cstheme="minorHAnsi"/>
          <w:spacing w:val="17"/>
          <w:w w:val="94"/>
        </w:rPr>
        <w:t xml:space="preserve"> </w:t>
      </w:r>
      <w:r w:rsidRPr="0044251B">
        <w:rPr>
          <w:rFonts w:eastAsia="Times New Roman" w:cstheme="minorHAnsi"/>
          <w:spacing w:val="1"/>
        </w:rPr>
        <w:t>b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st</w:t>
      </w:r>
      <w:r w:rsidRPr="0044251B">
        <w:rPr>
          <w:rFonts w:eastAsia="Times New Roman" w:cstheme="minorHAnsi"/>
          <w:spacing w:val="20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2"/>
        </w:rPr>
        <w:t>u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t</w:t>
      </w:r>
      <w:r w:rsidRPr="0044251B">
        <w:rPr>
          <w:rFonts w:eastAsia="Times New Roman" w:cstheme="minorHAnsi"/>
          <w:spacing w:val="1"/>
        </w:rPr>
        <w:t>o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3"/>
        </w:rPr>
        <w:t>z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5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w w:val="96"/>
        </w:rPr>
        <w:t>s</w:t>
      </w:r>
    </w:p>
    <w:p w14:paraId="3939B871" w14:textId="3A4A3E9E" w:rsidR="005B0734" w:rsidRPr="0044251B" w:rsidRDefault="005B0734" w:rsidP="005B0734">
      <w:pPr>
        <w:pStyle w:val="ListParagraph"/>
        <w:numPr>
          <w:ilvl w:val="0"/>
          <w:numId w:val="20"/>
        </w:numPr>
        <w:spacing w:before="49" w:after="0" w:line="270" w:lineRule="auto"/>
        <w:ind w:right="584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</w:rPr>
        <w:t>Co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  <w:spacing w:val="-1"/>
        </w:rPr>
        <w:t>d</w:t>
      </w:r>
      <w:r w:rsidRPr="0044251B">
        <w:rPr>
          <w:rFonts w:eastAsia="Times New Roman" w:cstheme="minorHAnsi"/>
        </w:rPr>
        <w:t>uct</w:t>
      </w:r>
      <w:r w:rsidRPr="0044251B">
        <w:rPr>
          <w:rFonts w:eastAsia="Times New Roman" w:cstheme="minorHAnsi"/>
          <w:spacing w:val="29"/>
        </w:rPr>
        <w:t xml:space="preserve"> </w:t>
      </w:r>
      <w:r w:rsidRPr="0044251B">
        <w:rPr>
          <w:rFonts w:eastAsia="Times New Roman" w:cstheme="minorHAnsi"/>
          <w:spacing w:val="-1"/>
        </w:rPr>
        <w:t>b</w:t>
      </w:r>
      <w:r w:rsidRPr="0044251B">
        <w:rPr>
          <w:rFonts w:eastAsia="Times New Roman" w:cstheme="minorHAnsi"/>
          <w:spacing w:val="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c</w:t>
      </w:r>
      <w:r w:rsidRPr="0044251B">
        <w:rPr>
          <w:rFonts w:eastAsia="Times New Roman" w:cstheme="minorHAnsi"/>
          <w:spacing w:val="40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</w:rPr>
        <w:t>in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w w:val="114"/>
        </w:rPr>
        <w:t>Q</w:t>
      </w:r>
      <w:r w:rsidRPr="0044251B">
        <w:rPr>
          <w:rFonts w:eastAsia="Times New Roman" w:cstheme="minorHAnsi"/>
          <w:spacing w:val="2"/>
          <w:w w:val="114"/>
        </w:rPr>
        <w:t>C</w:t>
      </w:r>
      <w:r w:rsidRPr="0044251B">
        <w:rPr>
          <w:rFonts w:eastAsia="Times New Roman" w:cstheme="minorHAnsi"/>
          <w:w w:val="127"/>
        </w:rPr>
        <w:t>/</w:t>
      </w:r>
      <w:r w:rsidRPr="0044251B">
        <w:rPr>
          <w:rFonts w:eastAsia="Times New Roman" w:cstheme="minorHAnsi"/>
          <w:spacing w:val="1"/>
          <w:w w:val="127"/>
        </w:rPr>
        <w:t>A</w:t>
      </w:r>
      <w:r w:rsidRPr="0044251B">
        <w:rPr>
          <w:rFonts w:eastAsia="Times New Roman" w:cstheme="minorHAnsi"/>
          <w:w w:val="81"/>
        </w:rPr>
        <w:t>L</w:t>
      </w:r>
      <w:r w:rsidRPr="0044251B">
        <w:rPr>
          <w:rFonts w:eastAsia="Times New Roman" w:cstheme="minorHAnsi"/>
          <w:spacing w:val="1"/>
          <w:w w:val="81"/>
        </w:rPr>
        <w:t>M</w:t>
      </w:r>
      <w:r w:rsidRPr="0044251B">
        <w:rPr>
          <w:rFonts w:eastAsia="Times New Roman" w:cstheme="minorHAnsi"/>
          <w:w w:val="120"/>
        </w:rPr>
        <w:t>/Q</w:t>
      </w:r>
      <w:r w:rsidRPr="0044251B">
        <w:rPr>
          <w:rFonts w:eastAsia="Times New Roman" w:cstheme="minorHAnsi"/>
          <w:spacing w:val="1"/>
          <w:w w:val="120"/>
        </w:rPr>
        <w:t>T</w:t>
      </w:r>
      <w:r w:rsidRPr="0044251B">
        <w:rPr>
          <w:rFonts w:eastAsia="Times New Roman" w:cstheme="minorHAnsi"/>
          <w:spacing w:val="8"/>
          <w:w w:val="84"/>
        </w:rPr>
        <w:t>P</w:t>
      </w:r>
      <w:r w:rsidRPr="0044251B">
        <w:rPr>
          <w:rFonts w:eastAsia="Times New Roman" w:cstheme="minorHAnsi"/>
        </w:rPr>
        <w:t xml:space="preserve">/UFT </w:t>
      </w:r>
      <w:r w:rsidRPr="0044251B">
        <w:rPr>
          <w:rFonts w:eastAsia="Times New Roman" w:cstheme="minorHAnsi"/>
          <w:w w:val="88"/>
        </w:rPr>
        <w:t>(m</w:t>
      </w:r>
      <w:r w:rsidRPr="0044251B">
        <w:rPr>
          <w:rFonts w:eastAsia="Times New Roman" w:cstheme="minorHAnsi"/>
          <w:spacing w:val="-1"/>
          <w:w w:val="88"/>
        </w:rPr>
        <w:t>u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</w:rPr>
        <w:t>v</w:t>
      </w:r>
      <w:r w:rsidRPr="0044251B">
        <w:rPr>
          <w:rFonts w:eastAsia="Times New Roman" w:cstheme="minorHAnsi"/>
          <w:spacing w:val="2"/>
        </w:rPr>
        <w:t>e</w:t>
      </w:r>
      <w:r w:rsidRPr="0044251B">
        <w:rPr>
          <w:rFonts w:eastAsia="Times New Roman" w:cstheme="minorHAnsi"/>
        </w:rPr>
        <w:t>rs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s)</w:t>
      </w:r>
    </w:p>
    <w:p w14:paraId="766594C0" w14:textId="389E1888" w:rsidR="005B0734" w:rsidRPr="0044251B" w:rsidRDefault="005B0734" w:rsidP="005B0734">
      <w:pPr>
        <w:pStyle w:val="ListParagraph"/>
        <w:numPr>
          <w:ilvl w:val="0"/>
          <w:numId w:val="20"/>
        </w:numPr>
        <w:spacing w:before="47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C</w:t>
      </w:r>
      <w:r w:rsidRPr="0044251B">
        <w:rPr>
          <w:rFonts w:eastAsia="Times New Roman" w:cstheme="minorHAnsi"/>
        </w:rPr>
        <w:t>OE</w:t>
      </w:r>
      <w:r w:rsidRPr="0044251B">
        <w:rPr>
          <w:rFonts w:eastAsia="Times New Roman" w:cstheme="minorHAnsi"/>
          <w:spacing w:val="31"/>
        </w:rPr>
        <w:t xml:space="preserve"> </w:t>
      </w:r>
      <w:r w:rsidRPr="0044251B">
        <w:rPr>
          <w:rFonts w:eastAsia="Times New Roman" w:cstheme="minorHAnsi"/>
          <w:w w:val="83"/>
        </w:rPr>
        <w:t>A</w:t>
      </w:r>
      <w:r w:rsidRPr="0044251B">
        <w:rPr>
          <w:rFonts w:eastAsia="Times New Roman" w:cstheme="minorHAnsi"/>
          <w:spacing w:val="-1"/>
          <w:w w:val="83"/>
        </w:rPr>
        <w:t>L</w:t>
      </w:r>
      <w:r w:rsidRPr="0044251B">
        <w:rPr>
          <w:rFonts w:eastAsia="Times New Roman" w:cstheme="minorHAnsi"/>
          <w:w w:val="83"/>
        </w:rPr>
        <w:t>M</w:t>
      </w:r>
      <w:r w:rsidRPr="0044251B">
        <w:rPr>
          <w:rFonts w:eastAsia="Times New Roman" w:cstheme="minorHAnsi"/>
          <w:spacing w:val="23"/>
          <w:w w:val="83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85"/>
        </w:rPr>
        <w:t>v</w:t>
      </w:r>
      <w:r w:rsidRPr="0044251B">
        <w:rPr>
          <w:rFonts w:eastAsia="Times New Roman" w:cstheme="minorHAnsi"/>
          <w:spacing w:val="-1"/>
          <w:w w:val="85"/>
        </w:rPr>
        <w:t>i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</w:p>
    <w:p w14:paraId="32087174" w14:textId="7905A695" w:rsidR="005B0734" w:rsidRPr="0044251B" w:rsidRDefault="005B0734" w:rsidP="005B0734">
      <w:pPr>
        <w:pStyle w:val="ListParagraph"/>
        <w:numPr>
          <w:ilvl w:val="0"/>
          <w:numId w:val="20"/>
        </w:numPr>
        <w:spacing w:before="75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130"/>
        </w:rPr>
        <w:t>/g</w:t>
      </w:r>
      <w:r w:rsidRPr="0044251B">
        <w:rPr>
          <w:rFonts w:eastAsia="Times New Roman" w:cstheme="minorHAnsi"/>
          <w:spacing w:val="1"/>
          <w:w w:val="130"/>
        </w:rPr>
        <w:t>u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</w:rPr>
        <w:t xml:space="preserve">s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</w:p>
    <w:p w14:paraId="08F5319B" w14:textId="3D9E687F" w:rsidR="005B0734" w:rsidRPr="0044251B" w:rsidRDefault="005B0734" w:rsidP="005B0734">
      <w:pPr>
        <w:pStyle w:val="ListParagraph"/>
        <w:numPr>
          <w:ilvl w:val="0"/>
          <w:numId w:val="20"/>
        </w:numPr>
        <w:spacing w:before="75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86"/>
        </w:rPr>
        <w:t>u</w:t>
      </w:r>
      <w:r w:rsidRPr="0044251B">
        <w:rPr>
          <w:rFonts w:eastAsia="Times New Roman" w:cstheme="minorHAnsi"/>
          <w:spacing w:val="1"/>
          <w:w w:val="86"/>
        </w:rPr>
        <w:t>l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u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</w:p>
    <w:p w14:paraId="417CBF35" w14:textId="7F58C894" w:rsidR="005B0734" w:rsidRPr="0044251B" w:rsidRDefault="005B0734" w:rsidP="005B0734">
      <w:pPr>
        <w:pStyle w:val="ListParagraph"/>
        <w:numPr>
          <w:ilvl w:val="0"/>
          <w:numId w:val="20"/>
        </w:numPr>
        <w:spacing w:before="76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102"/>
        </w:rPr>
        <w:t>P</w:t>
      </w:r>
      <w:r w:rsidRPr="0044251B">
        <w:rPr>
          <w:rFonts w:eastAsia="Times New Roman" w:cstheme="minorHAnsi"/>
          <w:spacing w:val="-2"/>
          <w:w w:val="102"/>
        </w:rPr>
        <w:t>a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w w:val="84"/>
        </w:rPr>
        <w:t>P</w:t>
      </w:r>
      <w:r w:rsidRPr="0044251B">
        <w:rPr>
          <w:rFonts w:eastAsia="Times New Roman" w:cstheme="minorHAnsi"/>
          <w:spacing w:val="2"/>
          <w:w w:val="84"/>
        </w:rPr>
        <w:t>r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"/>
          <w:w w:val="56"/>
        </w:rPr>
        <w:t>-</w:t>
      </w:r>
      <w:r w:rsidRPr="0044251B">
        <w:rPr>
          <w:rFonts w:eastAsia="Times New Roman" w:cstheme="minorHAnsi"/>
          <w:w w:val="110"/>
        </w:rPr>
        <w:t>S</w:t>
      </w:r>
      <w:r w:rsidRPr="0044251B">
        <w:rPr>
          <w:rFonts w:eastAsia="Times New Roman" w:cstheme="minorHAnsi"/>
          <w:spacing w:val="-2"/>
          <w:w w:val="110"/>
        </w:rPr>
        <w:t>a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ll</w:t>
      </w:r>
      <w:r w:rsidRPr="0044251B">
        <w:rPr>
          <w:rFonts w:eastAsia="Times New Roman" w:cstheme="minorHAnsi"/>
          <w:w w:val="106"/>
        </w:rPr>
        <w:t>s,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6"/>
        </w:rPr>
        <w:t>s</w:t>
      </w:r>
    </w:p>
    <w:p w14:paraId="32D825AE" w14:textId="77777777" w:rsidR="005B0734" w:rsidRPr="0044251B" w:rsidRDefault="005B0734" w:rsidP="005B0734">
      <w:pPr>
        <w:spacing w:after="0" w:line="262" w:lineRule="exact"/>
        <w:ind w:right="240"/>
        <w:rPr>
          <w:rFonts w:eastAsia="Times New Roman" w:cstheme="minorHAnsi"/>
          <w:spacing w:val="11"/>
        </w:rPr>
      </w:pP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k</w:t>
      </w:r>
      <w:r w:rsidRPr="0044251B">
        <w:rPr>
          <w:rFonts w:eastAsia="Times New Roman" w:cstheme="minorHAnsi"/>
          <w:spacing w:val="-1"/>
          <w:w w:val="80"/>
        </w:rPr>
        <w:t>i</w:t>
      </w:r>
      <w:r w:rsidRPr="0044251B">
        <w:rPr>
          <w:rFonts w:eastAsia="Times New Roman" w:cstheme="minorHAnsi"/>
          <w:spacing w:val="1"/>
          <w:w w:val="68"/>
        </w:rPr>
        <w:t>ll</w:t>
      </w:r>
      <w:r w:rsidRPr="0044251B">
        <w:rPr>
          <w:rFonts w:eastAsia="Times New Roman" w:cstheme="minorHAnsi"/>
          <w:w w:val="97"/>
        </w:rPr>
        <w:t>s:</w:t>
      </w:r>
      <w:r w:rsidRPr="0044251B">
        <w:rPr>
          <w:rFonts w:eastAsia="Times New Roman" w:cstheme="minorHAnsi"/>
          <w:spacing w:val="11"/>
        </w:rPr>
        <w:t xml:space="preserve"> </w:t>
      </w:r>
    </w:p>
    <w:p w14:paraId="410B66AC" w14:textId="292A518A" w:rsidR="005B0734" w:rsidRPr="0044251B" w:rsidRDefault="005B0734" w:rsidP="005B0734">
      <w:pPr>
        <w:spacing w:after="0" w:line="262" w:lineRule="exact"/>
        <w:ind w:right="240"/>
        <w:rPr>
          <w:rFonts w:eastAsia="Times New Roman" w:cstheme="minorHAnsi"/>
          <w:w w:val="96"/>
        </w:rPr>
      </w:pPr>
      <w:r w:rsidRPr="0044251B">
        <w:rPr>
          <w:rFonts w:eastAsia="Times New Roman" w:cstheme="minorHAnsi"/>
          <w:w w:val="108"/>
        </w:rPr>
        <w:t>Q</w:t>
      </w:r>
      <w:r w:rsidRPr="0044251B">
        <w:rPr>
          <w:rFonts w:eastAsia="Times New Roman" w:cstheme="minorHAnsi"/>
          <w:spacing w:val="2"/>
          <w:w w:val="108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112"/>
        </w:rPr>
        <w:t>C</w:t>
      </w:r>
      <w:r w:rsidRPr="0044251B">
        <w:rPr>
          <w:rFonts w:eastAsia="Times New Roman" w:cstheme="minorHAnsi"/>
          <w:spacing w:val="-1"/>
          <w:w w:val="112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127"/>
        </w:rPr>
        <w:t>/</w:t>
      </w:r>
      <w:r w:rsidRPr="0044251B">
        <w:rPr>
          <w:rFonts w:eastAsia="Times New Roman" w:cstheme="minorHAnsi"/>
          <w:spacing w:val="-1"/>
          <w:w w:val="127"/>
        </w:rPr>
        <w:t>A</w:t>
      </w:r>
      <w:r w:rsidRPr="0044251B">
        <w:rPr>
          <w:rFonts w:eastAsia="Times New Roman" w:cstheme="minorHAnsi"/>
          <w:spacing w:val="2"/>
          <w:w w:val="53"/>
        </w:rPr>
        <w:t>L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1"/>
          <w:w w:val="62"/>
        </w:rPr>
        <w:t>I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2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4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2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06"/>
        </w:rPr>
        <w:t>s,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ro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</w:rPr>
        <w:t>s 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4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84"/>
        </w:rPr>
        <w:t>P</w:t>
      </w:r>
      <w:r w:rsidRPr="0044251B">
        <w:rPr>
          <w:rFonts w:eastAsia="Times New Roman" w:cstheme="minorHAnsi"/>
          <w:spacing w:val="-1"/>
          <w:w w:val="84"/>
        </w:rPr>
        <w:t>r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1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y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t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 xml:space="preserve">m </w:t>
      </w:r>
      <w:r w:rsidRPr="0044251B">
        <w:rPr>
          <w:rFonts w:eastAsia="Times New Roman" w:cstheme="minorHAnsi"/>
          <w:w w:val="86"/>
        </w:rPr>
        <w:t>A</w:t>
      </w:r>
      <w:r w:rsidRPr="0044251B">
        <w:rPr>
          <w:rFonts w:eastAsia="Times New Roman" w:cstheme="minorHAnsi"/>
          <w:spacing w:val="-1"/>
          <w:w w:val="86"/>
        </w:rPr>
        <w:t>r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89"/>
        </w:rPr>
        <w:t>u</w:t>
      </w:r>
      <w:r w:rsidRPr="0044251B">
        <w:rPr>
          <w:rFonts w:eastAsia="Times New Roman" w:cstheme="minorHAnsi"/>
          <w:spacing w:val="2"/>
          <w:w w:val="89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230"/>
        </w:rPr>
        <w:t>/</w:t>
      </w: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6"/>
        </w:rPr>
        <w:t>fr</w:t>
      </w:r>
      <w:r w:rsidRPr="0044251B">
        <w:rPr>
          <w:rFonts w:eastAsia="Times New Roman" w:cstheme="minorHAnsi"/>
          <w:spacing w:val="1"/>
          <w:w w:val="96"/>
        </w:rPr>
        <w:t>a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t</w:t>
      </w:r>
      <w:r w:rsidRPr="0044251B">
        <w:rPr>
          <w:rFonts w:eastAsia="Times New Roman" w:cstheme="minorHAnsi"/>
          <w:w w:val="89"/>
        </w:rPr>
        <w:t>r</w:t>
      </w:r>
      <w:r w:rsidRPr="0044251B">
        <w:rPr>
          <w:rFonts w:eastAsia="Times New Roman" w:cstheme="minorHAnsi"/>
          <w:spacing w:val="-1"/>
          <w:w w:val="89"/>
        </w:rPr>
        <w:t>u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89"/>
        </w:rPr>
        <w:t>u</w:t>
      </w:r>
      <w:r w:rsidRPr="0044251B">
        <w:rPr>
          <w:rFonts w:eastAsia="Times New Roman" w:cstheme="minorHAnsi"/>
          <w:spacing w:val="2"/>
          <w:w w:val="89"/>
        </w:rPr>
        <w:t>r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62"/>
        </w:rPr>
        <w:t>I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2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6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72"/>
        </w:rPr>
        <w:t>A</w:t>
      </w:r>
      <w:r w:rsidRPr="0044251B">
        <w:rPr>
          <w:rFonts w:eastAsia="Times New Roman" w:cstheme="minorHAnsi"/>
          <w:spacing w:val="1"/>
          <w:w w:val="72"/>
        </w:rPr>
        <w:t>L</w:t>
      </w:r>
      <w:r w:rsidRPr="0044251B">
        <w:rPr>
          <w:rFonts w:eastAsia="Times New Roman" w:cstheme="minorHAnsi"/>
          <w:spacing w:val="-1"/>
        </w:rPr>
        <w:t>M</w:t>
      </w:r>
      <w:r w:rsidRPr="0044251B">
        <w:rPr>
          <w:rFonts w:eastAsia="Times New Roman" w:cstheme="minorHAnsi"/>
          <w:spacing w:val="2"/>
          <w:w w:val="230"/>
        </w:rPr>
        <w:t>/</w:t>
      </w:r>
      <w:r w:rsidRPr="0044251B">
        <w:rPr>
          <w:rFonts w:eastAsia="Times New Roman" w:cstheme="minorHAnsi"/>
          <w:w w:val="72"/>
        </w:rPr>
        <w:t>A</w:t>
      </w:r>
      <w:r w:rsidRPr="0044251B">
        <w:rPr>
          <w:rFonts w:eastAsia="Times New Roman" w:cstheme="minorHAnsi"/>
          <w:spacing w:val="-1"/>
          <w:w w:val="72"/>
        </w:rPr>
        <w:t>L</w:t>
      </w:r>
      <w:r w:rsidRPr="0044251B">
        <w:rPr>
          <w:rFonts w:eastAsia="Times New Roman" w:cstheme="minorHAnsi"/>
          <w:w w:val="62"/>
        </w:rPr>
        <w:t>I</w:t>
      </w:r>
      <w:r w:rsidRPr="0044251B">
        <w:rPr>
          <w:rFonts w:eastAsia="Times New Roman" w:cstheme="minorHAnsi"/>
          <w:spacing w:val="14"/>
        </w:rPr>
        <w:t xml:space="preserve"> </w:t>
      </w:r>
      <w:proofErr w:type="gramStart"/>
      <w:r w:rsidRPr="0044251B">
        <w:rPr>
          <w:rFonts w:eastAsia="Times New Roman" w:cstheme="minorHAnsi"/>
        </w:rPr>
        <w:t>3</w:t>
      </w:r>
      <w:proofErr w:type="spellStart"/>
      <w:r w:rsidRPr="0044251B">
        <w:rPr>
          <w:rFonts w:eastAsia="Times New Roman" w:cstheme="minorHAnsi"/>
          <w:position w:val="8"/>
        </w:rPr>
        <w:t>rd</w:t>
      </w:r>
      <w:proofErr w:type="spellEnd"/>
      <w:r w:rsidRPr="0044251B">
        <w:rPr>
          <w:rFonts w:eastAsia="Times New Roman" w:cstheme="minorHAnsi"/>
          <w:position w:val="8"/>
        </w:rPr>
        <w:t xml:space="preserve"> </w:t>
      </w:r>
      <w:r w:rsidRPr="0044251B">
        <w:rPr>
          <w:rFonts w:eastAsia="Times New Roman" w:cstheme="minorHAnsi"/>
          <w:spacing w:val="25"/>
          <w:position w:val="8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9"/>
        </w:rPr>
        <w:t>r</w:t>
      </w:r>
      <w:r w:rsidRPr="0044251B">
        <w:rPr>
          <w:rFonts w:eastAsia="Times New Roman" w:cstheme="minorHAnsi"/>
          <w:spacing w:val="1"/>
          <w:w w:val="79"/>
        </w:rPr>
        <w:t>t</w:t>
      </w:r>
      <w:r w:rsidRPr="0044251B">
        <w:rPr>
          <w:rFonts w:eastAsia="Times New Roman" w:cstheme="minorHAnsi"/>
          <w:w w:val="91"/>
        </w:rPr>
        <w:t>y</w:t>
      </w:r>
      <w:proofErr w:type="gramEnd"/>
      <w:r w:rsidRPr="0044251B">
        <w:rPr>
          <w:rFonts w:eastAsia="Times New Roman" w:cstheme="minorHAnsi"/>
          <w:w w:val="91"/>
        </w:rPr>
        <w:t xml:space="preserve"> </w:t>
      </w: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w w:val="107"/>
        </w:rPr>
        <w:t>r</w:t>
      </w:r>
      <w:r w:rsidRPr="0044251B">
        <w:rPr>
          <w:rFonts w:eastAsia="Times New Roman" w:cstheme="minorHAnsi"/>
          <w:spacing w:val="1"/>
          <w:w w:val="107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6"/>
        </w:rPr>
        <w:t>s</w:t>
      </w:r>
    </w:p>
    <w:p w14:paraId="5786DFFE" w14:textId="77777777" w:rsidR="005B0734" w:rsidRPr="0044251B" w:rsidRDefault="005B0734" w:rsidP="005B0734">
      <w:pPr>
        <w:spacing w:after="0" w:line="262" w:lineRule="exact"/>
        <w:ind w:right="240"/>
        <w:rPr>
          <w:rFonts w:eastAsia="Times New Roman" w:cstheme="minorHAnsi"/>
          <w:w w:val="96"/>
        </w:rPr>
      </w:pPr>
    </w:p>
    <w:p w14:paraId="42829AAB" w14:textId="77777777" w:rsidR="005B0734" w:rsidRPr="0044251B" w:rsidRDefault="005B0734" w:rsidP="005B0734">
      <w:pPr>
        <w:tabs>
          <w:tab w:val="left" w:pos="3140"/>
        </w:tabs>
        <w:spacing w:after="0" w:line="322" w:lineRule="auto"/>
        <w:ind w:left="3158" w:right="4501" w:hanging="2941"/>
        <w:rPr>
          <w:rFonts w:eastAsia="Times New Roman" w:cstheme="minorHAnsi"/>
          <w:w w:val="88"/>
        </w:rPr>
      </w:pPr>
      <w:r w:rsidRPr="0044251B">
        <w:rPr>
          <w:rFonts w:eastAsia="Times New Roman" w:cstheme="minorHAnsi"/>
        </w:rPr>
        <w:t>C</w:t>
      </w:r>
      <w:r w:rsidRPr="0044251B">
        <w:rPr>
          <w:rFonts w:eastAsia="Times New Roman" w:cstheme="minorHAnsi"/>
          <w:spacing w:val="1"/>
        </w:rPr>
        <w:t>om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y:</w:t>
      </w:r>
      <w:r w:rsidRPr="0044251B">
        <w:rPr>
          <w:rFonts w:eastAsia="Times New Roman" w:cstheme="minorHAnsi"/>
          <w:spacing w:val="2"/>
        </w:rPr>
        <w:t xml:space="preserve"> </w:t>
      </w:r>
      <w:proofErr w:type="spellStart"/>
      <w:r w:rsidRPr="0044251B">
        <w:rPr>
          <w:rFonts w:eastAsia="Times New Roman" w:cstheme="minorHAnsi"/>
          <w:spacing w:val="1"/>
          <w:w w:val="113"/>
        </w:rPr>
        <w:t>G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102"/>
        </w:rPr>
        <w:t>g</w:t>
      </w:r>
      <w:r w:rsidRPr="0044251B">
        <w:rPr>
          <w:rFonts w:eastAsia="Times New Roman" w:cstheme="minorHAnsi"/>
          <w:spacing w:val="-1"/>
          <w:w w:val="102"/>
        </w:rPr>
        <w:t>i</w:t>
      </w:r>
      <w:r w:rsidRPr="0044251B">
        <w:rPr>
          <w:rFonts w:eastAsia="Times New Roman" w:cstheme="minorHAnsi"/>
          <w:w w:val="88"/>
        </w:rPr>
        <w:t>x</w:t>
      </w:r>
      <w:proofErr w:type="spellEnd"/>
      <w:r w:rsidRPr="0044251B">
        <w:rPr>
          <w:rFonts w:eastAsia="Times New Roman" w:cstheme="minorHAnsi"/>
          <w:w w:val="88"/>
        </w:rPr>
        <w:t xml:space="preserve"> </w:t>
      </w:r>
    </w:p>
    <w:p w14:paraId="386CED65" w14:textId="45DC007A" w:rsidR="005B0734" w:rsidRPr="0044251B" w:rsidRDefault="005B0734" w:rsidP="005B0734">
      <w:pPr>
        <w:tabs>
          <w:tab w:val="left" w:pos="3140"/>
        </w:tabs>
        <w:spacing w:after="0" w:line="322" w:lineRule="auto"/>
        <w:ind w:left="3158" w:right="4501" w:hanging="2941"/>
        <w:rPr>
          <w:rFonts w:eastAsia="Times New Roman" w:cstheme="minorHAnsi"/>
          <w:w w:val="88"/>
        </w:rPr>
      </w:pPr>
      <w:r w:rsidRPr="0044251B">
        <w:rPr>
          <w:rFonts w:eastAsia="Times New Roman" w:cstheme="minorHAnsi"/>
          <w:w w:val="88"/>
        </w:rPr>
        <w:t>2010-2012</w:t>
      </w:r>
    </w:p>
    <w:p w14:paraId="240B186C" w14:textId="77777777" w:rsidR="005B0734" w:rsidRPr="0044251B" w:rsidRDefault="005B0734" w:rsidP="005B0734">
      <w:pPr>
        <w:tabs>
          <w:tab w:val="left" w:pos="3140"/>
        </w:tabs>
        <w:spacing w:after="0" w:line="322" w:lineRule="auto"/>
        <w:ind w:left="3158" w:right="4501" w:hanging="2941"/>
        <w:rPr>
          <w:rFonts w:eastAsia="Times New Roman" w:cstheme="minorHAnsi"/>
          <w:w w:val="98"/>
        </w:rPr>
      </w:pPr>
      <w:r w:rsidRPr="0044251B">
        <w:rPr>
          <w:rFonts w:eastAsia="Times New Roman" w:cstheme="minorHAnsi"/>
          <w:w w:val="90"/>
        </w:rPr>
        <w:t>Ro</w:t>
      </w:r>
      <w:r w:rsidRPr="0044251B">
        <w:rPr>
          <w:rFonts w:eastAsia="Times New Roman" w:cstheme="minorHAnsi"/>
          <w:spacing w:val="-1"/>
          <w:w w:val="90"/>
        </w:rPr>
        <w:t>l</w:t>
      </w:r>
      <w:r w:rsidRPr="0044251B">
        <w:rPr>
          <w:rFonts w:eastAsia="Times New Roman" w:cstheme="minorHAnsi"/>
          <w:spacing w:val="1"/>
          <w:w w:val="90"/>
        </w:rPr>
        <w:t>e</w:t>
      </w:r>
      <w:r w:rsidRPr="0044251B">
        <w:rPr>
          <w:rFonts w:eastAsia="Times New Roman" w:cstheme="minorHAnsi"/>
          <w:w w:val="90"/>
        </w:rPr>
        <w:t>:</w:t>
      </w:r>
      <w:r w:rsidRPr="0044251B">
        <w:rPr>
          <w:rFonts w:eastAsia="Times New Roman" w:cstheme="minorHAnsi"/>
          <w:spacing w:val="16"/>
          <w:w w:val="90"/>
        </w:rPr>
        <w:t xml:space="preserve"> </w:t>
      </w:r>
      <w:r w:rsidRPr="0044251B">
        <w:rPr>
          <w:rFonts w:eastAsia="Times New Roman" w:cstheme="minorHAnsi"/>
          <w:spacing w:val="1"/>
        </w:rPr>
        <w:t>Se</w:t>
      </w:r>
      <w:r w:rsidRPr="0044251B">
        <w:rPr>
          <w:rFonts w:eastAsia="Times New Roman" w:cstheme="minorHAnsi"/>
        </w:rPr>
        <w:t>ni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26"/>
        </w:rPr>
        <w:t xml:space="preserve"> </w:t>
      </w:r>
      <w:r w:rsidRPr="0044251B">
        <w:rPr>
          <w:rFonts w:eastAsia="Times New Roman" w:cstheme="minorHAnsi"/>
          <w:w w:val="98"/>
        </w:rPr>
        <w:t>C</w:t>
      </w:r>
      <w:r w:rsidRPr="0044251B">
        <w:rPr>
          <w:rFonts w:eastAsia="Times New Roman" w:cstheme="minorHAnsi"/>
          <w:spacing w:val="-1"/>
          <w:w w:val="98"/>
        </w:rPr>
        <w:t>o</w:t>
      </w:r>
      <w:r w:rsidRPr="0044251B">
        <w:rPr>
          <w:rFonts w:eastAsia="Times New Roman" w:cstheme="minorHAnsi"/>
          <w:spacing w:val="3"/>
          <w:w w:val="107"/>
        </w:rPr>
        <w:t>n</w:t>
      </w:r>
      <w:r w:rsidRPr="0044251B">
        <w:rPr>
          <w:rFonts w:eastAsia="Times New Roman" w:cstheme="minorHAnsi"/>
          <w:w w:val="105"/>
        </w:rPr>
        <w:t>s</w:t>
      </w:r>
      <w:r w:rsidRPr="0044251B">
        <w:rPr>
          <w:rFonts w:eastAsia="Times New Roman" w:cstheme="minorHAnsi"/>
          <w:spacing w:val="-1"/>
          <w:w w:val="105"/>
        </w:rPr>
        <w:t>u</w:t>
      </w:r>
      <w:r w:rsidRPr="0044251B">
        <w:rPr>
          <w:rFonts w:eastAsia="Times New Roman" w:cstheme="minorHAnsi"/>
          <w:w w:val="92"/>
        </w:rPr>
        <w:t>l</w:t>
      </w:r>
      <w:r w:rsidRPr="0044251B">
        <w:rPr>
          <w:rFonts w:eastAsia="Times New Roman" w:cstheme="minorHAnsi"/>
          <w:spacing w:val="1"/>
          <w:w w:val="92"/>
        </w:rPr>
        <w:t>t</w:t>
      </w:r>
      <w:r w:rsidRPr="0044251B">
        <w:rPr>
          <w:rFonts w:eastAsia="Times New Roman" w:cstheme="minorHAnsi"/>
          <w:w w:val="116"/>
        </w:rPr>
        <w:t>an</w:t>
      </w:r>
      <w:r w:rsidRPr="0044251B">
        <w:rPr>
          <w:rFonts w:eastAsia="Times New Roman" w:cstheme="minorHAnsi"/>
          <w:w w:val="98"/>
        </w:rPr>
        <w:t xml:space="preserve">t </w:t>
      </w:r>
    </w:p>
    <w:p w14:paraId="56B21CBD" w14:textId="58B4A161" w:rsidR="005B0734" w:rsidRPr="0044251B" w:rsidRDefault="005B0734" w:rsidP="005B0734">
      <w:pPr>
        <w:tabs>
          <w:tab w:val="left" w:pos="3140"/>
        </w:tabs>
        <w:spacing w:after="0" w:line="322" w:lineRule="auto"/>
        <w:ind w:left="3158" w:right="4501" w:hanging="2941"/>
        <w:rPr>
          <w:rFonts w:eastAsia="Times New Roman" w:cstheme="minorHAnsi"/>
          <w:w w:val="88"/>
        </w:rPr>
      </w:pP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tivit</w:t>
      </w:r>
      <w:r w:rsidRPr="0044251B">
        <w:rPr>
          <w:rFonts w:eastAsia="Times New Roman" w:cstheme="minorHAnsi"/>
          <w:spacing w:val="2"/>
        </w:rPr>
        <w:t>i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s:</w:t>
      </w:r>
    </w:p>
    <w:p w14:paraId="0A055967" w14:textId="74E1F3A9" w:rsidR="005B0734" w:rsidRPr="0044251B" w:rsidRDefault="005B0734" w:rsidP="005B0734">
      <w:pPr>
        <w:pStyle w:val="ListParagraph"/>
        <w:numPr>
          <w:ilvl w:val="0"/>
          <w:numId w:val="22"/>
        </w:numPr>
        <w:spacing w:after="0" w:line="180" w:lineRule="exact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102"/>
          <w:position w:val="1"/>
        </w:rPr>
        <w:t>P</w:t>
      </w:r>
      <w:r w:rsidRPr="0044251B">
        <w:rPr>
          <w:rFonts w:eastAsia="Times New Roman" w:cstheme="minorHAnsi"/>
          <w:spacing w:val="-2"/>
          <w:w w:val="102"/>
          <w:position w:val="1"/>
        </w:rPr>
        <w:t>a</w:t>
      </w:r>
      <w:r w:rsidRPr="0044251B">
        <w:rPr>
          <w:rFonts w:eastAsia="Times New Roman" w:cstheme="minorHAnsi"/>
          <w:spacing w:val="2"/>
          <w:w w:val="83"/>
          <w:position w:val="1"/>
        </w:rPr>
        <w:t>r</w:t>
      </w:r>
      <w:r w:rsidRPr="0044251B">
        <w:rPr>
          <w:rFonts w:eastAsia="Times New Roman" w:cstheme="minorHAnsi"/>
          <w:spacing w:val="-1"/>
          <w:w w:val="75"/>
          <w:position w:val="1"/>
        </w:rPr>
        <w:t>t</w:t>
      </w:r>
      <w:r w:rsidRPr="0044251B">
        <w:rPr>
          <w:rFonts w:eastAsia="Times New Roman" w:cstheme="minorHAnsi"/>
          <w:spacing w:val="-1"/>
          <w:w w:val="84"/>
          <w:position w:val="1"/>
        </w:rPr>
        <w:t>i</w:t>
      </w:r>
      <w:r w:rsidRPr="0044251B">
        <w:rPr>
          <w:rFonts w:eastAsia="Times New Roman" w:cstheme="minorHAnsi"/>
          <w:spacing w:val="1"/>
          <w:w w:val="107"/>
          <w:position w:val="1"/>
        </w:rPr>
        <w:t>c</w:t>
      </w:r>
      <w:r w:rsidRPr="0044251B">
        <w:rPr>
          <w:rFonts w:eastAsia="Times New Roman" w:cstheme="minorHAnsi"/>
          <w:spacing w:val="1"/>
          <w:w w:val="84"/>
          <w:position w:val="1"/>
        </w:rPr>
        <w:t>i</w:t>
      </w:r>
      <w:r w:rsidRPr="0044251B">
        <w:rPr>
          <w:rFonts w:eastAsia="Times New Roman" w:cstheme="minorHAnsi"/>
          <w:spacing w:val="1"/>
          <w:w w:val="111"/>
          <w:position w:val="1"/>
        </w:rPr>
        <w:t>p</w:t>
      </w:r>
      <w:r w:rsidRPr="0044251B">
        <w:rPr>
          <w:rFonts w:eastAsia="Times New Roman" w:cstheme="minorHAnsi"/>
          <w:spacing w:val="-1"/>
          <w:w w:val="125"/>
          <w:position w:val="1"/>
        </w:rPr>
        <w:t>a</w:t>
      </w:r>
      <w:r w:rsidRPr="0044251B">
        <w:rPr>
          <w:rFonts w:eastAsia="Times New Roman" w:cstheme="minorHAnsi"/>
          <w:spacing w:val="1"/>
          <w:w w:val="75"/>
          <w:position w:val="1"/>
        </w:rPr>
        <w:t>t</w:t>
      </w:r>
      <w:r w:rsidRPr="0044251B">
        <w:rPr>
          <w:rFonts w:eastAsia="Times New Roman" w:cstheme="minorHAnsi"/>
          <w:w w:val="114"/>
          <w:position w:val="1"/>
        </w:rPr>
        <w:t>e</w:t>
      </w:r>
      <w:r w:rsidRPr="0044251B">
        <w:rPr>
          <w:rFonts w:eastAsia="Times New Roman" w:cstheme="minorHAnsi"/>
          <w:spacing w:val="11"/>
          <w:position w:val="1"/>
        </w:rPr>
        <w:t xml:space="preserve"> </w:t>
      </w:r>
      <w:r w:rsidRPr="0044251B">
        <w:rPr>
          <w:rFonts w:eastAsia="Times New Roman" w:cstheme="minorHAnsi"/>
          <w:spacing w:val="-1"/>
          <w:position w:val="1"/>
        </w:rPr>
        <w:t>i</w:t>
      </w:r>
      <w:r w:rsidRPr="0044251B">
        <w:rPr>
          <w:rFonts w:eastAsia="Times New Roman" w:cstheme="minorHAnsi"/>
          <w:position w:val="1"/>
        </w:rPr>
        <w:t>n</w:t>
      </w:r>
      <w:r w:rsidRPr="0044251B">
        <w:rPr>
          <w:rFonts w:eastAsia="Times New Roman" w:cstheme="minorHAnsi"/>
          <w:spacing w:val="1"/>
          <w:position w:val="1"/>
        </w:rPr>
        <w:t xml:space="preserve"> </w:t>
      </w:r>
      <w:r w:rsidRPr="0044251B">
        <w:rPr>
          <w:rFonts w:eastAsia="Times New Roman" w:cstheme="minorHAnsi"/>
          <w:spacing w:val="-1"/>
          <w:position w:val="1"/>
        </w:rPr>
        <w:t>a</w:t>
      </w:r>
      <w:r w:rsidRPr="0044251B">
        <w:rPr>
          <w:rFonts w:eastAsia="Times New Roman" w:cstheme="minorHAnsi"/>
          <w:spacing w:val="3"/>
          <w:position w:val="1"/>
        </w:rPr>
        <w:t>n</w:t>
      </w:r>
      <w:r w:rsidRPr="0044251B">
        <w:rPr>
          <w:rFonts w:eastAsia="Times New Roman" w:cstheme="minorHAnsi"/>
          <w:position w:val="1"/>
        </w:rPr>
        <w:t>d</w:t>
      </w:r>
      <w:r w:rsidRPr="0044251B">
        <w:rPr>
          <w:rFonts w:eastAsia="Times New Roman" w:cstheme="minorHAnsi"/>
          <w:spacing w:val="41"/>
          <w:position w:val="1"/>
        </w:rPr>
        <w:t xml:space="preserve"> </w:t>
      </w:r>
      <w:r w:rsidRPr="0044251B">
        <w:rPr>
          <w:rFonts w:eastAsia="Times New Roman" w:cstheme="minorHAnsi"/>
          <w:spacing w:val="1"/>
          <w:w w:val="71"/>
          <w:position w:val="1"/>
        </w:rPr>
        <w:t>l</w:t>
      </w:r>
      <w:r w:rsidRPr="0044251B">
        <w:rPr>
          <w:rFonts w:eastAsia="Times New Roman" w:cstheme="minorHAnsi"/>
          <w:spacing w:val="-1"/>
          <w:w w:val="114"/>
          <w:position w:val="1"/>
        </w:rPr>
        <w:t>e</w:t>
      </w:r>
      <w:r w:rsidRPr="0044251B">
        <w:rPr>
          <w:rFonts w:eastAsia="Times New Roman" w:cstheme="minorHAnsi"/>
          <w:spacing w:val="1"/>
          <w:w w:val="125"/>
          <w:position w:val="1"/>
        </w:rPr>
        <w:t>a</w:t>
      </w:r>
      <w:r w:rsidRPr="0044251B">
        <w:rPr>
          <w:rFonts w:eastAsia="Times New Roman" w:cstheme="minorHAnsi"/>
          <w:w w:val="111"/>
          <w:position w:val="1"/>
        </w:rPr>
        <w:t>d</w:t>
      </w:r>
      <w:r w:rsidRPr="0044251B">
        <w:rPr>
          <w:rFonts w:eastAsia="Times New Roman" w:cstheme="minorHAnsi"/>
          <w:spacing w:val="13"/>
          <w:position w:val="1"/>
        </w:rPr>
        <w:t xml:space="preserve"> </w:t>
      </w:r>
      <w:r w:rsidRPr="0044251B">
        <w:rPr>
          <w:rFonts w:eastAsia="Times New Roman" w:cstheme="minorHAnsi"/>
          <w:spacing w:val="-1"/>
          <w:w w:val="111"/>
          <w:position w:val="1"/>
        </w:rPr>
        <w:t>p</w:t>
      </w:r>
      <w:r w:rsidRPr="0044251B">
        <w:rPr>
          <w:rFonts w:eastAsia="Times New Roman" w:cstheme="minorHAnsi"/>
          <w:w w:val="101"/>
          <w:position w:val="1"/>
        </w:rPr>
        <w:t>r</w:t>
      </w:r>
      <w:r w:rsidRPr="0044251B">
        <w:rPr>
          <w:rFonts w:eastAsia="Times New Roman" w:cstheme="minorHAnsi"/>
          <w:spacing w:val="3"/>
          <w:w w:val="101"/>
          <w:position w:val="1"/>
        </w:rPr>
        <w:t>e</w:t>
      </w:r>
      <w:r w:rsidRPr="0044251B">
        <w:rPr>
          <w:rFonts w:eastAsia="Times New Roman" w:cstheme="minorHAnsi"/>
          <w:spacing w:val="1"/>
          <w:w w:val="56"/>
          <w:position w:val="1"/>
        </w:rPr>
        <w:t>-</w:t>
      </w:r>
      <w:r w:rsidRPr="0044251B">
        <w:rPr>
          <w:rFonts w:eastAsia="Times New Roman" w:cstheme="minorHAnsi"/>
          <w:spacing w:val="2"/>
          <w:w w:val="96"/>
          <w:position w:val="1"/>
        </w:rPr>
        <w:t>s</w:t>
      </w:r>
      <w:r w:rsidRPr="0044251B">
        <w:rPr>
          <w:rFonts w:eastAsia="Times New Roman" w:cstheme="minorHAnsi"/>
          <w:spacing w:val="1"/>
          <w:w w:val="125"/>
          <w:position w:val="1"/>
        </w:rPr>
        <w:t>a</w:t>
      </w:r>
      <w:r w:rsidRPr="0044251B">
        <w:rPr>
          <w:rFonts w:eastAsia="Times New Roman" w:cstheme="minorHAnsi"/>
          <w:spacing w:val="1"/>
          <w:w w:val="71"/>
          <w:position w:val="1"/>
        </w:rPr>
        <w:t>l</w:t>
      </w:r>
      <w:r w:rsidRPr="0044251B">
        <w:rPr>
          <w:rFonts w:eastAsia="Times New Roman" w:cstheme="minorHAnsi"/>
          <w:spacing w:val="-1"/>
          <w:w w:val="114"/>
          <w:position w:val="1"/>
        </w:rPr>
        <w:t>e</w:t>
      </w:r>
      <w:r w:rsidRPr="0044251B">
        <w:rPr>
          <w:rFonts w:eastAsia="Times New Roman" w:cstheme="minorHAnsi"/>
          <w:w w:val="96"/>
          <w:position w:val="1"/>
        </w:rPr>
        <w:t>s</w:t>
      </w:r>
      <w:r w:rsidRPr="0044251B">
        <w:rPr>
          <w:rFonts w:eastAsia="Times New Roman" w:cstheme="minorHAnsi"/>
          <w:spacing w:val="12"/>
          <w:position w:val="1"/>
        </w:rPr>
        <w:t xml:space="preserve"> </w:t>
      </w:r>
      <w:r w:rsidRPr="0044251B">
        <w:rPr>
          <w:rFonts w:eastAsia="Times New Roman" w:cstheme="minorHAnsi"/>
          <w:spacing w:val="1"/>
          <w:w w:val="107"/>
          <w:position w:val="1"/>
        </w:rPr>
        <w:t>c</w:t>
      </w:r>
      <w:r w:rsidRPr="0044251B">
        <w:rPr>
          <w:rFonts w:eastAsia="Times New Roman" w:cstheme="minorHAnsi"/>
          <w:spacing w:val="-1"/>
          <w:w w:val="125"/>
          <w:position w:val="1"/>
        </w:rPr>
        <w:t>a</w:t>
      </w:r>
      <w:r w:rsidRPr="0044251B">
        <w:rPr>
          <w:rFonts w:eastAsia="Times New Roman" w:cstheme="minorHAnsi"/>
          <w:spacing w:val="1"/>
          <w:w w:val="71"/>
          <w:position w:val="1"/>
        </w:rPr>
        <w:t>ll</w:t>
      </w:r>
      <w:r w:rsidRPr="0044251B">
        <w:rPr>
          <w:rFonts w:eastAsia="Times New Roman" w:cstheme="minorHAnsi"/>
          <w:w w:val="106"/>
          <w:position w:val="1"/>
        </w:rPr>
        <w:t>s,</w:t>
      </w:r>
      <w:r w:rsidRPr="0044251B">
        <w:rPr>
          <w:rFonts w:eastAsia="Times New Roman" w:cstheme="minorHAnsi"/>
          <w:spacing w:val="13"/>
          <w:position w:val="1"/>
        </w:rPr>
        <w:t xml:space="preserve"> </w:t>
      </w:r>
      <w:r w:rsidRPr="0044251B">
        <w:rPr>
          <w:rFonts w:eastAsia="Times New Roman" w:cstheme="minorHAnsi"/>
          <w:spacing w:val="-1"/>
          <w:position w:val="1"/>
        </w:rPr>
        <w:t>a</w:t>
      </w:r>
      <w:r w:rsidRPr="0044251B">
        <w:rPr>
          <w:rFonts w:eastAsia="Times New Roman" w:cstheme="minorHAnsi"/>
          <w:spacing w:val="1"/>
          <w:position w:val="1"/>
        </w:rPr>
        <w:t>n</w:t>
      </w:r>
      <w:r w:rsidRPr="0044251B">
        <w:rPr>
          <w:rFonts w:eastAsia="Times New Roman" w:cstheme="minorHAnsi"/>
          <w:position w:val="1"/>
        </w:rPr>
        <w:t>d</w:t>
      </w:r>
      <w:r w:rsidRPr="0044251B">
        <w:rPr>
          <w:rFonts w:eastAsia="Times New Roman" w:cstheme="minorHAnsi"/>
          <w:spacing w:val="41"/>
          <w:position w:val="1"/>
        </w:rPr>
        <w:t xml:space="preserve"> </w:t>
      </w:r>
      <w:r w:rsidRPr="0044251B">
        <w:rPr>
          <w:rFonts w:eastAsia="Times New Roman" w:cstheme="minorHAnsi"/>
          <w:spacing w:val="1"/>
          <w:w w:val="111"/>
          <w:position w:val="1"/>
        </w:rPr>
        <w:t>p</w:t>
      </w:r>
      <w:r w:rsidRPr="0044251B">
        <w:rPr>
          <w:rFonts w:eastAsia="Times New Roman" w:cstheme="minorHAnsi"/>
          <w:w w:val="98"/>
          <w:position w:val="1"/>
        </w:rPr>
        <w:t>r</w:t>
      </w:r>
      <w:r w:rsidRPr="0044251B">
        <w:rPr>
          <w:rFonts w:eastAsia="Times New Roman" w:cstheme="minorHAnsi"/>
          <w:spacing w:val="1"/>
          <w:w w:val="98"/>
          <w:position w:val="1"/>
        </w:rPr>
        <w:t>o</w:t>
      </w:r>
      <w:r w:rsidRPr="0044251B">
        <w:rPr>
          <w:rFonts w:eastAsia="Times New Roman" w:cstheme="minorHAnsi"/>
          <w:spacing w:val="-1"/>
          <w:w w:val="108"/>
          <w:position w:val="1"/>
        </w:rPr>
        <w:t>o</w:t>
      </w:r>
      <w:r w:rsidRPr="0044251B">
        <w:rPr>
          <w:rFonts w:eastAsia="Times New Roman" w:cstheme="minorHAnsi"/>
          <w:w w:val="71"/>
          <w:position w:val="1"/>
        </w:rPr>
        <w:t>f</w:t>
      </w:r>
      <w:r w:rsidRPr="0044251B">
        <w:rPr>
          <w:rFonts w:eastAsia="Times New Roman" w:cstheme="minorHAnsi"/>
          <w:spacing w:val="12"/>
          <w:position w:val="1"/>
        </w:rPr>
        <w:t xml:space="preserve"> </w:t>
      </w:r>
      <w:r w:rsidRPr="0044251B">
        <w:rPr>
          <w:rFonts w:eastAsia="Times New Roman" w:cstheme="minorHAnsi"/>
          <w:spacing w:val="-1"/>
          <w:w w:val="108"/>
          <w:position w:val="1"/>
        </w:rPr>
        <w:t>o</w:t>
      </w:r>
      <w:r w:rsidRPr="0044251B">
        <w:rPr>
          <w:rFonts w:eastAsia="Times New Roman" w:cstheme="minorHAnsi"/>
          <w:w w:val="71"/>
          <w:position w:val="1"/>
        </w:rPr>
        <w:t>f</w:t>
      </w:r>
      <w:r w:rsidRPr="0044251B">
        <w:rPr>
          <w:rFonts w:eastAsia="Times New Roman" w:cstheme="minorHAnsi"/>
          <w:spacing w:val="12"/>
          <w:position w:val="1"/>
        </w:rPr>
        <w:t xml:space="preserve"> </w:t>
      </w:r>
      <w:r w:rsidRPr="0044251B">
        <w:rPr>
          <w:rFonts w:eastAsia="Times New Roman" w:cstheme="minorHAnsi"/>
          <w:spacing w:val="1"/>
          <w:w w:val="107"/>
          <w:position w:val="1"/>
        </w:rPr>
        <w:t>c</w:t>
      </w:r>
      <w:r w:rsidRPr="0044251B">
        <w:rPr>
          <w:rFonts w:eastAsia="Times New Roman" w:cstheme="minorHAnsi"/>
          <w:spacing w:val="-1"/>
          <w:w w:val="108"/>
          <w:position w:val="1"/>
        </w:rPr>
        <w:t>o</w:t>
      </w:r>
      <w:r w:rsidRPr="0044251B">
        <w:rPr>
          <w:rFonts w:eastAsia="Times New Roman" w:cstheme="minorHAnsi"/>
          <w:spacing w:val="1"/>
          <w:w w:val="97"/>
          <w:position w:val="1"/>
        </w:rPr>
        <w:t>n</w:t>
      </w:r>
      <w:r w:rsidRPr="0044251B">
        <w:rPr>
          <w:rFonts w:eastAsia="Times New Roman" w:cstheme="minorHAnsi"/>
          <w:spacing w:val="3"/>
          <w:w w:val="107"/>
          <w:position w:val="1"/>
        </w:rPr>
        <w:t>c</w:t>
      </w:r>
      <w:r w:rsidRPr="0044251B">
        <w:rPr>
          <w:rFonts w:eastAsia="Times New Roman" w:cstheme="minorHAnsi"/>
          <w:spacing w:val="1"/>
          <w:w w:val="114"/>
          <w:position w:val="1"/>
        </w:rPr>
        <w:t>e</w:t>
      </w:r>
      <w:r w:rsidRPr="0044251B">
        <w:rPr>
          <w:rFonts w:eastAsia="Times New Roman" w:cstheme="minorHAnsi"/>
          <w:spacing w:val="-1"/>
          <w:w w:val="111"/>
          <w:position w:val="1"/>
        </w:rPr>
        <w:t>p</w:t>
      </w:r>
      <w:r w:rsidRPr="0044251B">
        <w:rPr>
          <w:rFonts w:eastAsia="Times New Roman" w:cstheme="minorHAnsi"/>
          <w:spacing w:val="-1"/>
          <w:w w:val="75"/>
          <w:position w:val="1"/>
        </w:rPr>
        <w:t>t</w:t>
      </w:r>
      <w:r w:rsidRPr="0044251B">
        <w:rPr>
          <w:rFonts w:eastAsia="Times New Roman" w:cstheme="minorHAnsi"/>
          <w:w w:val="106"/>
          <w:position w:val="1"/>
        </w:rPr>
        <w:t>s.</w:t>
      </w:r>
    </w:p>
    <w:p w14:paraId="0A4376A0" w14:textId="08CC6CF4" w:rsidR="005B0734" w:rsidRPr="0044251B" w:rsidRDefault="005B0734" w:rsidP="005B0734">
      <w:pPr>
        <w:pStyle w:val="ListParagraph"/>
        <w:numPr>
          <w:ilvl w:val="0"/>
          <w:numId w:val="22"/>
        </w:numPr>
        <w:spacing w:before="75" w:after="0" w:line="270" w:lineRule="auto"/>
        <w:ind w:right="245"/>
        <w:rPr>
          <w:rFonts w:eastAsia="Times New Roman" w:cstheme="minorHAnsi"/>
        </w:rPr>
      </w:pPr>
      <w:r w:rsidRPr="0044251B">
        <w:rPr>
          <w:rFonts w:eastAsia="Times New Roman" w:cstheme="minorHAnsi"/>
          <w:w w:val="97"/>
        </w:rPr>
        <w:t>A</w:t>
      </w:r>
      <w:r w:rsidRPr="0044251B">
        <w:rPr>
          <w:rFonts w:eastAsia="Times New Roman" w:cstheme="minorHAnsi"/>
          <w:spacing w:val="1"/>
          <w:w w:val="97"/>
        </w:rPr>
        <w:t>d</w:t>
      </w:r>
      <w:r w:rsidRPr="0044251B">
        <w:rPr>
          <w:rFonts w:eastAsia="Times New Roman" w:cstheme="minorHAnsi"/>
          <w:w w:val="90"/>
        </w:rPr>
        <w:t>m</w:t>
      </w:r>
      <w:r w:rsidRPr="0044251B">
        <w:rPr>
          <w:rFonts w:eastAsia="Times New Roman" w:cstheme="minorHAnsi"/>
          <w:spacing w:val="-1"/>
          <w:w w:val="90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t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  <w:w w:val="98"/>
        </w:rPr>
        <w:t>H</w:t>
      </w:r>
      <w:r w:rsidRPr="0044251B">
        <w:rPr>
          <w:rFonts w:eastAsia="Times New Roman" w:cstheme="minorHAnsi"/>
          <w:w w:val="132"/>
        </w:rPr>
        <w:t>P</w:t>
      </w:r>
      <w:r w:rsidRPr="0044251B">
        <w:rPr>
          <w:rFonts w:eastAsia="Times New Roman" w:cstheme="minorHAnsi"/>
          <w:spacing w:val="1"/>
          <w:w w:val="132"/>
        </w:rPr>
        <w:t>/</w:t>
      </w:r>
      <w:r w:rsidRPr="0044251B">
        <w:rPr>
          <w:rFonts w:eastAsia="Times New Roman" w:cstheme="minorHAnsi"/>
          <w:spacing w:val="-1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r</w:t>
      </w:r>
      <w:r w:rsidRPr="0044251B">
        <w:rPr>
          <w:rFonts w:eastAsia="Times New Roman" w:cstheme="minorHAnsi"/>
          <w:spacing w:val="1"/>
          <w:w w:val="96"/>
        </w:rPr>
        <w:t>c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w w:val="94"/>
        </w:rPr>
        <w:t>uct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79"/>
        </w:rPr>
        <w:t>t</w:t>
      </w:r>
      <w:r w:rsidRPr="0044251B">
        <w:rPr>
          <w:rFonts w:eastAsia="Times New Roman" w:cstheme="minorHAnsi"/>
          <w:spacing w:val="2"/>
          <w:w w:val="79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7"/>
        </w:rPr>
        <w:t xml:space="preserve"> </w:t>
      </w:r>
      <w:proofErr w:type="gramStart"/>
      <w:r w:rsidRPr="0044251B">
        <w:rPr>
          <w:rFonts w:eastAsia="Times New Roman" w:cstheme="minorHAnsi"/>
          <w:w w:val="56"/>
        </w:rPr>
        <w:t xml:space="preserve">- </w:t>
      </w:r>
      <w:r w:rsidRPr="0044251B">
        <w:rPr>
          <w:rFonts w:eastAsia="Times New Roman" w:cstheme="minorHAnsi"/>
          <w:spacing w:val="7"/>
          <w:w w:val="56"/>
        </w:rPr>
        <w:t xml:space="preserve"> 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o</w:t>
      </w:r>
      <w:r w:rsidRPr="0044251B">
        <w:rPr>
          <w:rFonts w:eastAsia="Times New Roman" w:cstheme="minorHAnsi"/>
          <w:spacing w:val="1"/>
        </w:rPr>
        <w:t>nd</w:t>
      </w:r>
      <w:r w:rsidRPr="0044251B">
        <w:rPr>
          <w:rFonts w:eastAsia="Times New Roman" w:cstheme="minorHAnsi"/>
        </w:rPr>
        <w:t>uct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d</w:t>
      </w:r>
      <w:proofErr w:type="gramEnd"/>
      <w:r w:rsidRPr="0044251B">
        <w:rPr>
          <w:rFonts w:eastAsia="Times New Roman" w:cstheme="minorHAnsi"/>
          <w:spacing w:val="42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</w:rPr>
        <w:t xml:space="preserve">of 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7"/>
        </w:rPr>
        <w:t>h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 xml:space="preserve">QC </w:t>
      </w:r>
      <w:r w:rsidRPr="0044251B">
        <w:rPr>
          <w:rFonts w:eastAsia="Times New Roman" w:cstheme="minorHAnsi"/>
          <w:spacing w:val="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2"/>
          <w:w w:val="117"/>
        </w:rPr>
        <w:t>Q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w w:val="96"/>
        </w:rPr>
        <w:t>P.</w:t>
      </w:r>
    </w:p>
    <w:p w14:paraId="592A8010" w14:textId="58F0BFE6" w:rsidR="005B0734" w:rsidRPr="0044251B" w:rsidRDefault="005B0734" w:rsidP="005B0734">
      <w:pPr>
        <w:pStyle w:val="ListParagraph"/>
        <w:numPr>
          <w:ilvl w:val="0"/>
          <w:numId w:val="22"/>
        </w:numPr>
        <w:spacing w:before="49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62"/>
        </w:rPr>
        <w:lastRenderedPageBreak/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8"/>
        </w:rPr>
        <w:t>gu</w:t>
      </w:r>
      <w:r w:rsidRPr="0044251B">
        <w:rPr>
          <w:rFonts w:eastAsia="Times New Roman" w:cstheme="minorHAnsi"/>
          <w:spacing w:val="1"/>
          <w:w w:val="98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114"/>
        </w:rPr>
        <w:t>Q</w:t>
      </w:r>
      <w:r w:rsidRPr="0044251B">
        <w:rPr>
          <w:rFonts w:eastAsia="Times New Roman" w:cstheme="minorHAnsi"/>
          <w:spacing w:val="2"/>
          <w:w w:val="114"/>
        </w:rPr>
        <w:t>C</w:t>
      </w:r>
      <w:r w:rsidRPr="0044251B">
        <w:rPr>
          <w:rFonts w:eastAsia="Times New Roman" w:cstheme="minorHAnsi"/>
          <w:w w:val="127"/>
        </w:rPr>
        <w:t>/</w:t>
      </w:r>
      <w:r w:rsidRPr="0044251B">
        <w:rPr>
          <w:rFonts w:eastAsia="Times New Roman" w:cstheme="minorHAnsi"/>
          <w:spacing w:val="-1"/>
          <w:w w:val="127"/>
        </w:rPr>
        <w:t>A</w:t>
      </w:r>
      <w:r w:rsidRPr="0044251B">
        <w:rPr>
          <w:rFonts w:eastAsia="Times New Roman" w:cstheme="minorHAnsi"/>
          <w:spacing w:val="2"/>
          <w:w w:val="53"/>
        </w:rPr>
        <w:t>L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86"/>
        </w:rPr>
        <w:t>(</w:t>
      </w:r>
      <w:r w:rsidRPr="0044251B">
        <w:rPr>
          <w:rFonts w:eastAsia="Times New Roman" w:cstheme="minorHAnsi"/>
          <w:spacing w:val="2"/>
          <w:w w:val="86"/>
        </w:rPr>
        <w:t>m</w:t>
      </w:r>
      <w:r w:rsidRPr="0044251B">
        <w:rPr>
          <w:rFonts w:eastAsia="Times New Roman" w:cstheme="minorHAnsi"/>
          <w:w w:val="86"/>
        </w:rPr>
        <w:t>u</w:t>
      </w:r>
      <w:r w:rsidRPr="0044251B">
        <w:rPr>
          <w:rFonts w:eastAsia="Times New Roman" w:cstheme="minorHAnsi"/>
          <w:spacing w:val="1"/>
          <w:w w:val="86"/>
        </w:rPr>
        <w:t>l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91"/>
        </w:rPr>
        <w:t>s</w:t>
      </w:r>
      <w:r w:rsidRPr="0044251B">
        <w:rPr>
          <w:rFonts w:eastAsia="Times New Roman" w:cstheme="minorHAnsi"/>
          <w:spacing w:val="1"/>
          <w:w w:val="91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w w:val="94"/>
        </w:rPr>
        <w:t>s).</w:t>
      </w:r>
    </w:p>
    <w:p w14:paraId="4E7FB888" w14:textId="35A1E12E" w:rsidR="005B0734" w:rsidRPr="0044251B" w:rsidRDefault="005B0734" w:rsidP="005B0734">
      <w:pPr>
        <w:pStyle w:val="ListParagraph"/>
        <w:numPr>
          <w:ilvl w:val="0"/>
          <w:numId w:val="22"/>
        </w:numPr>
        <w:spacing w:before="75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133"/>
        </w:rPr>
        <w:t>QC</w:t>
      </w:r>
      <w:r w:rsidRPr="0044251B">
        <w:rPr>
          <w:rFonts w:eastAsia="Times New Roman" w:cstheme="minorHAnsi"/>
          <w:spacing w:val="1"/>
          <w:w w:val="133"/>
        </w:rPr>
        <w:t>/</w:t>
      </w:r>
      <w:r w:rsidRPr="0044251B">
        <w:rPr>
          <w:rFonts w:eastAsia="Times New Roman" w:cstheme="minorHAnsi"/>
          <w:w w:val="72"/>
        </w:rPr>
        <w:t>A</w:t>
      </w:r>
      <w:r w:rsidRPr="0044251B">
        <w:rPr>
          <w:rFonts w:eastAsia="Times New Roman" w:cstheme="minorHAnsi"/>
          <w:spacing w:val="1"/>
          <w:w w:val="72"/>
        </w:rPr>
        <w:t>L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2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9"/>
        </w:rPr>
        <w:t>rt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7"/>
        </w:rPr>
        <w:t>f</w:t>
      </w:r>
      <w:r w:rsidRPr="0044251B">
        <w:rPr>
          <w:rFonts w:eastAsia="Times New Roman" w:cstheme="minorHAnsi"/>
          <w:spacing w:val="-1"/>
          <w:w w:val="77"/>
        </w:rPr>
        <w:t>i</w:t>
      </w:r>
      <w:r w:rsidRPr="0044251B">
        <w:rPr>
          <w:rFonts w:eastAsia="Times New Roman" w:cstheme="minorHAnsi"/>
          <w:w w:val="103"/>
        </w:rPr>
        <w:t>g</w:t>
      </w:r>
      <w:r w:rsidRPr="0044251B">
        <w:rPr>
          <w:rFonts w:eastAsia="Times New Roman" w:cstheme="minorHAnsi"/>
          <w:spacing w:val="2"/>
          <w:w w:val="103"/>
        </w:rPr>
        <w:t>u</w:t>
      </w:r>
      <w:r w:rsidRPr="0044251B">
        <w:rPr>
          <w:rFonts w:eastAsia="Times New Roman" w:cstheme="minorHAnsi"/>
          <w:w w:val="107"/>
        </w:rPr>
        <w:t>r</w:t>
      </w:r>
      <w:r w:rsidRPr="0044251B">
        <w:rPr>
          <w:rFonts w:eastAsia="Times New Roman" w:cstheme="minorHAnsi"/>
          <w:spacing w:val="1"/>
          <w:w w:val="107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88"/>
        </w:rPr>
        <w:t>(m</w:t>
      </w:r>
      <w:r w:rsidRPr="0044251B">
        <w:rPr>
          <w:rFonts w:eastAsia="Times New Roman" w:cstheme="minorHAnsi"/>
          <w:spacing w:val="-1"/>
          <w:w w:val="88"/>
        </w:rPr>
        <w:t>u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91"/>
        </w:rPr>
        <w:t>s</w:t>
      </w:r>
      <w:r w:rsidRPr="0044251B">
        <w:rPr>
          <w:rFonts w:eastAsia="Times New Roman" w:cstheme="minorHAnsi"/>
          <w:spacing w:val="1"/>
          <w:w w:val="91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4"/>
        </w:rPr>
        <w:t>s).</w:t>
      </w:r>
    </w:p>
    <w:p w14:paraId="14D727A1" w14:textId="5EE67450" w:rsidR="005B0734" w:rsidRPr="0044251B" w:rsidRDefault="005B0734" w:rsidP="005B0734">
      <w:pPr>
        <w:pStyle w:val="ListParagraph"/>
        <w:numPr>
          <w:ilvl w:val="0"/>
          <w:numId w:val="22"/>
        </w:numPr>
        <w:spacing w:before="75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93"/>
        </w:rPr>
        <w:t>QT</w:t>
      </w:r>
      <w:r w:rsidRPr="0044251B">
        <w:rPr>
          <w:rFonts w:eastAsia="Times New Roman" w:cstheme="minorHAnsi"/>
          <w:spacing w:val="-1"/>
          <w:w w:val="93"/>
        </w:rPr>
        <w:t>P</w:t>
      </w:r>
      <w:r w:rsidRPr="0044251B">
        <w:rPr>
          <w:rFonts w:eastAsia="Times New Roman" w:cstheme="minorHAnsi"/>
          <w:w w:val="129"/>
        </w:rPr>
        <w:t>/</w:t>
      </w:r>
      <w:r w:rsidRPr="0044251B">
        <w:rPr>
          <w:rFonts w:eastAsia="Times New Roman" w:cstheme="minorHAnsi"/>
          <w:spacing w:val="2"/>
          <w:w w:val="129"/>
        </w:rPr>
        <w:t>F</w:t>
      </w:r>
      <w:r w:rsidRPr="0044251B">
        <w:rPr>
          <w:rFonts w:eastAsia="Times New Roman" w:cstheme="minorHAnsi"/>
          <w:w w:val="73"/>
        </w:rPr>
        <w:t>T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88"/>
        </w:rPr>
        <w:t>A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w w:val="86"/>
        </w:rPr>
        <w:t>(</w:t>
      </w:r>
      <w:r w:rsidRPr="0044251B">
        <w:rPr>
          <w:rFonts w:eastAsia="Times New Roman" w:cstheme="minorHAnsi"/>
          <w:spacing w:val="2"/>
          <w:w w:val="86"/>
        </w:rPr>
        <w:t>m</w:t>
      </w:r>
      <w:r w:rsidRPr="0044251B">
        <w:rPr>
          <w:rFonts w:eastAsia="Times New Roman" w:cstheme="minorHAnsi"/>
          <w:w w:val="86"/>
        </w:rPr>
        <w:t>u</w:t>
      </w:r>
      <w:r w:rsidRPr="0044251B">
        <w:rPr>
          <w:rFonts w:eastAsia="Times New Roman" w:cstheme="minorHAnsi"/>
          <w:spacing w:val="1"/>
          <w:w w:val="86"/>
        </w:rPr>
        <w:t>l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</w:rPr>
        <w:t>v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rs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s).</w:t>
      </w:r>
    </w:p>
    <w:p w14:paraId="1D180662" w14:textId="59A1B2A5" w:rsidR="005B0734" w:rsidRPr="0044251B" w:rsidRDefault="005B0734" w:rsidP="005B0734">
      <w:pPr>
        <w:pStyle w:val="ListParagraph"/>
        <w:numPr>
          <w:ilvl w:val="0"/>
          <w:numId w:val="22"/>
        </w:numPr>
        <w:spacing w:before="75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99"/>
        </w:rPr>
        <w:t>D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</w:rPr>
        <w:t>Q</w:t>
      </w:r>
      <w:r w:rsidRPr="0044251B">
        <w:rPr>
          <w:rFonts w:eastAsia="Times New Roman" w:cstheme="minorHAnsi"/>
          <w:spacing w:val="2"/>
        </w:rPr>
        <w:t>T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4"/>
        </w:rPr>
        <w:t xml:space="preserve"> 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2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t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w w:val="89"/>
        </w:rPr>
        <w:t>u</w:t>
      </w:r>
      <w:r w:rsidRPr="0044251B">
        <w:rPr>
          <w:rFonts w:eastAsia="Times New Roman" w:cstheme="minorHAnsi"/>
          <w:spacing w:val="8"/>
          <w:w w:val="89"/>
        </w:rPr>
        <w:t>r</w:t>
      </w:r>
      <w:r w:rsidRPr="0044251B">
        <w:rPr>
          <w:rFonts w:eastAsia="Times New Roman" w:cstheme="minorHAnsi"/>
          <w:spacing w:val="-1"/>
          <w:w w:val="105"/>
        </w:rPr>
        <w:t>es</w:t>
      </w:r>
    </w:p>
    <w:p w14:paraId="3DB9AE99" w14:textId="19F953B8" w:rsidR="005B0734" w:rsidRPr="0044251B" w:rsidRDefault="005B0734" w:rsidP="005B0734">
      <w:pPr>
        <w:pStyle w:val="ListParagraph"/>
        <w:numPr>
          <w:ilvl w:val="0"/>
          <w:numId w:val="22"/>
        </w:numPr>
        <w:spacing w:before="75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v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w</w:t>
      </w:r>
      <w:r w:rsidRPr="0044251B">
        <w:rPr>
          <w:rFonts w:eastAsia="Times New Roman" w:cstheme="minorHAnsi"/>
          <w:spacing w:val="6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2"/>
          <w:w w:val="99"/>
        </w:rPr>
        <w:t>e</w:t>
      </w:r>
      <w:r w:rsidRPr="0044251B">
        <w:rPr>
          <w:rFonts w:eastAsia="Times New Roman" w:cstheme="minorHAnsi"/>
          <w:w w:val="107"/>
        </w:rPr>
        <w:t>r</w:t>
      </w:r>
      <w:r w:rsidRPr="0044251B">
        <w:rPr>
          <w:rFonts w:eastAsia="Times New Roman" w:cstheme="minorHAnsi"/>
          <w:spacing w:val="-1"/>
          <w:w w:val="107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02"/>
        </w:rPr>
        <w:t>g</w:t>
      </w:r>
      <w:r w:rsidRPr="0044251B">
        <w:rPr>
          <w:rFonts w:eastAsia="Times New Roman" w:cstheme="minorHAnsi"/>
          <w:spacing w:val="1"/>
          <w:w w:val="102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</w:p>
    <w:p w14:paraId="26FEB0E0" w14:textId="77777777" w:rsidR="00BB5C7D" w:rsidRPr="0044251B" w:rsidRDefault="005B0734" w:rsidP="00BB5C7D">
      <w:pPr>
        <w:spacing w:before="83" w:after="0" w:line="240" w:lineRule="auto"/>
        <w:ind w:right="-20"/>
        <w:rPr>
          <w:rFonts w:eastAsia="Times New Roman" w:cstheme="minorHAnsi"/>
          <w:spacing w:val="20"/>
          <w:w w:val="87"/>
        </w:rPr>
      </w:pPr>
      <w:r w:rsidRPr="0044251B">
        <w:rPr>
          <w:rFonts w:eastAsia="Times New Roman" w:cstheme="minorHAnsi"/>
          <w:spacing w:val="1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k</w:t>
      </w:r>
      <w:r w:rsidRPr="0044251B">
        <w:rPr>
          <w:rFonts w:eastAsia="Times New Roman" w:cstheme="minorHAnsi"/>
          <w:w w:val="87"/>
        </w:rPr>
        <w:t>i</w:t>
      </w:r>
      <w:r w:rsidRPr="0044251B">
        <w:rPr>
          <w:rFonts w:eastAsia="Times New Roman" w:cstheme="minorHAnsi"/>
          <w:spacing w:val="-1"/>
          <w:w w:val="87"/>
        </w:rPr>
        <w:t>ll</w:t>
      </w:r>
      <w:r w:rsidRPr="0044251B">
        <w:rPr>
          <w:rFonts w:eastAsia="Times New Roman" w:cstheme="minorHAnsi"/>
          <w:spacing w:val="3"/>
          <w:w w:val="87"/>
        </w:rPr>
        <w:t>s</w:t>
      </w:r>
      <w:r w:rsidRPr="0044251B">
        <w:rPr>
          <w:rFonts w:eastAsia="Times New Roman" w:cstheme="minorHAnsi"/>
          <w:w w:val="87"/>
        </w:rPr>
        <w:t>:</w:t>
      </w:r>
      <w:r w:rsidRPr="0044251B">
        <w:rPr>
          <w:rFonts w:eastAsia="Times New Roman" w:cstheme="minorHAnsi"/>
          <w:spacing w:val="20"/>
          <w:w w:val="87"/>
        </w:rPr>
        <w:t xml:space="preserve"> </w:t>
      </w:r>
    </w:p>
    <w:p w14:paraId="176C0AFC" w14:textId="13D43E72" w:rsidR="005B0734" w:rsidRPr="0044251B" w:rsidRDefault="005B0734" w:rsidP="00BB5C7D">
      <w:pPr>
        <w:spacing w:before="83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84"/>
        </w:rPr>
        <w:t>P</w:t>
      </w:r>
      <w:r w:rsidRPr="0044251B">
        <w:rPr>
          <w:rFonts w:eastAsia="Times New Roman" w:cstheme="minorHAnsi"/>
          <w:spacing w:val="-1"/>
          <w:w w:val="84"/>
        </w:rPr>
        <w:t>r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113"/>
        </w:rPr>
        <w:t>g</w:t>
      </w:r>
      <w:r w:rsidRPr="0044251B">
        <w:rPr>
          <w:rFonts w:eastAsia="Times New Roman" w:cstheme="minorHAnsi"/>
          <w:spacing w:val="1"/>
          <w:w w:val="113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7"/>
        </w:rPr>
        <w:t xml:space="preserve"> </w:t>
      </w:r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2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06"/>
        </w:rPr>
        <w:t>s,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2"/>
        </w:rPr>
        <w:t>r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1"/>
        </w:rPr>
        <w:t>ce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4"/>
        </w:rPr>
        <w:t xml:space="preserve"> 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1"/>
        </w:rPr>
        <w:t>d</w:t>
      </w:r>
    </w:p>
    <w:p w14:paraId="6C4BEA56" w14:textId="2F02BED4" w:rsidR="005B0734" w:rsidRPr="0044251B" w:rsidRDefault="005B0734" w:rsidP="005B0734">
      <w:pPr>
        <w:spacing w:after="0" w:line="262" w:lineRule="exact"/>
        <w:ind w:right="240"/>
        <w:rPr>
          <w:rFonts w:eastAsia="Times New Roman" w:cstheme="minorHAnsi"/>
          <w:w w:val="84"/>
        </w:rPr>
      </w:pP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108"/>
        </w:rPr>
        <w:t>Q</w:t>
      </w:r>
      <w:r w:rsidRPr="0044251B">
        <w:rPr>
          <w:rFonts w:eastAsia="Times New Roman" w:cstheme="minorHAnsi"/>
          <w:spacing w:val="2"/>
          <w:w w:val="108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10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6"/>
        </w:rPr>
        <w:t>r/</w:t>
      </w:r>
      <w:r w:rsidRPr="0044251B">
        <w:rPr>
          <w:rFonts w:eastAsia="Times New Roman" w:cstheme="minorHAnsi"/>
          <w:spacing w:val="1"/>
          <w:w w:val="116"/>
        </w:rPr>
        <w:t>A</w:t>
      </w:r>
      <w:r w:rsidRPr="0044251B">
        <w:rPr>
          <w:rFonts w:eastAsia="Times New Roman" w:cstheme="minorHAnsi"/>
          <w:w w:val="81"/>
        </w:rPr>
        <w:t>LM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2"/>
          <w:w w:val="117"/>
        </w:rPr>
        <w:t>Q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w w:val="84"/>
        </w:rPr>
        <w:t>P</w:t>
      </w:r>
    </w:p>
    <w:p w14:paraId="28FC4664" w14:textId="77777777" w:rsidR="00BB5C7D" w:rsidRDefault="00BB5C7D" w:rsidP="005B0734">
      <w:pPr>
        <w:spacing w:after="0" w:line="262" w:lineRule="exact"/>
        <w:ind w:right="240"/>
        <w:rPr>
          <w:rFonts w:ascii="Times New Roman" w:eastAsia="Times New Roman" w:hAnsi="Times New Roman" w:cs="Times New Roman"/>
          <w:w w:val="84"/>
          <w:sz w:val="20"/>
          <w:szCs w:val="20"/>
        </w:rPr>
      </w:pPr>
    </w:p>
    <w:p w14:paraId="67E02502" w14:textId="77777777" w:rsidR="00BB5C7D" w:rsidRDefault="00BB5C7D" w:rsidP="00BB5C7D">
      <w:pPr>
        <w:tabs>
          <w:tab w:val="left" w:pos="3240"/>
        </w:tabs>
        <w:spacing w:before="31" w:after="0" w:line="240" w:lineRule="auto"/>
        <w:ind w:left="250" w:right="-20"/>
        <w:rPr>
          <w:rFonts w:ascii="Times New Roman" w:eastAsia="Times New Roman" w:hAnsi="Times New Roman" w:cs="Times New Roman"/>
          <w:sz w:val="21"/>
          <w:szCs w:val="21"/>
        </w:rPr>
      </w:pPr>
    </w:p>
    <w:p w14:paraId="1CF89CD0" w14:textId="77777777" w:rsidR="00BB5C7D" w:rsidRDefault="00BB5C7D" w:rsidP="00BB5C7D">
      <w:pPr>
        <w:tabs>
          <w:tab w:val="left" w:pos="3240"/>
        </w:tabs>
        <w:spacing w:before="31" w:after="0" w:line="240" w:lineRule="auto"/>
        <w:ind w:left="250" w:right="-20"/>
        <w:rPr>
          <w:rFonts w:ascii="Times New Roman" w:eastAsia="Times New Roman" w:hAnsi="Times New Roman" w:cs="Times New Roman"/>
          <w:sz w:val="21"/>
          <w:szCs w:val="21"/>
        </w:rPr>
      </w:pPr>
    </w:p>
    <w:p w14:paraId="5979D1E4" w14:textId="77777777" w:rsidR="00BB5C7D" w:rsidRPr="0044251B" w:rsidRDefault="00BB5C7D" w:rsidP="00BB5C7D">
      <w:pPr>
        <w:tabs>
          <w:tab w:val="left" w:pos="3240"/>
        </w:tabs>
        <w:spacing w:before="31" w:after="0" w:line="240" w:lineRule="auto"/>
        <w:ind w:right="-20"/>
        <w:rPr>
          <w:rFonts w:eastAsia="Times New Roman" w:cstheme="minorHAnsi"/>
          <w:w w:val="71"/>
        </w:rPr>
      </w:pPr>
      <w:r w:rsidRPr="0044251B">
        <w:rPr>
          <w:rFonts w:eastAsia="Times New Roman" w:cstheme="minorHAnsi"/>
        </w:rPr>
        <w:t>C</w:t>
      </w:r>
      <w:r w:rsidRPr="0044251B">
        <w:rPr>
          <w:rFonts w:eastAsia="Times New Roman" w:cstheme="minorHAnsi"/>
          <w:spacing w:val="1"/>
        </w:rPr>
        <w:t>om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y:</w:t>
      </w:r>
      <w:r w:rsidRPr="0044251B">
        <w:rPr>
          <w:rFonts w:eastAsia="Times New Roman" w:cstheme="minorHAnsi"/>
          <w:spacing w:val="2"/>
        </w:rPr>
        <w:t xml:space="preserve"> </w:t>
      </w:r>
      <w:r w:rsidRPr="0044251B">
        <w:rPr>
          <w:rFonts w:eastAsia="Times New Roman" w:cstheme="minorHAnsi"/>
          <w:spacing w:val="2"/>
          <w:w w:val="78"/>
        </w:rPr>
        <w:t>K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1"/>
          <w:w w:val="110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4"/>
        </w:rPr>
        <w:t>s</w:t>
      </w:r>
      <w:r w:rsidRPr="0044251B">
        <w:rPr>
          <w:rFonts w:eastAsia="Times New Roman" w:cstheme="minorHAnsi"/>
          <w:spacing w:val="-1"/>
          <w:w w:val="94"/>
        </w:rPr>
        <w:t>u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  <w:w w:val="71"/>
        </w:rPr>
        <w:t>(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spacing w:val="1"/>
          <w:w w:val="62"/>
        </w:rPr>
        <w:t>I</w:t>
      </w:r>
      <w:r w:rsidRPr="0044251B">
        <w:rPr>
          <w:rFonts w:eastAsia="Times New Roman" w:cstheme="minorHAnsi"/>
          <w:w w:val="88"/>
        </w:rPr>
        <w:t>A</w:t>
      </w:r>
      <w:r w:rsidRPr="0044251B">
        <w:rPr>
          <w:rFonts w:eastAsia="Times New Roman" w:cstheme="minorHAnsi"/>
          <w:spacing w:val="2"/>
          <w:w w:val="88"/>
        </w:rPr>
        <w:t>A</w:t>
      </w:r>
      <w:r w:rsidRPr="0044251B">
        <w:rPr>
          <w:rFonts w:eastAsia="Times New Roman" w:cstheme="minorHAnsi"/>
          <w:spacing w:val="3"/>
          <w:w w:val="56"/>
        </w:rPr>
        <w:t>-</w:t>
      </w:r>
      <w:proofErr w:type="spellStart"/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-1"/>
          <w:w w:val="101"/>
        </w:rPr>
        <w:t>e</w:t>
      </w:r>
      <w:r w:rsidRPr="0044251B">
        <w:rPr>
          <w:rFonts w:eastAsia="Times New Roman" w:cstheme="minorHAnsi"/>
          <w:w w:val="71"/>
        </w:rPr>
        <w:t>f</w:t>
      </w:r>
      <w:proofErr w:type="spellEnd"/>
      <w:r w:rsidRPr="0044251B">
        <w:rPr>
          <w:rFonts w:eastAsia="Times New Roman" w:cstheme="minorHAnsi"/>
          <w:w w:val="71"/>
        </w:rPr>
        <w:t>)</w:t>
      </w:r>
    </w:p>
    <w:p w14:paraId="6EDE46E7" w14:textId="6D413037" w:rsidR="00BB5C7D" w:rsidRPr="0044251B" w:rsidRDefault="00BB5C7D" w:rsidP="00BB5C7D">
      <w:pPr>
        <w:tabs>
          <w:tab w:val="left" w:pos="3240"/>
        </w:tabs>
        <w:spacing w:before="31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71"/>
        </w:rPr>
        <w:t>2009</w:t>
      </w:r>
    </w:p>
    <w:p w14:paraId="31760EF7" w14:textId="77777777" w:rsidR="00BB5C7D" w:rsidRPr="0044251B" w:rsidRDefault="00BB5C7D" w:rsidP="00BB5C7D">
      <w:pPr>
        <w:spacing w:before="22" w:after="0" w:line="240" w:lineRule="auto"/>
        <w:ind w:right="3902"/>
        <w:rPr>
          <w:rFonts w:eastAsia="Times New Roman" w:cstheme="minorHAnsi"/>
        </w:rPr>
      </w:pPr>
      <w:r w:rsidRPr="0044251B">
        <w:rPr>
          <w:rFonts w:eastAsia="Times New Roman" w:cstheme="minorHAnsi"/>
          <w:w w:val="90"/>
        </w:rPr>
        <w:t>Ro</w:t>
      </w:r>
      <w:r w:rsidRPr="0044251B">
        <w:rPr>
          <w:rFonts w:eastAsia="Times New Roman" w:cstheme="minorHAnsi"/>
          <w:spacing w:val="-1"/>
          <w:w w:val="90"/>
        </w:rPr>
        <w:t>l</w:t>
      </w:r>
      <w:r w:rsidRPr="0044251B">
        <w:rPr>
          <w:rFonts w:eastAsia="Times New Roman" w:cstheme="minorHAnsi"/>
          <w:spacing w:val="1"/>
          <w:w w:val="90"/>
        </w:rPr>
        <w:t>e</w:t>
      </w:r>
      <w:r w:rsidRPr="0044251B">
        <w:rPr>
          <w:rFonts w:eastAsia="Times New Roman" w:cstheme="minorHAnsi"/>
          <w:w w:val="90"/>
        </w:rPr>
        <w:t>:</w:t>
      </w:r>
      <w:r w:rsidRPr="0044251B">
        <w:rPr>
          <w:rFonts w:eastAsia="Times New Roman" w:cstheme="minorHAnsi"/>
          <w:spacing w:val="18"/>
          <w:w w:val="90"/>
        </w:rPr>
        <w:t xml:space="preserve"> </w:t>
      </w:r>
      <w:r w:rsidRPr="0044251B">
        <w:rPr>
          <w:rFonts w:eastAsia="Times New Roman" w:cstheme="minorHAnsi"/>
          <w:spacing w:val="1"/>
        </w:rPr>
        <w:t>S</w:t>
      </w:r>
      <w:r w:rsidRPr="0044251B">
        <w:rPr>
          <w:rFonts w:eastAsia="Times New Roman" w:cstheme="minorHAnsi"/>
          <w:spacing w:val="-1"/>
        </w:rPr>
        <w:t>r</w:t>
      </w:r>
      <w:r w:rsidRPr="0044251B">
        <w:rPr>
          <w:rFonts w:eastAsia="Times New Roman" w:cstheme="minorHAnsi"/>
        </w:rPr>
        <w:t>.</w:t>
      </w:r>
      <w:r w:rsidRPr="0044251B">
        <w:rPr>
          <w:rFonts w:eastAsia="Times New Roman" w:cstheme="minorHAnsi"/>
          <w:spacing w:val="17"/>
        </w:rPr>
        <w:t xml:space="preserve"> 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spacing w:val="1"/>
          <w:w w:val="112"/>
        </w:rPr>
        <w:t>e</w:t>
      </w:r>
      <w:r w:rsidRPr="0044251B">
        <w:rPr>
          <w:rFonts w:eastAsia="Times New Roman" w:cstheme="minorHAnsi"/>
          <w:w w:val="103"/>
        </w:rPr>
        <w:t>ch</w:t>
      </w:r>
      <w:r w:rsidRPr="0044251B">
        <w:rPr>
          <w:rFonts w:eastAsia="Times New Roman" w:cstheme="minorHAnsi"/>
          <w:spacing w:val="1"/>
          <w:w w:val="103"/>
        </w:rPr>
        <w:t>n</w:t>
      </w:r>
      <w:r w:rsidRPr="0044251B">
        <w:rPr>
          <w:rFonts w:eastAsia="Times New Roman" w:cstheme="minorHAnsi"/>
          <w:w w:val="102"/>
        </w:rPr>
        <w:t>ical</w:t>
      </w:r>
      <w:r w:rsidRPr="0044251B">
        <w:rPr>
          <w:rFonts w:eastAsia="Times New Roman" w:cstheme="minorHAnsi"/>
          <w:spacing w:val="8"/>
        </w:rPr>
        <w:t xml:space="preserve"> </w:t>
      </w:r>
      <w:r w:rsidRPr="0044251B">
        <w:rPr>
          <w:rFonts w:eastAsia="Times New Roman" w:cstheme="minorHAnsi"/>
          <w:w w:val="98"/>
        </w:rPr>
        <w:t>C</w:t>
      </w:r>
      <w:r w:rsidRPr="0044251B">
        <w:rPr>
          <w:rFonts w:eastAsia="Times New Roman" w:cstheme="minorHAnsi"/>
          <w:spacing w:val="-1"/>
          <w:w w:val="98"/>
        </w:rPr>
        <w:t>o</w:t>
      </w:r>
      <w:r w:rsidRPr="0044251B">
        <w:rPr>
          <w:rFonts w:eastAsia="Times New Roman" w:cstheme="minorHAnsi"/>
          <w:spacing w:val="3"/>
          <w:w w:val="107"/>
        </w:rPr>
        <w:t>n</w:t>
      </w:r>
      <w:r w:rsidRPr="0044251B">
        <w:rPr>
          <w:rFonts w:eastAsia="Times New Roman" w:cstheme="minorHAnsi"/>
          <w:w w:val="105"/>
        </w:rPr>
        <w:t>s</w:t>
      </w:r>
      <w:r w:rsidRPr="0044251B">
        <w:rPr>
          <w:rFonts w:eastAsia="Times New Roman" w:cstheme="minorHAnsi"/>
          <w:spacing w:val="-1"/>
          <w:w w:val="105"/>
        </w:rPr>
        <w:t>u</w:t>
      </w:r>
      <w:r w:rsidRPr="0044251B">
        <w:rPr>
          <w:rFonts w:eastAsia="Times New Roman" w:cstheme="minorHAnsi"/>
          <w:w w:val="92"/>
        </w:rPr>
        <w:t>l</w:t>
      </w:r>
      <w:r w:rsidRPr="0044251B">
        <w:rPr>
          <w:rFonts w:eastAsia="Times New Roman" w:cstheme="minorHAnsi"/>
          <w:spacing w:val="1"/>
          <w:w w:val="92"/>
        </w:rPr>
        <w:t>t</w:t>
      </w:r>
      <w:r w:rsidRPr="0044251B">
        <w:rPr>
          <w:rFonts w:eastAsia="Times New Roman" w:cstheme="minorHAnsi"/>
          <w:spacing w:val="2"/>
          <w:w w:val="127"/>
        </w:rPr>
        <w:t>a</w:t>
      </w:r>
      <w:r w:rsidRPr="0044251B">
        <w:rPr>
          <w:rFonts w:eastAsia="Times New Roman" w:cstheme="minorHAnsi"/>
          <w:w w:val="104"/>
        </w:rPr>
        <w:t>nt</w:t>
      </w:r>
    </w:p>
    <w:p w14:paraId="1928EC3B" w14:textId="77777777" w:rsidR="00BB5C7D" w:rsidRPr="0044251B" w:rsidRDefault="00BB5C7D" w:rsidP="00BB5C7D">
      <w:pPr>
        <w:spacing w:before="80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tivit</w:t>
      </w:r>
      <w:r w:rsidRPr="0044251B">
        <w:rPr>
          <w:rFonts w:eastAsia="Times New Roman" w:cstheme="minorHAnsi"/>
          <w:spacing w:val="2"/>
        </w:rPr>
        <w:t>i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s:</w:t>
      </w:r>
    </w:p>
    <w:p w14:paraId="2FC80B39" w14:textId="1FA3E294" w:rsidR="00BB5C7D" w:rsidRPr="0044251B" w:rsidRDefault="00BB5C7D" w:rsidP="00BB5C7D">
      <w:pPr>
        <w:pStyle w:val="ListParagraph"/>
        <w:numPr>
          <w:ilvl w:val="0"/>
          <w:numId w:val="23"/>
        </w:numPr>
        <w:spacing w:before="16" w:after="0" w:line="240" w:lineRule="auto"/>
        <w:ind w:right="357"/>
        <w:rPr>
          <w:rFonts w:eastAsia="Times New Roman" w:cstheme="minorHAnsi"/>
        </w:rPr>
      </w:pP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ro</w:t>
      </w:r>
      <w:r w:rsidRPr="0044251B">
        <w:rPr>
          <w:rFonts w:eastAsia="Times New Roman" w:cstheme="minorHAnsi"/>
          <w:spacing w:val="2"/>
        </w:rPr>
        <w:t>v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-9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97"/>
        </w:rPr>
        <w:t>hn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9"/>
        </w:rPr>
        <w:t>x</w:t>
      </w:r>
      <w:r w:rsidRPr="0044251B">
        <w:rPr>
          <w:rFonts w:eastAsia="Times New Roman" w:cstheme="minorHAnsi"/>
          <w:spacing w:val="2"/>
          <w:w w:val="99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79"/>
        </w:rPr>
        <w:t>r</w:t>
      </w:r>
      <w:r w:rsidRPr="0044251B">
        <w:rPr>
          <w:rFonts w:eastAsia="Times New Roman" w:cstheme="minorHAnsi"/>
          <w:spacing w:val="1"/>
          <w:w w:val="79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09"/>
        </w:rPr>
        <w:t>gr</w:t>
      </w:r>
      <w:r w:rsidRPr="0044251B">
        <w:rPr>
          <w:rFonts w:eastAsia="Times New Roman" w:cstheme="minorHAnsi"/>
          <w:spacing w:val="1"/>
          <w:w w:val="109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H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9"/>
        </w:rPr>
        <w:t xml:space="preserve"> </w:t>
      </w:r>
      <w:r w:rsidRPr="0044251B">
        <w:rPr>
          <w:rFonts w:eastAsia="Times New Roman" w:cstheme="minorHAnsi"/>
          <w:spacing w:val="3"/>
          <w:w w:val="117"/>
        </w:rPr>
        <w:t>Q</w:t>
      </w:r>
      <w:r w:rsidRPr="0044251B">
        <w:rPr>
          <w:rFonts w:eastAsia="Times New Roman" w:cstheme="minorHAnsi"/>
          <w:w w:val="109"/>
        </w:rPr>
        <w:t>u</w:t>
      </w:r>
      <w:r w:rsidRPr="0044251B">
        <w:rPr>
          <w:rFonts w:eastAsia="Times New Roman" w:cstheme="minorHAnsi"/>
          <w:spacing w:val="-2"/>
          <w:w w:val="109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03"/>
        </w:rPr>
        <w:t>w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7"/>
        </w:rPr>
        <w:t>h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w w:val="94"/>
        </w:rPr>
        <w:t>B</w:t>
      </w:r>
      <w:r w:rsidRPr="0044251B">
        <w:rPr>
          <w:rFonts w:eastAsia="Times New Roman" w:cstheme="minorHAnsi"/>
          <w:spacing w:val="-1"/>
          <w:w w:val="94"/>
        </w:rPr>
        <w:t>o</w:t>
      </w:r>
      <w:r w:rsidRPr="0044251B">
        <w:rPr>
          <w:rFonts w:eastAsia="Times New Roman" w:cstheme="minorHAnsi"/>
          <w:w w:val="77"/>
        </w:rPr>
        <w:t>r</w:t>
      </w:r>
      <w:r w:rsidRPr="0044251B">
        <w:rPr>
          <w:rFonts w:eastAsia="Times New Roman" w:cstheme="minorHAnsi"/>
          <w:spacing w:val="1"/>
          <w:w w:val="77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77"/>
        </w:rPr>
        <w:t>’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proofErr w:type="spellStart"/>
      <w:r w:rsidRPr="0044251B">
        <w:rPr>
          <w:rFonts w:eastAsia="Times New Roman" w:cstheme="minorHAnsi"/>
          <w:spacing w:val="1"/>
          <w:w w:val="110"/>
        </w:rPr>
        <w:t>C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76"/>
        </w:rPr>
        <w:t>r</w:t>
      </w:r>
      <w:r w:rsidRPr="0044251B">
        <w:rPr>
          <w:rFonts w:eastAsia="Times New Roman" w:cstheme="minorHAnsi"/>
          <w:spacing w:val="1"/>
          <w:w w:val="76"/>
        </w:rPr>
        <w:t>R</w:t>
      </w:r>
      <w:r w:rsidRPr="0044251B">
        <w:rPr>
          <w:rFonts w:eastAsia="Times New Roman" w:cstheme="minorHAnsi"/>
        </w:rPr>
        <w:t>M</w:t>
      </w:r>
      <w:proofErr w:type="spellEnd"/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2"/>
        </w:rPr>
        <w:t>R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q</w:t>
      </w:r>
      <w:r w:rsidRPr="0044251B">
        <w:rPr>
          <w:rFonts w:eastAsia="Times New Roman" w:cstheme="minorHAnsi"/>
          <w:w w:val="90"/>
        </w:rPr>
        <w:t>u</w:t>
      </w:r>
      <w:r w:rsidRPr="0044251B">
        <w:rPr>
          <w:rFonts w:eastAsia="Times New Roman" w:cstheme="minorHAnsi"/>
          <w:spacing w:val="1"/>
          <w:w w:val="90"/>
        </w:rPr>
        <w:t>i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1"/>
          <w:w w:val="101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1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l</w:t>
      </w:r>
    </w:p>
    <w:p w14:paraId="7D9ADF7F" w14:textId="77777777" w:rsidR="00BB5C7D" w:rsidRPr="0044251B" w:rsidRDefault="00BB5C7D" w:rsidP="00BB5C7D">
      <w:pPr>
        <w:pStyle w:val="ListParagraph"/>
        <w:numPr>
          <w:ilvl w:val="0"/>
          <w:numId w:val="23"/>
        </w:numPr>
        <w:spacing w:before="75" w:after="0" w:line="270" w:lineRule="auto"/>
        <w:ind w:right="1092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</w:rPr>
        <w:t>C</w:t>
      </w:r>
      <w:r w:rsidRPr="0044251B">
        <w:rPr>
          <w:rFonts w:eastAsia="Times New Roman" w:cstheme="minorHAnsi"/>
          <w:spacing w:val="1"/>
        </w:rPr>
        <w:t>o</w:t>
      </w:r>
      <w:r w:rsidRPr="0044251B">
        <w:rPr>
          <w:rFonts w:eastAsia="Times New Roman" w:cstheme="minorHAnsi"/>
          <w:spacing w:val="-1"/>
        </w:rPr>
        <w:t>d</w:t>
      </w:r>
      <w:r w:rsidRPr="0044251B">
        <w:rPr>
          <w:rFonts w:eastAsia="Times New Roman" w:cstheme="minorHAnsi"/>
        </w:rPr>
        <w:t xml:space="preserve">e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1"/>
        </w:rPr>
        <w:t>p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ss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ry</w:t>
      </w:r>
      <w:r w:rsidRPr="0044251B">
        <w:rPr>
          <w:rFonts w:eastAsia="Times New Roman" w:cstheme="minorHAnsi"/>
          <w:spacing w:val="36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1"/>
        </w:rPr>
        <w:t>le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21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25"/>
        </w:rPr>
        <w:t xml:space="preserve">a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7"/>
        </w:rPr>
        <w:t>r</w:t>
      </w:r>
      <w:r w:rsidRPr="0044251B">
        <w:rPr>
          <w:rFonts w:eastAsia="Times New Roman" w:cstheme="minorHAnsi"/>
          <w:spacing w:val="-1"/>
          <w:w w:val="107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84"/>
        </w:rPr>
        <w:t>s</w:t>
      </w:r>
      <w:r w:rsidRPr="0044251B">
        <w:rPr>
          <w:rFonts w:eastAsia="Times New Roman" w:cstheme="minorHAnsi"/>
          <w:spacing w:val="2"/>
          <w:w w:val="84"/>
        </w:rPr>
        <w:t>f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49"/>
        </w:rPr>
        <w:t>r</w:t>
      </w:r>
      <w:r w:rsidRPr="0044251B">
        <w:rPr>
          <w:rFonts w:eastAsia="Times New Roman" w:cstheme="minorHAnsi"/>
          <w:spacing w:val="2"/>
          <w:w w:val="149"/>
        </w:rPr>
        <w:t>/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4"/>
        </w:rPr>
        <w:t>sf</w:t>
      </w:r>
      <w:r w:rsidRPr="0044251B">
        <w:rPr>
          <w:rFonts w:eastAsia="Times New Roman" w:cstheme="minorHAnsi"/>
          <w:spacing w:val="-1"/>
          <w:w w:val="94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b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96"/>
        </w:rPr>
        <w:t>s</w:t>
      </w:r>
    </w:p>
    <w:p w14:paraId="54131BDB" w14:textId="77777777" w:rsidR="00BB5C7D" w:rsidRPr="0044251B" w:rsidRDefault="00BB5C7D" w:rsidP="00BB5C7D">
      <w:pPr>
        <w:pStyle w:val="ListParagraph"/>
        <w:numPr>
          <w:ilvl w:val="0"/>
          <w:numId w:val="23"/>
        </w:numPr>
        <w:spacing w:before="75" w:after="0" w:line="270" w:lineRule="auto"/>
        <w:ind w:right="1092"/>
        <w:rPr>
          <w:rFonts w:eastAsia="Times New Roman" w:cstheme="minorHAnsi"/>
        </w:rPr>
      </w:pP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ro</w:t>
      </w:r>
      <w:r w:rsidRPr="0044251B">
        <w:rPr>
          <w:rFonts w:eastAsia="Times New Roman" w:cstheme="minorHAnsi"/>
          <w:spacing w:val="2"/>
        </w:rPr>
        <w:t>v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-9"/>
        </w:rPr>
        <w:t xml:space="preserve"> 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1"/>
          <w:w w:val="101"/>
        </w:rPr>
        <w:t>e</w:t>
      </w:r>
      <w:r w:rsidRPr="0044251B">
        <w:rPr>
          <w:rFonts w:eastAsia="Times New Roman" w:cstheme="minorHAnsi"/>
          <w:spacing w:val="-1"/>
          <w:w w:val="111"/>
        </w:rPr>
        <w:t>q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1"/>
          <w:w w:val="101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w w:val="102"/>
        </w:rPr>
        <w:t>u</w:t>
      </w:r>
      <w:r w:rsidRPr="0044251B">
        <w:rPr>
          <w:rFonts w:eastAsia="Times New Roman" w:cstheme="minorHAnsi"/>
          <w:spacing w:val="-2"/>
          <w:w w:val="102"/>
        </w:rPr>
        <w:t>b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6"/>
        </w:rPr>
        <w:t xml:space="preserve"> </w:t>
      </w:r>
      <w:r w:rsidRPr="0044251B">
        <w:rPr>
          <w:rFonts w:eastAsia="Times New Roman" w:cstheme="minorHAnsi"/>
          <w:spacing w:val="1"/>
        </w:rPr>
        <w:t>p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1"/>
        </w:rPr>
        <w:t>ce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32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ll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103"/>
        </w:rPr>
        <w:t>w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w w:val="107"/>
        </w:rPr>
        <w:t>r</w:t>
      </w:r>
      <w:r w:rsidRPr="0044251B">
        <w:rPr>
          <w:rFonts w:eastAsia="Times New Roman" w:cstheme="minorHAnsi"/>
          <w:spacing w:val="-1"/>
          <w:w w:val="107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08"/>
        </w:rPr>
        <w:t xml:space="preserve">o </w:t>
      </w:r>
      <w:r w:rsidRPr="0044251B">
        <w:rPr>
          <w:rFonts w:eastAsia="Times New Roman" w:cstheme="minorHAnsi"/>
          <w:w w:val="94"/>
        </w:rPr>
        <w:t>fun</w:t>
      </w:r>
      <w:r w:rsidRPr="0044251B">
        <w:rPr>
          <w:rFonts w:eastAsia="Times New Roman" w:cstheme="minorHAnsi"/>
          <w:spacing w:val="1"/>
          <w:w w:val="94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99"/>
        </w:rPr>
        <w:t>m</w:t>
      </w:r>
      <w:r w:rsidRPr="0044251B">
        <w:rPr>
          <w:rFonts w:eastAsia="Times New Roman" w:cstheme="minorHAnsi"/>
          <w:spacing w:val="1"/>
          <w:w w:val="99"/>
        </w:rPr>
        <w:t>o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3"/>
          <w:w w:val="96"/>
        </w:rPr>
        <w:t>h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93"/>
        </w:rPr>
        <w:t>S</w:t>
      </w:r>
      <w:r w:rsidRPr="0044251B">
        <w:rPr>
          <w:rFonts w:eastAsia="Times New Roman" w:cstheme="minorHAnsi"/>
          <w:spacing w:val="-1"/>
          <w:w w:val="93"/>
        </w:rPr>
        <w:t>D</w:t>
      </w:r>
      <w:r w:rsidRPr="0044251B">
        <w:rPr>
          <w:rFonts w:eastAsia="Times New Roman" w:cstheme="minorHAnsi"/>
          <w:spacing w:val="2"/>
          <w:w w:val="53"/>
        </w:rPr>
        <w:t>L</w:t>
      </w:r>
      <w:r w:rsidRPr="0044251B">
        <w:rPr>
          <w:rFonts w:eastAsia="Times New Roman" w:cstheme="minorHAnsi"/>
          <w:w w:val="110"/>
        </w:rPr>
        <w:t>C</w:t>
      </w:r>
    </w:p>
    <w:p w14:paraId="4A10EDDC" w14:textId="77777777" w:rsidR="00BB5C7D" w:rsidRPr="0044251B" w:rsidRDefault="00BB5C7D" w:rsidP="00BB5C7D">
      <w:pPr>
        <w:spacing w:before="75" w:after="0" w:line="270" w:lineRule="auto"/>
        <w:ind w:right="1092"/>
        <w:rPr>
          <w:rFonts w:eastAsia="Times New Roman" w:cstheme="minorHAnsi"/>
          <w:spacing w:val="15"/>
          <w:w w:val="87"/>
        </w:rPr>
      </w:pPr>
      <w:r w:rsidRPr="0044251B">
        <w:rPr>
          <w:rFonts w:eastAsia="Times New Roman" w:cstheme="minorHAnsi"/>
          <w:spacing w:val="1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k</w:t>
      </w:r>
      <w:r w:rsidRPr="0044251B">
        <w:rPr>
          <w:rFonts w:eastAsia="Times New Roman" w:cstheme="minorHAnsi"/>
          <w:w w:val="87"/>
        </w:rPr>
        <w:t>i</w:t>
      </w:r>
      <w:r w:rsidRPr="0044251B">
        <w:rPr>
          <w:rFonts w:eastAsia="Times New Roman" w:cstheme="minorHAnsi"/>
          <w:spacing w:val="-1"/>
          <w:w w:val="87"/>
        </w:rPr>
        <w:t>ll</w:t>
      </w:r>
      <w:r w:rsidRPr="0044251B">
        <w:rPr>
          <w:rFonts w:eastAsia="Times New Roman" w:cstheme="minorHAnsi"/>
          <w:spacing w:val="3"/>
          <w:w w:val="87"/>
        </w:rPr>
        <w:t>s</w:t>
      </w:r>
      <w:r w:rsidRPr="0044251B">
        <w:rPr>
          <w:rFonts w:eastAsia="Times New Roman" w:cstheme="minorHAnsi"/>
          <w:w w:val="87"/>
        </w:rPr>
        <w:t>:</w:t>
      </w:r>
      <w:r w:rsidRPr="0044251B">
        <w:rPr>
          <w:rFonts w:eastAsia="Times New Roman" w:cstheme="minorHAnsi"/>
          <w:spacing w:val="15"/>
          <w:w w:val="87"/>
        </w:rPr>
        <w:t xml:space="preserve"> </w:t>
      </w:r>
    </w:p>
    <w:p w14:paraId="71252332" w14:textId="1CEDE4DE" w:rsidR="00BB5C7D" w:rsidRPr="0044251B" w:rsidRDefault="00BB5C7D" w:rsidP="00BB5C7D">
      <w:pPr>
        <w:spacing w:before="75" w:after="0" w:line="270" w:lineRule="auto"/>
        <w:ind w:right="1092"/>
        <w:rPr>
          <w:rFonts w:eastAsia="Times New Roman" w:cstheme="minorHAnsi"/>
        </w:rPr>
      </w:pPr>
      <w:r w:rsidRPr="0044251B">
        <w:rPr>
          <w:rFonts w:eastAsia="Times New Roman" w:cstheme="minorHAnsi"/>
          <w:w w:val="84"/>
        </w:rPr>
        <w:t>P</w:t>
      </w:r>
      <w:r w:rsidRPr="0044251B">
        <w:rPr>
          <w:rFonts w:eastAsia="Times New Roman" w:cstheme="minorHAnsi"/>
          <w:spacing w:val="2"/>
          <w:w w:val="84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113"/>
        </w:rPr>
        <w:t>g</w:t>
      </w:r>
      <w:r w:rsidRPr="0044251B">
        <w:rPr>
          <w:rFonts w:eastAsia="Times New Roman" w:cstheme="minorHAnsi"/>
          <w:spacing w:val="1"/>
          <w:w w:val="113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2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06"/>
        </w:rPr>
        <w:t>s,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2"/>
        </w:rPr>
        <w:t>r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1"/>
        </w:rPr>
        <w:t>ce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4"/>
        </w:rPr>
        <w:t xml:space="preserve"> 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108"/>
        </w:rPr>
        <w:t>Q</w:t>
      </w:r>
      <w:r w:rsidRPr="0044251B">
        <w:rPr>
          <w:rFonts w:eastAsia="Times New Roman" w:cstheme="minorHAnsi"/>
          <w:spacing w:val="2"/>
          <w:w w:val="108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10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83"/>
        </w:rPr>
        <w:t>I</w:t>
      </w:r>
      <w:r w:rsidRPr="0044251B">
        <w:rPr>
          <w:rFonts w:eastAsia="Times New Roman" w:cstheme="minorHAnsi"/>
          <w:spacing w:val="1"/>
          <w:w w:val="83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01"/>
        </w:rPr>
        <w:t>g</w:t>
      </w:r>
      <w:r w:rsidRPr="0044251B">
        <w:rPr>
          <w:rFonts w:eastAsia="Times New Roman" w:cstheme="minorHAnsi"/>
          <w:spacing w:val="2"/>
          <w:w w:val="101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8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110"/>
        </w:rPr>
        <w:t>C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1"/>
          <w:w w:val="72"/>
        </w:rPr>
        <w:t>R</w:t>
      </w:r>
      <w:r w:rsidRPr="0044251B">
        <w:rPr>
          <w:rFonts w:eastAsia="Times New Roman" w:cstheme="minorHAnsi"/>
        </w:rPr>
        <w:t>M</w:t>
      </w:r>
    </w:p>
    <w:p w14:paraId="7200AD04" w14:textId="77777777" w:rsidR="00BB5C7D" w:rsidRPr="0044251B" w:rsidRDefault="00BB5C7D" w:rsidP="00BB5C7D">
      <w:pPr>
        <w:tabs>
          <w:tab w:val="left" w:pos="3240"/>
        </w:tabs>
        <w:spacing w:before="31" w:after="0" w:line="261" w:lineRule="auto"/>
        <w:ind w:right="3964"/>
        <w:rPr>
          <w:rFonts w:eastAsia="Times New Roman" w:cstheme="minorHAnsi"/>
        </w:rPr>
      </w:pPr>
    </w:p>
    <w:p w14:paraId="1EFA75A8" w14:textId="77777777" w:rsidR="00BB5C7D" w:rsidRPr="0044251B" w:rsidRDefault="00BB5C7D" w:rsidP="00BB5C7D">
      <w:pPr>
        <w:tabs>
          <w:tab w:val="left" w:pos="3240"/>
        </w:tabs>
        <w:spacing w:before="31" w:after="0" w:line="261" w:lineRule="auto"/>
        <w:ind w:right="3964"/>
        <w:rPr>
          <w:rFonts w:eastAsia="Times New Roman" w:cstheme="minorHAnsi"/>
          <w:w w:val="102"/>
        </w:rPr>
      </w:pPr>
      <w:r w:rsidRPr="0044251B">
        <w:rPr>
          <w:rFonts w:eastAsia="Times New Roman" w:cstheme="minorHAnsi"/>
        </w:rPr>
        <w:t>C</w:t>
      </w:r>
      <w:r w:rsidRPr="0044251B">
        <w:rPr>
          <w:rFonts w:eastAsia="Times New Roman" w:cstheme="minorHAnsi"/>
          <w:spacing w:val="1"/>
        </w:rPr>
        <w:t>om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y:</w:t>
      </w:r>
      <w:r w:rsidRPr="0044251B">
        <w:rPr>
          <w:rFonts w:eastAsia="Times New Roman" w:cstheme="minorHAnsi"/>
          <w:spacing w:val="-3"/>
        </w:rPr>
        <w:t xml:space="preserve"> </w:t>
      </w:r>
      <w:r w:rsidRPr="0044251B">
        <w:rPr>
          <w:rFonts w:eastAsia="Times New Roman" w:cstheme="minorHAnsi"/>
          <w:spacing w:val="1"/>
          <w:w w:val="73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  <w:w w:val="53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96"/>
        </w:rPr>
        <w:t>sh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w w:val="113"/>
        </w:rPr>
        <w:t>G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w w:val="102"/>
        </w:rPr>
        <w:t xml:space="preserve">up </w:t>
      </w:r>
    </w:p>
    <w:p w14:paraId="6436C629" w14:textId="1F653245" w:rsidR="00BB5C7D" w:rsidRPr="0044251B" w:rsidRDefault="00BB5C7D" w:rsidP="00BB5C7D">
      <w:pPr>
        <w:tabs>
          <w:tab w:val="left" w:pos="3240"/>
        </w:tabs>
        <w:spacing w:before="31" w:after="0" w:line="261" w:lineRule="auto"/>
        <w:ind w:right="3964"/>
        <w:rPr>
          <w:rFonts w:eastAsia="Times New Roman" w:cstheme="minorHAnsi"/>
          <w:w w:val="102"/>
        </w:rPr>
      </w:pPr>
      <w:r w:rsidRPr="0044251B">
        <w:rPr>
          <w:rFonts w:eastAsia="Times New Roman" w:cstheme="minorHAnsi"/>
          <w:w w:val="102"/>
        </w:rPr>
        <w:t>2008-2009</w:t>
      </w:r>
    </w:p>
    <w:p w14:paraId="6D4FAAE1" w14:textId="77777777" w:rsidR="00BB5C7D" w:rsidRPr="0044251B" w:rsidRDefault="00BB5C7D" w:rsidP="00BB5C7D">
      <w:pPr>
        <w:tabs>
          <w:tab w:val="left" w:pos="3240"/>
        </w:tabs>
        <w:spacing w:before="31" w:after="0" w:line="261" w:lineRule="auto"/>
        <w:ind w:right="3964"/>
        <w:rPr>
          <w:rFonts w:eastAsia="Times New Roman" w:cstheme="minorHAnsi"/>
          <w:w w:val="112"/>
        </w:rPr>
      </w:pPr>
      <w:r w:rsidRPr="0044251B">
        <w:rPr>
          <w:rFonts w:eastAsia="Times New Roman" w:cstheme="minorHAnsi"/>
          <w:w w:val="90"/>
        </w:rPr>
        <w:t>Ro</w:t>
      </w:r>
      <w:r w:rsidRPr="0044251B">
        <w:rPr>
          <w:rFonts w:eastAsia="Times New Roman" w:cstheme="minorHAnsi"/>
          <w:spacing w:val="-1"/>
          <w:w w:val="90"/>
        </w:rPr>
        <w:t>l</w:t>
      </w:r>
      <w:r w:rsidRPr="0044251B">
        <w:rPr>
          <w:rFonts w:eastAsia="Times New Roman" w:cstheme="minorHAnsi"/>
          <w:spacing w:val="1"/>
          <w:w w:val="90"/>
        </w:rPr>
        <w:t>e</w:t>
      </w:r>
      <w:r w:rsidRPr="0044251B">
        <w:rPr>
          <w:rFonts w:eastAsia="Times New Roman" w:cstheme="minorHAnsi"/>
          <w:w w:val="90"/>
        </w:rPr>
        <w:t>:</w:t>
      </w:r>
      <w:r w:rsidRPr="0044251B">
        <w:rPr>
          <w:rFonts w:eastAsia="Times New Roman" w:cstheme="minorHAnsi"/>
          <w:spacing w:val="13"/>
          <w:w w:val="90"/>
        </w:rPr>
        <w:t xml:space="preserve"> </w:t>
      </w:r>
      <w:proofErr w:type="gramStart"/>
      <w:r w:rsidRPr="0044251B">
        <w:rPr>
          <w:rFonts w:eastAsia="Times New Roman" w:cstheme="minorHAnsi"/>
          <w:spacing w:val="2"/>
        </w:rPr>
        <w:t>A</w:t>
      </w:r>
      <w:r w:rsidRPr="0044251B">
        <w:rPr>
          <w:rFonts w:eastAsia="Times New Roman" w:cstheme="minorHAnsi"/>
          <w:spacing w:val="-1"/>
        </w:rPr>
        <w:t>u</w:t>
      </w:r>
      <w:r w:rsidRPr="0044251B">
        <w:rPr>
          <w:rFonts w:eastAsia="Times New Roman" w:cstheme="minorHAnsi"/>
        </w:rPr>
        <w:t>t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1"/>
        </w:rPr>
        <w:t>m</w:t>
      </w:r>
      <w:r w:rsidRPr="0044251B">
        <w:rPr>
          <w:rFonts w:eastAsia="Times New Roman" w:cstheme="minorHAnsi"/>
        </w:rPr>
        <w:t>a</w:t>
      </w:r>
      <w:r w:rsidRPr="0044251B">
        <w:rPr>
          <w:rFonts w:eastAsia="Times New Roman" w:cstheme="minorHAnsi"/>
          <w:spacing w:val="1"/>
        </w:rPr>
        <w:t>t</w:t>
      </w:r>
      <w:r w:rsidRPr="0044251B">
        <w:rPr>
          <w:rFonts w:eastAsia="Times New Roman" w:cstheme="minorHAnsi"/>
        </w:rPr>
        <w:t>i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 xml:space="preserve">n  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spacing w:val="1"/>
          <w:w w:val="112"/>
        </w:rPr>
        <w:t>e</w:t>
      </w:r>
      <w:r w:rsidRPr="0044251B">
        <w:rPr>
          <w:rFonts w:eastAsia="Times New Roman" w:cstheme="minorHAnsi"/>
          <w:w w:val="111"/>
        </w:rPr>
        <w:t>am</w:t>
      </w:r>
      <w:proofErr w:type="gramEnd"/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-1"/>
          <w:w w:val="65"/>
        </w:rPr>
        <w:t>L</w:t>
      </w:r>
      <w:r w:rsidRPr="0044251B">
        <w:rPr>
          <w:rFonts w:eastAsia="Times New Roman" w:cstheme="minorHAnsi"/>
          <w:spacing w:val="1"/>
          <w:w w:val="112"/>
        </w:rPr>
        <w:t>e</w:t>
      </w:r>
      <w:r w:rsidRPr="0044251B">
        <w:rPr>
          <w:rFonts w:eastAsia="Times New Roman" w:cstheme="minorHAnsi"/>
          <w:spacing w:val="2"/>
          <w:w w:val="127"/>
        </w:rPr>
        <w:t>a</w:t>
      </w:r>
      <w:r w:rsidRPr="0044251B">
        <w:rPr>
          <w:rFonts w:eastAsia="Times New Roman" w:cstheme="minorHAnsi"/>
          <w:w w:val="112"/>
        </w:rPr>
        <w:t>d</w:t>
      </w:r>
    </w:p>
    <w:p w14:paraId="5790C1B7" w14:textId="245B78D2" w:rsidR="00BB5C7D" w:rsidRPr="0044251B" w:rsidRDefault="00BB5C7D" w:rsidP="00BB5C7D">
      <w:pPr>
        <w:tabs>
          <w:tab w:val="left" w:pos="3240"/>
        </w:tabs>
        <w:spacing w:before="31" w:after="0" w:line="261" w:lineRule="auto"/>
        <w:ind w:right="3964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tivit</w:t>
      </w:r>
      <w:r w:rsidRPr="0044251B">
        <w:rPr>
          <w:rFonts w:eastAsia="Times New Roman" w:cstheme="minorHAnsi"/>
          <w:spacing w:val="2"/>
        </w:rPr>
        <w:t>i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s:</w:t>
      </w:r>
    </w:p>
    <w:p w14:paraId="133CFBB4" w14:textId="3BA76B54" w:rsidR="00BB5C7D" w:rsidRPr="0044251B" w:rsidRDefault="00BB5C7D" w:rsidP="00BB5C7D">
      <w:pPr>
        <w:pStyle w:val="ListParagraph"/>
        <w:numPr>
          <w:ilvl w:val="0"/>
          <w:numId w:val="24"/>
        </w:numPr>
        <w:spacing w:after="0" w:line="241" w:lineRule="exact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79"/>
        </w:rPr>
        <w:t>L</w:t>
      </w:r>
      <w:r w:rsidRPr="0044251B">
        <w:rPr>
          <w:rFonts w:eastAsia="Times New Roman" w:cstheme="minorHAnsi"/>
          <w:spacing w:val="-1"/>
          <w:w w:val="79"/>
        </w:rPr>
        <w:t>e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</w:rPr>
        <w:t>gn,</w:t>
      </w:r>
      <w:r w:rsidRPr="0044251B">
        <w:rPr>
          <w:rFonts w:eastAsia="Times New Roman" w:cstheme="minorHAnsi"/>
          <w:spacing w:val="46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103"/>
        </w:rPr>
        <w:t>s</w:t>
      </w:r>
      <w:r w:rsidRPr="0044251B">
        <w:rPr>
          <w:rFonts w:eastAsia="Times New Roman" w:cstheme="minorHAnsi"/>
          <w:spacing w:val="-1"/>
          <w:w w:val="103"/>
        </w:rPr>
        <w:t>o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03"/>
        </w:rPr>
        <w:t>w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101"/>
        </w:rPr>
        <w:t>re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7"/>
        </w:rPr>
        <w:t>ff</w:t>
      </w:r>
      <w:r w:rsidRPr="0044251B">
        <w:rPr>
          <w:rFonts w:eastAsia="Times New Roman" w:cstheme="minorHAnsi"/>
          <w:spacing w:val="2"/>
          <w:w w:val="87"/>
        </w:rPr>
        <w:t>o</w:t>
      </w:r>
      <w:r w:rsidRPr="0044251B">
        <w:rPr>
          <w:rFonts w:eastAsia="Times New Roman" w:cstheme="minorHAnsi"/>
          <w:w w:val="79"/>
        </w:rPr>
        <w:t>rt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1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g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3"/>
          <w:w w:val="117"/>
        </w:rPr>
        <w:t>Q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w w:val="84"/>
        </w:rPr>
        <w:t>P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3"/>
          <w:w w:val="71"/>
        </w:rPr>
        <w:t>f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w w:val="99"/>
        </w:rPr>
        <w:t>un</w:t>
      </w:r>
      <w:r w:rsidRPr="0044251B">
        <w:rPr>
          <w:rFonts w:eastAsia="Times New Roman" w:cstheme="minorHAnsi"/>
          <w:spacing w:val="1"/>
          <w:w w:val="99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gr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s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,</w:t>
      </w:r>
      <w:r w:rsidRPr="0044251B">
        <w:rPr>
          <w:rFonts w:eastAsia="Times New Roman" w:cstheme="minorHAnsi"/>
          <w:spacing w:val="29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0"/>
        </w:rPr>
        <w:t>m</w:t>
      </w:r>
      <w:r w:rsidRPr="0044251B">
        <w:rPr>
          <w:rFonts w:eastAsia="Times New Roman" w:cstheme="minorHAnsi"/>
          <w:spacing w:val="-1"/>
          <w:w w:val="90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 xml:space="preserve">d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77"/>
        </w:rPr>
        <w:t>r</w:t>
      </w:r>
      <w:r w:rsidRPr="0044251B">
        <w:rPr>
          <w:rFonts w:eastAsia="Times New Roman" w:cstheme="minorHAnsi"/>
          <w:spacing w:val="2"/>
          <w:w w:val="77"/>
        </w:rPr>
        <w:t>f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89"/>
        </w:rPr>
        <w:t>r</w:t>
      </w:r>
      <w:r w:rsidRPr="0044251B">
        <w:rPr>
          <w:rFonts w:eastAsia="Times New Roman" w:cstheme="minorHAnsi"/>
          <w:spacing w:val="2"/>
          <w:w w:val="89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</w:p>
    <w:p w14:paraId="41C85FE4" w14:textId="31B7C26D" w:rsidR="00BB5C7D" w:rsidRPr="0044251B" w:rsidRDefault="00BB5C7D" w:rsidP="00BB5C7D">
      <w:pPr>
        <w:pStyle w:val="ListParagraph"/>
        <w:numPr>
          <w:ilvl w:val="0"/>
          <w:numId w:val="24"/>
        </w:numPr>
        <w:spacing w:before="45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79"/>
        </w:rPr>
        <w:t>L</w:t>
      </w:r>
      <w:r w:rsidRPr="0044251B">
        <w:rPr>
          <w:rFonts w:eastAsia="Times New Roman" w:cstheme="minorHAnsi"/>
          <w:spacing w:val="-1"/>
          <w:w w:val="79"/>
        </w:rPr>
        <w:t>e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</w:rPr>
        <w:t>gn,</w:t>
      </w:r>
      <w:r w:rsidRPr="0044251B">
        <w:rPr>
          <w:rFonts w:eastAsia="Times New Roman" w:cstheme="minorHAnsi"/>
          <w:spacing w:val="46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7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t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8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w w:val="112"/>
        </w:rPr>
        <w:t>Qu</w:t>
      </w:r>
      <w:r w:rsidRPr="0044251B">
        <w:rPr>
          <w:rFonts w:eastAsia="Times New Roman" w:cstheme="minorHAnsi"/>
          <w:spacing w:val="-1"/>
          <w:w w:val="112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10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23"/>
        </w:rPr>
        <w:t>9</w:t>
      </w:r>
      <w:r w:rsidRPr="0044251B">
        <w:rPr>
          <w:rFonts w:eastAsia="Times New Roman" w:cstheme="minorHAnsi"/>
          <w:spacing w:val="3"/>
          <w:w w:val="123"/>
        </w:rPr>
        <w:t>.</w:t>
      </w:r>
      <w:r w:rsidRPr="0044251B">
        <w:rPr>
          <w:rFonts w:eastAsia="Times New Roman" w:cstheme="minorHAnsi"/>
          <w:w w:val="123"/>
        </w:rPr>
        <w:t>2</w:t>
      </w:r>
    </w:p>
    <w:p w14:paraId="68461F73" w14:textId="3BC05A29" w:rsidR="00BB5C7D" w:rsidRPr="0044251B" w:rsidRDefault="00BB5C7D" w:rsidP="00BB5C7D">
      <w:pPr>
        <w:pStyle w:val="ListParagraph"/>
        <w:numPr>
          <w:ilvl w:val="0"/>
          <w:numId w:val="24"/>
        </w:numPr>
        <w:spacing w:before="75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w w:val="107"/>
        </w:rPr>
        <w:t>r</w:t>
      </w:r>
      <w:r w:rsidRPr="0044251B">
        <w:rPr>
          <w:rFonts w:eastAsia="Times New Roman" w:cstheme="minorHAnsi"/>
          <w:spacing w:val="1"/>
          <w:w w:val="107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108"/>
        </w:rPr>
        <w:t>Q</w:t>
      </w:r>
      <w:r w:rsidRPr="0044251B">
        <w:rPr>
          <w:rFonts w:eastAsia="Times New Roman" w:cstheme="minorHAnsi"/>
          <w:spacing w:val="2"/>
          <w:w w:val="108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10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03"/>
        </w:rPr>
        <w:t>w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7"/>
        </w:rPr>
        <w:t>h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M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w w:val="103"/>
        </w:rPr>
        <w:t>s</w:t>
      </w:r>
      <w:r w:rsidRPr="0044251B">
        <w:rPr>
          <w:rFonts w:eastAsia="Times New Roman" w:cstheme="minorHAnsi"/>
          <w:spacing w:val="-1"/>
          <w:w w:val="103"/>
        </w:rPr>
        <w:t>o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78"/>
        </w:rPr>
        <w:t>V</w:t>
      </w:r>
      <w:r w:rsidRPr="0044251B">
        <w:rPr>
          <w:rFonts w:eastAsia="Times New Roman" w:cstheme="minorHAnsi"/>
          <w:spacing w:val="1"/>
          <w:w w:val="78"/>
        </w:rPr>
        <w:t>i</w:t>
      </w:r>
      <w:r w:rsidRPr="0044251B">
        <w:rPr>
          <w:rFonts w:eastAsia="Times New Roman" w:cstheme="minorHAnsi"/>
          <w:w w:val="94"/>
        </w:rPr>
        <w:t>s</w:t>
      </w:r>
      <w:r w:rsidRPr="0044251B">
        <w:rPr>
          <w:rFonts w:eastAsia="Times New Roman" w:cstheme="minorHAnsi"/>
          <w:spacing w:val="1"/>
          <w:w w:val="94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t</w:t>
      </w:r>
      <w:r w:rsidRPr="0044251B">
        <w:rPr>
          <w:rFonts w:eastAsia="Times New Roman" w:cstheme="minorHAnsi"/>
          <w:spacing w:val="2"/>
        </w:rPr>
        <w:t>u</w:t>
      </w:r>
      <w:r w:rsidRPr="0044251B">
        <w:rPr>
          <w:rFonts w:eastAsia="Times New Roman" w:cstheme="minorHAnsi"/>
          <w:spacing w:val="-1"/>
        </w:rPr>
        <w:t>d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</w:rPr>
        <w:t>o</w:t>
      </w:r>
      <w:r w:rsidRPr="0044251B">
        <w:rPr>
          <w:rFonts w:eastAsia="Times New Roman" w:cstheme="minorHAnsi"/>
          <w:spacing w:val="-2"/>
        </w:rPr>
        <w:t xml:space="preserve"> </w:t>
      </w:r>
      <w:r w:rsidRPr="0044251B">
        <w:rPr>
          <w:rFonts w:eastAsia="Times New Roman" w:cstheme="minorHAnsi"/>
          <w:spacing w:val="1"/>
          <w:w w:val="123"/>
        </w:rPr>
        <w:t>20</w:t>
      </w:r>
      <w:r w:rsidRPr="0044251B">
        <w:rPr>
          <w:rFonts w:eastAsia="Times New Roman" w:cstheme="minorHAnsi"/>
          <w:spacing w:val="-1"/>
          <w:w w:val="123"/>
        </w:rPr>
        <w:t>08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3"/>
          <w:w w:val="123"/>
        </w:rPr>
        <w:t xml:space="preserve"> 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92"/>
        </w:rPr>
        <w:t>m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w w:val="93"/>
        </w:rPr>
        <w:t>F</w:t>
      </w:r>
      <w:r w:rsidRPr="0044251B">
        <w:rPr>
          <w:rFonts w:eastAsia="Times New Roman" w:cstheme="minorHAnsi"/>
          <w:spacing w:val="-1"/>
          <w:w w:val="93"/>
        </w:rPr>
        <w:t>o</w:t>
      </w:r>
      <w:r w:rsidRPr="0044251B">
        <w:rPr>
          <w:rFonts w:eastAsia="Times New Roman" w:cstheme="minorHAnsi"/>
          <w:w w:val="101"/>
        </w:rPr>
        <w:t>un</w:t>
      </w:r>
      <w:r w:rsidRPr="0044251B">
        <w:rPr>
          <w:rFonts w:eastAsia="Times New Roman" w:cstheme="minorHAnsi"/>
          <w:spacing w:val="1"/>
          <w:w w:val="101"/>
        </w:rPr>
        <w:t>d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99"/>
        </w:rPr>
        <w:t>S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w w:val="99"/>
        </w:rPr>
        <w:t>r</w:t>
      </w:r>
      <w:r w:rsidRPr="0044251B">
        <w:rPr>
          <w:rFonts w:eastAsia="Times New Roman" w:cstheme="minorHAnsi"/>
          <w:spacing w:val="2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1"/>
          <w:w w:val="99"/>
        </w:rPr>
        <w:t>r</w:t>
      </w:r>
      <w:r w:rsidRPr="0044251B">
        <w:rPr>
          <w:rFonts w:eastAsia="Times New Roman" w:cstheme="minorHAnsi"/>
          <w:w w:val="99"/>
        </w:rPr>
        <w:t>,</w:t>
      </w:r>
      <w:r w:rsidRPr="0044251B">
        <w:rPr>
          <w:rFonts w:eastAsia="Times New Roman" w:cstheme="minorHAnsi"/>
          <w:spacing w:val="17"/>
          <w:w w:val="99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ll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103"/>
        </w:rPr>
        <w:t>w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</w:rPr>
        <w:t>me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98"/>
        </w:rPr>
        <w:t>yn</w:t>
      </w:r>
      <w:r w:rsidRPr="0044251B">
        <w:rPr>
          <w:rFonts w:eastAsia="Times New Roman" w:cstheme="minorHAnsi"/>
          <w:spacing w:val="1"/>
          <w:w w:val="98"/>
        </w:rPr>
        <w:t>c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-1"/>
          <w:w w:val="9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107"/>
        </w:rPr>
        <w:t>z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</w:p>
    <w:p w14:paraId="65317670" w14:textId="5627A35D" w:rsidR="00BB5C7D" w:rsidRPr="0044251B" w:rsidRDefault="00BB5C7D" w:rsidP="00BB5C7D">
      <w:pPr>
        <w:pStyle w:val="ListParagraph"/>
        <w:numPr>
          <w:ilvl w:val="0"/>
          <w:numId w:val="24"/>
        </w:numPr>
        <w:spacing w:before="75" w:after="0" w:line="271" w:lineRule="auto"/>
        <w:ind w:right="540"/>
        <w:rPr>
          <w:rFonts w:eastAsia="Times New Roman" w:cstheme="minorHAnsi"/>
        </w:rPr>
      </w:pPr>
      <w:r w:rsidRPr="0044251B">
        <w:rPr>
          <w:rFonts w:eastAsia="Times New Roman" w:cstheme="minorHAnsi"/>
          <w:w w:val="102"/>
        </w:rPr>
        <w:t>P</w:t>
      </w:r>
      <w:r w:rsidRPr="0044251B">
        <w:rPr>
          <w:rFonts w:eastAsia="Times New Roman" w:cstheme="minorHAnsi"/>
          <w:spacing w:val="-2"/>
          <w:w w:val="102"/>
        </w:rPr>
        <w:t>a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7"/>
        </w:rPr>
        <w:t>h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108"/>
        </w:rPr>
        <w:t>Q</w:t>
      </w:r>
      <w:r w:rsidRPr="0044251B">
        <w:rPr>
          <w:rFonts w:eastAsia="Times New Roman" w:cstheme="minorHAnsi"/>
          <w:spacing w:val="2"/>
          <w:w w:val="108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93"/>
        </w:rPr>
        <w:t>y</w:t>
      </w:r>
      <w:r w:rsidRPr="0044251B">
        <w:rPr>
          <w:rFonts w:eastAsia="Times New Roman" w:cstheme="minorHAnsi"/>
          <w:spacing w:val="-1"/>
          <w:w w:val="93"/>
        </w:rPr>
        <w:t>s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  <w:w w:val="69"/>
        </w:rPr>
        <w:t>I</w:t>
      </w:r>
      <w:r w:rsidRPr="0044251B">
        <w:rPr>
          <w:rFonts w:eastAsia="Times New Roman" w:cstheme="minorHAnsi"/>
          <w:w w:val="69"/>
        </w:rPr>
        <w:t>T</w:t>
      </w:r>
      <w:r w:rsidRPr="0044251B">
        <w:rPr>
          <w:rFonts w:eastAsia="Times New Roman" w:cstheme="minorHAnsi"/>
          <w:spacing w:val="27"/>
          <w:w w:val="69"/>
        </w:rPr>
        <w:t xml:space="preserve"> 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  <w:spacing w:val="2"/>
        </w:rPr>
        <w:t>m</w:t>
      </w:r>
      <w:r w:rsidRPr="0044251B">
        <w:rPr>
          <w:rFonts w:eastAsia="Times New Roman" w:cstheme="minorHAnsi"/>
          <w:spacing w:val="1"/>
        </w:rPr>
        <w:t>b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rs</w:t>
      </w:r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2"/>
          <w:w w:val="75"/>
        </w:rPr>
        <w:t>t</w:t>
      </w:r>
      <w:r w:rsidRPr="0044251B">
        <w:rPr>
          <w:rFonts w:eastAsia="Times New Roman" w:cstheme="minorHAnsi"/>
          <w:w w:val="108"/>
        </w:rPr>
        <w:t xml:space="preserve">o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79"/>
        </w:rPr>
        <w:t>r</w:t>
      </w:r>
      <w:r w:rsidRPr="0044251B">
        <w:rPr>
          <w:rFonts w:eastAsia="Times New Roman" w:cstheme="minorHAnsi"/>
          <w:spacing w:val="-1"/>
          <w:w w:val="79"/>
        </w:rPr>
        <w:t>t</w:t>
      </w:r>
      <w:r w:rsidRPr="0044251B">
        <w:rPr>
          <w:rFonts w:eastAsia="Times New Roman" w:cstheme="minorHAnsi"/>
          <w:w w:val="95"/>
        </w:rPr>
        <w:t>u</w:t>
      </w:r>
      <w:r w:rsidRPr="0044251B">
        <w:rPr>
          <w:rFonts w:eastAsia="Times New Roman" w:cstheme="minorHAnsi"/>
          <w:spacing w:val="3"/>
          <w:w w:val="95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</w:p>
    <w:p w14:paraId="35998399" w14:textId="74343FE5" w:rsidR="00BB5C7D" w:rsidRPr="0044251B" w:rsidRDefault="00BB5C7D" w:rsidP="00BB5C7D">
      <w:pPr>
        <w:pStyle w:val="ListParagraph"/>
        <w:numPr>
          <w:ilvl w:val="0"/>
          <w:numId w:val="24"/>
        </w:numPr>
        <w:spacing w:before="46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110"/>
        </w:rPr>
        <w:t>Ma</w:t>
      </w:r>
      <w:r w:rsidRPr="0044251B">
        <w:rPr>
          <w:rFonts w:eastAsia="Times New Roman" w:cstheme="minorHAnsi"/>
          <w:spacing w:val="3"/>
          <w:w w:val="110"/>
        </w:rPr>
        <w:t>n</w:t>
      </w:r>
      <w:r w:rsidRPr="0044251B">
        <w:rPr>
          <w:rFonts w:eastAsia="Times New Roman" w:cstheme="minorHAnsi"/>
          <w:spacing w:val="-1"/>
          <w:w w:val="110"/>
        </w:rPr>
        <w:t>a</w:t>
      </w:r>
      <w:r w:rsidRPr="0044251B">
        <w:rPr>
          <w:rFonts w:eastAsia="Times New Roman" w:cstheme="minorHAnsi"/>
          <w:spacing w:val="2"/>
          <w:w w:val="110"/>
        </w:rPr>
        <w:t>g</w:t>
      </w:r>
      <w:r w:rsidRPr="0044251B">
        <w:rPr>
          <w:rFonts w:eastAsia="Times New Roman" w:cstheme="minorHAnsi"/>
          <w:spacing w:val="-1"/>
          <w:w w:val="110"/>
        </w:rPr>
        <w:t>e</w:t>
      </w:r>
      <w:r w:rsidRPr="0044251B">
        <w:rPr>
          <w:rFonts w:eastAsia="Times New Roman" w:cstheme="minorHAnsi"/>
          <w:w w:val="110"/>
        </w:rPr>
        <w:t>d</w:t>
      </w:r>
      <w:r w:rsidRPr="0044251B">
        <w:rPr>
          <w:rFonts w:eastAsia="Times New Roman" w:cstheme="minorHAnsi"/>
          <w:spacing w:val="11"/>
          <w:w w:val="110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85"/>
        </w:rPr>
        <w:t>v</w:t>
      </w:r>
      <w:r w:rsidRPr="0044251B">
        <w:rPr>
          <w:rFonts w:eastAsia="Times New Roman" w:cstheme="minorHAnsi"/>
          <w:spacing w:val="1"/>
          <w:w w:val="85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88"/>
        </w:rPr>
        <w:t>A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En</w:t>
      </w:r>
      <w:r w:rsidRPr="0044251B">
        <w:rPr>
          <w:rFonts w:eastAsia="Times New Roman" w:cstheme="minorHAnsi"/>
          <w:spacing w:val="3"/>
        </w:rPr>
        <w:t>g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ne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rs</w:t>
      </w:r>
    </w:p>
    <w:p w14:paraId="131396D4" w14:textId="77777777" w:rsidR="00BB5C7D" w:rsidRPr="0044251B" w:rsidRDefault="00BB5C7D" w:rsidP="00BB5C7D">
      <w:pPr>
        <w:pStyle w:val="ListParagraph"/>
        <w:numPr>
          <w:ilvl w:val="0"/>
          <w:numId w:val="24"/>
        </w:numPr>
        <w:spacing w:before="78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30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2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7"/>
        </w:rPr>
        <w:t>st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w w:val="89"/>
        </w:rPr>
        <w:t>u</w:t>
      </w:r>
      <w:r w:rsidRPr="0044251B">
        <w:rPr>
          <w:rFonts w:eastAsia="Times New Roman" w:cstheme="minorHAnsi"/>
          <w:spacing w:val="2"/>
          <w:w w:val="89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</w:p>
    <w:p w14:paraId="703E1762" w14:textId="718E015A" w:rsidR="00BB5C7D" w:rsidRPr="0044251B" w:rsidRDefault="00BB5C7D" w:rsidP="00BB5C7D">
      <w:pPr>
        <w:pStyle w:val="ListParagraph"/>
        <w:numPr>
          <w:ilvl w:val="0"/>
          <w:numId w:val="24"/>
        </w:numPr>
        <w:spacing w:before="78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30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</w:rPr>
        <w:t>x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1"/>
        </w:rPr>
        <w:t>t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spacing w:val="2"/>
          <w:w w:val="117"/>
        </w:rPr>
        <w:t>Q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w w:val="84"/>
        </w:rPr>
        <w:t>P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102"/>
        </w:rPr>
        <w:t>sc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"/>
          <w:w w:val="83"/>
        </w:rPr>
        <w:t>i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</w:p>
    <w:p w14:paraId="19140E8E" w14:textId="212A1607" w:rsidR="00BB5C7D" w:rsidRPr="0044251B" w:rsidRDefault="00BB5C7D" w:rsidP="00BB5C7D">
      <w:pPr>
        <w:pStyle w:val="ListParagraph"/>
        <w:numPr>
          <w:ilvl w:val="0"/>
          <w:numId w:val="24"/>
        </w:numPr>
        <w:spacing w:before="75" w:after="0" w:line="270" w:lineRule="auto"/>
        <w:ind w:right="78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71"/>
        </w:rPr>
        <w:t>ll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03"/>
        </w:rPr>
        <w:t>w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7"/>
        </w:rPr>
        <w:t>h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92"/>
        </w:rPr>
        <w:t>m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36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93"/>
        </w:rPr>
        <w:t>u</w:t>
      </w:r>
      <w:r w:rsidRPr="0044251B">
        <w:rPr>
          <w:rFonts w:eastAsia="Times New Roman" w:cstheme="minorHAnsi"/>
          <w:spacing w:val="1"/>
          <w:w w:val="93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 xml:space="preserve">t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s</w:t>
      </w:r>
      <w:r w:rsidRPr="0044251B">
        <w:rPr>
          <w:rFonts w:eastAsia="Times New Roman" w:cstheme="minorHAnsi"/>
          <w:spacing w:val="2"/>
        </w:rPr>
        <w:t>u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 xml:space="preserve">s </w:t>
      </w:r>
      <w:r w:rsidRPr="0044251B">
        <w:rPr>
          <w:rFonts w:eastAsia="Times New Roman" w:cstheme="minorHAnsi"/>
          <w:spacing w:val="3"/>
          <w:w w:val="71"/>
        </w:rPr>
        <w:t>f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101"/>
        </w:rPr>
        <w:t>und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d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2"/>
        </w:rPr>
        <w:t>r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g</w:t>
      </w:r>
      <w:r w:rsidRPr="0044251B">
        <w:rPr>
          <w:rFonts w:eastAsia="Times New Roman" w:cstheme="minorHAnsi"/>
          <w:spacing w:val="5"/>
        </w:rPr>
        <w:t xml:space="preserve"> </w:t>
      </w:r>
      <w:r w:rsidRPr="0044251B">
        <w:rPr>
          <w:rFonts w:eastAsia="Times New Roman" w:cstheme="minorHAnsi"/>
          <w:spacing w:val="2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</w:p>
    <w:p w14:paraId="317F0C1E" w14:textId="018A83D6" w:rsidR="00BB5C7D" w:rsidRPr="0044251B" w:rsidRDefault="00BB5C7D" w:rsidP="00BB5C7D">
      <w:pPr>
        <w:pStyle w:val="ListParagraph"/>
        <w:numPr>
          <w:ilvl w:val="0"/>
          <w:numId w:val="24"/>
        </w:numPr>
        <w:spacing w:before="47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2"/>
        </w:rPr>
        <w:t>v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21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31"/>
        </w:rPr>
        <w:t xml:space="preserve"> 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</w:rPr>
        <w:t>g</w:t>
      </w:r>
      <w:r w:rsidRPr="0044251B">
        <w:rPr>
          <w:rFonts w:eastAsia="Times New Roman" w:cstheme="minorHAnsi"/>
          <w:spacing w:val="2"/>
        </w:rPr>
        <w:t>u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32"/>
        </w:rPr>
        <w:t xml:space="preserve"> 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2"/>
          <w:w w:val="108"/>
        </w:rPr>
        <w:t>o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99"/>
        </w:rPr>
        <w:t>t</w:t>
      </w:r>
      <w:r w:rsidRPr="0044251B">
        <w:rPr>
          <w:rFonts w:eastAsia="Times New Roman" w:cstheme="minorHAnsi"/>
          <w:spacing w:val="1"/>
          <w:w w:val="99"/>
        </w:rPr>
        <w:t>e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92"/>
        </w:rPr>
        <w:t>m</w:t>
      </w:r>
    </w:p>
    <w:p w14:paraId="27CEDC3D" w14:textId="77777777" w:rsidR="00BB5C7D" w:rsidRPr="0044251B" w:rsidRDefault="00BB5C7D" w:rsidP="00BB5C7D">
      <w:pPr>
        <w:spacing w:before="82" w:after="0" w:line="240" w:lineRule="auto"/>
        <w:ind w:right="-20"/>
        <w:rPr>
          <w:rFonts w:eastAsia="Times New Roman" w:cstheme="minorHAnsi"/>
          <w:spacing w:val="20"/>
          <w:w w:val="87"/>
        </w:rPr>
      </w:pPr>
      <w:r w:rsidRPr="0044251B">
        <w:rPr>
          <w:rFonts w:eastAsia="Times New Roman" w:cstheme="minorHAnsi"/>
          <w:spacing w:val="1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k</w:t>
      </w:r>
      <w:r w:rsidRPr="0044251B">
        <w:rPr>
          <w:rFonts w:eastAsia="Times New Roman" w:cstheme="minorHAnsi"/>
          <w:w w:val="87"/>
        </w:rPr>
        <w:t>i</w:t>
      </w:r>
      <w:r w:rsidRPr="0044251B">
        <w:rPr>
          <w:rFonts w:eastAsia="Times New Roman" w:cstheme="minorHAnsi"/>
          <w:spacing w:val="-1"/>
          <w:w w:val="87"/>
        </w:rPr>
        <w:t>ll</w:t>
      </w:r>
      <w:r w:rsidRPr="0044251B">
        <w:rPr>
          <w:rFonts w:eastAsia="Times New Roman" w:cstheme="minorHAnsi"/>
          <w:spacing w:val="3"/>
          <w:w w:val="87"/>
        </w:rPr>
        <w:t>s</w:t>
      </w:r>
      <w:r w:rsidRPr="0044251B">
        <w:rPr>
          <w:rFonts w:eastAsia="Times New Roman" w:cstheme="minorHAnsi"/>
          <w:w w:val="87"/>
        </w:rPr>
        <w:t>:</w:t>
      </w:r>
      <w:r w:rsidRPr="0044251B">
        <w:rPr>
          <w:rFonts w:eastAsia="Times New Roman" w:cstheme="minorHAnsi"/>
          <w:spacing w:val="20"/>
          <w:w w:val="87"/>
        </w:rPr>
        <w:t xml:space="preserve"> </w:t>
      </w:r>
    </w:p>
    <w:p w14:paraId="4442FBAE" w14:textId="5341776C" w:rsidR="00BB5C7D" w:rsidRPr="0044251B" w:rsidRDefault="00BB5C7D" w:rsidP="00BB5C7D">
      <w:pPr>
        <w:spacing w:before="82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84"/>
        </w:rPr>
        <w:lastRenderedPageBreak/>
        <w:t>P</w:t>
      </w:r>
      <w:r w:rsidRPr="0044251B">
        <w:rPr>
          <w:rFonts w:eastAsia="Times New Roman" w:cstheme="minorHAnsi"/>
          <w:spacing w:val="-1"/>
          <w:w w:val="84"/>
        </w:rPr>
        <w:t>r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113"/>
        </w:rPr>
        <w:t>g</w:t>
      </w:r>
      <w:r w:rsidRPr="0044251B">
        <w:rPr>
          <w:rFonts w:eastAsia="Times New Roman" w:cstheme="minorHAnsi"/>
          <w:spacing w:val="1"/>
          <w:w w:val="113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2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06"/>
        </w:rPr>
        <w:t>s,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2"/>
        </w:rPr>
        <w:t>r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1"/>
        </w:rPr>
        <w:t>ce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4"/>
        </w:rPr>
        <w:t xml:space="preserve"> 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108"/>
        </w:rPr>
        <w:t>Q</w:t>
      </w:r>
      <w:r w:rsidRPr="0044251B">
        <w:rPr>
          <w:rFonts w:eastAsia="Times New Roman" w:cstheme="minorHAnsi"/>
          <w:spacing w:val="2"/>
          <w:w w:val="108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10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6"/>
        </w:rPr>
        <w:t>r/</w:t>
      </w:r>
      <w:r w:rsidRPr="0044251B">
        <w:rPr>
          <w:rFonts w:eastAsia="Times New Roman" w:cstheme="minorHAnsi"/>
          <w:spacing w:val="1"/>
          <w:w w:val="116"/>
        </w:rPr>
        <w:t>A</w:t>
      </w:r>
      <w:r w:rsidRPr="0044251B">
        <w:rPr>
          <w:rFonts w:eastAsia="Times New Roman" w:cstheme="minorHAnsi"/>
          <w:w w:val="81"/>
        </w:rPr>
        <w:t>LM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2"/>
          <w:w w:val="117"/>
        </w:rPr>
        <w:t>Q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w w:val="84"/>
        </w:rPr>
        <w:t>P</w:t>
      </w:r>
    </w:p>
    <w:p w14:paraId="118F480C" w14:textId="77777777" w:rsidR="00BB5C7D" w:rsidRPr="0044251B" w:rsidRDefault="00BB5C7D" w:rsidP="00BB5C7D">
      <w:pPr>
        <w:spacing w:before="82" w:after="0" w:line="240" w:lineRule="auto"/>
        <w:ind w:right="-20"/>
        <w:rPr>
          <w:rFonts w:eastAsia="Times New Roman" w:cstheme="minorHAnsi"/>
        </w:rPr>
      </w:pPr>
    </w:p>
    <w:p w14:paraId="05F7340E" w14:textId="77777777" w:rsidR="00BB5C7D" w:rsidRPr="0044251B" w:rsidRDefault="00BB5C7D" w:rsidP="00BB5C7D">
      <w:pPr>
        <w:spacing w:after="0" w:line="320" w:lineRule="auto"/>
        <w:ind w:right="3268"/>
        <w:rPr>
          <w:rFonts w:eastAsia="Times New Roman" w:cstheme="minorHAnsi"/>
          <w:w w:val="71"/>
        </w:rPr>
      </w:pPr>
      <w:r w:rsidRPr="0044251B">
        <w:rPr>
          <w:rFonts w:eastAsia="Times New Roman" w:cstheme="minorHAnsi"/>
        </w:rPr>
        <w:t>C</w:t>
      </w:r>
      <w:r w:rsidRPr="0044251B">
        <w:rPr>
          <w:rFonts w:eastAsia="Times New Roman" w:cstheme="minorHAnsi"/>
          <w:spacing w:val="1"/>
        </w:rPr>
        <w:t>om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y:</w:t>
      </w:r>
      <w:r w:rsidRPr="0044251B">
        <w:rPr>
          <w:rFonts w:eastAsia="Times New Roman" w:cstheme="minorHAnsi"/>
          <w:spacing w:val="2"/>
        </w:rPr>
        <w:t xml:space="preserve"> </w:t>
      </w:r>
      <w:r w:rsidRPr="0044251B">
        <w:rPr>
          <w:rFonts w:eastAsia="Times New Roman" w:cstheme="minorHAnsi"/>
          <w:spacing w:val="2"/>
          <w:w w:val="78"/>
        </w:rPr>
        <w:t>K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1"/>
          <w:w w:val="110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4"/>
        </w:rPr>
        <w:t>s</w:t>
      </w:r>
      <w:r w:rsidRPr="0044251B">
        <w:rPr>
          <w:rFonts w:eastAsia="Times New Roman" w:cstheme="minorHAnsi"/>
          <w:spacing w:val="-1"/>
          <w:w w:val="94"/>
        </w:rPr>
        <w:t>u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  <w:w w:val="71"/>
        </w:rPr>
        <w:t>(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spacing w:val="1"/>
          <w:w w:val="62"/>
        </w:rPr>
        <w:t>I</w:t>
      </w:r>
      <w:r w:rsidRPr="0044251B">
        <w:rPr>
          <w:rFonts w:eastAsia="Times New Roman" w:cstheme="minorHAnsi"/>
          <w:w w:val="88"/>
        </w:rPr>
        <w:t>A</w:t>
      </w:r>
      <w:r w:rsidRPr="0044251B">
        <w:rPr>
          <w:rFonts w:eastAsia="Times New Roman" w:cstheme="minorHAnsi"/>
          <w:spacing w:val="2"/>
          <w:w w:val="88"/>
        </w:rPr>
        <w:t>A</w:t>
      </w:r>
      <w:r w:rsidRPr="0044251B">
        <w:rPr>
          <w:rFonts w:eastAsia="Times New Roman" w:cstheme="minorHAnsi"/>
          <w:spacing w:val="3"/>
          <w:w w:val="56"/>
        </w:rPr>
        <w:t>-</w:t>
      </w:r>
      <w:proofErr w:type="spellStart"/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-1"/>
          <w:w w:val="101"/>
        </w:rPr>
        <w:t>e</w:t>
      </w:r>
      <w:r w:rsidRPr="0044251B">
        <w:rPr>
          <w:rFonts w:eastAsia="Times New Roman" w:cstheme="minorHAnsi"/>
          <w:w w:val="71"/>
        </w:rPr>
        <w:t>f</w:t>
      </w:r>
      <w:proofErr w:type="spellEnd"/>
      <w:r w:rsidRPr="0044251B">
        <w:rPr>
          <w:rFonts w:eastAsia="Times New Roman" w:cstheme="minorHAnsi"/>
          <w:w w:val="71"/>
        </w:rPr>
        <w:t xml:space="preserve">) </w:t>
      </w:r>
    </w:p>
    <w:p w14:paraId="1B8615AC" w14:textId="74AF4C9A" w:rsidR="00BB5C7D" w:rsidRPr="0044251B" w:rsidRDefault="00BB5C7D" w:rsidP="00BB5C7D">
      <w:pPr>
        <w:spacing w:after="0" w:line="320" w:lineRule="auto"/>
        <w:ind w:right="3268"/>
        <w:rPr>
          <w:rFonts w:eastAsia="Times New Roman" w:cstheme="minorHAnsi"/>
          <w:w w:val="90"/>
        </w:rPr>
      </w:pPr>
      <w:r w:rsidRPr="0044251B">
        <w:rPr>
          <w:rFonts w:eastAsia="Times New Roman" w:cstheme="minorHAnsi"/>
          <w:w w:val="90"/>
        </w:rPr>
        <w:t>2007-2008</w:t>
      </w:r>
    </w:p>
    <w:p w14:paraId="62D4B021" w14:textId="406BE0F5" w:rsidR="00BB5C7D" w:rsidRPr="0044251B" w:rsidRDefault="00BB5C7D" w:rsidP="00BB5C7D">
      <w:pPr>
        <w:spacing w:after="0" w:line="320" w:lineRule="auto"/>
        <w:ind w:right="3268"/>
        <w:rPr>
          <w:rFonts w:eastAsia="Times New Roman" w:cstheme="minorHAnsi"/>
          <w:w w:val="109"/>
        </w:rPr>
      </w:pPr>
      <w:r w:rsidRPr="0044251B">
        <w:rPr>
          <w:rFonts w:eastAsia="Times New Roman" w:cstheme="minorHAnsi"/>
          <w:w w:val="90"/>
        </w:rPr>
        <w:t>Ro</w:t>
      </w:r>
      <w:r w:rsidRPr="0044251B">
        <w:rPr>
          <w:rFonts w:eastAsia="Times New Roman" w:cstheme="minorHAnsi"/>
          <w:spacing w:val="-1"/>
          <w:w w:val="90"/>
        </w:rPr>
        <w:t>l</w:t>
      </w:r>
      <w:r w:rsidRPr="0044251B">
        <w:rPr>
          <w:rFonts w:eastAsia="Times New Roman" w:cstheme="minorHAnsi"/>
          <w:spacing w:val="1"/>
          <w:w w:val="90"/>
        </w:rPr>
        <w:t>e</w:t>
      </w:r>
      <w:r w:rsidRPr="0044251B">
        <w:rPr>
          <w:rFonts w:eastAsia="Times New Roman" w:cstheme="minorHAnsi"/>
          <w:w w:val="90"/>
        </w:rPr>
        <w:t>:</w:t>
      </w:r>
      <w:r w:rsidRPr="0044251B">
        <w:rPr>
          <w:rFonts w:eastAsia="Times New Roman" w:cstheme="minorHAnsi"/>
          <w:spacing w:val="16"/>
          <w:w w:val="90"/>
        </w:rPr>
        <w:t xml:space="preserve"> 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ro</w:t>
      </w:r>
      <w:r w:rsidRPr="0044251B">
        <w:rPr>
          <w:rFonts w:eastAsia="Times New Roman" w:cstheme="minorHAnsi"/>
        </w:rPr>
        <w:t>c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30"/>
        </w:rPr>
        <w:t xml:space="preserve"> </w:t>
      </w:r>
      <w:r w:rsidRPr="0044251B">
        <w:rPr>
          <w:rFonts w:eastAsia="Times New Roman" w:cstheme="minorHAnsi"/>
        </w:rPr>
        <w:t xml:space="preserve">and 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spacing w:val="1"/>
          <w:w w:val="112"/>
        </w:rPr>
        <w:t>e</w:t>
      </w:r>
      <w:r w:rsidRPr="0044251B">
        <w:rPr>
          <w:rFonts w:eastAsia="Times New Roman" w:cstheme="minorHAnsi"/>
          <w:w w:val="103"/>
        </w:rPr>
        <w:t>ch</w:t>
      </w:r>
      <w:r w:rsidRPr="0044251B">
        <w:rPr>
          <w:rFonts w:eastAsia="Times New Roman" w:cstheme="minorHAnsi"/>
          <w:spacing w:val="3"/>
          <w:w w:val="103"/>
        </w:rPr>
        <w:t>n</w:t>
      </w:r>
      <w:r w:rsidRPr="0044251B">
        <w:rPr>
          <w:rFonts w:eastAsia="Times New Roman" w:cstheme="minorHAnsi"/>
          <w:spacing w:val="-1"/>
          <w:w w:val="109"/>
        </w:rPr>
        <w:t>o</w:t>
      </w:r>
      <w:r w:rsidRPr="0044251B">
        <w:rPr>
          <w:rFonts w:eastAsia="Times New Roman" w:cstheme="minorHAnsi"/>
        </w:rPr>
        <w:t>l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5"/>
          <w:w w:val="111"/>
        </w:rPr>
        <w:t>g</w:t>
      </w:r>
      <w:r w:rsidRPr="0044251B">
        <w:rPr>
          <w:rFonts w:eastAsia="Times New Roman" w:cstheme="minorHAnsi"/>
          <w:w w:val="103"/>
        </w:rPr>
        <w:t>y</w:t>
      </w:r>
      <w:r w:rsidRPr="0044251B">
        <w:rPr>
          <w:rFonts w:eastAsia="Times New Roman" w:cstheme="minorHAnsi"/>
          <w:spacing w:val="8"/>
        </w:rPr>
        <w:t xml:space="preserve"> </w:t>
      </w:r>
      <w:r w:rsidRPr="0044251B">
        <w:rPr>
          <w:rFonts w:eastAsia="Times New Roman" w:cstheme="minorHAnsi"/>
          <w:spacing w:val="-2"/>
          <w:w w:val="79"/>
        </w:rPr>
        <w:t>E</w:t>
      </w:r>
      <w:r w:rsidRPr="0044251B">
        <w:rPr>
          <w:rFonts w:eastAsia="Times New Roman" w:cstheme="minorHAnsi"/>
          <w:w w:val="109"/>
        </w:rPr>
        <w:t>n</w:t>
      </w:r>
      <w:r w:rsidRPr="0044251B">
        <w:rPr>
          <w:rFonts w:eastAsia="Times New Roman" w:cstheme="minorHAnsi"/>
          <w:spacing w:val="1"/>
          <w:w w:val="109"/>
        </w:rPr>
        <w:t>g</w:t>
      </w:r>
      <w:r w:rsidRPr="0044251B">
        <w:rPr>
          <w:rFonts w:eastAsia="Times New Roman" w:cstheme="minorHAnsi"/>
          <w:w w:val="105"/>
        </w:rPr>
        <w:t>in</w:t>
      </w:r>
      <w:r w:rsidRPr="0044251B">
        <w:rPr>
          <w:rFonts w:eastAsia="Times New Roman" w:cstheme="minorHAnsi"/>
          <w:spacing w:val="1"/>
          <w:w w:val="105"/>
        </w:rPr>
        <w:t>e</w:t>
      </w:r>
      <w:r w:rsidRPr="0044251B">
        <w:rPr>
          <w:rFonts w:eastAsia="Times New Roman" w:cstheme="minorHAnsi"/>
          <w:spacing w:val="1"/>
          <w:w w:val="112"/>
        </w:rPr>
        <w:t>e</w:t>
      </w:r>
      <w:r w:rsidRPr="0044251B">
        <w:rPr>
          <w:rFonts w:eastAsia="Times New Roman" w:cstheme="minorHAnsi"/>
          <w:w w:val="109"/>
        </w:rPr>
        <w:t xml:space="preserve">r </w:t>
      </w:r>
    </w:p>
    <w:p w14:paraId="263DE756" w14:textId="1475DA67" w:rsidR="00BB5C7D" w:rsidRPr="0044251B" w:rsidRDefault="00BB5C7D" w:rsidP="00BB5C7D">
      <w:pPr>
        <w:spacing w:after="0" w:line="320" w:lineRule="auto"/>
        <w:ind w:right="3268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tivit</w:t>
      </w:r>
      <w:r w:rsidRPr="0044251B">
        <w:rPr>
          <w:rFonts w:eastAsia="Times New Roman" w:cstheme="minorHAnsi"/>
          <w:spacing w:val="2"/>
        </w:rPr>
        <w:t>i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s:</w:t>
      </w:r>
    </w:p>
    <w:p w14:paraId="538C99A0" w14:textId="73EF5A66" w:rsidR="00BB5C7D" w:rsidRPr="0044251B" w:rsidRDefault="00BB5C7D" w:rsidP="00BB5C7D">
      <w:pPr>
        <w:pStyle w:val="ListParagraph"/>
        <w:numPr>
          <w:ilvl w:val="0"/>
          <w:numId w:val="25"/>
        </w:numPr>
        <w:spacing w:after="0" w:line="181" w:lineRule="exact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position w:val="1"/>
        </w:rPr>
        <w:t>Co</w:t>
      </w:r>
      <w:r w:rsidRPr="0044251B">
        <w:rPr>
          <w:rFonts w:eastAsia="Times New Roman" w:cstheme="minorHAnsi"/>
          <w:spacing w:val="3"/>
          <w:position w:val="1"/>
        </w:rPr>
        <w:t>n</w:t>
      </w:r>
      <w:r w:rsidRPr="0044251B">
        <w:rPr>
          <w:rFonts w:eastAsia="Times New Roman" w:cstheme="minorHAnsi"/>
          <w:spacing w:val="-1"/>
          <w:position w:val="1"/>
        </w:rPr>
        <w:t>d</w:t>
      </w:r>
      <w:r w:rsidRPr="0044251B">
        <w:rPr>
          <w:rFonts w:eastAsia="Times New Roman" w:cstheme="minorHAnsi"/>
          <w:position w:val="1"/>
        </w:rPr>
        <w:t>uc</w:t>
      </w:r>
      <w:r w:rsidRPr="0044251B">
        <w:rPr>
          <w:rFonts w:eastAsia="Times New Roman" w:cstheme="minorHAnsi"/>
          <w:spacing w:val="2"/>
          <w:position w:val="1"/>
        </w:rPr>
        <w:t>t</w:t>
      </w:r>
      <w:r w:rsidRPr="0044251B">
        <w:rPr>
          <w:rFonts w:eastAsia="Times New Roman" w:cstheme="minorHAnsi"/>
          <w:spacing w:val="-1"/>
          <w:position w:val="1"/>
        </w:rPr>
        <w:t>e</w:t>
      </w:r>
      <w:r w:rsidRPr="0044251B">
        <w:rPr>
          <w:rFonts w:eastAsia="Times New Roman" w:cstheme="minorHAnsi"/>
          <w:position w:val="1"/>
        </w:rPr>
        <w:t xml:space="preserve">d </w:t>
      </w:r>
      <w:r w:rsidRPr="0044251B">
        <w:rPr>
          <w:rFonts w:eastAsia="Times New Roman" w:cstheme="minorHAnsi"/>
          <w:spacing w:val="-1"/>
          <w:w w:val="125"/>
          <w:position w:val="1"/>
        </w:rPr>
        <w:t>a</w:t>
      </w:r>
      <w:r w:rsidRPr="0044251B">
        <w:rPr>
          <w:rFonts w:eastAsia="Times New Roman" w:cstheme="minorHAnsi"/>
          <w:spacing w:val="2"/>
          <w:w w:val="94"/>
          <w:position w:val="1"/>
        </w:rPr>
        <w:t>u</w:t>
      </w:r>
      <w:r w:rsidRPr="0044251B">
        <w:rPr>
          <w:rFonts w:eastAsia="Times New Roman" w:cstheme="minorHAnsi"/>
          <w:spacing w:val="-1"/>
          <w:w w:val="111"/>
          <w:position w:val="1"/>
        </w:rPr>
        <w:t>d</w:t>
      </w:r>
      <w:r w:rsidRPr="0044251B">
        <w:rPr>
          <w:rFonts w:eastAsia="Times New Roman" w:cstheme="minorHAnsi"/>
          <w:spacing w:val="1"/>
          <w:w w:val="84"/>
          <w:position w:val="1"/>
        </w:rPr>
        <w:t>i</w:t>
      </w:r>
      <w:r w:rsidRPr="0044251B">
        <w:rPr>
          <w:rFonts w:eastAsia="Times New Roman" w:cstheme="minorHAnsi"/>
          <w:w w:val="75"/>
          <w:position w:val="1"/>
        </w:rPr>
        <w:t>t</w:t>
      </w:r>
      <w:r w:rsidRPr="0044251B">
        <w:rPr>
          <w:rFonts w:eastAsia="Times New Roman" w:cstheme="minorHAnsi"/>
          <w:spacing w:val="11"/>
          <w:position w:val="1"/>
        </w:rPr>
        <w:t xml:space="preserve"> </w:t>
      </w:r>
      <w:r w:rsidRPr="0044251B">
        <w:rPr>
          <w:rFonts w:eastAsia="Times New Roman" w:cstheme="minorHAnsi"/>
          <w:spacing w:val="-1"/>
          <w:w w:val="108"/>
          <w:position w:val="1"/>
        </w:rPr>
        <w:t>o</w:t>
      </w:r>
      <w:r w:rsidRPr="0044251B">
        <w:rPr>
          <w:rFonts w:eastAsia="Times New Roman" w:cstheme="minorHAnsi"/>
          <w:w w:val="71"/>
          <w:position w:val="1"/>
        </w:rPr>
        <w:t>f</w:t>
      </w:r>
      <w:r w:rsidRPr="0044251B">
        <w:rPr>
          <w:rFonts w:eastAsia="Times New Roman" w:cstheme="minorHAnsi"/>
          <w:spacing w:val="15"/>
          <w:position w:val="1"/>
        </w:rPr>
        <w:t xml:space="preserve"> </w:t>
      </w:r>
      <w:r w:rsidRPr="0044251B">
        <w:rPr>
          <w:rFonts w:eastAsia="Times New Roman" w:cstheme="minorHAnsi"/>
          <w:spacing w:val="-1"/>
          <w:w w:val="114"/>
          <w:position w:val="1"/>
        </w:rPr>
        <w:t>e</w:t>
      </w:r>
      <w:r w:rsidRPr="0044251B">
        <w:rPr>
          <w:rFonts w:eastAsia="Times New Roman" w:cstheme="minorHAnsi"/>
          <w:w w:val="89"/>
          <w:position w:val="1"/>
        </w:rPr>
        <w:t>xi</w:t>
      </w:r>
      <w:r w:rsidRPr="0044251B">
        <w:rPr>
          <w:rFonts w:eastAsia="Times New Roman" w:cstheme="minorHAnsi"/>
          <w:spacing w:val="1"/>
          <w:w w:val="89"/>
          <w:position w:val="1"/>
        </w:rPr>
        <w:t>s</w:t>
      </w:r>
      <w:r w:rsidRPr="0044251B">
        <w:rPr>
          <w:rFonts w:eastAsia="Times New Roman" w:cstheme="minorHAnsi"/>
          <w:spacing w:val="-1"/>
          <w:w w:val="75"/>
          <w:position w:val="1"/>
        </w:rPr>
        <w:t>t</w:t>
      </w:r>
      <w:r w:rsidRPr="0044251B">
        <w:rPr>
          <w:rFonts w:eastAsia="Times New Roman" w:cstheme="minorHAnsi"/>
          <w:spacing w:val="-1"/>
          <w:w w:val="84"/>
          <w:position w:val="1"/>
        </w:rPr>
        <w:t>i</w:t>
      </w:r>
      <w:r w:rsidRPr="0044251B">
        <w:rPr>
          <w:rFonts w:eastAsia="Times New Roman" w:cstheme="minorHAnsi"/>
          <w:spacing w:val="1"/>
          <w:w w:val="97"/>
          <w:position w:val="1"/>
        </w:rPr>
        <w:t>n</w:t>
      </w:r>
      <w:r w:rsidRPr="0044251B">
        <w:rPr>
          <w:rFonts w:eastAsia="Times New Roman" w:cstheme="minorHAnsi"/>
          <w:w w:val="112"/>
          <w:position w:val="1"/>
        </w:rPr>
        <w:t>g</w:t>
      </w:r>
      <w:r w:rsidRPr="0044251B">
        <w:rPr>
          <w:rFonts w:eastAsia="Times New Roman" w:cstheme="minorHAnsi"/>
          <w:spacing w:val="12"/>
          <w:position w:val="1"/>
        </w:rPr>
        <w:t xml:space="preserve"> </w:t>
      </w:r>
      <w:r w:rsidRPr="0044251B">
        <w:rPr>
          <w:rFonts w:eastAsia="Times New Roman" w:cstheme="minorHAnsi"/>
          <w:spacing w:val="2"/>
          <w:w w:val="75"/>
          <w:position w:val="1"/>
        </w:rPr>
        <w:t>t</w:t>
      </w:r>
      <w:r w:rsidRPr="0044251B">
        <w:rPr>
          <w:rFonts w:eastAsia="Times New Roman" w:cstheme="minorHAnsi"/>
          <w:spacing w:val="-1"/>
          <w:w w:val="114"/>
          <w:position w:val="1"/>
        </w:rPr>
        <w:t>e</w:t>
      </w:r>
      <w:r w:rsidRPr="0044251B">
        <w:rPr>
          <w:rFonts w:eastAsia="Times New Roman" w:cstheme="minorHAnsi"/>
          <w:w w:val="87"/>
          <w:position w:val="1"/>
        </w:rPr>
        <w:t>s</w:t>
      </w:r>
      <w:r w:rsidRPr="0044251B">
        <w:rPr>
          <w:rFonts w:eastAsia="Times New Roman" w:cstheme="minorHAnsi"/>
          <w:spacing w:val="1"/>
          <w:w w:val="87"/>
          <w:position w:val="1"/>
        </w:rPr>
        <w:t>t</w:t>
      </w:r>
      <w:r w:rsidRPr="0044251B">
        <w:rPr>
          <w:rFonts w:eastAsia="Times New Roman" w:cstheme="minorHAnsi"/>
          <w:spacing w:val="-1"/>
          <w:w w:val="84"/>
          <w:position w:val="1"/>
        </w:rPr>
        <w:t>i</w:t>
      </w:r>
      <w:r w:rsidRPr="0044251B">
        <w:rPr>
          <w:rFonts w:eastAsia="Times New Roman" w:cstheme="minorHAnsi"/>
          <w:spacing w:val="1"/>
          <w:w w:val="97"/>
          <w:position w:val="1"/>
        </w:rPr>
        <w:t>n</w:t>
      </w:r>
      <w:r w:rsidRPr="0044251B">
        <w:rPr>
          <w:rFonts w:eastAsia="Times New Roman" w:cstheme="minorHAnsi"/>
          <w:w w:val="112"/>
          <w:position w:val="1"/>
        </w:rPr>
        <w:t>g</w:t>
      </w:r>
      <w:r w:rsidRPr="0044251B">
        <w:rPr>
          <w:rFonts w:eastAsia="Times New Roman" w:cstheme="minorHAnsi"/>
          <w:spacing w:val="12"/>
          <w:position w:val="1"/>
        </w:rPr>
        <w:t xml:space="preserve"> </w:t>
      </w:r>
      <w:r w:rsidRPr="0044251B">
        <w:rPr>
          <w:rFonts w:eastAsia="Times New Roman" w:cstheme="minorHAnsi"/>
          <w:spacing w:val="-1"/>
          <w:w w:val="111"/>
          <w:position w:val="1"/>
        </w:rPr>
        <w:t>p</w:t>
      </w:r>
      <w:r w:rsidRPr="0044251B">
        <w:rPr>
          <w:rFonts w:eastAsia="Times New Roman" w:cstheme="minorHAnsi"/>
          <w:spacing w:val="2"/>
          <w:w w:val="83"/>
          <w:position w:val="1"/>
        </w:rPr>
        <w:t>r</w:t>
      </w:r>
      <w:r w:rsidRPr="0044251B">
        <w:rPr>
          <w:rFonts w:eastAsia="Times New Roman" w:cstheme="minorHAnsi"/>
          <w:spacing w:val="-1"/>
          <w:w w:val="125"/>
          <w:position w:val="1"/>
        </w:rPr>
        <w:t>a</w:t>
      </w:r>
      <w:r w:rsidRPr="0044251B">
        <w:rPr>
          <w:rFonts w:eastAsia="Times New Roman" w:cstheme="minorHAnsi"/>
          <w:spacing w:val="1"/>
          <w:w w:val="107"/>
          <w:position w:val="1"/>
        </w:rPr>
        <w:t>c</w:t>
      </w:r>
      <w:r w:rsidRPr="0044251B">
        <w:rPr>
          <w:rFonts w:eastAsia="Times New Roman" w:cstheme="minorHAnsi"/>
          <w:spacing w:val="1"/>
          <w:w w:val="75"/>
          <w:position w:val="1"/>
        </w:rPr>
        <w:t>t</w:t>
      </w:r>
      <w:r w:rsidRPr="0044251B">
        <w:rPr>
          <w:rFonts w:eastAsia="Times New Roman" w:cstheme="minorHAnsi"/>
          <w:spacing w:val="-1"/>
          <w:w w:val="84"/>
          <w:position w:val="1"/>
        </w:rPr>
        <w:t>i</w:t>
      </w:r>
      <w:r w:rsidRPr="0044251B">
        <w:rPr>
          <w:rFonts w:eastAsia="Times New Roman" w:cstheme="minorHAnsi"/>
          <w:spacing w:val="1"/>
          <w:w w:val="107"/>
          <w:position w:val="1"/>
        </w:rPr>
        <w:t>c</w:t>
      </w:r>
      <w:r w:rsidRPr="0044251B">
        <w:rPr>
          <w:rFonts w:eastAsia="Times New Roman" w:cstheme="minorHAnsi"/>
          <w:spacing w:val="-1"/>
          <w:w w:val="114"/>
          <w:position w:val="1"/>
        </w:rPr>
        <w:t>e</w:t>
      </w:r>
      <w:r w:rsidRPr="0044251B">
        <w:rPr>
          <w:rFonts w:eastAsia="Times New Roman" w:cstheme="minorHAnsi"/>
          <w:w w:val="123"/>
          <w:position w:val="1"/>
        </w:rPr>
        <w:t>,</w:t>
      </w:r>
      <w:r w:rsidRPr="0044251B">
        <w:rPr>
          <w:rFonts w:eastAsia="Times New Roman" w:cstheme="minorHAnsi"/>
          <w:spacing w:val="13"/>
          <w:position w:val="1"/>
        </w:rPr>
        <w:t xml:space="preserve"> </w:t>
      </w:r>
      <w:r w:rsidRPr="0044251B">
        <w:rPr>
          <w:rFonts w:eastAsia="Times New Roman" w:cstheme="minorHAnsi"/>
          <w:spacing w:val="1"/>
          <w:w w:val="111"/>
          <w:position w:val="1"/>
        </w:rPr>
        <w:t>b</w:t>
      </w:r>
      <w:r w:rsidRPr="0044251B">
        <w:rPr>
          <w:rFonts w:eastAsia="Times New Roman" w:cstheme="minorHAnsi"/>
          <w:w w:val="90"/>
          <w:position w:val="1"/>
        </w:rPr>
        <w:t>u</w:t>
      </w:r>
      <w:r w:rsidRPr="0044251B">
        <w:rPr>
          <w:rFonts w:eastAsia="Times New Roman" w:cstheme="minorHAnsi"/>
          <w:spacing w:val="-1"/>
          <w:w w:val="90"/>
          <w:position w:val="1"/>
        </w:rPr>
        <w:t>i</w:t>
      </w:r>
      <w:r w:rsidRPr="0044251B">
        <w:rPr>
          <w:rFonts w:eastAsia="Times New Roman" w:cstheme="minorHAnsi"/>
          <w:spacing w:val="1"/>
          <w:w w:val="71"/>
          <w:position w:val="1"/>
        </w:rPr>
        <w:t>l</w:t>
      </w:r>
      <w:r w:rsidRPr="0044251B">
        <w:rPr>
          <w:rFonts w:eastAsia="Times New Roman" w:cstheme="minorHAnsi"/>
          <w:w w:val="111"/>
          <w:position w:val="1"/>
        </w:rPr>
        <w:t>d</w:t>
      </w:r>
      <w:r w:rsidRPr="0044251B">
        <w:rPr>
          <w:rFonts w:eastAsia="Times New Roman" w:cstheme="minorHAnsi"/>
          <w:spacing w:val="13"/>
          <w:position w:val="1"/>
        </w:rPr>
        <w:t xml:space="preserve"> </w:t>
      </w:r>
      <w:r w:rsidRPr="0044251B">
        <w:rPr>
          <w:rFonts w:eastAsia="Times New Roman" w:cstheme="minorHAnsi"/>
          <w:spacing w:val="-1"/>
          <w:position w:val="1"/>
        </w:rPr>
        <w:t>a</w:t>
      </w:r>
      <w:r w:rsidRPr="0044251B">
        <w:rPr>
          <w:rFonts w:eastAsia="Times New Roman" w:cstheme="minorHAnsi"/>
          <w:spacing w:val="3"/>
          <w:position w:val="1"/>
        </w:rPr>
        <w:t>n</w:t>
      </w:r>
      <w:r w:rsidRPr="0044251B">
        <w:rPr>
          <w:rFonts w:eastAsia="Times New Roman" w:cstheme="minorHAnsi"/>
          <w:position w:val="1"/>
        </w:rPr>
        <w:t>d</w:t>
      </w:r>
      <w:r w:rsidRPr="0044251B">
        <w:rPr>
          <w:rFonts w:eastAsia="Times New Roman" w:cstheme="minorHAnsi"/>
          <w:spacing w:val="41"/>
          <w:position w:val="1"/>
        </w:rPr>
        <w:t xml:space="preserve"> </w:t>
      </w:r>
      <w:r w:rsidRPr="0044251B">
        <w:rPr>
          <w:rFonts w:eastAsia="Times New Roman" w:cstheme="minorHAnsi"/>
          <w:w w:val="101"/>
          <w:position w:val="1"/>
        </w:rPr>
        <w:t>r</w:t>
      </w:r>
      <w:r w:rsidRPr="0044251B">
        <w:rPr>
          <w:rFonts w:eastAsia="Times New Roman" w:cstheme="minorHAnsi"/>
          <w:spacing w:val="-1"/>
          <w:w w:val="101"/>
          <w:position w:val="1"/>
        </w:rPr>
        <w:t>e</w:t>
      </w:r>
      <w:r w:rsidRPr="0044251B">
        <w:rPr>
          <w:rFonts w:eastAsia="Times New Roman" w:cstheme="minorHAnsi"/>
          <w:spacing w:val="3"/>
          <w:w w:val="71"/>
          <w:position w:val="1"/>
        </w:rPr>
        <w:t>l</w:t>
      </w:r>
      <w:r w:rsidRPr="0044251B">
        <w:rPr>
          <w:rFonts w:eastAsia="Times New Roman" w:cstheme="minorHAnsi"/>
          <w:spacing w:val="-1"/>
          <w:w w:val="114"/>
          <w:position w:val="1"/>
        </w:rPr>
        <w:t>e</w:t>
      </w:r>
      <w:r w:rsidRPr="0044251B">
        <w:rPr>
          <w:rFonts w:eastAsia="Times New Roman" w:cstheme="minorHAnsi"/>
          <w:spacing w:val="-1"/>
          <w:w w:val="125"/>
          <w:position w:val="1"/>
        </w:rPr>
        <w:t>a</w:t>
      </w:r>
      <w:r w:rsidRPr="0044251B">
        <w:rPr>
          <w:rFonts w:eastAsia="Times New Roman" w:cstheme="minorHAnsi"/>
          <w:spacing w:val="2"/>
          <w:w w:val="96"/>
          <w:position w:val="1"/>
        </w:rPr>
        <w:t>s</w:t>
      </w:r>
      <w:r w:rsidRPr="0044251B">
        <w:rPr>
          <w:rFonts w:eastAsia="Times New Roman" w:cstheme="minorHAnsi"/>
          <w:w w:val="114"/>
          <w:position w:val="1"/>
        </w:rPr>
        <w:t xml:space="preserve">e </w:t>
      </w:r>
      <w:r w:rsidRPr="0044251B">
        <w:rPr>
          <w:rFonts w:eastAsia="Times New Roman" w:cstheme="minorHAnsi"/>
          <w:spacing w:val="-1"/>
        </w:rPr>
        <w:t>p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3"/>
        </w:rPr>
        <w:t>c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14"/>
        </w:rPr>
        <w:t>e</w:t>
      </w:r>
    </w:p>
    <w:p w14:paraId="53EE79AC" w14:textId="6F530244" w:rsidR="00BB5C7D" w:rsidRPr="0044251B" w:rsidRDefault="00BB5C7D" w:rsidP="00BB5C7D">
      <w:pPr>
        <w:pStyle w:val="ListParagraph"/>
        <w:numPr>
          <w:ilvl w:val="0"/>
          <w:numId w:val="25"/>
        </w:numPr>
        <w:spacing w:before="75" w:after="0" w:line="271" w:lineRule="auto"/>
        <w:ind w:right="132"/>
        <w:rPr>
          <w:rFonts w:eastAsia="Times New Roman" w:cstheme="minorHAnsi"/>
        </w:rPr>
      </w:pP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  <w:spacing w:val="-1"/>
        </w:rPr>
        <w:t>d</w:t>
      </w:r>
      <w:r w:rsidRPr="0044251B">
        <w:rPr>
          <w:rFonts w:eastAsia="Times New Roman" w:cstheme="minorHAnsi"/>
        </w:rPr>
        <w:t>,</w:t>
      </w:r>
      <w:r w:rsidRPr="0044251B">
        <w:rPr>
          <w:rFonts w:eastAsia="Times New Roman" w:cstheme="minorHAnsi"/>
          <w:spacing w:val="44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93"/>
        </w:rPr>
        <w:t>u</w:t>
      </w:r>
      <w:r w:rsidRPr="0044251B">
        <w:rPr>
          <w:rFonts w:eastAsia="Times New Roman" w:cstheme="minorHAnsi"/>
          <w:spacing w:val="-1"/>
          <w:w w:val="93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77"/>
        </w:rPr>
        <w:t>f</w:t>
      </w:r>
      <w:r w:rsidRPr="0044251B">
        <w:rPr>
          <w:rFonts w:eastAsia="Times New Roman" w:cstheme="minorHAnsi"/>
          <w:spacing w:val="-1"/>
          <w:w w:val="77"/>
        </w:rPr>
        <w:t>i</w:t>
      </w:r>
      <w:r w:rsidRPr="0044251B">
        <w:rPr>
          <w:rFonts w:eastAsia="Times New Roman" w:cstheme="minorHAnsi"/>
          <w:w w:val="107"/>
        </w:rPr>
        <w:t>c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108"/>
        </w:rPr>
        <w:t>Q</w:t>
      </w:r>
      <w:r w:rsidRPr="0044251B">
        <w:rPr>
          <w:rFonts w:eastAsia="Times New Roman" w:cstheme="minorHAnsi"/>
          <w:spacing w:val="2"/>
          <w:w w:val="108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112"/>
        </w:rPr>
        <w:t>C</w:t>
      </w:r>
      <w:r w:rsidRPr="0044251B">
        <w:rPr>
          <w:rFonts w:eastAsia="Times New Roman" w:cstheme="minorHAnsi"/>
          <w:spacing w:val="-1"/>
          <w:w w:val="112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 xml:space="preserve">r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94"/>
        </w:rPr>
        <w:t>s</w:t>
      </w:r>
      <w:r w:rsidRPr="0044251B">
        <w:rPr>
          <w:rFonts w:eastAsia="Times New Roman" w:cstheme="minorHAnsi"/>
          <w:spacing w:val="1"/>
          <w:w w:val="94"/>
        </w:rPr>
        <w:t>u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</w:rPr>
        <w:t>a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77"/>
        </w:rPr>
        <w:t>f</w:t>
      </w:r>
      <w:r w:rsidRPr="0044251B">
        <w:rPr>
          <w:rFonts w:eastAsia="Times New Roman" w:cstheme="minorHAnsi"/>
          <w:spacing w:val="-1"/>
          <w:w w:val="77"/>
        </w:rPr>
        <w:t>i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85"/>
        </w:rPr>
        <w:t>k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103"/>
        </w:rPr>
        <w:t>w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93"/>
        </w:rPr>
        <w:t>s</w:t>
      </w:r>
      <w:r w:rsidRPr="0044251B">
        <w:rPr>
          <w:rFonts w:eastAsia="Times New Roman" w:cstheme="minorHAnsi"/>
          <w:spacing w:val="-1"/>
          <w:w w:val="93"/>
        </w:rPr>
        <w:t>t</w:t>
      </w:r>
      <w:r w:rsidRPr="0044251B">
        <w:rPr>
          <w:rFonts w:eastAsia="Times New Roman" w:cstheme="minorHAnsi"/>
          <w:spacing w:val="2"/>
          <w:w w:val="93"/>
        </w:rPr>
        <w:t>r</w:t>
      </w:r>
      <w:r w:rsidRPr="0044251B">
        <w:rPr>
          <w:rFonts w:eastAsia="Times New Roman" w:cstheme="minorHAnsi"/>
          <w:w w:val="93"/>
        </w:rPr>
        <w:t>uct</w:t>
      </w:r>
      <w:r w:rsidRPr="0044251B">
        <w:rPr>
          <w:rFonts w:eastAsia="Times New Roman" w:cstheme="minorHAnsi"/>
          <w:spacing w:val="-1"/>
          <w:w w:val="93"/>
        </w:rPr>
        <w:t>u</w:t>
      </w:r>
      <w:r w:rsidRPr="0044251B">
        <w:rPr>
          <w:rFonts w:eastAsia="Times New Roman" w:cstheme="minorHAnsi"/>
          <w:spacing w:val="2"/>
          <w:w w:val="93"/>
        </w:rPr>
        <w:t>r</w:t>
      </w:r>
      <w:r w:rsidRPr="0044251B">
        <w:rPr>
          <w:rFonts w:eastAsia="Times New Roman" w:cstheme="minorHAnsi"/>
          <w:w w:val="93"/>
        </w:rPr>
        <w:t>e</w:t>
      </w:r>
      <w:r w:rsidRPr="0044251B">
        <w:rPr>
          <w:rFonts w:eastAsia="Times New Roman" w:cstheme="minorHAnsi"/>
          <w:spacing w:val="15"/>
          <w:w w:val="93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7"/>
        </w:rPr>
        <w:t xml:space="preserve">h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b</w:t>
      </w:r>
      <w:r w:rsidRPr="0044251B">
        <w:rPr>
          <w:rFonts w:eastAsia="Times New Roman" w:cstheme="minorHAnsi"/>
        </w:rPr>
        <w:t>us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8"/>
        </w:rPr>
        <w:t xml:space="preserve"> </w:t>
      </w:r>
      <w:r w:rsidRPr="0044251B">
        <w:rPr>
          <w:rFonts w:eastAsia="Times New Roman" w:cstheme="minorHAnsi"/>
          <w:spacing w:val="1"/>
        </w:rPr>
        <w:t>nee</w:t>
      </w:r>
      <w:r w:rsidRPr="0044251B">
        <w:rPr>
          <w:rFonts w:eastAsia="Times New Roman" w:cstheme="minorHAnsi"/>
          <w:spacing w:val="-1"/>
        </w:rPr>
        <w:t>d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42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</w:p>
    <w:p w14:paraId="7EBEA08F" w14:textId="115FE3AC" w:rsidR="00BB5C7D" w:rsidRPr="0044251B" w:rsidRDefault="00BB5C7D" w:rsidP="00BB5C7D">
      <w:pPr>
        <w:pStyle w:val="ListParagraph"/>
        <w:numPr>
          <w:ilvl w:val="0"/>
          <w:numId w:val="25"/>
        </w:numPr>
        <w:spacing w:before="46" w:after="0" w:line="271" w:lineRule="auto"/>
        <w:ind w:right="472"/>
        <w:rPr>
          <w:rFonts w:eastAsia="Times New Roman" w:cstheme="minorHAnsi"/>
        </w:rPr>
      </w:pPr>
      <w:r w:rsidRPr="0044251B">
        <w:rPr>
          <w:rFonts w:eastAsia="Times New Roman" w:cstheme="minorHAnsi"/>
          <w:w w:val="83"/>
        </w:rPr>
        <w:t>Bu</w:t>
      </w:r>
      <w:r w:rsidRPr="0044251B">
        <w:rPr>
          <w:rFonts w:eastAsia="Times New Roman" w:cstheme="minorHAnsi"/>
          <w:spacing w:val="-1"/>
          <w:w w:val="83"/>
        </w:rPr>
        <w:t>i</w:t>
      </w:r>
      <w:r w:rsidRPr="0044251B">
        <w:rPr>
          <w:rFonts w:eastAsia="Times New Roman" w:cstheme="minorHAnsi"/>
          <w:spacing w:val="1"/>
          <w:w w:val="83"/>
        </w:rPr>
        <w:t>l</w:t>
      </w:r>
      <w:r w:rsidRPr="0044251B">
        <w:rPr>
          <w:rFonts w:eastAsia="Times New Roman" w:cstheme="minorHAnsi"/>
          <w:w w:val="83"/>
        </w:rPr>
        <w:t>t</w:t>
      </w:r>
      <w:r w:rsidRPr="0044251B">
        <w:rPr>
          <w:rFonts w:eastAsia="Times New Roman" w:cstheme="minorHAnsi"/>
          <w:spacing w:val="20"/>
          <w:w w:val="83"/>
        </w:rPr>
        <w:t xml:space="preserve"> </w:t>
      </w:r>
      <w:r w:rsidRPr="0044251B">
        <w:rPr>
          <w:rFonts w:eastAsia="Times New Roman" w:cstheme="minorHAnsi"/>
        </w:rPr>
        <w:t>a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w w:val="94"/>
        </w:rPr>
        <w:t>u</w:t>
      </w:r>
      <w:r w:rsidRPr="0044251B">
        <w:rPr>
          <w:rFonts w:eastAsia="Times New Roman" w:cstheme="minorHAnsi"/>
          <w:spacing w:val="1"/>
          <w:w w:val="94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103"/>
        </w:rPr>
        <w:t>w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77"/>
        </w:rPr>
        <w:t>f</w:t>
      </w:r>
      <w:r w:rsidRPr="0044251B">
        <w:rPr>
          <w:rFonts w:eastAsia="Times New Roman" w:cstheme="minorHAnsi"/>
          <w:spacing w:val="-1"/>
          <w:w w:val="77"/>
        </w:rPr>
        <w:t>i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94"/>
        </w:rPr>
        <w:t>s</w:t>
      </w:r>
      <w:r w:rsidRPr="0044251B">
        <w:rPr>
          <w:rFonts w:eastAsia="Times New Roman" w:cstheme="minorHAnsi"/>
          <w:spacing w:val="-1"/>
          <w:w w:val="94"/>
        </w:rPr>
        <w:t>u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1"/>
          <w:w w:val="101"/>
        </w:rPr>
        <w:t>e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 xml:space="preserve">g </w:t>
      </w:r>
      <w:r w:rsidRPr="0044251B">
        <w:rPr>
          <w:rFonts w:eastAsia="Times New Roman" w:cstheme="minorHAnsi"/>
          <w:spacing w:val="-1"/>
        </w:rPr>
        <w:t>p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3"/>
        </w:rPr>
        <w:t>c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32"/>
        </w:rPr>
        <w:t xml:space="preserve"> 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89"/>
        </w:rPr>
        <w:t>r</w:t>
      </w:r>
      <w:r w:rsidRPr="0044251B">
        <w:rPr>
          <w:rFonts w:eastAsia="Times New Roman" w:cstheme="minorHAnsi"/>
          <w:spacing w:val="-1"/>
          <w:w w:val="89"/>
        </w:rPr>
        <w:t>u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89"/>
        </w:rPr>
        <w:t>u</w:t>
      </w:r>
      <w:r w:rsidRPr="0044251B">
        <w:rPr>
          <w:rFonts w:eastAsia="Times New Roman" w:cstheme="minorHAnsi"/>
          <w:spacing w:val="-1"/>
          <w:w w:val="89"/>
        </w:rPr>
        <w:t>r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108"/>
        </w:rPr>
        <w:t>Q</w:t>
      </w:r>
      <w:r w:rsidRPr="0044251B">
        <w:rPr>
          <w:rFonts w:eastAsia="Times New Roman" w:cstheme="minorHAnsi"/>
          <w:spacing w:val="2"/>
          <w:w w:val="108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112"/>
        </w:rPr>
        <w:t>C</w:t>
      </w:r>
      <w:r w:rsidRPr="0044251B">
        <w:rPr>
          <w:rFonts w:eastAsia="Times New Roman" w:cstheme="minorHAnsi"/>
          <w:spacing w:val="-1"/>
          <w:w w:val="112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1"/>
          <w:w w:val="101"/>
        </w:rPr>
        <w:t>e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1"/>
        </w:rPr>
        <w:t xml:space="preserve">d </w:t>
      </w:r>
      <w:r w:rsidRPr="0044251B">
        <w:rPr>
          <w:rFonts w:eastAsia="Times New Roman" w:cstheme="minorHAnsi"/>
          <w:w w:val="85"/>
        </w:rPr>
        <w:t>v</w:t>
      </w:r>
      <w:r w:rsidRPr="0044251B">
        <w:rPr>
          <w:rFonts w:eastAsia="Times New Roman" w:cstheme="minorHAnsi"/>
          <w:spacing w:val="-1"/>
          <w:w w:val="85"/>
        </w:rPr>
        <w:t>i</w:t>
      </w:r>
      <w:r w:rsidRPr="0044251B">
        <w:rPr>
          <w:rFonts w:eastAsia="Times New Roman" w:cstheme="minorHAnsi"/>
          <w:w w:val="91"/>
        </w:rPr>
        <w:t>s</w:t>
      </w:r>
      <w:r w:rsidRPr="0044251B">
        <w:rPr>
          <w:rFonts w:eastAsia="Times New Roman" w:cstheme="minorHAnsi"/>
          <w:spacing w:val="1"/>
          <w:w w:val="91"/>
        </w:rPr>
        <w:t>i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93"/>
        </w:rPr>
        <w:t>S</w:t>
      </w:r>
      <w:r w:rsidRPr="0044251B">
        <w:rPr>
          <w:rFonts w:eastAsia="Times New Roman" w:cstheme="minorHAnsi"/>
          <w:spacing w:val="-1"/>
          <w:w w:val="93"/>
        </w:rPr>
        <w:t>D</w:t>
      </w:r>
      <w:r w:rsidRPr="0044251B">
        <w:rPr>
          <w:rFonts w:eastAsia="Times New Roman" w:cstheme="minorHAnsi"/>
          <w:spacing w:val="2"/>
          <w:w w:val="53"/>
        </w:rPr>
        <w:t>L</w:t>
      </w:r>
      <w:r w:rsidRPr="0044251B">
        <w:rPr>
          <w:rFonts w:eastAsia="Times New Roman" w:cstheme="minorHAnsi"/>
          <w:w w:val="110"/>
        </w:rPr>
        <w:t>C</w:t>
      </w:r>
    </w:p>
    <w:p w14:paraId="72228F6C" w14:textId="791349C5" w:rsidR="00BB5C7D" w:rsidRPr="0044251B" w:rsidRDefault="00BB5C7D" w:rsidP="00BB5C7D">
      <w:pPr>
        <w:pStyle w:val="ListParagraph"/>
        <w:numPr>
          <w:ilvl w:val="0"/>
          <w:numId w:val="25"/>
        </w:numPr>
        <w:spacing w:before="47" w:after="0" w:line="270" w:lineRule="auto"/>
        <w:ind w:right="89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7"/>
        </w:rPr>
        <w:t>f</w:t>
      </w:r>
      <w:r w:rsidRPr="0044251B">
        <w:rPr>
          <w:rFonts w:eastAsia="Times New Roman" w:cstheme="minorHAnsi"/>
          <w:spacing w:val="2"/>
          <w:w w:val="77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89"/>
        </w:rPr>
        <w:t>r</w:t>
      </w:r>
      <w:r w:rsidRPr="0044251B">
        <w:rPr>
          <w:rFonts w:eastAsia="Times New Roman" w:cstheme="minorHAnsi"/>
          <w:spacing w:val="-1"/>
          <w:w w:val="89"/>
        </w:rPr>
        <w:t>u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89"/>
        </w:rPr>
        <w:t>u</w:t>
      </w:r>
      <w:r w:rsidRPr="0044251B">
        <w:rPr>
          <w:rFonts w:eastAsia="Times New Roman" w:cstheme="minorHAnsi"/>
          <w:spacing w:val="-1"/>
          <w:w w:val="89"/>
        </w:rPr>
        <w:t>r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4"/>
          <w:w w:val="125"/>
        </w:rPr>
        <w:t>a</w:t>
      </w:r>
      <w:r w:rsidRPr="0044251B">
        <w:rPr>
          <w:rFonts w:eastAsia="Times New Roman" w:cstheme="minorHAnsi"/>
          <w:spacing w:val="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h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gh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1"/>
          <w:w w:val="111"/>
        </w:rPr>
        <w:t>b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2"/>
        </w:rPr>
        <w:t>y,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w w:val="111"/>
        </w:rPr>
        <w:t>s</w:t>
      </w:r>
      <w:r w:rsidRPr="0044251B">
        <w:rPr>
          <w:rFonts w:eastAsia="Times New Roman" w:cstheme="minorHAnsi"/>
          <w:spacing w:val="1"/>
          <w:w w:val="111"/>
        </w:rPr>
        <w:t>a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3"/>
          <w:w w:val="99"/>
        </w:rPr>
        <w:t>r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1"/>
          <w:w w:val="99"/>
        </w:rPr>
        <w:t>c</w:t>
      </w:r>
      <w:r w:rsidRPr="0044251B">
        <w:rPr>
          <w:rFonts w:eastAsia="Times New Roman" w:cstheme="minorHAnsi"/>
          <w:spacing w:val="-1"/>
          <w:w w:val="99"/>
        </w:rPr>
        <w:t>o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2"/>
          <w:w w:val="99"/>
        </w:rPr>
        <w:t>e</w:t>
      </w:r>
      <w:r w:rsidRPr="0044251B">
        <w:rPr>
          <w:rFonts w:eastAsia="Times New Roman" w:cstheme="minorHAnsi"/>
          <w:w w:val="99"/>
        </w:rPr>
        <w:t>ry</w:t>
      </w:r>
      <w:r w:rsidRPr="0044251B">
        <w:rPr>
          <w:rFonts w:eastAsia="Times New Roman" w:cstheme="minorHAnsi"/>
          <w:spacing w:val="-5"/>
          <w:w w:val="99"/>
        </w:rPr>
        <w:t xml:space="preserve"> </w:t>
      </w:r>
      <w:r w:rsidRPr="0044251B">
        <w:rPr>
          <w:rFonts w:eastAsia="Times New Roman" w:cstheme="minorHAnsi"/>
          <w:w w:val="94"/>
        </w:rPr>
        <w:t>f</w:t>
      </w:r>
      <w:r w:rsidRPr="0044251B">
        <w:rPr>
          <w:rFonts w:eastAsia="Times New Roman" w:cstheme="minorHAnsi"/>
          <w:spacing w:val="-1"/>
          <w:w w:val="94"/>
        </w:rPr>
        <w:t>o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</w:rPr>
        <w:t>t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t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g</w:t>
      </w:r>
      <w:r w:rsidRPr="0044251B">
        <w:rPr>
          <w:rFonts w:eastAsia="Times New Roman" w:cstheme="minorHAnsi"/>
          <w:spacing w:val="-7"/>
        </w:rPr>
        <w:t xml:space="preserve"> </w:t>
      </w:r>
      <w:r w:rsidRPr="0044251B">
        <w:rPr>
          <w:rFonts w:eastAsia="Times New Roman" w:cstheme="minorHAnsi"/>
          <w:w w:val="94"/>
        </w:rPr>
        <w:t>sy</w:t>
      </w:r>
      <w:r w:rsidRPr="0044251B">
        <w:rPr>
          <w:rFonts w:eastAsia="Times New Roman" w:cstheme="minorHAnsi"/>
          <w:spacing w:val="2"/>
          <w:w w:val="94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93"/>
        </w:rPr>
        <w:t>ms</w:t>
      </w:r>
    </w:p>
    <w:p w14:paraId="32E51DA4" w14:textId="0B8A2DC0" w:rsidR="00BB5C7D" w:rsidRPr="0044251B" w:rsidRDefault="00BB5C7D" w:rsidP="00BB5C7D">
      <w:pPr>
        <w:pStyle w:val="ListParagraph"/>
        <w:numPr>
          <w:ilvl w:val="0"/>
          <w:numId w:val="25"/>
        </w:numPr>
        <w:spacing w:before="47" w:after="0" w:line="270" w:lineRule="auto"/>
        <w:ind w:right="159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w w:val="107"/>
        </w:rPr>
        <w:t>r</w:t>
      </w:r>
      <w:r w:rsidRPr="0044251B">
        <w:rPr>
          <w:rFonts w:eastAsia="Times New Roman" w:cstheme="minorHAnsi"/>
          <w:spacing w:val="1"/>
          <w:w w:val="107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108"/>
        </w:rPr>
        <w:t>Q</w:t>
      </w:r>
      <w:r w:rsidRPr="0044251B">
        <w:rPr>
          <w:rFonts w:eastAsia="Times New Roman" w:cstheme="minorHAnsi"/>
          <w:spacing w:val="2"/>
          <w:w w:val="108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10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03"/>
        </w:rPr>
        <w:t>w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7"/>
        </w:rPr>
        <w:t>h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93"/>
        </w:rPr>
        <w:t>Act</w:t>
      </w:r>
      <w:r w:rsidRPr="0044251B">
        <w:rPr>
          <w:rFonts w:eastAsia="Times New Roman" w:cstheme="minorHAnsi"/>
          <w:spacing w:val="-1"/>
          <w:w w:val="93"/>
        </w:rPr>
        <w:t>i</w:t>
      </w:r>
      <w:r w:rsidRPr="0044251B">
        <w:rPr>
          <w:rFonts w:eastAsia="Times New Roman" w:cstheme="minorHAnsi"/>
          <w:spacing w:val="2"/>
          <w:w w:val="93"/>
        </w:rPr>
        <w:t>v</w:t>
      </w:r>
      <w:r w:rsidRPr="0044251B">
        <w:rPr>
          <w:rFonts w:eastAsia="Times New Roman" w:cstheme="minorHAnsi"/>
          <w:w w:val="93"/>
        </w:rPr>
        <w:t>e</w:t>
      </w:r>
      <w:r w:rsidRPr="0044251B">
        <w:rPr>
          <w:rFonts w:eastAsia="Times New Roman" w:cstheme="minorHAnsi"/>
          <w:spacing w:val="16"/>
          <w:w w:val="93"/>
        </w:rPr>
        <w:t xml:space="preserve"> </w:t>
      </w:r>
      <w:r w:rsidRPr="0044251B">
        <w:rPr>
          <w:rFonts w:eastAsia="Times New Roman" w:cstheme="minorHAnsi"/>
          <w:spacing w:val="2"/>
          <w:w w:val="89"/>
        </w:rPr>
        <w:t>D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-1"/>
          <w:w w:val="101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105"/>
        </w:rPr>
        <w:t>s</w:t>
      </w:r>
      <w:r w:rsidRPr="0044251B">
        <w:rPr>
          <w:rFonts w:eastAsia="Times New Roman" w:cstheme="minorHAnsi"/>
          <w:spacing w:val="-1"/>
          <w:w w:val="105"/>
        </w:rPr>
        <w:t>e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87"/>
        </w:rPr>
        <w:t>m</w:t>
      </w:r>
      <w:r w:rsidRPr="0044251B">
        <w:rPr>
          <w:rFonts w:eastAsia="Times New Roman" w:cstheme="minorHAnsi"/>
          <w:spacing w:val="1"/>
          <w:w w:val="87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 xml:space="preserve">ss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cc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 xml:space="preserve">ss </w:t>
      </w:r>
      <w:r w:rsidRPr="0044251B">
        <w:rPr>
          <w:rFonts w:eastAsia="Times New Roman" w:cstheme="minorHAnsi"/>
          <w:spacing w:val="3"/>
        </w:rPr>
        <w:t xml:space="preserve"> 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31"/>
        </w:rPr>
        <w:t xml:space="preserve"> 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1"/>
        </w:rPr>
        <w:t>s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rs</w:t>
      </w:r>
    </w:p>
    <w:p w14:paraId="1AAEFCB7" w14:textId="4593BB19" w:rsidR="00BB5C7D" w:rsidRPr="0044251B" w:rsidRDefault="00BB5C7D" w:rsidP="00BB5C7D">
      <w:pPr>
        <w:pStyle w:val="ListParagraph"/>
        <w:numPr>
          <w:ilvl w:val="0"/>
          <w:numId w:val="25"/>
        </w:numPr>
        <w:spacing w:before="49" w:after="0" w:line="270" w:lineRule="auto"/>
        <w:ind w:right="626"/>
        <w:rPr>
          <w:rFonts w:eastAsia="Times New Roman" w:cstheme="minorHAnsi"/>
        </w:rPr>
      </w:pP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30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b</w:t>
      </w:r>
      <w:r w:rsidRPr="0044251B">
        <w:rPr>
          <w:rFonts w:eastAsia="Times New Roman" w:cstheme="minorHAnsi"/>
          <w:w w:val="90"/>
        </w:rPr>
        <w:t>u</w:t>
      </w:r>
      <w:r w:rsidRPr="0044251B">
        <w:rPr>
          <w:rFonts w:eastAsia="Times New Roman" w:cstheme="minorHAnsi"/>
          <w:spacing w:val="-1"/>
          <w:w w:val="90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1"/>
          <w:w w:val="101"/>
        </w:rPr>
        <w:t>e</w:t>
      </w:r>
      <w:r w:rsidRPr="0044251B">
        <w:rPr>
          <w:rFonts w:eastAsia="Times New Roman" w:cstheme="minorHAnsi"/>
          <w:w w:val="105"/>
        </w:rPr>
        <w:t>s</w:t>
      </w:r>
      <w:r w:rsidRPr="0044251B">
        <w:rPr>
          <w:rFonts w:eastAsia="Times New Roman" w:cstheme="minorHAnsi"/>
          <w:spacing w:val="-1"/>
          <w:w w:val="105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31"/>
        </w:rPr>
        <w:t xml:space="preserve"> </w:t>
      </w:r>
      <w:r w:rsidRPr="0044251B">
        <w:rPr>
          <w:rFonts w:eastAsia="Times New Roman" w:cstheme="minorHAnsi"/>
          <w:w w:val="97"/>
        </w:rPr>
        <w:t>u</w:t>
      </w:r>
      <w:r w:rsidRPr="0044251B">
        <w:rPr>
          <w:rFonts w:eastAsia="Times New Roman" w:cstheme="minorHAnsi"/>
          <w:spacing w:val="1"/>
          <w:w w:val="97"/>
        </w:rPr>
        <w:t>s</w:t>
      </w:r>
      <w:r w:rsidRPr="0044251B">
        <w:rPr>
          <w:rFonts w:eastAsia="Times New Roman" w:cstheme="minorHAnsi"/>
          <w:spacing w:val="-1"/>
          <w:w w:val="97"/>
        </w:rPr>
        <w:t>e</w:t>
      </w:r>
      <w:r w:rsidRPr="0044251B">
        <w:rPr>
          <w:rFonts w:eastAsia="Times New Roman" w:cstheme="minorHAnsi"/>
          <w:w w:val="97"/>
        </w:rPr>
        <w:t>r</w:t>
      </w:r>
      <w:r w:rsidRPr="0044251B">
        <w:rPr>
          <w:rFonts w:eastAsia="Times New Roman" w:cstheme="minorHAnsi"/>
          <w:spacing w:val="14"/>
          <w:w w:val="97"/>
        </w:rPr>
        <w:t xml:space="preserve"> </w:t>
      </w:r>
      <w:r w:rsidRPr="0044251B">
        <w:rPr>
          <w:rFonts w:eastAsia="Times New Roman" w:cstheme="minorHAnsi"/>
          <w:w w:val="79"/>
        </w:rPr>
        <w:t>t</w:t>
      </w:r>
      <w:r w:rsidRPr="0044251B">
        <w:rPr>
          <w:rFonts w:eastAsia="Times New Roman" w:cstheme="minorHAnsi"/>
          <w:spacing w:val="2"/>
          <w:w w:val="79"/>
        </w:rPr>
        <w:t>r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</w:rPr>
        <w:t>t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ti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 xml:space="preserve">g,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</w:rPr>
        <w:t>b</w:t>
      </w:r>
      <w:r w:rsidRPr="0044251B">
        <w:rPr>
          <w:rFonts w:eastAsia="Times New Roman" w:cstheme="minorHAnsi"/>
          <w:spacing w:val="7"/>
        </w:rPr>
        <w:t>u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10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93"/>
        </w:rPr>
        <w:t>y</w:t>
      </w:r>
      <w:r w:rsidRPr="0044251B">
        <w:rPr>
          <w:rFonts w:eastAsia="Times New Roman" w:cstheme="minorHAnsi"/>
          <w:spacing w:val="1"/>
          <w:w w:val="93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93"/>
        </w:rPr>
        <w:t>ms</w:t>
      </w:r>
    </w:p>
    <w:p w14:paraId="4621ADAE" w14:textId="1D52E03A" w:rsidR="00BB5C7D" w:rsidRPr="0044251B" w:rsidRDefault="00BB5C7D" w:rsidP="00BB5C7D">
      <w:pPr>
        <w:pStyle w:val="ListParagraph"/>
        <w:numPr>
          <w:ilvl w:val="0"/>
          <w:numId w:val="25"/>
        </w:numPr>
        <w:spacing w:before="47" w:after="0" w:line="270" w:lineRule="auto"/>
        <w:ind w:right="963"/>
        <w:rPr>
          <w:rFonts w:eastAsia="Times New Roman" w:cstheme="minorHAnsi"/>
        </w:rPr>
      </w:pP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  <w:spacing w:val="-1"/>
        </w:rPr>
        <w:t>d</w:t>
      </w:r>
      <w:r w:rsidRPr="0044251B">
        <w:rPr>
          <w:rFonts w:eastAsia="Times New Roman" w:cstheme="minorHAnsi"/>
        </w:rPr>
        <w:t>,</w:t>
      </w:r>
      <w:r w:rsidRPr="0044251B">
        <w:rPr>
          <w:rFonts w:eastAsia="Times New Roman" w:cstheme="minorHAnsi"/>
          <w:spacing w:val="44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b</w:t>
      </w:r>
      <w:r w:rsidRPr="0044251B">
        <w:rPr>
          <w:rFonts w:eastAsia="Times New Roman" w:cstheme="minorHAnsi"/>
          <w:w w:val="90"/>
        </w:rPr>
        <w:t>u</w:t>
      </w:r>
      <w:r w:rsidRPr="0044251B">
        <w:rPr>
          <w:rFonts w:eastAsia="Times New Roman" w:cstheme="minorHAnsi"/>
          <w:spacing w:val="-1"/>
          <w:w w:val="90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-1"/>
          <w:w w:val="101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1"/>
          <w:w w:val="101"/>
        </w:rPr>
        <w:t>e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79"/>
        </w:rPr>
        <w:t>r</w:t>
      </w:r>
      <w:r w:rsidRPr="0044251B">
        <w:rPr>
          <w:rFonts w:eastAsia="Times New Roman" w:cstheme="minorHAnsi"/>
          <w:spacing w:val="-1"/>
          <w:w w:val="79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83"/>
        </w:rPr>
        <w:t xml:space="preserve">r </w:t>
      </w:r>
      <w:r w:rsidRPr="0044251B">
        <w:rPr>
          <w:rFonts w:eastAsia="Times New Roman" w:cstheme="minorHAnsi"/>
          <w:w w:val="104"/>
        </w:rPr>
        <w:t>m</w:t>
      </w:r>
      <w:r w:rsidRPr="0044251B">
        <w:rPr>
          <w:rFonts w:eastAsia="Times New Roman" w:cstheme="minorHAnsi"/>
          <w:spacing w:val="-2"/>
          <w:w w:val="104"/>
        </w:rPr>
        <w:t>a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113"/>
        </w:rPr>
        <w:t>g</w:t>
      </w:r>
      <w:r w:rsidRPr="0044251B">
        <w:rPr>
          <w:rFonts w:eastAsia="Times New Roman" w:cstheme="minorHAnsi"/>
          <w:spacing w:val="1"/>
          <w:w w:val="113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</w:p>
    <w:p w14:paraId="0F70E418" w14:textId="77777777" w:rsidR="00BB5C7D" w:rsidRPr="0044251B" w:rsidRDefault="00BB5C7D" w:rsidP="00BB5C7D">
      <w:pPr>
        <w:spacing w:before="53" w:after="0" w:line="240" w:lineRule="auto"/>
        <w:ind w:right="-20"/>
        <w:rPr>
          <w:rFonts w:eastAsia="Times New Roman" w:cstheme="minorHAnsi"/>
          <w:spacing w:val="20"/>
          <w:w w:val="87"/>
        </w:rPr>
      </w:pPr>
      <w:r w:rsidRPr="0044251B">
        <w:rPr>
          <w:rFonts w:eastAsia="Times New Roman" w:cstheme="minorHAnsi"/>
          <w:spacing w:val="1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k</w:t>
      </w:r>
      <w:r w:rsidRPr="0044251B">
        <w:rPr>
          <w:rFonts w:eastAsia="Times New Roman" w:cstheme="minorHAnsi"/>
          <w:w w:val="87"/>
        </w:rPr>
        <w:t>i</w:t>
      </w:r>
      <w:r w:rsidRPr="0044251B">
        <w:rPr>
          <w:rFonts w:eastAsia="Times New Roman" w:cstheme="minorHAnsi"/>
          <w:spacing w:val="-1"/>
          <w:w w:val="87"/>
        </w:rPr>
        <w:t>ll</w:t>
      </w:r>
      <w:r w:rsidRPr="0044251B">
        <w:rPr>
          <w:rFonts w:eastAsia="Times New Roman" w:cstheme="minorHAnsi"/>
          <w:spacing w:val="3"/>
          <w:w w:val="87"/>
        </w:rPr>
        <w:t>s</w:t>
      </w:r>
      <w:r w:rsidRPr="0044251B">
        <w:rPr>
          <w:rFonts w:eastAsia="Times New Roman" w:cstheme="minorHAnsi"/>
          <w:w w:val="87"/>
        </w:rPr>
        <w:t>:</w:t>
      </w:r>
      <w:r w:rsidRPr="0044251B">
        <w:rPr>
          <w:rFonts w:eastAsia="Times New Roman" w:cstheme="minorHAnsi"/>
          <w:spacing w:val="20"/>
          <w:w w:val="87"/>
        </w:rPr>
        <w:t xml:space="preserve"> </w:t>
      </w:r>
    </w:p>
    <w:p w14:paraId="40CBB7B8" w14:textId="38D257DA" w:rsidR="00BB5C7D" w:rsidRPr="0044251B" w:rsidRDefault="00BB5C7D" w:rsidP="00BB5C7D">
      <w:pPr>
        <w:spacing w:before="53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84"/>
        </w:rPr>
        <w:t>P</w:t>
      </w:r>
      <w:r w:rsidRPr="0044251B">
        <w:rPr>
          <w:rFonts w:eastAsia="Times New Roman" w:cstheme="minorHAnsi"/>
          <w:spacing w:val="-1"/>
          <w:w w:val="84"/>
        </w:rPr>
        <w:t>r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113"/>
        </w:rPr>
        <w:t>g</w:t>
      </w:r>
      <w:r w:rsidRPr="0044251B">
        <w:rPr>
          <w:rFonts w:eastAsia="Times New Roman" w:cstheme="minorHAnsi"/>
          <w:spacing w:val="1"/>
          <w:w w:val="113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2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06"/>
        </w:rPr>
        <w:t>s,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2"/>
        </w:rPr>
        <w:t>r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1"/>
        </w:rPr>
        <w:t>ce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4"/>
        </w:rPr>
        <w:t xml:space="preserve"> 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9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108"/>
        </w:rPr>
        <w:t>Q</w:t>
      </w:r>
      <w:r w:rsidRPr="0044251B">
        <w:rPr>
          <w:rFonts w:eastAsia="Times New Roman" w:cstheme="minorHAnsi"/>
          <w:spacing w:val="2"/>
          <w:w w:val="108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10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6"/>
        </w:rPr>
        <w:t>r/</w:t>
      </w:r>
      <w:r w:rsidRPr="0044251B">
        <w:rPr>
          <w:rFonts w:eastAsia="Times New Roman" w:cstheme="minorHAnsi"/>
          <w:spacing w:val="1"/>
          <w:w w:val="116"/>
        </w:rPr>
        <w:t>A</w:t>
      </w:r>
      <w:r w:rsidRPr="0044251B">
        <w:rPr>
          <w:rFonts w:eastAsia="Times New Roman" w:cstheme="minorHAnsi"/>
          <w:w w:val="81"/>
        </w:rPr>
        <w:t>LM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2"/>
          <w:w w:val="117"/>
        </w:rPr>
        <w:t>Q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w w:val="84"/>
        </w:rPr>
        <w:t>P</w:t>
      </w:r>
    </w:p>
    <w:p w14:paraId="2188274F" w14:textId="2D158E59" w:rsidR="005B0734" w:rsidRPr="0044251B" w:rsidRDefault="005B0734" w:rsidP="005B0734">
      <w:pPr>
        <w:tabs>
          <w:tab w:val="left" w:pos="7422"/>
        </w:tabs>
        <w:spacing w:before="76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</w:rPr>
        <w:tab/>
      </w:r>
    </w:p>
    <w:p w14:paraId="44756D4B" w14:textId="77777777" w:rsidR="00BB5C7D" w:rsidRPr="0044251B" w:rsidRDefault="00BB5C7D" w:rsidP="00BB5C7D">
      <w:pPr>
        <w:spacing w:after="0" w:line="240" w:lineRule="auto"/>
        <w:ind w:right="-20"/>
        <w:rPr>
          <w:rFonts w:eastAsia="Times New Roman" w:cstheme="minorHAnsi"/>
          <w:spacing w:val="1"/>
          <w:w w:val="116"/>
        </w:rPr>
      </w:pPr>
      <w:r w:rsidRPr="0044251B">
        <w:rPr>
          <w:rFonts w:eastAsia="Times New Roman" w:cstheme="minorHAnsi"/>
        </w:rPr>
        <w:t>C</w:t>
      </w:r>
      <w:r w:rsidRPr="0044251B">
        <w:rPr>
          <w:rFonts w:eastAsia="Times New Roman" w:cstheme="minorHAnsi"/>
          <w:spacing w:val="1"/>
        </w:rPr>
        <w:t>om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y:</w:t>
      </w:r>
      <w:r w:rsidRPr="0044251B">
        <w:rPr>
          <w:rFonts w:eastAsia="Times New Roman" w:cstheme="minorHAnsi"/>
          <w:spacing w:val="2"/>
        </w:rPr>
        <w:t xml:space="preserve"> </w:t>
      </w:r>
      <w:r w:rsidRPr="0044251B">
        <w:rPr>
          <w:rFonts w:eastAsia="Times New Roman" w:cstheme="minorHAnsi"/>
          <w:spacing w:val="1"/>
        </w:rPr>
        <w:t>H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</w:rPr>
        <w:t xml:space="preserve">BC </w:t>
      </w:r>
      <w:r w:rsidRPr="0044251B">
        <w:rPr>
          <w:rFonts w:eastAsia="Times New Roman" w:cstheme="minorHAnsi"/>
          <w:w w:val="113"/>
        </w:rPr>
        <w:t>N</w:t>
      </w:r>
      <w:r w:rsidRPr="0044251B">
        <w:rPr>
          <w:rFonts w:eastAsia="Times New Roman" w:cstheme="minorHAnsi"/>
          <w:spacing w:val="-1"/>
          <w:w w:val="113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7"/>
        </w:rPr>
        <w:t>h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2"/>
          <w:w w:val="88"/>
        </w:rPr>
        <w:t>A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1"/>
          <w:w w:val="116"/>
        </w:rPr>
        <w:t>ca</w:t>
      </w:r>
    </w:p>
    <w:p w14:paraId="23053D49" w14:textId="1B0CED38" w:rsidR="00BB5C7D" w:rsidRPr="0044251B" w:rsidRDefault="00BB5C7D" w:rsidP="00BB5C7D">
      <w:pPr>
        <w:spacing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1"/>
          <w:w w:val="116"/>
        </w:rPr>
        <w:t>2005-2007</w:t>
      </w:r>
    </w:p>
    <w:p w14:paraId="67EEAA77" w14:textId="77777777" w:rsidR="00BB5C7D" w:rsidRPr="0044251B" w:rsidRDefault="00BB5C7D" w:rsidP="00BB5C7D">
      <w:pPr>
        <w:spacing w:before="23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90"/>
        </w:rPr>
        <w:t>Ro</w:t>
      </w:r>
      <w:r w:rsidRPr="0044251B">
        <w:rPr>
          <w:rFonts w:eastAsia="Times New Roman" w:cstheme="minorHAnsi"/>
          <w:spacing w:val="-1"/>
          <w:w w:val="90"/>
        </w:rPr>
        <w:t>l</w:t>
      </w:r>
      <w:r w:rsidRPr="0044251B">
        <w:rPr>
          <w:rFonts w:eastAsia="Times New Roman" w:cstheme="minorHAnsi"/>
          <w:spacing w:val="1"/>
          <w:w w:val="90"/>
        </w:rPr>
        <w:t>e</w:t>
      </w:r>
      <w:r w:rsidRPr="0044251B">
        <w:rPr>
          <w:rFonts w:eastAsia="Times New Roman" w:cstheme="minorHAnsi"/>
          <w:w w:val="90"/>
        </w:rPr>
        <w:t>:</w:t>
      </w:r>
      <w:r w:rsidRPr="0044251B">
        <w:rPr>
          <w:rFonts w:eastAsia="Times New Roman" w:cstheme="minorHAnsi"/>
          <w:spacing w:val="18"/>
          <w:w w:val="90"/>
        </w:rPr>
        <w:t xml:space="preserve"> </w:t>
      </w:r>
      <w:r w:rsidRPr="0044251B">
        <w:rPr>
          <w:rFonts w:eastAsia="Times New Roman" w:cstheme="minorHAnsi"/>
        </w:rPr>
        <w:t>Q</w:t>
      </w:r>
      <w:r w:rsidRPr="0044251B">
        <w:rPr>
          <w:rFonts w:eastAsia="Times New Roman" w:cstheme="minorHAnsi"/>
          <w:spacing w:val="-1"/>
        </w:rPr>
        <w:t>u</w:t>
      </w:r>
      <w:r w:rsidRPr="0044251B">
        <w:rPr>
          <w:rFonts w:eastAsia="Times New Roman" w:cstheme="minorHAnsi"/>
        </w:rPr>
        <w:t>ality</w:t>
      </w:r>
      <w:r w:rsidRPr="0044251B">
        <w:rPr>
          <w:rFonts w:eastAsia="Times New Roman" w:cstheme="minorHAnsi"/>
          <w:spacing w:val="38"/>
        </w:rPr>
        <w:t xml:space="preserve"> </w:t>
      </w:r>
      <w:proofErr w:type="gramStart"/>
      <w:r w:rsidRPr="0044251B">
        <w:rPr>
          <w:rFonts w:eastAsia="Times New Roman" w:cstheme="minorHAnsi"/>
        </w:rPr>
        <w:t>As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ur</w:t>
      </w:r>
      <w:r w:rsidRPr="0044251B">
        <w:rPr>
          <w:rFonts w:eastAsia="Times New Roman" w:cstheme="minorHAnsi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 xml:space="preserve">ce </w:t>
      </w:r>
      <w:r w:rsidRPr="0044251B">
        <w:rPr>
          <w:rFonts w:eastAsia="Times New Roman" w:cstheme="minorHAnsi"/>
          <w:spacing w:val="3"/>
        </w:rPr>
        <w:t xml:space="preserve"> </w:t>
      </w:r>
      <w:r w:rsidRPr="0044251B">
        <w:rPr>
          <w:rFonts w:eastAsia="Times New Roman" w:cstheme="minorHAnsi"/>
          <w:w w:val="98"/>
        </w:rPr>
        <w:t>C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spacing w:val="1"/>
          <w:w w:val="109"/>
        </w:rPr>
        <w:t>o</w:t>
      </w:r>
      <w:r w:rsidRPr="0044251B">
        <w:rPr>
          <w:rFonts w:eastAsia="Times New Roman" w:cstheme="minorHAnsi"/>
          <w:spacing w:val="-1"/>
          <w:w w:val="109"/>
        </w:rPr>
        <w:t>r</w:t>
      </w:r>
      <w:r w:rsidRPr="0044251B">
        <w:rPr>
          <w:rFonts w:eastAsia="Times New Roman" w:cstheme="minorHAnsi"/>
          <w:w w:val="105"/>
        </w:rPr>
        <w:t>din</w:t>
      </w:r>
      <w:r w:rsidRPr="0044251B">
        <w:rPr>
          <w:rFonts w:eastAsia="Times New Roman" w:cstheme="minorHAnsi"/>
          <w:w w:val="116"/>
        </w:rPr>
        <w:t>a</w:t>
      </w:r>
      <w:r w:rsidRPr="0044251B">
        <w:rPr>
          <w:rFonts w:eastAsia="Times New Roman" w:cstheme="minorHAnsi"/>
          <w:spacing w:val="1"/>
          <w:w w:val="116"/>
        </w:rPr>
        <w:t>t</w:t>
      </w:r>
      <w:r w:rsidRPr="0044251B">
        <w:rPr>
          <w:rFonts w:eastAsia="Times New Roman" w:cstheme="minorHAnsi"/>
          <w:spacing w:val="1"/>
          <w:w w:val="109"/>
        </w:rPr>
        <w:t>o</w:t>
      </w:r>
      <w:r w:rsidRPr="0044251B">
        <w:rPr>
          <w:rFonts w:eastAsia="Times New Roman" w:cstheme="minorHAnsi"/>
          <w:w w:val="109"/>
        </w:rPr>
        <w:t>r</w:t>
      </w:r>
      <w:proofErr w:type="gramEnd"/>
    </w:p>
    <w:p w14:paraId="4A0E775D" w14:textId="77777777" w:rsidR="00BB5C7D" w:rsidRPr="0044251B" w:rsidRDefault="00BB5C7D" w:rsidP="00BB5C7D">
      <w:pPr>
        <w:spacing w:before="80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tivit</w:t>
      </w:r>
      <w:r w:rsidRPr="0044251B">
        <w:rPr>
          <w:rFonts w:eastAsia="Times New Roman" w:cstheme="minorHAnsi"/>
          <w:spacing w:val="2"/>
        </w:rPr>
        <w:t>i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s:</w:t>
      </w:r>
    </w:p>
    <w:p w14:paraId="28060659" w14:textId="2DC0A113" w:rsidR="00BB5C7D" w:rsidRPr="0044251B" w:rsidRDefault="00BB5C7D" w:rsidP="0044251B">
      <w:pPr>
        <w:pStyle w:val="ListParagraph"/>
        <w:numPr>
          <w:ilvl w:val="0"/>
          <w:numId w:val="26"/>
        </w:numPr>
        <w:spacing w:before="16" w:after="0" w:line="270" w:lineRule="auto"/>
        <w:ind w:right="67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110"/>
        </w:rPr>
        <w:t>C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88"/>
        </w:rPr>
        <w:t>ef</w:t>
      </w:r>
      <w:r w:rsidRPr="0044251B">
        <w:rPr>
          <w:rFonts w:eastAsia="Times New Roman" w:cstheme="minorHAnsi"/>
          <w:spacing w:val="2"/>
          <w:w w:val="88"/>
        </w:rPr>
        <w:t>f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9"/>
        </w:rPr>
        <w:t>r</w:t>
      </w:r>
      <w:r w:rsidRPr="0044251B">
        <w:rPr>
          <w:rFonts w:eastAsia="Times New Roman" w:cstheme="minorHAnsi"/>
          <w:spacing w:val="1"/>
          <w:w w:val="79"/>
        </w:rPr>
        <w:t>t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90"/>
        </w:rPr>
        <w:t>fr</w:t>
      </w:r>
      <w:r w:rsidRPr="0044251B">
        <w:rPr>
          <w:rFonts w:eastAsia="Times New Roman" w:cstheme="minorHAnsi"/>
          <w:spacing w:val="-1"/>
          <w:w w:val="90"/>
        </w:rPr>
        <w:t>o</w:t>
      </w:r>
      <w:r w:rsidRPr="0044251B">
        <w:rPr>
          <w:rFonts w:eastAsia="Times New Roman" w:cstheme="minorHAnsi"/>
          <w:w w:val="90"/>
        </w:rPr>
        <w:t>m</w:t>
      </w:r>
      <w:r w:rsidRPr="0044251B">
        <w:rPr>
          <w:rFonts w:eastAsia="Times New Roman" w:cstheme="minorHAnsi"/>
          <w:spacing w:val="20"/>
          <w:w w:val="90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</w:rPr>
        <w:t>th</w:t>
      </w:r>
      <w:r w:rsidRPr="0044251B">
        <w:rPr>
          <w:rFonts w:eastAsia="Times New Roman" w:cstheme="minorHAnsi"/>
          <w:spacing w:val="2"/>
        </w:rPr>
        <w:t>r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>ugh</w:t>
      </w:r>
      <w:r w:rsidRPr="0044251B">
        <w:rPr>
          <w:rFonts w:eastAsia="Times New Roman" w:cstheme="minorHAnsi"/>
          <w:spacing w:val="-3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02"/>
        </w:rPr>
        <w:t>xe</w:t>
      </w:r>
      <w:r w:rsidRPr="0044251B">
        <w:rPr>
          <w:rFonts w:eastAsia="Times New Roman" w:cstheme="minorHAnsi"/>
          <w:spacing w:val="3"/>
          <w:w w:val="102"/>
        </w:rPr>
        <w:t>c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-1"/>
          <w:w w:val="87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23"/>
        </w:rPr>
        <w:t xml:space="preserve">, 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1"/>
        </w:rPr>
        <w:t>.</w:t>
      </w:r>
      <w:r w:rsidRPr="0044251B">
        <w:rPr>
          <w:rFonts w:eastAsia="Times New Roman" w:cstheme="minorHAnsi"/>
        </w:rPr>
        <w:t>A.</w:t>
      </w:r>
      <w:r w:rsidRPr="0044251B">
        <w:rPr>
          <w:rFonts w:eastAsia="Times New Roman" w:cstheme="minorHAnsi"/>
          <w:spacing w:val="-1"/>
        </w:rPr>
        <w:t>T</w:t>
      </w:r>
      <w:r w:rsidRPr="0044251B">
        <w:rPr>
          <w:rFonts w:eastAsia="Times New Roman" w:cstheme="minorHAnsi"/>
        </w:rPr>
        <w:t>.,</w:t>
      </w:r>
      <w:r w:rsidRPr="0044251B">
        <w:rPr>
          <w:rFonts w:eastAsia="Times New Roman" w:cstheme="minorHAnsi"/>
          <w:spacing w:val="-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  <w:w w:val="99"/>
        </w:rPr>
        <w:t>p</w:t>
      </w:r>
      <w:r w:rsidRPr="0044251B">
        <w:rPr>
          <w:rFonts w:eastAsia="Times New Roman" w:cstheme="minorHAnsi"/>
          <w:spacing w:val="2"/>
          <w:w w:val="99"/>
        </w:rPr>
        <w:t>r</w:t>
      </w:r>
      <w:r w:rsidRPr="0044251B">
        <w:rPr>
          <w:rFonts w:eastAsia="Times New Roman" w:cstheme="minorHAnsi"/>
          <w:spacing w:val="-1"/>
          <w:w w:val="99"/>
        </w:rPr>
        <w:t>o</w:t>
      </w:r>
      <w:r w:rsidRPr="0044251B">
        <w:rPr>
          <w:rFonts w:eastAsia="Times New Roman" w:cstheme="minorHAnsi"/>
          <w:spacing w:val="1"/>
          <w:w w:val="99"/>
        </w:rPr>
        <w:t>d</w:t>
      </w:r>
      <w:r w:rsidRPr="0044251B">
        <w:rPr>
          <w:rFonts w:eastAsia="Times New Roman" w:cstheme="minorHAnsi"/>
          <w:w w:val="99"/>
        </w:rPr>
        <w:t>uct</w:t>
      </w:r>
      <w:r w:rsidRPr="0044251B">
        <w:rPr>
          <w:rFonts w:eastAsia="Times New Roman" w:cstheme="minorHAnsi"/>
          <w:spacing w:val="1"/>
          <w:w w:val="99"/>
        </w:rPr>
        <w:t>i</w:t>
      </w:r>
      <w:r w:rsidRPr="0044251B">
        <w:rPr>
          <w:rFonts w:eastAsia="Times New Roman" w:cstheme="minorHAnsi"/>
          <w:spacing w:val="-1"/>
          <w:w w:val="99"/>
        </w:rPr>
        <w:t>o</w:t>
      </w:r>
      <w:r w:rsidRPr="0044251B">
        <w:rPr>
          <w:rFonts w:eastAsia="Times New Roman" w:cstheme="minorHAnsi"/>
          <w:w w:val="99"/>
        </w:rPr>
        <w:t>n</w:t>
      </w:r>
      <w:r w:rsidRPr="0044251B">
        <w:rPr>
          <w:rFonts w:eastAsia="Times New Roman" w:cstheme="minorHAnsi"/>
          <w:spacing w:val="22"/>
          <w:w w:val="99"/>
        </w:rPr>
        <w:t xml:space="preserve"> 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2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w w:val="105"/>
        </w:rPr>
        <w:t>gn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</w:p>
    <w:p w14:paraId="0A2E5CD3" w14:textId="05CC048E" w:rsidR="00BB5C7D" w:rsidRPr="0044251B" w:rsidRDefault="00BB5C7D" w:rsidP="0044251B">
      <w:pPr>
        <w:pStyle w:val="ListParagraph"/>
        <w:numPr>
          <w:ilvl w:val="0"/>
          <w:numId w:val="26"/>
        </w:numPr>
        <w:spacing w:before="47" w:after="0" w:line="270" w:lineRule="auto"/>
        <w:ind w:right="550"/>
        <w:rPr>
          <w:rFonts w:eastAsia="Times New Roman" w:cstheme="minorHAnsi"/>
        </w:rPr>
      </w:pP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ro</w:t>
      </w:r>
      <w:r w:rsidRPr="0044251B">
        <w:rPr>
          <w:rFonts w:eastAsia="Times New Roman" w:cstheme="minorHAnsi"/>
          <w:spacing w:val="2"/>
        </w:rPr>
        <w:t>v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de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2"/>
        </w:rPr>
        <w:t xml:space="preserve"> 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r</w:t>
      </w:r>
      <w:r w:rsidRPr="0044251B">
        <w:rPr>
          <w:rFonts w:eastAsia="Times New Roman" w:cstheme="minorHAnsi"/>
          <w:spacing w:val="3"/>
        </w:rPr>
        <w:t>c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18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11"/>
        </w:rPr>
        <w:t>b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cc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w w:val="99"/>
        </w:rPr>
        <w:t>m</w:t>
      </w:r>
      <w:r w:rsidRPr="0044251B">
        <w:rPr>
          <w:rFonts w:eastAsia="Times New Roman" w:cstheme="minorHAnsi"/>
          <w:spacing w:val="1"/>
          <w:w w:val="99"/>
        </w:rPr>
        <w:t>o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14"/>
        </w:rPr>
        <w:t xml:space="preserve">e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2"/>
          <w:w w:val="84"/>
        </w:rPr>
        <w:t>i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</w:p>
    <w:p w14:paraId="2FABD1FC" w14:textId="27F7FF91" w:rsidR="00BB5C7D" w:rsidRPr="0044251B" w:rsidRDefault="00BB5C7D" w:rsidP="0044251B">
      <w:pPr>
        <w:pStyle w:val="ListParagraph"/>
        <w:numPr>
          <w:ilvl w:val="0"/>
          <w:numId w:val="26"/>
        </w:numPr>
        <w:spacing w:before="47" w:after="0" w:line="270" w:lineRule="auto"/>
        <w:ind w:right="825"/>
        <w:rPr>
          <w:rFonts w:eastAsia="Times New Roman" w:cstheme="minorHAnsi"/>
        </w:rPr>
      </w:pPr>
      <w:r w:rsidRPr="0044251B">
        <w:rPr>
          <w:rFonts w:eastAsia="Times New Roman" w:cstheme="minorHAnsi"/>
          <w:w w:val="95"/>
        </w:rPr>
        <w:t>V</w:t>
      </w:r>
      <w:r w:rsidRPr="0044251B">
        <w:rPr>
          <w:rFonts w:eastAsia="Times New Roman" w:cstheme="minorHAnsi"/>
          <w:spacing w:val="-1"/>
          <w:w w:val="9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94"/>
        </w:rPr>
        <w:t>fun</w:t>
      </w:r>
      <w:r w:rsidRPr="0044251B">
        <w:rPr>
          <w:rFonts w:eastAsia="Times New Roman" w:cstheme="minorHAnsi"/>
          <w:spacing w:val="1"/>
          <w:w w:val="94"/>
        </w:rPr>
        <w:t>c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</w:rPr>
        <w:t>de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34"/>
        </w:rPr>
        <w:t xml:space="preserve"> 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77"/>
        </w:rPr>
        <w:t>f</w:t>
      </w:r>
      <w:r w:rsidRPr="0044251B">
        <w:rPr>
          <w:rFonts w:eastAsia="Times New Roman" w:cstheme="minorHAnsi"/>
          <w:spacing w:val="-1"/>
          <w:w w:val="77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</w:rPr>
        <w:t>u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18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 xml:space="preserve">o 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ta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4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103"/>
        </w:rPr>
        <w:t>s</w:t>
      </w:r>
      <w:r w:rsidRPr="0044251B">
        <w:rPr>
          <w:rFonts w:eastAsia="Times New Roman" w:cstheme="minorHAnsi"/>
          <w:spacing w:val="-1"/>
          <w:w w:val="103"/>
        </w:rPr>
        <w:t>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6"/>
        </w:rPr>
        <w:t>s</w:t>
      </w:r>
    </w:p>
    <w:p w14:paraId="58EBC261" w14:textId="77777777" w:rsidR="00BB5C7D" w:rsidRPr="0044251B" w:rsidRDefault="00BB5C7D" w:rsidP="0044251B">
      <w:pPr>
        <w:pStyle w:val="ListParagraph"/>
        <w:numPr>
          <w:ilvl w:val="0"/>
          <w:numId w:val="26"/>
        </w:numPr>
        <w:spacing w:before="49" w:after="0" w:line="270" w:lineRule="auto"/>
        <w:ind w:right="517"/>
        <w:rPr>
          <w:rFonts w:eastAsia="Times New Roman" w:cstheme="minorHAnsi"/>
        </w:rPr>
      </w:pPr>
      <w:r w:rsidRPr="0044251B">
        <w:rPr>
          <w:rFonts w:eastAsia="Times New Roman" w:cstheme="minorHAnsi"/>
        </w:rPr>
        <w:t>F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3"/>
          <w:w w:val="96"/>
        </w:rPr>
        <w:t>h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1"/>
          <w:w w:val="101"/>
        </w:rPr>
        <w:t>e</w:t>
      </w:r>
      <w:r w:rsidRPr="0044251B">
        <w:rPr>
          <w:rFonts w:eastAsia="Times New Roman" w:cstheme="minorHAnsi"/>
          <w:w w:val="152"/>
        </w:rPr>
        <w:t>/</w:t>
      </w:r>
      <w:r w:rsidRPr="0044251B">
        <w:rPr>
          <w:rFonts w:eastAsia="Times New Roman" w:cstheme="minorHAnsi"/>
          <w:spacing w:val="-1"/>
          <w:w w:val="152"/>
        </w:rPr>
        <w:t>o</w:t>
      </w:r>
      <w:r w:rsidRPr="0044251B">
        <w:rPr>
          <w:rFonts w:eastAsia="Times New Roman" w:cstheme="minorHAnsi"/>
          <w:w w:val="86"/>
        </w:rPr>
        <w:t>ffs</w:t>
      </w:r>
      <w:r w:rsidRPr="0044251B">
        <w:rPr>
          <w:rFonts w:eastAsia="Times New Roman" w:cstheme="minorHAnsi"/>
          <w:spacing w:val="3"/>
          <w:w w:val="86"/>
        </w:rPr>
        <w:t>h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2"/>
        </w:rPr>
        <w:t>m</w:t>
      </w:r>
      <w:r w:rsidRPr="0044251B">
        <w:rPr>
          <w:rFonts w:eastAsia="Times New Roman" w:cstheme="minorHAnsi"/>
          <w:spacing w:val="1"/>
          <w:w w:val="92"/>
        </w:rPr>
        <w:t>m</w:t>
      </w:r>
      <w:r w:rsidRPr="0044251B">
        <w:rPr>
          <w:rFonts w:eastAsia="Times New Roman" w:cstheme="minorHAnsi"/>
          <w:w w:val="93"/>
        </w:rPr>
        <w:t>un</w:t>
      </w:r>
      <w:r w:rsidRPr="0044251B">
        <w:rPr>
          <w:rFonts w:eastAsia="Times New Roman" w:cstheme="minorHAnsi"/>
          <w:spacing w:val="-1"/>
          <w:w w:val="93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14"/>
        </w:rPr>
        <w:t>e</w:t>
      </w:r>
      <w:r w:rsidRPr="0044251B">
        <w:rPr>
          <w:rFonts w:eastAsia="Times New Roman" w:cstheme="minorHAnsi"/>
          <w:w w:val="86"/>
        </w:rPr>
        <w:t>ffo</w:t>
      </w:r>
      <w:r w:rsidRPr="0044251B">
        <w:rPr>
          <w:rFonts w:eastAsia="Times New Roman" w:cstheme="minorHAnsi"/>
          <w:spacing w:val="-1"/>
          <w:w w:val="86"/>
        </w:rPr>
        <w:t>r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 xml:space="preserve">o 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-1"/>
          <w:w w:val="83"/>
        </w:rPr>
        <w:t>i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49"/>
        </w:rPr>
        <w:t xml:space="preserve"> </w:t>
      </w:r>
      <w:r w:rsidRPr="0044251B">
        <w:rPr>
          <w:rFonts w:eastAsia="Times New Roman" w:cstheme="minorHAnsi"/>
          <w:spacing w:val="1"/>
        </w:rPr>
        <w:t>w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35"/>
        </w:rPr>
        <w:t xml:space="preserve"> 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2"/>
        </w:rPr>
        <w:t>v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38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"/>
          <w:w w:val="83"/>
        </w:rPr>
        <w:t>i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91"/>
        </w:rPr>
        <w:t>y</w:t>
      </w:r>
    </w:p>
    <w:p w14:paraId="358DCED0" w14:textId="678CEEFC" w:rsidR="00BB5C7D" w:rsidRPr="0044251B" w:rsidRDefault="00BB5C7D" w:rsidP="0044251B">
      <w:pPr>
        <w:pStyle w:val="ListParagraph"/>
        <w:numPr>
          <w:ilvl w:val="0"/>
          <w:numId w:val="26"/>
        </w:numPr>
        <w:spacing w:before="49" w:after="0" w:line="270" w:lineRule="auto"/>
        <w:ind w:right="517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72"/>
        </w:rPr>
        <w:t>R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79"/>
        </w:rPr>
        <w:t>r</w:t>
      </w:r>
      <w:r w:rsidRPr="0044251B">
        <w:rPr>
          <w:rFonts w:eastAsia="Times New Roman" w:cstheme="minorHAnsi"/>
          <w:spacing w:val="-1"/>
          <w:w w:val="79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</w:rPr>
        <w:t xml:space="preserve">e 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11"/>
        </w:rPr>
        <w:t>q</w:t>
      </w:r>
      <w:r w:rsidRPr="0044251B">
        <w:rPr>
          <w:rFonts w:eastAsia="Times New Roman" w:cstheme="minorHAnsi"/>
          <w:w w:val="90"/>
        </w:rPr>
        <w:t>u</w:t>
      </w:r>
      <w:r w:rsidRPr="0044251B">
        <w:rPr>
          <w:rFonts w:eastAsia="Times New Roman" w:cstheme="minorHAnsi"/>
          <w:spacing w:val="1"/>
          <w:w w:val="90"/>
        </w:rPr>
        <w:t>i</w:t>
      </w:r>
      <w:r w:rsidRPr="0044251B">
        <w:rPr>
          <w:rFonts w:eastAsia="Times New Roman" w:cstheme="minorHAnsi"/>
          <w:w w:val="91"/>
        </w:rPr>
        <w:t>s</w:t>
      </w:r>
      <w:r w:rsidRPr="0044251B">
        <w:rPr>
          <w:rFonts w:eastAsia="Times New Roman" w:cstheme="minorHAnsi"/>
          <w:spacing w:val="-1"/>
          <w:w w:val="91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59"/>
        </w:rPr>
        <w:t>/</w:t>
      </w:r>
      <w:r w:rsidRPr="0044251B">
        <w:rPr>
          <w:rFonts w:eastAsia="Times New Roman" w:cstheme="minorHAnsi"/>
          <w:spacing w:val="-1"/>
          <w:w w:val="159"/>
        </w:rPr>
        <w:t>e</w:t>
      </w:r>
      <w:r w:rsidRPr="0044251B">
        <w:rPr>
          <w:rFonts w:eastAsia="Times New Roman" w:cstheme="minorHAnsi"/>
          <w:w w:val="102"/>
        </w:rPr>
        <w:t>xe</w:t>
      </w:r>
      <w:r w:rsidRPr="0044251B">
        <w:rPr>
          <w:rFonts w:eastAsia="Times New Roman" w:cstheme="minorHAnsi"/>
          <w:spacing w:val="1"/>
          <w:w w:val="102"/>
        </w:rPr>
        <w:t>c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101"/>
        </w:rPr>
        <w:t>g</w:t>
      </w:r>
      <w:r w:rsidRPr="0044251B">
        <w:rPr>
          <w:rFonts w:eastAsia="Times New Roman" w:cstheme="minorHAnsi"/>
          <w:spacing w:val="2"/>
          <w:w w:val="101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75"/>
        </w:rPr>
        <w:t xml:space="preserve">t </w:t>
      </w:r>
      <w:r w:rsidRPr="0044251B">
        <w:rPr>
          <w:rFonts w:eastAsia="Times New Roman" w:cstheme="minorHAnsi"/>
          <w:w w:val="104"/>
        </w:rPr>
        <w:t>m</w:t>
      </w:r>
      <w:r w:rsidRPr="0044251B">
        <w:rPr>
          <w:rFonts w:eastAsia="Times New Roman" w:cstheme="minorHAnsi"/>
          <w:spacing w:val="-2"/>
          <w:w w:val="104"/>
        </w:rPr>
        <w:t>a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113"/>
        </w:rPr>
        <w:t>g</w:t>
      </w:r>
      <w:r w:rsidRPr="0044251B">
        <w:rPr>
          <w:rFonts w:eastAsia="Times New Roman" w:cstheme="minorHAnsi"/>
          <w:spacing w:val="1"/>
          <w:w w:val="113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103"/>
        </w:rPr>
        <w:t>gr</w:t>
      </w:r>
      <w:r w:rsidRPr="0044251B">
        <w:rPr>
          <w:rFonts w:eastAsia="Times New Roman" w:cstheme="minorHAnsi"/>
          <w:spacing w:val="1"/>
          <w:w w:val="103"/>
        </w:rPr>
        <w:t>o</w:t>
      </w:r>
      <w:r w:rsidRPr="0044251B">
        <w:rPr>
          <w:rFonts w:eastAsia="Times New Roman" w:cstheme="minorHAnsi"/>
          <w:w w:val="102"/>
        </w:rPr>
        <w:t>up</w:t>
      </w:r>
    </w:p>
    <w:p w14:paraId="1C43C021" w14:textId="6C4EC171" w:rsidR="00BB5C7D" w:rsidRPr="0044251B" w:rsidRDefault="00BB5C7D" w:rsidP="0044251B">
      <w:pPr>
        <w:pStyle w:val="ListParagraph"/>
        <w:numPr>
          <w:ilvl w:val="0"/>
          <w:numId w:val="26"/>
        </w:numPr>
        <w:spacing w:before="47" w:after="0" w:line="272" w:lineRule="auto"/>
        <w:ind w:right="125"/>
        <w:rPr>
          <w:rFonts w:eastAsia="Times New Roman" w:cstheme="minorHAnsi"/>
        </w:rPr>
      </w:pPr>
      <w:r w:rsidRPr="0044251B">
        <w:rPr>
          <w:rFonts w:eastAsia="Times New Roman" w:cstheme="minorHAnsi"/>
        </w:rPr>
        <w:t>F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f</w:t>
      </w:r>
      <w:r w:rsidRPr="0044251B">
        <w:rPr>
          <w:rFonts w:eastAsia="Times New Roman" w:cstheme="minorHAnsi"/>
          <w:spacing w:val="-1"/>
          <w:w w:val="96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</w:rPr>
        <w:t>p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36"/>
        </w:rPr>
        <w:t xml:space="preserve"> </w:t>
      </w:r>
      <w:r w:rsidRPr="0044251B">
        <w:rPr>
          <w:rFonts w:eastAsia="Times New Roman" w:cstheme="minorHAnsi"/>
        </w:rPr>
        <w:t>–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s</w:t>
      </w:r>
      <w:r w:rsidRPr="0044251B">
        <w:rPr>
          <w:rFonts w:eastAsia="Times New Roman" w:cstheme="minorHAnsi"/>
          <w:spacing w:val="2"/>
        </w:rPr>
        <w:t>u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o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r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2"/>
        </w:rPr>
        <w:t xml:space="preserve">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s</w:t>
      </w:r>
      <w:r w:rsidRPr="0044251B">
        <w:rPr>
          <w:rFonts w:eastAsia="Times New Roman" w:cstheme="minorHAnsi"/>
          <w:spacing w:val="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  <w:spacing w:val="-1"/>
        </w:rPr>
        <w:t>d</w:t>
      </w:r>
      <w:r w:rsidRPr="0044251B">
        <w:rPr>
          <w:rFonts w:eastAsia="Times New Roman" w:cstheme="minorHAnsi"/>
        </w:rPr>
        <w:t xml:space="preserve">, 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f</w:t>
      </w:r>
      <w:r w:rsidRPr="0044251B">
        <w:rPr>
          <w:rFonts w:eastAsia="Times New Roman" w:cstheme="minorHAnsi"/>
          <w:spacing w:val="2"/>
          <w:w w:val="96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</w:rPr>
        <w:t>w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re</w:t>
      </w:r>
      <w:r w:rsidRPr="0044251B">
        <w:rPr>
          <w:rFonts w:eastAsia="Times New Roman" w:cstheme="minorHAnsi"/>
          <w:spacing w:val="29"/>
        </w:rPr>
        <w:t xml:space="preserve"> 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03"/>
        </w:rPr>
        <w:t>s</w:t>
      </w:r>
      <w:r w:rsidRPr="0044251B">
        <w:rPr>
          <w:rFonts w:eastAsia="Times New Roman" w:cstheme="minorHAnsi"/>
          <w:spacing w:val="-1"/>
          <w:w w:val="103"/>
        </w:rPr>
        <w:t>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1"/>
        </w:rPr>
        <w:t>y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 xml:space="preserve">d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w w:val="125"/>
        </w:rPr>
        <w:t>a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104"/>
        </w:rPr>
        <w:t>m</w:t>
      </w:r>
      <w:r w:rsidRPr="0044251B">
        <w:rPr>
          <w:rFonts w:eastAsia="Times New Roman" w:cstheme="minorHAnsi"/>
          <w:spacing w:val="-1"/>
          <w:w w:val="104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</w:p>
    <w:p w14:paraId="6E2E7F29" w14:textId="13F0E94B" w:rsidR="00BB5C7D" w:rsidRPr="0044251B" w:rsidRDefault="00BB5C7D" w:rsidP="0044251B">
      <w:pPr>
        <w:pStyle w:val="ListParagraph"/>
        <w:numPr>
          <w:ilvl w:val="0"/>
          <w:numId w:val="26"/>
        </w:numPr>
        <w:spacing w:before="46" w:after="0" w:line="271" w:lineRule="auto"/>
        <w:ind w:right="167"/>
        <w:rPr>
          <w:rFonts w:eastAsia="Times New Roman" w:cstheme="minorHAnsi"/>
        </w:rPr>
      </w:pPr>
      <w:r w:rsidRPr="0044251B">
        <w:rPr>
          <w:rFonts w:eastAsia="Times New Roman" w:cstheme="minorHAnsi"/>
        </w:rPr>
        <w:t>Over</w:t>
      </w:r>
      <w:r w:rsidRPr="0044251B">
        <w:rPr>
          <w:rFonts w:eastAsia="Times New Roman" w:cstheme="minorHAnsi"/>
          <w:spacing w:val="1"/>
        </w:rPr>
        <w:t>sa</w:t>
      </w:r>
      <w:r w:rsidRPr="0044251B">
        <w:rPr>
          <w:rFonts w:eastAsia="Times New Roman" w:cstheme="minorHAnsi"/>
        </w:rPr>
        <w:t>w</w:t>
      </w:r>
      <w:r w:rsidRPr="0044251B">
        <w:rPr>
          <w:rFonts w:eastAsia="Times New Roman" w:cstheme="minorHAnsi"/>
          <w:spacing w:val="47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</w:rPr>
        <w:t>p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3"/>
        </w:rPr>
        <w:t>c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32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3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s</w:t>
      </w:r>
      <w:r w:rsidRPr="0044251B">
        <w:rPr>
          <w:rFonts w:eastAsia="Times New Roman" w:cstheme="minorHAnsi"/>
          <w:spacing w:val="2"/>
        </w:rPr>
        <w:t>u</w:t>
      </w:r>
      <w:r w:rsidRPr="0044251B">
        <w:rPr>
          <w:rFonts w:eastAsia="Times New Roman" w:cstheme="minorHAnsi"/>
        </w:rPr>
        <w:t>re</w:t>
      </w:r>
      <w:r w:rsidRPr="0044251B">
        <w:rPr>
          <w:rFonts w:eastAsia="Times New Roman" w:cstheme="minorHAnsi"/>
          <w:spacing w:val="25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-1"/>
          <w:w w:val="98"/>
        </w:rPr>
        <w:t>o</w:t>
      </w:r>
      <w:r w:rsidRPr="0044251B">
        <w:rPr>
          <w:rFonts w:eastAsia="Times New Roman" w:cstheme="minorHAnsi"/>
          <w:spacing w:val="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 xml:space="preserve">s 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02"/>
        </w:rPr>
        <w:t>u</w:t>
      </w:r>
      <w:r w:rsidRPr="0044251B">
        <w:rPr>
          <w:rFonts w:eastAsia="Times New Roman" w:cstheme="minorHAnsi"/>
          <w:spacing w:val="1"/>
          <w:w w:val="102"/>
        </w:rPr>
        <w:t>d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co</w:t>
      </w:r>
      <w:r w:rsidRPr="0044251B">
        <w:rPr>
          <w:rFonts w:eastAsia="Times New Roman" w:cstheme="minorHAnsi"/>
          <w:spacing w:val="-1"/>
        </w:rPr>
        <w:t>d</w:t>
      </w:r>
      <w:r w:rsidRPr="0044251B">
        <w:rPr>
          <w:rFonts w:eastAsia="Times New Roman" w:cstheme="minorHAnsi"/>
        </w:rPr>
        <w:t xml:space="preserve">e </w:t>
      </w:r>
      <w:r w:rsidRPr="0044251B">
        <w:rPr>
          <w:rFonts w:eastAsia="Times New Roman" w:cstheme="minorHAnsi"/>
          <w:spacing w:val="2"/>
        </w:rPr>
        <w:t xml:space="preserve"> </w:t>
      </w:r>
      <w:r w:rsidRPr="0044251B">
        <w:rPr>
          <w:rFonts w:eastAsia="Times New Roman" w:cstheme="minorHAnsi"/>
          <w:spacing w:val="-1"/>
        </w:rPr>
        <w:t>w</w:t>
      </w:r>
      <w:r w:rsidRPr="0044251B">
        <w:rPr>
          <w:rFonts w:eastAsia="Times New Roman" w:cstheme="minorHAnsi"/>
          <w:spacing w:val="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35"/>
        </w:rPr>
        <w:t xml:space="preserve"> </w:t>
      </w:r>
      <w:r w:rsidRPr="0044251B">
        <w:rPr>
          <w:rFonts w:eastAsia="Times New Roman" w:cstheme="minorHAnsi"/>
          <w:spacing w:val="3"/>
          <w:w w:val="86"/>
        </w:rPr>
        <w:t>v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-1"/>
          <w:w w:val="83"/>
        </w:rPr>
        <w:t>i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 xml:space="preserve">n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3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</w:p>
    <w:p w14:paraId="604BF2E1" w14:textId="757A0F0D" w:rsidR="00BB5C7D" w:rsidRPr="0044251B" w:rsidRDefault="00BB5C7D" w:rsidP="0044251B">
      <w:pPr>
        <w:pStyle w:val="ListParagraph"/>
        <w:numPr>
          <w:ilvl w:val="0"/>
          <w:numId w:val="26"/>
        </w:numPr>
        <w:spacing w:before="46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</w:rPr>
        <w:t>Me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2"/>
        </w:rPr>
        <w:t>u</w:t>
      </w:r>
      <w:r w:rsidRPr="0044251B">
        <w:rPr>
          <w:rFonts w:eastAsia="Times New Roman" w:cstheme="minorHAnsi"/>
        </w:rPr>
        <w:t>ry</w:t>
      </w:r>
      <w:r w:rsidRPr="0044251B">
        <w:rPr>
          <w:rFonts w:eastAsia="Times New Roman" w:cstheme="minorHAnsi"/>
          <w:spacing w:val="-8"/>
        </w:rPr>
        <w:t xml:space="preserve"> </w:t>
      </w:r>
      <w:r w:rsidRPr="0044251B">
        <w:rPr>
          <w:rFonts w:eastAsia="Times New Roman" w:cstheme="minorHAnsi"/>
          <w:w w:val="108"/>
        </w:rPr>
        <w:t>Q</w:t>
      </w:r>
      <w:r w:rsidRPr="0044251B">
        <w:rPr>
          <w:rFonts w:eastAsia="Times New Roman" w:cstheme="minorHAnsi"/>
          <w:spacing w:val="2"/>
          <w:w w:val="108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10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88"/>
        </w:rPr>
        <w:t>A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t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1"/>
        </w:rPr>
        <w:t>: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83"/>
        </w:rPr>
        <w:t>B</w:t>
      </w:r>
      <w:r w:rsidRPr="0044251B">
        <w:rPr>
          <w:rFonts w:eastAsia="Times New Roman" w:cstheme="minorHAnsi"/>
          <w:spacing w:val="2"/>
          <w:w w:val="83"/>
        </w:rPr>
        <w:t>u</w:t>
      </w:r>
      <w:r w:rsidRPr="0044251B">
        <w:rPr>
          <w:rFonts w:eastAsia="Times New Roman" w:cstheme="minorHAnsi"/>
          <w:spacing w:val="-1"/>
          <w:w w:val="83"/>
        </w:rPr>
        <w:t>i</w:t>
      </w:r>
      <w:r w:rsidRPr="0044251B">
        <w:rPr>
          <w:rFonts w:eastAsia="Times New Roman" w:cstheme="minorHAnsi"/>
          <w:spacing w:val="1"/>
          <w:w w:val="83"/>
        </w:rPr>
        <w:t>l</w:t>
      </w:r>
      <w:r w:rsidRPr="0044251B">
        <w:rPr>
          <w:rFonts w:eastAsia="Times New Roman" w:cstheme="minorHAnsi"/>
          <w:w w:val="83"/>
        </w:rPr>
        <w:t>t</w:t>
      </w:r>
      <w:r w:rsidRPr="0044251B">
        <w:rPr>
          <w:rFonts w:eastAsia="Times New Roman" w:cstheme="minorHAnsi"/>
          <w:spacing w:val="21"/>
          <w:w w:val="8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114"/>
        </w:rPr>
        <w:t>QC</w:t>
      </w:r>
      <w:r w:rsidRPr="0044251B">
        <w:rPr>
          <w:rFonts w:eastAsia="Times New Roman" w:cstheme="minorHAnsi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t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nc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20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cc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92"/>
        </w:rPr>
        <w:t>m</w:t>
      </w:r>
      <w:r w:rsidRPr="0044251B">
        <w:rPr>
          <w:rFonts w:eastAsia="Times New Roman" w:cstheme="minorHAnsi"/>
          <w:spacing w:val="1"/>
          <w:w w:val="92"/>
        </w:rPr>
        <w:t>m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94"/>
        </w:rPr>
        <w:t>Co</w:t>
      </w:r>
      <w:r w:rsidRPr="0044251B">
        <w:rPr>
          <w:rFonts w:eastAsia="Times New Roman" w:cstheme="minorHAnsi"/>
          <w:spacing w:val="1"/>
          <w:w w:val="94"/>
        </w:rPr>
        <w:t>n</w:t>
      </w:r>
      <w:r w:rsidRPr="0044251B">
        <w:rPr>
          <w:rFonts w:eastAsia="Times New Roman" w:cstheme="minorHAnsi"/>
          <w:spacing w:val="2"/>
          <w:w w:val="94"/>
        </w:rPr>
        <w:t>s</w:t>
      </w:r>
      <w:r w:rsidRPr="0044251B">
        <w:rPr>
          <w:rFonts w:eastAsia="Times New Roman" w:cstheme="minorHAnsi"/>
          <w:w w:val="94"/>
        </w:rPr>
        <w:t>u</w:t>
      </w:r>
      <w:r w:rsidRPr="0044251B">
        <w:rPr>
          <w:rFonts w:eastAsia="Times New Roman" w:cstheme="minorHAnsi"/>
          <w:spacing w:val="1"/>
          <w:w w:val="94"/>
        </w:rPr>
        <w:t>m</w:t>
      </w:r>
      <w:r w:rsidRPr="0044251B">
        <w:rPr>
          <w:rFonts w:eastAsia="Times New Roman" w:cstheme="minorHAnsi"/>
          <w:spacing w:val="-1"/>
          <w:w w:val="94"/>
        </w:rPr>
        <w:t>e</w:t>
      </w:r>
      <w:r w:rsidRPr="0044251B">
        <w:rPr>
          <w:rFonts w:eastAsia="Times New Roman" w:cstheme="minorHAnsi"/>
          <w:w w:val="94"/>
        </w:rPr>
        <w:t xml:space="preserve">r </w:t>
      </w:r>
      <w:r w:rsidRPr="0044251B">
        <w:rPr>
          <w:rFonts w:eastAsia="Times New Roman" w:cstheme="minorHAnsi"/>
          <w:spacing w:val="16"/>
          <w:w w:val="94"/>
        </w:rPr>
        <w:t xml:space="preserve"> </w:t>
      </w:r>
      <w:r w:rsidRPr="0044251B">
        <w:rPr>
          <w:rFonts w:eastAsia="Times New Roman" w:cstheme="minorHAnsi"/>
          <w:w w:val="94"/>
        </w:rPr>
        <w:t>L</w:t>
      </w:r>
      <w:r w:rsidRPr="0044251B">
        <w:rPr>
          <w:rFonts w:eastAsia="Times New Roman" w:cstheme="minorHAnsi"/>
          <w:spacing w:val="-1"/>
          <w:w w:val="94"/>
        </w:rPr>
        <w:t>e</w:t>
      </w:r>
      <w:r w:rsidRPr="0044251B">
        <w:rPr>
          <w:rFonts w:eastAsia="Times New Roman" w:cstheme="minorHAnsi"/>
          <w:spacing w:val="3"/>
          <w:w w:val="94"/>
        </w:rPr>
        <w:t>n</w:t>
      </w:r>
      <w:r w:rsidRPr="0044251B">
        <w:rPr>
          <w:rFonts w:eastAsia="Times New Roman" w:cstheme="minorHAnsi"/>
          <w:spacing w:val="-1"/>
          <w:w w:val="94"/>
        </w:rPr>
        <w:t>di</w:t>
      </w:r>
      <w:r w:rsidRPr="0044251B">
        <w:rPr>
          <w:rFonts w:eastAsia="Times New Roman" w:cstheme="minorHAnsi"/>
          <w:spacing w:val="1"/>
          <w:w w:val="94"/>
        </w:rPr>
        <w:t>n</w:t>
      </w:r>
      <w:r w:rsidRPr="0044251B">
        <w:rPr>
          <w:rFonts w:eastAsia="Times New Roman" w:cstheme="minorHAnsi"/>
          <w:w w:val="94"/>
        </w:rPr>
        <w:t>g</w:t>
      </w:r>
      <w:r w:rsidRPr="0044251B">
        <w:rPr>
          <w:rFonts w:eastAsia="Times New Roman" w:cstheme="minorHAnsi"/>
          <w:spacing w:val="22"/>
          <w:w w:val="94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</w:p>
    <w:p w14:paraId="5CB18458" w14:textId="2F28CCD0" w:rsidR="00BB5C7D" w:rsidRPr="0044251B" w:rsidRDefault="00BB5C7D" w:rsidP="0044251B">
      <w:pPr>
        <w:pStyle w:val="ListParagraph"/>
        <w:numPr>
          <w:ilvl w:val="0"/>
          <w:numId w:val="26"/>
        </w:numPr>
        <w:spacing w:before="75" w:after="0" w:line="270" w:lineRule="auto"/>
        <w:ind w:right="543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62"/>
        </w:rPr>
        <w:t>I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  <w:spacing w:val="-1"/>
        </w:rPr>
        <w:t>d</w:t>
      </w:r>
      <w:r w:rsidRPr="0044251B">
        <w:rPr>
          <w:rFonts w:eastAsia="Times New Roman" w:cstheme="minorHAnsi"/>
        </w:rPr>
        <w:t xml:space="preserve">, </w:t>
      </w:r>
      <w:r w:rsidRPr="0044251B">
        <w:rPr>
          <w:rFonts w:eastAsia="Times New Roman" w:cstheme="minorHAnsi"/>
          <w:spacing w:val="19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1"/>
        </w:rPr>
        <w:t>p</w:t>
      </w:r>
      <w:r w:rsidRPr="0044251B">
        <w:rPr>
          <w:rFonts w:eastAsia="Times New Roman" w:cstheme="minorHAnsi"/>
          <w:spacing w:val="5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103"/>
        </w:rPr>
        <w:t>s</w:t>
      </w:r>
      <w:r w:rsidRPr="0044251B">
        <w:rPr>
          <w:rFonts w:eastAsia="Times New Roman" w:cstheme="minorHAnsi"/>
          <w:spacing w:val="-1"/>
          <w:w w:val="103"/>
        </w:rPr>
        <w:t>o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03"/>
        </w:rPr>
        <w:t>w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104"/>
        </w:rPr>
        <w:t>m</w:t>
      </w:r>
      <w:r w:rsidRPr="0044251B">
        <w:rPr>
          <w:rFonts w:eastAsia="Times New Roman" w:cstheme="minorHAnsi"/>
          <w:spacing w:val="1"/>
          <w:w w:val="104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6"/>
        </w:rPr>
        <w:t>ffo</w:t>
      </w:r>
      <w:r w:rsidRPr="0044251B">
        <w:rPr>
          <w:rFonts w:eastAsia="Times New Roman" w:cstheme="minorHAnsi"/>
          <w:spacing w:val="-1"/>
          <w:w w:val="86"/>
        </w:rPr>
        <w:t>r</w:t>
      </w:r>
      <w:r w:rsidRPr="0044251B">
        <w:rPr>
          <w:rFonts w:eastAsia="Times New Roman" w:cstheme="minorHAnsi"/>
          <w:w w:val="75"/>
        </w:rPr>
        <w:t xml:space="preserve">t 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si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g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3"/>
          <w:w w:val="117"/>
        </w:rPr>
        <w:t>Q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w w:val="84"/>
        </w:rPr>
        <w:t>P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3"/>
          <w:w w:val="71"/>
        </w:rPr>
        <w:t>f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w w:val="99"/>
        </w:rPr>
        <w:t>un</w:t>
      </w:r>
      <w:r w:rsidRPr="0044251B">
        <w:rPr>
          <w:rFonts w:eastAsia="Times New Roman" w:cstheme="minorHAnsi"/>
          <w:spacing w:val="1"/>
          <w:w w:val="99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g</w:t>
      </w:r>
      <w:r w:rsidRPr="0044251B">
        <w:rPr>
          <w:rFonts w:eastAsia="Times New Roman" w:cstheme="minorHAnsi"/>
          <w:spacing w:val="2"/>
        </w:rPr>
        <w:t>r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io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9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</w:p>
    <w:p w14:paraId="212EFF4F" w14:textId="067B24F3" w:rsidR="00BB5C7D" w:rsidRPr="0044251B" w:rsidRDefault="00BB5C7D" w:rsidP="0044251B">
      <w:pPr>
        <w:pStyle w:val="ListParagraph"/>
        <w:numPr>
          <w:ilvl w:val="0"/>
          <w:numId w:val="26"/>
        </w:numPr>
        <w:spacing w:before="47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62"/>
        </w:rPr>
        <w:lastRenderedPageBreak/>
        <w:t>I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</w:rPr>
        <w:t>de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 xml:space="preserve">d </w:t>
      </w:r>
      <w:r w:rsidRPr="0044251B">
        <w:rPr>
          <w:rFonts w:eastAsia="Times New Roman" w:cstheme="minorHAnsi"/>
          <w:spacing w:val="6"/>
        </w:rPr>
        <w:t xml:space="preserve"> </w:t>
      </w:r>
      <w:r w:rsidRPr="0044251B">
        <w:rPr>
          <w:rFonts w:eastAsia="Times New Roman" w:cstheme="minorHAnsi"/>
          <w:spacing w:val="2"/>
          <w:w w:val="117"/>
        </w:rPr>
        <w:t>Q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w w:val="84"/>
        </w:rPr>
        <w:t>P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w w:val="102"/>
        </w:rPr>
        <w:t>sc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-1"/>
          <w:w w:val="83"/>
        </w:rPr>
        <w:t>i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90"/>
        </w:rPr>
        <w:t>f</w:t>
      </w:r>
      <w:r w:rsidRPr="0044251B">
        <w:rPr>
          <w:rFonts w:eastAsia="Times New Roman" w:cstheme="minorHAnsi"/>
          <w:spacing w:val="2"/>
          <w:w w:val="90"/>
        </w:rPr>
        <w:t>o</w:t>
      </w:r>
      <w:r w:rsidRPr="0044251B">
        <w:rPr>
          <w:rFonts w:eastAsia="Times New Roman" w:cstheme="minorHAnsi"/>
          <w:w w:val="90"/>
        </w:rPr>
        <w:t>r</w:t>
      </w:r>
      <w:r w:rsidRPr="0044251B">
        <w:rPr>
          <w:rFonts w:eastAsia="Times New Roman" w:cstheme="minorHAnsi"/>
          <w:spacing w:val="19"/>
          <w:w w:val="90"/>
        </w:rPr>
        <w:t xml:space="preserve"> </w:t>
      </w:r>
      <w:r w:rsidRPr="0044251B">
        <w:rPr>
          <w:rFonts w:eastAsia="Times New Roman" w:cstheme="minorHAnsi"/>
          <w:spacing w:val="2"/>
          <w:w w:val="111"/>
        </w:rPr>
        <w:t>d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25"/>
        </w:rPr>
        <w:t>a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88"/>
        </w:rPr>
        <w:t>r</w:t>
      </w:r>
      <w:r w:rsidRPr="0044251B">
        <w:rPr>
          <w:rFonts w:eastAsia="Times New Roman" w:cstheme="minorHAnsi"/>
          <w:spacing w:val="-1"/>
          <w:w w:val="88"/>
        </w:rPr>
        <w:t>y</w:t>
      </w:r>
      <w:r w:rsidRPr="0044251B">
        <w:rPr>
          <w:rFonts w:eastAsia="Times New Roman" w:cstheme="minorHAnsi"/>
          <w:spacing w:val="2"/>
          <w:w w:val="230"/>
        </w:rPr>
        <w:t>/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be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7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-1"/>
          <w:w w:val="101"/>
        </w:rPr>
        <w:t>e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</w:p>
    <w:p w14:paraId="36CDE91C" w14:textId="77777777" w:rsidR="0044251B" w:rsidRPr="0044251B" w:rsidRDefault="0044251B" w:rsidP="0044251B">
      <w:pPr>
        <w:spacing w:before="47" w:after="0" w:line="240" w:lineRule="auto"/>
        <w:ind w:right="-20"/>
        <w:rPr>
          <w:rFonts w:eastAsia="Times New Roman" w:cstheme="minorHAnsi"/>
        </w:rPr>
      </w:pPr>
    </w:p>
    <w:p w14:paraId="1CF2E84A" w14:textId="77777777" w:rsidR="0044251B" w:rsidRPr="0044251B" w:rsidRDefault="0044251B" w:rsidP="0044251B">
      <w:pPr>
        <w:spacing w:after="0" w:line="240" w:lineRule="auto"/>
        <w:ind w:right="-20"/>
        <w:rPr>
          <w:rFonts w:eastAsia="Times New Roman" w:cstheme="minorHAnsi"/>
          <w:w w:val="125"/>
        </w:rPr>
      </w:pPr>
      <w:r w:rsidRPr="0044251B">
        <w:rPr>
          <w:rFonts w:eastAsia="Times New Roman" w:cstheme="minorHAnsi"/>
        </w:rPr>
        <w:t>C</w:t>
      </w:r>
      <w:r w:rsidRPr="0044251B">
        <w:rPr>
          <w:rFonts w:eastAsia="Times New Roman" w:cstheme="minorHAnsi"/>
          <w:spacing w:val="1"/>
        </w:rPr>
        <w:t>om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y:</w:t>
      </w:r>
      <w:r w:rsidRPr="0044251B">
        <w:rPr>
          <w:rFonts w:eastAsia="Times New Roman" w:cstheme="minorHAnsi"/>
          <w:spacing w:val="-3"/>
        </w:rPr>
        <w:t xml:space="preserve"> </w:t>
      </w:r>
      <w:r w:rsidRPr="0044251B">
        <w:rPr>
          <w:rFonts w:eastAsia="Times New Roman" w:cstheme="minorHAnsi"/>
          <w:spacing w:val="2"/>
        </w:rPr>
        <w:t>B</w:t>
      </w:r>
      <w:r w:rsidRPr="0044251B">
        <w:rPr>
          <w:rFonts w:eastAsia="Times New Roman" w:cstheme="minorHAnsi"/>
          <w:spacing w:val="1"/>
        </w:rPr>
        <w:t>an</w:t>
      </w:r>
      <w:r w:rsidRPr="0044251B">
        <w:rPr>
          <w:rFonts w:eastAsia="Times New Roman" w:cstheme="minorHAnsi"/>
        </w:rPr>
        <w:t>k</w:t>
      </w:r>
      <w:r w:rsidRPr="0044251B">
        <w:rPr>
          <w:rFonts w:eastAsia="Times New Roman" w:cstheme="minorHAnsi"/>
          <w:spacing w:val="-3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88"/>
        </w:rPr>
        <w:t>A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125"/>
        </w:rPr>
        <w:t>a</w:t>
      </w:r>
    </w:p>
    <w:p w14:paraId="6FAB1F76" w14:textId="12E2D899" w:rsidR="0044251B" w:rsidRPr="0044251B" w:rsidRDefault="0044251B" w:rsidP="0044251B">
      <w:pPr>
        <w:spacing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125"/>
        </w:rPr>
        <w:t>2003-2009</w:t>
      </w:r>
    </w:p>
    <w:p w14:paraId="2DC63307" w14:textId="77777777" w:rsidR="0044251B" w:rsidRPr="0044251B" w:rsidRDefault="0044251B" w:rsidP="0044251B">
      <w:pPr>
        <w:spacing w:before="22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90"/>
        </w:rPr>
        <w:t>Ro</w:t>
      </w:r>
      <w:r w:rsidRPr="0044251B">
        <w:rPr>
          <w:rFonts w:eastAsia="Times New Roman" w:cstheme="minorHAnsi"/>
          <w:spacing w:val="-1"/>
          <w:w w:val="90"/>
        </w:rPr>
        <w:t>l</w:t>
      </w:r>
      <w:r w:rsidRPr="0044251B">
        <w:rPr>
          <w:rFonts w:eastAsia="Times New Roman" w:cstheme="minorHAnsi"/>
          <w:spacing w:val="1"/>
          <w:w w:val="90"/>
        </w:rPr>
        <w:t>e</w:t>
      </w:r>
      <w:r w:rsidRPr="0044251B">
        <w:rPr>
          <w:rFonts w:eastAsia="Times New Roman" w:cstheme="minorHAnsi"/>
          <w:w w:val="90"/>
        </w:rPr>
        <w:t>:</w:t>
      </w:r>
      <w:r w:rsidRPr="0044251B">
        <w:rPr>
          <w:rFonts w:eastAsia="Times New Roman" w:cstheme="minorHAnsi"/>
          <w:spacing w:val="13"/>
          <w:w w:val="90"/>
        </w:rPr>
        <w:t xml:space="preserve"> </w:t>
      </w:r>
      <w:r w:rsidRPr="0044251B">
        <w:rPr>
          <w:rFonts w:eastAsia="Times New Roman" w:cstheme="minorHAnsi"/>
          <w:spacing w:val="1"/>
        </w:rPr>
        <w:t>Se</w:t>
      </w:r>
      <w:r w:rsidRPr="0044251B">
        <w:rPr>
          <w:rFonts w:eastAsia="Times New Roman" w:cstheme="minorHAnsi"/>
        </w:rPr>
        <w:t>ni</w:t>
      </w:r>
      <w:r w:rsidRPr="0044251B">
        <w:rPr>
          <w:rFonts w:eastAsia="Times New Roman" w:cstheme="minorHAnsi"/>
          <w:spacing w:val="1"/>
        </w:rPr>
        <w:t>o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26"/>
        </w:rPr>
        <w:t xml:space="preserve"> </w:t>
      </w:r>
      <w:r w:rsidRPr="0044251B">
        <w:rPr>
          <w:rFonts w:eastAsia="Times New Roman" w:cstheme="minorHAnsi"/>
        </w:rPr>
        <w:t>B</w:t>
      </w:r>
      <w:r w:rsidRPr="0044251B">
        <w:rPr>
          <w:rFonts w:eastAsia="Times New Roman" w:cstheme="minorHAnsi"/>
          <w:spacing w:val="2"/>
        </w:rPr>
        <w:t>u</w:t>
      </w:r>
      <w:r w:rsidRPr="0044251B">
        <w:rPr>
          <w:rFonts w:eastAsia="Times New Roman" w:cstheme="minorHAnsi"/>
        </w:rPr>
        <w:t>sin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</w:rPr>
        <w:t>S</w:t>
      </w:r>
      <w:r w:rsidRPr="0044251B">
        <w:rPr>
          <w:rFonts w:eastAsia="Times New Roman" w:cstheme="minorHAnsi"/>
        </w:rPr>
        <w:t>yst</w:t>
      </w:r>
      <w:r w:rsidRPr="0044251B">
        <w:rPr>
          <w:rFonts w:eastAsia="Times New Roman" w:cstheme="minorHAnsi"/>
          <w:spacing w:val="3"/>
        </w:rPr>
        <w:t>e</w:t>
      </w:r>
      <w:r w:rsidRPr="0044251B">
        <w:rPr>
          <w:rFonts w:eastAsia="Times New Roman" w:cstheme="minorHAnsi"/>
          <w:spacing w:val="1"/>
        </w:rPr>
        <w:t>m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24"/>
        </w:rPr>
        <w:t xml:space="preserve"> </w:t>
      </w:r>
      <w:r w:rsidRPr="0044251B">
        <w:rPr>
          <w:rFonts w:eastAsia="Times New Roman" w:cstheme="minorHAnsi"/>
          <w:w w:val="103"/>
        </w:rPr>
        <w:t>Ana</w:t>
      </w:r>
      <w:r w:rsidRPr="0044251B">
        <w:rPr>
          <w:rFonts w:eastAsia="Times New Roman" w:cstheme="minorHAnsi"/>
          <w:spacing w:val="1"/>
          <w:w w:val="103"/>
        </w:rPr>
        <w:t>l</w:t>
      </w:r>
      <w:r w:rsidRPr="0044251B">
        <w:rPr>
          <w:rFonts w:eastAsia="Times New Roman" w:cstheme="minorHAnsi"/>
          <w:w w:val="102"/>
        </w:rPr>
        <w:t>yst</w:t>
      </w:r>
    </w:p>
    <w:p w14:paraId="27A06CB6" w14:textId="77777777" w:rsidR="0044251B" w:rsidRPr="0044251B" w:rsidRDefault="0044251B" w:rsidP="0044251B">
      <w:pPr>
        <w:spacing w:before="22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tivit</w:t>
      </w:r>
      <w:r w:rsidRPr="0044251B">
        <w:rPr>
          <w:rFonts w:eastAsia="Times New Roman" w:cstheme="minorHAnsi"/>
          <w:spacing w:val="2"/>
        </w:rPr>
        <w:t>i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s:</w:t>
      </w:r>
    </w:p>
    <w:p w14:paraId="50773B70" w14:textId="7DF154BB" w:rsidR="0044251B" w:rsidRPr="0044251B" w:rsidRDefault="0044251B" w:rsidP="0044251B">
      <w:pPr>
        <w:pStyle w:val="ListParagraph"/>
        <w:numPr>
          <w:ilvl w:val="0"/>
          <w:numId w:val="27"/>
        </w:numPr>
        <w:spacing w:before="13" w:after="0" w:line="270" w:lineRule="auto"/>
        <w:ind w:right="2116"/>
        <w:rPr>
          <w:rFonts w:eastAsia="MS Reference Specialty" w:cstheme="minorHAnsi"/>
        </w:rPr>
      </w:pPr>
      <w:r w:rsidRPr="0044251B">
        <w:rPr>
          <w:rFonts w:eastAsia="Times New Roman" w:cstheme="minorHAnsi"/>
          <w:w w:val="99"/>
        </w:rPr>
        <w:t>D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a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2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9"/>
        </w:rPr>
        <w:t>ve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-1"/>
          <w:w w:val="101"/>
        </w:rPr>
        <w:t>e</w:t>
      </w:r>
      <w:r w:rsidRPr="0044251B">
        <w:rPr>
          <w:rFonts w:eastAsia="Times New Roman" w:cstheme="minorHAnsi"/>
          <w:w w:val="101"/>
        </w:rPr>
        <w:t>g</w:t>
      </w:r>
      <w:r w:rsidRPr="0044251B">
        <w:rPr>
          <w:rFonts w:eastAsia="Times New Roman" w:cstheme="minorHAnsi"/>
          <w:spacing w:val="2"/>
          <w:w w:val="101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4"/>
          <w:w w:val="97"/>
        </w:rPr>
        <w:t>n</w:t>
      </w:r>
      <w:r w:rsidRPr="0044251B">
        <w:rPr>
          <w:rFonts w:eastAsia="Times New Roman" w:cstheme="minorHAnsi"/>
          <w:spacing w:val="1"/>
          <w:w w:val="56"/>
        </w:rPr>
        <w:t>-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 xml:space="preserve">g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97"/>
        </w:rPr>
        <w:t>h</w:t>
      </w:r>
      <w:r>
        <w:rPr>
          <w:rFonts w:eastAsia="Times New Roman" w:cstheme="minorHAnsi"/>
          <w:spacing w:val="2"/>
          <w:w w:val="230"/>
        </w:rPr>
        <w:t>/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102"/>
        </w:rPr>
        <w:t>gy</w:t>
      </w:r>
    </w:p>
    <w:p w14:paraId="09300FCF" w14:textId="2484AD55" w:rsidR="0044251B" w:rsidRPr="0044251B" w:rsidRDefault="0044251B" w:rsidP="0044251B">
      <w:pPr>
        <w:pStyle w:val="ListParagraph"/>
        <w:numPr>
          <w:ilvl w:val="0"/>
          <w:numId w:val="27"/>
        </w:numPr>
        <w:spacing w:before="49" w:after="0" w:line="270" w:lineRule="auto"/>
        <w:ind w:right="576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110"/>
        </w:rPr>
        <w:t>Ma</w:t>
      </w:r>
      <w:r w:rsidRPr="0044251B">
        <w:rPr>
          <w:rFonts w:eastAsia="Times New Roman" w:cstheme="minorHAnsi"/>
          <w:spacing w:val="3"/>
          <w:w w:val="110"/>
        </w:rPr>
        <w:t>n</w:t>
      </w:r>
      <w:r w:rsidRPr="0044251B">
        <w:rPr>
          <w:rFonts w:eastAsia="Times New Roman" w:cstheme="minorHAnsi"/>
          <w:spacing w:val="-1"/>
          <w:w w:val="110"/>
        </w:rPr>
        <w:t>a</w:t>
      </w:r>
      <w:r w:rsidRPr="0044251B">
        <w:rPr>
          <w:rFonts w:eastAsia="Times New Roman" w:cstheme="minorHAnsi"/>
          <w:spacing w:val="2"/>
          <w:w w:val="110"/>
        </w:rPr>
        <w:t>g</w:t>
      </w:r>
      <w:r w:rsidRPr="0044251B">
        <w:rPr>
          <w:rFonts w:eastAsia="Times New Roman" w:cstheme="minorHAnsi"/>
          <w:spacing w:val="-1"/>
          <w:w w:val="110"/>
        </w:rPr>
        <w:t>e</w:t>
      </w:r>
      <w:r w:rsidRPr="0044251B">
        <w:rPr>
          <w:rFonts w:eastAsia="Times New Roman" w:cstheme="minorHAnsi"/>
          <w:w w:val="110"/>
        </w:rPr>
        <w:t>d</w:t>
      </w:r>
      <w:r w:rsidRPr="0044251B">
        <w:rPr>
          <w:rFonts w:eastAsia="Times New Roman" w:cstheme="minorHAnsi"/>
          <w:spacing w:val="8"/>
          <w:w w:val="110"/>
        </w:rPr>
        <w:t xml:space="preserve"> 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01"/>
        </w:rPr>
        <w:t>g</w:t>
      </w:r>
      <w:r w:rsidRPr="0044251B">
        <w:rPr>
          <w:rFonts w:eastAsia="Times New Roman" w:cstheme="minorHAnsi"/>
          <w:spacing w:val="2"/>
          <w:w w:val="101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1"/>
          <w:w w:val="56"/>
        </w:rPr>
        <w:t>-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4"/>
        </w:rPr>
        <w:t>c</w:t>
      </w:r>
      <w:r w:rsidRPr="0044251B">
        <w:rPr>
          <w:rFonts w:eastAsia="Times New Roman" w:cstheme="minorHAnsi"/>
        </w:rPr>
        <w:t>yc</w:t>
      </w:r>
      <w:r w:rsidRPr="0044251B">
        <w:rPr>
          <w:rFonts w:eastAsia="Times New Roman" w:cstheme="minorHAnsi"/>
          <w:spacing w:val="2"/>
        </w:rPr>
        <w:t>l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10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3"/>
          <w:w w:val="99"/>
        </w:rPr>
        <w:t>n</w:t>
      </w:r>
      <w:r w:rsidRPr="0044251B">
        <w:rPr>
          <w:rFonts w:eastAsia="Times New Roman" w:cstheme="minorHAnsi"/>
          <w:w w:val="99"/>
        </w:rPr>
        <w:t>s</w:t>
      </w:r>
      <w:r w:rsidRPr="0044251B">
        <w:rPr>
          <w:rFonts w:eastAsia="Times New Roman" w:cstheme="minorHAnsi"/>
          <w:spacing w:val="-1"/>
          <w:w w:val="99"/>
        </w:rPr>
        <w:t>u</w:t>
      </w:r>
      <w:r w:rsidRPr="0044251B">
        <w:rPr>
          <w:rFonts w:eastAsia="Times New Roman" w:cstheme="minorHAnsi"/>
          <w:spacing w:val="2"/>
          <w:w w:val="99"/>
        </w:rPr>
        <w:t>r</w:t>
      </w:r>
      <w:r w:rsidRPr="0044251B">
        <w:rPr>
          <w:rFonts w:eastAsia="Times New Roman" w:cstheme="minorHAnsi"/>
          <w:w w:val="99"/>
        </w:rPr>
        <w:t>e</w:t>
      </w:r>
      <w:r w:rsidRPr="0044251B">
        <w:rPr>
          <w:rFonts w:eastAsia="Times New Roman" w:cstheme="minorHAnsi"/>
          <w:spacing w:val="17"/>
          <w:w w:val="99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q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1"/>
          <w:w w:val="110"/>
        </w:rPr>
        <w:t>c</w:t>
      </w:r>
      <w:r w:rsidRPr="0044251B">
        <w:rPr>
          <w:rFonts w:eastAsia="Times New Roman" w:cstheme="minorHAnsi"/>
          <w:spacing w:val="-1"/>
          <w:w w:val="110"/>
        </w:rPr>
        <w:t>od</w:t>
      </w:r>
      <w:r w:rsidRPr="0044251B">
        <w:rPr>
          <w:rFonts w:eastAsia="Times New Roman" w:cstheme="minorHAnsi"/>
          <w:w w:val="110"/>
        </w:rPr>
        <w:t xml:space="preserve">e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113"/>
        </w:rPr>
        <w:t>ge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</w:rPr>
        <w:t>a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105"/>
        </w:rPr>
        <w:t>gh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</w:rPr>
        <w:t>me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77"/>
        </w:rPr>
        <w:t>f</w:t>
      </w:r>
      <w:r w:rsidRPr="0044251B">
        <w:rPr>
          <w:rFonts w:eastAsia="Times New Roman" w:cstheme="minorHAnsi"/>
          <w:spacing w:val="2"/>
          <w:w w:val="77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w w:val="114"/>
        </w:rPr>
        <w:t>e</w:t>
      </w:r>
    </w:p>
    <w:p w14:paraId="13DB1CB1" w14:textId="71ED5F67" w:rsidR="0044251B" w:rsidRPr="0044251B" w:rsidRDefault="0044251B" w:rsidP="0044251B">
      <w:pPr>
        <w:pStyle w:val="ListParagraph"/>
        <w:numPr>
          <w:ilvl w:val="0"/>
          <w:numId w:val="27"/>
        </w:numPr>
        <w:spacing w:before="47" w:after="0" w:line="270" w:lineRule="auto"/>
        <w:ind w:right="445"/>
        <w:rPr>
          <w:rFonts w:eastAsia="Times New Roman" w:cstheme="minorHAnsi"/>
        </w:rPr>
      </w:pPr>
      <w:r w:rsidRPr="0044251B">
        <w:rPr>
          <w:rFonts w:eastAsia="Times New Roman" w:cstheme="minorHAnsi"/>
          <w:w w:val="99"/>
        </w:rPr>
        <w:t>D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</w:rPr>
        <w:t>a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w w:val="95"/>
        </w:rPr>
        <w:t>s</w:t>
      </w:r>
      <w:r w:rsidRPr="0044251B">
        <w:rPr>
          <w:rFonts w:eastAsia="Times New Roman" w:cstheme="minorHAnsi"/>
          <w:spacing w:val="-1"/>
          <w:w w:val="95"/>
        </w:rPr>
        <w:t>u</w:t>
      </w:r>
      <w:r w:rsidRPr="0044251B">
        <w:rPr>
          <w:rFonts w:eastAsia="Times New Roman" w:cstheme="minorHAnsi"/>
          <w:spacing w:val="1"/>
          <w:w w:val="95"/>
        </w:rPr>
        <w:t>cce</w:t>
      </w:r>
      <w:r w:rsidRPr="0044251B">
        <w:rPr>
          <w:rFonts w:eastAsia="Times New Roman" w:cstheme="minorHAnsi"/>
          <w:w w:val="95"/>
        </w:rPr>
        <w:t>s</w:t>
      </w:r>
      <w:r w:rsidRPr="0044251B">
        <w:rPr>
          <w:rFonts w:eastAsia="Times New Roman" w:cstheme="minorHAnsi"/>
          <w:spacing w:val="-1"/>
          <w:w w:val="95"/>
        </w:rPr>
        <w:t>s</w:t>
      </w:r>
      <w:r w:rsidRPr="0044251B">
        <w:rPr>
          <w:rFonts w:eastAsia="Times New Roman" w:cstheme="minorHAnsi"/>
          <w:w w:val="95"/>
        </w:rPr>
        <w:t>ful</w:t>
      </w:r>
      <w:r w:rsidRPr="0044251B">
        <w:rPr>
          <w:rFonts w:eastAsia="Times New Roman" w:cstheme="minorHAnsi"/>
          <w:spacing w:val="22"/>
          <w:w w:val="95"/>
        </w:rPr>
        <w:t xml:space="preserve"> </w:t>
      </w:r>
      <w:r w:rsidRPr="0044251B">
        <w:rPr>
          <w:rFonts w:eastAsia="Times New Roman" w:cstheme="minorHAnsi"/>
        </w:rPr>
        <w:t>Q</w:t>
      </w:r>
      <w:r w:rsidRPr="0044251B">
        <w:rPr>
          <w:rFonts w:eastAsia="Times New Roman" w:cstheme="minorHAnsi"/>
          <w:spacing w:val="2"/>
        </w:rPr>
        <w:t>T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-12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pp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97"/>
        </w:rPr>
        <w:t>h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113"/>
        </w:rPr>
        <w:t>ge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8"/>
          <w:w w:val="71"/>
        </w:rPr>
        <w:t>f</w:t>
      </w:r>
      <w:r w:rsidRPr="0044251B">
        <w:rPr>
          <w:rFonts w:eastAsia="Times New Roman" w:cstheme="minorHAnsi"/>
          <w:w w:val="56"/>
        </w:rPr>
        <w:t xml:space="preserve">- </w:t>
      </w:r>
      <w:r w:rsidRPr="0044251B">
        <w:rPr>
          <w:rFonts w:eastAsia="Times New Roman" w:cstheme="minorHAnsi"/>
        </w:rPr>
        <w:t>sho</w:t>
      </w:r>
      <w:r w:rsidRPr="0044251B">
        <w:rPr>
          <w:rFonts w:eastAsia="Times New Roman" w:cstheme="minorHAnsi"/>
          <w:spacing w:val="-1"/>
        </w:rPr>
        <w:t>r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16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3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89"/>
        </w:rPr>
        <w:t>u</w:t>
      </w:r>
      <w:r w:rsidRPr="0044251B">
        <w:rPr>
          <w:rFonts w:eastAsia="Times New Roman" w:cstheme="minorHAnsi"/>
          <w:spacing w:val="-1"/>
          <w:w w:val="89"/>
        </w:rPr>
        <w:t>r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</w:p>
    <w:p w14:paraId="57E87762" w14:textId="3DD20DD3" w:rsidR="0044251B" w:rsidRPr="0044251B" w:rsidRDefault="0044251B" w:rsidP="0044251B">
      <w:pPr>
        <w:pStyle w:val="ListParagraph"/>
        <w:numPr>
          <w:ilvl w:val="0"/>
          <w:numId w:val="27"/>
        </w:numPr>
        <w:spacing w:before="47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w w:val="107"/>
        </w:rPr>
        <w:t>r</w:t>
      </w:r>
      <w:r w:rsidRPr="0044251B">
        <w:rPr>
          <w:rFonts w:eastAsia="Times New Roman" w:cstheme="minorHAnsi"/>
          <w:spacing w:val="1"/>
          <w:w w:val="107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92"/>
        </w:rPr>
        <w:t>m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1"/>
        </w:rPr>
        <w:t>s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87"/>
        </w:rPr>
        <w:t>st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08"/>
        </w:rPr>
        <w:t>oo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d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spacing w:val="5"/>
          <w:w w:val="91"/>
        </w:rPr>
        <w:t>y</w:t>
      </w:r>
      <w:r w:rsidRPr="0044251B">
        <w:rPr>
          <w:rFonts w:eastAsia="Times New Roman" w:cstheme="minorHAnsi"/>
          <w:w w:val="56"/>
        </w:rPr>
        <w:t>-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b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st</w:t>
      </w:r>
      <w:r w:rsidRPr="0044251B">
        <w:rPr>
          <w:rFonts w:eastAsia="Times New Roman" w:cstheme="minorHAnsi"/>
          <w:spacing w:val="19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</w:p>
    <w:p w14:paraId="0C38D694" w14:textId="65F2910E" w:rsidR="0044251B" w:rsidRPr="0044251B" w:rsidRDefault="0044251B" w:rsidP="0044251B">
      <w:pPr>
        <w:pStyle w:val="ListParagraph"/>
        <w:numPr>
          <w:ilvl w:val="0"/>
          <w:numId w:val="27"/>
        </w:numPr>
        <w:spacing w:before="75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  <w:w w:val="99"/>
        </w:rPr>
        <w:t>D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pp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97"/>
        </w:rPr>
        <w:t>h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90"/>
        </w:rPr>
        <w:t>f</w:t>
      </w:r>
      <w:r w:rsidRPr="0044251B">
        <w:rPr>
          <w:rFonts w:eastAsia="Times New Roman" w:cstheme="minorHAnsi"/>
          <w:spacing w:val="-1"/>
          <w:w w:val="90"/>
        </w:rPr>
        <w:t>o</w:t>
      </w:r>
      <w:r w:rsidRPr="0044251B">
        <w:rPr>
          <w:rFonts w:eastAsia="Times New Roman" w:cstheme="minorHAnsi"/>
          <w:w w:val="90"/>
        </w:rPr>
        <w:t>r</w:t>
      </w:r>
      <w:r w:rsidRPr="0044251B">
        <w:rPr>
          <w:rFonts w:eastAsia="Times New Roman" w:cstheme="minorHAnsi"/>
          <w:spacing w:val="19"/>
          <w:w w:val="90"/>
        </w:rPr>
        <w:t xml:space="preserve"> </w:t>
      </w:r>
      <w:r w:rsidRPr="0044251B">
        <w:rPr>
          <w:rFonts w:eastAsia="Times New Roman" w:cstheme="minorHAnsi"/>
          <w:spacing w:val="1"/>
        </w:rPr>
        <w:t>ne</w:t>
      </w:r>
      <w:r w:rsidRPr="0044251B">
        <w:rPr>
          <w:rFonts w:eastAsia="Times New Roman" w:cstheme="minorHAnsi"/>
        </w:rPr>
        <w:t>w</w:t>
      </w:r>
      <w:r w:rsidRPr="0044251B">
        <w:rPr>
          <w:rFonts w:eastAsia="Times New Roman" w:cstheme="minorHAnsi"/>
          <w:spacing w:val="25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2"/>
          <w:w w:val="99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33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105"/>
        </w:rPr>
        <w:t>gn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</w:p>
    <w:p w14:paraId="7B8C956C" w14:textId="7838EB30" w:rsidR="0044251B" w:rsidRPr="0044251B" w:rsidRDefault="0044251B" w:rsidP="0044251B">
      <w:pPr>
        <w:pStyle w:val="ListParagraph"/>
        <w:numPr>
          <w:ilvl w:val="0"/>
          <w:numId w:val="27"/>
        </w:numPr>
        <w:spacing w:before="75" w:after="0" w:line="271" w:lineRule="auto"/>
        <w:ind w:right="810"/>
        <w:rPr>
          <w:rFonts w:eastAsia="Times New Roman" w:cstheme="minorHAnsi"/>
        </w:rPr>
      </w:pPr>
      <w:r w:rsidRPr="0044251B">
        <w:rPr>
          <w:rFonts w:eastAsia="Times New Roman" w:cstheme="minorHAnsi"/>
          <w:w w:val="101"/>
        </w:rPr>
        <w:t>An</w:t>
      </w:r>
      <w:r w:rsidRPr="0044251B">
        <w:rPr>
          <w:rFonts w:eastAsia="Times New Roman" w:cstheme="minorHAnsi"/>
          <w:spacing w:val="-1"/>
          <w:w w:val="101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04"/>
        </w:rPr>
        <w:t>yz</w:t>
      </w:r>
      <w:r w:rsidRPr="0044251B">
        <w:rPr>
          <w:rFonts w:eastAsia="Times New Roman" w:cstheme="minorHAnsi"/>
          <w:spacing w:val="1"/>
          <w:w w:val="10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ne</w:t>
      </w:r>
      <w:r w:rsidRPr="0044251B">
        <w:rPr>
          <w:rFonts w:eastAsia="Times New Roman" w:cstheme="minorHAnsi"/>
        </w:rPr>
        <w:t>w</w:t>
      </w:r>
      <w:r w:rsidRPr="0044251B">
        <w:rPr>
          <w:rFonts w:eastAsia="Times New Roman" w:cstheme="minorHAnsi"/>
          <w:spacing w:val="25"/>
        </w:rPr>
        <w:t xml:space="preserve"> 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1"/>
          <w:w w:val="101"/>
        </w:rPr>
        <w:t>e</w:t>
      </w:r>
      <w:r w:rsidRPr="0044251B">
        <w:rPr>
          <w:rFonts w:eastAsia="Times New Roman" w:cstheme="minorHAnsi"/>
          <w:spacing w:val="-1"/>
          <w:w w:val="111"/>
        </w:rPr>
        <w:t>q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u</w:t>
      </w:r>
      <w:r w:rsidRPr="0044251B">
        <w:rPr>
          <w:rFonts w:eastAsia="Times New Roman" w:cstheme="minorHAnsi"/>
        </w:rPr>
        <w:t>re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93"/>
        </w:rPr>
        <w:t>s</w:t>
      </w:r>
      <w:r w:rsidRPr="0044251B">
        <w:rPr>
          <w:rFonts w:eastAsia="Times New Roman" w:cstheme="minorHAnsi"/>
          <w:spacing w:val="-1"/>
          <w:w w:val="93"/>
        </w:rPr>
        <w:t>y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92"/>
        </w:rPr>
        <w:t>m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</w:rPr>
        <w:t>w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re</w:t>
      </w:r>
      <w:r w:rsidRPr="0044251B">
        <w:rPr>
          <w:rFonts w:eastAsia="Times New Roman" w:cstheme="minorHAnsi"/>
          <w:spacing w:val="31"/>
        </w:rPr>
        <w:t xml:space="preserve"> 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5"/>
        </w:rPr>
        <w:t xml:space="preserve">t 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9"/>
        </w:rPr>
        <w:t>g</w:t>
      </w:r>
      <w:r w:rsidRPr="0044251B">
        <w:rPr>
          <w:rFonts w:eastAsia="Times New Roman" w:cstheme="minorHAnsi"/>
          <w:spacing w:val="1"/>
          <w:w w:val="119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b</w:t>
      </w:r>
      <w:r w:rsidRPr="0044251B">
        <w:rPr>
          <w:rFonts w:eastAsia="Times New Roman" w:cstheme="minorHAnsi"/>
        </w:rPr>
        <w:t>y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nn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</w:p>
    <w:p w14:paraId="5B4D5023" w14:textId="2E4468AC" w:rsidR="0044251B" w:rsidRPr="0044251B" w:rsidRDefault="0044251B" w:rsidP="0044251B">
      <w:pPr>
        <w:pStyle w:val="ListParagraph"/>
        <w:numPr>
          <w:ilvl w:val="0"/>
          <w:numId w:val="27"/>
        </w:numPr>
        <w:spacing w:before="46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gn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30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3"/>
        </w:rPr>
        <w:t>x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1"/>
        </w:rPr>
        <w:t>t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22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87"/>
        </w:rPr>
        <w:t>s</w:t>
      </w:r>
      <w:r w:rsidRPr="0044251B">
        <w:rPr>
          <w:rFonts w:eastAsia="Times New Roman" w:cstheme="minorHAnsi"/>
          <w:spacing w:val="-1"/>
          <w:w w:val="87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6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r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q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w w:val="114"/>
        </w:rPr>
        <w:t>e</w:t>
      </w:r>
    </w:p>
    <w:p w14:paraId="40082AF4" w14:textId="4A98643C" w:rsidR="0044251B" w:rsidRPr="0044251B" w:rsidRDefault="0044251B" w:rsidP="0044251B">
      <w:pPr>
        <w:pStyle w:val="ListParagraph"/>
        <w:numPr>
          <w:ilvl w:val="0"/>
          <w:numId w:val="27"/>
        </w:numPr>
        <w:spacing w:before="75" w:after="0" w:line="270" w:lineRule="auto"/>
        <w:ind w:right="290"/>
        <w:rPr>
          <w:rFonts w:eastAsia="Times New Roman" w:cstheme="minorHAnsi"/>
        </w:rPr>
      </w:pPr>
      <w:r>
        <w:rPr>
          <w:rFonts w:eastAsia="Times New Roman" w:cstheme="minorHAnsi"/>
          <w:spacing w:val="-1"/>
          <w:w w:val="72"/>
        </w:rPr>
        <w:t>R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w w:val="79"/>
        </w:rPr>
        <w:t>r</w:t>
      </w:r>
      <w:r w:rsidRPr="0044251B">
        <w:rPr>
          <w:rFonts w:eastAsia="Times New Roman" w:cstheme="minorHAnsi"/>
          <w:spacing w:val="-1"/>
          <w:w w:val="79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31"/>
        </w:rPr>
        <w:t xml:space="preserve"> 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1"/>
        </w:rPr>
        <w:t>nc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  <w:spacing w:val="2"/>
        </w:rPr>
        <w:t>v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26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r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22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102"/>
        </w:rPr>
        <w:t>uc</w:t>
      </w:r>
      <w:r w:rsidRPr="0044251B">
        <w:rPr>
          <w:rFonts w:eastAsia="Times New Roman" w:cstheme="minorHAnsi"/>
          <w:spacing w:val="1"/>
          <w:w w:val="102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-1"/>
          <w:w w:val="96"/>
        </w:rPr>
        <w:t>s</w:t>
      </w:r>
      <w:r w:rsidRPr="0044251B">
        <w:rPr>
          <w:rFonts w:eastAsia="Times New Roman" w:cstheme="minorHAnsi"/>
          <w:w w:val="85"/>
        </w:rPr>
        <w:t>f</w:t>
      </w:r>
      <w:r w:rsidRPr="0044251B">
        <w:rPr>
          <w:rFonts w:eastAsia="Times New Roman" w:cstheme="minorHAnsi"/>
          <w:spacing w:val="2"/>
          <w:w w:val="85"/>
        </w:rPr>
        <w:t>u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-1"/>
          <w:w w:val="98"/>
        </w:rPr>
        <w:t>o</w:t>
      </w:r>
      <w:r w:rsidRPr="0044251B">
        <w:rPr>
          <w:rFonts w:eastAsia="Times New Roman" w:cstheme="minorHAnsi"/>
          <w:w w:val="101"/>
        </w:rPr>
        <w:t>g</w:t>
      </w:r>
      <w:r w:rsidRPr="0044251B">
        <w:rPr>
          <w:rFonts w:eastAsia="Times New Roman" w:cstheme="minorHAnsi"/>
          <w:spacing w:val="2"/>
          <w:w w:val="101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 xml:space="preserve">ss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-1"/>
          <w:w w:val="98"/>
        </w:rPr>
        <w:t>o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w w:val="105"/>
        </w:rPr>
        <w:t>gh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1"/>
          <w:w w:val="56"/>
        </w:rPr>
        <w:t>-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92"/>
        </w:rPr>
        <w:t>yc</w:t>
      </w:r>
      <w:r w:rsidRPr="0044251B">
        <w:rPr>
          <w:rFonts w:eastAsia="Times New Roman" w:cstheme="minorHAnsi"/>
          <w:spacing w:val="2"/>
          <w:w w:val="92"/>
        </w:rPr>
        <w:t>l</w:t>
      </w:r>
      <w:r w:rsidRPr="0044251B">
        <w:rPr>
          <w:rFonts w:eastAsia="Times New Roman" w:cstheme="minorHAnsi"/>
          <w:w w:val="114"/>
        </w:rPr>
        <w:t>e</w:t>
      </w:r>
    </w:p>
    <w:p w14:paraId="14649D1F" w14:textId="22360A83" w:rsidR="0044251B" w:rsidRPr="0044251B" w:rsidRDefault="0044251B" w:rsidP="0044251B">
      <w:pPr>
        <w:pStyle w:val="ListParagraph"/>
        <w:numPr>
          <w:ilvl w:val="0"/>
          <w:numId w:val="27"/>
        </w:numPr>
        <w:spacing w:before="49" w:after="0" w:line="272" w:lineRule="auto"/>
        <w:ind w:right="199"/>
        <w:rPr>
          <w:rFonts w:eastAsia="Times New Roman" w:cstheme="minorHAnsi"/>
        </w:rPr>
      </w:pPr>
      <w:r w:rsidRPr="0044251B">
        <w:rPr>
          <w:rFonts w:eastAsia="Times New Roman" w:cstheme="minorHAnsi"/>
          <w:w w:val="80"/>
        </w:rPr>
        <w:t>P</w:t>
      </w:r>
      <w:r w:rsidRPr="0044251B">
        <w:rPr>
          <w:rFonts w:eastAsia="Times New Roman" w:cstheme="minorHAnsi"/>
          <w:spacing w:val="1"/>
          <w:w w:val="80"/>
        </w:rPr>
        <w:t>l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99"/>
        </w:rPr>
        <w:t>m</w:t>
      </w:r>
      <w:r w:rsidRPr="0044251B">
        <w:rPr>
          <w:rFonts w:eastAsia="Times New Roman" w:cstheme="minorHAnsi"/>
          <w:spacing w:val="-1"/>
          <w:w w:val="99"/>
        </w:rPr>
        <w:t>o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1"/>
          <w:w w:val="101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-1"/>
          <w:w w:val="98"/>
        </w:rPr>
        <w:t>o</w:t>
      </w:r>
      <w:r w:rsidRPr="0044251B">
        <w:rPr>
          <w:rFonts w:eastAsia="Times New Roman" w:cstheme="minorHAnsi"/>
          <w:spacing w:val="3"/>
          <w:w w:val="71"/>
        </w:rPr>
        <w:t>l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si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g</w:t>
      </w:r>
      <w:r w:rsidRPr="0044251B">
        <w:rPr>
          <w:rFonts w:eastAsia="Times New Roman" w:cstheme="minorHAnsi"/>
          <w:spacing w:val="4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pp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"/>
          <w:w w:val="83"/>
        </w:rPr>
        <w:t>i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w w:val="111"/>
        </w:rPr>
        <w:t xml:space="preserve">d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97"/>
        </w:rPr>
        <w:t>hn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11"/>
        </w:rPr>
        <w:t>q</w:t>
      </w:r>
      <w:r w:rsidRPr="0044251B">
        <w:rPr>
          <w:rFonts w:eastAsia="Times New Roman" w:cstheme="minorHAnsi"/>
          <w:w w:val="103"/>
        </w:rPr>
        <w:t>u</w:t>
      </w:r>
      <w:r w:rsidRPr="0044251B">
        <w:rPr>
          <w:rFonts w:eastAsia="Times New Roman" w:cstheme="minorHAnsi"/>
          <w:spacing w:val="1"/>
          <w:w w:val="103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</w:rPr>
        <w:t>to</w:t>
      </w:r>
      <w:r w:rsidRPr="0044251B">
        <w:rPr>
          <w:rFonts w:eastAsia="Times New Roman" w:cstheme="minorHAnsi"/>
          <w:spacing w:val="7"/>
        </w:rPr>
        <w:t xml:space="preserve"> 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1"/>
          <w:w w:val="99"/>
        </w:rPr>
        <w:t>n</w:t>
      </w:r>
      <w:r w:rsidRPr="0044251B">
        <w:rPr>
          <w:rFonts w:eastAsia="Times New Roman" w:cstheme="minorHAnsi"/>
          <w:w w:val="99"/>
        </w:rPr>
        <w:t>s</w:t>
      </w:r>
      <w:r w:rsidRPr="0044251B">
        <w:rPr>
          <w:rFonts w:eastAsia="Times New Roman" w:cstheme="minorHAnsi"/>
          <w:spacing w:val="-1"/>
          <w:w w:val="99"/>
        </w:rPr>
        <w:t>u</w:t>
      </w:r>
      <w:r w:rsidRPr="0044251B">
        <w:rPr>
          <w:rFonts w:eastAsia="Times New Roman" w:cstheme="minorHAnsi"/>
          <w:spacing w:val="2"/>
          <w:w w:val="99"/>
        </w:rPr>
        <w:t>r</w:t>
      </w:r>
      <w:r w:rsidRPr="0044251B">
        <w:rPr>
          <w:rFonts w:eastAsia="Times New Roman" w:cstheme="minorHAnsi"/>
          <w:w w:val="99"/>
        </w:rPr>
        <w:t>e</w:t>
      </w:r>
      <w:r w:rsidRPr="0044251B">
        <w:rPr>
          <w:rFonts w:eastAsia="Times New Roman" w:cstheme="minorHAnsi"/>
          <w:spacing w:val="17"/>
          <w:w w:val="99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3"/>
        </w:rPr>
        <w:t xml:space="preserve"> 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ffec</w:t>
      </w:r>
      <w:r w:rsidRPr="0044251B">
        <w:rPr>
          <w:rFonts w:eastAsia="Times New Roman" w:cstheme="minorHAnsi"/>
          <w:spacing w:val="2"/>
        </w:rPr>
        <w:t>t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ve</w:t>
      </w:r>
      <w:r w:rsidRPr="0044251B">
        <w:rPr>
          <w:rFonts w:eastAsia="Times New Roman" w:cstheme="minorHAnsi"/>
          <w:spacing w:val="-19"/>
        </w:rPr>
        <w:t xml:space="preserve"> 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107"/>
        </w:rPr>
        <w:t>z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  <w:spacing w:val="2"/>
        </w:rPr>
        <w:t>s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r</w:t>
      </w:r>
      <w:r w:rsidRPr="0044251B">
        <w:rPr>
          <w:rFonts w:eastAsia="Times New Roman" w:cstheme="minorHAnsi"/>
          <w:spacing w:val="8"/>
        </w:rPr>
        <w:t>c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6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 xml:space="preserve">n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107"/>
        </w:rPr>
        <w:t>cc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6"/>
        </w:rPr>
        <w:t>sh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111"/>
        </w:rPr>
        <w:t>b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w w:val="96"/>
        </w:rPr>
        <w:t>s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3"/>
          <w:w w:val="97"/>
        </w:rPr>
        <w:t>h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3"/>
        </w:rPr>
        <w:t>c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d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 xml:space="preserve">g </w:t>
      </w:r>
      <w:r w:rsidRPr="0044251B">
        <w:rPr>
          <w:rFonts w:eastAsia="Times New Roman" w:cstheme="minorHAnsi"/>
          <w:spacing w:val="5"/>
        </w:rPr>
        <w:t xml:space="preserve"> </w:t>
      </w:r>
      <w:r w:rsidRPr="0044251B">
        <w:rPr>
          <w:rFonts w:eastAsia="Times New Roman" w:cstheme="minorHAnsi"/>
        </w:rPr>
        <w:t xml:space="preserve">to </w:t>
      </w:r>
      <w:r w:rsidRPr="0044251B">
        <w:rPr>
          <w:rFonts w:eastAsia="Times New Roman" w:cstheme="minorHAnsi"/>
          <w:w w:val="104"/>
        </w:rPr>
        <w:t>s</w:t>
      </w:r>
      <w:r w:rsidRPr="0044251B">
        <w:rPr>
          <w:rFonts w:eastAsia="Times New Roman" w:cstheme="minorHAnsi"/>
          <w:spacing w:val="-1"/>
          <w:w w:val="104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77"/>
        </w:rPr>
        <w:t>f</w:t>
      </w:r>
      <w:r w:rsidRPr="0044251B">
        <w:rPr>
          <w:rFonts w:eastAsia="Times New Roman" w:cstheme="minorHAnsi"/>
          <w:spacing w:val="-1"/>
          <w:w w:val="77"/>
        </w:rPr>
        <w:t>i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8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  <w:w w:val="103"/>
        </w:rPr>
        <w:t>w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97"/>
        </w:rPr>
        <w:t>h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w w:val="113"/>
        </w:rPr>
        <w:t>g</w:t>
      </w:r>
      <w:r w:rsidRPr="0044251B">
        <w:rPr>
          <w:rFonts w:eastAsia="Times New Roman" w:cstheme="minorHAnsi"/>
          <w:spacing w:val="1"/>
          <w:w w:val="113"/>
        </w:rPr>
        <w:t>e</w:t>
      </w:r>
      <w:r w:rsidRPr="0044251B">
        <w:rPr>
          <w:rFonts w:eastAsia="Times New Roman" w:cstheme="minorHAnsi"/>
          <w:w w:val="75"/>
        </w:rPr>
        <w:t>t</w:t>
      </w:r>
    </w:p>
    <w:p w14:paraId="72EC76DD" w14:textId="7F07819F" w:rsidR="0044251B" w:rsidRPr="0044251B" w:rsidRDefault="0044251B" w:rsidP="0044251B">
      <w:pPr>
        <w:pStyle w:val="ListParagraph"/>
        <w:numPr>
          <w:ilvl w:val="0"/>
          <w:numId w:val="27"/>
        </w:numPr>
        <w:spacing w:before="46" w:after="0" w:line="240" w:lineRule="auto"/>
        <w:ind w:right="-20"/>
        <w:rPr>
          <w:rFonts w:eastAsia="Times New Roman" w:cstheme="minorHAnsi"/>
        </w:rPr>
      </w:pPr>
      <w:r w:rsidRPr="0044251B">
        <w:rPr>
          <w:rFonts w:eastAsia="Times New Roman" w:cstheme="minorHAnsi"/>
        </w:rPr>
        <w:t>F</w:t>
      </w:r>
      <w:r w:rsidRPr="0044251B">
        <w:rPr>
          <w:rFonts w:eastAsia="Times New Roman" w:cstheme="minorHAnsi"/>
          <w:spacing w:val="-1"/>
        </w:rPr>
        <w:t>o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t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71"/>
        </w:rPr>
        <w:t>ll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b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03"/>
        </w:rPr>
        <w:t>w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92"/>
        </w:rPr>
        <w:t>m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</w:rPr>
        <w:t>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2"/>
        </w:rPr>
        <w:t>m</w:t>
      </w:r>
      <w:r w:rsidRPr="0044251B">
        <w:rPr>
          <w:rFonts w:eastAsia="Times New Roman" w:cstheme="minorHAnsi"/>
          <w:spacing w:val="1"/>
        </w:rPr>
        <w:t>b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rs</w:t>
      </w:r>
      <w:r w:rsidRPr="0044251B">
        <w:rPr>
          <w:rFonts w:eastAsia="Times New Roman" w:cstheme="minorHAnsi"/>
          <w:spacing w:val="8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1"/>
        </w:rPr>
        <w:t>b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1"/>
        </w:rPr>
        <w:t>s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ne</w:t>
      </w:r>
      <w:r w:rsidRPr="0044251B">
        <w:rPr>
          <w:rFonts w:eastAsia="Times New Roman" w:cstheme="minorHAnsi"/>
        </w:rPr>
        <w:t>ss</w:t>
      </w:r>
      <w:r w:rsidRPr="0044251B">
        <w:rPr>
          <w:rFonts w:eastAsia="Times New Roman" w:cstheme="minorHAnsi"/>
          <w:spacing w:val="7"/>
        </w:rPr>
        <w:t xml:space="preserve"> 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9"/>
        </w:rPr>
        <w:t>r</w:t>
      </w:r>
      <w:r w:rsidRPr="0044251B">
        <w:rPr>
          <w:rFonts w:eastAsia="Times New Roman" w:cstheme="minorHAnsi"/>
          <w:spacing w:val="-1"/>
          <w:w w:val="79"/>
        </w:rPr>
        <w:t>t</w:t>
      </w:r>
      <w:r w:rsidRPr="0044251B">
        <w:rPr>
          <w:rFonts w:eastAsia="Times New Roman" w:cstheme="minorHAnsi"/>
          <w:spacing w:val="3"/>
          <w:w w:val="97"/>
        </w:rPr>
        <w:t>n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0"/>
        </w:rPr>
        <w:t>rs</w:t>
      </w:r>
    </w:p>
    <w:p w14:paraId="7498FCDC" w14:textId="75B51D83" w:rsidR="0044251B" w:rsidRPr="0044251B" w:rsidRDefault="0044251B" w:rsidP="0044251B">
      <w:pPr>
        <w:pStyle w:val="ListParagraph"/>
        <w:numPr>
          <w:ilvl w:val="0"/>
          <w:numId w:val="27"/>
        </w:numPr>
        <w:spacing w:before="75" w:after="0" w:line="270" w:lineRule="auto"/>
        <w:ind w:right="150"/>
        <w:rPr>
          <w:rFonts w:eastAsia="Times New Roman" w:cstheme="minorHAnsi"/>
        </w:rPr>
      </w:pPr>
      <w:r w:rsidRPr="0044251B">
        <w:rPr>
          <w:rFonts w:eastAsia="Times New Roman" w:cstheme="minorHAnsi"/>
          <w:w w:val="86"/>
        </w:rPr>
        <w:t>Ut</w:t>
      </w:r>
      <w:r w:rsidRPr="0044251B">
        <w:rPr>
          <w:rFonts w:eastAsia="Times New Roman" w:cstheme="minorHAnsi"/>
          <w:spacing w:val="-1"/>
          <w:w w:val="86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107"/>
        </w:rPr>
        <w:t>z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104"/>
        </w:rPr>
        <w:t>v</w:t>
      </w:r>
      <w:r w:rsidRPr="0044251B">
        <w:rPr>
          <w:rFonts w:eastAsia="Times New Roman" w:cstheme="minorHAnsi"/>
          <w:spacing w:val="1"/>
          <w:w w:val="104"/>
        </w:rPr>
        <w:t>a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b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97"/>
        </w:rPr>
        <w:t>hn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spacing w:val="2"/>
          <w:w w:val="91"/>
        </w:rPr>
        <w:t>y</w:t>
      </w:r>
      <w:r w:rsidRPr="0044251B">
        <w:rPr>
          <w:rFonts w:eastAsia="Times New Roman" w:cstheme="minorHAnsi"/>
          <w:w w:val="123"/>
        </w:rPr>
        <w:t>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08"/>
        </w:rPr>
        <w:t>oo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106"/>
        </w:rPr>
        <w:t>s,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"/>
        </w:rPr>
        <w:t>o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r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18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cce</w:t>
      </w:r>
      <w:r w:rsidRPr="0044251B">
        <w:rPr>
          <w:rFonts w:eastAsia="Times New Roman" w:cstheme="minorHAnsi"/>
        </w:rPr>
        <w:t>s</w:t>
      </w:r>
      <w:r w:rsidRPr="0044251B">
        <w:rPr>
          <w:rFonts w:eastAsia="Times New Roman" w:cstheme="minorHAnsi"/>
          <w:spacing w:val="-1"/>
        </w:rPr>
        <w:t>s</w:t>
      </w:r>
      <w:r w:rsidRPr="0044251B">
        <w:rPr>
          <w:rFonts w:eastAsia="Times New Roman" w:cstheme="minorHAnsi"/>
        </w:rPr>
        <w:t xml:space="preserve">, </w:t>
      </w:r>
      <w:r w:rsidRPr="0044251B">
        <w:rPr>
          <w:rFonts w:eastAsia="Times New Roman" w:cstheme="minorHAnsi"/>
          <w:spacing w:val="15"/>
        </w:rPr>
        <w:t xml:space="preserve">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w w:val="99"/>
        </w:rPr>
        <w:t>y</w:t>
      </w:r>
      <w:r w:rsidRPr="0044251B">
        <w:rPr>
          <w:rFonts w:eastAsia="Times New Roman" w:cstheme="minorHAnsi"/>
          <w:spacing w:val="2"/>
          <w:w w:val="99"/>
        </w:rPr>
        <w:t>z</w:t>
      </w:r>
      <w:r w:rsidRPr="0044251B">
        <w:rPr>
          <w:rFonts w:eastAsia="Times New Roman" w:cstheme="minorHAnsi"/>
          <w:w w:val="114"/>
        </w:rPr>
        <w:t xml:space="preserve">e 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11"/>
        </w:rPr>
        <w:t>b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-1"/>
          <w:w w:val="87"/>
        </w:rPr>
        <w:t>t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94"/>
        </w:rPr>
        <w:t>f</w:t>
      </w:r>
      <w:r w:rsidRPr="0044251B">
        <w:rPr>
          <w:rFonts w:eastAsia="Times New Roman" w:cstheme="minorHAnsi"/>
          <w:spacing w:val="-1"/>
          <w:w w:val="94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</w:p>
    <w:p w14:paraId="2C297870" w14:textId="7D6CCDB6" w:rsidR="0044251B" w:rsidRPr="0044251B" w:rsidRDefault="0044251B" w:rsidP="0044251B">
      <w:pPr>
        <w:pStyle w:val="ListParagraph"/>
        <w:numPr>
          <w:ilvl w:val="0"/>
          <w:numId w:val="27"/>
        </w:numPr>
        <w:spacing w:before="47" w:after="0" w:line="271" w:lineRule="auto"/>
        <w:ind w:right="83"/>
        <w:rPr>
          <w:rFonts w:eastAsia="Times New Roman" w:cstheme="minorHAnsi"/>
        </w:rPr>
      </w:pPr>
      <w:r w:rsidRPr="0044251B">
        <w:rPr>
          <w:rFonts w:eastAsia="Times New Roman" w:cstheme="minorHAnsi"/>
          <w:w w:val="95"/>
        </w:rPr>
        <w:t>S</w:t>
      </w:r>
      <w:r w:rsidRPr="0044251B">
        <w:rPr>
          <w:rFonts w:eastAsia="Times New Roman" w:cstheme="minorHAnsi"/>
          <w:spacing w:val="-1"/>
          <w:w w:val="95"/>
        </w:rPr>
        <w:t>u</w:t>
      </w:r>
      <w:r w:rsidRPr="0044251B">
        <w:rPr>
          <w:rFonts w:eastAsia="Times New Roman" w:cstheme="minorHAnsi"/>
          <w:spacing w:val="1"/>
          <w:w w:val="111"/>
        </w:rPr>
        <w:t>b</w:t>
      </w:r>
      <w:r w:rsidRPr="0044251B">
        <w:rPr>
          <w:rFonts w:eastAsia="Times New Roman" w:cstheme="minorHAnsi"/>
          <w:spacing w:val="-1"/>
          <w:w w:val="84"/>
        </w:rPr>
        <w:t>j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w w:val="92"/>
        </w:rPr>
        <w:t>E</w:t>
      </w:r>
      <w:r w:rsidRPr="0044251B">
        <w:rPr>
          <w:rFonts w:eastAsia="Times New Roman" w:cstheme="minorHAnsi"/>
          <w:spacing w:val="3"/>
          <w:w w:val="92"/>
        </w:rPr>
        <w:t>x</w:t>
      </w:r>
      <w:r w:rsidRPr="0044251B">
        <w:rPr>
          <w:rFonts w:eastAsia="Times New Roman" w:cstheme="minorHAnsi"/>
          <w:spacing w:val="-1"/>
          <w:w w:val="92"/>
        </w:rPr>
        <w:t>p</w:t>
      </w:r>
      <w:r w:rsidRPr="0044251B">
        <w:rPr>
          <w:rFonts w:eastAsia="Times New Roman" w:cstheme="minorHAnsi"/>
          <w:spacing w:val="1"/>
          <w:w w:val="92"/>
        </w:rPr>
        <w:t>e</w:t>
      </w:r>
      <w:r w:rsidRPr="0044251B">
        <w:rPr>
          <w:rFonts w:eastAsia="Times New Roman" w:cstheme="minorHAnsi"/>
          <w:w w:val="92"/>
        </w:rPr>
        <w:t>rt</w:t>
      </w:r>
      <w:r w:rsidRPr="0044251B">
        <w:rPr>
          <w:rFonts w:eastAsia="Times New Roman" w:cstheme="minorHAnsi"/>
          <w:spacing w:val="22"/>
          <w:w w:val="92"/>
        </w:rPr>
        <w:t xml:space="preserve"> </w:t>
      </w:r>
      <w:r w:rsidRPr="0044251B">
        <w:rPr>
          <w:rFonts w:eastAsia="Times New Roman" w:cstheme="minorHAnsi"/>
          <w:w w:val="92"/>
        </w:rPr>
        <w:t>f</w:t>
      </w:r>
      <w:r w:rsidRPr="0044251B">
        <w:rPr>
          <w:rFonts w:eastAsia="Times New Roman" w:cstheme="minorHAnsi"/>
          <w:spacing w:val="1"/>
          <w:w w:val="92"/>
        </w:rPr>
        <w:t>o</w:t>
      </w:r>
      <w:r w:rsidRPr="0044251B">
        <w:rPr>
          <w:rFonts w:eastAsia="Times New Roman" w:cstheme="minorHAnsi"/>
          <w:w w:val="92"/>
        </w:rPr>
        <w:t>r</w:t>
      </w:r>
      <w:r w:rsidRPr="0044251B">
        <w:rPr>
          <w:rFonts w:eastAsia="Times New Roman" w:cstheme="minorHAnsi"/>
          <w:spacing w:val="13"/>
          <w:w w:val="92"/>
        </w:rPr>
        <w:t xml:space="preserve"> </w:t>
      </w:r>
      <w:r w:rsidRPr="0044251B">
        <w:rPr>
          <w:rFonts w:eastAsia="Times New Roman" w:cstheme="minorHAnsi"/>
        </w:rPr>
        <w:t>Pr</w:t>
      </w:r>
      <w:r w:rsidRPr="0044251B">
        <w:rPr>
          <w:rFonts w:eastAsia="Times New Roman" w:cstheme="minorHAnsi"/>
          <w:spacing w:val="1"/>
        </w:rPr>
        <w:t>o</w:t>
      </w:r>
      <w:r w:rsidRPr="0044251B">
        <w:rPr>
          <w:rFonts w:eastAsia="Times New Roman" w:cstheme="minorHAnsi"/>
          <w:spacing w:val="-1"/>
        </w:rPr>
        <w:t>d</w:t>
      </w:r>
      <w:r w:rsidRPr="0044251B">
        <w:rPr>
          <w:rFonts w:eastAsia="Times New Roman" w:cstheme="minorHAnsi"/>
        </w:rPr>
        <w:t>uct</w:t>
      </w:r>
      <w:r w:rsidRPr="0044251B">
        <w:rPr>
          <w:rFonts w:eastAsia="Times New Roman" w:cstheme="minorHAnsi"/>
          <w:spacing w:val="-12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2"/>
          <w:w w:val="84"/>
        </w:rPr>
        <w:t>P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91"/>
        </w:rPr>
        <w:t>y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w w:val="90"/>
        </w:rPr>
        <w:t>u</w:t>
      </w:r>
      <w:r w:rsidRPr="0044251B">
        <w:rPr>
          <w:rFonts w:eastAsia="Times New Roman" w:cstheme="minorHAnsi"/>
          <w:spacing w:val="1"/>
          <w:w w:val="90"/>
        </w:rPr>
        <w:t>i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31"/>
        </w:rPr>
        <w:t>/</w:t>
      </w:r>
      <w:r w:rsidRPr="0044251B">
        <w:rPr>
          <w:rFonts w:eastAsia="Times New Roman" w:cstheme="minorHAnsi"/>
          <w:spacing w:val="1"/>
          <w:w w:val="131"/>
        </w:rPr>
        <w:t>M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113"/>
        </w:rPr>
        <w:t>ge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2"/>
        </w:rPr>
        <w:t>B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si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 xml:space="preserve">ss </w:t>
      </w:r>
      <w:r w:rsidRPr="0044251B">
        <w:rPr>
          <w:rFonts w:eastAsia="Times New Roman" w:cstheme="minorHAnsi"/>
          <w:w w:val="89"/>
        </w:rPr>
        <w:t>r</w:t>
      </w:r>
      <w:r w:rsidRPr="0044251B">
        <w:rPr>
          <w:rFonts w:eastAsia="Times New Roman" w:cstheme="minorHAnsi"/>
          <w:spacing w:val="-1"/>
          <w:w w:val="89"/>
        </w:rPr>
        <w:t>u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6"/>
        </w:rPr>
        <w:t>s</w:t>
      </w:r>
    </w:p>
    <w:p w14:paraId="4DFE258C" w14:textId="33E19EBE" w:rsidR="0044251B" w:rsidRPr="0044251B" w:rsidRDefault="0044251B" w:rsidP="0044251B">
      <w:pPr>
        <w:pStyle w:val="ListParagraph"/>
        <w:numPr>
          <w:ilvl w:val="0"/>
          <w:numId w:val="27"/>
        </w:numPr>
        <w:spacing w:before="47" w:after="0" w:line="270" w:lineRule="auto"/>
        <w:ind w:right="111"/>
        <w:rPr>
          <w:rFonts w:eastAsia="Times New Roman" w:cstheme="minorHAnsi"/>
        </w:rPr>
      </w:pPr>
      <w:r w:rsidRPr="0044251B">
        <w:rPr>
          <w:rFonts w:eastAsia="Times New Roman" w:cstheme="minorHAnsi"/>
          <w:spacing w:val="-1"/>
          <w:w w:val="72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f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spacing w:val="2"/>
          <w:w w:val="86"/>
        </w:rPr>
        <w:t>v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79"/>
        </w:rPr>
        <w:t>r</w:t>
      </w:r>
      <w:r w:rsidRPr="0044251B">
        <w:rPr>
          <w:rFonts w:eastAsia="Times New Roman" w:cstheme="minorHAnsi"/>
          <w:spacing w:val="1"/>
          <w:w w:val="79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77"/>
        </w:rPr>
        <w:t>f</w:t>
      </w:r>
      <w:r w:rsidRPr="0044251B">
        <w:rPr>
          <w:rFonts w:eastAsia="Times New Roman" w:cstheme="minorHAnsi"/>
          <w:spacing w:val="-1"/>
          <w:w w:val="77"/>
        </w:rPr>
        <w:t>i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"/>
        </w:rPr>
        <w:t xml:space="preserve"> </w:t>
      </w:r>
      <w:r w:rsidRPr="0044251B">
        <w:rPr>
          <w:rFonts w:eastAsia="Times New Roman" w:cstheme="minorHAnsi"/>
          <w:spacing w:val="2"/>
        </w:rPr>
        <w:t>Q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k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</w:rPr>
        <w:t>P</w:t>
      </w:r>
      <w:r w:rsidRPr="0044251B">
        <w:rPr>
          <w:rFonts w:eastAsia="Times New Roman" w:cstheme="minorHAnsi"/>
          <w:spacing w:val="2"/>
        </w:rPr>
        <w:t>r</w:t>
      </w:r>
      <w:r w:rsidRPr="0044251B">
        <w:rPr>
          <w:rFonts w:eastAsia="Times New Roman" w:cstheme="minorHAnsi"/>
        </w:rPr>
        <w:t>o</w:t>
      </w:r>
      <w:r w:rsidRPr="0044251B">
        <w:rPr>
          <w:rFonts w:eastAsia="Times New Roman" w:cstheme="minorHAnsi"/>
          <w:spacing w:val="-9"/>
        </w:rPr>
        <w:t xml:space="preserve"> 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w w:val="87"/>
        </w:rPr>
        <w:t>u</w:t>
      </w:r>
      <w:r w:rsidRPr="0044251B">
        <w:rPr>
          <w:rFonts w:eastAsia="Times New Roman" w:cstheme="minorHAnsi"/>
          <w:spacing w:val="1"/>
          <w:w w:val="87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 xml:space="preserve">g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71"/>
        </w:rPr>
        <w:t>l</w:t>
      </w:r>
    </w:p>
    <w:p w14:paraId="29F342ED" w14:textId="480B8BC8" w:rsidR="0044251B" w:rsidRPr="0044251B" w:rsidRDefault="0044251B" w:rsidP="0044251B">
      <w:pPr>
        <w:pStyle w:val="ListParagraph"/>
        <w:numPr>
          <w:ilvl w:val="0"/>
          <w:numId w:val="27"/>
        </w:numPr>
        <w:spacing w:before="49" w:after="0" w:line="270" w:lineRule="auto"/>
        <w:ind w:right="146"/>
        <w:rPr>
          <w:rFonts w:eastAsia="Times New Roman" w:cstheme="minorHAnsi"/>
        </w:rPr>
      </w:pPr>
      <w:r w:rsidRPr="0044251B">
        <w:rPr>
          <w:rFonts w:eastAsia="Times New Roman" w:cstheme="minorHAnsi"/>
          <w:w w:val="86"/>
        </w:rPr>
        <w:t>Ut</w:t>
      </w:r>
      <w:r w:rsidRPr="0044251B">
        <w:rPr>
          <w:rFonts w:eastAsia="Times New Roman" w:cstheme="minorHAnsi"/>
          <w:spacing w:val="-1"/>
          <w:w w:val="86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3"/>
          <w:w w:val="107"/>
        </w:rPr>
        <w:t>z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99"/>
        </w:rPr>
        <w:t>x</w:t>
      </w:r>
      <w:r w:rsidRPr="0044251B">
        <w:rPr>
          <w:rFonts w:eastAsia="Times New Roman" w:cstheme="minorHAnsi"/>
          <w:spacing w:val="2"/>
          <w:w w:val="99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w w:val="79"/>
        </w:rPr>
        <w:t>r</w:t>
      </w:r>
      <w:r w:rsidRPr="0044251B">
        <w:rPr>
          <w:rFonts w:eastAsia="Times New Roman" w:cstheme="minorHAnsi"/>
          <w:spacing w:val="1"/>
          <w:w w:val="79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105"/>
        </w:rPr>
        <w:t>se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</w:rPr>
        <w:t>n</w:t>
      </w:r>
      <w:r w:rsidRPr="0044251B">
        <w:rPr>
          <w:rFonts w:eastAsia="Times New Roman" w:cstheme="minorHAnsi"/>
          <w:spacing w:val="1"/>
        </w:rPr>
        <w:t xml:space="preserve"> M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</w:rPr>
        <w:t>r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u</w:t>
      </w:r>
      <w:r w:rsidRPr="0044251B">
        <w:rPr>
          <w:rFonts w:eastAsia="Times New Roman" w:cstheme="minorHAnsi"/>
          <w:spacing w:val="-1"/>
        </w:rPr>
        <w:t>r</w:t>
      </w:r>
      <w:r w:rsidRPr="0044251B">
        <w:rPr>
          <w:rFonts w:eastAsia="Times New Roman" w:cstheme="minorHAnsi"/>
        </w:rPr>
        <w:t>y</w:t>
      </w:r>
      <w:r w:rsidRPr="0044251B">
        <w:rPr>
          <w:rFonts w:eastAsia="Times New Roman" w:cstheme="minorHAnsi"/>
          <w:spacing w:val="-7"/>
        </w:rPr>
        <w:t xml:space="preserve"> </w:t>
      </w:r>
      <w:r w:rsidRPr="0044251B">
        <w:rPr>
          <w:rFonts w:eastAsia="Times New Roman" w:cstheme="minorHAnsi"/>
          <w:spacing w:val="-1"/>
          <w:w w:val="73"/>
        </w:rPr>
        <w:t>T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96"/>
        </w:rPr>
        <w:t>s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88"/>
        </w:rPr>
        <w:t>D</w:t>
      </w:r>
      <w:r w:rsidRPr="0044251B">
        <w:rPr>
          <w:rFonts w:eastAsia="Times New Roman" w:cstheme="minorHAnsi"/>
          <w:spacing w:val="-1"/>
          <w:w w:val="88"/>
        </w:rPr>
        <w:t>i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12"/>
        </w:rPr>
        <w:t xml:space="preserve"> </w:t>
      </w:r>
      <w:r w:rsidRPr="0044251B">
        <w:rPr>
          <w:rFonts w:eastAsia="Times New Roman" w:cstheme="minorHAnsi"/>
          <w:spacing w:val="2"/>
          <w:w w:val="92"/>
        </w:rPr>
        <w:t>m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2"/>
          <w:w w:val="94"/>
        </w:rPr>
        <w:t>u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102"/>
        </w:rPr>
        <w:t>sc</w:t>
      </w:r>
      <w:r w:rsidRPr="0044251B">
        <w:rPr>
          <w:rFonts w:eastAsia="Times New Roman" w:cstheme="minorHAnsi"/>
          <w:w w:val="83"/>
        </w:rPr>
        <w:t>r</w:t>
      </w:r>
      <w:r w:rsidRPr="0044251B">
        <w:rPr>
          <w:rFonts w:eastAsia="Times New Roman" w:cstheme="minorHAnsi"/>
          <w:spacing w:val="-1"/>
          <w:w w:val="83"/>
        </w:rPr>
        <w:t>i</w:t>
      </w:r>
      <w:r w:rsidRPr="0044251B">
        <w:rPr>
          <w:rFonts w:eastAsia="Times New Roman" w:cstheme="minorHAnsi"/>
          <w:spacing w:val="1"/>
          <w:w w:val="111"/>
        </w:rPr>
        <w:t>p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w w:val="112"/>
        </w:rPr>
        <w:t>g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-1"/>
          <w:w w:val="108"/>
        </w:rPr>
        <w:t>oo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w w:val="90"/>
        </w:rPr>
        <w:t>f</w:t>
      </w:r>
      <w:r w:rsidRPr="0044251B">
        <w:rPr>
          <w:rFonts w:eastAsia="Times New Roman" w:cstheme="minorHAnsi"/>
          <w:spacing w:val="1"/>
          <w:w w:val="90"/>
        </w:rPr>
        <w:t>o</w:t>
      </w:r>
      <w:r w:rsidRPr="0044251B">
        <w:rPr>
          <w:rFonts w:eastAsia="Times New Roman" w:cstheme="minorHAnsi"/>
          <w:w w:val="90"/>
        </w:rPr>
        <w:t>r</w:t>
      </w:r>
      <w:r w:rsidRPr="0044251B">
        <w:rPr>
          <w:rFonts w:eastAsia="Times New Roman" w:cstheme="minorHAnsi"/>
          <w:spacing w:val="19"/>
          <w:w w:val="90"/>
        </w:rPr>
        <w:t xml:space="preserve"> </w:t>
      </w:r>
      <w:r w:rsidRPr="0044251B">
        <w:rPr>
          <w:rFonts w:eastAsia="Times New Roman" w:cstheme="minorHAnsi"/>
        </w:rPr>
        <w:t>t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 xml:space="preserve">st 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</w:rPr>
        <w:t>se</w:t>
      </w:r>
      <w:r w:rsidRPr="0044251B">
        <w:rPr>
          <w:rFonts w:eastAsia="Times New Roman" w:cstheme="minorHAnsi"/>
          <w:spacing w:val="48"/>
        </w:rPr>
        <w:t xml:space="preserve">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101"/>
        </w:rPr>
        <w:t>r</w:t>
      </w:r>
      <w:r w:rsidRPr="0044251B">
        <w:rPr>
          <w:rFonts w:eastAsia="Times New Roman" w:cstheme="minorHAnsi"/>
          <w:spacing w:val="1"/>
          <w:w w:val="101"/>
        </w:rPr>
        <w:t>e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</w:p>
    <w:p w14:paraId="3E321DFE" w14:textId="2C6D0564" w:rsidR="00193311" w:rsidRPr="0044251B" w:rsidRDefault="0044251B" w:rsidP="0044251B">
      <w:pPr>
        <w:pStyle w:val="ListParagraph"/>
        <w:numPr>
          <w:ilvl w:val="0"/>
          <w:numId w:val="27"/>
        </w:numPr>
        <w:spacing w:before="47" w:after="0" w:line="270" w:lineRule="auto"/>
        <w:ind w:right="794"/>
        <w:rPr>
          <w:rFonts w:eastAsia="Times New Roman" w:cstheme="minorHAnsi"/>
          <w:w w:val="91"/>
        </w:rPr>
      </w:pPr>
      <w:r w:rsidRPr="0044251B">
        <w:rPr>
          <w:rFonts w:eastAsia="Times New Roman" w:cstheme="minorHAnsi"/>
          <w:w w:val="79"/>
        </w:rPr>
        <w:t>L</w:t>
      </w:r>
      <w:r w:rsidRPr="0044251B">
        <w:rPr>
          <w:rFonts w:eastAsia="Times New Roman" w:cstheme="minorHAnsi"/>
          <w:spacing w:val="-1"/>
          <w:w w:val="79"/>
        </w:rPr>
        <w:t>e</w:t>
      </w:r>
      <w:r w:rsidRPr="0044251B">
        <w:rPr>
          <w:rFonts w:eastAsia="Times New Roman" w:cstheme="minorHAnsi"/>
          <w:w w:val="99"/>
        </w:rPr>
        <w:t>v</w:t>
      </w:r>
      <w:r w:rsidRPr="0044251B">
        <w:rPr>
          <w:rFonts w:eastAsia="Times New Roman" w:cstheme="minorHAnsi"/>
          <w:spacing w:val="-1"/>
          <w:w w:val="99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125"/>
        </w:rPr>
        <w:t>a</w:t>
      </w:r>
      <w:r w:rsidRPr="0044251B">
        <w:rPr>
          <w:rFonts w:eastAsia="Times New Roman" w:cstheme="minorHAnsi"/>
          <w:spacing w:val="2"/>
          <w:w w:val="112"/>
        </w:rPr>
        <w:t>g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11"/>
        </w:rPr>
        <w:t>d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113"/>
        </w:rPr>
        <w:t>g</w:t>
      </w:r>
      <w:r w:rsidRPr="0044251B">
        <w:rPr>
          <w:rFonts w:eastAsia="Times New Roman" w:cstheme="minorHAnsi"/>
          <w:spacing w:val="-1"/>
          <w:w w:val="113"/>
        </w:rPr>
        <w:t>e</w:t>
      </w:r>
      <w:r w:rsidRPr="0044251B">
        <w:rPr>
          <w:rFonts w:eastAsia="Times New Roman" w:cstheme="minorHAnsi"/>
          <w:spacing w:val="1"/>
          <w:w w:val="97"/>
        </w:rPr>
        <w:t>n</w:t>
      </w:r>
      <w:r w:rsidRPr="0044251B">
        <w:rPr>
          <w:rFonts w:eastAsia="Times New Roman" w:cstheme="minorHAnsi"/>
          <w:spacing w:val="1"/>
          <w:w w:val="114"/>
        </w:rPr>
        <w:t>e</w:t>
      </w:r>
      <w:r w:rsidRPr="0044251B">
        <w:rPr>
          <w:rFonts w:eastAsia="Times New Roman" w:cstheme="minorHAnsi"/>
          <w:w w:val="107"/>
        </w:rPr>
        <w:t>r</w:t>
      </w:r>
      <w:r w:rsidRPr="0044251B">
        <w:rPr>
          <w:rFonts w:eastAsia="Times New Roman" w:cstheme="minorHAnsi"/>
          <w:spacing w:val="-1"/>
          <w:w w:val="107"/>
        </w:rPr>
        <w:t>a</w:t>
      </w:r>
      <w:r w:rsidRPr="0044251B">
        <w:rPr>
          <w:rFonts w:eastAsia="Times New Roman" w:cstheme="minorHAnsi"/>
          <w:w w:val="71"/>
        </w:rPr>
        <w:t>l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1"/>
        </w:rPr>
        <w:t>M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w w:val="98"/>
        </w:rPr>
        <w:t>r</w:t>
      </w:r>
      <w:r w:rsidRPr="0044251B">
        <w:rPr>
          <w:rFonts w:eastAsia="Times New Roman" w:cstheme="minorHAnsi"/>
          <w:spacing w:val="1"/>
          <w:w w:val="98"/>
        </w:rPr>
        <w:t>o</w:t>
      </w:r>
      <w:r w:rsidRPr="0044251B">
        <w:rPr>
          <w:rFonts w:eastAsia="Times New Roman" w:cstheme="minorHAnsi"/>
          <w:w w:val="103"/>
        </w:rPr>
        <w:t>s</w:t>
      </w:r>
      <w:r w:rsidRPr="0044251B">
        <w:rPr>
          <w:rFonts w:eastAsia="Times New Roman" w:cstheme="minorHAnsi"/>
          <w:spacing w:val="-1"/>
          <w:w w:val="103"/>
        </w:rPr>
        <w:t>o</w:t>
      </w:r>
      <w:r w:rsidRPr="0044251B">
        <w:rPr>
          <w:rFonts w:eastAsia="Times New Roman" w:cstheme="minorHAnsi"/>
          <w:spacing w:val="2"/>
          <w:w w:val="71"/>
        </w:rPr>
        <w:t>f</w:t>
      </w:r>
      <w:r w:rsidRPr="0044251B">
        <w:rPr>
          <w:rFonts w:eastAsia="Times New Roman" w:cstheme="minorHAnsi"/>
          <w:w w:val="75"/>
        </w:rPr>
        <w:t>t</w:t>
      </w:r>
      <w:r w:rsidRPr="0044251B">
        <w:rPr>
          <w:rFonts w:eastAsia="Times New Roman" w:cstheme="minorHAnsi"/>
          <w:spacing w:val="14"/>
        </w:rPr>
        <w:t xml:space="preserve"> </w:t>
      </w:r>
      <w:r w:rsidRPr="0044251B">
        <w:rPr>
          <w:rFonts w:eastAsia="Times New Roman" w:cstheme="minorHAnsi"/>
        </w:rPr>
        <w:t>Off</w:t>
      </w:r>
      <w:r w:rsidRPr="0044251B">
        <w:rPr>
          <w:rFonts w:eastAsia="Times New Roman" w:cstheme="minorHAnsi"/>
          <w:spacing w:val="-1"/>
        </w:rPr>
        <w:t>i</w:t>
      </w:r>
      <w:r w:rsidRPr="0044251B">
        <w:rPr>
          <w:rFonts w:eastAsia="Times New Roman" w:cstheme="minorHAnsi"/>
          <w:spacing w:val="1"/>
        </w:rPr>
        <w:t>c</w:t>
      </w:r>
      <w:r w:rsidRPr="0044251B">
        <w:rPr>
          <w:rFonts w:eastAsia="Times New Roman" w:cstheme="minorHAnsi"/>
        </w:rPr>
        <w:t>e</w:t>
      </w:r>
      <w:r w:rsidRPr="0044251B">
        <w:rPr>
          <w:rFonts w:eastAsia="Times New Roman" w:cstheme="minorHAnsi"/>
          <w:spacing w:val="7"/>
        </w:rPr>
        <w:t xml:space="preserve"> </w:t>
      </w:r>
      <w:r w:rsidRPr="0044251B">
        <w:rPr>
          <w:rFonts w:eastAsia="Times New Roman" w:cstheme="minorHAnsi"/>
          <w:w w:val="95"/>
        </w:rPr>
        <w:t>S</w:t>
      </w:r>
      <w:r w:rsidRPr="0044251B">
        <w:rPr>
          <w:rFonts w:eastAsia="Times New Roman" w:cstheme="minorHAnsi"/>
          <w:spacing w:val="1"/>
          <w:w w:val="95"/>
        </w:rPr>
        <w:t>u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14"/>
        </w:rPr>
        <w:t>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3"/>
          <w:w w:val="88"/>
        </w:rPr>
        <w:t>x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-1"/>
          <w:w w:val="114"/>
        </w:rPr>
        <w:t>e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w w:val="105"/>
        </w:rPr>
        <w:t>se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spacing w:val="1"/>
          <w:w w:val="75"/>
        </w:rPr>
        <w:t>t</w:t>
      </w:r>
      <w:r w:rsidRPr="0044251B">
        <w:rPr>
          <w:rFonts w:eastAsia="Times New Roman" w:cstheme="minorHAnsi"/>
          <w:w w:val="108"/>
        </w:rPr>
        <w:t>o</w:t>
      </w:r>
      <w:r w:rsidRPr="0044251B">
        <w:rPr>
          <w:rFonts w:eastAsia="Times New Roman" w:cstheme="minorHAnsi"/>
          <w:spacing w:val="11"/>
        </w:rPr>
        <w:t xml:space="preserve"> </w:t>
      </w:r>
      <w:r w:rsidRPr="0044251B">
        <w:rPr>
          <w:rFonts w:eastAsia="Times New Roman" w:cstheme="minorHAnsi"/>
          <w:w w:val="102"/>
        </w:rPr>
        <w:t>f</w:t>
      </w:r>
      <w:r w:rsidRPr="0044251B">
        <w:rPr>
          <w:rFonts w:eastAsia="Times New Roman" w:cstheme="minorHAnsi"/>
          <w:spacing w:val="-1"/>
          <w:w w:val="102"/>
        </w:rPr>
        <w:t>a</w:t>
      </w:r>
      <w:r w:rsidRPr="0044251B">
        <w:rPr>
          <w:rFonts w:eastAsia="Times New Roman" w:cstheme="minorHAnsi"/>
          <w:spacing w:val="3"/>
          <w:w w:val="107"/>
        </w:rPr>
        <w:t>c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spacing w:val="1"/>
          <w:w w:val="71"/>
        </w:rPr>
        <w:t>l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114"/>
        </w:rPr>
        <w:t xml:space="preserve">e 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2"/>
        </w:rPr>
        <w:t>m</w:t>
      </w:r>
      <w:r w:rsidRPr="0044251B">
        <w:rPr>
          <w:rFonts w:eastAsia="Times New Roman" w:cstheme="minorHAnsi"/>
          <w:spacing w:val="1"/>
          <w:w w:val="92"/>
        </w:rPr>
        <w:t>m</w:t>
      </w:r>
      <w:r w:rsidRPr="0044251B">
        <w:rPr>
          <w:rFonts w:eastAsia="Times New Roman" w:cstheme="minorHAnsi"/>
          <w:w w:val="93"/>
        </w:rPr>
        <w:t>un</w:t>
      </w:r>
      <w:r w:rsidRPr="0044251B">
        <w:rPr>
          <w:rFonts w:eastAsia="Times New Roman" w:cstheme="minorHAnsi"/>
          <w:spacing w:val="-1"/>
          <w:w w:val="93"/>
        </w:rPr>
        <w:t>i</w:t>
      </w:r>
      <w:r w:rsidRPr="0044251B">
        <w:rPr>
          <w:rFonts w:eastAsia="Times New Roman" w:cstheme="minorHAnsi"/>
          <w:spacing w:val="1"/>
          <w:w w:val="107"/>
        </w:rPr>
        <w:t>c</w:t>
      </w:r>
      <w:r w:rsidRPr="0044251B">
        <w:rPr>
          <w:rFonts w:eastAsia="Times New Roman" w:cstheme="minorHAnsi"/>
          <w:spacing w:val="1"/>
          <w:w w:val="125"/>
        </w:rPr>
        <w:t>a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spacing w:val="1"/>
          <w:w w:val="84"/>
        </w:rPr>
        <w:t>i</w:t>
      </w:r>
      <w:r w:rsidRPr="0044251B">
        <w:rPr>
          <w:rFonts w:eastAsia="Times New Roman" w:cstheme="minorHAnsi"/>
          <w:spacing w:val="-1"/>
          <w:w w:val="108"/>
        </w:rPr>
        <w:t>o</w:t>
      </w:r>
      <w:r w:rsidRPr="0044251B">
        <w:rPr>
          <w:rFonts w:eastAsia="Times New Roman" w:cstheme="minorHAnsi"/>
          <w:w w:val="97"/>
        </w:rPr>
        <w:t>n</w:t>
      </w:r>
      <w:r w:rsidRPr="0044251B">
        <w:rPr>
          <w:rFonts w:eastAsia="Times New Roman" w:cstheme="minorHAnsi"/>
          <w:spacing w:val="13"/>
        </w:rPr>
        <w:t xml:space="preserve"> 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3"/>
        </w:rPr>
        <w:t>n</w:t>
      </w:r>
      <w:r w:rsidRPr="0044251B">
        <w:rPr>
          <w:rFonts w:eastAsia="Times New Roman" w:cstheme="minorHAnsi"/>
        </w:rPr>
        <w:t>d</w:t>
      </w:r>
      <w:r w:rsidRPr="0044251B">
        <w:rPr>
          <w:rFonts w:eastAsia="Times New Roman" w:cstheme="minorHAnsi"/>
          <w:spacing w:val="41"/>
        </w:rPr>
        <w:t xml:space="preserve"> </w:t>
      </w:r>
      <w:r w:rsidRPr="0044251B">
        <w:rPr>
          <w:rFonts w:eastAsia="Times New Roman" w:cstheme="minorHAnsi"/>
          <w:spacing w:val="-1"/>
        </w:rPr>
        <w:t>e</w:t>
      </w:r>
      <w:r w:rsidRPr="0044251B">
        <w:rPr>
          <w:rFonts w:eastAsia="Times New Roman" w:cstheme="minorHAnsi"/>
          <w:spacing w:val="1"/>
        </w:rPr>
        <w:t>nh</w:t>
      </w:r>
      <w:r w:rsidRPr="0044251B">
        <w:rPr>
          <w:rFonts w:eastAsia="Times New Roman" w:cstheme="minorHAnsi"/>
          <w:spacing w:val="-1"/>
        </w:rPr>
        <w:t>a</w:t>
      </w:r>
      <w:r w:rsidRPr="0044251B">
        <w:rPr>
          <w:rFonts w:eastAsia="Times New Roman" w:cstheme="minorHAnsi"/>
          <w:spacing w:val="1"/>
        </w:rPr>
        <w:t>n</w:t>
      </w:r>
      <w:r w:rsidRPr="0044251B">
        <w:rPr>
          <w:rFonts w:eastAsia="Times New Roman" w:cstheme="minorHAnsi"/>
          <w:spacing w:val="3"/>
        </w:rPr>
        <w:t>c</w:t>
      </w:r>
      <w:r w:rsidRPr="0044251B">
        <w:rPr>
          <w:rFonts w:eastAsia="Times New Roman" w:cstheme="minorHAnsi"/>
          <w:spacing w:val="1"/>
        </w:rPr>
        <w:t>e</w:t>
      </w:r>
      <w:r w:rsidRPr="0044251B">
        <w:rPr>
          <w:rFonts w:eastAsia="Times New Roman" w:cstheme="minorHAnsi"/>
        </w:rPr>
        <w:t xml:space="preserve">d </w:t>
      </w:r>
      <w:r w:rsidRPr="0044251B">
        <w:rPr>
          <w:rFonts w:eastAsia="Times New Roman" w:cstheme="minorHAnsi"/>
          <w:spacing w:val="16"/>
        </w:rPr>
        <w:t xml:space="preserve"> </w:t>
      </w:r>
      <w:r w:rsidRPr="0044251B">
        <w:rPr>
          <w:rFonts w:eastAsia="Times New Roman" w:cstheme="minorHAnsi"/>
          <w:spacing w:val="-1"/>
          <w:w w:val="111"/>
        </w:rPr>
        <w:t>p</w:t>
      </w:r>
      <w:r w:rsidRPr="0044251B">
        <w:rPr>
          <w:rFonts w:eastAsia="Times New Roman" w:cstheme="minorHAnsi"/>
          <w:spacing w:val="2"/>
          <w:w w:val="83"/>
        </w:rPr>
        <w:t>r</w:t>
      </w:r>
      <w:r w:rsidRPr="0044251B">
        <w:rPr>
          <w:rFonts w:eastAsia="Times New Roman" w:cstheme="minorHAnsi"/>
          <w:spacing w:val="1"/>
          <w:w w:val="108"/>
        </w:rPr>
        <w:t>o</w:t>
      </w:r>
      <w:r w:rsidRPr="0044251B">
        <w:rPr>
          <w:rFonts w:eastAsia="Times New Roman" w:cstheme="minorHAnsi"/>
          <w:spacing w:val="-1"/>
          <w:w w:val="111"/>
        </w:rPr>
        <w:t>d</w:t>
      </w:r>
      <w:r w:rsidRPr="0044251B">
        <w:rPr>
          <w:rFonts w:eastAsia="Times New Roman" w:cstheme="minorHAnsi"/>
          <w:w w:val="94"/>
        </w:rPr>
        <w:t>uc</w:t>
      </w:r>
      <w:r w:rsidRPr="0044251B">
        <w:rPr>
          <w:rFonts w:eastAsia="Times New Roman" w:cstheme="minorHAnsi"/>
          <w:spacing w:val="2"/>
          <w:w w:val="94"/>
        </w:rPr>
        <w:t>t</w:t>
      </w:r>
      <w:r w:rsidRPr="0044251B">
        <w:rPr>
          <w:rFonts w:eastAsia="Times New Roman" w:cstheme="minorHAnsi"/>
          <w:spacing w:val="-1"/>
          <w:w w:val="84"/>
        </w:rPr>
        <w:t>i</w:t>
      </w:r>
      <w:r w:rsidRPr="0044251B">
        <w:rPr>
          <w:rFonts w:eastAsia="Times New Roman" w:cstheme="minorHAnsi"/>
          <w:w w:val="85"/>
        </w:rPr>
        <w:t>v</w:t>
      </w:r>
      <w:r w:rsidRPr="0044251B">
        <w:rPr>
          <w:rFonts w:eastAsia="Times New Roman" w:cstheme="minorHAnsi"/>
          <w:spacing w:val="1"/>
          <w:w w:val="85"/>
        </w:rPr>
        <w:t>i</w:t>
      </w:r>
      <w:r w:rsidRPr="0044251B">
        <w:rPr>
          <w:rFonts w:eastAsia="Times New Roman" w:cstheme="minorHAnsi"/>
          <w:spacing w:val="-1"/>
          <w:w w:val="75"/>
        </w:rPr>
        <w:t>t</w:t>
      </w:r>
      <w:r w:rsidRPr="0044251B">
        <w:rPr>
          <w:rFonts w:eastAsia="Times New Roman" w:cstheme="minorHAnsi"/>
          <w:w w:val="91"/>
        </w:rPr>
        <w:t>y</w:t>
      </w:r>
    </w:p>
    <w:p w14:paraId="692A8558" w14:textId="1AF7BAFA" w:rsidR="00E13A40" w:rsidRDefault="00E13A40" w:rsidP="00CD447E">
      <w:pPr>
        <w:pStyle w:val="Heading1"/>
        <w:spacing w:before="0"/>
        <w:ind w:left="-720"/>
        <w:rPr>
          <w:rFonts w:asciiTheme="minorHAnsi" w:hAnsiTheme="minorHAnsi"/>
        </w:rPr>
      </w:pPr>
      <w:r w:rsidRPr="00193311">
        <w:rPr>
          <w:rFonts w:asciiTheme="minorHAnsi" w:hAnsiTheme="minorHAnsi"/>
        </w:rPr>
        <w:t>Education</w:t>
      </w:r>
    </w:p>
    <w:p w14:paraId="1E29AD48" w14:textId="77777777" w:rsidR="005B0734" w:rsidRPr="005B0734" w:rsidRDefault="005B0734" w:rsidP="005B0734">
      <w:pPr>
        <w:spacing w:after="0" w:line="240" w:lineRule="auto"/>
        <w:ind w:right="5622"/>
        <w:jc w:val="both"/>
        <w:rPr>
          <w:rFonts w:eastAsia="Times New Roman" w:cstheme="minorHAnsi"/>
        </w:rPr>
      </w:pPr>
      <w:r w:rsidRPr="005B0734">
        <w:rPr>
          <w:rFonts w:eastAsia="Times New Roman" w:cstheme="minorHAnsi"/>
          <w:spacing w:val="1"/>
        </w:rPr>
        <w:t>S</w:t>
      </w:r>
      <w:r w:rsidRPr="005B0734">
        <w:rPr>
          <w:rFonts w:eastAsia="Times New Roman" w:cstheme="minorHAnsi"/>
        </w:rPr>
        <w:t>t</w:t>
      </w:r>
      <w:r w:rsidRPr="005B0734">
        <w:rPr>
          <w:rFonts w:eastAsia="Times New Roman" w:cstheme="minorHAnsi"/>
          <w:spacing w:val="1"/>
        </w:rPr>
        <w:t>u</w:t>
      </w:r>
      <w:r w:rsidRPr="005B0734">
        <w:rPr>
          <w:rFonts w:eastAsia="Times New Roman" w:cstheme="minorHAnsi"/>
        </w:rPr>
        <w:t>di</w:t>
      </w:r>
      <w:r w:rsidRPr="005B0734">
        <w:rPr>
          <w:rFonts w:eastAsia="Times New Roman" w:cstheme="minorHAnsi"/>
          <w:spacing w:val="-2"/>
        </w:rPr>
        <w:t>e</w:t>
      </w:r>
      <w:r w:rsidRPr="005B0734">
        <w:rPr>
          <w:rFonts w:eastAsia="Times New Roman" w:cstheme="minorHAnsi"/>
        </w:rPr>
        <w:t>s:</w:t>
      </w:r>
    </w:p>
    <w:p w14:paraId="3FE9617F" w14:textId="7DFE4F24" w:rsidR="005B0734" w:rsidRPr="005B0734" w:rsidRDefault="005B0734" w:rsidP="005B0734">
      <w:pPr>
        <w:pStyle w:val="ListParagraph"/>
        <w:numPr>
          <w:ilvl w:val="0"/>
          <w:numId w:val="18"/>
        </w:numPr>
        <w:spacing w:before="16" w:after="0" w:line="240" w:lineRule="auto"/>
        <w:ind w:right="-20"/>
        <w:rPr>
          <w:rFonts w:eastAsia="Times New Roman" w:cstheme="minorHAnsi"/>
        </w:rPr>
      </w:pPr>
      <w:r w:rsidRPr="005B0734">
        <w:rPr>
          <w:rFonts w:eastAsia="Times New Roman" w:cstheme="minorHAnsi"/>
          <w:w w:val="86"/>
        </w:rPr>
        <w:t>BA</w:t>
      </w:r>
      <w:r w:rsidRPr="005B0734">
        <w:rPr>
          <w:rFonts w:eastAsia="Times New Roman" w:cstheme="minorHAnsi"/>
          <w:spacing w:val="19"/>
          <w:w w:val="86"/>
        </w:rPr>
        <w:t xml:space="preserve"> </w:t>
      </w:r>
      <w:r w:rsidRPr="005B0734">
        <w:rPr>
          <w:rFonts w:eastAsia="Times New Roman" w:cstheme="minorHAnsi"/>
          <w:spacing w:val="-1"/>
          <w:w w:val="110"/>
        </w:rPr>
        <w:t>C</w:t>
      </w:r>
      <w:r w:rsidRPr="005B0734">
        <w:rPr>
          <w:rFonts w:eastAsia="Times New Roman" w:cstheme="minorHAnsi"/>
          <w:spacing w:val="1"/>
          <w:w w:val="108"/>
        </w:rPr>
        <w:t>o</w:t>
      </w:r>
      <w:r w:rsidRPr="005B0734">
        <w:rPr>
          <w:rFonts w:eastAsia="Times New Roman" w:cstheme="minorHAnsi"/>
          <w:spacing w:val="-1"/>
          <w:w w:val="125"/>
        </w:rPr>
        <w:t>a</w:t>
      </w:r>
      <w:r w:rsidRPr="005B0734">
        <w:rPr>
          <w:rFonts w:eastAsia="Times New Roman" w:cstheme="minorHAnsi"/>
          <w:spacing w:val="2"/>
          <w:w w:val="96"/>
        </w:rPr>
        <w:t>s</w:t>
      </w:r>
      <w:r w:rsidRPr="005B0734">
        <w:rPr>
          <w:rFonts w:eastAsia="Times New Roman" w:cstheme="minorHAnsi"/>
          <w:spacing w:val="1"/>
          <w:w w:val="75"/>
        </w:rPr>
        <w:t>t</w:t>
      </w:r>
      <w:r w:rsidRPr="005B0734">
        <w:rPr>
          <w:rFonts w:eastAsia="Times New Roman" w:cstheme="minorHAnsi"/>
          <w:spacing w:val="-1"/>
          <w:w w:val="125"/>
        </w:rPr>
        <w:t>a</w:t>
      </w:r>
      <w:r w:rsidRPr="005B0734">
        <w:rPr>
          <w:rFonts w:eastAsia="Times New Roman" w:cstheme="minorHAnsi"/>
          <w:w w:val="71"/>
        </w:rPr>
        <w:t>l</w:t>
      </w:r>
      <w:r w:rsidRPr="005B0734">
        <w:rPr>
          <w:rFonts w:eastAsia="Times New Roman" w:cstheme="minorHAnsi"/>
          <w:spacing w:val="13"/>
        </w:rPr>
        <w:t xml:space="preserve"> </w:t>
      </w:r>
      <w:r w:rsidRPr="005B0734">
        <w:rPr>
          <w:rFonts w:eastAsia="Times New Roman" w:cstheme="minorHAnsi"/>
          <w:spacing w:val="-1"/>
          <w:w w:val="110"/>
        </w:rPr>
        <w:t>C</w:t>
      </w:r>
      <w:r w:rsidRPr="005B0734">
        <w:rPr>
          <w:rFonts w:eastAsia="Times New Roman" w:cstheme="minorHAnsi"/>
          <w:spacing w:val="-1"/>
          <w:w w:val="125"/>
        </w:rPr>
        <w:t>a</w:t>
      </w:r>
      <w:r w:rsidRPr="005B0734">
        <w:rPr>
          <w:rFonts w:eastAsia="Times New Roman" w:cstheme="minorHAnsi"/>
          <w:spacing w:val="2"/>
          <w:w w:val="83"/>
        </w:rPr>
        <w:t>r</w:t>
      </w:r>
      <w:r w:rsidRPr="005B0734">
        <w:rPr>
          <w:rFonts w:eastAsia="Times New Roman" w:cstheme="minorHAnsi"/>
          <w:spacing w:val="-1"/>
          <w:w w:val="108"/>
        </w:rPr>
        <w:t>o</w:t>
      </w:r>
      <w:r w:rsidRPr="005B0734">
        <w:rPr>
          <w:rFonts w:eastAsia="Times New Roman" w:cstheme="minorHAnsi"/>
          <w:spacing w:val="1"/>
          <w:w w:val="71"/>
        </w:rPr>
        <w:t>l</w:t>
      </w:r>
      <w:r w:rsidRPr="005B0734">
        <w:rPr>
          <w:rFonts w:eastAsia="Times New Roman" w:cstheme="minorHAnsi"/>
          <w:spacing w:val="-1"/>
          <w:w w:val="84"/>
        </w:rPr>
        <w:t>i</w:t>
      </w:r>
      <w:r w:rsidRPr="005B0734">
        <w:rPr>
          <w:rFonts w:eastAsia="Times New Roman" w:cstheme="minorHAnsi"/>
          <w:spacing w:val="3"/>
          <w:w w:val="97"/>
        </w:rPr>
        <w:t>n</w:t>
      </w:r>
      <w:r w:rsidRPr="005B0734">
        <w:rPr>
          <w:rFonts w:eastAsia="Times New Roman" w:cstheme="minorHAnsi"/>
          <w:w w:val="125"/>
        </w:rPr>
        <w:t>a</w:t>
      </w:r>
      <w:r w:rsidRPr="005B0734">
        <w:rPr>
          <w:rFonts w:eastAsia="Times New Roman" w:cstheme="minorHAnsi"/>
          <w:spacing w:val="11"/>
        </w:rPr>
        <w:t xml:space="preserve"> </w:t>
      </w:r>
      <w:r w:rsidRPr="005B0734">
        <w:rPr>
          <w:rFonts w:eastAsia="Times New Roman" w:cstheme="minorHAnsi"/>
          <w:w w:val="93"/>
        </w:rPr>
        <w:t>U</w:t>
      </w:r>
      <w:r w:rsidRPr="005B0734">
        <w:rPr>
          <w:rFonts w:eastAsia="Times New Roman" w:cstheme="minorHAnsi"/>
          <w:spacing w:val="1"/>
          <w:w w:val="93"/>
        </w:rPr>
        <w:t>n</w:t>
      </w:r>
      <w:r w:rsidRPr="005B0734">
        <w:rPr>
          <w:rFonts w:eastAsia="Times New Roman" w:cstheme="minorHAnsi"/>
          <w:spacing w:val="-1"/>
          <w:w w:val="84"/>
        </w:rPr>
        <w:t>i</w:t>
      </w:r>
      <w:r w:rsidRPr="005B0734">
        <w:rPr>
          <w:rFonts w:eastAsia="Times New Roman" w:cstheme="minorHAnsi"/>
          <w:w w:val="99"/>
        </w:rPr>
        <w:t>v</w:t>
      </w:r>
      <w:r w:rsidRPr="005B0734">
        <w:rPr>
          <w:rFonts w:eastAsia="Times New Roman" w:cstheme="minorHAnsi"/>
          <w:spacing w:val="2"/>
          <w:w w:val="99"/>
        </w:rPr>
        <w:t>e</w:t>
      </w:r>
      <w:r w:rsidRPr="005B0734">
        <w:rPr>
          <w:rFonts w:eastAsia="Times New Roman" w:cstheme="minorHAnsi"/>
          <w:w w:val="88"/>
        </w:rPr>
        <w:t>rs</w:t>
      </w:r>
      <w:r w:rsidRPr="005B0734">
        <w:rPr>
          <w:rFonts w:eastAsia="Times New Roman" w:cstheme="minorHAnsi"/>
          <w:spacing w:val="1"/>
          <w:w w:val="88"/>
        </w:rPr>
        <w:t>i</w:t>
      </w:r>
      <w:r w:rsidRPr="005B0734">
        <w:rPr>
          <w:rFonts w:eastAsia="Times New Roman" w:cstheme="minorHAnsi"/>
          <w:spacing w:val="-1"/>
          <w:w w:val="75"/>
        </w:rPr>
        <w:t>t</w:t>
      </w:r>
      <w:r w:rsidRPr="005B0734">
        <w:rPr>
          <w:rFonts w:eastAsia="Times New Roman" w:cstheme="minorHAnsi"/>
          <w:w w:val="91"/>
        </w:rPr>
        <w:t>y</w:t>
      </w:r>
      <w:r w:rsidRPr="005B0734">
        <w:rPr>
          <w:rFonts w:eastAsia="Times New Roman" w:cstheme="minorHAnsi"/>
          <w:spacing w:val="15"/>
        </w:rPr>
        <w:t xml:space="preserve"> </w:t>
      </w:r>
      <w:r w:rsidRPr="005B0734">
        <w:rPr>
          <w:rFonts w:eastAsia="Times New Roman" w:cstheme="minorHAnsi"/>
        </w:rPr>
        <w:t>–</w:t>
      </w:r>
      <w:r w:rsidRPr="005B0734">
        <w:rPr>
          <w:rFonts w:eastAsia="Times New Roman" w:cstheme="minorHAnsi"/>
          <w:spacing w:val="13"/>
        </w:rPr>
        <w:t xml:space="preserve"> </w:t>
      </w:r>
      <w:r w:rsidRPr="005B0734">
        <w:rPr>
          <w:rFonts w:eastAsia="Times New Roman" w:cstheme="minorHAnsi"/>
          <w:spacing w:val="-1"/>
        </w:rPr>
        <w:t>H</w:t>
      </w:r>
      <w:r w:rsidRPr="005B0734">
        <w:rPr>
          <w:rFonts w:eastAsia="Times New Roman" w:cstheme="minorHAnsi"/>
          <w:spacing w:val="1"/>
        </w:rPr>
        <w:t>i</w:t>
      </w:r>
      <w:r w:rsidRPr="005B0734">
        <w:rPr>
          <w:rFonts w:eastAsia="Times New Roman" w:cstheme="minorHAnsi"/>
        </w:rPr>
        <w:t>s</w:t>
      </w:r>
      <w:r w:rsidRPr="005B0734">
        <w:rPr>
          <w:rFonts w:eastAsia="Times New Roman" w:cstheme="minorHAnsi"/>
          <w:spacing w:val="-1"/>
        </w:rPr>
        <w:t>t</w:t>
      </w:r>
      <w:r w:rsidRPr="005B0734">
        <w:rPr>
          <w:rFonts w:eastAsia="Times New Roman" w:cstheme="minorHAnsi"/>
          <w:spacing w:val="1"/>
        </w:rPr>
        <w:t>o</w:t>
      </w:r>
      <w:r w:rsidRPr="005B0734">
        <w:rPr>
          <w:rFonts w:eastAsia="Times New Roman" w:cstheme="minorHAnsi"/>
        </w:rPr>
        <w:t>ry</w:t>
      </w:r>
    </w:p>
    <w:p w14:paraId="774E23C5" w14:textId="77777777" w:rsidR="005B0734" w:rsidRPr="005B0734" w:rsidRDefault="005B0734" w:rsidP="005B0734">
      <w:pPr>
        <w:spacing w:before="82" w:after="0" w:line="240" w:lineRule="auto"/>
        <w:ind w:right="3283"/>
        <w:jc w:val="both"/>
        <w:rPr>
          <w:rFonts w:eastAsia="Times New Roman" w:cstheme="minorHAnsi"/>
        </w:rPr>
      </w:pPr>
      <w:r w:rsidRPr="005B0734">
        <w:rPr>
          <w:rFonts w:eastAsia="Times New Roman" w:cstheme="minorHAnsi"/>
        </w:rPr>
        <w:t>C</w:t>
      </w:r>
      <w:r w:rsidRPr="005B0734">
        <w:rPr>
          <w:rFonts w:eastAsia="Times New Roman" w:cstheme="minorHAnsi"/>
          <w:spacing w:val="1"/>
        </w:rPr>
        <w:t>om</w:t>
      </w:r>
      <w:r w:rsidRPr="005B0734">
        <w:rPr>
          <w:rFonts w:eastAsia="Times New Roman" w:cstheme="minorHAnsi"/>
        </w:rPr>
        <w:t>p</w:t>
      </w:r>
      <w:r w:rsidRPr="005B0734">
        <w:rPr>
          <w:rFonts w:eastAsia="Times New Roman" w:cstheme="minorHAnsi"/>
          <w:spacing w:val="1"/>
        </w:rPr>
        <w:t>l</w:t>
      </w:r>
      <w:r w:rsidRPr="005B0734">
        <w:rPr>
          <w:rFonts w:eastAsia="Times New Roman" w:cstheme="minorHAnsi"/>
          <w:spacing w:val="-1"/>
        </w:rPr>
        <w:t>e</w:t>
      </w:r>
      <w:r w:rsidRPr="005B0734">
        <w:rPr>
          <w:rFonts w:eastAsia="Times New Roman" w:cstheme="minorHAnsi"/>
        </w:rPr>
        <w:t>t</w:t>
      </w:r>
      <w:r w:rsidRPr="005B0734">
        <w:rPr>
          <w:rFonts w:eastAsia="Times New Roman" w:cstheme="minorHAnsi"/>
          <w:spacing w:val="1"/>
        </w:rPr>
        <w:t>e</w:t>
      </w:r>
      <w:r w:rsidRPr="005B0734">
        <w:rPr>
          <w:rFonts w:eastAsia="Times New Roman" w:cstheme="minorHAnsi"/>
        </w:rPr>
        <w:t>d</w:t>
      </w:r>
      <w:r w:rsidRPr="005B0734">
        <w:rPr>
          <w:rFonts w:eastAsia="Times New Roman" w:cstheme="minorHAnsi"/>
          <w:spacing w:val="-21"/>
        </w:rPr>
        <w:t xml:space="preserve"> </w:t>
      </w:r>
      <w:r w:rsidRPr="005B0734">
        <w:rPr>
          <w:rFonts w:eastAsia="Times New Roman" w:cstheme="minorHAnsi"/>
          <w:w w:val="93"/>
        </w:rPr>
        <w:t>Tr</w:t>
      </w:r>
      <w:r w:rsidRPr="005B0734">
        <w:rPr>
          <w:rFonts w:eastAsia="Times New Roman" w:cstheme="minorHAnsi"/>
          <w:spacing w:val="-1"/>
          <w:w w:val="93"/>
        </w:rPr>
        <w:t>a</w:t>
      </w:r>
      <w:r w:rsidRPr="005B0734">
        <w:rPr>
          <w:rFonts w:eastAsia="Times New Roman" w:cstheme="minorHAnsi"/>
          <w:spacing w:val="2"/>
          <w:w w:val="86"/>
        </w:rPr>
        <w:t>i</w:t>
      </w:r>
      <w:r w:rsidRPr="005B0734">
        <w:rPr>
          <w:rFonts w:eastAsia="Times New Roman" w:cstheme="minorHAnsi"/>
          <w:spacing w:val="-1"/>
          <w:w w:val="99"/>
        </w:rPr>
        <w:t>n</w:t>
      </w:r>
      <w:r w:rsidRPr="005B0734">
        <w:rPr>
          <w:rFonts w:eastAsia="Times New Roman" w:cstheme="minorHAnsi"/>
          <w:spacing w:val="2"/>
          <w:w w:val="86"/>
        </w:rPr>
        <w:t>i</w:t>
      </w:r>
      <w:r w:rsidRPr="005B0734">
        <w:rPr>
          <w:rFonts w:eastAsia="Times New Roman" w:cstheme="minorHAnsi"/>
          <w:spacing w:val="-1"/>
          <w:w w:val="99"/>
        </w:rPr>
        <w:t>n</w:t>
      </w:r>
      <w:r w:rsidRPr="005B0734">
        <w:rPr>
          <w:rFonts w:eastAsia="Times New Roman" w:cstheme="minorHAnsi"/>
          <w:w w:val="121"/>
        </w:rPr>
        <w:t>gs</w:t>
      </w:r>
      <w:r w:rsidRPr="005B0734">
        <w:rPr>
          <w:rFonts w:eastAsia="Times New Roman" w:cstheme="minorHAnsi"/>
          <w:spacing w:val="1"/>
          <w:w w:val="121"/>
        </w:rPr>
        <w:t>/</w:t>
      </w:r>
      <w:r w:rsidRPr="005B0734">
        <w:rPr>
          <w:rFonts w:eastAsia="Times New Roman" w:cstheme="minorHAnsi"/>
          <w:spacing w:val="3"/>
          <w:w w:val="94"/>
        </w:rPr>
        <w:t>C</w:t>
      </w:r>
      <w:r w:rsidRPr="005B0734">
        <w:rPr>
          <w:rFonts w:eastAsia="Times New Roman" w:cstheme="minorHAnsi"/>
          <w:spacing w:val="-1"/>
          <w:w w:val="104"/>
        </w:rPr>
        <w:t>e</w:t>
      </w:r>
      <w:r w:rsidRPr="005B0734">
        <w:rPr>
          <w:rFonts w:eastAsia="Times New Roman" w:cstheme="minorHAnsi"/>
          <w:w w:val="88"/>
        </w:rPr>
        <w:t>rtifi</w:t>
      </w:r>
      <w:r w:rsidRPr="005B0734">
        <w:rPr>
          <w:rFonts w:eastAsia="Times New Roman" w:cstheme="minorHAnsi"/>
          <w:spacing w:val="3"/>
          <w:w w:val="88"/>
        </w:rPr>
        <w:t>c</w:t>
      </w:r>
      <w:r w:rsidRPr="005B0734">
        <w:rPr>
          <w:rFonts w:eastAsia="Times New Roman" w:cstheme="minorHAnsi"/>
        </w:rPr>
        <w:t>atio</w:t>
      </w:r>
      <w:r w:rsidRPr="005B0734">
        <w:rPr>
          <w:rFonts w:eastAsia="Times New Roman" w:cstheme="minorHAnsi"/>
          <w:spacing w:val="-1"/>
        </w:rPr>
        <w:t>n</w:t>
      </w:r>
      <w:r w:rsidRPr="005B0734">
        <w:rPr>
          <w:rFonts w:eastAsia="Times New Roman" w:cstheme="minorHAnsi"/>
          <w:w w:val="95"/>
        </w:rPr>
        <w:t>s:</w:t>
      </w:r>
    </w:p>
    <w:p w14:paraId="0BBF2638" w14:textId="6930BA55" w:rsidR="005B0734" w:rsidRPr="005B0734" w:rsidRDefault="005B0734" w:rsidP="005B0734">
      <w:pPr>
        <w:pStyle w:val="ListParagraph"/>
        <w:numPr>
          <w:ilvl w:val="0"/>
          <w:numId w:val="19"/>
        </w:numPr>
        <w:spacing w:before="76" w:after="0" w:line="240" w:lineRule="auto"/>
        <w:ind w:right="-20"/>
        <w:rPr>
          <w:rFonts w:eastAsia="Times New Roman" w:cstheme="minorHAnsi"/>
        </w:rPr>
      </w:pPr>
      <w:r w:rsidRPr="005B0734">
        <w:rPr>
          <w:rFonts w:eastAsia="Times New Roman" w:cstheme="minorHAnsi"/>
          <w:spacing w:val="-1"/>
        </w:rPr>
        <w:t>H</w:t>
      </w:r>
      <w:r w:rsidRPr="005B0734">
        <w:rPr>
          <w:rFonts w:eastAsia="Times New Roman" w:cstheme="minorHAnsi"/>
        </w:rPr>
        <w:t>P</w:t>
      </w:r>
      <w:r w:rsidRPr="005B0734">
        <w:rPr>
          <w:rFonts w:eastAsia="Times New Roman" w:cstheme="minorHAnsi"/>
          <w:spacing w:val="-9"/>
        </w:rPr>
        <w:t xml:space="preserve"> </w:t>
      </w:r>
      <w:r w:rsidRPr="005B0734">
        <w:rPr>
          <w:rFonts w:eastAsia="Times New Roman" w:cstheme="minorHAnsi"/>
          <w:spacing w:val="2"/>
          <w:w w:val="83"/>
        </w:rPr>
        <w:t>A</w:t>
      </w:r>
      <w:r w:rsidRPr="005B0734">
        <w:rPr>
          <w:rFonts w:eastAsia="Times New Roman" w:cstheme="minorHAnsi"/>
          <w:w w:val="83"/>
        </w:rPr>
        <w:t>LM</w:t>
      </w:r>
      <w:r w:rsidRPr="005B0734">
        <w:rPr>
          <w:rFonts w:eastAsia="Times New Roman" w:cstheme="minorHAnsi"/>
          <w:spacing w:val="23"/>
          <w:w w:val="83"/>
        </w:rPr>
        <w:t xml:space="preserve"> </w:t>
      </w:r>
      <w:r w:rsidRPr="005B0734">
        <w:rPr>
          <w:rFonts w:eastAsia="Times New Roman" w:cstheme="minorHAnsi"/>
          <w:w w:val="98"/>
        </w:rPr>
        <w:t>Ac</w:t>
      </w:r>
      <w:r w:rsidRPr="005B0734">
        <w:rPr>
          <w:rFonts w:eastAsia="Times New Roman" w:cstheme="minorHAnsi"/>
          <w:spacing w:val="1"/>
          <w:w w:val="98"/>
        </w:rPr>
        <w:t>c</w:t>
      </w:r>
      <w:r w:rsidRPr="005B0734">
        <w:rPr>
          <w:rFonts w:eastAsia="Times New Roman" w:cstheme="minorHAnsi"/>
          <w:w w:val="101"/>
        </w:rPr>
        <w:t>r</w:t>
      </w:r>
      <w:r w:rsidRPr="005B0734">
        <w:rPr>
          <w:rFonts w:eastAsia="Times New Roman" w:cstheme="minorHAnsi"/>
          <w:spacing w:val="-1"/>
          <w:w w:val="101"/>
        </w:rPr>
        <w:t>e</w:t>
      </w:r>
      <w:r w:rsidRPr="005B0734">
        <w:rPr>
          <w:rFonts w:eastAsia="Times New Roman" w:cstheme="minorHAnsi"/>
          <w:spacing w:val="1"/>
          <w:w w:val="111"/>
        </w:rPr>
        <w:t>d</w:t>
      </w:r>
      <w:r w:rsidRPr="005B0734">
        <w:rPr>
          <w:rFonts w:eastAsia="Times New Roman" w:cstheme="minorHAnsi"/>
          <w:spacing w:val="-1"/>
          <w:w w:val="84"/>
        </w:rPr>
        <w:t>i</w:t>
      </w:r>
      <w:r w:rsidRPr="005B0734">
        <w:rPr>
          <w:rFonts w:eastAsia="Times New Roman" w:cstheme="minorHAnsi"/>
          <w:spacing w:val="1"/>
          <w:w w:val="75"/>
        </w:rPr>
        <w:t>t</w:t>
      </w:r>
      <w:r w:rsidRPr="005B0734">
        <w:rPr>
          <w:rFonts w:eastAsia="Times New Roman" w:cstheme="minorHAnsi"/>
          <w:spacing w:val="-1"/>
          <w:w w:val="114"/>
        </w:rPr>
        <w:t>e</w:t>
      </w:r>
      <w:r w:rsidRPr="005B0734">
        <w:rPr>
          <w:rFonts w:eastAsia="Times New Roman" w:cstheme="minorHAnsi"/>
          <w:w w:val="111"/>
        </w:rPr>
        <w:t>d</w:t>
      </w:r>
      <w:r w:rsidRPr="005B0734">
        <w:rPr>
          <w:rFonts w:eastAsia="Times New Roman" w:cstheme="minorHAnsi"/>
          <w:spacing w:val="13"/>
        </w:rPr>
        <w:t xml:space="preserve"> </w:t>
      </w:r>
      <w:r w:rsidRPr="005B0734">
        <w:rPr>
          <w:rFonts w:eastAsia="Times New Roman" w:cstheme="minorHAnsi"/>
          <w:w w:val="94"/>
        </w:rPr>
        <w:t>S</w:t>
      </w:r>
      <w:r w:rsidRPr="005B0734">
        <w:rPr>
          <w:rFonts w:eastAsia="Times New Roman" w:cstheme="minorHAnsi"/>
          <w:spacing w:val="-1"/>
          <w:w w:val="94"/>
        </w:rPr>
        <w:t>y</w:t>
      </w:r>
      <w:r w:rsidRPr="005B0734">
        <w:rPr>
          <w:rFonts w:eastAsia="Times New Roman" w:cstheme="minorHAnsi"/>
          <w:spacing w:val="2"/>
          <w:w w:val="96"/>
        </w:rPr>
        <w:t>s</w:t>
      </w:r>
      <w:r w:rsidRPr="005B0734">
        <w:rPr>
          <w:rFonts w:eastAsia="Times New Roman" w:cstheme="minorHAnsi"/>
          <w:spacing w:val="-1"/>
          <w:w w:val="75"/>
        </w:rPr>
        <w:t>t</w:t>
      </w:r>
      <w:r w:rsidRPr="005B0734">
        <w:rPr>
          <w:rFonts w:eastAsia="Times New Roman" w:cstheme="minorHAnsi"/>
          <w:spacing w:val="1"/>
          <w:w w:val="114"/>
        </w:rPr>
        <w:t>e</w:t>
      </w:r>
      <w:r w:rsidRPr="005B0734">
        <w:rPr>
          <w:rFonts w:eastAsia="Times New Roman" w:cstheme="minorHAnsi"/>
          <w:w w:val="93"/>
        </w:rPr>
        <w:t>ms</w:t>
      </w:r>
      <w:r w:rsidRPr="005B0734">
        <w:rPr>
          <w:rFonts w:eastAsia="Times New Roman" w:cstheme="minorHAnsi"/>
          <w:spacing w:val="14"/>
        </w:rPr>
        <w:t xml:space="preserve"> </w:t>
      </w:r>
      <w:r w:rsidRPr="005B0734">
        <w:rPr>
          <w:rFonts w:eastAsia="Times New Roman" w:cstheme="minorHAnsi"/>
          <w:w w:val="98"/>
        </w:rPr>
        <w:t>Engin</w:t>
      </w:r>
      <w:r w:rsidRPr="005B0734">
        <w:rPr>
          <w:rFonts w:eastAsia="Times New Roman" w:cstheme="minorHAnsi"/>
          <w:spacing w:val="2"/>
          <w:w w:val="98"/>
        </w:rPr>
        <w:t>e</w:t>
      </w:r>
      <w:r w:rsidRPr="005B0734">
        <w:rPr>
          <w:rFonts w:eastAsia="Times New Roman" w:cstheme="minorHAnsi"/>
          <w:spacing w:val="-1"/>
          <w:w w:val="114"/>
        </w:rPr>
        <w:t>e</w:t>
      </w:r>
      <w:r w:rsidRPr="005B0734">
        <w:rPr>
          <w:rFonts w:eastAsia="Times New Roman" w:cstheme="minorHAnsi"/>
          <w:w w:val="83"/>
        </w:rPr>
        <w:t>r</w:t>
      </w:r>
    </w:p>
    <w:p w14:paraId="3F29EA51" w14:textId="2E738C0E" w:rsidR="005B0734" w:rsidRPr="005B0734" w:rsidRDefault="005B0734" w:rsidP="005B0734">
      <w:pPr>
        <w:pStyle w:val="ListParagraph"/>
        <w:numPr>
          <w:ilvl w:val="0"/>
          <w:numId w:val="19"/>
        </w:numPr>
        <w:spacing w:before="75" w:after="0" w:line="240" w:lineRule="auto"/>
        <w:ind w:right="-20"/>
        <w:rPr>
          <w:rFonts w:eastAsia="Times New Roman" w:cstheme="minorHAnsi"/>
        </w:rPr>
      </w:pPr>
      <w:r w:rsidRPr="005B0734">
        <w:rPr>
          <w:rFonts w:eastAsia="Times New Roman" w:cstheme="minorHAnsi"/>
          <w:spacing w:val="-1"/>
        </w:rPr>
        <w:t>H</w:t>
      </w:r>
      <w:r w:rsidRPr="005B0734">
        <w:rPr>
          <w:rFonts w:eastAsia="Times New Roman" w:cstheme="minorHAnsi"/>
        </w:rPr>
        <w:t>P</w:t>
      </w:r>
      <w:r w:rsidRPr="005B0734">
        <w:rPr>
          <w:rFonts w:eastAsia="Times New Roman" w:cstheme="minorHAnsi"/>
          <w:spacing w:val="-9"/>
        </w:rPr>
        <w:t xml:space="preserve"> </w:t>
      </w:r>
      <w:r w:rsidRPr="005B0734">
        <w:rPr>
          <w:rFonts w:eastAsia="Times New Roman" w:cstheme="minorHAnsi"/>
        </w:rPr>
        <w:t>Q</w:t>
      </w:r>
      <w:r w:rsidRPr="005B0734">
        <w:rPr>
          <w:rFonts w:eastAsia="Times New Roman" w:cstheme="minorHAnsi"/>
          <w:spacing w:val="2"/>
        </w:rPr>
        <w:t>u</w:t>
      </w:r>
      <w:r w:rsidRPr="005B0734">
        <w:rPr>
          <w:rFonts w:eastAsia="Times New Roman" w:cstheme="minorHAnsi"/>
          <w:spacing w:val="-1"/>
        </w:rPr>
        <w:t>i</w:t>
      </w:r>
      <w:r w:rsidRPr="005B0734">
        <w:rPr>
          <w:rFonts w:eastAsia="Times New Roman" w:cstheme="minorHAnsi"/>
          <w:spacing w:val="1"/>
        </w:rPr>
        <w:t>c</w:t>
      </w:r>
      <w:r w:rsidRPr="005B0734">
        <w:rPr>
          <w:rFonts w:eastAsia="Times New Roman" w:cstheme="minorHAnsi"/>
        </w:rPr>
        <w:t>k</w:t>
      </w:r>
      <w:r w:rsidRPr="005B0734">
        <w:rPr>
          <w:rFonts w:eastAsia="Times New Roman" w:cstheme="minorHAnsi"/>
          <w:spacing w:val="16"/>
        </w:rPr>
        <w:t xml:space="preserve"> </w:t>
      </w:r>
      <w:r w:rsidRPr="005B0734">
        <w:rPr>
          <w:rFonts w:eastAsia="Times New Roman" w:cstheme="minorHAnsi"/>
          <w:spacing w:val="-1"/>
          <w:w w:val="73"/>
        </w:rPr>
        <w:t>T</w:t>
      </w:r>
      <w:r w:rsidRPr="005B0734">
        <w:rPr>
          <w:rFonts w:eastAsia="Times New Roman" w:cstheme="minorHAnsi"/>
          <w:spacing w:val="-1"/>
          <w:w w:val="114"/>
        </w:rPr>
        <w:t>e</w:t>
      </w:r>
      <w:r w:rsidRPr="005B0734">
        <w:rPr>
          <w:rFonts w:eastAsia="Times New Roman" w:cstheme="minorHAnsi"/>
          <w:spacing w:val="2"/>
          <w:w w:val="96"/>
        </w:rPr>
        <w:t>s</w:t>
      </w:r>
      <w:r w:rsidRPr="005B0734">
        <w:rPr>
          <w:rFonts w:eastAsia="Times New Roman" w:cstheme="minorHAnsi"/>
          <w:w w:val="75"/>
        </w:rPr>
        <w:t>t</w:t>
      </w:r>
      <w:r w:rsidRPr="005B0734">
        <w:rPr>
          <w:rFonts w:eastAsia="Times New Roman" w:cstheme="minorHAnsi"/>
          <w:spacing w:val="11"/>
        </w:rPr>
        <w:t xml:space="preserve"> </w:t>
      </w:r>
      <w:r w:rsidRPr="005B0734">
        <w:rPr>
          <w:rFonts w:eastAsia="Times New Roman" w:cstheme="minorHAnsi"/>
          <w:w w:val="84"/>
        </w:rPr>
        <w:t>P</w:t>
      </w:r>
      <w:r w:rsidRPr="005B0734">
        <w:rPr>
          <w:rFonts w:eastAsia="Times New Roman" w:cstheme="minorHAnsi"/>
          <w:spacing w:val="2"/>
          <w:w w:val="84"/>
        </w:rPr>
        <w:t>r</w:t>
      </w:r>
      <w:r w:rsidRPr="005B0734">
        <w:rPr>
          <w:rFonts w:eastAsia="Times New Roman" w:cstheme="minorHAnsi"/>
          <w:spacing w:val="-1"/>
          <w:w w:val="108"/>
        </w:rPr>
        <w:t>o</w:t>
      </w:r>
      <w:r w:rsidRPr="005B0734">
        <w:rPr>
          <w:rFonts w:eastAsia="Times New Roman" w:cstheme="minorHAnsi"/>
          <w:w w:val="96"/>
        </w:rPr>
        <w:t>f</w:t>
      </w:r>
      <w:r w:rsidRPr="005B0734">
        <w:rPr>
          <w:rFonts w:eastAsia="Times New Roman" w:cstheme="minorHAnsi"/>
          <w:spacing w:val="-1"/>
          <w:w w:val="96"/>
        </w:rPr>
        <w:t>e</w:t>
      </w:r>
      <w:r w:rsidRPr="005B0734">
        <w:rPr>
          <w:rFonts w:eastAsia="Times New Roman" w:cstheme="minorHAnsi"/>
          <w:spacing w:val="2"/>
          <w:w w:val="96"/>
        </w:rPr>
        <w:t>s</w:t>
      </w:r>
      <w:r w:rsidRPr="005B0734">
        <w:rPr>
          <w:rFonts w:eastAsia="Times New Roman" w:cstheme="minorHAnsi"/>
          <w:w w:val="91"/>
        </w:rPr>
        <w:t>s</w:t>
      </w:r>
      <w:r w:rsidRPr="005B0734">
        <w:rPr>
          <w:rFonts w:eastAsia="Times New Roman" w:cstheme="minorHAnsi"/>
          <w:spacing w:val="1"/>
          <w:w w:val="91"/>
        </w:rPr>
        <w:t>i</w:t>
      </w:r>
      <w:r w:rsidRPr="005B0734">
        <w:rPr>
          <w:rFonts w:eastAsia="Times New Roman" w:cstheme="minorHAnsi"/>
          <w:spacing w:val="-1"/>
          <w:w w:val="108"/>
        </w:rPr>
        <w:t>o</w:t>
      </w:r>
      <w:r w:rsidRPr="005B0734">
        <w:rPr>
          <w:rFonts w:eastAsia="Times New Roman" w:cstheme="minorHAnsi"/>
          <w:spacing w:val="1"/>
          <w:w w:val="97"/>
        </w:rPr>
        <w:t>n</w:t>
      </w:r>
      <w:r w:rsidRPr="005B0734">
        <w:rPr>
          <w:rFonts w:eastAsia="Times New Roman" w:cstheme="minorHAnsi"/>
          <w:spacing w:val="-1"/>
          <w:w w:val="125"/>
        </w:rPr>
        <w:t>a</w:t>
      </w:r>
      <w:r w:rsidRPr="005B0734">
        <w:rPr>
          <w:rFonts w:eastAsia="Times New Roman" w:cstheme="minorHAnsi"/>
          <w:w w:val="71"/>
        </w:rPr>
        <w:t>l</w:t>
      </w:r>
      <w:r w:rsidRPr="005B0734">
        <w:rPr>
          <w:rFonts w:eastAsia="Times New Roman" w:cstheme="minorHAnsi"/>
          <w:spacing w:val="13"/>
        </w:rPr>
        <w:t xml:space="preserve"> </w:t>
      </w:r>
      <w:r w:rsidRPr="005B0734">
        <w:rPr>
          <w:rFonts w:eastAsia="Times New Roman" w:cstheme="minorHAnsi"/>
          <w:spacing w:val="2"/>
          <w:w w:val="88"/>
        </w:rPr>
        <w:t>A</w:t>
      </w:r>
      <w:r w:rsidRPr="005B0734">
        <w:rPr>
          <w:rFonts w:eastAsia="Times New Roman" w:cstheme="minorHAnsi"/>
          <w:spacing w:val="1"/>
          <w:w w:val="107"/>
        </w:rPr>
        <w:t>cc</w:t>
      </w:r>
      <w:r w:rsidRPr="005B0734">
        <w:rPr>
          <w:rFonts w:eastAsia="Times New Roman" w:cstheme="minorHAnsi"/>
          <w:w w:val="101"/>
        </w:rPr>
        <w:t>r</w:t>
      </w:r>
      <w:r w:rsidRPr="005B0734">
        <w:rPr>
          <w:rFonts w:eastAsia="Times New Roman" w:cstheme="minorHAnsi"/>
          <w:spacing w:val="-1"/>
          <w:w w:val="101"/>
        </w:rPr>
        <w:t>e</w:t>
      </w:r>
      <w:r w:rsidRPr="005B0734">
        <w:rPr>
          <w:rFonts w:eastAsia="Times New Roman" w:cstheme="minorHAnsi"/>
          <w:spacing w:val="-1"/>
          <w:w w:val="111"/>
        </w:rPr>
        <w:t>d</w:t>
      </w:r>
      <w:r w:rsidRPr="005B0734">
        <w:rPr>
          <w:rFonts w:eastAsia="Times New Roman" w:cstheme="minorHAnsi"/>
          <w:spacing w:val="1"/>
          <w:w w:val="84"/>
        </w:rPr>
        <w:t>i</w:t>
      </w:r>
      <w:r w:rsidRPr="005B0734">
        <w:rPr>
          <w:rFonts w:eastAsia="Times New Roman" w:cstheme="minorHAnsi"/>
          <w:spacing w:val="-1"/>
          <w:w w:val="75"/>
        </w:rPr>
        <w:t>t</w:t>
      </w:r>
      <w:r w:rsidRPr="005B0734">
        <w:rPr>
          <w:rFonts w:eastAsia="Times New Roman" w:cstheme="minorHAnsi"/>
          <w:spacing w:val="1"/>
          <w:w w:val="114"/>
        </w:rPr>
        <w:t>e</w:t>
      </w:r>
      <w:r w:rsidRPr="005B0734">
        <w:rPr>
          <w:rFonts w:eastAsia="Times New Roman" w:cstheme="minorHAnsi"/>
          <w:w w:val="111"/>
        </w:rPr>
        <w:t>d</w:t>
      </w:r>
      <w:r w:rsidRPr="005B0734">
        <w:rPr>
          <w:rFonts w:eastAsia="Times New Roman" w:cstheme="minorHAnsi"/>
          <w:spacing w:val="11"/>
        </w:rPr>
        <w:t xml:space="preserve"> </w:t>
      </w:r>
      <w:r w:rsidRPr="005B0734">
        <w:rPr>
          <w:rFonts w:eastAsia="Times New Roman" w:cstheme="minorHAnsi"/>
          <w:w w:val="95"/>
        </w:rPr>
        <w:t>S</w:t>
      </w:r>
      <w:r w:rsidRPr="005B0734">
        <w:rPr>
          <w:rFonts w:eastAsia="Times New Roman" w:cstheme="minorHAnsi"/>
          <w:spacing w:val="1"/>
          <w:w w:val="95"/>
        </w:rPr>
        <w:t>y</w:t>
      </w:r>
      <w:r w:rsidRPr="005B0734">
        <w:rPr>
          <w:rFonts w:eastAsia="Times New Roman" w:cstheme="minorHAnsi"/>
          <w:w w:val="95"/>
        </w:rPr>
        <w:t>s</w:t>
      </w:r>
      <w:r w:rsidRPr="005B0734">
        <w:rPr>
          <w:rFonts w:eastAsia="Times New Roman" w:cstheme="minorHAnsi"/>
          <w:spacing w:val="1"/>
          <w:w w:val="95"/>
        </w:rPr>
        <w:t>t</w:t>
      </w:r>
      <w:r w:rsidRPr="005B0734">
        <w:rPr>
          <w:rFonts w:eastAsia="Times New Roman" w:cstheme="minorHAnsi"/>
          <w:spacing w:val="-1"/>
          <w:w w:val="95"/>
        </w:rPr>
        <w:t>e</w:t>
      </w:r>
      <w:r w:rsidRPr="005B0734">
        <w:rPr>
          <w:rFonts w:eastAsia="Times New Roman" w:cstheme="minorHAnsi"/>
          <w:spacing w:val="4"/>
          <w:w w:val="95"/>
        </w:rPr>
        <w:t>m</w:t>
      </w:r>
      <w:r w:rsidRPr="005B0734">
        <w:rPr>
          <w:rFonts w:eastAsia="Times New Roman" w:cstheme="minorHAnsi"/>
          <w:w w:val="95"/>
        </w:rPr>
        <w:t>s</w:t>
      </w:r>
      <w:r w:rsidRPr="005B0734">
        <w:rPr>
          <w:rFonts w:eastAsia="Times New Roman" w:cstheme="minorHAnsi"/>
          <w:spacing w:val="15"/>
          <w:w w:val="95"/>
        </w:rPr>
        <w:t xml:space="preserve"> </w:t>
      </w:r>
      <w:r w:rsidRPr="005B0734">
        <w:rPr>
          <w:rFonts w:eastAsia="Times New Roman" w:cstheme="minorHAnsi"/>
          <w:w w:val="89"/>
        </w:rPr>
        <w:t>E</w:t>
      </w:r>
      <w:r w:rsidRPr="005B0734">
        <w:rPr>
          <w:rFonts w:eastAsia="Times New Roman" w:cstheme="minorHAnsi"/>
          <w:spacing w:val="1"/>
          <w:w w:val="89"/>
        </w:rPr>
        <w:t>n</w:t>
      </w:r>
      <w:r w:rsidRPr="005B0734">
        <w:rPr>
          <w:rFonts w:eastAsia="Times New Roman" w:cstheme="minorHAnsi"/>
          <w:spacing w:val="2"/>
          <w:w w:val="112"/>
        </w:rPr>
        <w:t>g</w:t>
      </w:r>
      <w:r w:rsidRPr="005B0734">
        <w:rPr>
          <w:rFonts w:eastAsia="Times New Roman" w:cstheme="minorHAnsi"/>
          <w:spacing w:val="-1"/>
          <w:w w:val="84"/>
        </w:rPr>
        <w:t>i</w:t>
      </w:r>
      <w:r w:rsidRPr="005B0734">
        <w:rPr>
          <w:rFonts w:eastAsia="Times New Roman" w:cstheme="minorHAnsi"/>
          <w:spacing w:val="1"/>
          <w:w w:val="97"/>
        </w:rPr>
        <w:t>n</w:t>
      </w:r>
      <w:r w:rsidRPr="005B0734">
        <w:rPr>
          <w:rFonts w:eastAsia="Times New Roman" w:cstheme="minorHAnsi"/>
          <w:spacing w:val="1"/>
          <w:w w:val="114"/>
        </w:rPr>
        <w:t>e</w:t>
      </w:r>
      <w:r w:rsidRPr="005B0734">
        <w:rPr>
          <w:rFonts w:eastAsia="Times New Roman" w:cstheme="minorHAnsi"/>
          <w:spacing w:val="-1"/>
          <w:w w:val="114"/>
        </w:rPr>
        <w:t>e</w:t>
      </w:r>
      <w:r w:rsidRPr="005B0734">
        <w:rPr>
          <w:rFonts w:eastAsia="Times New Roman" w:cstheme="minorHAnsi"/>
          <w:w w:val="83"/>
        </w:rPr>
        <w:t>r</w:t>
      </w:r>
    </w:p>
    <w:p w14:paraId="460EF334" w14:textId="6DBE0E1E" w:rsidR="005B0734" w:rsidRPr="005B0734" w:rsidRDefault="005B0734" w:rsidP="005B0734">
      <w:pPr>
        <w:pStyle w:val="ListParagraph"/>
        <w:numPr>
          <w:ilvl w:val="0"/>
          <w:numId w:val="19"/>
        </w:numPr>
        <w:spacing w:before="75" w:after="0" w:line="240" w:lineRule="auto"/>
        <w:ind w:right="-20"/>
        <w:rPr>
          <w:rFonts w:eastAsia="Times New Roman" w:cstheme="minorHAnsi"/>
        </w:rPr>
      </w:pPr>
      <w:r w:rsidRPr="005B0734">
        <w:rPr>
          <w:rFonts w:eastAsia="Times New Roman" w:cstheme="minorHAnsi"/>
          <w:w w:val="89"/>
        </w:rPr>
        <w:t>P</w:t>
      </w:r>
      <w:r w:rsidRPr="005B0734">
        <w:rPr>
          <w:rFonts w:eastAsia="Times New Roman" w:cstheme="minorHAnsi"/>
          <w:spacing w:val="-1"/>
          <w:w w:val="89"/>
        </w:rPr>
        <w:t>u</w:t>
      </w:r>
      <w:r w:rsidRPr="005B0734">
        <w:rPr>
          <w:rFonts w:eastAsia="Times New Roman" w:cstheme="minorHAnsi"/>
          <w:spacing w:val="-1"/>
          <w:w w:val="111"/>
        </w:rPr>
        <w:t>b</w:t>
      </w:r>
      <w:r w:rsidRPr="005B0734">
        <w:rPr>
          <w:rFonts w:eastAsia="Times New Roman" w:cstheme="minorHAnsi"/>
          <w:spacing w:val="1"/>
          <w:w w:val="71"/>
        </w:rPr>
        <w:t>l</w:t>
      </w:r>
      <w:r w:rsidRPr="005B0734">
        <w:rPr>
          <w:rFonts w:eastAsia="Times New Roman" w:cstheme="minorHAnsi"/>
          <w:spacing w:val="-1"/>
          <w:w w:val="84"/>
        </w:rPr>
        <w:t>i</w:t>
      </w:r>
      <w:r w:rsidRPr="005B0734">
        <w:rPr>
          <w:rFonts w:eastAsia="Times New Roman" w:cstheme="minorHAnsi"/>
          <w:w w:val="107"/>
        </w:rPr>
        <w:t>c</w:t>
      </w:r>
      <w:r w:rsidRPr="005B0734">
        <w:rPr>
          <w:rFonts w:eastAsia="Times New Roman" w:cstheme="minorHAnsi"/>
          <w:spacing w:val="15"/>
        </w:rPr>
        <w:t xml:space="preserve"> </w:t>
      </w:r>
      <w:r w:rsidRPr="005B0734">
        <w:rPr>
          <w:rFonts w:eastAsia="Times New Roman" w:cstheme="minorHAnsi"/>
          <w:spacing w:val="-1"/>
          <w:w w:val="83"/>
        </w:rPr>
        <w:t>T</w:t>
      </w:r>
      <w:r w:rsidRPr="005B0734">
        <w:rPr>
          <w:rFonts w:eastAsia="Times New Roman" w:cstheme="minorHAnsi"/>
          <w:w w:val="83"/>
        </w:rPr>
        <w:t>r</w:t>
      </w:r>
      <w:r w:rsidRPr="005B0734">
        <w:rPr>
          <w:rFonts w:eastAsia="Times New Roman" w:cstheme="minorHAnsi"/>
          <w:spacing w:val="-1"/>
          <w:w w:val="83"/>
        </w:rPr>
        <w:t>u</w:t>
      </w:r>
      <w:r w:rsidRPr="005B0734">
        <w:rPr>
          <w:rFonts w:eastAsia="Times New Roman" w:cstheme="minorHAnsi"/>
          <w:spacing w:val="2"/>
          <w:w w:val="83"/>
        </w:rPr>
        <w:t>s</w:t>
      </w:r>
      <w:r w:rsidRPr="005B0734">
        <w:rPr>
          <w:rFonts w:eastAsia="Times New Roman" w:cstheme="minorHAnsi"/>
          <w:w w:val="83"/>
        </w:rPr>
        <w:t>t</w:t>
      </w:r>
      <w:r w:rsidRPr="005B0734">
        <w:rPr>
          <w:rFonts w:eastAsia="Times New Roman" w:cstheme="minorHAnsi"/>
          <w:spacing w:val="25"/>
          <w:w w:val="83"/>
        </w:rPr>
        <w:t xml:space="preserve"> </w:t>
      </w:r>
      <w:r w:rsidRPr="005B0734">
        <w:rPr>
          <w:rFonts w:eastAsia="Times New Roman" w:cstheme="minorHAnsi"/>
        </w:rPr>
        <w:t>–</w:t>
      </w:r>
      <w:r w:rsidRPr="005B0734">
        <w:rPr>
          <w:rFonts w:eastAsia="Times New Roman" w:cstheme="minorHAnsi"/>
          <w:spacing w:val="13"/>
        </w:rPr>
        <w:t xml:space="preserve"> </w:t>
      </w:r>
      <w:r w:rsidRPr="005B0734">
        <w:rPr>
          <w:rFonts w:eastAsia="Times New Roman" w:cstheme="minorHAnsi"/>
        </w:rPr>
        <w:t>US</w:t>
      </w:r>
      <w:r w:rsidRPr="005B0734">
        <w:rPr>
          <w:rFonts w:eastAsia="Times New Roman" w:cstheme="minorHAnsi"/>
          <w:spacing w:val="-6"/>
        </w:rPr>
        <w:t xml:space="preserve"> </w:t>
      </w:r>
      <w:r w:rsidRPr="005B0734">
        <w:rPr>
          <w:rFonts w:eastAsia="Times New Roman" w:cstheme="minorHAnsi"/>
          <w:spacing w:val="-1"/>
        </w:rPr>
        <w:t>Ce</w:t>
      </w:r>
      <w:r w:rsidRPr="005B0734">
        <w:rPr>
          <w:rFonts w:eastAsia="Times New Roman" w:cstheme="minorHAnsi"/>
          <w:spacing w:val="1"/>
        </w:rPr>
        <w:t>n</w:t>
      </w:r>
      <w:r w:rsidRPr="005B0734">
        <w:rPr>
          <w:rFonts w:eastAsia="Times New Roman" w:cstheme="minorHAnsi"/>
          <w:spacing w:val="2"/>
        </w:rPr>
        <w:t>s</w:t>
      </w:r>
      <w:r w:rsidRPr="005B0734">
        <w:rPr>
          <w:rFonts w:eastAsia="Times New Roman" w:cstheme="minorHAnsi"/>
        </w:rPr>
        <w:t>us</w:t>
      </w:r>
      <w:r w:rsidRPr="005B0734">
        <w:rPr>
          <w:rFonts w:eastAsia="Times New Roman" w:cstheme="minorHAnsi"/>
          <w:spacing w:val="20"/>
        </w:rPr>
        <w:t xml:space="preserve"> </w:t>
      </w:r>
      <w:r w:rsidRPr="005B0734">
        <w:rPr>
          <w:rFonts w:eastAsia="Times New Roman" w:cstheme="minorHAnsi"/>
        </w:rPr>
        <w:t>Bu</w:t>
      </w:r>
      <w:r w:rsidRPr="005B0734">
        <w:rPr>
          <w:rFonts w:eastAsia="Times New Roman" w:cstheme="minorHAnsi"/>
          <w:spacing w:val="2"/>
        </w:rPr>
        <w:t>r</w:t>
      </w:r>
      <w:r w:rsidRPr="005B0734">
        <w:rPr>
          <w:rFonts w:eastAsia="Times New Roman" w:cstheme="minorHAnsi"/>
          <w:spacing w:val="1"/>
        </w:rPr>
        <w:t>e</w:t>
      </w:r>
      <w:r w:rsidRPr="005B0734">
        <w:rPr>
          <w:rFonts w:eastAsia="Times New Roman" w:cstheme="minorHAnsi"/>
          <w:spacing w:val="-1"/>
        </w:rPr>
        <w:t>a</w:t>
      </w:r>
      <w:r w:rsidRPr="005B0734">
        <w:rPr>
          <w:rFonts w:eastAsia="Times New Roman" w:cstheme="minorHAnsi"/>
        </w:rPr>
        <w:t>u</w:t>
      </w:r>
      <w:r>
        <w:rPr>
          <w:rFonts w:eastAsia="Times New Roman" w:cstheme="minorHAnsi"/>
          <w:spacing w:val="4"/>
        </w:rPr>
        <w:t xml:space="preserve"> 11/2014</w:t>
      </w:r>
    </w:p>
    <w:p w14:paraId="662B174C" w14:textId="77777777" w:rsidR="005B0734" w:rsidRPr="005B0734" w:rsidRDefault="005B0734" w:rsidP="005B0734"/>
    <w:p w14:paraId="1CE84D78" w14:textId="77777777" w:rsidR="00193311" w:rsidRPr="00193311" w:rsidRDefault="00193311" w:rsidP="00193311"/>
    <w:p w14:paraId="71398397" w14:textId="12FC03CD" w:rsidR="008A0F3E" w:rsidRPr="001E438B" w:rsidRDefault="008A0F3E" w:rsidP="00975E0A">
      <w:pPr>
        <w:pStyle w:val="ListParagraph"/>
        <w:rPr>
          <w:rFonts w:cstheme="minorHAnsi"/>
        </w:rPr>
      </w:pPr>
    </w:p>
    <w:sectPr w:rsidR="008A0F3E" w:rsidRPr="001E438B" w:rsidSect="007B02EB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7B0FB" w14:textId="77777777" w:rsidR="000A7846" w:rsidRDefault="000A7846" w:rsidP="00AD051D">
      <w:pPr>
        <w:spacing w:after="0" w:line="240" w:lineRule="auto"/>
      </w:pPr>
      <w:r>
        <w:separator/>
      </w:r>
    </w:p>
  </w:endnote>
  <w:endnote w:type="continuationSeparator" w:id="0">
    <w:p w14:paraId="0658DB8B" w14:textId="77777777" w:rsidR="000A7846" w:rsidRDefault="000A7846" w:rsidP="00AD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BFAD7" w14:textId="7EE8B162" w:rsidR="00BB5C7D" w:rsidRDefault="00BB5C7D" w:rsidP="00C44DE5">
    <w:pPr>
      <w:pStyle w:val="Footer"/>
    </w:pPr>
    <w:r>
      <w:t xml:space="preserve">Joel </w:t>
    </w:r>
    <w:proofErr w:type="spellStart"/>
    <w:r>
      <w:t>Galvagni</w:t>
    </w:r>
    <w:proofErr w:type="spellEnd"/>
    <w:r>
      <w:tab/>
    </w:r>
    <w:proofErr w:type="spellStart"/>
    <w:r>
      <w:t>Paradyme</w:t>
    </w:r>
    <w:proofErr w:type="spellEnd"/>
    <w:r>
      <w:t xml:space="preserve"> Management, Inc.</w:t>
    </w:r>
    <w:r>
      <w:tab/>
    </w:r>
    <w:sdt>
      <w:sdtPr>
        <w:id w:val="433338938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51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51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532CEBE" w14:textId="77777777" w:rsidR="00BB5C7D" w:rsidRPr="00D649BF" w:rsidRDefault="00BB5C7D" w:rsidP="00C44D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A20D3" w14:textId="77777777" w:rsidR="00BB5C7D" w:rsidRPr="00F70C6B" w:rsidRDefault="00BB5C7D" w:rsidP="00C44DE5">
    <w:pPr>
      <w:pStyle w:val="Footer"/>
      <w:jc w:val="center"/>
      <w:rPr>
        <w:rFonts w:cstheme="minorHAnsi"/>
      </w:rPr>
    </w:pPr>
    <w:r>
      <w:rPr>
        <w:rFonts w:cstheme="minorHAnsi"/>
      </w:rPr>
      <w:t>Jane Doe</w:t>
    </w:r>
    <w:r>
      <w:rPr>
        <w:rFonts w:cstheme="minorHAnsi"/>
      </w:rPr>
      <w:tab/>
    </w:r>
    <w:proofErr w:type="spellStart"/>
    <w:r w:rsidRPr="00287B1F">
      <w:rPr>
        <w:rFonts w:cstheme="minorHAnsi"/>
      </w:rPr>
      <w:t>Paradyme</w:t>
    </w:r>
    <w:proofErr w:type="spellEnd"/>
    <w:r w:rsidRPr="00287B1F">
      <w:rPr>
        <w:rFonts w:cstheme="minorHAnsi"/>
      </w:rPr>
      <w:t xml:space="preserve"> Management </w:t>
    </w:r>
    <w:proofErr w:type="spellStart"/>
    <w:r>
      <w:rPr>
        <w:rFonts w:cstheme="minorHAnsi"/>
      </w:rPr>
      <w:t>Inc</w:t>
    </w:r>
    <w:proofErr w:type="spellEnd"/>
    <w:r>
      <w:rPr>
        <w:rFonts w:cstheme="minorHAnsi"/>
      </w:rPr>
      <w:tab/>
      <w:t xml:space="preserve">        Page 1 of 5</w:t>
    </w:r>
  </w:p>
  <w:p w14:paraId="455A15F2" w14:textId="77777777" w:rsidR="00BB5C7D" w:rsidRDefault="00BB5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BDE26" w14:textId="77777777" w:rsidR="000A7846" w:rsidRDefault="000A7846" w:rsidP="00AD051D">
      <w:pPr>
        <w:spacing w:after="0" w:line="240" w:lineRule="auto"/>
      </w:pPr>
      <w:r>
        <w:separator/>
      </w:r>
    </w:p>
  </w:footnote>
  <w:footnote w:type="continuationSeparator" w:id="0">
    <w:p w14:paraId="5342A24C" w14:textId="77777777" w:rsidR="000A7846" w:rsidRDefault="000A7846" w:rsidP="00AD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1F2A1" w14:textId="77777777" w:rsidR="00BB5C7D" w:rsidRDefault="00BB5C7D" w:rsidP="00C44DE5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3BC97F2B" wp14:editId="3C206505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9F81D2F"/>
    <w:multiLevelType w:val="hybridMultilevel"/>
    <w:tmpl w:val="B198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65FED"/>
    <w:multiLevelType w:val="hybridMultilevel"/>
    <w:tmpl w:val="C122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A2B53"/>
    <w:multiLevelType w:val="hybridMultilevel"/>
    <w:tmpl w:val="B5225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E90CF9"/>
    <w:multiLevelType w:val="hybridMultilevel"/>
    <w:tmpl w:val="01E6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E4B32"/>
    <w:multiLevelType w:val="hybridMultilevel"/>
    <w:tmpl w:val="C8A86A6C"/>
    <w:lvl w:ilvl="0" w:tplc="348682F8">
      <w:numFmt w:val="bullet"/>
      <w:lvlText w:val=""/>
      <w:lvlJc w:val="left"/>
      <w:pPr>
        <w:ind w:left="720" w:hanging="360"/>
      </w:pPr>
      <w:rPr>
        <w:rFonts w:ascii="Calibri" w:eastAsia="MS Reference Specialty" w:hAnsi="Calibri" w:cs="Calibri" w:hint="default"/>
        <w:w w:val="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97766"/>
    <w:multiLevelType w:val="hybridMultilevel"/>
    <w:tmpl w:val="70D8962A"/>
    <w:lvl w:ilvl="0" w:tplc="29A85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F241E"/>
    <w:multiLevelType w:val="hybridMultilevel"/>
    <w:tmpl w:val="B8368B60"/>
    <w:lvl w:ilvl="0" w:tplc="04090003">
      <w:start w:val="1"/>
      <w:numFmt w:val="bullet"/>
      <w:lvlText w:val="o"/>
      <w:lvlJc w:val="left"/>
      <w:pPr>
        <w:ind w:left="5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7" w:hanging="360"/>
      </w:pPr>
      <w:rPr>
        <w:rFonts w:ascii="Wingdings" w:hAnsi="Wingdings" w:hint="default"/>
      </w:rPr>
    </w:lvl>
  </w:abstractNum>
  <w:abstractNum w:abstractNumId="10" w15:restartNumberingAfterBreak="0">
    <w:nsid w:val="251F4B37"/>
    <w:multiLevelType w:val="hybridMultilevel"/>
    <w:tmpl w:val="94586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75019F"/>
    <w:multiLevelType w:val="hybridMultilevel"/>
    <w:tmpl w:val="55A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50157"/>
    <w:multiLevelType w:val="hybridMultilevel"/>
    <w:tmpl w:val="E8B05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EF5319"/>
    <w:multiLevelType w:val="hybridMultilevel"/>
    <w:tmpl w:val="731A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B2175"/>
    <w:multiLevelType w:val="hybridMultilevel"/>
    <w:tmpl w:val="57A8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14D77"/>
    <w:multiLevelType w:val="hybridMultilevel"/>
    <w:tmpl w:val="960E252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4F227EE"/>
    <w:multiLevelType w:val="hybridMultilevel"/>
    <w:tmpl w:val="2BDCF456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7" w:hanging="360"/>
      </w:pPr>
      <w:rPr>
        <w:rFonts w:ascii="Wingdings" w:hAnsi="Wingdings" w:hint="default"/>
      </w:rPr>
    </w:lvl>
  </w:abstractNum>
  <w:abstractNum w:abstractNumId="17" w15:restartNumberingAfterBreak="0">
    <w:nsid w:val="450C0ED7"/>
    <w:multiLevelType w:val="hybridMultilevel"/>
    <w:tmpl w:val="0EE8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B6EBB"/>
    <w:multiLevelType w:val="hybridMultilevel"/>
    <w:tmpl w:val="92E0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418FB"/>
    <w:multiLevelType w:val="hybridMultilevel"/>
    <w:tmpl w:val="52FC062C"/>
    <w:lvl w:ilvl="0" w:tplc="39EC6EF0">
      <w:start w:val="1"/>
      <w:numFmt w:val="bullet"/>
      <w:pStyle w:val="ExperienceBullets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80F7427"/>
    <w:multiLevelType w:val="hybridMultilevel"/>
    <w:tmpl w:val="BF84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F0C6F"/>
    <w:multiLevelType w:val="hybridMultilevel"/>
    <w:tmpl w:val="8FE0EEA0"/>
    <w:lvl w:ilvl="0" w:tplc="21287ACC">
      <w:start w:val="1"/>
      <w:numFmt w:val="bullet"/>
      <w:pStyle w:val="Bullet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67A153AF"/>
    <w:multiLevelType w:val="hybridMultilevel"/>
    <w:tmpl w:val="6CFEE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CC113A"/>
    <w:multiLevelType w:val="hybridMultilevel"/>
    <w:tmpl w:val="48EE5586"/>
    <w:lvl w:ilvl="0" w:tplc="79FC2DD8">
      <w:start w:val="1"/>
      <w:numFmt w:val="bullet"/>
      <w:pStyle w:val="NormalBlack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830BF9"/>
    <w:multiLevelType w:val="hybridMultilevel"/>
    <w:tmpl w:val="8970FDCA"/>
    <w:lvl w:ilvl="0" w:tplc="D9D6615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7603E"/>
    <w:multiLevelType w:val="hybridMultilevel"/>
    <w:tmpl w:val="D93A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008FC"/>
    <w:multiLevelType w:val="hybridMultilevel"/>
    <w:tmpl w:val="B084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5751E"/>
    <w:multiLevelType w:val="hybridMultilevel"/>
    <w:tmpl w:val="61964E1E"/>
    <w:lvl w:ilvl="0" w:tplc="48E4E2F2">
      <w:start w:val="1"/>
      <w:numFmt w:val="bullet"/>
      <w:pStyle w:val="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F818EC"/>
    <w:multiLevelType w:val="hybridMultilevel"/>
    <w:tmpl w:val="8898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22"/>
  </w:num>
  <w:num w:numId="4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8"/>
  </w:num>
  <w:num w:numId="7">
    <w:abstractNumId w:val="19"/>
  </w:num>
  <w:num w:numId="8">
    <w:abstractNumId w:val="14"/>
  </w:num>
  <w:num w:numId="9">
    <w:abstractNumId w:val="11"/>
  </w:num>
  <w:num w:numId="10">
    <w:abstractNumId w:val="25"/>
  </w:num>
  <w:num w:numId="11">
    <w:abstractNumId w:val="15"/>
  </w:num>
  <w:num w:numId="12">
    <w:abstractNumId w:val="12"/>
  </w:num>
  <w:num w:numId="13">
    <w:abstractNumId w:val="5"/>
  </w:num>
  <w:num w:numId="14">
    <w:abstractNumId w:val="6"/>
  </w:num>
  <w:num w:numId="15">
    <w:abstractNumId w:val="26"/>
  </w:num>
  <w:num w:numId="16">
    <w:abstractNumId w:val="23"/>
  </w:num>
  <w:num w:numId="17">
    <w:abstractNumId w:val="7"/>
  </w:num>
  <w:num w:numId="18">
    <w:abstractNumId w:val="10"/>
  </w:num>
  <w:num w:numId="19">
    <w:abstractNumId w:val="4"/>
  </w:num>
  <w:num w:numId="20">
    <w:abstractNumId w:val="29"/>
  </w:num>
  <w:num w:numId="21">
    <w:abstractNumId w:val="9"/>
  </w:num>
  <w:num w:numId="22">
    <w:abstractNumId w:val="16"/>
  </w:num>
  <w:num w:numId="23">
    <w:abstractNumId w:val="3"/>
  </w:num>
  <w:num w:numId="24">
    <w:abstractNumId w:val="13"/>
  </w:num>
  <w:num w:numId="25">
    <w:abstractNumId w:val="27"/>
  </w:num>
  <w:num w:numId="26">
    <w:abstractNumId w:val="17"/>
  </w:num>
  <w:num w:numId="2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EB"/>
    <w:rsid w:val="0000376D"/>
    <w:rsid w:val="000051EC"/>
    <w:rsid w:val="000337CC"/>
    <w:rsid w:val="00090D6D"/>
    <w:rsid w:val="000A7846"/>
    <w:rsid w:val="000D2FF2"/>
    <w:rsid w:val="000F47BF"/>
    <w:rsid w:val="0010339F"/>
    <w:rsid w:val="00107D03"/>
    <w:rsid w:val="001358F3"/>
    <w:rsid w:val="0014206D"/>
    <w:rsid w:val="00193311"/>
    <w:rsid w:val="001B2D9F"/>
    <w:rsid w:val="001B4338"/>
    <w:rsid w:val="001D3B1C"/>
    <w:rsid w:val="001D4D46"/>
    <w:rsid w:val="001D53C7"/>
    <w:rsid w:val="001E70C9"/>
    <w:rsid w:val="001F34E5"/>
    <w:rsid w:val="00213E38"/>
    <w:rsid w:val="00226D39"/>
    <w:rsid w:val="002D081D"/>
    <w:rsid w:val="002E42C7"/>
    <w:rsid w:val="002E7859"/>
    <w:rsid w:val="002E7E40"/>
    <w:rsid w:val="003100A9"/>
    <w:rsid w:val="00311AF6"/>
    <w:rsid w:val="00326B24"/>
    <w:rsid w:val="003A0D57"/>
    <w:rsid w:val="003C0C27"/>
    <w:rsid w:val="003C4F02"/>
    <w:rsid w:val="003E43B4"/>
    <w:rsid w:val="0044251B"/>
    <w:rsid w:val="0044500F"/>
    <w:rsid w:val="004A2AC7"/>
    <w:rsid w:val="004A4D86"/>
    <w:rsid w:val="004C3248"/>
    <w:rsid w:val="004C57F6"/>
    <w:rsid w:val="004C77F9"/>
    <w:rsid w:val="00520E09"/>
    <w:rsid w:val="00526E7C"/>
    <w:rsid w:val="00530E3C"/>
    <w:rsid w:val="00537AC9"/>
    <w:rsid w:val="00567F45"/>
    <w:rsid w:val="00593640"/>
    <w:rsid w:val="005B0734"/>
    <w:rsid w:val="005B3D6E"/>
    <w:rsid w:val="00621310"/>
    <w:rsid w:val="00626FAA"/>
    <w:rsid w:val="006A556F"/>
    <w:rsid w:val="006B70DF"/>
    <w:rsid w:val="006C48A1"/>
    <w:rsid w:val="007234CB"/>
    <w:rsid w:val="00736AED"/>
    <w:rsid w:val="0075070B"/>
    <w:rsid w:val="00754A78"/>
    <w:rsid w:val="0076376A"/>
    <w:rsid w:val="00773DA7"/>
    <w:rsid w:val="007A237B"/>
    <w:rsid w:val="007B02EB"/>
    <w:rsid w:val="007C73FE"/>
    <w:rsid w:val="007E5524"/>
    <w:rsid w:val="008200C4"/>
    <w:rsid w:val="008266CF"/>
    <w:rsid w:val="008267C3"/>
    <w:rsid w:val="008747EB"/>
    <w:rsid w:val="00886097"/>
    <w:rsid w:val="008A0F3E"/>
    <w:rsid w:val="008B28AD"/>
    <w:rsid w:val="008B3BE6"/>
    <w:rsid w:val="008D4132"/>
    <w:rsid w:val="008F0508"/>
    <w:rsid w:val="00905266"/>
    <w:rsid w:val="00920FCB"/>
    <w:rsid w:val="009325D5"/>
    <w:rsid w:val="009501A8"/>
    <w:rsid w:val="00966154"/>
    <w:rsid w:val="009730D4"/>
    <w:rsid w:val="00975E0A"/>
    <w:rsid w:val="009935CE"/>
    <w:rsid w:val="0099642E"/>
    <w:rsid w:val="009A534F"/>
    <w:rsid w:val="009D7386"/>
    <w:rsid w:val="009E3449"/>
    <w:rsid w:val="009E50E0"/>
    <w:rsid w:val="009F05C5"/>
    <w:rsid w:val="009F5458"/>
    <w:rsid w:val="00A12E46"/>
    <w:rsid w:val="00A311EF"/>
    <w:rsid w:val="00A32672"/>
    <w:rsid w:val="00A7233B"/>
    <w:rsid w:val="00A80343"/>
    <w:rsid w:val="00AC467B"/>
    <w:rsid w:val="00AC5280"/>
    <w:rsid w:val="00AD051D"/>
    <w:rsid w:val="00AE45BC"/>
    <w:rsid w:val="00B14B7F"/>
    <w:rsid w:val="00B31755"/>
    <w:rsid w:val="00B46DD2"/>
    <w:rsid w:val="00B54DE5"/>
    <w:rsid w:val="00B7327C"/>
    <w:rsid w:val="00B91C56"/>
    <w:rsid w:val="00BA69BD"/>
    <w:rsid w:val="00BB131F"/>
    <w:rsid w:val="00BB5C7D"/>
    <w:rsid w:val="00BC6669"/>
    <w:rsid w:val="00BF578A"/>
    <w:rsid w:val="00C14714"/>
    <w:rsid w:val="00C22490"/>
    <w:rsid w:val="00C24AC5"/>
    <w:rsid w:val="00C44DE5"/>
    <w:rsid w:val="00C6227D"/>
    <w:rsid w:val="00C7589E"/>
    <w:rsid w:val="00C91C1A"/>
    <w:rsid w:val="00C94A28"/>
    <w:rsid w:val="00CA1786"/>
    <w:rsid w:val="00CD1D55"/>
    <w:rsid w:val="00CD3350"/>
    <w:rsid w:val="00CD447E"/>
    <w:rsid w:val="00D01971"/>
    <w:rsid w:val="00D6619E"/>
    <w:rsid w:val="00D6772B"/>
    <w:rsid w:val="00DA2954"/>
    <w:rsid w:val="00DB6E6D"/>
    <w:rsid w:val="00DD2A98"/>
    <w:rsid w:val="00DF1DCA"/>
    <w:rsid w:val="00E10A5B"/>
    <w:rsid w:val="00E13A40"/>
    <w:rsid w:val="00E30D31"/>
    <w:rsid w:val="00E32023"/>
    <w:rsid w:val="00E324B3"/>
    <w:rsid w:val="00E34C5D"/>
    <w:rsid w:val="00E42E22"/>
    <w:rsid w:val="00E47398"/>
    <w:rsid w:val="00E67B36"/>
    <w:rsid w:val="00E93DEB"/>
    <w:rsid w:val="00EA695D"/>
    <w:rsid w:val="00ED673E"/>
    <w:rsid w:val="00EE4178"/>
    <w:rsid w:val="00F00C45"/>
    <w:rsid w:val="00F067B8"/>
    <w:rsid w:val="00F1354E"/>
    <w:rsid w:val="00F3442F"/>
    <w:rsid w:val="00F73D94"/>
    <w:rsid w:val="00F92169"/>
    <w:rsid w:val="00F94860"/>
    <w:rsid w:val="00FC5C8A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474C"/>
  <w15:docId w15:val="{53F1B8B2-2CA6-4A9D-A20A-F0571190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2EB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2EB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E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EB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B02E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02EB"/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B02EB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customStyle="1" w:styleId="ListParagraph1">
    <w:name w:val="List Paragraph1"/>
    <w:basedOn w:val="Normal"/>
    <w:rsid w:val="00920FC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7B"/>
    <w:rPr>
      <w:rFonts w:ascii="Lucida Grande" w:eastAsiaTheme="minorHAnsi" w:hAnsi="Lucida Grande" w:cs="Lucida Grande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C7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BodyTextIndent">
    <w:name w:val="Body Text Indent"/>
    <w:basedOn w:val="Normal"/>
    <w:link w:val="BodyTextIndentChar"/>
    <w:rsid w:val="00530E3C"/>
    <w:pPr>
      <w:widowControl w:val="0"/>
      <w:tabs>
        <w:tab w:val="left" w:pos="0"/>
        <w:tab w:val="left" w:pos="1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verflowPunct w:val="0"/>
      <w:autoSpaceDE w:val="0"/>
      <w:autoSpaceDN w:val="0"/>
      <w:adjustRightInd w:val="0"/>
      <w:spacing w:after="0" w:line="199" w:lineRule="auto"/>
      <w:ind w:left="90"/>
      <w:textAlignment w:val="baseline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30E3C"/>
    <w:rPr>
      <w:rFonts w:ascii="Times New Roman" w:eastAsia="Times New Roman" w:hAnsi="Times New Roman" w:cs="Times New Roman"/>
      <w:bCs/>
      <w:sz w:val="20"/>
      <w:szCs w:val="20"/>
      <w:lang w:eastAsia="en-US"/>
    </w:rPr>
  </w:style>
  <w:style w:type="paragraph" w:customStyle="1" w:styleId="TechnologyCategories">
    <w:name w:val="Technology Categor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b/>
      <w:bCs/>
      <w:sz w:val="18"/>
      <w:szCs w:val="18"/>
    </w:rPr>
  </w:style>
  <w:style w:type="paragraph" w:customStyle="1" w:styleId="Technologies">
    <w:name w:val="Technolog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color w:val="000000"/>
      <w:spacing w:val="-4"/>
      <w:sz w:val="18"/>
      <w:szCs w:val="18"/>
    </w:rPr>
  </w:style>
  <w:style w:type="paragraph" w:customStyle="1" w:styleId="Skills">
    <w:name w:val="Skills"/>
    <w:basedOn w:val="Normal"/>
    <w:qFormat/>
    <w:rsid w:val="00B7327C"/>
    <w:pPr>
      <w:spacing w:before="60" w:after="180" w:line="240" w:lineRule="auto"/>
    </w:pPr>
    <w:rPr>
      <w:rFonts w:ascii="Verdana" w:eastAsia="MS Mincho" w:hAnsi="Verdana" w:cs="Courier New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9935CE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9935CE"/>
    <w:rPr>
      <w:rFonts w:ascii="Courier New" w:eastAsia="Times New Roman" w:hAnsi="Courier New" w:cs="Courier New"/>
      <w:sz w:val="20"/>
      <w:szCs w:val="20"/>
      <w:lang w:val="x-none" w:eastAsia="zh-CN"/>
    </w:rPr>
  </w:style>
  <w:style w:type="table" w:styleId="TableGrid">
    <w:name w:val="Table Grid"/>
    <w:basedOn w:val="TableNormal"/>
    <w:rsid w:val="00310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100A9"/>
  </w:style>
  <w:style w:type="character" w:styleId="Strong">
    <w:name w:val="Strong"/>
    <w:basedOn w:val="DefaultParagraphFont"/>
    <w:uiPriority w:val="22"/>
    <w:qFormat/>
    <w:rsid w:val="003100A9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BB13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131F"/>
    <w:rPr>
      <w:rFonts w:eastAsiaTheme="minorHAnsi"/>
      <w:lang w:eastAsia="en-US"/>
    </w:rPr>
  </w:style>
  <w:style w:type="character" w:customStyle="1" w:styleId="summary">
    <w:name w:val="summary"/>
    <w:basedOn w:val="DefaultParagraphFont"/>
    <w:rsid w:val="009501A8"/>
  </w:style>
  <w:style w:type="character" w:styleId="Hyperlink">
    <w:name w:val="Hyperlink"/>
    <w:basedOn w:val="DefaultParagraphFont"/>
    <w:uiPriority w:val="99"/>
    <w:unhideWhenUsed/>
    <w:rsid w:val="00C94A28"/>
    <w:rPr>
      <w:color w:val="0563C1" w:themeColor="hyperlink"/>
      <w:u w:val="single"/>
    </w:rPr>
  </w:style>
  <w:style w:type="paragraph" w:styleId="BlockText">
    <w:name w:val="Block Text"/>
    <w:basedOn w:val="Normal"/>
    <w:rsid w:val="004C77F9"/>
    <w:pPr>
      <w:spacing w:after="0" w:line="240" w:lineRule="auto"/>
      <w:ind w:left="-990" w:right="-720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AE45BC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Description">
    <w:name w:val="Description"/>
    <w:basedOn w:val="Normal"/>
    <w:link w:val="DescriptionChar"/>
    <w:rsid w:val="00A723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escriptionChar">
    <w:name w:val="Description Char"/>
    <w:link w:val="Description"/>
    <w:rsid w:val="00A7233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Bullettext">
    <w:name w:val="Bullet text"/>
    <w:basedOn w:val="Normal"/>
    <w:rsid w:val="00A7233B"/>
    <w:pPr>
      <w:numPr>
        <w:numId w:val="1"/>
      </w:numPr>
      <w:tabs>
        <w:tab w:val="clear" w:pos="360"/>
        <w:tab w:val="num" w:pos="252"/>
      </w:tabs>
      <w:spacing w:after="60" w:line="240" w:lineRule="auto"/>
      <w:ind w:left="252" w:hanging="252"/>
    </w:pPr>
    <w:rPr>
      <w:rFonts w:ascii="Times New Roman" w:eastAsia="Times New Roman" w:hAnsi="Times New Roman" w:cs="Arial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EB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customStyle="1" w:styleId="ecxmsonormal">
    <w:name w:val="ecxmsonormal"/>
    <w:basedOn w:val="Normal"/>
    <w:rsid w:val="00CD1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MSResText">
    <w:name w:val="ELMS_ResText"/>
    <w:rsid w:val="00CD1D55"/>
    <w:pPr>
      <w:widowControl w:val="0"/>
      <w:spacing w:before="60" w:after="0" w:line="240" w:lineRule="auto"/>
    </w:pPr>
    <w:rPr>
      <w:rFonts w:ascii="Arial" w:eastAsia="Times New Roman" w:hAnsi="Arial" w:cs="Arial"/>
      <w:sz w:val="18"/>
      <w:szCs w:val="20"/>
      <w:lang w:eastAsia="en-US"/>
    </w:rPr>
  </w:style>
  <w:style w:type="paragraph" w:customStyle="1" w:styleId="NormalBlack">
    <w:name w:val="Normal + Black"/>
    <w:basedOn w:val="Normal"/>
    <w:rsid w:val="0010339F"/>
    <w:pPr>
      <w:numPr>
        <w:numId w:val="2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rsid w:val="0010339F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Title">
    <w:name w:val="Title"/>
    <w:basedOn w:val="Normal"/>
    <w:link w:val="TitleChar"/>
    <w:qFormat/>
    <w:rsid w:val="0010339F"/>
    <w:pPr>
      <w:spacing w:after="0" w:line="240" w:lineRule="auto"/>
      <w:jc w:val="center"/>
    </w:pPr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0339F"/>
    <w:rPr>
      <w:rFonts w:ascii="Arial" w:eastAsia="Times New Roman" w:hAnsi="Arial" w:cs="Times New Roman"/>
      <w:b/>
      <w:smallCaps/>
      <w:sz w:val="28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00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ExpSummary">
    <w:name w:val="Res Exp Summary"/>
    <w:rsid w:val="0000376D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en-US"/>
    </w:rPr>
  </w:style>
  <w:style w:type="character" w:customStyle="1" w:styleId="yshortcuts">
    <w:name w:val="yshortcuts"/>
    <w:basedOn w:val="DefaultParagraphFont"/>
    <w:rsid w:val="0000376D"/>
  </w:style>
  <w:style w:type="character" w:customStyle="1" w:styleId="NoSpacingChar">
    <w:name w:val="No Spacing Char"/>
    <w:basedOn w:val="DefaultParagraphFont"/>
    <w:link w:val="NoSpacing"/>
    <w:uiPriority w:val="1"/>
    <w:rsid w:val="00B14B7F"/>
    <w:rPr>
      <w:rFonts w:ascii="Calibri" w:eastAsia="Times New Roman" w:hAnsi="Calibri" w:cs="Times New Roman"/>
      <w:lang w:eastAsia="en-US"/>
    </w:rPr>
  </w:style>
  <w:style w:type="paragraph" w:customStyle="1" w:styleId="Bullet2">
    <w:name w:val="Bullet 2"/>
    <w:rsid w:val="00B46DD2"/>
    <w:pPr>
      <w:numPr>
        <w:numId w:val="4"/>
      </w:numPr>
      <w:spacing w:before="20" w:after="20" w:line="240" w:lineRule="auto"/>
      <w:ind w:left="630" w:hanging="27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TMLPreformatted">
    <w:name w:val="HTML Preformatted"/>
    <w:basedOn w:val="Normal"/>
    <w:link w:val="HTMLPreformattedChar"/>
    <w:semiHidden/>
    <w:rsid w:val="00213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Courier New" w:hAnsi="Arial Unicode M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13E38"/>
    <w:rPr>
      <w:rFonts w:ascii="Arial Unicode MS" w:eastAsia="Courier New" w:hAnsi="Arial Unicode MS" w:cs="Courier New"/>
      <w:sz w:val="20"/>
      <w:szCs w:val="20"/>
      <w:lang w:eastAsia="en-US"/>
    </w:rPr>
  </w:style>
  <w:style w:type="paragraph" w:customStyle="1" w:styleId="Normal0">
    <w:name w:val="[Normal]"/>
    <w:rsid w:val="00E13A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4"/>
      <w:szCs w:val="24"/>
      <w:lang w:eastAsia="en-US"/>
    </w:rPr>
  </w:style>
  <w:style w:type="character" w:customStyle="1" w:styleId="st">
    <w:name w:val="st"/>
    <w:basedOn w:val="DefaultParagraphFont"/>
    <w:rsid w:val="004C57F6"/>
  </w:style>
  <w:style w:type="character" w:styleId="Emphasis">
    <w:name w:val="Emphasis"/>
    <w:uiPriority w:val="20"/>
    <w:qFormat/>
    <w:rsid w:val="004C57F6"/>
    <w:rPr>
      <w:i/>
      <w:iCs/>
    </w:rPr>
  </w:style>
  <w:style w:type="character" w:customStyle="1" w:styleId="comment-body">
    <w:name w:val="comment-body"/>
    <w:rsid w:val="003A0D57"/>
  </w:style>
  <w:style w:type="paragraph" w:customStyle="1" w:styleId="ExperienceBullets">
    <w:name w:val="Experience Bullets"/>
    <w:basedOn w:val="Normal"/>
    <w:autoRedefine/>
    <w:rsid w:val="003C4F02"/>
    <w:pPr>
      <w:widowControl w:val="0"/>
      <w:numPr>
        <w:numId w:val="7"/>
      </w:numPr>
      <w:autoSpaceDE w:val="0"/>
      <w:autoSpaceDN w:val="0"/>
      <w:adjustRightInd w:val="0"/>
      <w:spacing w:after="40" w:line="240" w:lineRule="auto"/>
    </w:pPr>
    <w:rPr>
      <w:rFonts w:ascii="Trebuchet MS" w:eastAsia="Times New Roman" w:hAnsi="Trebuchet MS" w:cs="Times New Roman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3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B09B7-653C-43E2-B54F-3B33F843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Yee</dc:creator>
  <cp:keywords/>
  <dc:description/>
  <cp:lastModifiedBy>Ethan Ace</cp:lastModifiedBy>
  <cp:revision>2</cp:revision>
  <cp:lastPrinted>2016-01-19T18:52:00Z</cp:lastPrinted>
  <dcterms:created xsi:type="dcterms:W3CDTF">2016-11-17T19:23:00Z</dcterms:created>
  <dcterms:modified xsi:type="dcterms:W3CDTF">2016-11-17T19:23:00Z</dcterms:modified>
</cp:coreProperties>
</file>
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F4840" w14:textId="77777777" w:rsidR="007B02EB" w:rsidRDefault="007B02EB" w:rsidP="00F92169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4CE8B" wp14:editId="70D4AC58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C3F3" w14:textId="77777777" w:rsidR="007B02EB" w:rsidRDefault="007B02EB" w:rsidP="00F92169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4E3444" w14:textId="7337D7C2" w:rsidR="00920FCB" w:rsidRPr="00C90233" w:rsidRDefault="00B14B7F" w:rsidP="00F92169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Kalkidan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Ashenafi</w:t>
      </w:r>
      <w:proofErr w:type="spellEnd"/>
      <w:r w:rsidR="00DF119A">
        <w:rPr>
          <w:rFonts w:ascii="Times New Roman" w:hAnsi="Times New Roman" w:cs="Times New Roman"/>
          <w:b/>
          <w:sz w:val="40"/>
          <w:szCs w:val="40"/>
        </w:rPr>
        <w:t>, BS</w:t>
      </w:r>
      <w:bookmarkStart w:id="0" w:name="_GoBack"/>
      <w:bookmarkEnd w:id="0"/>
    </w:p>
    <w:p w14:paraId="198BB2D6" w14:textId="0C08C126" w:rsidR="001D53C7" w:rsidRPr="00712C8A" w:rsidRDefault="001D53C7" w:rsidP="00E93DEB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jc w:val="both"/>
        <w:rPr>
          <w:rFonts w:cstheme="minorHAnsi"/>
        </w:rPr>
      </w:pPr>
    </w:p>
    <w:p w14:paraId="3018AE10" w14:textId="08B3CA86" w:rsidR="00B7327C" w:rsidRDefault="004C77F9" w:rsidP="00F92169">
      <w:pPr>
        <w:pStyle w:val="Heading1"/>
        <w:spacing w:before="0"/>
        <w:ind w:left="-720"/>
      </w:pPr>
      <w:r>
        <w:t>Executive Summary</w:t>
      </w:r>
    </w:p>
    <w:p w14:paraId="02917298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6+ years of IT experience in Software testing with focus on manual and automated testing of web-based, client server and data warehouse applications. </w:t>
      </w:r>
    </w:p>
    <w:p w14:paraId="20E5ECF0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Excellent knowledge in complete Software Life Cycle Process, analyzing requirements and business needs, developing test plans and test strategy for execution.</w:t>
      </w:r>
    </w:p>
    <w:p w14:paraId="2FBF841D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in Defect life cycle management and different methodologies like Waterfall, Agile, and Scrum.</w:t>
      </w:r>
    </w:p>
    <w:p w14:paraId="613C1D9B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Extensively experienced in performing Manual and Automated Testing.  </w:t>
      </w:r>
    </w:p>
    <w:p w14:paraId="5A48B1AD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with various types of testing like GUI testing, Web testing, Regression testing, User Acceptance Testing, Functional Testing, System Testing, Integration Testing, End to End Testing, Unit Testing.</w:t>
      </w:r>
    </w:p>
    <w:p w14:paraId="31D5290B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in analyzing business specification documents, designing and developing Test Plans, writing and executing Test Cases.</w:t>
      </w:r>
    </w:p>
    <w:p w14:paraId="599453C0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Good knowledge of Web interface automation testing with Selenium Web Driver, Java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>.</w:t>
      </w:r>
    </w:p>
    <w:p w14:paraId="2A5DD4E7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in developing automated test scripts for web based testing as well as testing of web services using Java/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>.</w:t>
      </w:r>
    </w:p>
    <w:p w14:paraId="6CBD67D3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Good experience in Unit Testing, Functional testing, User Acceptance Testing (UAT), Regression and Integration testing.</w:t>
      </w:r>
    </w:p>
    <w:p w14:paraId="3944F58D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Proficient in executing black box testing and white box testing for various service oriented applications.</w:t>
      </w:r>
    </w:p>
    <w:p w14:paraId="258CEB48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in working with continuous integration tool Jenkins for build automation and JIRA for defect tracking.</w:t>
      </w:r>
    </w:p>
    <w:p w14:paraId="2A2AE074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Experienced in writing test cases using Eclipse, </w:t>
      </w:r>
      <w:proofErr w:type="spellStart"/>
      <w:r w:rsidRPr="008565AC">
        <w:rPr>
          <w:rFonts w:cstheme="minorHAnsi"/>
        </w:rPr>
        <w:t>Intellij</w:t>
      </w:r>
      <w:proofErr w:type="spellEnd"/>
      <w:r w:rsidRPr="008565AC">
        <w:rPr>
          <w:rFonts w:cstheme="minorHAnsi"/>
        </w:rPr>
        <w:t xml:space="preserve"> IDE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framework.</w:t>
      </w:r>
    </w:p>
    <w:p w14:paraId="49F19DED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Experienced in developing automation scenarios consisting of tests, actions, and assertions in Eclipse using Selenium Web Driver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frameworks.</w:t>
      </w:r>
    </w:p>
    <w:p w14:paraId="55447A7E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with ALM/Quality Center for organizing and documenting test cases.</w:t>
      </w:r>
    </w:p>
    <w:p w14:paraId="3F1C151B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Experienced in writing SQL queries for back-end testing and validation of data.</w:t>
      </w:r>
    </w:p>
    <w:p w14:paraId="336284C7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Exceptional analytical, problem solving and communication skills. </w:t>
      </w:r>
    </w:p>
    <w:p w14:paraId="658C8335" w14:textId="77777777" w:rsidR="00B14B7F" w:rsidRPr="008565AC" w:rsidRDefault="00B14B7F" w:rsidP="00B14B7F">
      <w:pPr>
        <w:pStyle w:val="ListParagraph"/>
        <w:numPr>
          <w:ilvl w:val="0"/>
          <w:numId w:val="34"/>
        </w:numPr>
        <w:jc w:val="both"/>
        <w:rPr>
          <w:rFonts w:cstheme="minorHAnsi"/>
        </w:rPr>
      </w:pPr>
      <w:r w:rsidRPr="008565AC">
        <w:rPr>
          <w:rFonts w:cstheme="minorHAnsi"/>
        </w:rPr>
        <w:t>A good team player with the ability to communicate effectively at all levels and a motivator, with a strong willingness to learn.</w:t>
      </w:r>
    </w:p>
    <w:p w14:paraId="197B4A7B" w14:textId="5A927BF1" w:rsidR="0000376D" w:rsidRDefault="00B14B7F" w:rsidP="0000376D">
      <w:pPr>
        <w:pStyle w:val="Heading1"/>
        <w:spacing w:before="0"/>
        <w:ind w:left="-720"/>
      </w:pPr>
      <w:r>
        <w:t xml:space="preserve">Technical </w:t>
      </w:r>
      <w:r w:rsidR="00AC5280">
        <w:t>Skills</w:t>
      </w:r>
    </w:p>
    <w:p w14:paraId="372AE893" w14:textId="042B660C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 xml:space="preserve">Testing Tools: </w:t>
      </w:r>
      <w:r w:rsidRPr="008565AC">
        <w:rPr>
          <w:rFonts w:asciiTheme="minorHAnsi" w:hAnsiTheme="minorHAnsi" w:cstheme="minorHAnsi"/>
        </w:rPr>
        <w:t xml:space="preserve">Selenium </w:t>
      </w:r>
      <w:proofErr w:type="spellStart"/>
      <w:r w:rsidRPr="008565AC">
        <w:rPr>
          <w:rFonts w:asciiTheme="minorHAnsi" w:hAnsiTheme="minorHAnsi" w:cstheme="minorHAnsi"/>
        </w:rPr>
        <w:t>WebDriver</w:t>
      </w:r>
      <w:proofErr w:type="spellEnd"/>
      <w:r w:rsidRPr="008565AC">
        <w:rPr>
          <w:rFonts w:asciiTheme="minorHAnsi" w:hAnsiTheme="minorHAnsi" w:cstheme="minorHAnsi"/>
        </w:rPr>
        <w:t>, Selenium Grid, Maven, Sauce labs, Quality Center, QTP, Soap UI</w:t>
      </w:r>
    </w:p>
    <w:p w14:paraId="042911F1" w14:textId="7F560BCD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Bug Tracking Tools</w:t>
      </w:r>
      <w:r w:rsidRPr="008565AC">
        <w:rPr>
          <w:rFonts w:asciiTheme="minorHAnsi" w:hAnsiTheme="minorHAnsi" w:cstheme="minorHAnsi"/>
          <w:b/>
        </w:rPr>
        <w:t xml:space="preserve">: </w:t>
      </w:r>
      <w:r w:rsidRPr="008565AC">
        <w:rPr>
          <w:rFonts w:asciiTheme="minorHAnsi" w:hAnsiTheme="minorHAnsi" w:cstheme="minorHAnsi"/>
        </w:rPr>
        <w:t>JIRA, Quality Center</w:t>
      </w:r>
    </w:p>
    <w:p w14:paraId="36A2096B" w14:textId="273E260A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>Databases</w:t>
      </w:r>
      <w:r>
        <w:rPr>
          <w:rFonts w:asciiTheme="minorHAnsi" w:hAnsiTheme="minorHAnsi" w:cstheme="minorHAnsi"/>
          <w:b/>
        </w:rPr>
        <w:t>:</w:t>
      </w:r>
      <w:r w:rsidRPr="008565AC">
        <w:rPr>
          <w:rFonts w:asciiTheme="minorHAnsi" w:hAnsiTheme="minorHAnsi" w:cstheme="minorHAnsi"/>
        </w:rPr>
        <w:t xml:space="preserve"> SQL </w:t>
      </w:r>
      <w:proofErr w:type="spellStart"/>
      <w:proofErr w:type="gramStart"/>
      <w:r w:rsidRPr="008565AC">
        <w:rPr>
          <w:rFonts w:asciiTheme="minorHAnsi" w:hAnsiTheme="minorHAnsi" w:cstheme="minorHAnsi"/>
        </w:rPr>
        <w:t>Server,Oracle</w:t>
      </w:r>
      <w:proofErr w:type="spellEnd"/>
      <w:proofErr w:type="gramEnd"/>
    </w:p>
    <w:p w14:paraId="01501090" w14:textId="1646103F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 xml:space="preserve">Web Technologies: </w:t>
      </w:r>
      <w:r w:rsidRPr="008565AC">
        <w:rPr>
          <w:rFonts w:asciiTheme="minorHAnsi" w:hAnsiTheme="minorHAnsi" w:cstheme="minorHAnsi"/>
        </w:rPr>
        <w:t>ASP, XML, HTML, VB, VB.Net, ASP.Net.</w:t>
      </w:r>
    </w:p>
    <w:p w14:paraId="77980ABF" w14:textId="06576B19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 xml:space="preserve">Testing Framework: </w:t>
      </w:r>
      <w:proofErr w:type="spellStart"/>
      <w:proofErr w:type="gramStart"/>
      <w:r w:rsidRPr="008565AC">
        <w:rPr>
          <w:rFonts w:asciiTheme="minorHAnsi" w:hAnsiTheme="minorHAnsi" w:cstheme="minorHAnsi"/>
        </w:rPr>
        <w:t>JUnit,TestNG</w:t>
      </w:r>
      <w:proofErr w:type="spellEnd"/>
      <w:proofErr w:type="gramEnd"/>
      <w:r w:rsidRPr="008565AC">
        <w:rPr>
          <w:rFonts w:asciiTheme="minorHAnsi" w:hAnsiTheme="minorHAnsi" w:cstheme="minorHAnsi"/>
        </w:rPr>
        <w:t xml:space="preserve">, </w:t>
      </w:r>
      <w:proofErr w:type="spellStart"/>
      <w:r w:rsidRPr="008565AC">
        <w:rPr>
          <w:rFonts w:asciiTheme="minorHAnsi" w:hAnsiTheme="minorHAnsi" w:cstheme="minorHAnsi"/>
        </w:rPr>
        <w:t>Appium,Cucumber</w:t>
      </w:r>
      <w:proofErr w:type="spellEnd"/>
    </w:p>
    <w:p w14:paraId="1EE14890" w14:textId="62B45707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>Continuous Integration</w:t>
      </w:r>
      <w:r w:rsidRPr="00B14B7F">
        <w:rPr>
          <w:rFonts w:asciiTheme="minorHAnsi" w:hAnsiTheme="minorHAnsi" w:cstheme="minorHAnsi"/>
          <w:b/>
        </w:rPr>
        <w:t>:</w:t>
      </w:r>
      <w:r w:rsidRPr="008565AC">
        <w:rPr>
          <w:rFonts w:asciiTheme="minorHAnsi" w:hAnsiTheme="minorHAnsi" w:cstheme="minorHAnsi"/>
        </w:rPr>
        <w:t xml:space="preserve"> Jenkins</w:t>
      </w:r>
    </w:p>
    <w:p w14:paraId="43A96F0A" w14:textId="010A6A33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IDE</w:t>
      </w:r>
      <w:r w:rsidRPr="008565AC">
        <w:rPr>
          <w:rFonts w:asciiTheme="minorHAnsi" w:hAnsiTheme="minorHAnsi" w:cstheme="minorHAnsi"/>
          <w:b/>
        </w:rPr>
        <w:t xml:space="preserve">: </w:t>
      </w:r>
      <w:r w:rsidRPr="008565AC">
        <w:rPr>
          <w:rFonts w:asciiTheme="minorHAnsi" w:hAnsiTheme="minorHAnsi" w:cstheme="minorHAnsi"/>
        </w:rPr>
        <w:t xml:space="preserve">Eclipse, </w:t>
      </w:r>
      <w:proofErr w:type="spellStart"/>
      <w:r w:rsidRPr="008565AC">
        <w:rPr>
          <w:rFonts w:asciiTheme="minorHAnsi" w:hAnsiTheme="minorHAnsi" w:cstheme="minorHAnsi"/>
        </w:rPr>
        <w:t>Intellij</w:t>
      </w:r>
      <w:proofErr w:type="spellEnd"/>
      <w:r w:rsidRPr="008565AC">
        <w:rPr>
          <w:rFonts w:asciiTheme="minorHAnsi" w:hAnsiTheme="minorHAnsi" w:cstheme="minorHAnsi"/>
        </w:rPr>
        <w:t xml:space="preserve"> IDEA</w:t>
      </w:r>
    </w:p>
    <w:p w14:paraId="5615AB59" w14:textId="3DE905FD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  <w:b/>
        </w:rPr>
      </w:pPr>
      <w:r w:rsidRPr="008565AC">
        <w:rPr>
          <w:rFonts w:asciiTheme="minorHAnsi" w:hAnsiTheme="minorHAnsi" w:cstheme="minorHAnsi"/>
          <w:b/>
        </w:rPr>
        <w:t xml:space="preserve">Servers: </w:t>
      </w:r>
      <w:r w:rsidRPr="008565AC">
        <w:rPr>
          <w:rFonts w:asciiTheme="minorHAnsi" w:hAnsiTheme="minorHAnsi" w:cstheme="minorHAnsi"/>
        </w:rPr>
        <w:t>Web logic, Web Sphere, Apache.</w:t>
      </w:r>
      <w:r w:rsidRPr="008565AC">
        <w:rPr>
          <w:rFonts w:asciiTheme="minorHAnsi" w:hAnsiTheme="minorHAnsi" w:cstheme="minorHAnsi"/>
          <w:b/>
        </w:rPr>
        <w:t xml:space="preserve"> </w:t>
      </w:r>
    </w:p>
    <w:p w14:paraId="185B5192" w14:textId="63AFBCDA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>Language</w:t>
      </w:r>
      <w:r>
        <w:rPr>
          <w:rFonts w:asciiTheme="minorHAnsi" w:hAnsiTheme="minorHAnsi" w:cstheme="minorHAnsi"/>
          <w:b/>
        </w:rPr>
        <w:t>s</w:t>
      </w:r>
      <w:r w:rsidRPr="008565AC">
        <w:rPr>
          <w:rFonts w:asciiTheme="minorHAnsi" w:hAnsiTheme="minorHAnsi" w:cstheme="minorHAnsi"/>
          <w:b/>
        </w:rPr>
        <w:t>:</w:t>
      </w:r>
      <w:r w:rsidRPr="008565AC">
        <w:rPr>
          <w:rFonts w:asciiTheme="minorHAnsi" w:hAnsiTheme="minorHAnsi" w:cstheme="minorHAnsi"/>
        </w:rPr>
        <w:t xml:space="preserve"> JAVA, </w:t>
      </w:r>
      <w:proofErr w:type="gramStart"/>
      <w:r w:rsidRPr="008565AC">
        <w:rPr>
          <w:rFonts w:asciiTheme="minorHAnsi" w:hAnsiTheme="minorHAnsi" w:cstheme="minorHAnsi"/>
        </w:rPr>
        <w:t>PYTHON,C</w:t>
      </w:r>
      <w:proofErr w:type="gramEnd"/>
      <w:r w:rsidRPr="008565AC">
        <w:rPr>
          <w:rFonts w:asciiTheme="minorHAnsi" w:hAnsiTheme="minorHAnsi" w:cstheme="minorHAnsi"/>
        </w:rPr>
        <w:t>/C++, SQL, PL/SQL, VB script, Java Script.</w:t>
      </w:r>
    </w:p>
    <w:p w14:paraId="02551886" w14:textId="67ECE543" w:rsidR="00B14B7F" w:rsidRPr="008565AC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 xml:space="preserve">Repository System: </w:t>
      </w:r>
      <w:proofErr w:type="spellStart"/>
      <w:r w:rsidRPr="008565AC">
        <w:rPr>
          <w:rFonts w:asciiTheme="minorHAnsi" w:hAnsiTheme="minorHAnsi" w:cstheme="minorHAnsi"/>
        </w:rPr>
        <w:t>GitHub</w:t>
      </w:r>
      <w:proofErr w:type="spellEnd"/>
      <w:r w:rsidRPr="008565AC">
        <w:rPr>
          <w:rFonts w:asciiTheme="minorHAnsi" w:hAnsiTheme="minorHAnsi" w:cstheme="minorHAnsi"/>
        </w:rPr>
        <w:t>, Subversion</w:t>
      </w:r>
    </w:p>
    <w:p w14:paraId="3518EE04" w14:textId="45EC9E5B" w:rsidR="00AC5280" w:rsidRPr="00B14B7F" w:rsidRDefault="00B14B7F" w:rsidP="00B14B7F">
      <w:pPr>
        <w:pStyle w:val="NoSpacing"/>
        <w:ind w:left="720"/>
        <w:jc w:val="both"/>
        <w:rPr>
          <w:rFonts w:asciiTheme="minorHAnsi" w:hAnsiTheme="minorHAnsi" w:cstheme="minorHAnsi"/>
        </w:rPr>
      </w:pPr>
      <w:r w:rsidRPr="008565AC">
        <w:rPr>
          <w:rFonts w:asciiTheme="minorHAnsi" w:hAnsiTheme="minorHAnsi" w:cstheme="minorHAnsi"/>
          <w:b/>
        </w:rPr>
        <w:t>Operating Systems:</w:t>
      </w:r>
      <w:r w:rsidRPr="008565AC">
        <w:rPr>
          <w:rFonts w:asciiTheme="minorHAnsi" w:hAnsiTheme="minorHAnsi" w:cstheme="minorHAnsi"/>
        </w:rPr>
        <w:t xml:space="preserve"> Windows, UNIX.</w:t>
      </w:r>
    </w:p>
    <w:p w14:paraId="1DBD8C96" w14:textId="77777777" w:rsidR="00F067B8" w:rsidRDefault="00F067B8" w:rsidP="00F067B8">
      <w:pPr>
        <w:pStyle w:val="Heading1"/>
        <w:spacing w:before="0"/>
        <w:ind w:left="-720"/>
      </w:pPr>
      <w:r>
        <w:t>Work Experience</w:t>
      </w:r>
    </w:p>
    <w:p w14:paraId="7B392D6B" w14:textId="2BB07230" w:rsidR="00966154" w:rsidRDefault="00B14B7F" w:rsidP="003E43B4">
      <w:pPr>
        <w:autoSpaceDE w:val="0"/>
        <w:autoSpaceDN w:val="0"/>
        <w:adjustRightInd w:val="0"/>
        <w:spacing w:after="0" w:line="240" w:lineRule="exac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Sallie Mae, Reston, VA</w:t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</w:r>
      <w:r w:rsidR="00AC5280">
        <w:rPr>
          <w:rFonts w:cs="Times New Roman"/>
          <w:b/>
          <w:bCs/>
          <w:color w:val="000000"/>
        </w:rPr>
        <w:tab/>
        <w:t xml:space="preserve">             </w:t>
      </w:r>
      <w:r>
        <w:rPr>
          <w:rFonts w:cs="Times New Roman"/>
          <w:b/>
          <w:bCs/>
          <w:color w:val="000000"/>
        </w:rPr>
        <w:t>February 2014 – Present</w:t>
      </w:r>
    </w:p>
    <w:p w14:paraId="1AC16F40" w14:textId="08C3ACD8" w:rsidR="0000376D" w:rsidRPr="0000376D" w:rsidRDefault="00B14B7F" w:rsidP="00AC5280">
      <w:pPr>
        <w:autoSpaceDE w:val="0"/>
        <w:autoSpaceDN w:val="0"/>
        <w:adjustRightInd w:val="0"/>
        <w:spacing w:before="240" w:after="0" w:line="240" w:lineRule="exact"/>
        <w:ind w:left="360"/>
        <w:rPr>
          <w:rFonts w:cs="Times New Roman"/>
          <w:b/>
          <w:bCs/>
          <w:color w:val="2E74B5" w:themeColor="accent1" w:themeShade="BF"/>
        </w:rPr>
      </w:pPr>
      <w:r>
        <w:rPr>
          <w:rFonts w:cs="Times New Roman"/>
          <w:b/>
          <w:bCs/>
          <w:color w:val="2E74B5" w:themeColor="accent1" w:themeShade="BF"/>
        </w:rPr>
        <w:t>Selenium Automation Engineer</w:t>
      </w:r>
    </w:p>
    <w:p w14:paraId="3807F037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Extensively involved in all stages of testing life cycle, Test Driven Development methodologies, Software Development Life cycle (SDLC) using Waterfall, Agile methodologies.  </w:t>
      </w:r>
    </w:p>
    <w:p w14:paraId="23973829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and implemented robust MVC pattern base testing with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which cut down the script development time in half.</w:t>
      </w:r>
    </w:p>
    <w:p w14:paraId="7B524FFD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Designed and Developed Test Cases for automated testing using Selenium,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and Eclipse IDE.</w:t>
      </w:r>
    </w:p>
    <w:p w14:paraId="1FD3879C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test code in Java language using Eclipse, IDE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framework.</w:t>
      </w:r>
    </w:p>
    <w:p w14:paraId="11063854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Configured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, Maven tool and created selenium automation scripts in java using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prior to agile release. </w:t>
      </w:r>
    </w:p>
    <w:p w14:paraId="36AB9B06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Created test cases, scripts based on functional specification, prepared test data for simultaneous and combined Trade testing.</w:t>
      </w:r>
    </w:p>
    <w:p w14:paraId="70670AF8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Test cases manually and generated Automation Scripts using open source tools like Selenium Web Driver,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>, SOAP UI, Maven and Jenkins.</w:t>
      </w:r>
    </w:p>
    <w:p w14:paraId="3C1CCB79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Worked on distributed test automation execution on different environment as part of Continuous Integration Process using Selenium Grid and Jenkins.</w:t>
      </w:r>
    </w:p>
    <w:p w14:paraId="37B6B2B4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Involved in Designing&amp; Developing data driven framework using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and implemented Java Mail to send the regression result automatically.</w:t>
      </w:r>
    </w:p>
    <w:p w14:paraId="76F283BF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Created and enhanced numerous test scripts to handle changes in the objects, in the tested application’s GUI and in the testing environment using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>.</w:t>
      </w:r>
    </w:p>
    <w:p w14:paraId="50B526DA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test automation scripts using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for regression and performance testing of the various releases of the application.</w:t>
      </w:r>
    </w:p>
    <w:p w14:paraId="50A06BC3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Worked on Selenium GUI Object / element verification is done through </w:t>
      </w:r>
      <w:proofErr w:type="spellStart"/>
      <w:r w:rsidRPr="008565AC">
        <w:rPr>
          <w:rFonts w:cstheme="minorHAnsi"/>
        </w:rPr>
        <w:t>XPath</w:t>
      </w:r>
      <w:proofErr w:type="spellEnd"/>
      <w:r w:rsidRPr="008565AC">
        <w:rPr>
          <w:rFonts w:cstheme="minorHAnsi"/>
        </w:rPr>
        <w:t xml:space="preserve">, </w:t>
      </w:r>
      <w:proofErr w:type="spellStart"/>
      <w:r w:rsidRPr="008565AC">
        <w:rPr>
          <w:rFonts w:cstheme="minorHAnsi"/>
        </w:rPr>
        <w:t>CSSLocators</w:t>
      </w:r>
      <w:proofErr w:type="spellEnd"/>
      <w:r w:rsidRPr="008565AC">
        <w:rPr>
          <w:rFonts w:cstheme="minorHAnsi"/>
        </w:rPr>
        <w:t>.</w:t>
      </w:r>
    </w:p>
    <w:p w14:paraId="3552E744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Used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Annotations in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and executed a batch of tests as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suite.</w:t>
      </w:r>
    </w:p>
    <w:p w14:paraId="487EE3DC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Used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 to run unit test and Maven to build the Project.</w:t>
      </w:r>
    </w:p>
    <w:p w14:paraId="46F845B0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Extensively used Page Objects design and page navigation framework for readable test script and easy maintenance from developer perspectives.</w:t>
      </w:r>
    </w:p>
    <w:p w14:paraId="3D9657D1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Created XML based test suit and integrated with Jenkins Server to execute automation scripts on a regular basis by scheduling Jenkins jobs in different test environments with different test configurations.</w:t>
      </w:r>
    </w:p>
    <w:p w14:paraId="4BB3AF76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lastRenderedPageBreak/>
        <w:t xml:space="preserve">Involved in acceptance testing using Cucumber and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>.</w:t>
      </w:r>
    </w:p>
    <w:p w14:paraId="475F2718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Involved in validating Sanity, functional, Integration and Regression test suites using Selenium and the request and response of the </w:t>
      </w:r>
      <w:proofErr w:type="spellStart"/>
      <w:r w:rsidRPr="008565AC">
        <w:rPr>
          <w:rFonts w:cstheme="minorHAnsi"/>
        </w:rPr>
        <w:t>WebServices</w:t>
      </w:r>
      <w:proofErr w:type="spellEnd"/>
      <w:r w:rsidRPr="008565AC">
        <w:rPr>
          <w:rFonts w:cstheme="minorHAnsi"/>
        </w:rPr>
        <w:t xml:space="preserve"> (SOA) through SOAP UI.</w:t>
      </w:r>
    </w:p>
    <w:p w14:paraId="286BACC5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Used Firebug to do web based application testing with selenium for the commands and locator application.</w:t>
      </w:r>
    </w:p>
    <w:p w14:paraId="45CFCE5E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Used SOAP UI tool to test SOA based architecture application to test SOAP services and REST API.</w:t>
      </w:r>
    </w:p>
    <w:p w14:paraId="502CCCF5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Involved in </w:t>
      </w:r>
      <w:proofErr w:type="spellStart"/>
      <w:r w:rsidRPr="008565AC">
        <w:rPr>
          <w:rFonts w:cstheme="minorHAnsi"/>
        </w:rPr>
        <w:t>WebServices</w:t>
      </w:r>
      <w:proofErr w:type="spellEnd"/>
      <w:r w:rsidRPr="008565AC">
        <w:rPr>
          <w:rFonts w:cstheme="minorHAnsi"/>
        </w:rPr>
        <w:t xml:space="preserve"> Testing using SOAP UI to create and execute automated functional, regression, compliance, and load tests.</w:t>
      </w:r>
    </w:p>
    <w:p w14:paraId="61BFA08E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Involved in executing SQL queries and PL/SQL procedures, functions and packages for backend testing.</w:t>
      </w:r>
    </w:p>
    <w:p w14:paraId="0F7F415A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Conducted backend testing using SQL queries to validate data for database. </w:t>
      </w:r>
    </w:p>
    <w:p w14:paraId="1FFAE467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Used SQL Queries to verify the data from the Oracle database.</w:t>
      </w:r>
    </w:p>
    <w:p w14:paraId="7718FA90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Used </w:t>
      </w:r>
      <w:proofErr w:type="spellStart"/>
      <w:r w:rsidRPr="008565AC">
        <w:rPr>
          <w:rFonts w:cstheme="minorHAnsi"/>
        </w:rPr>
        <w:t>ClearCase</w:t>
      </w:r>
      <w:proofErr w:type="spellEnd"/>
      <w:r w:rsidRPr="008565AC">
        <w:rPr>
          <w:rFonts w:cstheme="minorHAnsi"/>
        </w:rPr>
        <w:t xml:space="preserve">, Subversion for code repositories and Maven for the dependencies. </w:t>
      </w:r>
    </w:p>
    <w:p w14:paraId="14515A87" w14:textId="77777777" w:rsidR="00B14B7F" w:rsidRPr="008565AC" w:rsidRDefault="00B14B7F" w:rsidP="00B14B7F">
      <w:pPr>
        <w:pStyle w:val="ListParagraph"/>
        <w:numPr>
          <w:ilvl w:val="0"/>
          <w:numId w:val="35"/>
        </w:numPr>
        <w:jc w:val="both"/>
        <w:rPr>
          <w:rFonts w:cstheme="minorHAnsi"/>
        </w:rPr>
      </w:pPr>
      <w:r w:rsidRPr="008565AC">
        <w:rPr>
          <w:rFonts w:cstheme="minorHAnsi"/>
        </w:rPr>
        <w:t>Worked closely with the Developers in the review and modification of the product and its specifications using Agile-testing methodology.</w:t>
      </w:r>
    </w:p>
    <w:p w14:paraId="100ABC65" w14:textId="77777777" w:rsidR="00B14B7F" w:rsidRPr="008565AC" w:rsidRDefault="00B14B7F" w:rsidP="00B14B7F">
      <w:pPr>
        <w:pStyle w:val="ListParagraph"/>
        <w:jc w:val="both"/>
        <w:rPr>
          <w:rFonts w:cstheme="minorHAnsi"/>
        </w:rPr>
      </w:pPr>
    </w:p>
    <w:p w14:paraId="06EA2FE2" w14:textId="77777777" w:rsidR="00B14B7F" w:rsidRPr="008565AC" w:rsidRDefault="00B14B7F" w:rsidP="00B14B7F">
      <w:pPr>
        <w:pStyle w:val="ListParagraph"/>
        <w:jc w:val="both"/>
        <w:rPr>
          <w:rFonts w:cstheme="minorHAnsi"/>
        </w:rPr>
      </w:pPr>
      <w:r w:rsidRPr="008565AC">
        <w:rPr>
          <w:rFonts w:cstheme="minorHAnsi"/>
        </w:rPr>
        <w:t xml:space="preserve">Environment: Java,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, Maven, Jenkins, Cucumber, SOAP UI, Eclipse,, TDD, Agile, HTML, XML, </w:t>
      </w:r>
      <w:proofErr w:type="spellStart"/>
      <w:r w:rsidRPr="008565AC">
        <w:rPr>
          <w:rFonts w:cstheme="minorHAnsi"/>
        </w:rPr>
        <w:t>XPath</w:t>
      </w:r>
      <w:proofErr w:type="spellEnd"/>
      <w:r w:rsidRPr="008565AC">
        <w:rPr>
          <w:rFonts w:cstheme="minorHAnsi"/>
        </w:rPr>
        <w:t>, JavaScript, ALM, Firebug, SQL, PLSQL, Oracle, UNIX, Windows.</w:t>
      </w:r>
    </w:p>
    <w:p w14:paraId="2FA94013" w14:textId="77777777" w:rsidR="0000376D" w:rsidRDefault="0000376D" w:rsidP="004A4D86">
      <w:pPr>
        <w:autoSpaceDE w:val="0"/>
        <w:autoSpaceDN w:val="0"/>
        <w:adjustRightInd w:val="0"/>
        <w:spacing w:after="0" w:line="240" w:lineRule="exact"/>
        <w:rPr>
          <w:rFonts w:cs="Times New Roman"/>
          <w:b/>
          <w:bCs/>
          <w:color w:val="000000"/>
        </w:rPr>
      </w:pPr>
    </w:p>
    <w:p w14:paraId="739E5560" w14:textId="77777777" w:rsidR="00B14B7F" w:rsidRDefault="00B14B7F" w:rsidP="00B14B7F">
      <w:pPr>
        <w:autoSpaceDE w:val="0"/>
        <w:autoSpaceDN w:val="0"/>
        <w:adjustRightInd w:val="0"/>
        <w:spacing w:line="240" w:lineRule="exac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Verizon, Silver Spring, MD               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        </w:t>
      </w:r>
      <w:r>
        <w:rPr>
          <w:rFonts w:cs="Times New Roman"/>
          <w:b/>
          <w:bCs/>
          <w:color w:val="000000"/>
        </w:rPr>
        <w:tab/>
        <w:t xml:space="preserve">             September 2012 – January 2014</w:t>
      </w:r>
    </w:p>
    <w:p w14:paraId="1C3E4BA6" w14:textId="77777777" w:rsidR="00B14B7F" w:rsidRDefault="00B14B7F" w:rsidP="00B14B7F">
      <w:pPr>
        <w:autoSpaceDE w:val="0"/>
        <w:autoSpaceDN w:val="0"/>
        <w:adjustRightInd w:val="0"/>
        <w:spacing w:after="0" w:line="240" w:lineRule="exact"/>
        <w:ind w:firstLine="360"/>
        <w:rPr>
          <w:rFonts w:cstheme="minorHAnsi"/>
          <w:iCs/>
        </w:rPr>
      </w:pPr>
      <w:r>
        <w:rPr>
          <w:rFonts w:cs="Times New Roman"/>
          <w:b/>
          <w:bCs/>
          <w:color w:val="2E74B5" w:themeColor="accent1" w:themeShade="BF"/>
        </w:rPr>
        <w:t>Automation Engineer</w:t>
      </w:r>
    </w:p>
    <w:p w14:paraId="1CE8D7E1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Represented QA function in Agile Sprints.</w:t>
      </w:r>
    </w:p>
    <w:p w14:paraId="2BAE8B89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Involved in defining scope for testing within the context of each sprint / delivery.</w:t>
      </w:r>
    </w:p>
    <w:p w14:paraId="622BD478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test cases using Java,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framework.</w:t>
      </w:r>
    </w:p>
    <w:p w14:paraId="4682E74B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automation framework for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in Page Object Model Framework.</w:t>
      </w:r>
    </w:p>
    <w:p w14:paraId="26F01113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Leveraged Java (Eclipse IDE) to access and test various operations. Performed Regression and Integration Testing using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framework and executed assertions.</w:t>
      </w:r>
    </w:p>
    <w:p w14:paraId="62CBBDCC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Automated regression test cases using Java Responsible in executing Selenium test scripts on different browsers and checked for compatibility</w:t>
      </w:r>
    </w:p>
    <w:p w14:paraId="3D3D2848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new and updated existing Automation test cases using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, using SVN as VCS for java based web application, using Maven as Build tool. </w:t>
      </w:r>
    </w:p>
    <w:p w14:paraId="6E3F1E95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Implemented properties files to read configurations and </w:t>
      </w:r>
      <w:proofErr w:type="spellStart"/>
      <w:r w:rsidRPr="008565AC">
        <w:rPr>
          <w:rFonts w:cstheme="minorHAnsi"/>
        </w:rPr>
        <w:t>XPath</w:t>
      </w:r>
      <w:proofErr w:type="spellEnd"/>
      <w:r w:rsidRPr="008565AC">
        <w:rPr>
          <w:rFonts w:cstheme="minorHAnsi"/>
        </w:rPr>
        <w:t xml:space="preserve"> of elements in the application for better readability of the code.</w:t>
      </w:r>
    </w:p>
    <w:p w14:paraId="06851E76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Integrated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 with Selenium using Eclipse to generate test execution result.</w:t>
      </w:r>
    </w:p>
    <w:p w14:paraId="3BEE50BC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Had regular meetings with Developers to report various problems.</w:t>
      </w:r>
    </w:p>
    <w:p w14:paraId="409C1B28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ANT Build scripts to run Sanity Test scripts developed in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(java).</w:t>
      </w:r>
    </w:p>
    <w:p w14:paraId="3FCAA5B9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Validated the database by executing SQL queries.</w:t>
      </w:r>
    </w:p>
    <w:p w14:paraId="5C447C07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Developed Automation scripts for new enhancements using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 xml:space="preserve"> and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>.</w:t>
      </w:r>
    </w:p>
    <w:p w14:paraId="4A56FFDE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>Coordinated with technical support associates to fix proprietary software issues.</w:t>
      </w:r>
    </w:p>
    <w:p w14:paraId="06A2D400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t xml:space="preserve">Used Firebug, and </w:t>
      </w:r>
      <w:proofErr w:type="spellStart"/>
      <w:r w:rsidRPr="008565AC">
        <w:rPr>
          <w:rFonts w:cstheme="minorHAnsi"/>
        </w:rPr>
        <w:t>XPath</w:t>
      </w:r>
      <w:proofErr w:type="spellEnd"/>
      <w:r w:rsidRPr="008565AC">
        <w:rPr>
          <w:rFonts w:cstheme="minorHAnsi"/>
        </w:rPr>
        <w:t xml:space="preserve"> to work with the application objects.</w:t>
      </w:r>
    </w:p>
    <w:p w14:paraId="2FABAA24" w14:textId="77777777" w:rsidR="00B14B7F" w:rsidRPr="008565AC" w:rsidRDefault="00B14B7F" w:rsidP="00B14B7F">
      <w:pPr>
        <w:pStyle w:val="ListParagraph"/>
        <w:numPr>
          <w:ilvl w:val="0"/>
          <w:numId w:val="36"/>
        </w:numPr>
        <w:jc w:val="both"/>
        <w:rPr>
          <w:rFonts w:cstheme="minorHAnsi"/>
        </w:rPr>
      </w:pPr>
      <w:r w:rsidRPr="008565AC">
        <w:rPr>
          <w:rFonts w:cstheme="minorHAnsi"/>
        </w:rPr>
        <w:lastRenderedPageBreak/>
        <w:t xml:space="preserve">Used Jira for bug tracking.  </w:t>
      </w:r>
    </w:p>
    <w:p w14:paraId="67AAEC03" w14:textId="77777777" w:rsidR="00B14B7F" w:rsidRPr="008565AC" w:rsidRDefault="00B14B7F" w:rsidP="00B14B7F">
      <w:pPr>
        <w:pStyle w:val="ListParagraph"/>
        <w:jc w:val="both"/>
        <w:rPr>
          <w:rFonts w:cstheme="minorHAnsi"/>
        </w:rPr>
      </w:pPr>
    </w:p>
    <w:p w14:paraId="232D0D20" w14:textId="77777777" w:rsidR="00B14B7F" w:rsidRPr="008565AC" w:rsidRDefault="00B14B7F" w:rsidP="00B14B7F">
      <w:pPr>
        <w:pStyle w:val="ListParagraph"/>
        <w:jc w:val="both"/>
        <w:rPr>
          <w:rFonts w:cstheme="minorHAnsi"/>
        </w:rPr>
      </w:pPr>
      <w:r w:rsidRPr="008565AC">
        <w:rPr>
          <w:rFonts w:cstheme="minorHAnsi"/>
        </w:rPr>
        <w:t xml:space="preserve">Environment: Java, </w:t>
      </w:r>
      <w:proofErr w:type="spellStart"/>
      <w:r w:rsidRPr="008565AC">
        <w:rPr>
          <w:rFonts w:cstheme="minorHAnsi"/>
        </w:rPr>
        <w:t>TestNG</w:t>
      </w:r>
      <w:proofErr w:type="spellEnd"/>
      <w:r w:rsidRPr="008565AC">
        <w:rPr>
          <w:rFonts w:cstheme="minorHAnsi"/>
        </w:rPr>
        <w:t xml:space="preserve">, Java Script, Selenium </w:t>
      </w:r>
      <w:proofErr w:type="spellStart"/>
      <w:r w:rsidRPr="008565AC">
        <w:rPr>
          <w:rFonts w:cstheme="minorHAnsi"/>
        </w:rPr>
        <w:t>WebDriver</w:t>
      </w:r>
      <w:proofErr w:type="spellEnd"/>
      <w:r w:rsidRPr="008565AC">
        <w:rPr>
          <w:rFonts w:cstheme="minorHAnsi"/>
        </w:rPr>
        <w:t>/IDE, SQL, UNIX, ANT, Jira, MySQL.</w:t>
      </w:r>
    </w:p>
    <w:p w14:paraId="125D5CE5" w14:textId="77777777" w:rsidR="00B14B7F" w:rsidRDefault="00B14B7F" w:rsidP="00F92169">
      <w:pPr>
        <w:pStyle w:val="Heading1"/>
        <w:spacing w:before="0"/>
        <w:ind w:left="-720"/>
      </w:pPr>
    </w:p>
    <w:p w14:paraId="22C16F9F" w14:textId="22B07BBF" w:rsidR="00B14B7F" w:rsidRDefault="00B14B7F" w:rsidP="00B14B7F">
      <w:pPr>
        <w:autoSpaceDE w:val="0"/>
        <w:autoSpaceDN w:val="0"/>
        <w:adjustRightInd w:val="0"/>
        <w:spacing w:line="240" w:lineRule="exac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Wells Fargo, Richmond, VA               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        </w:t>
      </w:r>
      <w:r>
        <w:rPr>
          <w:rFonts w:cs="Times New Roman"/>
          <w:b/>
          <w:bCs/>
          <w:color w:val="000000"/>
        </w:rPr>
        <w:tab/>
        <w:t xml:space="preserve">                           May 2010 – August 2012</w:t>
      </w:r>
    </w:p>
    <w:p w14:paraId="71E3E39A" w14:textId="77777777" w:rsidR="00B14B7F" w:rsidRDefault="00B14B7F" w:rsidP="00B14B7F">
      <w:pPr>
        <w:autoSpaceDE w:val="0"/>
        <w:autoSpaceDN w:val="0"/>
        <w:adjustRightInd w:val="0"/>
        <w:spacing w:after="0" w:line="240" w:lineRule="exact"/>
        <w:ind w:firstLine="360"/>
        <w:rPr>
          <w:rFonts w:cstheme="minorHAnsi"/>
          <w:iCs/>
        </w:rPr>
      </w:pPr>
      <w:r>
        <w:rPr>
          <w:rFonts w:cs="Times New Roman"/>
          <w:b/>
          <w:bCs/>
          <w:color w:val="2E74B5" w:themeColor="accent1" w:themeShade="BF"/>
        </w:rPr>
        <w:t>Automation Engineer</w:t>
      </w:r>
    </w:p>
    <w:p w14:paraId="2910410E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Responsible for periodic updating of Test Plans and Test Cases as per Requirement Specifications and Business rules.</w:t>
      </w:r>
    </w:p>
    <w:p w14:paraId="6F9C8086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Developed automated scripts using Selenium RC and Implemented Frame work for Selenium RC scripts using Java.</w:t>
      </w:r>
    </w:p>
    <w:p w14:paraId="61FB9358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Created and enhanced numerous test scripts to handle changes in the objects, in the tested application’s GUI and in the testing environment using Selenium RC.</w:t>
      </w:r>
    </w:p>
    <w:p w14:paraId="0B50868A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Involved in Automation of the test cases using Selenium RC, </w:t>
      </w:r>
      <w:proofErr w:type="spellStart"/>
      <w:r w:rsidRPr="008565AC">
        <w:rPr>
          <w:rFonts w:eastAsia="Calibri" w:cstheme="minorHAnsi"/>
        </w:rPr>
        <w:t>Junit</w:t>
      </w:r>
      <w:proofErr w:type="spellEnd"/>
      <w:r w:rsidRPr="008565AC">
        <w:rPr>
          <w:rFonts w:eastAsia="Calibri" w:cstheme="minorHAnsi"/>
        </w:rPr>
        <w:t xml:space="preserve"> and Ant.</w:t>
      </w:r>
    </w:p>
    <w:p w14:paraId="2B46215E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Create </w:t>
      </w:r>
      <w:proofErr w:type="spellStart"/>
      <w:r w:rsidRPr="008565AC">
        <w:rPr>
          <w:rFonts w:eastAsia="Calibri" w:cstheme="minorHAnsi"/>
        </w:rPr>
        <w:t>Junit</w:t>
      </w:r>
      <w:proofErr w:type="spellEnd"/>
      <w:r w:rsidRPr="008565AC">
        <w:rPr>
          <w:rFonts w:eastAsia="Calibri" w:cstheme="minorHAnsi"/>
        </w:rPr>
        <w:t xml:space="preserve"> HTML test report for the entire test suite.</w:t>
      </w:r>
    </w:p>
    <w:p w14:paraId="3C7AE6B2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Developed Java based library to read test data from XML &amp; Properties files using </w:t>
      </w:r>
      <w:proofErr w:type="spellStart"/>
      <w:r w:rsidRPr="008565AC">
        <w:rPr>
          <w:rFonts w:eastAsia="Calibri" w:cstheme="minorHAnsi"/>
        </w:rPr>
        <w:t>Junit</w:t>
      </w:r>
      <w:proofErr w:type="spellEnd"/>
      <w:r w:rsidRPr="008565AC">
        <w:rPr>
          <w:rFonts w:eastAsia="Calibri" w:cstheme="minorHAnsi"/>
        </w:rPr>
        <w:t xml:space="preserve"> and Selenium.</w:t>
      </w:r>
    </w:p>
    <w:p w14:paraId="51F10272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Parallel, Cross-Browser Testing using Selenium GRID and </w:t>
      </w:r>
      <w:proofErr w:type="spellStart"/>
      <w:r w:rsidRPr="008565AC">
        <w:rPr>
          <w:rFonts w:eastAsia="Calibri" w:cstheme="minorHAnsi"/>
        </w:rPr>
        <w:t>Junit</w:t>
      </w:r>
      <w:proofErr w:type="spellEnd"/>
      <w:r w:rsidRPr="008565AC">
        <w:rPr>
          <w:rFonts w:eastAsia="Calibri" w:cstheme="minorHAnsi"/>
        </w:rPr>
        <w:t>.</w:t>
      </w:r>
    </w:p>
    <w:p w14:paraId="25F7A9B4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Configured ANT build scripts to run tests, develops reports and send notifications.</w:t>
      </w:r>
    </w:p>
    <w:p w14:paraId="29363383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Used Selenium RC for testing different browser, Selenium Grid for checking instance of server and Selenium IDE for record and playback.</w:t>
      </w:r>
    </w:p>
    <w:p w14:paraId="1F62E941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Conducted Regression Testing whenever some code module was changed identified risks and developed mitigation strategies. </w:t>
      </w:r>
    </w:p>
    <w:p w14:paraId="309B3316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Performed Regression testing on new builds, every modification in the application using Selenium RC.</w:t>
      </w:r>
    </w:p>
    <w:p w14:paraId="4D03AFFA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Performed regression testing using QC by modifying and documenting the existing scripts.</w:t>
      </w:r>
    </w:p>
    <w:p w14:paraId="2182F39F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Performed back-end testing using SQL queries to validate the data in the back-end SQL Server.</w:t>
      </w:r>
    </w:p>
    <w:p w14:paraId="37C8E085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Executed automated testing in QC to test the front-end functionality of the application.</w:t>
      </w:r>
    </w:p>
    <w:p w14:paraId="305A2C47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Used HP Quality Center for viewing and analyzing test results and also for defect tracking and reporting which occurred during execution of test scripts.</w:t>
      </w:r>
    </w:p>
    <w:p w14:paraId="0E617118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Wrote SQL queries for validating the data mapping and data integrity.</w:t>
      </w:r>
    </w:p>
    <w:p w14:paraId="4B3C5C44" w14:textId="77777777" w:rsidR="00B14B7F" w:rsidRPr="008565AC" w:rsidRDefault="00B14B7F" w:rsidP="00B14B7F">
      <w:pPr>
        <w:numPr>
          <w:ilvl w:val="0"/>
          <w:numId w:val="37"/>
        </w:numPr>
        <w:tabs>
          <w:tab w:val="left" w:pos="0"/>
        </w:tabs>
        <w:spacing w:after="0" w:line="240" w:lineRule="auto"/>
        <w:ind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>Involved in status reporting, project meetings and project planning with the team.</w:t>
      </w:r>
      <w:r w:rsidRPr="008565AC">
        <w:rPr>
          <w:rFonts w:eastAsia="Calibri" w:cstheme="minorHAnsi"/>
        </w:rPr>
        <w:tab/>
      </w:r>
    </w:p>
    <w:p w14:paraId="65AC7F88" w14:textId="77777777" w:rsidR="00B14B7F" w:rsidRPr="008565AC" w:rsidRDefault="00B14B7F" w:rsidP="00B14B7F">
      <w:pPr>
        <w:tabs>
          <w:tab w:val="left" w:pos="0"/>
        </w:tabs>
        <w:spacing w:after="0" w:line="240" w:lineRule="auto"/>
        <w:ind w:left="720" w:right="-360"/>
        <w:jc w:val="both"/>
        <w:rPr>
          <w:rFonts w:eastAsia="Calibri" w:cstheme="minorHAnsi"/>
        </w:rPr>
      </w:pPr>
    </w:p>
    <w:p w14:paraId="25A574A7" w14:textId="77777777" w:rsidR="00B14B7F" w:rsidRPr="008565AC" w:rsidRDefault="00B14B7F" w:rsidP="00B14B7F">
      <w:pPr>
        <w:tabs>
          <w:tab w:val="left" w:pos="0"/>
        </w:tabs>
        <w:spacing w:after="0" w:line="240" w:lineRule="auto"/>
        <w:ind w:left="720" w:right="-360"/>
        <w:jc w:val="both"/>
        <w:rPr>
          <w:rFonts w:eastAsia="Calibri" w:cstheme="minorHAnsi"/>
        </w:rPr>
      </w:pPr>
      <w:r w:rsidRPr="008565AC">
        <w:rPr>
          <w:rFonts w:eastAsia="Calibri" w:cstheme="minorHAnsi"/>
        </w:rPr>
        <w:t xml:space="preserve">Environment: Java, Selenium (RC/IDE/Grid) QC, </w:t>
      </w:r>
      <w:proofErr w:type="spellStart"/>
      <w:r w:rsidRPr="008565AC">
        <w:rPr>
          <w:rFonts w:eastAsia="Calibri" w:cstheme="minorHAnsi"/>
        </w:rPr>
        <w:t>Junit</w:t>
      </w:r>
      <w:proofErr w:type="spellEnd"/>
      <w:r w:rsidRPr="008565AC">
        <w:rPr>
          <w:rFonts w:eastAsia="Calibri" w:cstheme="minorHAnsi"/>
        </w:rPr>
        <w:t>, Ant, Soap, MS Word, MS Excel, Oracle, Windows.</w:t>
      </w:r>
    </w:p>
    <w:p w14:paraId="096B9468" w14:textId="19D5345B" w:rsidR="00C24AC5" w:rsidRPr="00ED6A6B" w:rsidRDefault="00BF578A" w:rsidP="00F92169">
      <w:pPr>
        <w:pStyle w:val="Heading1"/>
        <w:spacing w:before="0"/>
        <w:ind w:left="-720"/>
        <w:rPr>
          <w:rFonts w:asciiTheme="minorHAnsi" w:hAnsiTheme="minorHAnsi" w:cstheme="minorHAnsi"/>
          <w:b w:val="0"/>
          <w:sz w:val="24"/>
          <w:szCs w:val="24"/>
        </w:rPr>
      </w:pPr>
      <w:r>
        <w:t>Education</w:t>
      </w:r>
    </w:p>
    <w:p w14:paraId="63107D31" w14:textId="4017F775" w:rsidR="00AC5280" w:rsidRPr="00B14B7F" w:rsidRDefault="00B14B7F" w:rsidP="00AC5280">
      <w:pPr>
        <w:pStyle w:val="ListParagraph"/>
        <w:numPr>
          <w:ilvl w:val="0"/>
          <w:numId w:val="33"/>
        </w:numPr>
        <w:spacing w:line="100" w:lineRule="atLeast"/>
        <w:rPr>
          <w:rFonts w:cstheme="minorHAnsi"/>
        </w:rPr>
      </w:pPr>
      <w:r>
        <w:rPr>
          <w:rFonts w:eastAsia="Geneva" w:cstheme="minorHAnsi"/>
          <w:b/>
          <w:bCs/>
          <w:color w:val="000000"/>
        </w:rPr>
        <w:t>B.S. Economics,</w:t>
      </w:r>
      <w:r w:rsidRPr="00B14B7F">
        <w:rPr>
          <w:rFonts w:eastAsia="Geneva" w:cstheme="minorHAnsi"/>
          <w:bCs/>
          <w:color w:val="000000"/>
        </w:rPr>
        <w:t xml:space="preserve"> George Mason University, VA</w:t>
      </w:r>
    </w:p>
    <w:p w14:paraId="537EBCA5" w14:textId="727D2475" w:rsidR="00B14B7F" w:rsidRPr="00AC5280" w:rsidRDefault="00B14B7F" w:rsidP="00AC5280">
      <w:pPr>
        <w:pStyle w:val="ListParagraph"/>
        <w:numPr>
          <w:ilvl w:val="0"/>
          <w:numId w:val="33"/>
        </w:numPr>
        <w:spacing w:line="100" w:lineRule="atLeast"/>
        <w:rPr>
          <w:rFonts w:cstheme="minorHAnsi"/>
        </w:rPr>
      </w:pPr>
      <w:r>
        <w:rPr>
          <w:rFonts w:eastAsia="Geneva" w:cstheme="minorHAnsi"/>
          <w:b/>
          <w:bCs/>
          <w:color w:val="000000"/>
        </w:rPr>
        <w:t>Associate of Science in Computer Science,</w:t>
      </w:r>
      <w:r w:rsidRPr="00B14B7F">
        <w:rPr>
          <w:rFonts w:eastAsia="Geneva" w:cstheme="minorHAnsi"/>
          <w:bCs/>
          <w:color w:val="000000"/>
        </w:rPr>
        <w:t xml:space="preserve"> </w:t>
      </w:r>
      <w:proofErr w:type="spellStart"/>
      <w:r w:rsidRPr="00B14B7F">
        <w:rPr>
          <w:rFonts w:eastAsia="Geneva" w:cstheme="minorHAnsi"/>
          <w:bCs/>
          <w:color w:val="000000"/>
        </w:rPr>
        <w:t>Nothern</w:t>
      </w:r>
      <w:proofErr w:type="spellEnd"/>
      <w:r w:rsidRPr="00B14B7F">
        <w:rPr>
          <w:rFonts w:eastAsia="Geneva" w:cstheme="minorHAnsi"/>
          <w:bCs/>
          <w:color w:val="000000"/>
        </w:rPr>
        <w:t xml:space="preserve"> Virginia Community College, VA</w:t>
      </w:r>
    </w:p>
    <w:p w14:paraId="71398397" w14:textId="26050DF2" w:rsidR="008A0F3E" w:rsidRPr="001E438B" w:rsidRDefault="008A0F3E" w:rsidP="00AE45BC">
      <w:pPr>
        <w:pStyle w:val="BlockText"/>
        <w:ind w:left="0" w:right="0"/>
        <w:jc w:val="both"/>
        <w:rPr>
          <w:rFonts w:asciiTheme="minorHAnsi" w:hAnsiTheme="minorHAnsi" w:cstheme="minorHAnsi"/>
          <w:szCs w:val="22"/>
        </w:rPr>
      </w:pPr>
    </w:p>
    <w:sectPr w:rsidR="008A0F3E" w:rsidRPr="001E438B" w:rsidSect="007B02E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7918F" w14:textId="77777777" w:rsidR="001A6D75" w:rsidRDefault="001A6D75" w:rsidP="00AD051D">
      <w:pPr>
        <w:spacing w:after="0" w:line="240" w:lineRule="auto"/>
      </w:pPr>
      <w:r>
        <w:separator/>
      </w:r>
    </w:p>
  </w:endnote>
  <w:endnote w:type="continuationSeparator" w:id="0">
    <w:p w14:paraId="11C04D47" w14:textId="77777777" w:rsidR="001A6D75" w:rsidRDefault="001A6D75" w:rsidP="00AD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FAD7" w14:textId="240B42F3" w:rsidR="00920FCB" w:rsidRDefault="00B14B7F" w:rsidP="00C44DE5">
    <w:pPr>
      <w:pStyle w:val="Footer"/>
    </w:pPr>
    <w:proofErr w:type="spellStart"/>
    <w:r>
      <w:t>Kalkidan</w:t>
    </w:r>
    <w:proofErr w:type="spellEnd"/>
    <w:r>
      <w:t xml:space="preserve"> </w:t>
    </w:r>
    <w:proofErr w:type="spellStart"/>
    <w:r>
      <w:t>Ashenafi</w:t>
    </w:r>
    <w:proofErr w:type="spellEnd"/>
    <w:r w:rsidR="00920FCB">
      <w:tab/>
    </w:r>
    <w:proofErr w:type="spellStart"/>
    <w:r w:rsidR="00920FCB">
      <w:t>Paradyme</w:t>
    </w:r>
    <w:proofErr w:type="spellEnd"/>
    <w:r w:rsidR="00920FCB">
      <w:t xml:space="preserve"> Management, Inc.</w:t>
    </w:r>
    <w:r w:rsidR="00920FCB"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920FCB">
              <w:t xml:space="preserve">Page </w:t>
            </w:r>
            <w:r w:rsidR="00920FCB">
              <w:rPr>
                <w:b/>
                <w:bCs/>
                <w:sz w:val="24"/>
                <w:szCs w:val="24"/>
              </w:rPr>
              <w:fldChar w:fldCharType="begin"/>
            </w:r>
            <w:r w:rsidR="00920FCB">
              <w:rPr>
                <w:b/>
                <w:bCs/>
              </w:rPr>
              <w:instrText xml:space="preserve"> PAGE </w:instrText>
            </w:r>
            <w:r w:rsidR="00920FCB">
              <w:rPr>
                <w:b/>
                <w:bCs/>
                <w:sz w:val="24"/>
                <w:szCs w:val="24"/>
              </w:rPr>
              <w:fldChar w:fldCharType="separate"/>
            </w:r>
            <w:r w:rsidR="00DF119A">
              <w:rPr>
                <w:b/>
                <w:bCs/>
                <w:noProof/>
              </w:rPr>
              <w:t>1</w:t>
            </w:r>
            <w:r w:rsidR="00920FCB">
              <w:rPr>
                <w:b/>
                <w:bCs/>
                <w:sz w:val="24"/>
                <w:szCs w:val="24"/>
              </w:rPr>
              <w:fldChar w:fldCharType="end"/>
            </w:r>
            <w:r w:rsidR="00920FCB">
              <w:t xml:space="preserve"> of </w:t>
            </w:r>
            <w:r w:rsidR="00920FCB">
              <w:rPr>
                <w:b/>
                <w:bCs/>
                <w:sz w:val="24"/>
                <w:szCs w:val="24"/>
              </w:rPr>
              <w:fldChar w:fldCharType="begin"/>
            </w:r>
            <w:r w:rsidR="00920FCB">
              <w:rPr>
                <w:b/>
                <w:bCs/>
              </w:rPr>
              <w:instrText xml:space="preserve"> NUMPAGES  </w:instrText>
            </w:r>
            <w:r w:rsidR="00920FCB">
              <w:rPr>
                <w:b/>
                <w:bCs/>
                <w:sz w:val="24"/>
                <w:szCs w:val="24"/>
              </w:rPr>
              <w:fldChar w:fldCharType="separate"/>
            </w:r>
            <w:r w:rsidR="00DF119A">
              <w:rPr>
                <w:b/>
                <w:bCs/>
                <w:noProof/>
              </w:rPr>
              <w:t>4</w:t>
            </w:r>
            <w:r w:rsidR="00920FC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532CEBE" w14:textId="77777777" w:rsidR="00920FCB" w:rsidRPr="00D649BF" w:rsidRDefault="00920FCB" w:rsidP="00C44D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A20D3" w14:textId="77777777" w:rsidR="00920FCB" w:rsidRPr="00F70C6B" w:rsidRDefault="00920FCB" w:rsidP="00C44DE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proofErr w:type="spellStart"/>
    <w:r w:rsidRPr="00287B1F">
      <w:rPr>
        <w:rFonts w:cstheme="minorHAnsi"/>
      </w:rPr>
      <w:t>Paradyme</w:t>
    </w:r>
    <w:proofErr w:type="spellEnd"/>
    <w:r w:rsidRPr="00287B1F">
      <w:rPr>
        <w:rFonts w:cstheme="minorHAnsi"/>
      </w:rPr>
      <w:t xml:space="preserve"> Management </w:t>
    </w:r>
    <w:proofErr w:type="spellStart"/>
    <w:r>
      <w:rPr>
        <w:rFonts w:cstheme="minorHAnsi"/>
      </w:rPr>
      <w:t>Inc</w:t>
    </w:r>
    <w:proofErr w:type="spellEnd"/>
    <w:r>
      <w:rPr>
        <w:rFonts w:cstheme="minorHAnsi"/>
      </w:rPr>
      <w:tab/>
      <w:t xml:space="preserve">        Page 1 of 5</w:t>
    </w:r>
  </w:p>
  <w:p w14:paraId="455A15F2" w14:textId="77777777" w:rsidR="00920FCB" w:rsidRDefault="00920F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EE7AF" w14:textId="77777777" w:rsidR="001A6D75" w:rsidRDefault="001A6D75" w:rsidP="00AD051D">
      <w:pPr>
        <w:spacing w:after="0" w:line="240" w:lineRule="auto"/>
      </w:pPr>
      <w:r>
        <w:separator/>
      </w:r>
    </w:p>
  </w:footnote>
  <w:footnote w:type="continuationSeparator" w:id="0">
    <w:p w14:paraId="5EC4CECD" w14:textId="77777777" w:rsidR="001A6D75" w:rsidRDefault="001A6D75" w:rsidP="00AD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1F2A1" w14:textId="77777777" w:rsidR="00920FCB" w:rsidRDefault="00920FCB" w:rsidP="00C44DE5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BC97F2B" wp14:editId="3C206505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5233339"/>
    <w:multiLevelType w:val="hybridMultilevel"/>
    <w:tmpl w:val="27540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1A1C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3344A6"/>
    <w:multiLevelType w:val="hybridMultilevel"/>
    <w:tmpl w:val="9858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F29E4"/>
    <w:multiLevelType w:val="hybridMultilevel"/>
    <w:tmpl w:val="A2D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D7807"/>
    <w:multiLevelType w:val="hybridMultilevel"/>
    <w:tmpl w:val="0232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B35DF"/>
    <w:multiLevelType w:val="hybridMultilevel"/>
    <w:tmpl w:val="E8D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B67A7"/>
    <w:multiLevelType w:val="hybridMultilevel"/>
    <w:tmpl w:val="6F4E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A316E"/>
    <w:multiLevelType w:val="hybridMultilevel"/>
    <w:tmpl w:val="B994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8634E"/>
    <w:multiLevelType w:val="hybridMultilevel"/>
    <w:tmpl w:val="09B2319A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260C5530"/>
    <w:multiLevelType w:val="hybridMultilevel"/>
    <w:tmpl w:val="B74216BA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>
    <w:nsid w:val="26680C2F"/>
    <w:multiLevelType w:val="hybridMultilevel"/>
    <w:tmpl w:val="3520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B731D"/>
    <w:multiLevelType w:val="hybridMultilevel"/>
    <w:tmpl w:val="EFBA4B7A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2E565815"/>
    <w:multiLevelType w:val="hybridMultilevel"/>
    <w:tmpl w:val="D8AE2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BE64C0"/>
    <w:multiLevelType w:val="hybridMultilevel"/>
    <w:tmpl w:val="CD0C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F6922"/>
    <w:multiLevelType w:val="hybridMultilevel"/>
    <w:tmpl w:val="468859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3D470497"/>
    <w:multiLevelType w:val="hybridMultilevel"/>
    <w:tmpl w:val="0B30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3D6CD1"/>
    <w:multiLevelType w:val="hybridMultilevel"/>
    <w:tmpl w:val="2DD83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8E1544"/>
    <w:multiLevelType w:val="hybridMultilevel"/>
    <w:tmpl w:val="EA82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C4D53"/>
    <w:multiLevelType w:val="hybridMultilevel"/>
    <w:tmpl w:val="53BCC67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627082D"/>
    <w:multiLevelType w:val="hybridMultilevel"/>
    <w:tmpl w:val="9526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7B5AA8"/>
    <w:multiLevelType w:val="hybridMultilevel"/>
    <w:tmpl w:val="3144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3614B"/>
    <w:multiLevelType w:val="hybridMultilevel"/>
    <w:tmpl w:val="AA06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01096"/>
    <w:multiLevelType w:val="hybridMultilevel"/>
    <w:tmpl w:val="F1F2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836C4"/>
    <w:multiLevelType w:val="hybridMultilevel"/>
    <w:tmpl w:val="9AC0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F0C6F"/>
    <w:multiLevelType w:val="hybridMultilevel"/>
    <w:tmpl w:val="8FE0EEA0"/>
    <w:lvl w:ilvl="0" w:tplc="21287ACC">
      <w:start w:val="1"/>
      <w:numFmt w:val="bullet"/>
      <w:pStyle w:val="Bullet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6121E17"/>
    <w:multiLevelType w:val="hybridMultilevel"/>
    <w:tmpl w:val="9476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E8F1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>
    <w:nsid w:val="68EF781D"/>
    <w:multiLevelType w:val="hybridMultilevel"/>
    <w:tmpl w:val="91C2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7E22A3"/>
    <w:multiLevelType w:val="hybridMultilevel"/>
    <w:tmpl w:val="00422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C113A"/>
    <w:multiLevelType w:val="hybridMultilevel"/>
    <w:tmpl w:val="48EE5586"/>
    <w:lvl w:ilvl="0" w:tplc="79FC2DD8">
      <w:start w:val="1"/>
      <w:numFmt w:val="bullet"/>
      <w:pStyle w:val="NormalBlac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2EB636B"/>
    <w:multiLevelType w:val="hybridMultilevel"/>
    <w:tmpl w:val="829A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9F6ED1"/>
    <w:multiLevelType w:val="hybridMultilevel"/>
    <w:tmpl w:val="875C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582383"/>
    <w:multiLevelType w:val="hybridMultilevel"/>
    <w:tmpl w:val="083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A7947"/>
    <w:multiLevelType w:val="hybridMultilevel"/>
    <w:tmpl w:val="B30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B5B1A"/>
    <w:multiLevelType w:val="hybridMultilevel"/>
    <w:tmpl w:val="61F4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8"/>
  </w:num>
  <w:num w:numId="4">
    <w:abstractNumId w:val="24"/>
  </w:num>
  <w:num w:numId="5">
    <w:abstractNumId w:val="15"/>
  </w:num>
  <w:num w:numId="6">
    <w:abstractNumId w:val="17"/>
  </w:num>
  <w:num w:numId="7">
    <w:abstractNumId w:val="9"/>
  </w:num>
  <w:num w:numId="8">
    <w:abstractNumId w:val="19"/>
  </w:num>
  <w:num w:numId="9">
    <w:abstractNumId w:val="13"/>
  </w:num>
  <w:num w:numId="10">
    <w:abstractNumId w:val="16"/>
  </w:num>
  <w:num w:numId="11">
    <w:abstractNumId w:val="32"/>
  </w:num>
  <w:num w:numId="12">
    <w:abstractNumId w:val="18"/>
  </w:num>
  <w:num w:numId="13">
    <w:abstractNumId w:val="14"/>
  </w:num>
  <w:num w:numId="14">
    <w:abstractNumId w:val="12"/>
  </w:num>
  <w:num w:numId="15">
    <w:abstractNumId w:val="10"/>
  </w:num>
  <w:num w:numId="16">
    <w:abstractNumId w:val="20"/>
  </w:num>
  <w:num w:numId="17">
    <w:abstractNumId w:val="30"/>
  </w:num>
  <w:num w:numId="18">
    <w:abstractNumId w:val="11"/>
  </w:num>
  <w:num w:numId="19">
    <w:abstractNumId w:val="35"/>
  </w:num>
  <w:num w:numId="20">
    <w:abstractNumId w:val="36"/>
  </w:num>
  <w:num w:numId="21">
    <w:abstractNumId w:val="3"/>
  </w:num>
  <w:num w:numId="22">
    <w:abstractNumId w:val="27"/>
  </w:num>
  <w:num w:numId="23">
    <w:abstractNumId w:val="4"/>
  </w:num>
  <w:num w:numId="24">
    <w:abstractNumId w:val="6"/>
  </w:num>
  <w:num w:numId="25">
    <w:abstractNumId w:val="8"/>
  </w:num>
  <w:num w:numId="26">
    <w:abstractNumId w:val="25"/>
  </w:num>
  <w:num w:numId="27">
    <w:abstractNumId w:val="33"/>
  </w:num>
  <w:num w:numId="28">
    <w:abstractNumId w:val="23"/>
  </w:num>
  <w:num w:numId="29">
    <w:abstractNumId w:val="21"/>
  </w:num>
  <w:num w:numId="30">
    <w:abstractNumId w:val="2"/>
  </w:num>
  <w:num w:numId="31">
    <w:abstractNumId w:val="0"/>
  </w:num>
  <w:num w:numId="32">
    <w:abstractNumId w:val="1"/>
  </w:num>
  <w:num w:numId="33">
    <w:abstractNumId w:val="5"/>
  </w:num>
  <w:num w:numId="34">
    <w:abstractNumId w:val="34"/>
  </w:num>
  <w:num w:numId="35">
    <w:abstractNumId w:val="29"/>
  </w:num>
  <w:num w:numId="36">
    <w:abstractNumId w:val="22"/>
  </w:num>
  <w:num w:numId="37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EB"/>
    <w:rsid w:val="0000376D"/>
    <w:rsid w:val="000051EC"/>
    <w:rsid w:val="000337CC"/>
    <w:rsid w:val="00090D6D"/>
    <w:rsid w:val="000F47BF"/>
    <w:rsid w:val="0010339F"/>
    <w:rsid w:val="00107D03"/>
    <w:rsid w:val="001358F3"/>
    <w:rsid w:val="0014206D"/>
    <w:rsid w:val="001A6D75"/>
    <w:rsid w:val="001B2D9F"/>
    <w:rsid w:val="001B4338"/>
    <w:rsid w:val="001D4D46"/>
    <w:rsid w:val="001D53C7"/>
    <w:rsid w:val="001E70C9"/>
    <w:rsid w:val="001F34E5"/>
    <w:rsid w:val="00226D39"/>
    <w:rsid w:val="002D081D"/>
    <w:rsid w:val="002E42C7"/>
    <w:rsid w:val="002E7859"/>
    <w:rsid w:val="002E7E40"/>
    <w:rsid w:val="003100A9"/>
    <w:rsid w:val="00311AF6"/>
    <w:rsid w:val="00326B24"/>
    <w:rsid w:val="003C0C27"/>
    <w:rsid w:val="003E43B4"/>
    <w:rsid w:val="0044500F"/>
    <w:rsid w:val="004A2AC7"/>
    <w:rsid w:val="004A4D86"/>
    <w:rsid w:val="004C3248"/>
    <w:rsid w:val="004C77F9"/>
    <w:rsid w:val="00520E09"/>
    <w:rsid w:val="00526E7C"/>
    <w:rsid w:val="00530E3C"/>
    <w:rsid w:val="00537AC9"/>
    <w:rsid w:val="00593640"/>
    <w:rsid w:val="005B3D6E"/>
    <w:rsid w:val="00621310"/>
    <w:rsid w:val="006A556F"/>
    <w:rsid w:val="006B70DF"/>
    <w:rsid w:val="00736AED"/>
    <w:rsid w:val="0075070B"/>
    <w:rsid w:val="0076376A"/>
    <w:rsid w:val="00773DA7"/>
    <w:rsid w:val="007A237B"/>
    <w:rsid w:val="007B02EB"/>
    <w:rsid w:val="007C73FE"/>
    <w:rsid w:val="007E5524"/>
    <w:rsid w:val="008266CF"/>
    <w:rsid w:val="008267C3"/>
    <w:rsid w:val="008747EB"/>
    <w:rsid w:val="008A0F3E"/>
    <w:rsid w:val="008B28AD"/>
    <w:rsid w:val="008B3BE6"/>
    <w:rsid w:val="008F0508"/>
    <w:rsid w:val="00905266"/>
    <w:rsid w:val="00920FCB"/>
    <w:rsid w:val="009325D5"/>
    <w:rsid w:val="009501A8"/>
    <w:rsid w:val="00966154"/>
    <w:rsid w:val="009730D4"/>
    <w:rsid w:val="009935CE"/>
    <w:rsid w:val="009D7386"/>
    <w:rsid w:val="009E3449"/>
    <w:rsid w:val="009E50E0"/>
    <w:rsid w:val="00A12E46"/>
    <w:rsid w:val="00A311EF"/>
    <w:rsid w:val="00A32672"/>
    <w:rsid w:val="00A7233B"/>
    <w:rsid w:val="00A80343"/>
    <w:rsid w:val="00AC467B"/>
    <w:rsid w:val="00AC5280"/>
    <w:rsid w:val="00AD051D"/>
    <w:rsid w:val="00AE45BC"/>
    <w:rsid w:val="00B14B7F"/>
    <w:rsid w:val="00B31755"/>
    <w:rsid w:val="00B54DE5"/>
    <w:rsid w:val="00B7327C"/>
    <w:rsid w:val="00B91C56"/>
    <w:rsid w:val="00BA69BD"/>
    <w:rsid w:val="00BB131F"/>
    <w:rsid w:val="00BF578A"/>
    <w:rsid w:val="00C14714"/>
    <w:rsid w:val="00C22490"/>
    <w:rsid w:val="00C24AC5"/>
    <w:rsid w:val="00C44DE5"/>
    <w:rsid w:val="00C7589E"/>
    <w:rsid w:val="00C91C1A"/>
    <w:rsid w:val="00C94A28"/>
    <w:rsid w:val="00CA1786"/>
    <w:rsid w:val="00CD1D55"/>
    <w:rsid w:val="00CD3350"/>
    <w:rsid w:val="00D01971"/>
    <w:rsid w:val="00D6772B"/>
    <w:rsid w:val="00DA2954"/>
    <w:rsid w:val="00DB6E6D"/>
    <w:rsid w:val="00DD2A98"/>
    <w:rsid w:val="00DF119A"/>
    <w:rsid w:val="00DF1DCA"/>
    <w:rsid w:val="00E10A5B"/>
    <w:rsid w:val="00E30D31"/>
    <w:rsid w:val="00E32023"/>
    <w:rsid w:val="00E324B3"/>
    <w:rsid w:val="00E34C5D"/>
    <w:rsid w:val="00E42E22"/>
    <w:rsid w:val="00E67B36"/>
    <w:rsid w:val="00E93DEB"/>
    <w:rsid w:val="00EA695D"/>
    <w:rsid w:val="00ED673E"/>
    <w:rsid w:val="00EE4178"/>
    <w:rsid w:val="00F00C45"/>
    <w:rsid w:val="00F067B8"/>
    <w:rsid w:val="00F1354E"/>
    <w:rsid w:val="00F3442F"/>
    <w:rsid w:val="00F73D94"/>
    <w:rsid w:val="00F92169"/>
    <w:rsid w:val="00F94860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474C"/>
  <w15:docId w15:val="{53F1B8B2-2CA6-4A9D-A20A-F057119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basedOn w:val="DefaultParagraphFont"/>
    <w:link w:val="PlainText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uiPriority w:val="39"/>
    <w:rsid w:val="00310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003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ExpSummary">
    <w:name w:val="Res Exp Summary"/>
    <w:rsid w:val="0000376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en-US"/>
    </w:rPr>
  </w:style>
  <w:style w:type="character" w:customStyle="1" w:styleId="yshortcuts">
    <w:name w:val="yshortcuts"/>
    <w:basedOn w:val="DefaultParagraphFont"/>
    <w:rsid w:val="0000376D"/>
  </w:style>
  <w:style w:type="character" w:customStyle="1" w:styleId="NoSpacingChar">
    <w:name w:val="No Spacing Char"/>
    <w:basedOn w:val="DefaultParagraphFont"/>
    <w:link w:val="NoSpacing"/>
    <w:uiPriority w:val="1"/>
    <w:rsid w:val="00B14B7F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0B64-4616-954C-AAFE-A258D4C3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1448</Words>
  <Characters>8254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</dc:creator>
  <cp:keywords/>
  <dc:description/>
  <cp:lastModifiedBy>Tania Ramos</cp:lastModifiedBy>
  <cp:revision>2</cp:revision>
  <cp:lastPrinted>2016-01-19T18:52:00Z</cp:lastPrinted>
  <dcterms:created xsi:type="dcterms:W3CDTF">2016-06-01T15:35:00Z</dcterms:created>
  <dcterms:modified xsi:type="dcterms:W3CDTF">2016-06-01T15:35:00Z</dcterms:modified>
</cp:coreProperties>
</file>
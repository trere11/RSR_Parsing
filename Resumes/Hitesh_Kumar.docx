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29" w:rsidRPr="00F111E8" w:rsidRDefault="00472229" w:rsidP="00472229">
      <w:pPr>
        <w:pStyle w:val="Heading6"/>
        <w:tabs>
          <w:tab w:val="left" w:pos="180"/>
        </w:tabs>
        <w:jc w:val="center"/>
        <w:rPr>
          <w:rFonts w:ascii="Arial" w:hAnsi="Arial" w:cs="Arial"/>
          <w:sz w:val="20"/>
          <w:u w:val="none"/>
        </w:rPr>
      </w:pPr>
      <w:r w:rsidRPr="00F111E8">
        <w:rPr>
          <w:rFonts w:ascii="Arial" w:hAnsi="Arial" w:cs="Arial"/>
          <w:sz w:val="20"/>
          <w:u w:val="none"/>
        </w:rPr>
        <w:t>Hitesh Kumar</w:t>
      </w:r>
    </w:p>
    <w:p w:rsidR="00472229" w:rsidRPr="00F111E8" w:rsidRDefault="00472229" w:rsidP="00472229">
      <w:pPr>
        <w:pStyle w:val="Heading6"/>
        <w:tabs>
          <w:tab w:val="left" w:pos="180"/>
        </w:tabs>
        <w:jc w:val="center"/>
        <w:rPr>
          <w:rFonts w:ascii="Arial" w:hAnsi="Arial" w:cs="Arial"/>
          <w:color w:val="0070C0"/>
          <w:sz w:val="20"/>
          <w:u w:val="none"/>
        </w:rPr>
      </w:pPr>
      <w:r w:rsidRPr="00F111E8">
        <w:rPr>
          <w:rFonts w:ascii="Arial" w:hAnsi="Arial" w:cs="Arial"/>
          <w:color w:val="0070C0"/>
          <w:sz w:val="20"/>
          <w:u w:val="none"/>
        </w:rPr>
        <w:t>630-337-8047</w:t>
      </w:r>
    </w:p>
    <w:p w:rsidR="00472229" w:rsidRPr="00F111E8" w:rsidRDefault="00472229" w:rsidP="00472229">
      <w:pPr>
        <w:pStyle w:val="Heading6"/>
        <w:pBdr>
          <w:bottom w:val="single" w:sz="4" w:space="1" w:color="auto"/>
        </w:pBdr>
        <w:tabs>
          <w:tab w:val="left" w:pos="180"/>
        </w:tabs>
        <w:jc w:val="center"/>
        <w:rPr>
          <w:rFonts w:ascii="Arial" w:hAnsi="Arial" w:cs="Arial"/>
          <w:color w:val="0070C0"/>
          <w:sz w:val="20"/>
          <w:u w:val="none"/>
        </w:rPr>
      </w:pPr>
      <w:r w:rsidRPr="00F111E8">
        <w:rPr>
          <w:rFonts w:ascii="Arial" w:hAnsi="Arial" w:cs="Arial"/>
          <w:color w:val="0070C0"/>
          <w:sz w:val="20"/>
          <w:u w:val="none"/>
        </w:rPr>
        <w:t>rastogihitesh@yahoo.com</w:t>
      </w:r>
    </w:p>
    <w:p w:rsidR="00DB3B69" w:rsidRPr="00472229" w:rsidRDefault="00DB3B69" w:rsidP="005B67ED">
      <w:pPr>
        <w:pStyle w:val="Heading6"/>
        <w:tabs>
          <w:tab w:val="clear" w:pos="0"/>
          <w:tab w:val="left" w:pos="180"/>
        </w:tabs>
        <w:ind w:left="90" w:hanging="90"/>
        <w:rPr>
          <w:rFonts w:ascii="Arial" w:hAnsi="Arial" w:cs="Arial"/>
          <w:sz w:val="20"/>
        </w:rPr>
      </w:pPr>
      <w:r w:rsidRPr="00472229">
        <w:rPr>
          <w:rFonts w:ascii="Arial" w:hAnsi="Arial" w:cs="Arial"/>
          <w:sz w:val="20"/>
        </w:rPr>
        <w:t>Summary</w:t>
      </w:r>
    </w:p>
    <w:p w:rsidR="00BC7366" w:rsidRDefault="00A67928" w:rsidP="005B67ED">
      <w:pPr>
        <w:widowControl/>
        <w:numPr>
          <w:ilvl w:val="0"/>
          <w:numId w:val="7"/>
        </w:numPr>
        <w:tabs>
          <w:tab w:val="left" w:pos="90"/>
          <w:tab w:val="left" w:pos="270"/>
        </w:tabs>
        <w:ind w:left="0" w:firstLine="0"/>
        <w:jc w:val="both"/>
        <w:rPr>
          <w:rFonts w:ascii="Arial" w:hAnsi="Arial" w:cs="Arial"/>
          <w:bCs/>
        </w:rPr>
      </w:pPr>
      <w:bookmarkStart w:id="0" w:name="OLE_LINK1"/>
      <w:bookmarkStart w:id="1" w:name="OLE_LINK2"/>
      <w:r w:rsidRPr="00472229">
        <w:rPr>
          <w:rFonts w:ascii="Arial" w:hAnsi="Arial" w:cs="Arial"/>
          <w:b/>
          <w:bCs/>
        </w:rPr>
        <w:t xml:space="preserve"> </w:t>
      </w:r>
      <w:r w:rsidR="00FB5C11" w:rsidRPr="00472229">
        <w:rPr>
          <w:rFonts w:ascii="Arial" w:hAnsi="Arial" w:cs="Arial"/>
          <w:b/>
          <w:bCs/>
        </w:rPr>
        <w:t xml:space="preserve"> </w:t>
      </w:r>
      <w:r w:rsidR="00456269" w:rsidRPr="00472229">
        <w:rPr>
          <w:rFonts w:ascii="Arial" w:hAnsi="Arial" w:cs="Arial"/>
          <w:b/>
          <w:bCs/>
        </w:rPr>
        <w:t>1</w:t>
      </w:r>
      <w:r w:rsidR="000E07C9">
        <w:rPr>
          <w:rFonts w:ascii="Arial" w:hAnsi="Arial" w:cs="Arial"/>
          <w:b/>
          <w:bCs/>
        </w:rPr>
        <w:t>8</w:t>
      </w:r>
      <w:r w:rsidR="00DB3B69" w:rsidRPr="00472229">
        <w:rPr>
          <w:rFonts w:ascii="Arial" w:hAnsi="Arial" w:cs="Arial"/>
          <w:bCs/>
        </w:rPr>
        <w:t xml:space="preserve"> </w:t>
      </w:r>
      <w:r w:rsidR="00360C28" w:rsidRPr="00472229">
        <w:rPr>
          <w:rFonts w:ascii="Arial" w:hAnsi="Arial" w:cs="Arial"/>
          <w:bCs/>
        </w:rPr>
        <w:t xml:space="preserve">years of IT industry experience </w:t>
      </w:r>
      <w:r w:rsidR="00DB3B69" w:rsidRPr="00472229">
        <w:rPr>
          <w:rFonts w:ascii="Arial" w:hAnsi="Arial" w:cs="Arial"/>
          <w:bCs/>
        </w:rPr>
        <w:t xml:space="preserve">with </w:t>
      </w:r>
      <w:r w:rsidR="00361E9F">
        <w:rPr>
          <w:rFonts w:ascii="Arial" w:hAnsi="Arial" w:cs="Arial"/>
          <w:bCs/>
        </w:rPr>
        <w:t>expertise in Infrastructure Architecture Consulting</w:t>
      </w:r>
      <w:r w:rsidR="00DB3B69" w:rsidRPr="00472229">
        <w:rPr>
          <w:rFonts w:ascii="Arial" w:hAnsi="Arial" w:cs="Arial"/>
          <w:bCs/>
        </w:rPr>
        <w:t xml:space="preserve"> of </w:t>
      </w:r>
      <w:r w:rsidR="00361E9F">
        <w:rPr>
          <w:rFonts w:ascii="Arial" w:hAnsi="Arial" w:cs="Arial"/>
          <w:bCs/>
        </w:rPr>
        <w:t>Middleware technologies</w:t>
      </w:r>
      <w:r w:rsidR="00BC7366">
        <w:rPr>
          <w:rFonts w:ascii="Arial" w:hAnsi="Arial" w:cs="Arial"/>
          <w:bCs/>
        </w:rPr>
        <w:t xml:space="preserve"> and systems for </w:t>
      </w:r>
      <w:r w:rsidR="00D13CBA">
        <w:rPr>
          <w:rFonts w:ascii="Arial" w:hAnsi="Arial" w:cs="Arial"/>
          <w:bCs/>
        </w:rPr>
        <w:t>banking and Insurance domains</w:t>
      </w:r>
    </w:p>
    <w:p w:rsidR="00EB6149" w:rsidRPr="00BA7D54" w:rsidRDefault="00EB6149" w:rsidP="00DB5F2F">
      <w:pPr>
        <w:widowControl/>
        <w:numPr>
          <w:ilvl w:val="0"/>
          <w:numId w:val="7"/>
        </w:numPr>
        <w:tabs>
          <w:tab w:val="left" w:pos="90"/>
          <w:tab w:val="left" w:pos="270"/>
        </w:tabs>
        <w:ind w:left="0" w:firstLine="0"/>
        <w:jc w:val="both"/>
        <w:rPr>
          <w:rFonts w:ascii="Arial" w:hAnsi="Arial" w:cs="Arial"/>
          <w:bCs/>
        </w:rPr>
      </w:pPr>
      <w:r w:rsidRPr="00BA7D54">
        <w:rPr>
          <w:rFonts w:ascii="Arial" w:hAnsi="Arial" w:cs="Arial"/>
          <w:bCs/>
        </w:rPr>
        <w:t>Designed</w:t>
      </w:r>
      <w:r w:rsidR="00BA7D54" w:rsidRPr="00BA7D54">
        <w:rPr>
          <w:rFonts w:ascii="Arial" w:hAnsi="Arial" w:cs="Arial"/>
          <w:bCs/>
        </w:rPr>
        <w:t xml:space="preserve"> and Implemented</w:t>
      </w:r>
      <w:r w:rsidRPr="00BA7D54">
        <w:rPr>
          <w:rFonts w:ascii="Arial" w:hAnsi="Arial" w:cs="Arial"/>
          <w:bCs/>
        </w:rPr>
        <w:t xml:space="preserve"> highly scalable, available</w:t>
      </w:r>
      <w:r w:rsidR="00BA7D54" w:rsidRPr="00BA7D54">
        <w:rPr>
          <w:rFonts w:ascii="Arial" w:hAnsi="Arial" w:cs="Arial"/>
          <w:bCs/>
        </w:rPr>
        <w:t xml:space="preserve">, load balanced </w:t>
      </w:r>
      <w:r w:rsidRPr="00BA7D54">
        <w:rPr>
          <w:rFonts w:ascii="Arial" w:hAnsi="Arial" w:cs="Arial"/>
          <w:bCs/>
        </w:rPr>
        <w:t xml:space="preserve">and optimized performance </w:t>
      </w:r>
      <w:r w:rsidR="00BA7D54">
        <w:rPr>
          <w:rFonts w:ascii="Arial" w:hAnsi="Arial" w:cs="Arial"/>
          <w:bCs/>
        </w:rPr>
        <w:t>oriented solutions at</w:t>
      </w:r>
      <w:bookmarkStart w:id="2" w:name="_GoBack"/>
      <w:bookmarkEnd w:id="2"/>
      <w:r w:rsidRPr="00BA7D54">
        <w:rPr>
          <w:rFonts w:ascii="Arial" w:hAnsi="Arial" w:cs="Arial"/>
          <w:bCs/>
        </w:rPr>
        <w:t xml:space="preserve"> various clients</w:t>
      </w:r>
    </w:p>
    <w:p w:rsidR="00DB3B69" w:rsidRPr="00472229" w:rsidRDefault="00361E9F" w:rsidP="005B67ED">
      <w:pPr>
        <w:widowControl/>
        <w:numPr>
          <w:ilvl w:val="0"/>
          <w:numId w:val="7"/>
        </w:numPr>
        <w:tabs>
          <w:tab w:val="left" w:pos="90"/>
          <w:tab w:val="left" w:pos="270"/>
        </w:tabs>
        <w:ind w:left="0" w:firstLine="0"/>
        <w:jc w:val="both"/>
        <w:rPr>
          <w:rFonts w:ascii="Arial" w:hAnsi="Arial" w:cs="Arial"/>
          <w:bCs/>
        </w:rPr>
      </w:pPr>
      <w:r>
        <w:rPr>
          <w:rFonts w:ascii="Arial" w:hAnsi="Arial" w:cs="Arial"/>
          <w:bCs/>
        </w:rPr>
        <w:t xml:space="preserve"> </w:t>
      </w:r>
      <w:r w:rsidR="00EB6149" w:rsidRPr="00472229">
        <w:rPr>
          <w:rFonts w:ascii="Arial" w:hAnsi="Arial" w:cs="Arial"/>
          <w:bCs/>
        </w:rPr>
        <w:t xml:space="preserve">Extensive experience </w:t>
      </w:r>
      <w:r w:rsidR="00EB6149">
        <w:rPr>
          <w:rFonts w:ascii="Arial" w:hAnsi="Arial" w:cs="Arial"/>
          <w:bCs/>
        </w:rPr>
        <w:t xml:space="preserve">in </w:t>
      </w:r>
      <w:r w:rsidR="00EB6149" w:rsidRPr="00472229">
        <w:rPr>
          <w:rFonts w:ascii="Arial" w:hAnsi="Arial" w:cs="Arial"/>
          <w:bCs/>
        </w:rPr>
        <w:t xml:space="preserve">working with </w:t>
      </w:r>
      <w:r>
        <w:rPr>
          <w:rFonts w:ascii="Arial" w:hAnsi="Arial" w:cs="Arial"/>
          <w:bCs/>
        </w:rPr>
        <w:t xml:space="preserve">and </w:t>
      </w:r>
      <w:r w:rsidR="00DB3B69" w:rsidRPr="00472229">
        <w:rPr>
          <w:rFonts w:ascii="Arial" w:hAnsi="Arial" w:cs="Arial"/>
          <w:b/>
          <w:bCs/>
        </w:rPr>
        <w:t>BEA WebL</w:t>
      </w:r>
      <w:r w:rsidR="00077D4A" w:rsidRPr="00472229">
        <w:rPr>
          <w:rFonts w:ascii="Arial" w:hAnsi="Arial" w:cs="Arial"/>
          <w:b/>
          <w:bCs/>
        </w:rPr>
        <w:t>ogic Server 6.1/7.0/8.1/9.x/10.x</w:t>
      </w:r>
      <w:r w:rsidR="003D2140" w:rsidRPr="00472229">
        <w:rPr>
          <w:rFonts w:ascii="Arial" w:hAnsi="Arial" w:cs="Arial"/>
          <w:b/>
          <w:bCs/>
        </w:rPr>
        <w:t>/12c</w:t>
      </w:r>
      <w:r w:rsidR="00C256A3" w:rsidRPr="00472229">
        <w:rPr>
          <w:rFonts w:ascii="Arial" w:hAnsi="Arial" w:cs="Arial"/>
          <w:b/>
          <w:bCs/>
        </w:rPr>
        <w:t>,</w:t>
      </w:r>
      <w:r w:rsidR="00890287">
        <w:rPr>
          <w:rFonts w:ascii="Arial" w:hAnsi="Arial" w:cs="Arial"/>
          <w:b/>
          <w:bCs/>
        </w:rPr>
        <w:t xml:space="preserve"> </w:t>
      </w:r>
      <w:r w:rsidR="00C256A3" w:rsidRPr="00472229">
        <w:rPr>
          <w:rFonts w:ascii="Arial" w:hAnsi="Arial" w:cs="Arial"/>
          <w:b/>
          <w:bCs/>
        </w:rPr>
        <w:t>Oracle Fusion Middleware SOA suit</w:t>
      </w:r>
      <w:r w:rsidR="00EE2F03" w:rsidRPr="00472229">
        <w:rPr>
          <w:rFonts w:ascii="Arial" w:hAnsi="Arial" w:cs="Arial"/>
          <w:b/>
          <w:bCs/>
        </w:rPr>
        <w:t>e</w:t>
      </w:r>
      <w:r w:rsidR="00C256A3" w:rsidRPr="00472229">
        <w:rPr>
          <w:rFonts w:ascii="Arial" w:hAnsi="Arial" w:cs="Arial"/>
          <w:b/>
          <w:bCs/>
        </w:rPr>
        <w:t xml:space="preserve"> 11G products and IBM MQ series</w:t>
      </w:r>
    </w:p>
    <w:p w:rsidR="00A6517A" w:rsidRPr="00472229" w:rsidRDefault="00A6517A" w:rsidP="00A6517A">
      <w:pPr>
        <w:widowControl/>
        <w:numPr>
          <w:ilvl w:val="0"/>
          <w:numId w:val="7"/>
        </w:numPr>
        <w:tabs>
          <w:tab w:val="left" w:pos="90"/>
          <w:tab w:val="left" w:pos="270"/>
        </w:tabs>
        <w:ind w:left="0" w:firstLine="0"/>
        <w:jc w:val="both"/>
        <w:rPr>
          <w:rFonts w:ascii="Arial" w:hAnsi="Arial" w:cs="Arial"/>
          <w:b/>
          <w:bCs/>
        </w:rPr>
      </w:pPr>
      <w:r w:rsidRPr="00472229">
        <w:rPr>
          <w:rFonts w:ascii="Arial" w:hAnsi="Arial" w:cs="Arial"/>
          <w:bCs/>
        </w:rPr>
        <w:t xml:space="preserve">Performed Installation , maintenance, fixes upgrades, general administration, troubleshooting and performance tuning of  </w:t>
      </w:r>
      <w:r w:rsidRPr="00472229">
        <w:rPr>
          <w:rFonts w:ascii="Arial" w:hAnsi="Arial" w:cs="Arial"/>
          <w:b/>
          <w:bCs/>
        </w:rPr>
        <w:t>WebSphere Application  Server7.x/8.x</w:t>
      </w:r>
    </w:p>
    <w:p w:rsidR="00847EFC" w:rsidRPr="00472229" w:rsidRDefault="008A7ACC" w:rsidP="00847EFC">
      <w:pPr>
        <w:widowControl/>
        <w:numPr>
          <w:ilvl w:val="0"/>
          <w:numId w:val="7"/>
        </w:numPr>
        <w:jc w:val="both"/>
        <w:rPr>
          <w:rFonts w:ascii="Arial" w:hAnsi="Arial" w:cs="Arial"/>
          <w:b/>
          <w:bCs/>
        </w:rPr>
      </w:pPr>
      <w:r w:rsidRPr="00472229">
        <w:rPr>
          <w:rFonts w:ascii="Arial" w:hAnsi="Arial" w:cs="Arial"/>
          <w:b/>
          <w:bCs/>
        </w:rPr>
        <w:t xml:space="preserve">11g </w:t>
      </w:r>
      <w:r w:rsidRPr="00472229">
        <w:rPr>
          <w:rFonts w:ascii="Arial" w:hAnsi="Arial" w:cs="Arial"/>
          <w:bCs/>
        </w:rPr>
        <w:t xml:space="preserve">products </w:t>
      </w:r>
      <w:r w:rsidR="00847EFC" w:rsidRPr="00472229">
        <w:rPr>
          <w:rFonts w:ascii="Arial" w:hAnsi="Arial" w:cs="Arial"/>
          <w:bCs/>
        </w:rPr>
        <w:t xml:space="preserve">including Service Bus </w:t>
      </w:r>
      <w:r w:rsidR="00847EFC" w:rsidRPr="00472229">
        <w:rPr>
          <w:rFonts w:ascii="Arial" w:hAnsi="Arial" w:cs="Arial"/>
          <w:b/>
          <w:bCs/>
        </w:rPr>
        <w:t>OSB11G</w:t>
      </w:r>
      <w:r w:rsidR="00847EFC" w:rsidRPr="00472229">
        <w:rPr>
          <w:rFonts w:ascii="Arial" w:hAnsi="Arial" w:cs="Arial"/>
          <w:bCs/>
        </w:rPr>
        <w:t xml:space="preserve">, </w:t>
      </w:r>
      <w:r w:rsidR="00847EFC" w:rsidRPr="00472229">
        <w:rPr>
          <w:rFonts w:ascii="Arial" w:hAnsi="Arial" w:cs="Arial"/>
          <w:b/>
          <w:bCs/>
        </w:rPr>
        <w:t>BPEL Service Engine</w:t>
      </w:r>
      <w:r w:rsidRPr="00472229">
        <w:rPr>
          <w:rFonts w:ascii="Arial" w:hAnsi="Arial" w:cs="Arial"/>
          <w:b/>
          <w:bCs/>
          <w:vanish/>
        </w:rPr>
        <w:t>Oracle Identity Management 11g R2 PS1</w:t>
      </w:r>
      <w:r w:rsidR="00847EFC" w:rsidRPr="00472229">
        <w:rPr>
          <w:rFonts w:ascii="Arial" w:hAnsi="Arial" w:cs="Arial"/>
          <w:b/>
          <w:bCs/>
        </w:rPr>
        <w:t>, Mediator Service Engine</w:t>
      </w:r>
    </w:p>
    <w:p w:rsidR="008A7ACC" w:rsidRPr="00472229" w:rsidRDefault="00847EFC" w:rsidP="008A7ACC">
      <w:pPr>
        <w:widowControl/>
        <w:numPr>
          <w:ilvl w:val="0"/>
          <w:numId w:val="7"/>
        </w:numPr>
        <w:jc w:val="both"/>
        <w:rPr>
          <w:rFonts w:ascii="Arial" w:hAnsi="Arial" w:cs="Arial"/>
          <w:bCs/>
        </w:rPr>
      </w:pPr>
      <w:r w:rsidRPr="00472229">
        <w:rPr>
          <w:rFonts w:ascii="Arial" w:hAnsi="Arial" w:cs="Arial"/>
          <w:bCs/>
        </w:rPr>
        <w:t>Worked with Oracle products like</w:t>
      </w:r>
      <w:r w:rsidRPr="00472229">
        <w:rPr>
          <w:rFonts w:ascii="Arial" w:hAnsi="Arial" w:cs="Arial"/>
          <w:b/>
          <w:bCs/>
        </w:rPr>
        <w:t xml:space="preserve"> O</w:t>
      </w:r>
      <w:r w:rsidR="008A7ACC" w:rsidRPr="00472229">
        <w:rPr>
          <w:rFonts w:ascii="Arial" w:hAnsi="Arial" w:cs="Arial"/>
          <w:b/>
          <w:bCs/>
        </w:rPr>
        <w:t xml:space="preserve">racle Identity Management 11g R2 PS1, Oracle Unified Directory(OUD),  Oracle Virtual directory(OVD), ODSM, OSB11G </w:t>
      </w:r>
      <w:r w:rsidR="008A7ACC" w:rsidRPr="00472229">
        <w:rPr>
          <w:rFonts w:ascii="Arial" w:hAnsi="Arial" w:cs="Arial"/>
          <w:bCs/>
        </w:rPr>
        <w:t>installations</w:t>
      </w:r>
      <w:r w:rsidR="000255C6" w:rsidRPr="00472229">
        <w:rPr>
          <w:rFonts w:ascii="Arial" w:hAnsi="Arial" w:cs="Arial"/>
          <w:bCs/>
        </w:rPr>
        <w:t xml:space="preserve"> and supporting these environ</w:t>
      </w:r>
      <w:r w:rsidR="008A7ACC" w:rsidRPr="00472229">
        <w:rPr>
          <w:rFonts w:ascii="Arial" w:hAnsi="Arial" w:cs="Arial"/>
          <w:bCs/>
        </w:rPr>
        <w:t>ments</w:t>
      </w:r>
    </w:p>
    <w:p w:rsidR="00225601" w:rsidRPr="00472229" w:rsidRDefault="00225601" w:rsidP="008A7ACC">
      <w:pPr>
        <w:widowControl/>
        <w:numPr>
          <w:ilvl w:val="0"/>
          <w:numId w:val="7"/>
        </w:numPr>
        <w:jc w:val="both"/>
        <w:rPr>
          <w:rFonts w:ascii="Arial" w:hAnsi="Arial" w:cs="Arial"/>
          <w:bCs/>
        </w:rPr>
      </w:pPr>
      <w:r w:rsidRPr="00472229">
        <w:rPr>
          <w:rFonts w:ascii="Arial" w:hAnsi="Arial" w:cs="Arial"/>
          <w:bCs/>
        </w:rPr>
        <w:t xml:space="preserve">Expertise in Installing, configuring and Administration of </w:t>
      </w:r>
      <w:r w:rsidRPr="00472229">
        <w:rPr>
          <w:rFonts w:ascii="Arial" w:hAnsi="Arial" w:cs="Arial"/>
          <w:b/>
          <w:bCs/>
        </w:rPr>
        <w:t>BEA Web Logic Server 6.1/7.0/8.1/9.x/10/11G R3</w:t>
      </w:r>
      <w:r w:rsidRPr="00472229">
        <w:rPr>
          <w:rFonts w:ascii="Arial" w:hAnsi="Arial" w:cs="Arial"/>
          <w:bCs/>
        </w:rPr>
        <w:t xml:space="preserve"> on </w:t>
      </w:r>
      <w:r w:rsidRPr="00472229">
        <w:rPr>
          <w:rFonts w:ascii="Arial" w:hAnsi="Arial" w:cs="Arial"/>
          <w:b/>
          <w:bCs/>
        </w:rPr>
        <w:t>Sun-Solaris</w:t>
      </w:r>
      <w:r w:rsidRPr="00472229">
        <w:rPr>
          <w:rFonts w:ascii="Arial" w:hAnsi="Arial" w:cs="Arial"/>
          <w:bCs/>
        </w:rPr>
        <w:t xml:space="preserve">, </w:t>
      </w:r>
      <w:r w:rsidRPr="00472229">
        <w:rPr>
          <w:rFonts w:ascii="Arial" w:hAnsi="Arial" w:cs="Arial"/>
          <w:b/>
          <w:bCs/>
        </w:rPr>
        <w:t>AIX</w:t>
      </w:r>
      <w:r w:rsidRPr="00472229">
        <w:rPr>
          <w:rFonts w:ascii="Arial" w:hAnsi="Arial" w:cs="Arial"/>
          <w:bCs/>
        </w:rPr>
        <w:t xml:space="preserve">, Red Hat </w:t>
      </w:r>
      <w:r w:rsidRPr="00472229">
        <w:rPr>
          <w:rFonts w:ascii="Arial" w:hAnsi="Arial" w:cs="Arial"/>
          <w:b/>
          <w:bCs/>
        </w:rPr>
        <w:t>Linux</w:t>
      </w:r>
      <w:r w:rsidRPr="00472229">
        <w:rPr>
          <w:rFonts w:ascii="Arial" w:hAnsi="Arial" w:cs="Arial"/>
          <w:bCs/>
        </w:rPr>
        <w:t xml:space="preserve"> and </w:t>
      </w:r>
      <w:r w:rsidRPr="00472229">
        <w:rPr>
          <w:rFonts w:ascii="Arial" w:hAnsi="Arial" w:cs="Arial"/>
          <w:b/>
          <w:bCs/>
        </w:rPr>
        <w:t>Windows</w:t>
      </w:r>
      <w:r w:rsidRPr="00472229">
        <w:rPr>
          <w:rFonts w:ascii="Arial" w:hAnsi="Arial" w:cs="Arial"/>
          <w:bCs/>
        </w:rPr>
        <w:t xml:space="preserve"> environments</w:t>
      </w:r>
    </w:p>
    <w:p w:rsidR="000301B6" w:rsidRPr="00472229" w:rsidRDefault="000301B6">
      <w:pPr>
        <w:widowControl/>
        <w:numPr>
          <w:ilvl w:val="0"/>
          <w:numId w:val="7"/>
        </w:numPr>
        <w:tabs>
          <w:tab w:val="left" w:pos="360"/>
        </w:tabs>
        <w:jc w:val="both"/>
        <w:rPr>
          <w:rFonts w:ascii="Arial" w:hAnsi="Arial" w:cs="Arial"/>
          <w:bCs/>
        </w:rPr>
      </w:pPr>
      <w:r w:rsidRPr="00472229">
        <w:rPr>
          <w:rFonts w:ascii="Arial" w:hAnsi="Arial" w:cs="Arial"/>
          <w:bCs/>
        </w:rPr>
        <w:t xml:space="preserve">Designed the </w:t>
      </w:r>
      <w:r w:rsidRPr="00472229">
        <w:rPr>
          <w:rFonts w:ascii="Arial" w:hAnsi="Arial" w:cs="Arial"/>
          <w:b/>
          <w:bCs/>
        </w:rPr>
        <w:t>Aqualogic ESB</w:t>
      </w:r>
      <w:r w:rsidR="00FC7BC5" w:rsidRPr="00472229">
        <w:rPr>
          <w:rFonts w:ascii="Arial" w:hAnsi="Arial" w:cs="Arial"/>
          <w:bCs/>
        </w:rPr>
        <w:t xml:space="preserve">, </w:t>
      </w:r>
      <w:r w:rsidR="00FC7BC5" w:rsidRPr="00472229">
        <w:rPr>
          <w:rFonts w:ascii="Arial" w:hAnsi="Arial" w:cs="Arial"/>
          <w:b/>
          <w:bCs/>
        </w:rPr>
        <w:t>OSB 10G R3,</w:t>
      </w:r>
      <w:r w:rsidR="00640B77" w:rsidRPr="00472229">
        <w:rPr>
          <w:rFonts w:ascii="Arial" w:hAnsi="Arial" w:cs="Arial"/>
          <w:b/>
          <w:bCs/>
        </w:rPr>
        <w:t xml:space="preserve"> OSB 11G R3</w:t>
      </w:r>
      <w:r w:rsidR="00FC7BC5" w:rsidRPr="00472229">
        <w:rPr>
          <w:rFonts w:ascii="Arial" w:hAnsi="Arial" w:cs="Arial"/>
          <w:b/>
          <w:bCs/>
        </w:rPr>
        <w:t xml:space="preserve"> </w:t>
      </w:r>
      <w:r w:rsidR="00226667" w:rsidRPr="00472229">
        <w:rPr>
          <w:rFonts w:ascii="Arial" w:hAnsi="Arial" w:cs="Arial"/>
          <w:bCs/>
        </w:rPr>
        <w:t>with</w:t>
      </w:r>
      <w:r w:rsidR="00226667" w:rsidRPr="00472229">
        <w:rPr>
          <w:rFonts w:ascii="Arial" w:hAnsi="Arial" w:cs="Arial"/>
          <w:b/>
          <w:bCs/>
        </w:rPr>
        <w:t xml:space="preserve"> </w:t>
      </w:r>
      <w:r w:rsidR="00FC7BC5" w:rsidRPr="00472229">
        <w:rPr>
          <w:rFonts w:ascii="Arial" w:hAnsi="Arial" w:cs="Arial"/>
          <w:b/>
          <w:bCs/>
        </w:rPr>
        <w:t>JCA Adapters</w:t>
      </w:r>
      <w:r w:rsidR="00FC7BC5" w:rsidRPr="00472229">
        <w:rPr>
          <w:rFonts w:ascii="Arial" w:hAnsi="Arial" w:cs="Arial"/>
          <w:bCs/>
        </w:rPr>
        <w:t xml:space="preserve"> </w:t>
      </w:r>
      <w:r w:rsidRPr="00472229">
        <w:rPr>
          <w:rFonts w:ascii="Arial" w:hAnsi="Arial" w:cs="Arial"/>
          <w:bCs/>
        </w:rPr>
        <w:t>on the systems in performance perspective like deciding the admin and managed servers and the services deployed</w:t>
      </w:r>
    </w:p>
    <w:p w:rsidR="00DA12E9" w:rsidRPr="00472229" w:rsidRDefault="00DA12E9">
      <w:pPr>
        <w:widowControl/>
        <w:numPr>
          <w:ilvl w:val="0"/>
          <w:numId w:val="7"/>
        </w:numPr>
        <w:tabs>
          <w:tab w:val="left" w:pos="360"/>
        </w:tabs>
        <w:jc w:val="both"/>
        <w:rPr>
          <w:rFonts w:ascii="Arial" w:hAnsi="Arial" w:cs="Arial"/>
          <w:bCs/>
        </w:rPr>
      </w:pPr>
      <w:r w:rsidRPr="00472229">
        <w:rPr>
          <w:rFonts w:ascii="Arial" w:hAnsi="Arial" w:cs="Arial"/>
          <w:bCs/>
        </w:rPr>
        <w:t>I</w:t>
      </w:r>
      <w:r w:rsidR="00582544" w:rsidRPr="00472229">
        <w:rPr>
          <w:rFonts w:ascii="Arial" w:hAnsi="Arial" w:cs="Arial"/>
          <w:bCs/>
        </w:rPr>
        <w:t xml:space="preserve">nstall and configuring </w:t>
      </w:r>
      <w:r w:rsidR="00582544" w:rsidRPr="00472229">
        <w:rPr>
          <w:rFonts w:ascii="Arial" w:hAnsi="Arial" w:cs="Arial"/>
          <w:b/>
          <w:bCs/>
        </w:rPr>
        <w:t xml:space="preserve">F5  , Apache </w:t>
      </w:r>
      <w:r w:rsidR="00582544" w:rsidRPr="00472229">
        <w:rPr>
          <w:rFonts w:ascii="Arial" w:hAnsi="Arial" w:cs="Arial"/>
          <w:bCs/>
        </w:rPr>
        <w:t xml:space="preserve">and Oracle HTTP server </w:t>
      </w:r>
      <w:r w:rsidR="00582544" w:rsidRPr="00472229">
        <w:rPr>
          <w:rFonts w:ascii="Arial" w:hAnsi="Arial" w:cs="Arial"/>
          <w:b/>
          <w:bCs/>
        </w:rPr>
        <w:t xml:space="preserve">OHS </w:t>
      </w:r>
    </w:p>
    <w:p w:rsidR="00490A91" w:rsidRPr="00472229" w:rsidRDefault="00490A91">
      <w:pPr>
        <w:widowControl/>
        <w:numPr>
          <w:ilvl w:val="0"/>
          <w:numId w:val="7"/>
        </w:numPr>
        <w:tabs>
          <w:tab w:val="left" w:pos="360"/>
        </w:tabs>
        <w:jc w:val="both"/>
        <w:rPr>
          <w:rFonts w:ascii="Arial" w:hAnsi="Arial" w:cs="Arial"/>
          <w:bCs/>
        </w:rPr>
      </w:pPr>
      <w:r w:rsidRPr="00472229">
        <w:rPr>
          <w:rFonts w:ascii="Arial" w:hAnsi="Arial" w:cs="Arial"/>
          <w:bCs/>
        </w:rPr>
        <w:t xml:space="preserve">Installed and configured </w:t>
      </w:r>
      <w:r w:rsidRPr="00472229">
        <w:rPr>
          <w:rFonts w:ascii="Arial" w:hAnsi="Arial" w:cs="Arial"/>
          <w:b/>
          <w:bCs/>
        </w:rPr>
        <w:t>Oracle enterprise Manager</w:t>
      </w:r>
      <w:r w:rsidRPr="00472229">
        <w:rPr>
          <w:rFonts w:ascii="Arial" w:hAnsi="Arial" w:cs="Arial"/>
          <w:bCs/>
        </w:rPr>
        <w:t xml:space="preserve"> </w:t>
      </w:r>
      <w:r w:rsidR="00AA04DB" w:rsidRPr="00472229">
        <w:rPr>
          <w:rFonts w:ascii="Arial" w:hAnsi="Arial" w:cs="Arial"/>
          <w:bCs/>
        </w:rPr>
        <w:t>(</w:t>
      </w:r>
      <w:r w:rsidRPr="00472229">
        <w:rPr>
          <w:rFonts w:ascii="Arial" w:hAnsi="Arial" w:cs="Arial"/>
          <w:b/>
          <w:bCs/>
        </w:rPr>
        <w:t>OEM12c</w:t>
      </w:r>
      <w:r w:rsidR="00AA04DB" w:rsidRPr="00472229">
        <w:rPr>
          <w:rFonts w:ascii="Arial" w:hAnsi="Arial" w:cs="Arial"/>
          <w:bCs/>
        </w:rPr>
        <w:t>)</w:t>
      </w:r>
      <w:r w:rsidRPr="00472229">
        <w:rPr>
          <w:rFonts w:ascii="Arial" w:hAnsi="Arial" w:cs="Arial"/>
          <w:bCs/>
        </w:rPr>
        <w:t xml:space="preserve"> for alert monitoring purposes</w:t>
      </w:r>
    </w:p>
    <w:p w:rsidR="00AA04DB" w:rsidRPr="00472229" w:rsidRDefault="00AA04DB" w:rsidP="00AA04DB">
      <w:pPr>
        <w:widowControl/>
        <w:numPr>
          <w:ilvl w:val="0"/>
          <w:numId w:val="7"/>
        </w:numPr>
        <w:tabs>
          <w:tab w:val="left" w:pos="360"/>
        </w:tabs>
        <w:jc w:val="both"/>
        <w:rPr>
          <w:rFonts w:ascii="Arial" w:hAnsi="Arial" w:cs="Arial"/>
          <w:bCs/>
        </w:rPr>
      </w:pPr>
      <w:r w:rsidRPr="00472229">
        <w:rPr>
          <w:rFonts w:ascii="Arial" w:hAnsi="Arial" w:cs="Arial"/>
          <w:bCs/>
        </w:rPr>
        <w:t xml:space="preserve">Implemented </w:t>
      </w:r>
      <w:r w:rsidRPr="00472229">
        <w:rPr>
          <w:rFonts w:ascii="Arial" w:hAnsi="Arial" w:cs="Arial"/>
          <w:b/>
          <w:bCs/>
        </w:rPr>
        <w:t>NewRelic</w:t>
      </w:r>
      <w:r w:rsidRPr="00472229">
        <w:rPr>
          <w:rFonts w:ascii="Arial" w:hAnsi="Arial" w:cs="Arial"/>
          <w:bCs/>
        </w:rPr>
        <w:t xml:space="preserve"> monitoring into JVMs for all the Weblogic instances across enterprise</w:t>
      </w:r>
    </w:p>
    <w:p w:rsidR="00DA12E9" w:rsidRPr="00472229" w:rsidRDefault="00DA12E9">
      <w:pPr>
        <w:widowControl/>
        <w:numPr>
          <w:ilvl w:val="0"/>
          <w:numId w:val="7"/>
        </w:numPr>
        <w:tabs>
          <w:tab w:val="left" w:pos="360"/>
        </w:tabs>
        <w:jc w:val="both"/>
        <w:rPr>
          <w:rFonts w:ascii="Arial" w:hAnsi="Arial" w:cs="Arial"/>
          <w:bCs/>
        </w:rPr>
      </w:pPr>
      <w:r w:rsidRPr="00472229">
        <w:rPr>
          <w:rFonts w:ascii="Arial" w:hAnsi="Arial" w:cs="Arial"/>
        </w:rPr>
        <w:t>Given user based security for the different roles like a team can only deploy while other can administer</w:t>
      </w:r>
    </w:p>
    <w:p w:rsidR="002105E1" w:rsidRPr="00472229" w:rsidRDefault="002105E1">
      <w:pPr>
        <w:widowControl/>
        <w:numPr>
          <w:ilvl w:val="0"/>
          <w:numId w:val="7"/>
        </w:numPr>
        <w:tabs>
          <w:tab w:val="left" w:pos="360"/>
        </w:tabs>
        <w:jc w:val="both"/>
        <w:rPr>
          <w:rFonts w:ascii="Arial" w:hAnsi="Arial" w:cs="Arial"/>
          <w:b/>
        </w:rPr>
      </w:pPr>
      <w:r w:rsidRPr="00472229">
        <w:rPr>
          <w:rFonts w:ascii="Arial" w:hAnsi="Arial" w:cs="Arial"/>
          <w:bCs/>
        </w:rPr>
        <w:t>Installed, configured and</w:t>
      </w:r>
      <w:r w:rsidRPr="00472229">
        <w:rPr>
          <w:rFonts w:ascii="Arial" w:hAnsi="Arial" w:cs="Arial"/>
        </w:rPr>
        <w:t> </w:t>
      </w:r>
      <w:r w:rsidRPr="00472229">
        <w:rPr>
          <w:rFonts w:ascii="Arial" w:hAnsi="Arial" w:cs="Arial"/>
          <w:bCs/>
        </w:rPr>
        <w:t>maintained</w:t>
      </w:r>
      <w:r w:rsidR="00FC7BC5" w:rsidRPr="00472229">
        <w:rPr>
          <w:rFonts w:ascii="Arial" w:hAnsi="Arial" w:cs="Arial"/>
          <w:bCs/>
        </w:rPr>
        <w:t xml:space="preserve"> </w:t>
      </w:r>
      <w:r w:rsidR="0077672B" w:rsidRPr="00472229">
        <w:rPr>
          <w:rFonts w:ascii="Arial" w:hAnsi="Arial" w:cs="Arial"/>
          <w:b/>
        </w:rPr>
        <w:t>Oracle Service Bus OSB11</w:t>
      </w:r>
      <w:r w:rsidR="00FC7BC5" w:rsidRPr="00472229">
        <w:rPr>
          <w:rFonts w:ascii="Arial" w:hAnsi="Arial" w:cs="Arial"/>
          <w:b/>
        </w:rPr>
        <w:t xml:space="preserve">GR3, </w:t>
      </w:r>
      <w:r w:rsidRPr="00472229">
        <w:rPr>
          <w:rFonts w:ascii="Arial" w:hAnsi="Arial" w:cs="Arial"/>
          <w:b/>
        </w:rPr>
        <w:t xml:space="preserve">AquaLogic Service </w:t>
      </w:r>
      <w:r w:rsidR="001F31DC" w:rsidRPr="00472229">
        <w:rPr>
          <w:rFonts w:ascii="Arial" w:hAnsi="Arial" w:cs="Arial"/>
          <w:b/>
        </w:rPr>
        <w:t>Bus (</w:t>
      </w:r>
      <w:r w:rsidRPr="00472229">
        <w:rPr>
          <w:rFonts w:ascii="Arial" w:hAnsi="Arial" w:cs="Arial"/>
          <w:b/>
        </w:rPr>
        <w:t>ALSB)</w:t>
      </w:r>
      <w:r w:rsidR="00A20AD7" w:rsidRPr="00472229">
        <w:rPr>
          <w:rFonts w:ascii="Arial" w:hAnsi="Arial" w:cs="Arial"/>
          <w:b/>
        </w:rPr>
        <w:t>,</w:t>
      </w:r>
      <w:r w:rsidRPr="00472229">
        <w:rPr>
          <w:rFonts w:ascii="Arial" w:hAnsi="Arial" w:cs="Arial"/>
          <w:b/>
        </w:rPr>
        <w:t> WebLogic Integration Servers</w:t>
      </w:r>
      <w:r w:rsidR="00FA6FCD" w:rsidRPr="00472229">
        <w:rPr>
          <w:rFonts w:ascii="Arial" w:hAnsi="Arial" w:cs="Arial"/>
          <w:b/>
        </w:rPr>
        <w:t xml:space="preserve"> </w:t>
      </w:r>
      <w:r w:rsidR="00A20AD7" w:rsidRPr="00472229">
        <w:rPr>
          <w:rFonts w:ascii="Arial" w:hAnsi="Arial" w:cs="Arial"/>
          <w:b/>
        </w:rPr>
        <w:t>(</w:t>
      </w:r>
      <w:r w:rsidR="00FA6FCD" w:rsidRPr="00472229">
        <w:rPr>
          <w:rFonts w:ascii="Arial" w:hAnsi="Arial" w:cs="Arial"/>
          <w:b/>
        </w:rPr>
        <w:t>WLS</w:t>
      </w:r>
      <w:r w:rsidR="00E513A9" w:rsidRPr="00472229">
        <w:rPr>
          <w:rFonts w:ascii="Arial" w:hAnsi="Arial" w:cs="Arial"/>
          <w:b/>
        </w:rPr>
        <w:t>), W</w:t>
      </w:r>
      <w:r w:rsidR="00A20AD7" w:rsidRPr="00472229">
        <w:rPr>
          <w:rFonts w:ascii="Arial" w:hAnsi="Arial" w:cs="Arial"/>
          <w:b/>
        </w:rPr>
        <w:t>eblogic</w:t>
      </w:r>
      <w:r w:rsidR="00E513A9" w:rsidRPr="00472229">
        <w:rPr>
          <w:rFonts w:ascii="Arial" w:hAnsi="Arial" w:cs="Arial"/>
          <w:b/>
        </w:rPr>
        <w:t xml:space="preserve"> </w:t>
      </w:r>
      <w:r w:rsidR="00A20AD7" w:rsidRPr="00472229">
        <w:rPr>
          <w:rFonts w:ascii="Arial" w:hAnsi="Arial" w:cs="Arial"/>
          <w:b/>
        </w:rPr>
        <w:t>8.1 Portal Servers</w:t>
      </w:r>
      <w:r w:rsidRPr="00472229">
        <w:rPr>
          <w:rFonts w:ascii="Arial" w:hAnsi="Arial" w:cs="Arial"/>
          <w:b/>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Expertise in Installing, configuring and Administration of </w:t>
      </w:r>
      <w:r w:rsidRPr="00472229">
        <w:rPr>
          <w:rFonts w:ascii="Arial" w:hAnsi="Arial" w:cs="Arial"/>
          <w:b/>
          <w:bCs/>
        </w:rPr>
        <w:t>Sun One Web Server 4.x/6.x</w:t>
      </w:r>
      <w:r w:rsidRPr="00472229">
        <w:rPr>
          <w:rFonts w:ascii="Arial" w:hAnsi="Arial" w:cs="Arial"/>
          <w:bCs/>
        </w:rPr>
        <w:t xml:space="preserve">(IPlanet), </w:t>
      </w:r>
      <w:r w:rsidRPr="00472229">
        <w:rPr>
          <w:rFonts w:ascii="Arial" w:hAnsi="Arial" w:cs="Arial"/>
          <w:b/>
          <w:bCs/>
        </w:rPr>
        <w:t>Microsoft IIS, Apache Web Server 1.x/2.x, Apache Tomcat 5.x</w:t>
      </w:r>
      <w:r w:rsidRPr="00472229">
        <w:rPr>
          <w:rFonts w:ascii="Arial" w:hAnsi="Arial" w:cs="Arial"/>
          <w:bCs/>
        </w:rPr>
        <w:t xml:space="preserve"> on </w:t>
      </w:r>
      <w:r w:rsidRPr="00472229">
        <w:rPr>
          <w:rFonts w:ascii="Arial" w:hAnsi="Arial" w:cs="Arial"/>
          <w:b/>
          <w:bCs/>
        </w:rPr>
        <w:t>Sun-Solaris</w:t>
      </w:r>
      <w:r w:rsidRPr="00472229">
        <w:rPr>
          <w:rFonts w:ascii="Arial" w:hAnsi="Arial" w:cs="Arial"/>
          <w:bCs/>
        </w:rPr>
        <w:t xml:space="preserve">, </w:t>
      </w:r>
      <w:r w:rsidRPr="00472229">
        <w:rPr>
          <w:rFonts w:ascii="Arial" w:hAnsi="Arial" w:cs="Arial"/>
          <w:b/>
          <w:bCs/>
        </w:rPr>
        <w:t>AIX</w:t>
      </w:r>
      <w:r w:rsidRPr="00472229">
        <w:rPr>
          <w:rFonts w:ascii="Arial" w:hAnsi="Arial" w:cs="Arial"/>
          <w:bCs/>
        </w:rPr>
        <w:t xml:space="preserve">, Red Hat </w:t>
      </w:r>
      <w:r w:rsidRPr="00472229">
        <w:rPr>
          <w:rFonts w:ascii="Arial" w:hAnsi="Arial" w:cs="Arial"/>
          <w:b/>
          <w:bCs/>
        </w:rPr>
        <w:t>Linux</w:t>
      </w:r>
      <w:r w:rsidRPr="00472229">
        <w:rPr>
          <w:rFonts w:ascii="Arial" w:hAnsi="Arial" w:cs="Arial"/>
          <w:bCs/>
        </w:rPr>
        <w:t xml:space="preserve"> and </w:t>
      </w:r>
      <w:r w:rsidRPr="00472229">
        <w:rPr>
          <w:rFonts w:ascii="Arial" w:hAnsi="Arial" w:cs="Arial"/>
          <w:b/>
          <w:bCs/>
        </w:rPr>
        <w:t>Windows</w:t>
      </w:r>
      <w:r w:rsidRPr="00472229">
        <w:rPr>
          <w:rFonts w:ascii="Arial" w:hAnsi="Arial" w:cs="Arial"/>
          <w:bCs/>
        </w:rPr>
        <w:t xml:space="preserve"> environments.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Proven skills in troubleshooting, Performance Tuning and performance monitoring of WebLogic Server administration</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w:t>
      </w:r>
      <w:r w:rsidRPr="00472229">
        <w:rPr>
          <w:rFonts w:ascii="Arial" w:hAnsi="Arial" w:cs="Arial"/>
          <w:b/>
          <w:bCs/>
        </w:rPr>
        <w:t>SSL</w:t>
      </w:r>
      <w:r w:rsidRPr="00472229">
        <w:rPr>
          <w:rFonts w:ascii="Arial" w:hAnsi="Arial" w:cs="Arial"/>
          <w:bCs/>
        </w:rPr>
        <w:t xml:space="preserve"> </w:t>
      </w:r>
      <w:r w:rsidRPr="00472229">
        <w:rPr>
          <w:rFonts w:ascii="Arial" w:hAnsi="Arial" w:cs="Arial"/>
          <w:b/>
          <w:bCs/>
        </w:rPr>
        <w:t>Certificates</w:t>
      </w:r>
      <w:r w:rsidRPr="00472229">
        <w:rPr>
          <w:rFonts w:ascii="Arial" w:hAnsi="Arial" w:cs="Arial"/>
          <w:bCs/>
        </w:rPr>
        <w:t xml:space="preserve"> on </w:t>
      </w:r>
      <w:r w:rsidR="00EF419C" w:rsidRPr="00472229">
        <w:rPr>
          <w:rFonts w:ascii="Arial" w:hAnsi="Arial" w:cs="Arial"/>
          <w:b/>
          <w:bCs/>
        </w:rPr>
        <w:t>OHS</w:t>
      </w:r>
      <w:r w:rsidR="00EF419C" w:rsidRPr="00472229">
        <w:rPr>
          <w:rFonts w:ascii="Arial" w:hAnsi="Arial" w:cs="Arial"/>
          <w:bCs/>
        </w:rPr>
        <w:t xml:space="preserve">, </w:t>
      </w:r>
      <w:r w:rsidRPr="00472229">
        <w:rPr>
          <w:rFonts w:ascii="Arial" w:hAnsi="Arial" w:cs="Arial"/>
          <w:b/>
          <w:bCs/>
        </w:rPr>
        <w:t>WebLogic</w:t>
      </w:r>
      <w:r w:rsidRPr="00472229">
        <w:rPr>
          <w:rFonts w:ascii="Arial" w:hAnsi="Arial" w:cs="Arial"/>
          <w:bCs/>
        </w:rPr>
        <w:t xml:space="preserve">, </w:t>
      </w:r>
      <w:r w:rsidRPr="00472229">
        <w:rPr>
          <w:rFonts w:ascii="Arial" w:hAnsi="Arial" w:cs="Arial"/>
          <w:b/>
          <w:bCs/>
        </w:rPr>
        <w:t>IPlanet</w:t>
      </w:r>
      <w:r w:rsidRPr="00472229">
        <w:rPr>
          <w:rFonts w:ascii="Arial" w:hAnsi="Arial" w:cs="Arial"/>
          <w:bCs/>
        </w:rPr>
        <w:t xml:space="preserve"> and </w:t>
      </w:r>
      <w:r w:rsidRPr="00472229">
        <w:rPr>
          <w:rFonts w:ascii="Arial" w:hAnsi="Arial" w:cs="Arial"/>
          <w:b/>
          <w:bCs/>
        </w:rPr>
        <w:t>Apache</w:t>
      </w:r>
      <w:r w:rsidRPr="00472229">
        <w:rPr>
          <w:rFonts w:ascii="Arial" w:hAnsi="Arial" w:cs="Arial"/>
          <w:bCs/>
        </w:rPr>
        <w:t xml:space="preserve"> servers.</w:t>
      </w:r>
    </w:p>
    <w:p w:rsidR="00DB3B69" w:rsidRPr="00472229" w:rsidRDefault="00DB3B69">
      <w:pPr>
        <w:widowControl/>
        <w:numPr>
          <w:ilvl w:val="0"/>
          <w:numId w:val="7"/>
        </w:numPr>
        <w:tabs>
          <w:tab w:val="left" w:pos="360"/>
        </w:tabs>
        <w:spacing w:line="260" w:lineRule="exact"/>
        <w:jc w:val="both"/>
        <w:rPr>
          <w:rFonts w:ascii="Arial" w:hAnsi="Arial" w:cs="Arial"/>
          <w:b/>
        </w:rPr>
      </w:pPr>
      <w:r w:rsidRPr="00472229">
        <w:rPr>
          <w:rFonts w:ascii="Arial" w:hAnsi="Arial" w:cs="Arial"/>
        </w:rPr>
        <w:t>Experience in</w:t>
      </w:r>
      <w:r w:rsidRPr="00472229">
        <w:rPr>
          <w:rFonts w:ascii="Arial" w:hAnsi="Arial" w:cs="Arial"/>
          <w:b/>
        </w:rPr>
        <w:t xml:space="preserve"> Upgrading WebLogic 8.x to 9.x </w:t>
      </w:r>
      <w:r w:rsidR="00AC0BDC" w:rsidRPr="00472229">
        <w:rPr>
          <w:rFonts w:ascii="Arial" w:hAnsi="Arial" w:cs="Arial"/>
          <w:b/>
        </w:rPr>
        <w:t>,</w:t>
      </w:r>
      <w:r w:rsidRPr="00472229">
        <w:rPr>
          <w:rFonts w:ascii="Arial" w:hAnsi="Arial" w:cs="Arial"/>
        </w:rPr>
        <w:t xml:space="preserve"> </w:t>
      </w:r>
      <w:r w:rsidRPr="00472229">
        <w:rPr>
          <w:rFonts w:ascii="Arial" w:hAnsi="Arial" w:cs="Arial"/>
          <w:b/>
        </w:rPr>
        <w:t>8.x  to 10.x</w:t>
      </w:r>
      <w:r w:rsidR="00582544" w:rsidRPr="00472229">
        <w:rPr>
          <w:rFonts w:ascii="Arial" w:hAnsi="Arial" w:cs="Arial"/>
          <w:b/>
        </w:rPr>
        <w:t xml:space="preserve"> </w:t>
      </w:r>
      <w:r w:rsidR="00AC0BDC" w:rsidRPr="00472229">
        <w:rPr>
          <w:rFonts w:ascii="Arial" w:hAnsi="Arial" w:cs="Arial"/>
          <w:b/>
        </w:rPr>
        <w:t>and 10.x to 12c</w:t>
      </w:r>
    </w:p>
    <w:p w:rsidR="00DB3B69" w:rsidRPr="00472229" w:rsidRDefault="00DB3B69">
      <w:pPr>
        <w:widowControl/>
        <w:numPr>
          <w:ilvl w:val="0"/>
          <w:numId w:val="7"/>
        </w:numPr>
        <w:tabs>
          <w:tab w:val="left" w:pos="360"/>
        </w:tabs>
        <w:spacing w:line="260" w:lineRule="exact"/>
        <w:jc w:val="both"/>
        <w:rPr>
          <w:rFonts w:ascii="Arial" w:hAnsi="Arial" w:cs="Arial"/>
        </w:rPr>
      </w:pPr>
      <w:r w:rsidRPr="00472229">
        <w:rPr>
          <w:rFonts w:ascii="Arial" w:hAnsi="Arial" w:cs="Arial"/>
        </w:rPr>
        <w:t xml:space="preserve">Configured </w:t>
      </w:r>
      <w:r w:rsidRPr="00472229">
        <w:rPr>
          <w:rFonts w:ascii="Arial" w:hAnsi="Arial" w:cs="Arial"/>
          <w:b/>
        </w:rPr>
        <w:t>multiple Work Managers</w:t>
      </w:r>
      <w:r w:rsidRPr="00472229">
        <w:rPr>
          <w:rFonts w:ascii="Arial" w:hAnsi="Arial" w:cs="Arial"/>
        </w:rPr>
        <w:t xml:space="preserve"> in WebLogic server to manage resources</w:t>
      </w:r>
      <w:r w:rsidR="002105E1" w:rsidRPr="00472229">
        <w:rPr>
          <w:rFonts w:ascii="Arial" w:hAnsi="Arial" w:cs="Arial"/>
          <w:b/>
        </w:rPr>
        <w:t xml:space="preserve"> WorkShop</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Solid experience in developing and deploying the applications on multiple WebLogic Servers and maintaining Load balancing and High availability.</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Expertise in installing, configuring and administration of  </w:t>
      </w:r>
      <w:r w:rsidR="005C0489" w:rsidRPr="00472229">
        <w:rPr>
          <w:rFonts w:ascii="Arial" w:hAnsi="Arial" w:cs="Arial"/>
          <w:b/>
          <w:bCs/>
        </w:rPr>
        <w:t>OER,OSR</w:t>
      </w:r>
      <w:r w:rsidR="005C0489" w:rsidRPr="00472229">
        <w:rPr>
          <w:rFonts w:ascii="Arial" w:hAnsi="Arial" w:cs="Arial"/>
          <w:bCs/>
        </w:rPr>
        <w:t>,</w:t>
      </w:r>
      <w:r w:rsidRPr="00472229">
        <w:rPr>
          <w:rFonts w:ascii="Arial" w:hAnsi="Arial" w:cs="Arial"/>
          <w:b/>
          <w:bCs/>
        </w:rPr>
        <w:t xml:space="preserve">ALER, ALSR </w:t>
      </w:r>
      <w:r w:rsidRPr="00472229">
        <w:rPr>
          <w:rFonts w:ascii="Arial" w:hAnsi="Arial" w:cs="Arial"/>
          <w:bCs/>
        </w:rPr>
        <w:t>and</w:t>
      </w:r>
      <w:r w:rsidRPr="00472229">
        <w:rPr>
          <w:rFonts w:ascii="Arial" w:hAnsi="Arial" w:cs="Arial"/>
          <w:b/>
          <w:bCs/>
        </w:rPr>
        <w:t xml:space="preserve"> AL-BPM</w:t>
      </w:r>
      <w:r w:rsidRPr="00472229">
        <w:rPr>
          <w:rFonts w:ascii="Arial" w:hAnsi="Arial" w:cs="Arial"/>
          <w:bCs/>
        </w:rPr>
        <w:t xml:space="preserve"> products on Sun Solaris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Strong knowledge in Clustering </w:t>
      </w:r>
      <w:r w:rsidRPr="00472229">
        <w:rPr>
          <w:rFonts w:ascii="Arial" w:hAnsi="Arial" w:cs="Arial"/>
          <w:b/>
          <w:bCs/>
        </w:rPr>
        <w:t xml:space="preserve">EJB </w:t>
      </w:r>
      <w:r w:rsidRPr="00472229">
        <w:rPr>
          <w:rFonts w:ascii="Arial" w:hAnsi="Arial" w:cs="Arial"/>
          <w:bCs/>
        </w:rPr>
        <w:t xml:space="preserve">objects, </w:t>
      </w:r>
      <w:r w:rsidRPr="00472229">
        <w:rPr>
          <w:rFonts w:ascii="Arial" w:hAnsi="Arial" w:cs="Arial"/>
          <w:b/>
          <w:bCs/>
        </w:rPr>
        <w:t>JDBC</w:t>
      </w:r>
      <w:r w:rsidRPr="00472229">
        <w:rPr>
          <w:rFonts w:ascii="Arial" w:hAnsi="Arial" w:cs="Arial"/>
          <w:bCs/>
        </w:rPr>
        <w:t xml:space="preserve"> connections and JMS connection factories.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monitor </w:t>
      </w:r>
      <w:r w:rsidRPr="00472229">
        <w:rPr>
          <w:rFonts w:ascii="Arial" w:hAnsi="Arial" w:cs="Arial"/>
          <w:b/>
          <w:bCs/>
        </w:rPr>
        <w:t>JMS</w:t>
      </w:r>
      <w:r w:rsidRPr="00472229">
        <w:rPr>
          <w:rFonts w:ascii="Arial" w:hAnsi="Arial" w:cs="Arial"/>
          <w:bCs/>
        </w:rPr>
        <w:t xml:space="preserve"> servers in WebLogic.</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w:t>
      </w:r>
      <w:r w:rsidRPr="00472229">
        <w:rPr>
          <w:rFonts w:ascii="Arial" w:hAnsi="Arial" w:cs="Arial"/>
          <w:b/>
          <w:bCs/>
        </w:rPr>
        <w:t>JNDI</w:t>
      </w:r>
      <w:r w:rsidRPr="00472229">
        <w:rPr>
          <w:rFonts w:ascii="Arial" w:hAnsi="Arial" w:cs="Arial"/>
          <w:bCs/>
        </w:rPr>
        <w:t xml:space="preserve"> server as repository for </w:t>
      </w:r>
      <w:r w:rsidRPr="00472229">
        <w:rPr>
          <w:rFonts w:ascii="Arial" w:hAnsi="Arial" w:cs="Arial"/>
          <w:b/>
          <w:bCs/>
        </w:rPr>
        <w:t>EJB</w:t>
      </w:r>
      <w:r w:rsidRPr="00472229">
        <w:rPr>
          <w:rFonts w:ascii="Arial" w:hAnsi="Arial" w:cs="Arial"/>
          <w:bCs/>
        </w:rPr>
        <w:t xml:space="preserve"> Home stubs, </w:t>
      </w:r>
      <w:r w:rsidRPr="00472229">
        <w:rPr>
          <w:rFonts w:ascii="Arial" w:hAnsi="Arial" w:cs="Arial"/>
          <w:b/>
          <w:bCs/>
        </w:rPr>
        <w:t>JDBC</w:t>
      </w:r>
      <w:r w:rsidRPr="00472229">
        <w:rPr>
          <w:rFonts w:ascii="Arial" w:hAnsi="Arial" w:cs="Arial"/>
          <w:bCs/>
        </w:rPr>
        <w:t xml:space="preserve"> data source, </w:t>
      </w:r>
      <w:r w:rsidRPr="00472229">
        <w:rPr>
          <w:rFonts w:ascii="Arial" w:hAnsi="Arial" w:cs="Arial"/>
          <w:b/>
          <w:bCs/>
        </w:rPr>
        <w:t>JMS</w:t>
      </w:r>
      <w:r w:rsidRPr="00472229">
        <w:rPr>
          <w:rFonts w:ascii="Arial" w:hAnsi="Arial" w:cs="Arial"/>
          <w:bCs/>
        </w:rPr>
        <w:t xml:space="preserve"> connection factories, queues and topics.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Connection pools for </w:t>
      </w:r>
      <w:r w:rsidRPr="00472229">
        <w:rPr>
          <w:rFonts w:ascii="Arial" w:hAnsi="Arial" w:cs="Arial"/>
          <w:b/>
          <w:bCs/>
        </w:rPr>
        <w:t>JDBC</w:t>
      </w:r>
      <w:r w:rsidRPr="00472229">
        <w:rPr>
          <w:rFonts w:ascii="Arial" w:hAnsi="Arial" w:cs="Arial"/>
          <w:bCs/>
        </w:rPr>
        <w:t xml:space="preserve"> connections and </w:t>
      </w:r>
      <w:r w:rsidRPr="00472229">
        <w:rPr>
          <w:rFonts w:ascii="Arial" w:hAnsi="Arial" w:cs="Arial"/>
          <w:b/>
          <w:bCs/>
        </w:rPr>
        <w:t>JMS</w:t>
      </w:r>
      <w:r w:rsidRPr="00472229">
        <w:rPr>
          <w:rFonts w:ascii="Arial" w:hAnsi="Arial" w:cs="Arial"/>
          <w:bCs/>
        </w:rPr>
        <w:t xml:space="preserve"> Connections.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Strong programming skills in Internet Programming using Java, </w:t>
      </w:r>
      <w:r w:rsidRPr="00472229">
        <w:rPr>
          <w:rFonts w:ascii="Arial" w:hAnsi="Arial" w:cs="Arial"/>
          <w:b/>
          <w:bCs/>
        </w:rPr>
        <w:t>J2EE</w:t>
      </w:r>
      <w:r w:rsidRPr="00472229">
        <w:rPr>
          <w:rFonts w:ascii="Arial" w:hAnsi="Arial" w:cs="Arial"/>
          <w:bCs/>
        </w:rPr>
        <w:t xml:space="preserve">, </w:t>
      </w:r>
      <w:r w:rsidRPr="00472229">
        <w:rPr>
          <w:rFonts w:ascii="Arial" w:hAnsi="Arial" w:cs="Arial"/>
          <w:b/>
          <w:bCs/>
        </w:rPr>
        <w:t>JSP</w:t>
      </w:r>
      <w:r w:rsidRPr="00472229">
        <w:rPr>
          <w:rFonts w:ascii="Arial" w:hAnsi="Arial" w:cs="Arial"/>
          <w:bCs/>
        </w:rPr>
        <w:t xml:space="preserve">, </w:t>
      </w:r>
      <w:r w:rsidRPr="00472229">
        <w:rPr>
          <w:rFonts w:ascii="Arial" w:hAnsi="Arial" w:cs="Arial"/>
          <w:b/>
          <w:bCs/>
        </w:rPr>
        <w:t>Servlets</w:t>
      </w:r>
      <w:r w:rsidRPr="00472229">
        <w:rPr>
          <w:rFonts w:ascii="Arial" w:hAnsi="Arial" w:cs="Arial"/>
          <w:bCs/>
        </w:rPr>
        <w:t xml:space="preserve">, </w:t>
      </w:r>
      <w:r w:rsidRPr="00472229">
        <w:rPr>
          <w:rFonts w:ascii="Arial" w:hAnsi="Arial" w:cs="Arial"/>
          <w:b/>
          <w:bCs/>
        </w:rPr>
        <w:t>EJB</w:t>
      </w:r>
      <w:r w:rsidRPr="00472229">
        <w:rPr>
          <w:rFonts w:ascii="Arial" w:hAnsi="Arial" w:cs="Arial"/>
          <w:bCs/>
        </w:rPr>
        <w:t xml:space="preserve">, </w:t>
      </w:r>
      <w:r w:rsidRPr="00472229">
        <w:rPr>
          <w:rFonts w:ascii="Arial" w:hAnsi="Arial" w:cs="Arial"/>
          <w:b/>
          <w:bCs/>
        </w:rPr>
        <w:t>JDBC</w:t>
      </w:r>
      <w:r w:rsidRPr="00472229">
        <w:rPr>
          <w:rFonts w:ascii="Arial" w:hAnsi="Arial" w:cs="Arial"/>
          <w:bCs/>
        </w:rPr>
        <w:t xml:space="preserve">, </w:t>
      </w:r>
      <w:r w:rsidRPr="00472229">
        <w:rPr>
          <w:rFonts w:ascii="Arial" w:hAnsi="Arial" w:cs="Arial"/>
          <w:b/>
          <w:bCs/>
        </w:rPr>
        <w:t>XML</w:t>
      </w:r>
      <w:r w:rsidRPr="00472229">
        <w:rPr>
          <w:rFonts w:ascii="Arial" w:hAnsi="Arial" w:cs="Arial"/>
          <w:bCs/>
        </w:rPr>
        <w:t xml:space="preserve"> and </w:t>
      </w:r>
      <w:r w:rsidRPr="00472229">
        <w:rPr>
          <w:rFonts w:ascii="Arial" w:hAnsi="Arial" w:cs="Arial"/>
          <w:b/>
          <w:bCs/>
        </w:rPr>
        <w:t>DHTML</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Extensive experience in designing complex applications using Object Oriented methods.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Excellent database knowledge using </w:t>
      </w:r>
      <w:r w:rsidRPr="00472229">
        <w:rPr>
          <w:rFonts w:ascii="Arial" w:hAnsi="Arial" w:cs="Arial"/>
          <w:b/>
          <w:bCs/>
        </w:rPr>
        <w:t>Oracle</w:t>
      </w:r>
      <w:r w:rsidRPr="00472229">
        <w:rPr>
          <w:rFonts w:ascii="Arial" w:hAnsi="Arial" w:cs="Arial"/>
          <w:bCs/>
        </w:rPr>
        <w:t xml:space="preserve">, </w:t>
      </w:r>
      <w:r w:rsidRPr="00472229">
        <w:rPr>
          <w:rFonts w:ascii="Arial" w:hAnsi="Arial" w:cs="Arial"/>
          <w:b/>
          <w:bCs/>
        </w:rPr>
        <w:t>MS SQL Server</w:t>
      </w:r>
      <w:r w:rsidRPr="00472229">
        <w:rPr>
          <w:rFonts w:ascii="Arial" w:hAnsi="Arial" w:cs="Arial"/>
          <w:bCs/>
        </w:rPr>
        <w:t xml:space="preserve">, </w:t>
      </w:r>
      <w:r w:rsidRPr="00472229">
        <w:rPr>
          <w:rFonts w:ascii="Arial" w:hAnsi="Arial" w:cs="Arial"/>
          <w:b/>
          <w:bCs/>
        </w:rPr>
        <w:t>SQL</w:t>
      </w:r>
      <w:r w:rsidRPr="00472229">
        <w:rPr>
          <w:rFonts w:ascii="Arial" w:hAnsi="Arial" w:cs="Arial"/>
          <w:bCs/>
        </w:rPr>
        <w:t xml:space="preserve">, </w:t>
      </w:r>
      <w:r w:rsidRPr="00472229">
        <w:rPr>
          <w:rFonts w:ascii="Arial" w:hAnsi="Arial" w:cs="Arial"/>
          <w:b/>
          <w:bCs/>
        </w:rPr>
        <w:t>PL/SQL</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rPr>
        <w:t xml:space="preserve">Strong UNIX Shell </w:t>
      </w:r>
      <w:r w:rsidRPr="00472229">
        <w:rPr>
          <w:rFonts w:ascii="Arial" w:hAnsi="Arial" w:cs="Arial"/>
        </w:rPr>
        <w:t>and</w:t>
      </w:r>
      <w:r w:rsidRPr="00472229">
        <w:rPr>
          <w:rFonts w:ascii="Arial" w:hAnsi="Arial" w:cs="Arial"/>
          <w:b/>
        </w:rPr>
        <w:t xml:space="preserve"> WLST</w:t>
      </w:r>
      <w:r w:rsidRPr="00472229">
        <w:rPr>
          <w:rFonts w:ascii="Arial" w:hAnsi="Arial" w:cs="Arial"/>
        </w:rPr>
        <w:t xml:space="preserve"> scripting experience </w:t>
      </w:r>
      <w:r w:rsidRPr="00472229">
        <w:rPr>
          <w:rFonts w:ascii="Arial" w:hAnsi="Arial" w:cs="Arial"/>
          <w:bCs/>
        </w:rPr>
        <w:t>and auto deployment process.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and Configured </w:t>
      </w:r>
      <w:r w:rsidRPr="00472229">
        <w:rPr>
          <w:rFonts w:ascii="Arial" w:hAnsi="Arial" w:cs="Arial"/>
          <w:b/>
          <w:bCs/>
        </w:rPr>
        <w:t>LDAP</w:t>
      </w:r>
      <w:r w:rsidRPr="00472229">
        <w:rPr>
          <w:rFonts w:ascii="Arial" w:hAnsi="Arial" w:cs="Arial"/>
          <w:bCs/>
        </w:rPr>
        <w:t>-Site Minder Server integrated with Web Logic Application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and configured </w:t>
      </w:r>
      <w:r w:rsidRPr="00472229">
        <w:rPr>
          <w:rFonts w:ascii="Arial" w:hAnsi="Arial" w:cs="Arial"/>
          <w:b/>
          <w:bCs/>
        </w:rPr>
        <w:t>Wily Introscope</w:t>
      </w:r>
      <w:r w:rsidRPr="00472229">
        <w:rPr>
          <w:rFonts w:ascii="Arial" w:hAnsi="Arial" w:cs="Arial"/>
          <w:bCs/>
        </w:rPr>
        <w:t xml:space="preserve"> </w:t>
      </w:r>
      <w:r w:rsidRPr="00472229">
        <w:rPr>
          <w:rFonts w:ascii="Arial" w:hAnsi="Arial" w:cs="Arial"/>
          <w:b/>
          <w:bCs/>
        </w:rPr>
        <w:t>Agents</w:t>
      </w:r>
      <w:r w:rsidRPr="00472229">
        <w:rPr>
          <w:rFonts w:ascii="Arial" w:hAnsi="Arial" w:cs="Arial"/>
          <w:bCs/>
        </w:rPr>
        <w:t xml:space="preserve"> </w:t>
      </w:r>
      <w:r w:rsidRPr="00472229">
        <w:rPr>
          <w:rFonts w:ascii="Arial" w:hAnsi="Arial" w:cs="Arial"/>
          <w:b/>
          <w:bCs/>
        </w:rPr>
        <w:t>7.x/8.x</w:t>
      </w:r>
      <w:r w:rsidRPr="00472229">
        <w:rPr>
          <w:rFonts w:ascii="Arial" w:hAnsi="Arial" w:cs="Arial"/>
          <w:bCs/>
        </w:rPr>
        <w:t xml:space="preserve"> on windows and Unix environments to monitor </w:t>
      </w:r>
      <w:r w:rsidRPr="00472229">
        <w:rPr>
          <w:rFonts w:ascii="Arial" w:hAnsi="Arial" w:cs="Arial"/>
          <w:b/>
          <w:bCs/>
        </w:rPr>
        <w:t>WebLogic Application Servers</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rPr>
        <w:t>UNIX Shell scripts</w:t>
      </w:r>
      <w:r w:rsidRPr="00472229">
        <w:rPr>
          <w:rFonts w:ascii="Arial" w:hAnsi="Arial" w:cs="Arial"/>
          <w:bCs/>
        </w:rPr>
        <w:t> and auto deployment process.</w:t>
      </w:r>
    </w:p>
    <w:p w:rsidR="00891B92" w:rsidRPr="00472229" w:rsidRDefault="00891B92">
      <w:pPr>
        <w:widowControl/>
        <w:numPr>
          <w:ilvl w:val="0"/>
          <w:numId w:val="7"/>
        </w:numPr>
        <w:tabs>
          <w:tab w:val="left" w:pos="360"/>
        </w:tabs>
        <w:jc w:val="both"/>
        <w:rPr>
          <w:rFonts w:ascii="Arial" w:hAnsi="Arial" w:cs="Arial"/>
          <w:bCs/>
        </w:rPr>
      </w:pPr>
      <w:r w:rsidRPr="00472229">
        <w:rPr>
          <w:rFonts w:ascii="Arial" w:hAnsi="Arial" w:cs="Arial"/>
          <w:bCs/>
        </w:rPr>
        <w:t>Strong knowledge on TCP/IP, DNS and DHCP.</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lastRenderedPageBreak/>
        <w:t>Ability to implement new concepts and applications.</w:t>
      </w:r>
    </w:p>
    <w:p w:rsidR="00DB3B69" w:rsidRPr="00472229" w:rsidRDefault="00DB3B69" w:rsidP="00DB3B69">
      <w:pPr>
        <w:widowControl/>
        <w:numPr>
          <w:ilvl w:val="0"/>
          <w:numId w:val="7"/>
        </w:numPr>
        <w:tabs>
          <w:tab w:val="left" w:pos="360"/>
        </w:tabs>
        <w:jc w:val="both"/>
        <w:rPr>
          <w:rFonts w:ascii="Arial" w:hAnsi="Arial" w:cs="Arial"/>
          <w:bCs/>
        </w:rPr>
      </w:pPr>
      <w:r w:rsidRPr="00472229">
        <w:rPr>
          <w:rFonts w:ascii="Arial" w:hAnsi="Arial" w:cs="Arial"/>
          <w:bCs/>
        </w:rPr>
        <w:t>Performed 24/7 on call production support</w:t>
      </w:r>
    </w:p>
    <w:p w:rsidR="00DB3B69" w:rsidRPr="00472229" w:rsidRDefault="00DB3B69" w:rsidP="00DB3B69">
      <w:pPr>
        <w:widowControl/>
        <w:numPr>
          <w:ilvl w:val="0"/>
          <w:numId w:val="7"/>
        </w:numPr>
        <w:tabs>
          <w:tab w:val="left" w:pos="360"/>
        </w:tabs>
        <w:jc w:val="both"/>
        <w:rPr>
          <w:rFonts w:ascii="Arial" w:hAnsi="Arial" w:cs="Arial"/>
          <w:bCs/>
        </w:rPr>
      </w:pPr>
      <w:r w:rsidRPr="00472229">
        <w:rPr>
          <w:rFonts w:ascii="Arial" w:hAnsi="Arial" w:cs="Arial"/>
          <w:bCs/>
        </w:rPr>
        <w:t>Experience in </w:t>
      </w:r>
      <w:r w:rsidR="009C0134" w:rsidRPr="00472229">
        <w:rPr>
          <w:rFonts w:ascii="Arial" w:hAnsi="Arial" w:cs="Arial"/>
          <w:bCs/>
        </w:rPr>
        <w:t xml:space="preserve">setting up </w:t>
      </w:r>
      <w:r w:rsidRPr="00472229">
        <w:rPr>
          <w:rFonts w:ascii="Arial" w:hAnsi="Arial" w:cs="Arial"/>
          <w:bCs/>
        </w:rPr>
        <w:t>SiteMinder</w:t>
      </w:r>
      <w:r w:rsidR="009C0134" w:rsidRPr="00472229">
        <w:rPr>
          <w:rFonts w:ascii="Arial" w:hAnsi="Arial" w:cs="Arial"/>
          <w:bCs/>
        </w:rPr>
        <w:t xml:space="preserve"> plugin on OHS</w:t>
      </w:r>
    </w:p>
    <w:p w:rsidR="006C72B8" w:rsidRPr="00472229" w:rsidRDefault="006C72B8" w:rsidP="00DB3B69">
      <w:pPr>
        <w:widowControl/>
        <w:numPr>
          <w:ilvl w:val="0"/>
          <w:numId w:val="7"/>
        </w:numPr>
        <w:tabs>
          <w:tab w:val="left" w:pos="360"/>
        </w:tabs>
        <w:jc w:val="both"/>
        <w:rPr>
          <w:rFonts w:ascii="Arial" w:hAnsi="Arial" w:cs="Arial"/>
        </w:rPr>
      </w:pPr>
      <w:r w:rsidRPr="00472229">
        <w:rPr>
          <w:rFonts w:ascii="Arial" w:hAnsi="Arial" w:cs="Arial"/>
        </w:rPr>
        <w:t>Experience Integrating through middleware IBM MQ series</w:t>
      </w:r>
      <w:r w:rsidR="00F12859" w:rsidRPr="00472229">
        <w:rPr>
          <w:rFonts w:ascii="Arial" w:hAnsi="Arial" w:cs="Arial"/>
        </w:rPr>
        <w:t>, Siebel, SAP and Databases through adapters</w:t>
      </w:r>
    </w:p>
    <w:p w:rsidR="006C72B8" w:rsidRPr="00472229" w:rsidRDefault="006C72B8" w:rsidP="00DB3B69">
      <w:pPr>
        <w:widowControl/>
        <w:numPr>
          <w:ilvl w:val="0"/>
          <w:numId w:val="7"/>
        </w:numPr>
        <w:tabs>
          <w:tab w:val="left" w:pos="360"/>
        </w:tabs>
        <w:jc w:val="both"/>
        <w:rPr>
          <w:rFonts w:ascii="Arial" w:hAnsi="Arial" w:cs="Arial"/>
          <w:b/>
          <w:bCs/>
          <w:u w:val="single"/>
        </w:rPr>
      </w:pPr>
      <w:r w:rsidRPr="00472229">
        <w:rPr>
          <w:rStyle w:val="apple-style-span"/>
          <w:rFonts w:ascii="Arial" w:hAnsi="Arial" w:cs="Arial"/>
          <w:b/>
          <w:bCs/>
        </w:rPr>
        <w:t>Certified IBM MQ Series specialist</w:t>
      </w:r>
    </w:p>
    <w:bookmarkEnd w:id="0"/>
    <w:bookmarkEnd w:id="1"/>
    <w:p w:rsidR="00C60077" w:rsidRPr="00472229" w:rsidRDefault="00C60077">
      <w:pPr>
        <w:pStyle w:val="Heading6"/>
        <w:tabs>
          <w:tab w:val="left" w:pos="0"/>
        </w:tabs>
        <w:rPr>
          <w:rFonts w:ascii="Arial" w:hAnsi="Arial" w:cs="Arial"/>
          <w:sz w:val="20"/>
        </w:rPr>
      </w:pPr>
    </w:p>
    <w:p w:rsidR="00DB3B69" w:rsidRPr="00472229" w:rsidRDefault="00DB3B69">
      <w:pPr>
        <w:pStyle w:val="Heading6"/>
        <w:tabs>
          <w:tab w:val="left" w:pos="0"/>
        </w:tabs>
        <w:rPr>
          <w:rFonts w:ascii="Arial" w:hAnsi="Arial" w:cs="Arial"/>
          <w:sz w:val="20"/>
        </w:rPr>
      </w:pPr>
      <w:r w:rsidRPr="00472229">
        <w:rPr>
          <w:rFonts w:ascii="Arial" w:hAnsi="Arial" w:cs="Arial"/>
          <w:sz w:val="20"/>
        </w:rPr>
        <w:t>SKILLS</w:t>
      </w:r>
    </w:p>
    <w:p w:rsidR="00480471" w:rsidRPr="00472229" w:rsidRDefault="00480471" w:rsidP="00480471">
      <w:pPr>
        <w:rPr>
          <w:rFonts w:ascii="Arial" w:hAnsi="Arial" w:cs="Arial"/>
        </w:rPr>
      </w:pPr>
    </w:p>
    <w:p w:rsidR="00DB3B69" w:rsidRPr="00472229" w:rsidRDefault="00DB3B69">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 xml:space="preserve">Programming Languages: </w:t>
      </w:r>
      <w:r w:rsidRPr="00472229">
        <w:rPr>
          <w:rFonts w:ascii="Arial" w:hAnsi="Arial" w:cs="Arial"/>
        </w:rPr>
        <w:t>Java, C, C++, PL/SQL, SQL and DQL.</w:t>
      </w:r>
    </w:p>
    <w:p w:rsidR="00225601" w:rsidRPr="00472229" w:rsidRDefault="00225601" w:rsidP="00225601">
      <w:pPr>
        <w:widowControl/>
        <w:numPr>
          <w:ilvl w:val="0"/>
          <w:numId w:val="3"/>
        </w:numPr>
        <w:tabs>
          <w:tab w:val="left" w:pos="2160"/>
          <w:tab w:val="left" w:pos="2880"/>
        </w:tabs>
        <w:autoSpaceDE w:val="0"/>
        <w:ind w:right="18"/>
        <w:jc w:val="both"/>
        <w:rPr>
          <w:rFonts w:ascii="Arial" w:hAnsi="Arial" w:cs="Arial"/>
        </w:rPr>
      </w:pPr>
      <w:r w:rsidRPr="00472229">
        <w:rPr>
          <w:rFonts w:ascii="Arial" w:hAnsi="Arial" w:cs="Arial"/>
          <w:b/>
          <w:bCs/>
        </w:rPr>
        <w:t>SOA :</w:t>
      </w:r>
      <w:r w:rsidRPr="00472229">
        <w:rPr>
          <w:rFonts w:ascii="Arial" w:hAnsi="Arial" w:cs="Arial"/>
        </w:rPr>
        <w:t xml:space="preserve"> </w:t>
      </w:r>
      <w:r w:rsidRPr="00472229">
        <w:rPr>
          <w:rFonts w:ascii="Arial" w:hAnsi="Arial" w:cs="Arial"/>
          <w:b/>
          <w:bCs/>
        </w:rPr>
        <w:t>Oracle fusion middleware SOA suite 11g products which contains Oracle Identity Management 11g R2 PS1, Oracle Unified Directory(OUD),  Oracle Virtual directory(OVD), ODSM, OSB11G</w:t>
      </w:r>
    </w:p>
    <w:p w:rsidR="00DB3B69" w:rsidRPr="00472229" w:rsidRDefault="00DB3B69">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 xml:space="preserve">Markup Languages: </w:t>
      </w:r>
      <w:r w:rsidRPr="00472229">
        <w:rPr>
          <w:rFonts w:ascii="Arial" w:hAnsi="Arial" w:cs="Arial"/>
        </w:rPr>
        <w:t>XML, HTML / DHTML, CSS.</w:t>
      </w:r>
    </w:p>
    <w:p w:rsidR="00DB3B69" w:rsidRPr="00472229" w:rsidRDefault="00DB3B69">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Tools:</w:t>
      </w:r>
      <w:r w:rsidRPr="00472229">
        <w:rPr>
          <w:rFonts w:ascii="Arial" w:hAnsi="Arial" w:cs="Arial"/>
        </w:rPr>
        <w:t xml:space="preserve"> .Net, </w:t>
      </w:r>
      <w:r w:rsidRPr="00472229">
        <w:rPr>
          <w:rFonts w:ascii="Arial" w:hAnsi="Arial" w:cs="Arial"/>
          <w:b/>
          <w:bCs/>
        </w:rPr>
        <w:t>JDBC, Hibernate, Spring Framework</w:t>
      </w:r>
      <w:r w:rsidRPr="00472229">
        <w:rPr>
          <w:rFonts w:ascii="Arial" w:hAnsi="Arial" w:cs="Arial"/>
        </w:rPr>
        <w:t xml:space="preserve">, </w:t>
      </w:r>
      <w:r w:rsidRPr="00472229">
        <w:rPr>
          <w:rFonts w:ascii="Arial" w:hAnsi="Arial" w:cs="Arial"/>
          <w:b/>
          <w:bCs/>
        </w:rPr>
        <w:t xml:space="preserve">JMS, JNDI, SOAP, </w:t>
      </w:r>
      <w:r w:rsidRPr="00472229">
        <w:rPr>
          <w:rFonts w:ascii="Arial" w:hAnsi="Arial" w:cs="Arial"/>
        </w:rPr>
        <w:t xml:space="preserve">Java Script, WML, DHTML, </w:t>
      </w:r>
      <w:r w:rsidRPr="00472229">
        <w:rPr>
          <w:rFonts w:ascii="Arial" w:hAnsi="Arial" w:cs="Arial"/>
          <w:b/>
          <w:bCs/>
        </w:rPr>
        <w:t>Struts,</w:t>
      </w:r>
      <w:r w:rsidRPr="00472229">
        <w:rPr>
          <w:rFonts w:ascii="Arial" w:hAnsi="Arial" w:cs="Arial"/>
        </w:rPr>
        <w:t xml:space="preserve"> JUnit, Shell Scripts, Clearcase 6.0, Visio 2007, </w:t>
      </w:r>
      <w:r w:rsidRPr="00472229">
        <w:rPr>
          <w:rFonts w:ascii="Arial" w:hAnsi="Arial" w:cs="Arial"/>
          <w:bCs/>
        </w:rPr>
        <w:t>JMeter</w:t>
      </w:r>
      <w:r w:rsidRPr="00472229">
        <w:rPr>
          <w:rFonts w:ascii="Arial" w:hAnsi="Arial" w:cs="Arial"/>
        </w:rPr>
        <w:t xml:space="preserve">2.x,  ANT1.x, </w:t>
      </w:r>
      <w:r w:rsidRPr="00472229">
        <w:rPr>
          <w:rFonts w:ascii="Arial" w:hAnsi="Arial" w:cs="Arial"/>
          <w:b/>
          <w:bCs/>
        </w:rPr>
        <w:t>Wily Introscope</w:t>
      </w:r>
      <w:r w:rsidRPr="00472229">
        <w:rPr>
          <w:rFonts w:ascii="Arial" w:hAnsi="Arial" w:cs="Arial"/>
          <w:bCs/>
        </w:rPr>
        <w:t xml:space="preserve"> </w:t>
      </w:r>
      <w:r w:rsidRPr="00472229">
        <w:rPr>
          <w:rFonts w:ascii="Arial" w:hAnsi="Arial" w:cs="Arial"/>
          <w:b/>
          <w:bCs/>
        </w:rPr>
        <w:t>7.x/8.x</w:t>
      </w:r>
      <w:r w:rsidRPr="00472229">
        <w:rPr>
          <w:rFonts w:ascii="Arial" w:hAnsi="Arial" w:cs="Arial"/>
        </w:rPr>
        <w:t>.</w:t>
      </w:r>
    </w:p>
    <w:p w:rsidR="00DB3B69" w:rsidRPr="00472229" w:rsidRDefault="00DB3B69">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 xml:space="preserve">Server Side Technologies: </w:t>
      </w:r>
      <w:r w:rsidRPr="00472229">
        <w:rPr>
          <w:rFonts w:ascii="Arial" w:hAnsi="Arial" w:cs="Arial"/>
        </w:rPr>
        <w:t>JDBC, SERVLETS, JSP.</w:t>
      </w:r>
    </w:p>
    <w:p w:rsidR="00DB3B69" w:rsidRPr="00472229" w:rsidRDefault="00DB3B69">
      <w:pPr>
        <w:widowControl/>
        <w:numPr>
          <w:ilvl w:val="0"/>
          <w:numId w:val="3"/>
        </w:numPr>
        <w:tabs>
          <w:tab w:val="left" w:pos="720"/>
        </w:tabs>
        <w:autoSpaceDE w:val="0"/>
        <w:ind w:right="18"/>
        <w:jc w:val="both"/>
        <w:rPr>
          <w:rFonts w:ascii="Arial" w:hAnsi="Arial" w:cs="Arial"/>
        </w:rPr>
      </w:pPr>
      <w:r w:rsidRPr="00472229">
        <w:rPr>
          <w:rFonts w:ascii="Arial" w:hAnsi="Arial" w:cs="Arial"/>
          <w:b/>
          <w:bCs/>
        </w:rPr>
        <w:t xml:space="preserve">Frameworks: </w:t>
      </w:r>
      <w:r w:rsidRPr="00472229">
        <w:rPr>
          <w:rFonts w:ascii="Arial" w:hAnsi="Arial" w:cs="Arial"/>
        </w:rPr>
        <w:t>Model-View-Controller (MVC) and Jakarta Struts.</w:t>
      </w:r>
    </w:p>
    <w:p w:rsidR="00DB3B69" w:rsidRPr="00472229" w:rsidRDefault="00DB3B69">
      <w:pPr>
        <w:widowControl/>
        <w:numPr>
          <w:ilvl w:val="0"/>
          <w:numId w:val="3"/>
        </w:numPr>
        <w:tabs>
          <w:tab w:val="left" w:pos="720"/>
        </w:tabs>
        <w:autoSpaceDE w:val="0"/>
        <w:ind w:right="18"/>
        <w:jc w:val="both"/>
        <w:rPr>
          <w:rFonts w:ascii="Arial" w:hAnsi="Arial" w:cs="Arial"/>
        </w:rPr>
      </w:pPr>
      <w:r w:rsidRPr="00472229">
        <w:rPr>
          <w:rFonts w:ascii="Arial" w:hAnsi="Arial" w:cs="Arial"/>
          <w:b/>
          <w:bCs/>
        </w:rPr>
        <w:t xml:space="preserve">RDBMS: </w:t>
      </w:r>
      <w:r w:rsidRPr="00472229">
        <w:rPr>
          <w:rFonts w:ascii="Arial" w:hAnsi="Arial" w:cs="Arial"/>
          <w:b/>
        </w:rPr>
        <w:t>Oracle 8i/9i/10i</w:t>
      </w:r>
      <w:r w:rsidRPr="00472229">
        <w:rPr>
          <w:rFonts w:ascii="Arial" w:hAnsi="Arial" w:cs="Arial"/>
        </w:rPr>
        <w:t>, and SQL Server 2000.</w:t>
      </w:r>
    </w:p>
    <w:p w:rsidR="0010449A" w:rsidRPr="00472229" w:rsidRDefault="00DB3B69" w:rsidP="0010449A">
      <w:pPr>
        <w:numPr>
          <w:ilvl w:val="0"/>
          <w:numId w:val="3"/>
        </w:numPr>
        <w:rPr>
          <w:rFonts w:ascii="Arial" w:hAnsi="Arial" w:cs="Arial"/>
          <w:b/>
        </w:rPr>
      </w:pPr>
      <w:r w:rsidRPr="00472229">
        <w:rPr>
          <w:rFonts w:ascii="Arial" w:hAnsi="Arial" w:cs="Arial"/>
          <w:b/>
          <w:bCs/>
        </w:rPr>
        <w:t>Application Servers</w:t>
      </w:r>
      <w:r w:rsidR="008776C8" w:rsidRPr="00472229">
        <w:rPr>
          <w:rFonts w:ascii="Arial" w:hAnsi="Arial" w:cs="Arial"/>
          <w:b/>
          <w:bCs/>
        </w:rPr>
        <w:t xml:space="preserve"> Family</w:t>
      </w:r>
      <w:r w:rsidRPr="00472229">
        <w:rPr>
          <w:rFonts w:ascii="Arial" w:hAnsi="Arial" w:cs="Arial"/>
          <w:b/>
          <w:bCs/>
        </w:rPr>
        <w:t xml:space="preserve">: </w:t>
      </w:r>
      <w:r w:rsidR="00B36F57" w:rsidRPr="00472229">
        <w:rPr>
          <w:rFonts w:ascii="Arial" w:hAnsi="Arial" w:cs="Arial"/>
          <w:b/>
          <w:bCs/>
        </w:rPr>
        <w:t xml:space="preserve">OSB 10GR3, </w:t>
      </w:r>
      <w:r w:rsidRPr="00472229">
        <w:rPr>
          <w:rFonts w:ascii="Arial" w:hAnsi="Arial" w:cs="Arial"/>
          <w:b/>
          <w:bCs/>
        </w:rPr>
        <w:t>WebLogic</w:t>
      </w:r>
      <w:r w:rsidR="00B36F57" w:rsidRPr="00472229">
        <w:rPr>
          <w:rFonts w:ascii="Arial" w:hAnsi="Arial" w:cs="Arial"/>
          <w:b/>
          <w:bCs/>
        </w:rPr>
        <w:t xml:space="preserve"> </w:t>
      </w:r>
      <w:r w:rsidRPr="00472229">
        <w:rPr>
          <w:rFonts w:ascii="Arial" w:hAnsi="Arial" w:cs="Arial"/>
          <w:b/>
          <w:bCs/>
        </w:rPr>
        <w:t xml:space="preserve"> 7.x/ 8.x/9.x/10.x and ALSB,</w:t>
      </w:r>
      <w:r w:rsidR="00B36F57" w:rsidRPr="00472229">
        <w:rPr>
          <w:rFonts w:ascii="Arial" w:hAnsi="Arial" w:cs="Arial"/>
          <w:b/>
          <w:bCs/>
        </w:rPr>
        <w:t xml:space="preserve"> ALSR,ALER</w:t>
      </w:r>
      <w:r w:rsidRPr="00472229">
        <w:rPr>
          <w:rFonts w:ascii="Arial" w:hAnsi="Arial" w:cs="Arial"/>
          <w:b/>
          <w:bCs/>
        </w:rPr>
        <w:t xml:space="preserve"> WLI, Portal.</w:t>
      </w:r>
      <w:r w:rsidRPr="00472229">
        <w:rPr>
          <w:rFonts w:ascii="Arial" w:hAnsi="Arial" w:cs="Arial"/>
        </w:rPr>
        <w:t xml:space="preserve"> </w:t>
      </w:r>
      <w:r w:rsidRPr="00472229">
        <w:rPr>
          <w:rFonts w:ascii="Arial" w:hAnsi="Arial" w:cs="Arial"/>
          <w:b/>
          <w:bCs/>
        </w:rPr>
        <w:t>SunONE 6.0/6.1, Apache</w:t>
      </w:r>
      <w:r w:rsidRPr="00472229">
        <w:rPr>
          <w:rFonts w:ascii="Arial" w:hAnsi="Arial" w:cs="Arial"/>
        </w:rPr>
        <w:t xml:space="preserve"> </w:t>
      </w:r>
      <w:r w:rsidRPr="00472229">
        <w:rPr>
          <w:rFonts w:ascii="Arial" w:hAnsi="Arial" w:cs="Arial"/>
          <w:b/>
        </w:rPr>
        <w:t>1.3.4/2.2.4/2.2.6/2.2.8,</w:t>
      </w:r>
      <w:r w:rsidRPr="00472229">
        <w:rPr>
          <w:rFonts w:ascii="Arial" w:hAnsi="Arial" w:cs="Arial"/>
        </w:rPr>
        <w:t xml:space="preserve"> Apache, Tomcat 5.x</w:t>
      </w:r>
      <w:r w:rsidR="008776C8" w:rsidRPr="00472229">
        <w:rPr>
          <w:rFonts w:ascii="Arial" w:hAnsi="Arial" w:cs="Arial"/>
        </w:rPr>
        <w:t>,</w:t>
      </w:r>
      <w:r w:rsidR="0010449A" w:rsidRPr="00472229">
        <w:rPr>
          <w:rFonts w:ascii="Arial" w:hAnsi="Arial" w:cs="Arial"/>
        </w:rPr>
        <w:t xml:space="preserve"> </w:t>
      </w:r>
      <w:r w:rsidR="0010449A" w:rsidRPr="00472229">
        <w:rPr>
          <w:rFonts w:ascii="Arial" w:hAnsi="Arial" w:cs="Arial"/>
          <w:b/>
        </w:rPr>
        <w:t>WebSphere Application  Server7.x/8.x</w:t>
      </w:r>
    </w:p>
    <w:p w:rsidR="00DB3B69" w:rsidRPr="00472229" w:rsidRDefault="008776C8">
      <w:pPr>
        <w:widowControl/>
        <w:numPr>
          <w:ilvl w:val="0"/>
          <w:numId w:val="3"/>
        </w:numPr>
        <w:tabs>
          <w:tab w:val="left" w:pos="720"/>
        </w:tabs>
        <w:autoSpaceDE w:val="0"/>
        <w:ind w:right="18"/>
        <w:jc w:val="both"/>
        <w:rPr>
          <w:rFonts w:ascii="Arial" w:hAnsi="Arial" w:cs="Arial"/>
        </w:rPr>
      </w:pPr>
      <w:r w:rsidRPr="00472229">
        <w:rPr>
          <w:rFonts w:ascii="Arial" w:hAnsi="Arial" w:cs="Arial"/>
          <w:b/>
          <w:bCs/>
        </w:rPr>
        <w:t xml:space="preserve">Web Servers : </w:t>
      </w:r>
      <w:r w:rsidRPr="00472229">
        <w:rPr>
          <w:rFonts w:ascii="Arial" w:hAnsi="Arial" w:cs="Arial"/>
        </w:rPr>
        <w:t xml:space="preserve"> Apache HTTP Server , IBM HTTP Server ,</w:t>
      </w:r>
      <w:r w:rsidRPr="00472229">
        <w:rPr>
          <w:rFonts w:ascii="Arial" w:hAnsi="Arial" w:cs="Arial"/>
          <w:b/>
        </w:rPr>
        <w:t>Oracle HTTP Server</w:t>
      </w:r>
    </w:p>
    <w:p w:rsidR="00DB3B69" w:rsidRPr="00472229" w:rsidRDefault="00DB3B69">
      <w:pPr>
        <w:widowControl/>
        <w:numPr>
          <w:ilvl w:val="0"/>
          <w:numId w:val="3"/>
        </w:numPr>
        <w:tabs>
          <w:tab w:val="left" w:pos="720"/>
        </w:tabs>
        <w:autoSpaceDE w:val="0"/>
        <w:ind w:right="18"/>
        <w:jc w:val="both"/>
        <w:rPr>
          <w:rFonts w:ascii="Arial" w:hAnsi="Arial" w:cs="Arial"/>
        </w:rPr>
      </w:pPr>
      <w:r w:rsidRPr="00472229">
        <w:rPr>
          <w:rFonts w:ascii="Arial" w:hAnsi="Arial" w:cs="Arial"/>
          <w:b/>
          <w:bCs/>
        </w:rPr>
        <w:t xml:space="preserve">Operating Systems: </w:t>
      </w:r>
      <w:r w:rsidRPr="00472229">
        <w:rPr>
          <w:rFonts w:ascii="Arial" w:hAnsi="Arial" w:cs="Arial"/>
        </w:rPr>
        <w:t>UNIX, AIX, Sun Solaris, Red Hat Linux, Windows NT/2003.</w:t>
      </w:r>
    </w:p>
    <w:p w:rsidR="00DB3B69" w:rsidRPr="00472229" w:rsidRDefault="00DB3B69">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 xml:space="preserve">IDE’S: </w:t>
      </w:r>
      <w:r w:rsidRPr="00472229">
        <w:rPr>
          <w:rFonts w:ascii="Arial" w:hAnsi="Arial" w:cs="Arial"/>
          <w:bCs/>
        </w:rPr>
        <w:t xml:space="preserve">WASD5.1, </w:t>
      </w:r>
      <w:r w:rsidRPr="00472229">
        <w:rPr>
          <w:rFonts w:ascii="Arial" w:hAnsi="Arial" w:cs="Arial"/>
        </w:rPr>
        <w:t>Eclipse 3.0, NetBeans 4.0/5i.</w:t>
      </w:r>
    </w:p>
    <w:p w:rsidR="00480471" w:rsidRDefault="00480471">
      <w:pPr>
        <w:widowControl/>
        <w:numPr>
          <w:ilvl w:val="0"/>
          <w:numId w:val="3"/>
        </w:numPr>
        <w:tabs>
          <w:tab w:val="left" w:pos="720"/>
          <w:tab w:val="left" w:pos="2160"/>
          <w:tab w:val="left" w:pos="2880"/>
        </w:tabs>
        <w:autoSpaceDE w:val="0"/>
        <w:ind w:right="18"/>
        <w:jc w:val="both"/>
        <w:rPr>
          <w:rFonts w:ascii="Arial" w:hAnsi="Arial" w:cs="Arial"/>
        </w:rPr>
      </w:pPr>
      <w:r w:rsidRPr="00472229">
        <w:rPr>
          <w:rFonts w:ascii="Arial" w:hAnsi="Arial" w:cs="Arial"/>
          <w:b/>
          <w:bCs/>
        </w:rPr>
        <w:t>Middleware:</w:t>
      </w:r>
      <w:r w:rsidR="00340D01">
        <w:rPr>
          <w:rFonts w:ascii="Arial" w:hAnsi="Arial" w:cs="Arial"/>
        </w:rPr>
        <w:t xml:space="preserve"> Tibco</w:t>
      </w:r>
      <w:r w:rsidRPr="00472229">
        <w:rPr>
          <w:rFonts w:ascii="Arial" w:hAnsi="Arial" w:cs="Arial"/>
        </w:rPr>
        <w:t>, IBM MQ Series</w:t>
      </w:r>
      <w:r w:rsidR="00C60077" w:rsidRPr="00472229">
        <w:rPr>
          <w:rFonts w:ascii="Arial" w:hAnsi="Arial" w:cs="Arial"/>
        </w:rPr>
        <w:t xml:space="preserve"> 5.3.0</w:t>
      </w:r>
    </w:p>
    <w:p w:rsidR="00467B05" w:rsidRDefault="004B2B4F">
      <w:pPr>
        <w:widowControl/>
        <w:numPr>
          <w:ilvl w:val="0"/>
          <w:numId w:val="3"/>
        </w:numPr>
        <w:tabs>
          <w:tab w:val="left" w:pos="720"/>
          <w:tab w:val="left" w:pos="2160"/>
          <w:tab w:val="left" w:pos="2880"/>
        </w:tabs>
        <w:autoSpaceDE w:val="0"/>
        <w:ind w:right="18"/>
        <w:jc w:val="both"/>
        <w:rPr>
          <w:rFonts w:ascii="Arial" w:hAnsi="Arial" w:cs="Arial"/>
        </w:rPr>
      </w:pPr>
      <w:r>
        <w:rPr>
          <w:rFonts w:ascii="Arial" w:hAnsi="Arial" w:cs="Arial"/>
          <w:b/>
          <w:bCs/>
        </w:rPr>
        <w:t>CDN:</w:t>
      </w:r>
      <w:r>
        <w:rPr>
          <w:rFonts w:ascii="Arial" w:hAnsi="Arial" w:cs="Arial"/>
        </w:rPr>
        <w:t xml:space="preserve">  AKAMAI Content Delivery Network </w:t>
      </w:r>
    </w:p>
    <w:p w:rsidR="004B2B4F" w:rsidRDefault="004B2B4F">
      <w:pPr>
        <w:widowControl/>
        <w:numPr>
          <w:ilvl w:val="0"/>
          <w:numId w:val="3"/>
        </w:numPr>
        <w:tabs>
          <w:tab w:val="left" w:pos="720"/>
          <w:tab w:val="left" w:pos="2160"/>
          <w:tab w:val="left" w:pos="2880"/>
        </w:tabs>
        <w:autoSpaceDE w:val="0"/>
        <w:ind w:right="18"/>
        <w:jc w:val="both"/>
        <w:rPr>
          <w:rFonts w:ascii="Arial" w:hAnsi="Arial" w:cs="Arial"/>
        </w:rPr>
      </w:pPr>
      <w:r>
        <w:rPr>
          <w:rFonts w:ascii="Arial" w:hAnsi="Arial" w:cs="Arial"/>
          <w:b/>
          <w:bCs/>
        </w:rPr>
        <w:t>Cloud Computing Services:</w:t>
      </w:r>
      <w:r>
        <w:rPr>
          <w:rFonts w:ascii="Arial" w:hAnsi="Arial" w:cs="Arial"/>
        </w:rPr>
        <w:t xml:space="preserve"> </w:t>
      </w:r>
      <w:r w:rsidR="00340D01">
        <w:rPr>
          <w:rFonts w:ascii="Arial" w:hAnsi="Arial" w:cs="Arial"/>
        </w:rPr>
        <w:t>AKAMAI</w:t>
      </w:r>
      <w:r>
        <w:rPr>
          <w:rFonts w:ascii="Arial" w:hAnsi="Arial" w:cs="Arial"/>
        </w:rPr>
        <w:t>,</w:t>
      </w:r>
      <w:r w:rsidR="00340D01">
        <w:rPr>
          <w:rFonts w:ascii="Arial" w:hAnsi="Arial" w:cs="Arial"/>
        </w:rPr>
        <w:t xml:space="preserve"> </w:t>
      </w:r>
      <w:r>
        <w:rPr>
          <w:rFonts w:ascii="Arial" w:hAnsi="Arial" w:cs="Arial"/>
        </w:rPr>
        <w:t>AWS</w:t>
      </w:r>
    </w:p>
    <w:p w:rsidR="00A556C0" w:rsidRDefault="00A556C0">
      <w:pPr>
        <w:widowControl/>
        <w:numPr>
          <w:ilvl w:val="0"/>
          <w:numId w:val="3"/>
        </w:numPr>
        <w:tabs>
          <w:tab w:val="left" w:pos="720"/>
          <w:tab w:val="left" w:pos="2160"/>
          <w:tab w:val="left" w:pos="2880"/>
        </w:tabs>
        <w:autoSpaceDE w:val="0"/>
        <w:ind w:right="18"/>
        <w:jc w:val="both"/>
        <w:rPr>
          <w:rFonts w:ascii="Arial" w:hAnsi="Arial" w:cs="Arial"/>
        </w:rPr>
      </w:pPr>
      <w:r>
        <w:rPr>
          <w:rFonts w:ascii="Arial" w:hAnsi="Arial" w:cs="Arial"/>
          <w:b/>
          <w:bCs/>
        </w:rPr>
        <w:t>Automation tool:</w:t>
      </w:r>
      <w:r>
        <w:rPr>
          <w:rFonts w:ascii="Arial" w:hAnsi="Arial" w:cs="Arial"/>
        </w:rPr>
        <w:t xml:space="preserve"> BladeLogic</w:t>
      </w:r>
    </w:p>
    <w:p w:rsidR="000B0CFC" w:rsidRDefault="000B0CFC" w:rsidP="000B0CFC">
      <w:pPr>
        <w:widowControl/>
        <w:tabs>
          <w:tab w:val="left" w:pos="2160"/>
          <w:tab w:val="left" w:pos="2880"/>
        </w:tabs>
        <w:autoSpaceDE w:val="0"/>
        <w:ind w:right="18"/>
        <w:jc w:val="both"/>
        <w:rPr>
          <w:rFonts w:ascii="Arial" w:hAnsi="Arial" w:cs="Arial"/>
        </w:rPr>
      </w:pPr>
    </w:p>
    <w:p w:rsidR="003B1F07" w:rsidRPr="00472229" w:rsidRDefault="003B1F07" w:rsidP="003B1F07">
      <w:pPr>
        <w:pStyle w:val="Heading6"/>
        <w:tabs>
          <w:tab w:val="left" w:pos="0"/>
        </w:tabs>
        <w:rPr>
          <w:rFonts w:ascii="Arial" w:hAnsi="Arial" w:cs="Arial"/>
          <w:sz w:val="20"/>
        </w:rPr>
      </w:pPr>
      <w:r>
        <w:rPr>
          <w:rFonts w:ascii="Arial" w:hAnsi="Arial" w:cs="Arial"/>
          <w:bCs/>
          <w:sz w:val="20"/>
          <w:shd w:val="clear" w:color="auto" w:fill="FFFFFF"/>
        </w:rPr>
        <w:t>SYNCHRONY FINANCIAL</w:t>
      </w:r>
      <w:r w:rsidRPr="00472229">
        <w:rPr>
          <w:rFonts w:ascii="Arial" w:hAnsi="Arial" w:cs="Arial"/>
          <w:bCs/>
          <w:sz w:val="20"/>
          <w:shd w:val="clear" w:color="auto" w:fill="FFFFFF"/>
        </w:rPr>
        <w:t>, IL</w:t>
      </w:r>
      <w:r w:rsidRPr="00472229">
        <w:rPr>
          <w:rFonts w:ascii="Arial" w:hAnsi="Arial" w:cs="Arial"/>
          <w:sz w:val="20"/>
        </w:rPr>
        <w:t xml:space="preserve"> </w:t>
      </w:r>
    </w:p>
    <w:p w:rsidR="003B1F07" w:rsidRPr="00472229" w:rsidRDefault="003B1F07" w:rsidP="003B1F07">
      <w:pPr>
        <w:pStyle w:val="BodyText2"/>
        <w:ind w:left="990" w:hanging="990"/>
        <w:rPr>
          <w:rFonts w:ascii="Arial" w:hAnsi="Arial" w:cs="Arial"/>
          <w:b/>
        </w:rPr>
      </w:pPr>
      <w:r w:rsidRPr="00472229">
        <w:rPr>
          <w:rFonts w:ascii="Arial" w:hAnsi="Arial" w:cs="Arial"/>
          <w:b/>
        </w:rPr>
        <w:t>WebLogic SOA Consultant</w:t>
      </w:r>
    </w:p>
    <w:p w:rsidR="003B1F07" w:rsidRPr="00472229" w:rsidRDefault="003B1F07" w:rsidP="003B1F07">
      <w:pPr>
        <w:pStyle w:val="BodyText2"/>
        <w:ind w:left="990" w:hanging="990"/>
        <w:rPr>
          <w:rFonts w:ascii="Arial" w:hAnsi="Arial" w:cs="Arial"/>
          <w:b/>
        </w:rPr>
      </w:pPr>
      <w:r>
        <w:rPr>
          <w:rFonts w:ascii="Arial" w:hAnsi="Arial" w:cs="Arial"/>
          <w:b/>
        </w:rPr>
        <w:t>July 2014</w:t>
      </w:r>
      <w:r w:rsidRPr="00472229">
        <w:rPr>
          <w:rFonts w:ascii="Arial" w:hAnsi="Arial" w:cs="Arial"/>
          <w:b/>
        </w:rPr>
        <w:t xml:space="preserve">– </w:t>
      </w:r>
      <w:r>
        <w:rPr>
          <w:rFonts w:ascii="Arial" w:hAnsi="Arial" w:cs="Arial"/>
          <w:b/>
        </w:rPr>
        <w:t>Till date</w:t>
      </w:r>
    </w:p>
    <w:p w:rsidR="003B1F07" w:rsidRDefault="003B1F07" w:rsidP="003B1F07">
      <w:pPr>
        <w:rPr>
          <w:rFonts w:ascii="Arial" w:hAnsi="Arial" w:cs="Arial"/>
        </w:rPr>
      </w:pPr>
      <w:r w:rsidRPr="00472229">
        <w:rPr>
          <w:rFonts w:ascii="Arial" w:hAnsi="Arial" w:cs="Arial"/>
          <w:b/>
        </w:rPr>
        <w:t>Responsibilities</w:t>
      </w:r>
      <w:r w:rsidRPr="00472229">
        <w:rPr>
          <w:rFonts w:ascii="Arial" w:hAnsi="Arial" w:cs="Arial"/>
        </w:rPr>
        <w:t>:</w:t>
      </w:r>
    </w:p>
    <w:p w:rsidR="00467B05" w:rsidRDefault="00467B05" w:rsidP="00347E03">
      <w:pPr>
        <w:pStyle w:val="ListParagraph"/>
        <w:widowControl/>
        <w:numPr>
          <w:ilvl w:val="0"/>
          <w:numId w:val="12"/>
        </w:numPr>
        <w:suppressAutoHyphens w:val="0"/>
        <w:spacing w:before="100" w:beforeAutospacing="1" w:after="100" w:afterAutospacing="1"/>
        <w:rPr>
          <w:rFonts w:ascii="Arial" w:hAnsi="Arial" w:cs="Arial"/>
          <w:bCs/>
        </w:rPr>
      </w:pPr>
      <w:r>
        <w:rPr>
          <w:rFonts w:ascii="Arial" w:hAnsi="Arial" w:cs="Arial"/>
          <w:bCs/>
        </w:rPr>
        <w:t xml:space="preserve">Helped in getting the webserver URLs using </w:t>
      </w:r>
      <w:r w:rsidRPr="00467B05">
        <w:rPr>
          <w:rFonts w:ascii="Arial" w:hAnsi="Arial" w:cs="Arial"/>
          <w:b/>
          <w:bCs/>
        </w:rPr>
        <w:t xml:space="preserve">AKAMAI </w:t>
      </w:r>
      <w:r w:rsidR="00DF202A">
        <w:rPr>
          <w:rFonts w:ascii="Arial" w:hAnsi="Arial" w:cs="Arial"/>
          <w:bCs/>
        </w:rPr>
        <w:t xml:space="preserve">content delivery network (CDN) services provider </w:t>
      </w:r>
    </w:p>
    <w:p w:rsidR="00826156" w:rsidRDefault="00826156" w:rsidP="00826156">
      <w:pPr>
        <w:pStyle w:val="ListParagraph"/>
        <w:widowControl/>
        <w:suppressAutoHyphens w:val="0"/>
        <w:spacing w:before="100" w:beforeAutospacing="1" w:after="100" w:afterAutospacing="1"/>
        <w:rPr>
          <w:rFonts w:ascii="Arial" w:hAnsi="Arial" w:cs="Arial"/>
          <w:bCs/>
        </w:rPr>
      </w:pPr>
      <w:r>
        <w:rPr>
          <w:rFonts w:ascii="Arial" w:hAnsi="Arial" w:cs="Arial"/>
          <w:bCs/>
        </w:rPr>
        <w:t>For hiding the actual identity of webserver URLs</w:t>
      </w:r>
    </w:p>
    <w:p w:rsidR="00795BB8" w:rsidRPr="00347E03" w:rsidRDefault="00795BB8" w:rsidP="00795BB8">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Maintenance and Administration of WebLogic 12c, 11g, 10.3 on Solaris 10 platforms and </w:t>
      </w:r>
      <w:proofErr w:type="spellStart"/>
      <w:r w:rsidRPr="00347E03">
        <w:rPr>
          <w:rFonts w:ascii="Arial" w:hAnsi="Arial" w:cs="Arial"/>
          <w:bCs/>
        </w:rPr>
        <w:t>RedHat</w:t>
      </w:r>
      <w:proofErr w:type="spellEnd"/>
      <w:r w:rsidRPr="00347E03">
        <w:rPr>
          <w:rFonts w:ascii="Arial" w:hAnsi="Arial" w:cs="Arial"/>
          <w:bCs/>
        </w:rPr>
        <w:t xml:space="preserve"> Linux. </w:t>
      </w:r>
    </w:p>
    <w:p w:rsidR="00795BB8" w:rsidRPr="00347E03" w:rsidRDefault="00795BB8" w:rsidP="00795BB8">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Installation of SOA12c suite and Application Development Framework ADF11.1.1 on Application Server. </w:t>
      </w:r>
    </w:p>
    <w:p w:rsidR="00826156" w:rsidRDefault="00826156" w:rsidP="00826156">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Installation and Configuration of Apache-Tomcat7 Webserver and WebLogic Application servers in          development, testing and Production environments.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Installation of required Java Development Kit (JDK) versions compatible to Application Servers.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Worked in the System Integration Testing (SIT) environment)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Creating JMS servers, modules, connection factories and queues. Monitoring the flow of the transaction messages between the queues and database architecture.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Running queries in the oracle SQL developer to track the stuck messages which are pending in the transaction tables and queues.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Configuration of Work manager on the Server to increase the thread constraints.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Configuration of Data Sources (XA and non-XA Data sources), EIS Outbound Pool Connections for Adaptors on application Server.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Configured Watches and Notifications in the Diagnostic module to monitor the STUCK threads, Deadlocks, Health from the Log files.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lastRenderedPageBreak/>
        <w:t xml:space="preserve">Worked in the System Integration Testing (SIT) environment where the import and export of data happens between different service layers. Monitored the flow of data between the Integration layer, Database layer and the Application layer.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Troubleshooting the transactions stuck in the Integration Level and JMS server Level.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Experienced with Oracle SQL developer. Running queries to monitor the transaction status records from the DB tables.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Deployment of JAR, WAR and EAR files to the Application servers from console and through tools like Anthill Pro which uses Ant scripts for the deployment Process.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Performed Troubleshooting during build and deployment failures.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Deployment of SOA composites and OSB projects from console and using scripts.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Experience with SOAPUI tool to validate the XML Requests and Responses from the Web Services.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Trouble shooting of failed flow instances in SOA Enterprise Manager and monitoring of Error Hospital to get the error metrics in the flow instances.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Configuring and Monitoring the end Point URIs in service bus console.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Installation of Patches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Performance tuning of JVM Heap, GC verbose to troubleshoot the out of memory issues in the stack threads. Analyzing Core dumps to troubleshoot the Memory issues on the Server.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Monitoring Server logs, Server Health, CPU usage and disk space usage.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Performing thread dumps and analyzing them to get the root cause of the stuck threads. </w:t>
      </w:r>
    </w:p>
    <w:p w:rsid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WLST, Shell scripting for the automation of daily Server restart. Developed a script to deploy and</w:t>
      </w:r>
    </w:p>
    <w:p w:rsidR="00347E03" w:rsidRPr="00347E03" w:rsidRDefault="00347E03" w:rsidP="00347E03">
      <w:pPr>
        <w:pStyle w:val="ListParagraph"/>
        <w:widowControl/>
        <w:suppressAutoHyphens w:val="0"/>
        <w:spacing w:before="100" w:beforeAutospacing="1" w:after="100" w:afterAutospacing="1"/>
        <w:rPr>
          <w:rFonts w:ascii="Arial" w:hAnsi="Arial" w:cs="Arial"/>
          <w:bCs/>
        </w:rPr>
      </w:pPr>
      <w:r w:rsidRPr="00347E03">
        <w:rPr>
          <w:rFonts w:ascii="Arial" w:hAnsi="Arial" w:cs="Arial"/>
          <w:bCs/>
        </w:rPr>
        <w:t xml:space="preserve"> un</w:t>
      </w:r>
      <w:r>
        <w:rPr>
          <w:rFonts w:ascii="Arial" w:hAnsi="Arial" w:cs="Arial"/>
          <w:bCs/>
        </w:rPr>
        <w:t>-</w:t>
      </w:r>
      <w:r w:rsidRPr="00347E03">
        <w:rPr>
          <w:rFonts w:ascii="Arial" w:hAnsi="Arial" w:cs="Arial"/>
          <w:bCs/>
        </w:rPr>
        <w:t xml:space="preserve">deploy SOA composites.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Developed Scripts which were placed on crontab to monitor the Server health and other automation process like log rotation and log deletion. </w:t>
      </w:r>
    </w:p>
    <w:p w:rsidR="00347E03"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Cs/>
        </w:rPr>
      </w:pPr>
      <w:r w:rsidRPr="00347E03">
        <w:rPr>
          <w:rFonts w:ascii="Arial" w:hAnsi="Arial" w:cs="Arial"/>
          <w:bCs/>
        </w:rPr>
        <w:t xml:space="preserve">Documented the steps to troubleshoot the incidents which occur daily for further reference. </w:t>
      </w:r>
    </w:p>
    <w:p w:rsidR="000B0CFC" w:rsidRPr="00347E03" w:rsidRDefault="00347E03" w:rsidP="00347E03">
      <w:pPr>
        <w:pStyle w:val="ListParagraph"/>
        <w:widowControl/>
        <w:numPr>
          <w:ilvl w:val="0"/>
          <w:numId w:val="12"/>
        </w:numPr>
        <w:suppressAutoHyphens w:val="0"/>
        <w:spacing w:before="100" w:beforeAutospacing="1" w:after="100" w:afterAutospacing="1"/>
        <w:rPr>
          <w:rFonts w:ascii="Arial" w:hAnsi="Arial" w:cs="Arial"/>
          <w:b/>
        </w:rPr>
      </w:pPr>
      <w:r w:rsidRPr="00347E03">
        <w:rPr>
          <w:rFonts w:ascii="Arial" w:hAnsi="Arial" w:cs="Arial"/>
          <w:bCs/>
        </w:rPr>
        <w:t>Provided 24X7 on call Support during the production release.</w:t>
      </w:r>
      <w:r w:rsidR="000B0CFC" w:rsidRPr="00347E03">
        <w:rPr>
          <w:rFonts w:ascii="Arial" w:hAnsi="Arial" w:cs="Arial"/>
          <w:b/>
        </w:rPr>
        <w:br/>
      </w:r>
    </w:p>
    <w:p w:rsidR="000B0CFC" w:rsidRPr="00472229" w:rsidRDefault="008451DB" w:rsidP="000B0CFC">
      <w:pPr>
        <w:widowControl/>
        <w:tabs>
          <w:tab w:val="left" w:pos="2160"/>
          <w:tab w:val="left" w:pos="2880"/>
        </w:tabs>
        <w:autoSpaceDE w:val="0"/>
        <w:ind w:right="18"/>
        <w:jc w:val="both"/>
        <w:rPr>
          <w:rFonts w:ascii="Arial" w:hAnsi="Arial" w:cs="Arial"/>
        </w:rPr>
      </w:pPr>
      <w:r>
        <w:rPr>
          <w:rFonts w:ascii="Arial" w:hAnsi="Arial" w:cs="Arial"/>
          <w:b/>
        </w:rPr>
        <w:t>Environment: WebL</w:t>
      </w:r>
      <w:r w:rsidR="00FD6859" w:rsidRPr="00FD6859">
        <w:rPr>
          <w:rFonts w:ascii="Arial" w:hAnsi="Arial" w:cs="Arial"/>
          <w:b/>
        </w:rPr>
        <w:t>ogic Application Server(12c,11g.10.3), Apache-tomcat-7.0.55 web server, Unix (Solaris 10.0), RHEL, SOA 12c, OSB 12c, OracleADF, JMS, WLST, Python, Ant scripts, Bash shell, Anthill Pro Deployment Tool, JSP, WSDL, XML, SOAPUI, Oracle SQL Developer, SIT (system Integration testing) environment </w:t>
      </w:r>
      <w:r w:rsidR="00FD6859" w:rsidRPr="00FD6859">
        <w:rPr>
          <w:rFonts w:ascii="Arial" w:hAnsi="Arial" w:cs="Arial"/>
          <w:b/>
        </w:rPr>
        <w:br/>
      </w:r>
    </w:p>
    <w:p w:rsidR="00CA322C" w:rsidRPr="00472229" w:rsidRDefault="00CA322C" w:rsidP="00CA322C">
      <w:pPr>
        <w:widowControl/>
        <w:tabs>
          <w:tab w:val="left" w:pos="2160"/>
          <w:tab w:val="left" w:pos="2880"/>
        </w:tabs>
        <w:autoSpaceDE w:val="0"/>
        <w:ind w:left="360" w:right="18"/>
        <w:jc w:val="both"/>
        <w:rPr>
          <w:rFonts w:ascii="Arial" w:hAnsi="Arial" w:cs="Arial"/>
        </w:rPr>
      </w:pPr>
    </w:p>
    <w:p w:rsidR="00DB3B69" w:rsidRPr="00472229" w:rsidRDefault="00A1445E">
      <w:pPr>
        <w:pStyle w:val="Heading6"/>
        <w:tabs>
          <w:tab w:val="left" w:pos="0"/>
        </w:tabs>
        <w:rPr>
          <w:rFonts w:ascii="Arial" w:hAnsi="Arial" w:cs="Arial"/>
          <w:sz w:val="20"/>
        </w:rPr>
      </w:pPr>
      <w:r w:rsidRPr="00472229">
        <w:rPr>
          <w:rFonts w:ascii="Arial" w:hAnsi="Arial" w:cs="Arial"/>
          <w:bCs/>
          <w:sz w:val="20"/>
          <w:shd w:val="clear" w:color="auto" w:fill="FFFFFF"/>
        </w:rPr>
        <w:t>ZURICH NORTH AMERICA, IL</w:t>
      </w:r>
      <w:r w:rsidR="00CA322C" w:rsidRPr="00472229">
        <w:rPr>
          <w:rFonts w:ascii="Arial" w:hAnsi="Arial" w:cs="Arial"/>
          <w:sz w:val="20"/>
        </w:rPr>
        <w:t xml:space="preserve"> </w:t>
      </w:r>
    </w:p>
    <w:p w:rsidR="00DB3B69" w:rsidRPr="00472229" w:rsidRDefault="00DB3B69">
      <w:pPr>
        <w:pStyle w:val="BodyText2"/>
        <w:ind w:left="990" w:hanging="990"/>
        <w:rPr>
          <w:rFonts w:ascii="Arial" w:hAnsi="Arial" w:cs="Arial"/>
          <w:b/>
        </w:rPr>
      </w:pPr>
      <w:r w:rsidRPr="00472229">
        <w:rPr>
          <w:rFonts w:ascii="Arial" w:hAnsi="Arial" w:cs="Arial"/>
          <w:b/>
        </w:rPr>
        <w:t xml:space="preserve">WebLogic </w:t>
      </w:r>
      <w:r w:rsidR="008066D7" w:rsidRPr="00472229">
        <w:rPr>
          <w:rFonts w:ascii="Arial" w:hAnsi="Arial" w:cs="Arial"/>
          <w:b/>
        </w:rPr>
        <w:t>/ Oracle Se</w:t>
      </w:r>
      <w:r w:rsidR="00F34343" w:rsidRPr="00472229">
        <w:rPr>
          <w:rFonts w:ascii="Arial" w:hAnsi="Arial" w:cs="Arial"/>
          <w:b/>
        </w:rPr>
        <w:t>r</w:t>
      </w:r>
      <w:r w:rsidR="008066D7" w:rsidRPr="00472229">
        <w:rPr>
          <w:rFonts w:ascii="Arial" w:hAnsi="Arial" w:cs="Arial"/>
          <w:b/>
        </w:rPr>
        <w:t xml:space="preserve">vice bus (OSB) </w:t>
      </w:r>
      <w:r w:rsidR="00472229" w:rsidRPr="00472229">
        <w:rPr>
          <w:rFonts w:ascii="Arial" w:hAnsi="Arial" w:cs="Arial"/>
          <w:b/>
        </w:rPr>
        <w:t>Consultant</w:t>
      </w:r>
      <w:r w:rsidR="00F34343" w:rsidRPr="00472229">
        <w:rPr>
          <w:rFonts w:ascii="Arial" w:hAnsi="Arial" w:cs="Arial"/>
          <w:b/>
        </w:rPr>
        <w:t>/</w:t>
      </w:r>
      <w:r w:rsidR="00D041EF" w:rsidRPr="00472229">
        <w:rPr>
          <w:rFonts w:ascii="Arial" w:hAnsi="Arial" w:cs="Arial"/>
          <w:b/>
        </w:rPr>
        <w:t xml:space="preserve"> SOA </w:t>
      </w:r>
      <w:r w:rsidR="00F34343" w:rsidRPr="00472229">
        <w:rPr>
          <w:rFonts w:ascii="Arial" w:hAnsi="Arial" w:cs="Arial"/>
          <w:b/>
        </w:rPr>
        <w:t>Ar</w:t>
      </w:r>
      <w:r w:rsidR="00D951A4" w:rsidRPr="00472229">
        <w:rPr>
          <w:rFonts w:ascii="Arial" w:hAnsi="Arial" w:cs="Arial"/>
          <w:b/>
        </w:rPr>
        <w:t>c</w:t>
      </w:r>
      <w:r w:rsidR="00F34343" w:rsidRPr="00472229">
        <w:rPr>
          <w:rFonts w:ascii="Arial" w:hAnsi="Arial" w:cs="Arial"/>
          <w:b/>
        </w:rPr>
        <w:t>h</w:t>
      </w:r>
      <w:r w:rsidR="00D951A4" w:rsidRPr="00472229">
        <w:rPr>
          <w:rFonts w:ascii="Arial" w:hAnsi="Arial" w:cs="Arial"/>
          <w:b/>
        </w:rPr>
        <w:t>itect</w:t>
      </w:r>
    </w:p>
    <w:p w:rsidR="00DB3B69" w:rsidRPr="00472229" w:rsidRDefault="00F0095E">
      <w:pPr>
        <w:pStyle w:val="BodyText2"/>
        <w:ind w:left="990" w:hanging="990"/>
        <w:rPr>
          <w:rFonts w:ascii="Arial" w:hAnsi="Arial" w:cs="Arial"/>
          <w:b/>
        </w:rPr>
      </w:pPr>
      <w:r w:rsidRPr="00472229">
        <w:rPr>
          <w:rFonts w:ascii="Arial" w:hAnsi="Arial" w:cs="Arial"/>
          <w:b/>
        </w:rPr>
        <w:t xml:space="preserve">Jan 2007 – </w:t>
      </w:r>
      <w:r w:rsidR="0011170D">
        <w:rPr>
          <w:rFonts w:ascii="Arial" w:hAnsi="Arial" w:cs="Arial"/>
          <w:b/>
        </w:rPr>
        <w:t>June 2014</w:t>
      </w: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951A4" w:rsidRPr="00472229" w:rsidRDefault="00D951A4" w:rsidP="00D951A4">
      <w:pPr>
        <w:widowControl/>
        <w:numPr>
          <w:ilvl w:val="0"/>
          <w:numId w:val="7"/>
        </w:numPr>
        <w:tabs>
          <w:tab w:val="left" w:pos="360"/>
        </w:tabs>
        <w:jc w:val="both"/>
        <w:rPr>
          <w:rFonts w:ascii="Arial" w:hAnsi="Arial" w:cs="Arial"/>
          <w:b/>
          <w:bCs/>
        </w:rPr>
      </w:pPr>
      <w:r w:rsidRPr="00472229">
        <w:rPr>
          <w:rFonts w:ascii="Arial" w:hAnsi="Arial" w:cs="Arial"/>
          <w:bCs/>
        </w:rPr>
        <w:t xml:space="preserve">Designed optimized load balanced </w:t>
      </w:r>
      <w:r w:rsidRPr="00D41CBC">
        <w:rPr>
          <w:rFonts w:ascii="Arial" w:hAnsi="Arial" w:cs="Arial"/>
          <w:b/>
        </w:rPr>
        <w:t xml:space="preserve">solutions using Oracle Fusion middleware 11g products like OSB 11G,OUD,OVD, IDM and ODSM </w:t>
      </w:r>
      <w:r w:rsidR="00F57522" w:rsidRPr="00D41CBC">
        <w:rPr>
          <w:rFonts w:ascii="Arial" w:hAnsi="Arial" w:cs="Arial"/>
          <w:b/>
        </w:rPr>
        <w:t>running on</w:t>
      </w:r>
      <w:r w:rsidR="00F57522" w:rsidRPr="00472229">
        <w:rPr>
          <w:rFonts w:ascii="Arial" w:hAnsi="Arial" w:cs="Arial"/>
          <w:b/>
          <w:bCs/>
        </w:rPr>
        <w:t xml:space="preserve"> latest weblogic 12c </w:t>
      </w:r>
      <w:r w:rsidR="00F57522" w:rsidRPr="00472229">
        <w:rPr>
          <w:rFonts w:ascii="Arial" w:hAnsi="Arial" w:cs="Arial"/>
          <w:bCs/>
        </w:rPr>
        <w:t>application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 configure and administered </w:t>
      </w:r>
      <w:r w:rsidRPr="00472229">
        <w:rPr>
          <w:rFonts w:ascii="Arial" w:hAnsi="Arial" w:cs="Arial"/>
          <w:b/>
          <w:bCs/>
        </w:rPr>
        <w:t xml:space="preserve">BEA WebLogic Server </w:t>
      </w:r>
      <w:r w:rsidR="00C3752C" w:rsidRPr="00472229">
        <w:rPr>
          <w:rFonts w:ascii="Arial" w:hAnsi="Arial" w:cs="Arial"/>
          <w:bCs/>
        </w:rPr>
        <w:t>in</w:t>
      </w:r>
      <w:r w:rsidRPr="00472229">
        <w:rPr>
          <w:rFonts w:ascii="Arial" w:hAnsi="Arial" w:cs="Arial"/>
          <w:bCs/>
        </w:rPr>
        <w:t xml:space="preserve"> Sun Solaris. AIX, Linux, HP-UNIX and Windows 2003 Advanced Server Environments.</w:t>
      </w:r>
    </w:p>
    <w:p w:rsidR="00935366" w:rsidRPr="00472229" w:rsidRDefault="00935366">
      <w:pPr>
        <w:widowControl/>
        <w:numPr>
          <w:ilvl w:val="0"/>
          <w:numId w:val="7"/>
        </w:numPr>
        <w:tabs>
          <w:tab w:val="left" w:pos="360"/>
        </w:tabs>
        <w:jc w:val="both"/>
        <w:rPr>
          <w:rFonts w:ascii="Arial" w:hAnsi="Arial" w:cs="Arial"/>
          <w:bCs/>
        </w:rPr>
      </w:pPr>
      <w:r w:rsidRPr="00472229">
        <w:rPr>
          <w:rFonts w:ascii="Arial" w:hAnsi="Arial" w:cs="Arial"/>
          <w:bCs/>
        </w:rPr>
        <w:t xml:space="preserve">Managing a team members </w:t>
      </w:r>
      <w:r w:rsidR="00236943" w:rsidRPr="00472229">
        <w:rPr>
          <w:rFonts w:ascii="Arial" w:hAnsi="Arial" w:cs="Arial"/>
          <w:bCs/>
        </w:rPr>
        <w:t>of 14</w:t>
      </w:r>
      <w:r w:rsidRPr="00472229">
        <w:rPr>
          <w:rFonts w:ascii="Arial" w:hAnsi="Arial" w:cs="Arial"/>
          <w:bCs/>
        </w:rPr>
        <w:t xml:space="preserve"> geographically distributed resources directly reporting for </w:t>
      </w:r>
      <w:r w:rsidRPr="00D41CBC">
        <w:rPr>
          <w:rFonts w:ascii="Arial" w:hAnsi="Arial" w:cs="Arial"/>
          <w:bCs/>
        </w:rPr>
        <w:t>Weblogic</w:t>
      </w:r>
      <w:r w:rsidR="00895345" w:rsidRPr="00D41CBC">
        <w:rPr>
          <w:rFonts w:ascii="Arial" w:hAnsi="Arial" w:cs="Arial"/>
          <w:bCs/>
        </w:rPr>
        <w:t xml:space="preserve"> </w:t>
      </w:r>
      <w:r w:rsidR="00F83164" w:rsidRPr="00D41CBC">
        <w:rPr>
          <w:rFonts w:ascii="Arial" w:hAnsi="Arial" w:cs="Arial"/>
          <w:bCs/>
        </w:rPr>
        <w:t>/</w:t>
      </w:r>
      <w:r w:rsidR="00895345" w:rsidRPr="00D41CBC">
        <w:rPr>
          <w:rFonts w:ascii="Arial" w:hAnsi="Arial" w:cs="Arial"/>
          <w:bCs/>
        </w:rPr>
        <w:t xml:space="preserve">IBM </w:t>
      </w:r>
      <w:r w:rsidR="00F83164" w:rsidRPr="00D41CBC">
        <w:rPr>
          <w:rFonts w:ascii="Arial" w:hAnsi="Arial" w:cs="Arial"/>
          <w:bCs/>
        </w:rPr>
        <w:t>MQ</w:t>
      </w:r>
      <w:r w:rsidR="00895345" w:rsidRPr="00D41CBC">
        <w:rPr>
          <w:rFonts w:ascii="Arial" w:hAnsi="Arial" w:cs="Arial"/>
          <w:bCs/>
        </w:rPr>
        <w:t xml:space="preserve"> Series</w:t>
      </w:r>
      <w:r w:rsidR="00F83164" w:rsidRPr="00472229">
        <w:rPr>
          <w:rFonts w:ascii="Arial" w:hAnsi="Arial" w:cs="Arial"/>
          <w:bCs/>
        </w:rPr>
        <w:t>/</w:t>
      </w:r>
      <w:r w:rsidRPr="00472229">
        <w:rPr>
          <w:rFonts w:ascii="Arial" w:hAnsi="Arial" w:cs="Arial"/>
          <w:bCs/>
        </w:rPr>
        <w:t xml:space="preserve"> Middleware related issues</w:t>
      </w:r>
    </w:p>
    <w:p w:rsidR="00BC240E" w:rsidRPr="00472229" w:rsidRDefault="00BC240E">
      <w:pPr>
        <w:widowControl/>
        <w:numPr>
          <w:ilvl w:val="0"/>
          <w:numId w:val="7"/>
        </w:numPr>
        <w:tabs>
          <w:tab w:val="left" w:pos="360"/>
        </w:tabs>
        <w:jc w:val="both"/>
        <w:rPr>
          <w:rFonts w:ascii="Arial" w:hAnsi="Arial" w:cs="Arial"/>
          <w:bCs/>
        </w:rPr>
      </w:pPr>
      <w:r w:rsidRPr="00472229">
        <w:rPr>
          <w:rFonts w:ascii="Arial" w:hAnsi="Arial" w:cs="Arial"/>
          <w:bCs/>
        </w:rPr>
        <w:t>Installed, configured and administered </w:t>
      </w:r>
      <w:r w:rsidR="007E775D" w:rsidRPr="00472229">
        <w:rPr>
          <w:rFonts w:ascii="Arial" w:hAnsi="Arial" w:cs="Arial"/>
          <w:b/>
          <w:bCs/>
        </w:rPr>
        <w:t>OSB11gR1</w:t>
      </w:r>
      <w:r w:rsidR="007E775D" w:rsidRPr="00472229">
        <w:rPr>
          <w:rFonts w:ascii="Arial" w:hAnsi="Arial" w:cs="Arial"/>
          <w:bCs/>
        </w:rPr>
        <w:t xml:space="preserve"> ,</w:t>
      </w:r>
      <w:r w:rsidR="00FC0D95" w:rsidRPr="00472229">
        <w:rPr>
          <w:rFonts w:ascii="Arial" w:hAnsi="Arial" w:cs="Arial"/>
          <w:b/>
          <w:bCs/>
        </w:rPr>
        <w:t>OSB 10G R3</w:t>
      </w:r>
      <w:r w:rsidR="00FC0D95" w:rsidRPr="00472229">
        <w:rPr>
          <w:rFonts w:ascii="Arial" w:hAnsi="Arial" w:cs="Arial"/>
          <w:bCs/>
        </w:rPr>
        <w:t xml:space="preserve"> , </w:t>
      </w:r>
      <w:r w:rsidRPr="00472229">
        <w:rPr>
          <w:rFonts w:ascii="Arial" w:hAnsi="Arial" w:cs="Arial"/>
          <w:b/>
        </w:rPr>
        <w:t>AquaLogic Service Bus 2.5</w:t>
      </w:r>
      <w:r w:rsidRPr="00472229">
        <w:rPr>
          <w:rFonts w:ascii="Arial" w:hAnsi="Arial" w:cs="Arial"/>
        </w:rPr>
        <w:t xml:space="preserve">, </w:t>
      </w:r>
      <w:r w:rsidRPr="00472229">
        <w:rPr>
          <w:rFonts w:ascii="Arial" w:hAnsi="Arial" w:cs="Arial"/>
          <w:b/>
        </w:rPr>
        <w:t>WebLogic Integration 8.1/9.2</w:t>
      </w:r>
      <w:r w:rsidRPr="00472229">
        <w:rPr>
          <w:rFonts w:ascii="Arial" w:hAnsi="Arial" w:cs="Arial"/>
        </w:rPr>
        <w:t xml:space="preserve">, </w:t>
      </w:r>
      <w:r w:rsidRPr="00472229">
        <w:rPr>
          <w:rFonts w:ascii="Arial" w:hAnsi="Arial" w:cs="Arial"/>
          <w:b/>
        </w:rPr>
        <w:t xml:space="preserve">Weblogic Portal Server 8.1 </w:t>
      </w:r>
      <w:r w:rsidRPr="00472229">
        <w:rPr>
          <w:rFonts w:ascii="Arial" w:hAnsi="Arial" w:cs="Arial"/>
        </w:rPr>
        <w:t xml:space="preserve">in </w:t>
      </w:r>
      <w:r w:rsidRPr="00472229">
        <w:rPr>
          <w:rFonts w:ascii="Arial" w:hAnsi="Arial" w:cs="Arial"/>
          <w:bCs/>
        </w:rPr>
        <w:t> various environments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and configured </w:t>
      </w:r>
      <w:r w:rsidR="005D2826" w:rsidRPr="00472229">
        <w:rPr>
          <w:rFonts w:ascii="Arial" w:hAnsi="Arial" w:cs="Arial"/>
          <w:b/>
          <w:bCs/>
        </w:rPr>
        <w:t>OHS</w:t>
      </w:r>
      <w:r w:rsidR="005D2826" w:rsidRPr="00472229">
        <w:rPr>
          <w:rFonts w:ascii="Arial" w:hAnsi="Arial" w:cs="Arial"/>
          <w:bCs/>
        </w:rPr>
        <w:t xml:space="preserve">, </w:t>
      </w:r>
      <w:r w:rsidRPr="00472229">
        <w:rPr>
          <w:rFonts w:ascii="Arial" w:hAnsi="Arial" w:cs="Arial"/>
          <w:b/>
          <w:bCs/>
        </w:rPr>
        <w:t>SunONE,</w:t>
      </w:r>
      <w:r w:rsidRPr="00472229">
        <w:rPr>
          <w:rFonts w:ascii="Arial" w:hAnsi="Arial" w:cs="Arial"/>
          <w:bCs/>
        </w:rPr>
        <w:t xml:space="preserve"> </w:t>
      </w:r>
      <w:r w:rsidRPr="00472229">
        <w:rPr>
          <w:rFonts w:ascii="Arial" w:hAnsi="Arial" w:cs="Arial"/>
          <w:b/>
          <w:bCs/>
        </w:rPr>
        <w:t xml:space="preserve">Apache </w:t>
      </w:r>
      <w:r w:rsidRPr="00472229">
        <w:rPr>
          <w:rFonts w:ascii="Arial" w:hAnsi="Arial" w:cs="Arial"/>
          <w:bCs/>
        </w:rPr>
        <w:t>Webservers on UNIX and Windows platforms.</w:t>
      </w:r>
    </w:p>
    <w:p w:rsidR="00C3752C" w:rsidRPr="00472229" w:rsidRDefault="00C3752C">
      <w:pPr>
        <w:widowControl/>
        <w:numPr>
          <w:ilvl w:val="0"/>
          <w:numId w:val="7"/>
        </w:numPr>
        <w:tabs>
          <w:tab w:val="left" w:pos="360"/>
        </w:tabs>
        <w:jc w:val="both"/>
        <w:rPr>
          <w:rFonts w:ascii="Arial" w:hAnsi="Arial" w:cs="Arial"/>
          <w:bCs/>
        </w:rPr>
      </w:pPr>
      <w:r w:rsidRPr="00472229">
        <w:rPr>
          <w:rFonts w:ascii="Arial" w:hAnsi="Arial" w:cs="Arial"/>
          <w:bCs/>
        </w:rPr>
        <w:t xml:space="preserve">Installed and configured </w:t>
      </w:r>
      <w:r w:rsidRPr="00472229">
        <w:rPr>
          <w:rFonts w:ascii="Arial" w:hAnsi="Arial" w:cs="Arial"/>
          <w:b/>
          <w:bCs/>
        </w:rPr>
        <w:t>Apache Tomcat</w:t>
      </w:r>
      <w:r w:rsidR="00A719EE" w:rsidRPr="00472229">
        <w:rPr>
          <w:rFonts w:ascii="Arial" w:hAnsi="Arial" w:cs="Arial"/>
          <w:b/>
          <w:bCs/>
        </w:rPr>
        <w:t xml:space="preserve"> 5.5</w:t>
      </w:r>
      <w:r w:rsidRPr="00472229">
        <w:rPr>
          <w:rFonts w:ascii="Arial" w:hAnsi="Arial" w:cs="Arial"/>
          <w:b/>
          <w:bCs/>
        </w:rPr>
        <w:t xml:space="preserve"> </w:t>
      </w:r>
      <w:r w:rsidR="00C50598" w:rsidRPr="00472229">
        <w:rPr>
          <w:rFonts w:ascii="Arial" w:hAnsi="Arial" w:cs="Arial"/>
          <w:bCs/>
        </w:rPr>
        <w:t>server</w:t>
      </w:r>
      <w:r w:rsidRPr="00472229">
        <w:rPr>
          <w:rFonts w:ascii="Arial" w:hAnsi="Arial" w:cs="Arial"/>
          <w:bCs/>
        </w:rPr>
        <w:t xml:space="preserve"> in various environments.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 configured and administered </w:t>
      </w:r>
      <w:r w:rsidRPr="00472229">
        <w:rPr>
          <w:rFonts w:ascii="Arial" w:hAnsi="Arial" w:cs="Arial"/>
          <w:b/>
          <w:bCs/>
        </w:rPr>
        <w:t>ALSR</w:t>
      </w:r>
      <w:r w:rsidRPr="00472229">
        <w:rPr>
          <w:rFonts w:ascii="Arial" w:hAnsi="Arial" w:cs="Arial"/>
          <w:bCs/>
        </w:rPr>
        <w:t xml:space="preserve">, </w:t>
      </w:r>
      <w:r w:rsidRPr="00472229">
        <w:rPr>
          <w:rFonts w:ascii="Arial" w:hAnsi="Arial" w:cs="Arial"/>
          <w:b/>
          <w:bCs/>
        </w:rPr>
        <w:t>ALER</w:t>
      </w:r>
      <w:r w:rsidRPr="00472229">
        <w:rPr>
          <w:rFonts w:ascii="Arial" w:hAnsi="Arial" w:cs="Arial"/>
          <w:bCs/>
        </w:rPr>
        <w:t xml:space="preserve"> and AL-BPM BEA/Oracle products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Involved in doing a </w:t>
      </w:r>
      <w:r w:rsidRPr="00472229">
        <w:rPr>
          <w:rFonts w:ascii="Arial" w:hAnsi="Arial" w:cs="Arial"/>
          <w:b/>
          <w:bCs/>
        </w:rPr>
        <w:t>performance</w:t>
      </w:r>
      <w:r w:rsidRPr="00472229">
        <w:rPr>
          <w:rFonts w:ascii="Arial" w:hAnsi="Arial" w:cs="Arial"/>
          <w:bCs/>
        </w:rPr>
        <w:t xml:space="preserve"> benchmark of WebLogic server by using </w:t>
      </w:r>
      <w:r w:rsidRPr="00472229">
        <w:rPr>
          <w:rFonts w:ascii="Arial" w:hAnsi="Arial" w:cs="Arial"/>
          <w:b/>
          <w:bCs/>
        </w:rPr>
        <w:t>WebLogic.admin</w:t>
      </w:r>
      <w:r w:rsidRPr="00472229">
        <w:rPr>
          <w:rFonts w:ascii="Arial" w:hAnsi="Arial" w:cs="Arial"/>
          <w:bCs/>
        </w:rPr>
        <w:t xml:space="preserve"> command line properties in </w:t>
      </w:r>
      <w:r w:rsidRPr="00472229">
        <w:rPr>
          <w:rFonts w:ascii="Arial" w:hAnsi="Arial" w:cs="Arial"/>
          <w:b/>
          <w:bCs/>
        </w:rPr>
        <w:t xml:space="preserve">UNIX shell </w:t>
      </w:r>
      <w:r w:rsidRPr="00472229">
        <w:rPr>
          <w:rFonts w:ascii="Arial" w:hAnsi="Arial" w:cs="Arial"/>
          <w:bCs/>
        </w:rPr>
        <w:t>scripts.</w:t>
      </w:r>
    </w:p>
    <w:p w:rsidR="00DB3B69" w:rsidRPr="00472229" w:rsidRDefault="00DB3B69">
      <w:pPr>
        <w:widowControl/>
        <w:numPr>
          <w:ilvl w:val="0"/>
          <w:numId w:val="7"/>
        </w:numPr>
        <w:tabs>
          <w:tab w:val="left" w:pos="360"/>
        </w:tabs>
        <w:spacing w:line="260" w:lineRule="exact"/>
        <w:rPr>
          <w:rFonts w:ascii="Arial" w:hAnsi="Arial" w:cs="Arial"/>
          <w:b/>
        </w:rPr>
      </w:pPr>
      <w:r w:rsidRPr="00472229">
        <w:rPr>
          <w:rFonts w:ascii="Arial" w:hAnsi="Arial" w:cs="Arial"/>
        </w:rPr>
        <w:t xml:space="preserve">Performed </w:t>
      </w:r>
      <w:r w:rsidRPr="00472229">
        <w:rPr>
          <w:rFonts w:ascii="Arial" w:hAnsi="Arial" w:cs="Arial"/>
          <w:b/>
        </w:rPr>
        <w:t>Upgradation</w:t>
      </w:r>
      <w:r w:rsidRPr="00472229">
        <w:rPr>
          <w:rFonts w:ascii="Arial" w:hAnsi="Arial" w:cs="Arial"/>
        </w:rPr>
        <w:t xml:space="preserve"> of </w:t>
      </w:r>
      <w:r w:rsidRPr="00472229">
        <w:rPr>
          <w:rFonts w:ascii="Arial" w:hAnsi="Arial" w:cs="Arial"/>
          <w:b/>
        </w:rPr>
        <w:t>weblogic 7.1/8.1</w:t>
      </w:r>
      <w:r w:rsidRPr="00472229">
        <w:rPr>
          <w:rFonts w:ascii="Arial" w:hAnsi="Arial" w:cs="Arial"/>
        </w:rPr>
        <w:t xml:space="preserve"> to </w:t>
      </w:r>
      <w:r w:rsidRPr="00472229">
        <w:rPr>
          <w:rFonts w:ascii="Arial" w:hAnsi="Arial" w:cs="Arial"/>
          <w:b/>
        </w:rPr>
        <w:t>9.x/10.0.</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Deployed the </w:t>
      </w:r>
      <w:r w:rsidRPr="00472229">
        <w:rPr>
          <w:rFonts w:ascii="Arial" w:hAnsi="Arial" w:cs="Arial"/>
          <w:b/>
          <w:bCs/>
        </w:rPr>
        <w:t>WAR</w:t>
      </w:r>
      <w:r w:rsidRPr="00472229">
        <w:rPr>
          <w:rFonts w:ascii="Arial" w:hAnsi="Arial" w:cs="Arial"/>
          <w:bCs/>
        </w:rPr>
        <w:t xml:space="preserve">, </w:t>
      </w:r>
      <w:r w:rsidRPr="00472229">
        <w:rPr>
          <w:rFonts w:ascii="Arial" w:hAnsi="Arial" w:cs="Arial"/>
          <w:b/>
          <w:bCs/>
        </w:rPr>
        <w:t>JAR</w:t>
      </w:r>
      <w:r w:rsidRPr="00472229">
        <w:rPr>
          <w:rFonts w:ascii="Arial" w:hAnsi="Arial" w:cs="Arial"/>
          <w:bCs/>
        </w:rPr>
        <w:t xml:space="preserve"> and </w:t>
      </w:r>
      <w:r w:rsidRPr="00472229">
        <w:rPr>
          <w:rFonts w:ascii="Arial" w:hAnsi="Arial" w:cs="Arial"/>
          <w:b/>
          <w:bCs/>
        </w:rPr>
        <w:t>EAR</w:t>
      </w:r>
      <w:r w:rsidRPr="00472229">
        <w:rPr>
          <w:rFonts w:ascii="Arial" w:hAnsi="Arial" w:cs="Arial"/>
          <w:bCs/>
        </w:rPr>
        <w:t xml:space="preserve"> applications in WebLogic servers.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w:t>
      </w:r>
      <w:r w:rsidRPr="00472229">
        <w:rPr>
          <w:rFonts w:ascii="Arial" w:hAnsi="Arial" w:cs="Arial"/>
          <w:b/>
          <w:bCs/>
        </w:rPr>
        <w:t>SSL</w:t>
      </w:r>
      <w:r w:rsidRPr="00472229">
        <w:rPr>
          <w:rFonts w:ascii="Arial" w:hAnsi="Arial" w:cs="Arial"/>
          <w:bCs/>
        </w:rPr>
        <w:t xml:space="preserve"> </w:t>
      </w:r>
      <w:r w:rsidRPr="00472229">
        <w:rPr>
          <w:rFonts w:ascii="Arial" w:hAnsi="Arial" w:cs="Arial"/>
          <w:b/>
          <w:bCs/>
        </w:rPr>
        <w:t>Certificates</w:t>
      </w:r>
      <w:r w:rsidRPr="00472229">
        <w:rPr>
          <w:rFonts w:ascii="Arial" w:hAnsi="Arial" w:cs="Arial"/>
          <w:bCs/>
        </w:rPr>
        <w:t xml:space="preserve"> on </w:t>
      </w:r>
      <w:r w:rsidRPr="00472229">
        <w:rPr>
          <w:rFonts w:ascii="Arial" w:hAnsi="Arial" w:cs="Arial"/>
          <w:b/>
          <w:bCs/>
        </w:rPr>
        <w:t>WebLogic</w:t>
      </w:r>
      <w:r w:rsidRPr="00472229">
        <w:rPr>
          <w:rFonts w:ascii="Arial" w:hAnsi="Arial" w:cs="Arial"/>
          <w:bCs/>
        </w:rPr>
        <w:t xml:space="preserve">, </w:t>
      </w:r>
      <w:r w:rsidRPr="00472229">
        <w:rPr>
          <w:rFonts w:ascii="Arial" w:hAnsi="Arial" w:cs="Arial"/>
          <w:b/>
          <w:bCs/>
        </w:rPr>
        <w:t>IPlanet</w:t>
      </w:r>
      <w:r w:rsidRPr="00472229">
        <w:rPr>
          <w:rFonts w:ascii="Arial" w:hAnsi="Arial" w:cs="Arial"/>
          <w:bCs/>
        </w:rPr>
        <w:t xml:space="preserve"> and </w:t>
      </w:r>
      <w:r w:rsidRPr="00472229">
        <w:rPr>
          <w:rFonts w:ascii="Arial" w:hAnsi="Arial" w:cs="Arial"/>
          <w:b/>
          <w:bCs/>
        </w:rPr>
        <w:t>Apache</w:t>
      </w:r>
      <w:r w:rsidRPr="00472229">
        <w:rPr>
          <w:rFonts w:ascii="Arial" w:hAnsi="Arial" w:cs="Arial"/>
          <w:bCs/>
        </w:rPr>
        <w:t xml:space="preserve"> servers.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lastRenderedPageBreak/>
        <w:t>Developed Startup, Shutdown scripts to bounce the WebLogic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deployment scripts in </w:t>
      </w:r>
      <w:r w:rsidRPr="00472229">
        <w:rPr>
          <w:rFonts w:ascii="Arial" w:hAnsi="Arial" w:cs="Arial"/>
          <w:b/>
          <w:bCs/>
        </w:rPr>
        <w:t>WLST</w:t>
      </w:r>
      <w:r w:rsidRPr="00472229">
        <w:rPr>
          <w:rFonts w:ascii="Arial" w:hAnsi="Arial" w:cs="Arial"/>
          <w:bCs/>
        </w:rPr>
        <w:t xml:space="preserve"> language.</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Developed </w:t>
      </w:r>
      <w:r w:rsidRPr="00472229">
        <w:rPr>
          <w:rFonts w:ascii="Arial" w:hAnsi="Arial" w:cs="Arial"/>
          <w:b/>
          <w:bCs/>
        </w:rPr>
        <w:t>Crontab</w:t>
      </w:r>
      <w:r w:rsidRPr="00472229">
        <w:rPr>
          <w:rFonts w:ascii="Arial" w:hAnsi="Arial" w:cs="Arial"/>
          <w:bCs/>
        </w:rPr>
        <w:t xml:space="preserve"> scripts for timely running jobs and provide server status.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w:t>
      </w:r>
      <w:r w:rsidRPr="00472229">
        <w:rPr>
          <w:rFonts w:ascii="Arial" w:hAnsi="Arial" w:cs="Arial"/>
          <w:b/>
          <w:bCs/>
        </w:rPr>
        <w:t>JDBC</w:t>
      </w:r>
      <w:r w:rsidRPr="00472229">
        <w:rPr>
          <w:rFonts w:ascii="Arial" w:hAnsi="Arial" w:cs="Arial"/>
          <w:bCs/>
        </w:rPr>
        <w:t xml:space="preserve">, </w:t>
      </w:r>
      <w:r w:rsidRPr="00472229">
        <w:rPr>
          <w:rFonts w:ascii="Arial" w:hAnsi="Arial" w:cs="Arial"/>
          <w:b/>
          <w:bCs/>
        </w:rPr>
        <w:t>JMS</w:t>
      </w:r>
      <w:r w:rsidRPr="00472229">
        <w:rPr>
          <w:rFonts w:ascii="Arial" w:hAnsi="Arial" w:cs="Arial"/>
          <w:bCs/>
        </w:rPr>
        <w:t xml:space="preserve"> and </w:t>
      </w:r>
      <w:r w:rsidRPr="00472229">
        <w:rPr>
          <w:rFonts w:ascii="Arial" w:hAnsi="Arial" w:cs="Arial"/>
          <w:b/>
          <w:bCs/>
        </w:rPr>
        <w:t xml:space="preserve">JNDI </w:t>
      </w:r>
      <w:r w:rsidRPr="00472229">
        <w:rPr>
          <w:rFonts w:ascii="Arial" w:hAnsi="Arial" w:cs="Arial"/>
          <w:bCs/>
        </w:rPr>
        <w:t xml:space="preserve">in WebLogic Server.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WebLogic server with </w:t>
      </w:r>
      <w:r w:rsidRPr="00472229">
        <w:rPr>
          <w:rFonts w:ascii="Arial" w:hAnsi="Arial" w:cs="Arial"/>
          <w:b/>
          <w:bCs/>
        </w:rPr>
        <w:t>Oracle9i/10g</w:t>
      </w:r>
      <w:r w:rsidRPr="00472229">
        <w:rPr>
          <w:rFonts w:ascii="Arial" w:hAnsi="Arial" w:cs="Arial"/>
          <w:bCs/>
        </w:rPr>
        <w:t xml:space="preserve"> database.</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Deployed the applications on </w:t>
      </w:r>
      <w:r w:rsidRPr="00472229">
        <w:rPr>
          <w:rFonts w:ascii="Arial" w:hAnsi="Arial" w:cs="Arial"/>
          <w:b/>
          <w:bCs/>
        </w:rPr>
        <w:t>multiple WebLogic Server</w:t>
      </w:r>
      <w:r w:rsidRPr="00472229">
        <w:rPr>
          <w:rFonts w:ascii="Arial" w:hAnsi="Arial" w:cs="Arial"/>
          <w:bCs/>
        </w:rPr>
        <w:t xml:space="preserve"> instances and maintained </w:t>
      </w:r>
      <w:r w:rsidRPr="00472229">
        <w:rPr>
          <w:rFonts w:ascii="Arial" w:hAnsi="Arial" w:cs="Arial"/>
          <w:b/>
          <w:bCs/>
        </w:rPr>
        <w:t>Load balancing</w:t>
      </w:r>
      <w:r w:rsidRPr="00472229">
        <w:rPr>
          <w:rFonts w:ascii="Arial" w:hAnsi="Arial" w:cs="Arial"/>
          <w:bCs/>
        </w:rPr>
        <w:t xml:space="preserve">, </w:t>
      </w:r>
      <w:r w:rsidRPr="00472229">
        <w:rPr>
          <w:rFonts w:ascii="Arial" w:hAnsi="Arial" w:cs="Arial"/>
          <w:b/>
          <w:bCs/>
        </w:rPr>
        <w:t xml:space="preserve">High availability </w:t>
      </w:r>
      <w:r w:rsidRPr="00472229">
        <w:rPr>
          <w:rFonts w:ascii="Arial" w:hAnsi="Arial" w:cs="Arial"/>
          <w:bCs/>
        </w:rPr>
        <w:t xml:space="preserve">and </w:t>
      </w:r>
      <w:r w:rsidRPr="00472229">
        <w:rPr>
          <w:rFonts w:ascii="Arial" w:hAnsi="Arial" w:cs="Arial"/>
          <w:b/>
          <w:bCs/>
        </w:rPr>
        <w:t xml:space="preserve">Fail over </w:t>
      </w:r>
      <w:r w:rsidRPr="00472229">
        <w:rPr>
          <w:rFonts w:ascii="Arial" w:hAnsi="Arial" w:cs="Arial"/>
          <w:bCs/>
        </w:rPr>
        <w:t>for the servers.</w:t>
      </w:r>
    </w:p>
    <w:p w:rsidR="00DB3B69" w:rsidRPr="00472229" w:rsidRDefault="00DB3B69">
      <w:pPr>
        <w:widowControl/>
        <w:numPr>
          <w:ilvl w:val="0"/>
          <w:numId w:val="7"/>
        </w:numPr>
        <w:tabs>
          <w:tab w:val="left" w:pos="360"/>
        </w:tabs>
        <w:jc w:val="both"/>
        <w:rPr>
          <w:rFonts w:ascii="Arial" w:hAnsi="Arial" w:cs="Arial"/>
        </w:rPr>
      </w:pPr>
      <w:r w:rsidRPr="00472229">
        <w:rPr>
          <w:rFonts w:ascii="Arial" w:hAnsi="Arial" w:cs="Arial"/>
          <w:b/>
        </w:rPr>
        <w:t>Automated</w:t>
      </w:r>
      <w:r w:rsidRPr="00472229">
        <w:rPr>
          <w:rFonts w:ascii="Arial" w:hAnsi="Arial" w:cs="Arial"/>
        </w:rPr>
        <w:t xml:space="preserve"> </w:t>
      </w:r>
      <w:r w:rsidRPr="00472229">
        <w:rPr>
          <w:rFonts w:ascii="Arial" w:hAnsi="Arial" w:cs="Arial"/>
          <w:b/>
        </w:rPr>
        <w:t>deployment</w:t>
      </w:r>
      <w:r w:rsidRPr="00472229">
        <w:rPr>
          <w:rFonts w:ascii="Arial" w:hAnsi="Arial" w:cs="Arial"/>
        </w:rPr>
        <w:t xml:space="preserve"> process and  </w:t>
      </w:r>
      <w:r w:rsidRPr="00472229">
        <w:rPr>
          <w:rFonts w:ascii="Arial" w:hAnsi="Arial" w:cs="Arial"/>
          <w:b/>
        </w:rPr>
        <w:t>WebLogic</w:t>
      </w:r>
      <w:r w:rsidRPr="00472229">
        <w:rPr>
          <w:rFonts w:ascii="Arial" w:hAnsi="Arial" w:cs="Arial"/>
        </w:rPr>
        <w:t xml:space="preserve"> bounce using </w:t>
      </w:r>
      <w:r w:rsidRPr="00472229">
        <w:rPr>
          <w:rFonts w:ascii="Arial" w:hAnsi="Arial" w:cs="Arial"/>
          <w:b/>
        </w:rPr>
        <w:t>Control-M</w:t>
      </w:r>
      <w:r w:rsidRPr="00472229">
        <w:rPr>
          <w:rFonts w:ascii="Arial" w:hAnsi="Arial" w:cs="Arial"/>
        </w:rPr>
        <w:t xml:space="preserve"> batch  scheduler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Clustering of </w:t>
      </w:r>
      <w:r w:rsidRPr="00472229">
        <w:rPr>
          <w:rFonts w:ascii="Arial" w:hAnsi="Arial" w:cs="Arial"/>
          <w:b/>
          <w:bCs/>
        </w:rPr>
        <w:t xml:space="preserve">EJB </w:t>
      </w:r>
      <w:r w:rsidRPr="00472229">
        <w:rPr>
          <w:rFonts w:ascii="Arial" w:hAnsi="Arial" w:cs="Arial"/>
          <w:bCs/>
        </w:rPr>
        <w:t xml:space="preserve">objects, </w:t>
      </w:r>
      <w:r w:rsidRPr="00472229">
        <w:rPr>
          <w:rFonts w:ascii="Arial" w:hAnsi="Arial" w:cs="Arial"/>
          <w:b/>
          <w:bCs/>
        </w:rPr>
        <w:t xml:space="preserve">JDBC </w:t>
      </w:r>
      <w:r w:rsidRPr="00472229">
        <w:rPr>
          <w:rFonts w:ascii="Arial" w:hAnsi="Arial" w:cs="Arial"/>
          <w:bCs/>
        </w:rPr>
        <w:t xml:space="preserve">connections and </w:t>
      </w:r>
      <w:r w:rsidRPr="00472229">
        <w:rPr>
          <w:rFonts w:ascii="Arial" w:hAnsi="Arial" w:cs="Arial"/>
          <w:b/>
          <w:bCs/>
        </w:rPr>
        <w:t xml:space="preserve">JMS </w:t>
      </w:r>
      <w:r w:rsidRPr="00472229">
        <w:rPr>
          <w:rFonts w:ascii="Arial" w:hAnsi="Arial" w:cs="Arial"/>
          <w:bCs/>
        </w:rPr>
        <w:t>connection factories.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Used </w:t>
      </w:r>
      <w:r w:rsidRPr="00472229">
        <w:rPr>
          <w:rFonts w:ascii="Arial" w:hAnsi="Arial" w:cs="Arial"/>
          <w:b/>
          <w:bCs/>
        </w:rPr>
        <w:t>config</w:t>
      </w:r>
      <w:r w:rsidRPr="00472229">
        <w:rPr>
          <w:rFonts w:ascii="Arial" w:hAnsi="Arial" w:cs="Arial"/>
          <w:bCs/>
        </w:rPr>
        <w:t xml:space="preserve"> wizard and config builder extensively to create and manage WebLogic domains.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Setting up the cluster environment for WebLogic Server integrated with multiple workflows.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w:t>
      </w:r>
      <w:r w:rsidRPr="00472229">
        <w:rPr>
          <w:rFonts w:ascii="Arial" w:hAnsi="Arial" w:cs="Arial"/>
          <w:b/>
          <w:bCs/>
        </w:rPr>
        <w:t>Connection pools</w:t>
      </w:r>
      <w:r w:rsidRPr="00472229">
        <w:rPr>
          <w:rFonts w:ascii="Arial" w:hAnsi="Arial" w:cs="Arial"/>
          <w:bCs/>
        </w:rPr>
        <w:t xml:space="preserve">, </w:t>
      </w:r>
      <w:r w:rsidRPr="00472229">
        <w:rPr>
          <w:rFonts w:ascii="Arial" w:hAnsi="Arial" w:cs="Arial"/>
          <w:b/>
          <w:bCs/>
        </w:rPr>
        <w:t xml:space="preserve">multi connection pools </w:t>
      </w:r>
      <w:r w:rsidRPr="00472229">
        <w:rPr>
          <w:rFonts w:ascii="Arial" w:hAnsi="Arial" w:cs="Arial"/>
          <w:bCs/>
        </w:rPr>
        <w:t xml:space="preserve">and </w:t>
      </w:r>
      <w:r w:rsidRPr="00472229">
        <w:rPr>
          <w:rFonts w:ascii="Arial" w:hAnsi="Arial" w:cs="Arial"/>
          <w:b/>
          <w:bCs/>
        </w:rPr>
        <w:t xml:space="preserve">Data Source </w:t>
      </w:r>
      <w:r w:rsidRPr="00472229">
        <w:rPr>
          <w:rFonts w:ascii="Arial" w:hAnsi="Arial" w:cs="Arial"/>
          <w:bCs/>
        </w:rPr>
        <w:t xml:space="preserve">for </w:t>
      </w:r>
      <w:r w:rsidRPr="00472229">
        <w:rPr>
          <w:rFonts w:ascii="Arial" w:hAnsi="Arial" w:cs="Arial"/>
          <w:b/>
          <w:bCs/>
        </w:rPr>
        <w:t>JDBC connections</w:t>
      </w:r>
      <w:r w:rsidRPr="00472229">
        <w:rPr>
          <w:rFonts w:ascii="Arial" w:hAnsi="Arial" w:cs="Arial"/>
          <w:bCs/>
        </w:rPr>
        <w:t xml:space="preserve">.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Monitored </w:t>
      </w:r>
      <w:r w:rsidRPr="00472229">
        <w:rPr>
          <w:rFonts w:ascii="Arial" w:hAnsi="Arial" w:cs="Arial"/>
          <w:b/>
          <w:bCs/>
        </w:rPr>
        <w:t xml:space="preserve">JVM heap size </w:t>
      </w:r>
      <w:r w:rsidRPr="00472229">
        <w:rPr>
          <w:rFonts w:ascii="Arial" w:hAnsi="Arial" w:cs="Arial"/>
          <w:bCs/>
        </w:rPr>
        <w:t xml:space="preserve">using </w:t>
      </w:r>
      <w:r w:rsidRPr="00472229">
        <w:rPr>
          <w:rFonts w:ascii="Arial" w:hAnsi="Arial" w:cs="Arial"/>
          <w:b/>
          <w:bCs/>
        </w:rPr>
        <w:t>Wily Introscope</w:t>
      </w:r>
      <w:r w:rsidRPr="00472229">
        <w:rPr>
          <w:rFonts w:ascii="Arial" w:hAnsi="Arial" w:cs="Arial"/>
          <w:bCs/>
        </w:rPr>
        <w:t>.</w:t>
      </w:r>
    </w:p>
    <w:p w:rsidR="005E7E23" w:rsidRPr="00472229" w:rsidRDefault="005E7E23">
      <w:pPr>
        <w:widowControl/>
        <w:numPr>
          <w:ilvl w:val="0"/>
          <w:numId w:val="7"/>
        </w:numPr>
        <w:tabs>
          <w:tab w:val="left" w:pos="360"/>
        </w:tabs>
        <w:jc w:val="both"/>
        <w:rPr>
          <w:rFonts w:ascii="Arial" w:hAnsi="Arial" w:cs="Arial"/>
          <w:bCs/>
        </w:rPr>
      </w:pPr>
      <w:r w:rsidRPr="00472229">
        <w:rPr>
          <w:rFonts w:ascii="Arial" w:hAnsi="Arial" w:cs="Arial"/>
          <w:bCs/>
        </w:rPr>
        <w:t>Applying the </w:t>
      </w:r>
      <w:r w:rsidRPr="00472229">
        <w:rPr>
          <w:rFonts w:ascii="Arial" w:hAnsi="Arial" w:cs="Arial"/>
          <w:b/>
        </w:rPr>
        <w:t>patches</w:t>
      </w:r>
      <w:r w:rsidRPr="00472229">
        <w:rPr>
          <w:rFonts w:ascii="Arial" w:hAnsi="Arial" w:cs="Arial"/>
          <w:bCs/>
        </w:rPr>
        <w:t> to the </w:t>
      </w:r>
      <w:r w:rsidRPr="00472229">
        <w:rPr>
          <w:rFonts w:ascii="Arial" w:hAnsi="Arial" w:cs="Arial"/>
          <w:b/>
        </w:rPr>
        <w:t>WebLogic</w:t>
      </w:r>
      <w:r w:rsidRPr="00472229">
        <w:rPr>
          <w:rFonts w:ascii="Arial" w:hAnsi="Arial" w:cs="Arial"/>
        </w:rPr>
        <w:t xml:space="preserve"> </w:t>
      </w:r>
      <w:r w:rsidRPr="00472229">
        <w:rPr>
          <w:rFonts w:ascii="Arial" w:hAnsi="Arial" w:cs="Arial"/>
          <w:b/>
        </w:rPr>
        <w:t>servers</w:t>
      </w:r>
      <w:r w:rsidRPr="00472229">
        <w:rPr>
          <w:rFonts w:ascii="Arial" w:hAnsi="Arial" w:cs="Arial"/>
          <w:bCs/>
        </w:rPr>
        <w:t>.</w:t>
      </w:r>
    </w:p>
    <w:p w:rsidR="001C5B0C" w:rsidRPr="00472229" w:rsidRDefault="001C5B0C">
      <w:pPr>
        <w:widowControl/>
        <w:numPr>
          <w:ilvl w:val="0"/>
          <w:numId w:val="7"/>
        </w:numPr>
        <w:tabs>
          <w:tab w:val="left" w:pos="360"/>
        </w:tabs>
        <w:jc w:val="both"/>
        <w:rPr>
          <w:rFonts w:ascii="Arial" w:hAnsi="Arial" w:cs="Arial"/>
          <w:bCs/>
        </w:rPr>
      </w:pPr>
      <w:r w:rsidRPr="00472229">
        <w:rPr>
          <w:rFonts w:ascii="Arial" w:hAnsi="Arial" w:cs="Arial"/>
          <w:bCs/>
        </w:rPr>
        <w:t>Resolving </w:t>
      </w:r>
      <w:r w:rsidRPr="00472229">
        <w:rPr>
          <w:rFonts w:ascii="Arial" w:hAnsi="Arial" w:cs="Arial"/>
          <w:b/>
        </w:rPr>
        <w:t>UniCenter</w:t>
      </w:r>
      <w:r w:rsidRPr="00472229">
        <w:rPr>
          <w:rFonts w:ascii="Arial" w:hAnsi="Arial" w:cs="Arial"/>
          <w:bCs/>
        </w:rPr>
        <w:t> Service Desk Tickets for Production and Non Production Issues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Troubleshoot emerging application issues from WebLogic c</w:t>
      </w:r>
      <w:r w:rsidR="006F146F" w:rsidRPr="00472229">
        <w:rPr>
          <w:rFonts w:ascii="Arial" w:hAnsi="Arial" w:cs="Arial"/>
          <w:bCs/>
        </w:rPr>
        <w:t xml:space="preserve">onfiguration to code issues.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Develop </w:t>
      </w:r>
      <w:r w:rsidRPr="00472229">
        <w:rPr>
          <w:rFonts w:ascii="Arial" w:hAnsi="Arial" w:cs="Arial"/>
          <w:b/>
          <w:bCs/>
        </w:rPr>
        <w:t>ANT</w:t>
      </w:r>
      <w:r w:rsidRPr="00472229">
        <w:rPr>
          <w:rFonts w:ascii="Arial" w:hAnsi="Arial" w:cs="Arial"/>
          <w:bCs/>
        </w:rPr>
        <w:t xml:space="preserve">build scripts, </w:t>
      </w:r>
      <w:r w:rsidRPr="00472229">
        <w:rPr>
          <w:rFonts w:ascii="Arial" w:hAnsi="Arial" w:cs="Arial"/>
          <w:b/>
          <w:bCs/>
        </w:rPr>
        <w:t xml:space="preserve">UNIX </w:t>
      </w:r>
      <w:r w:rsidRPr="00472229">
        <w:rPr>
          <w:rFonts w:ascii="Arial" w:hAnsi="Arial" w:cs="Arial"/>
          <w:bCs/>
        </w:rPr>
        <w:t>shell scripts and auto deployment process.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bCs/>
        </w:rPr>
        <w:t xml:space="preserve">Performed 24/7 </w:t>
      </w:r>
      <w:r w:rsidRPr="00472229">
        <w:rPr>
          <w:rFonts w:ascii="Arial" w:hAnsi="Arial" w:cs="Arial"/>
          <w:bCs/>
        </w:rPr>
        <w:t>on call production support</w:t>
      </w:r>
    </w:p>
    <w:p w:rsidR="006F146F" w:rsidRPr="00472229" w:rsidRDefault="006F146F">
      <w:pPr>
        <w:widowControl/>
        <w:numPr>
          <w:ilvl w:val="0"/>
          <w:numId w:val="7"/>
        </w:numPr>
        <w:tabs>
          <w:tab w:val="left" w:pos="360"/>
        </w:tabs>
        <w:jc w:val="both"/>
        <w:rPr>
          <w:rFonts w:ascii="Arial" w:hAnsi="Arial" w:cs="Arial"/>
          <w:bCs/>
        </w:rPr>
      </w:pPr>
      <w:r w:rsidRPr="00472229">
        <w:rPr>
          <w:rFonts w:ascii="Arial" w:hAnsi="Arial" w:cs="Arial"/>
          <w:bCs/>
        </w:rPr>
        <w:t>Installed Tibco and IBM MQ Series installation and supported</w:t>
      </w:r>
    </w:p>
    <w:p w:rsidR="00C60077" w:rsidRPr="00472229" w:rsidRDefault="00C60077" w:rsidP="0016732E">
      <w:pPr>
        <w:widowControl/>
        <w:ind w:left="360"/>
        <w:jc w:val="both"/>
        <w:rPr>
          <w:rFonts w:ascii="Arial" w:hAnsi="Arial" w:cs="Arial"/>
          <w:bCs/>
        </w:rPr>
      </w:pPr>
    </w:p>
    <w:p w:rsidR="00DB3B69" w:rsidRPr="00472229" w:rsidRDefault="00DB3B69">
      <w:pPr>
        <w:widowControl/>
        <w:jc w:val="both"/>
        <w:rPr>
          <w:rFonts w:ascii="Arial" w:hAnsi="Arial" w:cs="Arial"/>
          <w:b/>
          <w:bCs/>
        </w:rPr>
      </w:pPr>
    </w:p>
    <w:p w:rsidR="00B408DA" w:rsidRPr="00472229" w:rsidRDefault="00DB3B69">
      <w:pPr>
        <w:widowControl/>
        <w:jc w:val="both"/>
        <w:rPr>
          <w:rFonts w:ascii="Arial" w:hAnsi="Arial" w:cs="Arial"/>
          <w:b/>
          <w:bCs/>
        </w:rPr>
      </w:pPr>
      <w:r w:rsidRPr="00472229">
        <w:rPr>
          <w:rFonts w:ascii="Arial" w:hAnsi="Arial" w:cs="Arial"/>
          <w:b/>
          <w:bCs/>
        </w:rPr>
        <w:t>Environment: WebLogic Application Serve</w:t>
      </w:r>
      <w:r w:rsidR="00EB74CE" w:rsidRPr="00472229">
        <w:rPr>
          <w:rFonts w:ascii="Arial" w:hAnsi="Arial" w:cs="Arial"/>
          <w:b/>
          <w:bCs/>
        </w:rPr>
        <w:t>r 6.1/7.0/8.1/9.x/10.0, ALSB 2.5</w:t>
      </w:r>
      <w:r w:rsidRPr="00472229">
        <w:rPr>
          <w:rFonts w:ascii="Arial" w:hAnsi="Arial" w:cs="Arial"/>
          <w:b/>
          <w:bCs/>
        </w:rPr>
        <w:t xml:space="preserve">, WLI </w:t>
      </w:r>
      <w:r w:rsidR="00EB74CE" w:rsidRPr="00472229">
        <w:rPr>
          <w:rFonts w:ascii="Arial" w:hAnsi="Arial" w:cs="Arial"/>
          <w:b/>
          <w:bCs/>
        </w:rPr>
        <w:t>8.1/9.2</w:t>
      </w:r>
      <w:r w:rsidRPr="00472229">
        <w:rPr>
          <w:rFonts w:ascii="Arial" w:hAnsi="Arial" w:cs="Arial"/>
          <w:b/>
          <w:bCs/>
        </w:rPr>
        <w:t>, Portal 8.1/10.0, ALSR 2.1, ALER 3.0, AL-BPM, Sun ONE IPlanet 4.x/6.x, Wily Introscope</w:t>
      </w:r>
      <w:r w:rsidRPr="00472229">
        <w:rPr>
          <w:rFonts w:ascii="Arial" w:hAnsi="Arial" w:cs="Arial"/>
          <w:bCs/>
        </w:rPr>
        <w:t xml:space="preserve"> </w:t>
      </w:r>
      <w:r w:rsidRPr="00472229">
        <w:rPr>
          <w:rFonts w:ascii="Arial" w:hAnsi="Arial" w:cs="Arial"/>
          <w:b/>
          <w:bCs/>
        </w:rPr>
        <w:t>Agents</w:t>
      </w:r>
      <w:r w:rsidRPr="00472229">
        <w:rPr>
          <w:rFonts w:ascii="Arial" w:hAnsi="Arial" w:cs="Arial"/>
          <w:bCs/>
        </w:rPr>
        <w:t xml:space="preserve"> </w:t>
      </w:r>
      <w:r w:rsidRPr="00472229">
        <w:rPr>
          <w:rFonts w:ascii="Arial" w:hAnsi="Arial" w:cs="Arial"/>
          <w:b/>
          <w:bCs/>
        </w:rPr>
        <w:t>7.x/8.x</w:t>
      </w:r>
      <w:r w:rsidRPr="00472229">
        <w:rPr>
          <w:rFonts w:ascii="Arial" w:hAnsi="Arial" w:cs="Arial"/>
          <w:bCs/>
        </w:rPr>
        <w:t xml:space="preserve">, </w:t>
      </w:r>
      <w:r w:rsidRPr="00472229">
        <w:rPr>
          <w:rFonts w:ascii="Arial" w:hAnsi="Arial" w:cs="Arial"/>
          <w:b/>
          <w:bCs/>
        </w:rPr>
        <w:t xml:space="preserve">Oracle 10g, Apache 1.x/2.x, Apache Tomcat, </w:t>
      </w:r>
      <w:r w:rsidRPr="00472229">
        <w:rPr>
          <w:rFonts w:ascii="Arial" w:hAnsi="Arial" w:cs="Arial"/>
          <w:b/>
        </w:rPr>
        <w:t>Microsoft IIS,</w:t>
      </w:r>
      <w:r w:rsidRPr="00472229">
        <w:rPr>
          <w:rFonts w:ascii="Arial" w:hAnsi="Arial" w:cs="Arial"/>
          <w:b/>
          <w:bCs/>
        </w:rPr>
        <w:t xml:space="preserve"> Mapmarker 14.x, Mapxtremejava 4.x, Spatial Ware 4.5, Windows 2003, Solaris 10, AIX servers, J2EE, EJB, Servlet, XML, SOA</w:t>
      </w:r>
      <w:r w:rsidR="00B408DA" w:rsidRPr="00472229">
        <w:rPr>
          <w:rFonts w:ascii="Arial" w:hAnsi="Arial" w:cs="Arial"/>
          <w:b/>
          <w:bCs/>
        </w:rPr>
        <w:t xml:space="preserve">P, HMTL, Java Script, JDBC, JSP, </w:t>
      </w:r>
    </w:p>
    <w:p w:rsidR="00DB3B69" w:rsidRPr="00472229" w:rsidRDefault="00B408DA">
      <w:pPr>
        <w:widowControl/>
        <w:jc w:val="both"/>
        <w:rPr>
          <w:rFonts w:ascii="Arial" w:hAnsi="Arial" w:cs="Arial"/>
          <w:b/>
          <w:bCs/>
        </w:rPr>
      </w:pPr>
      <w:r w:rsidRPr="00472229">
        <w:rPr>
          <w:rFonts w:ascii="Arial" w:hAnsi="Arial" w:cs="Arial"/>
          <w:b/>
          <w:bCs/>
        </w:rPr>
        <w:t xml:space="preserve">IBM MQ series 5.3, Tibco  </w:t>
      </w:r>
    </w:p>
    <w:p w:rsidR="00DB3B69" w:rsidRPr="00472229" w:rsidRDefault="00DB3B69">
      <w:pPr>
        <w:widowControl/>
        <w:jc w:val="both"/>
        <w:rPr>
          <w:rFonts w:ascii="Arial" w:hAnsi="Arial" w:cs="Arial"/>
          <w:bCs/>
        </w:rPr>
      </w:pPr>
    </w:p>
    <w:p w:rsidR="00DB3B69" w:rsidRPr="00472229" w:rsidRDefault="00DB3B69">
      <w:pPr>
        <w:rPr>
          <w:rFonts w:ascii="Arial" w:hAnsi="Arial" w:cs="Arial"/>
        </w:rPr>
      </w:pPr>
    </w:p>
    <w:p w:rsidR="00DB3B69" w:rsidRPr="00472229" w:rsidRDefault="00DB3B69">
      <w:pPr>
        <w:pStyle w:val="Heading6"/>
        <w:tabs>
          <w:tab w:val="left" w:pos="0"/>
        </w:tabs>
        <w:rPr>
          <w:rFonts w:ascii="Arial" w:hAnsi="Arial" w:cs="Arial"/>
          <w:sz w:val="20"/>
        </w:rPr>
      </w:pPr>
      <w:r w:rsidRPr="00472229">
        <w:rPr>
          <w:rFonts w:ascii="Arial" w:hAnsi="Arial" w:cs="Arial"/>
          <w:sz w:val="20"/>
        </w:rPr>
        <w:t>Sprint PCS, Overland Park, KS</w:t>
      </w:r>
    </w:p>
    <w:p w:rsidR="00DB3B69" w:rsidRPr="00472229" w:rsidRDefault="00DB3B69">
      <w:pPr>
        <w:pStyle w:val="BodyText2"/>
        <w:ind w:left="990" w:hanging="990"/>
        <w:rPr>
          <w:rFonts w:ascii="Arial" w:hAnsi="Arial" w:cs="Arial"/>
          <w:b/>
        </w:rPr>
      </w:pPr>
      <w:r w:rsidRPr="00472229">
        <w:rPr>
          <w:rFonts w:ascii="Arial" w:hAnsi="Arial" w:cs="Arial"/>
          <w:b/>
        </w:rPr>
        <w:t xml:space="preserve">WebLogic </w:t>
      </w:r>
      <w:r w:rsidR="00985F86" w:rsidRPr="00472229">
        <w:rPr>
          <w:rFonts w:ascii="Arial" w:hAnsi="Arial" w:cs="Arial"/>
          <w:b/>
        </w:rPr>
        <w:t xml:space="preserve">ALSB 2.6 </w:t>
      </w:r>
      <w:r w:rsidR="00472229" w:rsidRPr="00472229">
        <w:rPr>
          <w:rFonts w:ascii="Arial" w:hAnsi="Arial" w:cs="Arial"/>
          <w:b/>
        </w:rPr>
        <w:t>Consultant</w:t>
      </w:r>
      <w:r w:rsidR="00B64FE2" w:rsidRPr="00472229">
        <w:rPr>
          <w:rFonts w:ascii="Arial" w:hAnsi="Arial" w:cs="Arial"/>
          <w:b/>
        </w:rPr>
        <w:t>/Infrastructure Architect</w:t>
      </w:r>
    </w:p>
    <w:p w:rsidR="00DB3B69" w:rsidRPr="00472229" w:rsidRDefault="00DB3B69">
      <w:pPr>
        <w:pStyle w:val="BodyText2"/>
        <w:ind w:left="990" w:hanging="990"/>
        <w:rPr>
          <w:rFonts w:ascii="Arial" w:hAnsi="Arial" w:cs="Arial"/>
          <w:b/>
        </w:rPr>
      </w:pPr>
      <w:r w:rsidRPr="00472229">
        <w:rPr>
          <w:rFonts w:ascii="Arial" w:hAnsi="Arial" w:cs="Arial"/>
          <w:b/>
        </w:rPr>
        <w:t>Sept 2005 –Nov 2006</w:t>
      </w:r>
    </w:p>
    <w:p w:rsidR="00DB3B69" w:rsidRPr="00472229" w:rsidRDefault="00DB3B69">
      <w:pPr>
        <w:rPr>
          <w:rFonts w:ascii="Arial" w:hAnsi="Arial" w:cs="Arial"/>
        </w:rPr>
      </w:pP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Involved in Installation, configuration and maintenance of </w:t>
      </w:r>
      <w:r w:rsidRPr="00472229">
        <w:rPr>
          <w:rFonts w:ascii="Arial" w:hAnsi="Arial" w:cs="Arial"/>
          <w:b/>
          <w:bCs/>
        </w:rPr>
        <w:t>WebLogic Server</w:t>
      </w:r>
      <w:r w:rsidRPr="00472229">
        <w:rPr>
          <w:rFonts w:ascii="Arial" w:hAnsi="Arial" w:cs="Arial"/>
          <w:bCs/>
        </w:rPr>
        <w:t xml:space="preserve"> in </w:t>
      </w:r>
      <w:r w:rsidRPr="00472229">
        <w:rPr>
          <w:rFonts w:ascii="Arial" w:hAnsi="Arial" w:cs="Arial"/>
          <w:b/>
          <w:bCs/>
        </w:rPr>
        <w:t>Domain</w:t>
      </w:r>
      <w:r w:rsidRPr="00472229">
        <w:rPr>
          <w:rFonts w:ascii="Arial" w:hAnsi="Arial" w:cs="Arial"/>
          <w:bCs/>
        </w:rPr>
        <w:t xml:space="preserve"> and </w:t>
      </w:r>
      <w:r w:rsidRPr="00472229">
        <w:rPr>
          <w:rFonts w:ascii="Arial" w:hAnsi="Arial" w:cs="Arial"/>
          <w:b/>
          <w:bCs/>
        </w:rPr>
        <w:t xml:space="preserve">Clustered </w:t>
      </w:r>
      <w:r w:rsidRPr="00472229">
        <w:rPr>
          <w:rFonts w:ascii="Arial" w:hAnsi="Arial" w:cs="Arial"/>
          <w:bCs/>
        </w:rPr>
        <w:t xml:space="preserve">environment. </w:t>
      </w:r>
    </w:p>
    <w:p w:rsidR="00565906" w:rsidRPr="00472229" w:rsidRDefault="00565906" w:rsidP="00565906">
      <w:pPr>
        <w:widowControl/>
        <w:numPr>
          <w:ilvl w:val="0"/>
          <w:numId w:val="7"/>
        </w:numPr>
        <w:tabs>
          <w:tab w:val="left" w:pos="360"/>
        </w:tabs>
        <w:jc w:val="both"/>
        <w:rPr>
          <w:rFonts w:ascii="Arial" w:hAnsi="Arial" w:cs="Arial"/>
          <w:bCs/>
        </w:rPr>
      </w:pPr>
      <w:r w:rsidRPr="00472229">
        <w:rPr>
          <w:rFonts w:ascii="Arial" w:hAnsi="Arial" w:cs="Arial"/>
          <w:bCs/>
        </w:rPr>
        <w:t xml:space="preserve">Performed Installation , maintenance, fixes upgrades, general administration, troubleshooting and performance tuning of  </w:t>
      </w:r>
      <w:r w:rsidRPr="00472229">
        <w:rPr>
          <w:rFonts w:ascii="Arial" w:hAnsi="Arial" w:cs="Arial"/>
          <w:b/>
          <w:bCs/>
        </w:rPr>
        <w:t>WebSphere Application  Server7.x</w:t>
      </w:r>
    </w:p>
    <w:p w:rsidR="00DB3B69" w:rsidRPr="00472229" w:rsidRDefault="00DB3B69">
      <w:pPr>
        <w:widowControl/>
        <w:numPr>
          <w:ilvl w:val="0"/>
          <w:numId w:val="7"/>
        </w:numPr>
        <w:tabs>
          <w:tab w:val="left" w:pos="360"/>
        </w:tabs>
        <w:jc w:val="both"/>
        <w:rPr>
          <w:rFonts w:ascii="Arial" w:hAnsi="Arial" w:cs="Arial"/>
          <w:b/>
          <w:bCs/>
        </w:rPr>
      </w:pPr>
      <w:r w:rsidRPr="00472229">
        <w:rPr>
          <w:rFonts w:ascii="Arial" w:hAnsi="Arial" w:cs="Arial"/>
          <w:bCs/>
        </w:rPr>
        <w:t>Deployed the applications</w:t>
      </w:r>
      <w:r w:rsidRPr="00472229">
        <w:rPr>
          <w:rFonts w:ascii="Arial" w:hAnsi="Arial" w:cs="Arial"/>
        </w:rPr>
        <w:t xml:space="preserve"> like formats of </w:t>
      </w:r>
      <w:r w:rsidRPr="00472229">
        <w:rPr>
          <w:rFonts w:ascii="Arial" w:hAnsi="Arial" w:cs="Arial"/>
          <w:b/>
          <w:bCs/>
        </w:rPr>
        <w:t>WAR, JAR, and EAR in WebLogic.</w:t>
      </w:r>
    </w:p>
    <w:p w:rsidR="00DB3B69" w:rsidRPr="00472229" w:rsidRDefault="00DB3B69">
      <w:pPr>
        <w:widowControl/>
        <w:numPr>
          <w:ilvl w:val="0"/>
          <w:numId w:val="7"/>
        </w:numPr>
        <w:tabs>
          <w:tab w:val="left" w:pos="360"/>
        </w:tabs>
        <w:jc w:val="both"/>
        <w:rPr>
          <w:rFonts w:ascii="Arial" w:hAnsi="Arial" w:cs="Arial"/>
          <w:b/>
          <w:bCs/>
        </w:rPr>
      </w:pPr>
      <w:r w:rsidRPr="00472229">
        <w:rPr>
          <w:rFonts w:ascii="Arial" w:hAnsi="Arial" w:cs="Arial"/>
          <w:bCs/>
        </w:rPr>
        <w:t xml:space="preserve">Installed and Configured </w:t>
      </w:r>
      <w:r w:rsidRPr="00472229">
        <w:rPr>
          <w:rFonts w:ascii="Arial" w:hAnsi="Arial" w:cs="Arial"/>
          <w:b/>
          <w:bCs/>
        </w:rPr>
        <w:t>SunOne</w:t>
      </w:r>
      <w:r w:rsidRPr="00472229">
        <w:rPr>
          <w:rFonts w:ascii="Arial" w:hAnsi="Arial" w:cs="Arial"/>
          <w:bCs/>
        </w:rPr>
        <w:t xml:space="preserve"> </w:t>
      </w:r>
      <w:r w:rsidRPr="00472229">
        <w:rPr>
          <w:rFonts w:ascii="Arial" w:hAnsi="Arial" w:cs="Arial"/>
          <w:b/>
          <w:bCs/>
        </w:rPr>
        <w:t xml:space="preserve">Iplanet web Server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Define forwarding rules from </w:t>
      </w:r>
      <w:r w:rsidRPr="00472229">
        <w:rPr>
          <w:rFonts w:ascii="Arial" w:hAnsi="Arial" w:cs="Arial"/>
          <w:b/>
          <w:bCs/>
        </w:rPr>
        <w:t>SunOne iplanet</w:t>
      </w:r>
      <w:r w:rsidRPr="00472229">
        <w:rPr>
          <w:rFonts w:ascii="Arial" w:hAnsi="Arial" w:cs="Arial"/>
          <w:bCs/>
        </w:rPr>
        <w:t xml:space="preserve"> to WebLogic A</w:t>
      </w:r>
      <w:r w:rsidRPr="00472229">
        <w:rPr>
          <w:rFonts w:ascii="Arial" w:hAnsi="Arial" w:cs="Arial"/>
          <w:b/>
          <w:bCs/>
        </w:rPr>
        <w:t>pplication Server</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bCs/>
        </w:rPr>
        <w:t xml:space="preserve">Troubleshooting </w:t>
      </w:r>
      <w:r w:rsidRPr="00472229">
        <w:rPr>
          <w:rFonts w:ascii="Arial" w:hAnsi="Arial" w:cs="Arial"/>
          <w:bCs/>
        </w:rPr>
        <w:t xml:space="preserve">and </w:t>
      </w:r>
      <w:r w:rsidRPr="00472229">
        <w:rPr>
          <w:rFonts w:ascii="Arial" w:hAnsi="Arial" w:cs="Arial"/>
          <w:b/>
          <w:bCs/>
        </w:rPr>
        <w:t xml:space="preserve">fixing </w:t>
      </w:r>
      <w:r w:rsidRPr="00472229">
        <w:rPr>
          <w:rFonts w:ascii="Arial" w:hAnsi="Arial" w:cs="Arial"/>
          <w:bCs/>
        </w:rPr>
        <w:t xml:space="preserve">of problems on </w:t>
      </w:r>
      <w:r w:rsidRPr="00472229">
        <w:rPr>
          <w:rFonts w:ascii="Arial" w:hAnsi="Arial" w:cs="Arial"/>
          <w:b/>
          <w:bCs/>
        </w:rPr>
        <w:t>WebLogic Application Server</w:t>
      </w:r>
      <w:r w:rsidRPr="00472229">
        <w:rPr>
          <w:rFonts w:ascii="Arial" w:hAnsi="Arial" w:cs="Arial"/>
          <w:bCs/>
        </w:rPr>
        <w:t xml:space="preserve">. </w:t>
      </w:r>
    </w:p>
    <w:p w:rsidR="00DB3B69" w:rsidRPr="00472229" w:rsidRDefault="00DB3B69">
      <w:pPr>
        <w:widowControl/>
        <w:numPr>
          <w:ilvl w:val="0"/>
          <w:numId w:val="7"/>
        </w:numPr>
        <w:tabs>
          <w:tab w:val="left" w:pos="360"/>
        </w:tabs>
        <w:jc w:val="both"/>
        <w:rPr>
          <w:rFonts w:ascii="Arial" w:hAnsi="Arial" w:cs="Arial"/>
          <w:b/>
          <w:bCs/>
        </w:rPr>
      </w:pPr>
      <w:r w:rsidRPr="00472229">
        <w:rPr>
          <w:rFonts w:ascii="Arial" w:hAnsi="Arial" w:cs="Arial"/>
          <w:bCs/>
        </w:rPr>
        <w:t>Configured and administered of</w:t>
      </w:r>
      <w:r w:rsidRPr="00472229">
        <w:rPr>
          <w:rFonts w:ascii="Arial" w:hAnsi="Arial" w:cs="Arial"/>
          <w:b/>
          <w:bCs/>
        </w:rPr>
        <w:t xml:space="preserve"> JDBC, JMS, JNDI, SNMP </w:t>
      </w:r>
      <w:r w:rsidRPr="00472229">
        <w:rPr>
          <w:rFonts w:ascii="Arial" w:hAnsi="Arial" w:cs="Arial"/>
        </w:rPr>
        <w:t>in</w:t>
      </w:r>
      <w:r w:rsidRPr="00472229">
        <w:rPr>
          <w:rFonts w:ascii="Arial" w:hAnsi="Arial" w:cs="Arial"/>
          <w:b/>
          <w:bCs/>
        </w:rPr>
        <w:t xml:space="preserve"> WebLogic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configured and administered </w:t>
      </w:r>
      <w:r w:rsidRPr="00472229">
        <w:rPr>
          <w:rFonts w:ascii="Arial" w:hAnsi="Arial" w:cs="Arial"/>
          <w:b/>
          <w:bCs/>
        </w:rPr>
        <w:t>IPlanet web server</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creation of Server groups and </w:t>
      </w:r>
      <w:r w:rsidRPr="00472229">
        <w:rPr>
          <w:rFonts w:ascii="Arial" w:hAnsi="Arial" w:cs="Arial"/>
          <w:b/>
          <w:bCs/>
        </w:rPr>
        <w:t>clusters</w:t>
      </w:r>
      <w:r w:rsidRPr="00472229">
        <w:rPr>
          <w:rFonts w:ascii="Arial" w:hAnsi="Arial" w:cs="Arial"/>
          <w:bCs/>
        </w:rPr>
        <w:t xml:space="preserve"> in </w:t>
      </w:r>
      <w:r w:rsidRPr="00472229">
        <w:rPr>
          <w:rFonts w:ascii="Arial" w:hAnsi="Arial" w:cs="Arial"/>
          <w:b/>
          <w:bCs/>
        </w:rPr>
        <w:t>WebLogic Server</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bCs/>
        </w:rPr>
        <w:t xml:space="preserve">Configured </w:t>
      </w:r>
      <w:r w:rsidRPr="00472229">
        <w:rPr>
          <w:rFonts w:ascii="Arial" w:hAnsi="Arial" w:cs="Arial"/>
          <w:bCs/>
        </w:rPr>
        <w:t xml:space="preserve">and </w:t>
      </w:r>
      <w:r w:rsidRPr="00472229">
        <w:rPr>
          <w:rFonts w:ascii="Arial" w:hAnsi="Arial" w:cs="Arial"/>
          <w:b/>
          <w:bCs/>
        </w:rPr>
        <w:t xml:space="preserve">deployed </w:t>
      </w:r>
      <w:r w:rsidRPr="00472229">
        <w:rPr>
          <w:rFonts w:ascii="Arial" w:hAnsi="Arial" w:cs="Arial"/>
          <w:bCs/>
        </w:rPr>
        <w:t xml:space="preserve">applications in various work environments like </w:t>
      </w:r>
      <w:r w:rsidRPr="00472229">
        <w:rPr>
          <w:rFonts w:ascii="Arial" w:hAnsi="Arial" w:cs="Arial"/>
          <w:b/>
          <w:bCs/>
        </w:rPr>
        <w:t>Development</w:t>
      </w:r>
      <w:r w:rsidRPr="00472229">
        <w:rPr>
          <w:rFonts w:ascii="Arial" w:hAnsi="Arial" w:cs="Arial"/>
          <w:bCs/>
        </w:rPr>
        <w:t xml:space="preserve">, </w:t>
      </w:r>
      <w:r w:rsidRPr="00472229">
        <w:rPr>
          <w:rFonts w:ascii="Arial" w:hAnsi="Arial" w:cs="Arial"/>
          <w:b/>
          <w:bCs/>
        </w:rPr>
        <w:t>System Test</w:t>
      </w:r>
      <w:r w:rsidRPr="00472229">
        <w:rPr>
          <w:rFonts w:ascii="Arial" w:hAnsi="Arial" w:cs="Arial"/>
          <w:bCs/>
        </w:rPr>
        <w:t xml:space="preserve"> and </w:t>
      </w:r>
      <w:r w:rsidRPr="00472229">
        <w:rPr>
          <w:rFonts w:ascii="Arial" w:hAnsi="Arial" w:cs="Arial"/>
          <w:b/>
          <w:bCs/>
        </w:rPr>
        <w:t>Production</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rPr>
      </w:pPr>
      <w:r w:rsidRPr="00472229">
        <w:rPr>
          <w:rFonts w:ascii="Arial" w:hAnsi="Arial" w:cs="Arial"/>
        </w:rPr>
        <w:t xml:space="preserve">Migrated application’s from previous on </w:t>
      </w:r>
      <w:r w:rsidRPr="00472229">
        <w:rPr>
          <w:rFonts w:ascii="Arial" w:hAnsi="Arial" w:cs="Arial"/>
          <w:bCs/>
        </w:rPr>
        <w:t>WebLogic</w:t>
      </w:r>
      <w:r w:rsidRPr="00472229">
        <w:rPr>
          <w:rFonts w:ascii="Arial" w:hAnsi="Arial" w:cs="Arial"/>
        </w:rPr>
        <w:t xml:space="preserve"> version 6.1 to </w:t>
      </w:r>
      <w:r w:rsidRPr="00472229">
        <w:rPr>
          <w:rFonts w:ascii="Arial" w:hAnsi="Arial" w:cs="Arial"/>
          <w:bCs/>
        </w:rPr>
        <w:t>current</w:t>
      </w:r>
      <w:r w:rsidRPr="00472229">
        <w:rPr>
          <w:rFonts w:ascii="Arial" w:hAnsi="Arial" w:cs="Arial"/>
        </w:rPr>
        <w:t xml:space="preserve"> </w:t>
      </w:r>
      <w:r w:rsidRPr="00472229">
        <w:rPr>
          <w:rFonts w:ascii="Arial" w:hAnsi="Arial" w:cs="Arial"/>
          <w:bCs/>
        </w:rPr>
        <w:t>WebLogic</w:t>
      </w:r>
      <w:r w:rsidRPr="00472229">
        <w:rPr>
          <w:rFonts w:ascii="Arial" w:hAnsi="Arial" w:cs="Arial"/>
        </w:rPr>
        <w:t xml:space="preserve"> version</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Involved in Installation and configuration of MS-Exchange 5.0 and 5.5 based messaging systems for internal use and for POP3, SMTP and HTTP access.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Wrote Korn and Bourne Shell scripts for High Availability and for user management across the platform.</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standard backup procedures for both application DB and WebLogic 7.x. </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lastRenderedPageBreak/>
        <w:t xml:space="preserve">Review and modification of </w:t>
      </w:r>
      <w:r w:rsidRPr="00472229">
        <w:rPr>
          <w:rFonts w:ascii="Arial" w:hAnsi="Arial" w:cs="Arial"/>
          <w:b/>
          <w:bCs/>
        </w:rPr>
        <w:t>UNIX</w:t>
      </w:r>
      <w:r w:rsidRPr="00472229">
        <w:rPr>
          <w:rFonts w:ascii="Arial" w:hAnsi="Arial" w:cs="Arial"/>
          <w:bCs/>
        </w:rPr>
        <w:t xml:space="preserve"> scripts used for batch jobs.</w:t>
      </w:r>
    </w:p>
    <w:p w:rsidR="00DB3B69" w:rsidRPr="00472229" w:rsidRDefault="00DB3B69">
      <w:pPr>
        <w:widowControl/>
        <w:jc w:val="both"/>
        <w:rPr>
          <w:rFonts w:ascii="Arial" w:hAnsi="Arial" w:cs="Arial"/>
          <w:bCs/>
        </w:rPr>
      </w:pPr>
    </w:p>
    <w:p w:rsidR="00DB3B69" w:rsidRPr="00472229" w:rsidRDefault="00DB3B69">
      <w:pPr>
        <w:widowControl/>
        <w:jc w:val="both"/>
        <w:rPr>
          <w:rFonts w:ascii="Arial" w:hAnsi="Arial" w:cs="Arial"/>
          <w:b/>
          <w:bCs/>
        </w:rPr>
      </w:pPr>
      <w:r w:rsidRPr="00472229">
        <w:rPr>
          <w:rFonts w:ascii="Arial" w:hAnsi="Arial" w:cs="Arial"/>
          <w:b/>
          <w:bCs/>
        </w:rPr>
        <w:t>Environment:  WebLogic Application Server 6.1/7.0/8.1, Sun ONE IPlanet 4.x/6.0, Oracle 9i, Apache, Apache Tomcat, J2EE, EJB, Servlet, XML, SOAP, HMTL, Java Script, JDBC, JSP,  Window</w:t>
      </w:r>
      <w:r w:rsidR="005D16EF" w:rsidRPr="00472229">
        <w:rPr>
          <w:rFonts w:ascii="Arial" w:hAnsi="Arial" w:cs="Arial"/>
          <w:b/>
          <w:bCs/>
        </w:rPr>
        <w:t>s 2003, Solaris 10, AIX servers, Tibco, IBM MQ series</w:t>
      </w:r>
    </w:p>
    <w:p w:rsidR="00BD7969" w:rsidRPr="00472229" w:rsidRDefault="00BD7969" w:rsidP="00BD7969">
      <w:pPr>
        <w:rPr>
          <w:rFonts w:ascii="Arial" w:hAnsi="Arial" w:cs="Arial"/>
        </w:rPr>
      </w:pPr>
    </w:p>
    <w:p w:rsidR="00BE6282" w:rsidRDefault="00BE6282">
      <w:pPr>
        <w:pStyle w:val="Heading6"/>
        <w:tabs>
          <w:tab w:val="left" w:pos="0"/>
        </w:tabs>
        <w:rPr>
          <w:rFonts w:ascii="Arial" w:hAnsi="Arial" w:cs="Arial"/>
          <w:sz w:val="20"/>
        </w:rPr>
      </w:pPr>
    </w:p>
    <w:p w:rsidR="00DB3B69" w:rsidRPr="00472229" w:rsidRDefault="00DB3B69">
      <w:pPr>
        <w:pStyle w:val="Heading6"/>
        <w:tabs>
          <w:tab w:val="left" w:pos="0"/>
        </w:tabs>
        <w:rPr>
          <w:rFonts w:ascii="Arial" w:hAnsi="Arial" w:cs="Arial"/>
          <w:sz w:val="20"/>
        </w:rPr>
      </w:pPr>
      <w:r w:rsidRPr="00472229">
        <w:rPr>
          <w:rFonts w:ascii="Arial" w:hAnsi="Arial" w:cs="Arial"/>
          <w:sz w:val="20"/>
        </w:rPr>
        <w:t>Hughes Supply, Orlando, FL</w:t>
      </w:r>
    </w:p>
    <w:p w:rsidR="00DB3B69" w:rsidRPr="00472229" w:rsidRDefault="00DB3B69">
      <w:pPr>
        <w:pStyle w:val="BodyText2"/>
        <w:ind w:left="990" w:hanging="990"/>
        <w:rPr>
          <w:rFonts w:ascii="Arial" w:hAnsi="Arial" w:cs="Arial"/>
          <w:b/>
        </w:rPr>
      </w:pPr>
      <w:r w:rsidRPr="00472229">
        <w:rPr>
          <w:rFonts w:ascii="Arial" w:hAnsi="Arial" w:cs="Arial"/>
          <w:b/>
        </w:rPr>
        <w:t xml:space="preserve">WebLogic </w:t>
      </w:r>
      <w:r w:rsidR="00472229" w:rsidRPr="00472229">
        <w:rPr>
          <w:rFonts w:ascii="Arial" w:hAnsi="Arial" w:cs="Arial"/>
          <w:b/>
        </w:rPr>
        <w:t>Consultant</w:t>
      </w:r>
    </w:p>
    <w:p w:rsidR="00DB3B69" w:rsidRPr="00472229" w:rsidRDefault="00DB3B69">
      <w:pPr>
        <w:ind w:left="990" w:hanging="990"/>
        <w:rPr>
          <w:rFonts w:ascii="Arial" w:hAnsi="Arial" w:cs="Arial"/>
          <w:b/>
        </w:rPr>
      </w:pPr>
      <w:r w:rsidRPr="00472229">
        <w:rPr>
          <w:rFonts w:ascii="Arial" w:hAnsi="Arial" w:cs="Arial"/>
          <w:b/>
        </w:rPr>
        <w:t xml:space="preserve">July 2004 –Aug 2005 </w:t>
      </w: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Supported </w:t>
      </w:r>
      <w:r w:rsidRPr="00472229">
        <w:rPr>
          <w:rFonts w:ascii="Arial" w:hAnsi="Arial" w:cs="Arial"/>
          <w:b/>
          <w:bCs/>
        </w:rPr>
        <w:t xml:space="preserve">24/7 </w:t>
      </w:r>
      <w:r w:rsidRPr="00472229">
        <w:rPr>
          <w:rFonts w:ascii="Arial" w:hAnsi="Arial" w:cs="Arial"/>
          <w:bCs/>
        </w:rPr>
        <w:t xml:space="preserve">on call schedule for </w:t>
      </w:r>
      <w:r w:rsidRPr="00472229">
        <w:rPr>
          <w:rFonts w:ascii="Arial" w:hAnsi="Arial" w:cs="Arial"/>
          <w:b/>
          <w:bCs/>
        </w:rPr>
        <w:t>Production support</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Involved in Installation, configuration and </w:t>
      </w:r>
      <w:r w:rsidRPr="00472229">
        <w:rPr>
          <w:rFonts w:ascii="Arial" w:hAnsi="Arial" w:cs="Arial"/>
          <w:b/>
          <w:bCs/>
        </w:rPr>
        <w:t xml:space="preserve">administration </w:t>
      </w:r>
      <w:r w:rsidRPr="00472229">
        <w:rPr>
          <w:rFonts w:ascii="Arial" w:hAnsi="Arial" w:cs="Arial"/>
          <w:bCs/>
        </w:rPr>
        <w:t xml:space="preserve">of </w:t>
      </w:r>
      <w:r w:rsidRPr="00472229">
        <w:rPr>
          <w:rFonts w:ascii="Arial" w:hAnsi="Arial" w:cs="Arial"/>
          <w:b/>
          <w:bCs/>
        </w:rPr>
        <w:t xml:space="preserve">Bea WebLogic Server </w:t>
      </w:r>
      <w:r w:rsidRPr="00472229">
        <w:rPr>
          <w:rFonts w:ascii="Arial" w:hAnsi="Arial" w:cs="Arial"/>
          <w:bCs/>
        </w:rPr>
        <w:t>in various environments.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 and configure </w:t>
      </w:r>
      <w:r w:rsidRPr="00472229">
        <w:rPr>
          <w:rFonts w:ascii="Arial" w:hAnsi="Arial" w:cs="Arial"/>
          <w:b/>
          <w:bCs/>
        </w:rPr>
        <w:t xml:space="preserve">SunOne Web server </w:t>
      </w:r>
      <w:r w:rsidRPr="00472229">
        <w:rPr>
          <w:rFonts w:ascii="Arial" w:hAnsi="Arial" w:cs="Arial"/>
          <w:bCs/>
        </w:rPr>
        <w:t>in various environments.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Deployed the applications like formats of </w:t>
      </w:r>
      <w:r w:rsidRPr="00472229">
        <w:rPr>
          <w:rFonts w:ascii="Arial" w:hAnsi="Arial" w:cs="Arial"/>
          <w:b/>
          <w:bCs/>
        </w:rPr>
        <w:t>WAR</w:t>
      </w:r>
      <w:r w:rsidRPr="00472229">
        <w:rPr>
          <w:rFonts w:ascii="Arial" w:hAnsi="Arial" w:cs="Arial"/>
          <w:bCs/>
        </w:rPr>
        <w:t xml:space="preserve">, </w:t>
      </w:r>
      <w:r w:rsidRPr="00472229">
        <w:rPr>
          <w:rFonts w:ascii="Arial" w:hAnsi="Arial" w:cs="Arial"/>
          <w:b/>
          <w:bCs/>
        </w:rPr>
        <w:t>JAR</w:t>
      </w:r>
      <w:r w:rsidRPr="00472229">
        <w:rPr>
          <w:rFonts w:ascii="Arial" w:hAnsi="Arial" w:cs="Arial"/>
          <w:bCs/>
        </w:rPr>
        <w:t xml:space="preserve">, and </w:t>
      </w:r>
      <w:r w:rsidRPr="00472229">
        <w:rPr>
          <w:rFonts w:ascii="Arial" w:hAnsi="Arial" w:cs="Arial"/>
          <w:b/>
          <w:bCs/>
        </w:rPr>
        <w:t>EAR</w:t>
      </w:r>
      <w:r w:rsidRPr="00472229">
        <w:rPr>
          <w:rFonts w:ascii="Arial" w:hAnsi="Arial" w:cs="Arial"/>
          <w:bCs/>
        </w:rPr>
        <w:t xml:space="preserve"> in </w:t>
      </w:r>
      <w:r w:rsidRPr="00472229">
        <w:rPr>
          <w:rFonts w:ascii="Arial" w:hAnsi="Arial" w:cs="Arial"/>
          <w:b/>
          <w:bCs/>
        </w:rPr>
        <w:t>WebLogic</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of </w:t>
      </w:r>
      <w:r w:rsidRPr="00472229">
        <w:rPr>
          <w:rFonts w:ascii="Arial" w:hAnsi="Arial" w:cs="Arial"/>
          <w:b/>
          <w:bCs/>
        </w:rPr>
        <w:t xml:space="preserve">WebLogic server </w:t>
      </w:r>
      <w:r w:rsidRPr="00472229">
        <w:rPr>
          <w:rFonts w:ascii="Arial" w:hAnsi="Arial" w:cs="Arial"/>
          <w:bCs/>
        </w:rPr>
        <w:t xml:space="preserve">with </w:t>
      </w:r>
      <w:r w:rsidRPr="00472229">
        <w:rPr>
          <w:rFonts w:ascii="Arial" w:hAnsi="Arial" w:cs="Arial"/>
          <w:b/>
          <w:bCs/>
        </w:rPr>
        <w:t xml:space="preserve">Oracle9i </w:t>
      </w:r>
      <w:r w:rsidRPr="00472229">
        <w:rPr>
          <w:rFonts w:ascii="Arial" w:hAnsi="Arial" w:cs="Arial"/>
          <w:bCs/>
        </w:rPr>
        <w:t>database.</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Deployed the applications on multiple </w:t>
      </w:r>
      <w:r w:rsidRPr="00472229">
        <w:rPr>
          <w:rFonts w:ascii="Arial" w:hAnsi="Arial" w:cs="Arial"/>
          <w:b/>
          <w:bCs/>
        </w:rPr>
        <w:t xml:space="preserve">WebLogic Server </w:t>
      </w:r>
      <w:r w:rsidRPr="00472229">
        <w:rPr>
          <w:rFonts w:ascii="Arial" w:hAnsi="Arial" w:cs="Arial"/>
          <w:bCs/>
        </w:rPr>
        <w:t xml:space="preserve">and maintained </w:t>
      </w:r>
      <w:r w:rsidRPr="00472229">
        <w:rPr>
          <w:rFonts w:ascii="Arial" w:hAnsi="Arial" w:cs="Arial"/>
          <w:b/>
          <w:bCs/>
        </w:rPr>
        <w:t>Load balancing</w:t>
      </w:r>
      <w:r w:rsidRPr="00472229">
        <w:rPr>
          <w:rFonts w:ascii="Arial" w:hAnsi="Arial" w:cs="Arial"/>
          <w:bCs/>
        </w:rPr>
        <w:t xml:space="preserve">, </w:t>
      </w:r>
      <w:r w:rsidRPr="00472229">
        <w:rPr>
          <w:rFonts w:ascii="Arial" w:hAnsi="Arial" w:cs="Arial"/>
          <w:b/>
          <w:bCs/>
        </w:rPr>
        <w:t xml:space="preserve">High availability </w:t>
      </w:r>
      <w:r w:rsidRPr="00472229">
        <w:rPr>
          <w:rFonts w:ascii="Arial" w:hAnsi="Arial" w:cs="Arial"/>
          <w:bCs/>
        </w:rPr>
        <w:t xml:space="preserve">and </w:t>
      </w:r>
      <w:r w:rsidRPr="00472229">
        <w:rPr>
          <w:rFonts w:ascii="Arial" w:hAnsi="Arial" w:cs="Arial"/>
          <w:b/>
          <w:bCs/>
        </w:rPr>
        <w:t xml:space="preserve">Fail over </w:t>
      </w:r>
      <w:r w:rsidRPr="00472229">
        <w:rPr>
          <w:rFonts w:ascii="Arial" w:hAnsi="Arial" w:cs="Arial"/>
          <w:bCs/>
        </w:rPr>
        <w:t>functionality.</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 Clustering </w:t>
      </w:r>
      <w:r w:rsidRPr="00472229">
        <w:rPr>
          <w:rFonts w:ascii="Arial" w:hAnsi="Arial" w:cs="Arial"/>
          <w:b/>
          <w:bCs/>
        </w:rPr>
        <w:t>EJB</w:t>
      </w:r>
      <w:r w:rsidRPr="00472229">
        <w:rPr>
          <w:rFonts w:ascii="Arial" w:hAnsi="Arial" w:cs="Arial"/>
          <w:bCs/>
        </w:rPr>
        <w:t xml:space="preserve"> objects, </w:t>
      </w:r>
      <w:r w:rsidRPr="00472229">
        <w:rPr>
          <w:rFonts w:ascii="Arial" w:hAnsi="Arial" w:cs="Arial"/>
          <w:b/>
          <w:bCs/>
        </w:rPr>
        <w:t xml:space="preserve">JDBC </w:t>
      </w:r>
      <w:r w:rsidRPr="00472229">
        <w:rPr>
          <w:rFonts w:ascii="Arial" w:hAnsi="Arial" w:cs="Arial"/>
          <w:bCs/>
        </w:rPr>
        <w:t xml:space="preserve">connections and </w:t>
      </w:r>
      <w:r w:rsidRPr="00472229">
        <w:rPr>
          <w:rFonts w:ascii="Arial" w:hAnsi="Arial" w:cs="Arial"/>
          <w:b/>
          <w:bCs/>
        </w:rPr>
        <w:t xml:space="preserve">JMS </w:t>
      </w:r>
      <w:r w:rsidRPr="00472229">
        <w:rPr>
          <w:rFonts w:ascii="Arial" w:hAnsi="Arial" w:cs="Arial"/>
          <w:bCs/>
        </w:rPr>
        <w:t>connection factories.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Written shell scripts to Start/stop WebLogic application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Configured Node manager for administer the Managed servers.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administered Connection pools for </w:t>
      </w:r>
      <w:r w:rsidRPr="00472229">
        <w:rPr>
          <w:rFonts w:ascii="Arial" w:hAnsi="Arial" w:cs="Arial"/>
          <w:b/>
          <w:bCs/>
        </w:rPr>
        <w:t>JDBC connections</w:t>
      </w:r>
      <w:r w:rsidRPr="00472229">
        <w:rPr>
          <w:rFonts w:ascii="Arial" w:hAnsi="Arial" w:cs="Arial"/>
          <w:bCs/>
        </w:rPr>
        <w:t xml:space="preserve">. </w:t>
      </w:r>
    </w:p>
    <w:p w:rsidR="00DB3B69" w:rsidRPr="00472229" w:rsidRDefault="00DB3B69">
      <w:pPr>
        <w:widowControl/>
        <w:numPr>
          <w:ilvl w:val="0"/>
          <w:numId w:val="7"/>
        </w:numPr>
        <w:tabs>
          <w:tab w:val="left" w:pos="360"/>
        </w:tabs>
        <w:rPr>
          <w:rFonts w:ascii="Arial" w:hAnsi="Arial" w:cs="Arial"/>
          <w:bCs/>
        </w:rPr>
      </w:pPr>
      <w:r w:rsidRPr="00472229">
        <w:rPr>
          <w:rFonts w:ascii="Arial" w:hAnsi="Arial" w:cs="Arial"/>
          <w:bCs/>
        </w:rPr>
        <w:t xml:space="preserve">Used config wizard and config builder extensively to create and manage </w:t>
      </w:r>
      <w:r w:rsidRPr="00472229">
        <w:rPr>
          <w:rFonts w:ascii="Arial" w:hAnsi="Arial" w:cs="Arial"/>
          <w:b/>
          <w:bCs/>
        </w:rPr>
        <w:t>WebLogic domains</w:t>
      </w:r>
      <w:r w:rsidRPr="00472229">
        <w:rPr>
          <w:rFonts w:ascii="Arial" w:hAnsi="Arial" w:cs="Arial"/>
          <w:bCs/>
        </w:rPr>
        <w:t>.</w:t>
      </w:r>
    </w:p>
    <w:p w:rsidR="00DB3B69" w:rsidRPr="00472229" w:rsidRDefault="00DB3B69">
      <w:pPr>
        <w:widowControl/>
        <w:numPr>
          <w:ilvl w:val="0"/>
          <w:numId w:val="7"/>
        </w:numPr>
        <w:tabs>
          <w:tab w:val="left" w:pos="360"/>
        </w:tabs>
        <w:rPr>
          <w:rFonts w:ascii="Arial" w:hAnsi="Arial" w:cs="Arial"/>
          <w:bCs/>
        </w:rPr>
      </w:pPr>
      <w:r w:rsidRPr="00472229">
        <w:rPr>
          <w:rFonts w:ascii="Arial" w:hAnsi="Arial" w:cs="Arial"/>
          <w:bCs/>
        </w:rPr>
        <w:t>Developed UNIX shell scripts for batch jobs to startup and shutdown WebLogic server.</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Setting up the cluster environment for WebLogic Server integrated with multiple workflows.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Involved in doing a </w:t>
      </w:r>
      <w:r w:rsidRPr="00472229">
        <w:rPr>
          <w:rFonts w:ascii="Arial" w:hAnsi="Arial" w:cs="Arial"/>
          <w:b/>
          <w:bCs/>
        </w:rPr>
        <w:t xml:space="preserve">performance </w:t>
      </w:r>
      <w:r w:rsidRPr="00472229">
        <w:rPr>
          <w:rFonts w:ascii="Arial" w:hAnsi="Arial" w:cs="Arial"/>
          <w:bCs/>
        </w:rPr>
        <w:t xml:space="preserve">benchmark of </w:t>
      </w:r>
      <w:r w:rsidRPr="00472229">
        <w:rPr>
          <w:rFonts w:ascii="Arial" w:hAnsi="Arial" w:cs="Arial"/>
          <w:b/>
          <w:bCs/>
        </w:rPr>
        <w:t xml:space="preserve">WebLogic server </w:t>
      </w:r>
      <w:r w:rsidRPr="00472229">
        <w:rPr>
          <w:rFonts w:ascii="Arial" w:hAnsi="Arial" w:cs="Arial"/>
          <w:bCs/>
        </w:rPr>
        <w:t xml:space="preserve">by using </w:t>
      </w:r>
      <w:r w:rsidRPr="00472229">
        <w:rPr>
          <w:rFonts w:ascii="Arial" w:hAnsi="Arial" w:cs="Arial"/>
          <w:b/>
          <w:bCs/>
        </w:rPr>
        <w:t>Loadrunner</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Application’s migration of </w:t>
      </w:r>
      <w:r w:rsidRPr="00472229">
        <w:rPr>
          <w:rFonts w:ascii="Arial" w:hAnsi="Arial" w:cs="Arial"/>
          <w:b/>
          <w:bCs/>
        </w:rPr>
        <w:t xml:space="preserve">WebLogic server </w:t>
      </w:r>
      <w:r w:rsidRPr="00472229">
        <w:rPr>
          <w:rFonts w:ascii="Arial" w:hAnsi="Arial" w:cs="Arial"/>
          <w:bCs/>
        </w:rPr>
        <w:t>from previous version 7.0 to current version.</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and deployed applications in various work environments like </w:t>
      </w:r>
      <w:r w:rsidRPr="00472229">
        <w:rPr>
          <w:rFonts w:ascii="Arial" w:hAnsi="Arial" w:cs="Arial"/>
          <w:b/>
          <w:bCs/>
        </w:rPr>
        <w:t>Development</w:t>
      </w:r>
      <w:r w:rsidRPr="00472229">
        <w:rPr>
          <w:rFonts w:ascii="Arial" w:hAnsi="Arial" w:cs="Arial"/>
          <w:bCs/>
        </w:rPr>
        <w:t xml:space="preserve">, </w:t>
      </w:r>
      <w:r w:rsidRPr="00472229">
        <w:rPr>
          <w:rFonts w:ascii="Arial" w:hAnsi="Arial" w:cs="Arial"/>
          <w:b/>
          <w:bCs/>
        </w:rPr>
        <w:t>System Test</w:t>
      </w:r>
      <w:r w:rsidRPr="00472229">
        <w:rPr>
          <w:rFonts w:ascii="Arial" w:hAnsi="Arial" w:cs="Arial"/>
          <w:bCs/>
        </w:rPr>
        <w:t xml:space="preserve">, </w:t>
      </w:r>
      <w:r w:rsidRPr="00472229">
        <w:rPr>
          <w:rFonts w:ascii="Arial" w:hAnsi="Arial" w:cs="Arial"/>
          <w:b/>
          <w:bCs/>
        </w:rPr>
        <w:t>SIT</w:t>
      </w:r>
      <w:r w:rsidRPr="00472229">
        <w:rPr>
          <w:rFonts w:ascii="Arial" w:hAnsi="Arial" w:cs="Arial"/>
          <w:bCs/>
        </w:rPr>
        <w:t xml:space="preserve">, </w:t>
      </w:r>
      <w:r w:rsidRPr="00472229">
        <w:rPr>
          <w:rFonts w:ascii="Arial" w:hAnsi="Arial" w:cs="Arial"/>
          <w:b/>
          <w:bCs/>
        </w:rPr>
        <w:t xml:space="preserve">RTB </w:t>
      </w:r>
      <w:r w:rsidRPr="00472229">
        <w:rPr>
          <w:rFonts w:ascii="Arial" w:hAnsi="Arial" w:cs="Arial"/>
          <w:bCs/>
        </w:rPr>
        <w:t xml:space="preserve">and </w:t>
      </w:r>
      <w:r w:rsidRPr="00472229">
        <w:rPr>
          <w:rFonts w:ascii="Arial" w:hAnsi="Arial" w:cs="Arial"/>
          <w:b/>
          <w:bCs/>
        </w:rPr>
        <w:t>Production</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Researched and troubleshooted emerging application issues, from WebLogic configuration to code issues.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Configured </w:t>
      </w:r>
      <w:r w:rsidRPr="00472229">
        <w:rPr>
          <w:rFonts w:ascii="Arial" w:hAnsi="Arial" w:cs="Arial"/>
          <w:b/>
          <w:bCs/>
        </w:rPr>
        <w:t>JNDI</w:t>
      </w:r>
      <w:r w:rsidRPr="00472229">
        <w:rPr>
          <w:rFonts w:ascii="Arial" w:hAnsi="Arial" w:cs="Arial"/>
          <w:bCs/>
        </w:rPr>
        <w:t xml:space="preserve"> server as repository for </w:t>
      </w:r>
      <w:r w:rsidRPr="00472229">
        <w:rPr>
          <w:rFonts w:ascii="Arial" w:hAnsi="Arial" w:cs="Arial"/>
          <w:b/>
          <w:bCs/>
        </w:rPr>
        <w:t xml:space="preserve">EJB </w:t>
      </w:r>
      <w:r w:rsidRPr="00472229">
        <w:rPr>
          <w:rFonts w:ascii="Arial" w:hAnsi="Arial" w:cs="Arial"/>
          <w:bCs/>
        </w:rPr>
        <w:t xml:space="preserve">Home stubs, </w:t>
      </w:r>
      <w:r w:rsidRPr="00472229">
        <w:rPr>
          <w:rFonts w:ascii="Arial" w:hAnsi="Arial" w:cs="Arial"/>
          <w:b/>
          <w:bCs/>
        </w:rPr>
        <w:t xml:space="preserve">JDBC </w:t>
      </w:r>
      <w:r w:rsidRPr="00472229">
        <w:rPr>
          <w:rFonts w:ascii="Arial" w:hAnsi="Arial" w:cs="Arial"/>
          <w:bCs/>
        </w:rPr>
        <w:t xml:space="preserve">data source, </w:t>
      </w:r>
      <w:r w:rsidRPr="00472229">
        <w:rPr>
          <w:rFonts w:ascii="Arial" w:hAnsi="Arial" w:cs="Arial"/>
          <w:b/>
          <w:bCs/>
        </w:rPr>
        <w:t xml:space="preserve">JMS connection </w:t>
      </w:r>
      <w:r w:rsidR="00A44BC2" w:rsidRPr="00472229">
        <w:rPr>
          <w:rFonts w:ascii="Arial" w:hAnsi="Arial" w:cs="Arial"/>
          <w:bCs/>
        </w:rPr>
        <w:t>factories, queues and topics.</w:t>
      </w:r>
    </w:p>
    <w:p w:rsidR="00A44BC2" w:rsidRPr="00472229" w:rsidRDefault="00A44BC2">
      <w:pPr>
        <w:widowControl/>
        <w:numPr>
          <w:ilvl w:val="0"/>
          <w:numId w:val="7"/>
        </w:numPr>
        <w:tabs>
          <w:tab w:val="left" w:pos="360"/>
        </w:tabs>
        <w:jc w:val="both"/>
        <w:rPr>
          <w:rFonts w:ascii="Arial" w:hAnsi="Arial" w:cs="Arial"/>
          <w:bCs/>
        </w:rPr>
      </w:pPr>
      <w:r w:rsidRPr="00472229">
        <w:rPr>
          <w:rFonts w:ascii="Arial" w:hAnsi="Arial" w:cs="Arial"/>
          <w:bCs/>
        </w:rPr>
        <w:t xml:space="preserve">IBM MQ Series, Tibco </w:t>
      </w:r>
    </w:p>
    <w:p w:rsidR="00DB3B69" w:rsidRPr="00472229" w:rsidRDefault="00DB3B69">
      <w:pPr>
        <w:widowControl/>
        <w:jc w:val="both"/>
        <w:rPr>
          <w:rFonts w:ascii="Arial" w:hAnsi="Arial" w:cs="Arial"/>
          <w:bCs/>
        </w:rPr>
      </w:pPr>
    </w:p>
    <w:p w:rsidR="00DB3B69" w:rsidRPr="00472229" w:rsidRDefault="00DB3B69">
      <w:pPr>
        <w:widowControl/>
        <w:jc w:val="both"/>
        <w:rPr>
          <w:rFonts w:ascii="Arial" w:hAnsi="Arial" w:cs="Arial"/>
          <w:b/>
          <w:bCs/>
        </w:rPr>
      </w:pPr>
      <w:r w:rsidRPr="00472229">
        <w:rPr>
          <w:rFonts w:ascii="Arial" w:hAnsi="Arial" w:cs="Arial"/>
          <w:b/>
          <w:bCs/>
        </w:rPr>
        <w:t>Environment:  WebLogic Application Server 6.1/7.0, Sun ONE IPlanet 4.x/6.0, Oracle 9i, Apache, Apache Tomcat, J2EE, EJB, Servlet, XML, SOAP, HMTL, Java Script, JDBC, JSP,  Windows 2003, Solaris 10, AIX servers.</w:t>
      </w:r>
      <w:r w:rsidR="00A44BC2" w:rsidRPr="00472229">
        <w:rPr>
          <w:rFonts w:ascii="Arial" w:hAnsi="Arial" w:cs="Arial"/>
          <w:b/>
          <w:bCs/>
        </w:rPr>
        <w:t>, Tibco</w:t>
      </w:r>
    </w:p>
    <w:p w:rsidR="00DB3B69" w:rsidRPr="00472229" w:rsidRDefault="00DB3B69">
      <w:pPr>
        <w:pStyle w:val="Heading4"/>
        <w:tabs>
          <w:tab w:val="left" w:pos="0"/>
        </w:tabs>
        <w:ind w:left="0" w:firstLine="0"/>
        <w:rPr>
          <w:rFonts w:ascii="Arial" w:hAnsi="Arial" w:cs="Arial"/>
          <w:i/>
          <w:sz w:val="20"/>
        </w:rPr>
      </w:pPr>
    </w:p>
    <w:p w:rsidR="00DB3B69" w:rsidRPr="00472229" w:rsidRDefault="00DB3B69">
      <w:pPr>
        <w:pStyle w:val="Heading6"/>
        <w:tabs>
          <w:tab w:val="left" w:pos="0"/>
        </w:tabs>
        <w:rPr>
          <w:rFonts w:ascii="Arial" w:hAnsi="Arial" w:cs="Arial"/>
          <w:sz w:val="20"/>
        </w:rPr>
      </w:pPr>
      <w:r w:rsidRPr="00472229">
        <w:rPr>
          <w:rFonts w:ascii="Arial" w:hAnsi="Arial" w:cs="Arial"/>
          <w:sz w:val="20"/>
        </w:rPr>
        <w:t>State Farm Insurance, Boston</w:t>
      </w:r>
    </w:p>
    <w:p w:rsidR="00DB3B69" w:rsidRPr="00472229" w:rsidRDefault="00DB3B69">
      <w:pPr>
        <w:rPr>
          <w:rFonts w:ascii="Arial" w:hAnsi="Arial" w:cs="Arial"/>
          <w:b/>
        </w:rPr>
      </w:pPr>
      <w:r w:rsidRPr="00472229">
        <w:rPr>
          <w:rFonts w:ascii="Arial" w:hAnsi="Arial" w:cs="Arial"/>
          <w:b/>
        </w:rPr>
        <w:t xml:space="preserve">WebLogic </w:t>
      </w:r>
      <w:r w:rsidR="00472229" w:rsidRPr="00472229">
        <w:rPr>
          <w:rFonts w:ascii="Arial" w:hAnsi="Arial" w:cs="Arial"/>
          <w:b/>
        </w:rPr>
        <w:t>Consultant</w:t>
      </w:r>
    </w:p>
    <w:p w:rsidR="00DB3B69" w:rsidRPr="00472229" w:rsidRDefault="00DB3B69">
      <w:pPr>
        <w:ind w:left="990" w:hanging="990"/>
        <w:rPr>
          <w:rFonts w:ascii="Arial" w:hAnsi="Arial" w:cs="Arial"/>
          <w:b/>
        </w:rPr>
      </w:pPr>
      <w:r w:rsidRPr="00472229">
        <w:rPr>
          <w:rFonts w:ascii="Arial" w:hAnsi="Arial" w:cs="Arial"/>
          <w:b/>
        </w:rPr>
        <w:t>Jun 2003- March 2004</w:t>
      </w:r>
    </w:p>
    <w:p w:rsidR="00DB3B69" w:rsidRPr="00472229" w:rsidRDefault="00DB3B69">
      <w:pPr>
        <w:ind w:left="990" w:hanging="990"/>
        <w:rPr>
          <w:rFonts w:ascii="Arial" w:hAnsi="Arial" w:cs="Arial"/>
          <w:b/>
        </w:rPr>
      </w:pP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widowControl/>
        <w:numPr>
          <w:ilvl w:val="0"/>
          <w:numId w:val="7"/>
        </w:numPr>
        <w:tabs>
          <w:tab w:val="left" w:pos="360"/>
        </w:tabs>
        <w:jc w:val="both"/>
        <w:rPr>
          <w:rFonts w:ascii="Arial" w:hAnsi="Arial" w:cs="Arial"/>
          <w:b/>
          <w:bCs/>
        </w:rPr>
      </w:pPr>
      <w:r w:rsidRPr="00472229">
        <w:rPr>
          <w:rFonts w:ascii="Arial" w:hAnsi="Arial" w:cs="Arial"/>
          <w:bCs/>
        </w:rPr>
        <w:t xml:space="preserve">Maintained </w:t>
      </w:r>
      <w:r w:rsidRPr="00472229">
        <w:rPr>
          <w:rFonts w:ascii="Arial" w:hAnsi="Arial" w:cs="Arial"/>
          <w:b/>
          <w:bCs/>
        </w:rPr>
        <w:t>Web logic Server 6.1/7.0</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Installed, configured and administer </w:t>
      </w:r>
      <w:r w:rsidRPr="00472229">
        <w:rPr>
          <w:rFonts w:ascii="Arial" w:hAnsi="Arial" w:cs="Arial"/>
          <w:b/>
          <w:bCs/>
        </w:rPr>
        <w:t xml:space="preserve">iplanet web server 4.0 </w:t>
      </w:r>
      <w:r w:rsidRPr="00472229">
        <w:rPr>
          <w:rFonts w:ascii="Arial" w:hAnsi="Arial" w:cs="Arial"/>
          <w:bCs/>
        </w:rPr>
        <w:t xml:space="preserve">on </w:t>
      </w:r>
      <w:r w:rsidRPr="00472229">
        <w:rPr>
          <w:rFonts w:ascii="Arial" w:hAnsi="Arial" w:cs="Arial"/>
          <w:b/>
          <w:bCs/>
        </w:rPr>
        <w:t xml:space="preserve">Sun Solaris </w:t>
      </w:r>
      <w:r w:rsidRPr="00472229">
        <w:rPr>
          <w:rFonts w:ascii="Arial" w:hAnsi="Arial" w:cs="Arial"/>
          <w:bCs/>
        </w:rPr>
        <w:t>and windows environment.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standard backup procedures for both application </w:t>
      </w:r>
      <w:r w:rsidRPr="00472229">
        <w:rPr>
          <w:rFonts w:ascii="Arial" w:hAnsi="Arial" w:cs="Arial"/>
          <w:b/>
          <w:bCs/>
        </w:rPr>
        <w:t xml:space="preserve">DB </w:t>
      </w:r>
      <w:r w:rsidRPr="00472229">
        <w:rPr>
          <w:rFonts w:ascii="Arial" w:hAnsi="Arial" w:cs="Arial"/>
          <w:bCs/>
        </w:rPr>
        <w:t xml:space="preserve">and </w:t>
      </w:r>
      <w:r w:rsidRPr="00472229">
        <w:rPr>
          <w:rFonts w:ascii="Arial" w:hAnsi="Arial" w:cs="Arial"/>
          <w:b/>
          <w:bCs/>
        </w:rPr>
        <w:t xml:space="preserve">Web Logic 6.1/7.x </w:t>
      </w:r>
      <w:r w:rsidRPr="00472229">
        <w:rPr>
          <w:rFonts w:ascii="Arial" w:hAnsi="Arial" w:cs="Arial"/>
          <w:bCs/>
        </w:rPr>
        <w:t xml:space="preserve">backup of </w:t>
      </w:r>
      <w:r w:rsidRPr="00472229">
        <w:rPr>
          <w:rFonts w:ascii="Arial" w:hAnsi="Arial" w:cs="Arial"/>
          <w:b/>
          <w:bCs/>
        </w:rPr>
        <w:t xml:space="preserve">configuration </w:t>
      </w:r>
      <w:r w:rsidRPr="00472229">
        <w:rPr>
          <w:rFonts w:ascii="Arial" w:hAnsi="Arial" w:cs="Arial"/>
          <w:bCs/>
        </w:rPr>
        <w:t>files.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Problem determination using local error logs and by running user traces and service traces.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
          <w:bCs/>
        </w:rPr>
        <w:t xml:space="preserve">Configured </w:t>
      </w:r>
      <w:r w:rsidRPr="00472229">
        <w:rPr>
          <w:rFonts w:ascii="Arial" w:hAnsi="Arial" w:cs="Arial"/>
          <w:bCs/>
        </w:rPr>
        <w:t xml:space="preserve">and </w:t>
      </w:r>
      <w:r w:rsidRPr="00472229">
        <w:rPr>
          <w:rFonts w:ascii="Arial" w:hAnsi="Arial" w:cs="Arial"/>
          <w:b/>
          <w:bCs/>
        </w:rPr>
        <w:t xml:space="preserve">deployed </w:t>
      </w:r>
      <w:r w:rsidRPr="00472229">
        <w:rPr>
          <w:rFonts w:ascii="Arial" w:hAnsi="Arial" w:cs="Arial"/>
          <w:bCs/>
        </w:rPr>
        <w:t xml:space="preserve">applications in various work environments like </w:t>
      </w:r>
      <w:r w:rsidRPr="00472229">
        <w:rPr>
          <w:rFonts w:ascii="Arial" w:hAnsi="Arial" w:cs="Arial"/>
          <w:b/>
          <w:bCs/>
        </w:rPr>
        <w:t>Development</w:t>
      </w:r>
      <w:r w:rsidRPr="00472229">
        <w:rPr>
          <w:rFonts w:ascii="Arial" w:hAnsi="Arial" w:cs="Arial"/>
          <w:bCs/>
        </w:rPr>
        <w:t xml:space="preserve">, </w:t>
      </w:r>
      <w:r w:rsidRPr="00472229">
        <w:rPr>
          <w:rFonts w:ascii="Arial" w:hAnsi="Arial" w:cs="Arial"/>
          <w:b/>
          <w:bCs/>
        </w:rPr>
        <w:t>System Test</w:t>
      </w:r>
      <w:r w:rsidRPr="00472229">
        <w:rPr>
          <w:rFonts w:ascii="Arial" w:hAnsi="Arial" w:cs="Arial"/>
          <w:bCs/>
        </w:rPr>
        <w:t xml:space="preserve"> and </w:t>
      </w:r>
      <w:r w:rsidRPr="00472229">
        <w:rPr>
          <w:rFonts w:ascii="Arial" w:hAnsi="Arial" w:cs="Arial"/>
          <w:b/>
          <w:bCs/>
        </w:rPr>
        <w:t>Production</w:t>
      </w:r>
      <w:r w:rsidRPr="00472229">
        <w:rPr>
          <w:rFonts w:ascii="Arial" w:hAnsi="Arial" w:cs="Arial"/>
          <w:bCs/>
        </w:rPr>
        <w:t>.</w:t>
      </w:r>
    </w:p>
    <w:p w:rsidR="00DB3B69" w:rsidRPr="00472229" w:rsidRDefault="00DB3B69">
      <w:pPr>
        <w:widowControl/>
        <w:numPr>
          <w:ilvl w:val="0"/>
          <w:numId w:val="7"/>
        </w:numPr>
        <w:tabs>
          <w:tab w:val="left" w:pos="360"/>
        </w:tabs>
        <w:spacing w:line="260" w:lineRule="exact"/>
        <w:ind w:right="-14"/>
        <w:rPr>
          <w:rFonts w:ascii="Arial" w:hAnsi="Arial" w:cs="Arial"/>
        </w:rPr>
      </w:pPr>
      <w:r w:rsidRPr="00472229">
        <w:rPr>
          <w:rFonts w:ascii="Arial" w:hAnsi="Arial" w:cs="Arial"/>
        </w:rPr>
        <w:t xml:space="preserve">Configured </w:t>
      </w:r>
      <w:r w:rsidRPr="00472229">
        <w:rPr>
          <w:rFonts w:ascii="Arial" w:hAnsi="Arial" w:cs="Arial"/>
          <w:b/>
        </w:rPr>
        <w:t>Node manager</w:t>
      </w:r>
      <w:r w:rsidRPr="00472229">
        <w:rPr>
          <w:rFonts w:ascii="Arial" w:hAnsi="Arial" w:cs="Arial"/>
        </w:rPr>
        <w:t xml:space="preserve"> to administer the Managed Servers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Implemented creation of Server groups and clusters in </w:t>
      </w:r>
      <w:r w:rsidRPr="00472229">
        <w:rPr>
          <w:rFonts w:ascii="Arial" w:hAnsi="Arial" w:cs="Arial"/>
          <w:b/>
          <w:bCs/>
        </w:rPr>
        <w:t>Web Logic Server</w:t>
      </w:r>
      <w:r w:rsidRPr="00472229">
        <w:rPr>
          <w:rFonts w:ascii="Arial" w:hAnsi="Arial" w:cs="Arial"/>
          <w:bCs/>
        </w:rPr>
        <w:t>.</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lastRenderedPageBreak/>
        <w:t xml:space="preserve">Tuned </w:t>
      </w:r>
      <w:r w:rsidRPr="00472229">
        <w:rPr>
          <w:rFonts w:ascii="Arial" w:hAnsi="Arial" w:cs="Arial"/>
          <w:b/>
          <w:bCs/>
        </w:rPr>
        <w:t>JVM’s</w:t>
      </w:r>
      <w:r w:rsidRPr="00472229">
        <w:rPr>
          <w:rFonts w:ascii="Arial" w:hAnsi="Arial" w:cs="Arial"/>
          <w:bCs/>
        </w:rPr>
        <w:t xml:space="preserve">, </w:t>
      </w:r>
      <w:r w:rsidRPr="00472229">
        <w:rPr>
          <w:rFonts w:ascii="Arial" w:hAnsi="Arial" w:cs="Arial"/>
          <w:b/>
          <w:bCs/>
        </w:rPr>
        <w:t>JVM heap size</w:t>
      </w:r>
      <w:r w:rsidRPr="00472229">
        <w:rPr>
          <w:rFonts w:ascii="Arial" w:hAnsi="Arial" w:cs="Arial"/>
          <w:bCs/>
        </w:rPr>
        <w:t>, garbage collections, Java stack, Native thread.</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 xml:space="preserve">Develop </w:t>
      </w:r>
      <w:r w:rsidRPr="00472229">
        <w:rPr>
          <w:rFonts w:ascii="Arial" w:hAnsi="Arial" w:cs="Arial"/>
          <w:b/>
          <w:bCs/>
        </w:rPr>
        <w:t>Crontab</w:t>
      </w:r>
      <w:r w:rsidRPr="00472229">
        <w:rPr>
          <w:rFonts w:ascii="Arial" w:hAnsi="Arial" w:cs="Arial"/>
          <w:bCs/>
        </w:rPr>
        <w:t xml:space="preserve"> scripts for timely running jobs and provide server status</w:t>
      </w:r>
    </w:p>
    <w:p w:rsidR="00DB3B69" w:rsidRPr="00472229" w:rsidRDefault="00DB3B69">
      <w:pPr>
        <w:widowControl/>
        <w:numPr>
          <w:ilvl w:val="0"/>
          <w:numId w:val="7"/>
        </w:numPr>
        <w:tabs>
          <w:tab w:val="left" w:pos="360"/>
        </w:tabs>
        <w:jc w:val="both"/>
        <w:rPr>
          <w:rFonts w:ascii="Arial" w:hAnsi="Arial" w:cs="Arial"/>
          <w:bCs/>
        </w:rPr>
      </w:pPr>
      <w:r w:rsidRPr="00472229">
        <w:rPr>
          <w:rFonts w:ascii="Arial" w:hAnsi="Arial" w:cs="Arial"/>
          <w:bCs/>
        </w:rPr>
        <w:t>Documenting design procedures and test plans.</w:t>
      </w:r>
    </w:p>
    <w:p w:rsidR="00DB3B69" w:rsidRPr="00472229" w:rsidRDefault="00DB3B69">
      <w:pPr>
        <w:widowControl/>
        <w:jc w:val="both"/>
        <w:rPr>
          <w:rFonts w:ascii="Arial" w:hAnsi="Arial" w:cs="Arial"/>
          <w:bCs/>
        </w:rPr>
      </w:pPr>
    </w:p>
    <w:p w:rsidR="00DB3B69" w:rsidRPr="00472229" w:rsidRDefault="00DB3B69">
      <w:pPr>
        <w:widowControl/>
        <w:jc w:val="both"/>
        <w:rPr>
          <w:rFonts w:ascii="Arial" w:hAnsi="Arial" w:cs="Arial"/>
          <w:b/>
          <w:bCs/>
        </w:rPr>
      </w:pPr>
      <w:r w:rsidRPr="00472229">
        <w:rPr>
          <w:rFonts w:ascii="Arial" w:hAnsi="Arial" w:cs="Arial"/>
          <w:b/>
          <w:bCs/>
        </w:rPr>
        <w:t>Environment: Java, J2EE, SOAP, Servlets, JSP, Struts, JDBC, EJBs, JMS, WebLogic Application Server 6.1/7.0, XML, and Oracle 8i.</w:t>
      </w:r>
    </w:p>
    <w:p w:rsidR="00DB3B69" w:rsidRPr="00472229" w:rsidRDefault="00DB3B69">
      <w:pPr>
        <w:pStyle w:val="Heading6"/>
        <w:tabs>
          <w:tab w:val="left" w:pos="0"/>
        </w:tabs>
        <w:rPr>
          <w:rFonts w:ascii="Arial" w:hAnsi="Arial" w:cs="Arial"/>
          <w:sz w:val="20"/>
        </w:rPr>
      </w:pPr>
      <w:r w:rsidRPr="00472229">
        <w:rPr>
          <w:rFonts w:ascii="Arial" w:hAnsi="Arial" w:cs="Arial"/>
          <w:sz w:val="20"/>
        </w:rPr>
        <w:t>Singapore Telecommunications, Singapore</w:t>
      </w:r>
    </w:p>
    <w:p w:rsidR="00DB3B69" w:rsidRPr="00472229" w:rsidRDefault="00DB3B69">
      <w:pPr>
        <w:ind w:left="990" w:hanging="990"/>
        <w:rPr>
          <w:rFonts w:ascii="Arial" w:hAnsi="Arial" w:cs="Arial"/>
          <w:b/>
        </w:rPr>
      </w:pPr>
      <w:r w:rsidRPr="00472229">
        <w:rPr>
          <w:rFonts w:ascii="Arial" w:hAnsi="Arial" w:cs="Arial"/>
          <w:b/>
        </w:rPr>
        <w:t>Programmer Analyst/ Web Administrator</w:t>
      </w:r>
    </w:p>
    <w:p w:rsidR="00DB3B69" w:rsidRPr="00472229" w:rsidRDefault="00DB3B69">
      <w:pPr>
        <w:ind w:left="990" w:hanging="990"/>
        <w:rPr>
          <w:rFonts w:ascii="Arial" w:hAnsi="Arial" w:cs="Arial"/>
          <w:b/>
        </w:rPr>
      </w:pPr>
      <w:r w:rsidRPr="00472229">
        <w:rPr>
          <w:rFonts w:ascii="Arial" w:hAnsi="Arial" w:cs="Arial"/>
          <w:b/>
        </w:rPr>
        <w:t>Aug 1998- Apr 2003</w:t>
      </w:r>
    </w:p>
    <w:p w:rsidR="00DB3B69" w:rsidRPr="00472229" w:rsidRDefault="00DB3B69">
      <w:pPr>
        <w:jc w:val="both"/>
        <w:rPr>
          <w:rFonts w:ascii="Arial" w:hAnsi="Arial" w:cs="Arial"/>
        </w:rPr>
      </w:pPr>
      <w:r w:rsidRPr="00472229">
        <w:rPr>
          <w:rFonts w:ascii="Arial" w:hAnsi="Arial" w:cs="Arial"/>
        </w:rPr>
        <w:t>SingTel is Asia's leading communications group operations and investments in more than 20 countries and Territories around the world.</w:t>
      </w:r>
    </w:p>
    <w:p w:rsidR="00DB3B69" w:rsidRPr="00472229" w:rsidRDefault="00DB3B69">
      <w:pPr>
        <w:pStyle w:val="PlainText"/>
        <w:jc w:val="both"/>
        <w:rPr>
          <w:rFonts w:ascii="Arial" w:hAnsi="Arial" w:cs="Arial"/>
          <w:b/>
          <w:bCs/>
        </w:rPr>
      </w:pPr>
      <w:r w:rsidRPr="00472229">
        <w:rPr>
          <w:rFonts w:ascii="Arial" w:hAnsi="Arial" w:cs="Arial"/>
          <w:b/>
        </w:rPr>
        <w:t>Project I: Refund Management</w:t>
      </w:r>
      <w:r w:rsidRPr="00472229">
        <w:rPr>
          <w:rFonts w:ascii="Arial" w:hAnsi="Arial" w:cs="Arial"/>
          <w:b/>
          <w:bCs/>
        </w:rPr>
        <w:t>.</w:t>
      </w: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widowControl/>
        <w:numPr>
          <w:ilvl w:val="0"/>
          <w:numId w:val="4"/>
        </w:numPr>
        <w:tabs>
          <w:tab w:val="left" w:pos="720"/>
          <w:tab w:val="left" w:pos="2160"/>
        </w:tabs>
        <w:jc w:val="both"/>
        <w:rPr>
          <w:rFonts w:ascii="Arial" w:hAnsi="Arial" w:cs="Arial"/>
          <w:b/>
          <w:bCs/>
        </w:rPr>
      </w:pPr>
      <w:r w:rsidRPr="00472229">
        <w:rPr>
          <w:rFonts w:ascii="Arial" w:hAnsi="Arial" w:cs="Arial"/>
        </w:rPr>
        <w:t xml:space="preserve">Implemented </w:t>
      </w:r>
      <w:r w:rsidRPr="00472229">
        <w:rPr>
          <w:rFonts w:ascii="Arial" w:hAnsi="Arial" w:cs="Arial"/>
          <w:b/>
          <w:bCs/>
        </w:rPr>
        <w:t>OOAD</w:t>
      </w:r>
      <w:r w:rsidRPr="00472229">
        <w:rPr>
          <w:rFonts w:ascii="Arial" w:hAnsi="Arial" w:cs="Arial"/>
        </w:rPr>
        <w:t xml:space="preserve">, developed </w:t>
      </w:r>
      <w:r w:rsidRPr="00472229">
        <w:rPr>
          <w:rFonts w:ascii="Arial" w:hAnsi="Arial" w:cs="Arial"/>
          <w:b/>
          <w:bCs/>
        </w:rPr>
        <w:t>UML class</w:t>
      </w:r>
      <w:r w:rsidRPr="00472229">
        <w:rPr>
          <w:rFonts w:ascii="Arial" w:hAnsi="Arial" w:cs="Arial"/>
        </w:rPr>
        <w:t xml:space="preserve">, sequence Diagrams; use cases using </w:t>
      </w:r>
      <w:r w:rsidRPr="00472229">
        <w:rPr>
          <w:rFonts w:ascii="Arial" w:hAnsi="Arial" w:cs="Arial"/>
          <w:b/>
          <w:bCs/>
        </w:rPr>
        <w:t>Rational Rose.</w:t>
      </w:r>
    </w:p>
    <w:p w:rsidR="00DB3B69" w:rsidRPr="00472229" w:rsidRDefault="00DB3B69">
      <w:pPr>
        <w:widowControl/>
        <w:numPr>
          <w:ilvl w:val="0"/>
          <w:numId w:val="4"/>
        </w:numPr>
        <w:tabs>
          <w:tab w:val="left" w:pos="720"/>
          <w:tab w:val="left" w:pos="2160"/>
        </w:tabs>
        <w:jc w:val="both"/>
        <w:rPr>
          <w:rFonts w:ascii="Arial" w:hAnsi="Arial" w:cs="Arial"/>
          <w:b/>
          <w:bCs/>
        </w:rPr>
      </w:pPr>
      <w:r w:rsidRPr="00472229">
        <w:rPr>
          <w:rFonts w:ascii="Arial" w:hAnsi="Arial" w:cs="Arial"/>
        </w:rPr>
        <w:t xml:space="preserve">Used </w:t>
      </w:r>
      <w:r w:rsidRPr="00472229">
        <w:rPr>
          <w:rFonts w:ascii="Arial" w:hAnsi="Arial" w:cs="Arial"/>
          <w:b/>
          <w:bCs/>
        </w:rPr>
        <w:t>Struts Framework</w:t>
      </w:r>
      <w:r w:rsidRPr="00472229">
        <w:rPr>
          <w:rFonts w:ascii="Arial" w:hAnsi="Arial" w:cs="Arial"/>
        </w:rPr>
        <w:t xml:space="preserve"> to obtain </w:t>
      </w:r>
      <w:r w:rsidRPr="00472229">
        <w:rPr>
          <w:rFonts w:ascii="Arial" w:hAnsi="Arial" w:cs="Arial"/>
          <w:b/>
          <w:bCs/>
        </w:rPr>
        <w:t xml:space="preserve">MVC model. </w:t>
      </w:r>
    </w:p>
    <w:p w:rsidR="00DB3B69" w:rsidRPr="00472229" w:rsidRDefault="00DB3B69">
      <w:pPr>
        <w:widowControl/>
        <w:numPr>
          <w:ilvl w:val="0"/>
          <w:numId w:val="4"/>
        </w:numPr>
        <w:tabs>
          <w:tab w:val="left" w:pos="720"/>
          <w:tab w:val="left" w:pos="2160"/>
        </w:tabs>
        <w:jc w:val="both"/>
        <w:rPr>
          <w:rFonts w:ascii="Arial" w:hAnsi="Arial" w:cs="Arial"/>
        </w:rPr>
      </w:pPr>
      <w:r w:rsidRPr="00472229">
        <w:rPr>
          <w:rFonts w:ascii="Arial" w:hAnsi="Arial" w:cs="Arial"/>
        </w:rPr>
        <w:t xml:space="preserve">The </w:t>
      </w:r>
      <w:r w:rsidRPr="00472229">
        <w:rPr>
          <w:rFonts w:ascii="Arial" w:hAnsi="Arial" w:cs="Arial"/>
          <w:b/>
          <w:bCs/>
        </w:rPr>
        <w:t xml:space="preserve">UI </w:t>
      </w:r>
      <w:r w:rsidRPr="00472229">
        <w:rPr>
          <w:rFonts w:ascii="Arial" w:hAnsi="Arial" w:cs="Arial"/>
        </w:rPr>
        <w:t xml:space="preserve">is being completely developed </w:t>
      </w:r>
      <w:r w:rsidRPr="00472229">
        <w:rPr>
          <w:rFonts w:ascii="Arial" w:hAnsi="Arial" w:cs="Arial"/>
          <w:b/>
          <w:bCs/>
        </w:rPr>
        <w:t>using JSP Custom Tags</w:t>
      </w:r>
      <w:r w:rsidRPr="00472229">
        <w:rPr>
          <w:rFonts w:ascii="Arial" w:hAnsi="Arial" w:cs="Arial"/>
        </w:rPr>
        <w:t xml:space="preserve">. </w:t>
      </w:r>
    </w:p>
    <w:p w:rsidR="00DB3B69" w:rsidRPr="00472229" w:rsidRDefault="00DB3B69">
      <w:pPr>
        <w:widowControl/>
        <w:numPr>
          <w:ilvl w:val="0"/>
          <w:numId w:val="4"/>
        </w:numPr>
        <w:tabs>
          <w:tab w:val="left" w:pos="720"/>
          <w:tab w:val="left" w:pos="2160"/>
        </w:tabs>
        <w:jc w:val="both"/>
        <w:rPr>
          <w:rFonts w:ascii="Arial" w:hAnsi="Arial" w:cs="Arial"/>
        </w:rPr>
      </w:pPr>
      <w:r w:rsidRPr="00472229">
        <w:rPr>
          <w:rFonts w:ascii="Arial" w:hAnsi="Arial" w:cs="Arial"/>
        </w:rPr>
        <w:t xml:space="preserve">Application is developed using </w:t>
      </w:r>
      <w:r w:rsidRPr="00472229">
        <w:rPr>
          <w:rFonts w:ascii="Arial" w:hAnsi="Arial" w:cs="Arial"/>
          <w:b/>
          <w:bCs/>
        </w:rPr>
        <w:t>HTML, CSS, Javascript, XML, EJB, and JSP</w:t>
      </w:r>
      <w:r w:rsidRPr="00472229">
        <w:rPr>
          <w:rFonts w:ascii="Arial" w:hAnsi="Arial" w:cs="Arial"/>
        </w:rPr>
        <w:t xml:space="preserve"> in </w:t>
      </w:r>
      <w:r w:rsidRPr="00472229">
        <w:rPr>
          <w:rFonts w:ascii="Arial" w:hAnsi="Arial" w:cs="Arial"/>
          <w:b/>
          <w:bCs/>
        </w:rPr>
        <w:t>UNIX</w:t>
      </w:r>
      <w:r w:rsidRPr="00472229">
        <w:rPr>
          <w:rFonts w:ascii="Arial" w:hAnsi="Arial" w:cs="Arial"/>
        </w:rPr>
        <w:t xml:space="preserve"> Environment. </w:t>
      </w:r>
    </w:p>
    <w:p w:rsidR="00DB3B69" w:rsidRPr="00472229" w:rsidRDefault="00DB3B69">
      <w:pPr>
        <w:widowControl/>
        <w:numPr>
          <w:ilvl w:val="0"/>
          <w:numId w:val="4"/>
        </w:numPr>
        <w:tabs>
          <w:tab w:val="left" w:pos="720"/>
          <w:tab w:val="left" w:pos="2160"/>
        </w:tabs>
        <w:jc w:val="both"/>
        <w:rPr>
          <w:rFonts w:ascii="Arial" w:hAnsi="Arial" w:cs="Arial"/>
          <w:b/>
          <w:bCs/>
        </w:rPr>
      </w:pPr>
      <w:r w:rsidRPr="00472229">
        <w:rPr>
          <w:rFonts w:ascii="Arial" w:hAnsi="Arial" w:cs="Arial"/>
        </w:rPr>
        <w:t xml:space="preserve">Developed several </w:t>
      </w:r>
      <w:r w:rsidRPr="00472229">
        <w:rPr>
          <w:rFonts w:ascii="Arial" w:hAnsi="Arial" w:cs="Arial"/>
          <w:b/>
          <w:bCs/>
        </w:rPr>
        <w:t>JSP’s</w:t>
      </w:r>
      <w:r w:rsidRPr="00472229">
        <w:rPr>
          <w:rFonts w:ascii="Arial" w:hAnsi="Arial" w:cs="Arial"/>
        </w:rPr>
        <w:t xml:space="preserve"> using </w:t>
      </w:r>
      <w:r w:rsidRPr="00472229">
        <w:rPr>
          <w:rFonts w:ascii="Arial" w:hAnsi="Arial" w:cs="Arial"/>
          <w:b/>
          <w:bCs/>
        </w:rPr>
        <w:t>Struts Framework</w:t>
      </w:r>
      <w:r w:rsidRPr="00472229">
        <w:rPr>
          <w:rFonts w:ascii="Arial" w:hAnsi="Arial" w:cs="Arial"/>
        </w:rPr>
        <w:t xml:space="preserve"> and Custom Tag Libraries coded both session and entity beans </w:t>
      </w:r>
      <w:r w:rsidRPr="00472229">
        <w:rPr>
          <w:rFonts w:ascii="Arial" w:hAnsi="Arial" w:cs="Arial"/>
          <w:b/>
          <w:bCs/>
        </w:rPr>
        <w:t>(EJB).</w:t>
      </w:r>
    </w:p>
    <w:p w:rsidR="00DB3B69" w:rsidRPr="00472229" w:rsidRDefault="00DB3B69">
      <w:pPr>
        <w:widowControl/>
        <w:numPr>
          <w:ilvl w:val="0"/>
          <w:numId w:val="4"/>
        </w:numPr>
        <w:tabs>
          <w:tab w:val="left" w:pos="720"/>
        </w:tabs>
        <w:jc w:val="both"/>
        <w:rPr>
          <w:rFonts w:ascii="Arial" w:hAnsi="Arial" w:cs="Arial"/>
        </w:rPr>
      </w:pPr>
      <w:r w:rsidRPr="00472229">
        <w:rPr>
          <w:rFonts w:ascii="Arial" w:hAnsi="Arial" w:cs="Arial"/>
        </w:rPr>
        <w:t>Involved in developing EJBs, JSPs, and Servlets for model, view and controller respectively. Mapped EJBs with Oracle database.</w:t>
      </w:r>
    </w:p>
    <w:p w:rsidR="00DB3B69" w:rsidRPr="00472229" w:rsidRDefault="00DB3B69">
      <w:pPr>
        <w:widowControl/>
        <w:numPr>
          <w:ilvl w:val="0"/>
          <w:numId w:val="4"/>
        </w:numPr>
        <w:tabs>
          <w:tab w:val="left" w:pos="720"/>
          <w:tab w:val="left" w:pos="2160"/>
        </w:tabs>
        <w:jc w:val="both"/>
        <w:rPr>
          <w:rFonts w:ascii="Arial" w:hAnsi="Arial" w:cs="Arial"/>
        </w:rPr>
      </w:pPr>
      <w:r w:rsidRPr="00472229">
        <w:rPr>
          <w:rFonts w:ascii="Arial" w:hAnsi="Arial" w:cs="Arial"/>
        </w:rPr>
        <w:t xml:space="preserve">Used </w:t>
      </w:r>
      <w:r w:rsidRPr="00472229">
        <w:rPr>
          <w:rFonts w:ascii="Arial" w:hAnsi="Arial" w:cs="Arial"/>
          <w:b/>
          <w:bCs/>
        </w:rPr>
        <w:t>XSLT</w:t>
      </w:r>
      <w:r w:rsidRPr="00472229">
        <w:rPr>
          <w:rFonts w:ascii="Arial" w:hAnsi="Arial" w:cs="Arial"/>
        </w:rPr>
        <w:t xml:space="preserve"> to transform </w:t>
      </w:r>
      <w:r w:rsidRPr="00472229">
        <w:rPr>
          <w:rFonts w:ascii="Arial" w:hAnsi="Arial" w:cs="Arial"/>
          <w:b/>
          <w:bCs/>
        </w:rPr>
        <w:t xml:space="preserve">XML </w:t>
      </w:r>
      <w:r w:rsidRPr="00472229">
        <w:rPr>
          <w:rFonts w:ascii="Arial" w:hAnsi="Arial" w:cs="Arial"/>
        </w:rPr>
        <w:t>document into Html.</w:t>
      </w:r>
    </w:p>
    <w:p w:rsidR="00DB3B69" w:rsidRPr="00472229" w:rsidRDefault="00DB3B69">
      <w:pPr>
        <w:numPr>
          <w:ilvl w:val="0"/>
          <w:numId w:val="4"/>
        </w:numPr>
        <w:tabs>
          <w:tab w:val="left" w:pos="720"/>
        </w:tabs>
        <w:autoSpaceDE w:val="0"/>
        <w:jc w:val="both"/>
        <w:rPr>
          <w:rFonts w:ascii="Arial" w:hAnsi="Arial" w:cs="Arial"/>
        </w:rPr>
      </w:pPr>
      <w:r w:rsidRPr="00472229">
        <w:rPr>
          <w:rFonts w:ascii="Arial" w:hAnsi="Arial" w:cs="Arial"/>
        </w:rPr>
        <w:t xml:space="preserve">Involved in writing </w:t>
      </w:r>
      <w:r w:rsidRPr="00472229">
        <w:rPr>
          <w:rFonts w:ascii="Arial" w:hAnsi="Arial" w:cs="Arial"/>
          <w:b/>
        </w:rPr>
        <w:t xml:space="preserve">Junit </w:t>
      </w:r>
      <w:r w:rsidRPr="00472229">
        <w:rPr>
          <w:rFonts w:ascii="Arial" w:hAnsi="Arial" w:cs="Arial"/>
        </w:rPr>
        <w:t>test cases.</w:t>
      </w:r>
    </w:p>
    <w:p w:rsidR="00DB3B69" w:rsidRPr="00472229" w:rsidRDefault="00DB3B69">
      <w:pPr>
        <w:pStyle w:val="PlainText"/>
        <w:numPr>
          <w:ilvl w:val="0"/>
          <w:numId w:val="6"/>
        </w:numPr>
        <w:tabs>
          <w:tab w:val="left" w:pos="720"/>
        </w:tabs>
        <w:jc w:val="both"/>
        <w:rPr>
          <w:rFonts w:ascii="Arial" w:hAnsi="Arial" w:cs="Arial"/>
          <w:b/>
          <w:bCs/>
        </w:rPr>
      </w:pPr>
      <w:r w:rsidRPr="00472229">
        <w:rPr>
          <w:rFonts w:ascii="Arial" w:hAnsi="Arial" w:cs="Arial"/>
          <w:b/>
        </w:rPr>
        <w:t xml:space="preserve">Environment: </w:t>
      </w:r>
      <w:r w:rsidRPr="00472229">
        <w:rPr>
          <w:rFonts w:ascii="Arial" w:hAnsi="Arial" w:cs="Arial"/>
          <w:b/>
          <w:bCs/>
        </w:rPr>
        <w:t>Java, EJBs, Servlets, JSP, Struts, WebSphere, UML, Rational Rose, JUnit,</w:t>
      </w:r>
      <w:r w:rsidRPr="00472229">
        <w:rPr>
          <w:rFonts w:ascii="Arial" w:hAnsi="Arial" w:cs="Arial"/>
          <w:bCs/>
        </w:rPr>
        <w:t xml:space="preserve"> </w:t>
      </w:r>
      <w:r w:rsidRPr="00472229">
        <w:rPr>
          <w:rFonts w:ascii="Arial" w:hAnsi="Arial" w:cs="Arial"/>
          <w:b/>
          <w:bCs/>
        </w:rPr>
        <w:t>Oracle 8.x.</w:t>
      </w:r>
    </w:p>
    <w:p w:rsidR="00DB3B69" w:rsidRPr="00472229" w:rsidRDefault="00DB3B69">
      <w:pPr>
        <w:pStyle w:val="PlainText"/>
        <w:jc w:val="both"/>
        <w:rPr>
          <w:rFonts w:ascii="Arial" w:hAnsi="Arial" w:cs="Arial"/>
          <w:b/>
        </w:rPr>
      </w:pPr>
    </w:p>
    <w:p w:rsidR="00DB3B69" w:rsidRPr="00472229" w:rsidRDefault="00DB3B69">
      <w:pPr>
        <w:pStyle w:val="PlainText"/>
        <w:jc w:val="both"/>
        <w:rPr>
          <w:rFonts w:ascii="Arial" w:hAnsi="Arial" w:cs="Arial"/>
          <w:bCs/>
        </w:rPr>
      </w:pPr>
      <w:r w:rsidRPr="00472229">
        <w:rPr>
          <w:rFonts w:ascii="Arial" w:hAnsi="Arial" w:cs="Arial"/>
          <w:b/>
        </w:rPr>
        <w:t>Project II: HORIZON</w:t>
      </w:r>
      <w:r w:rsidRPr="00472229">
        <w:rPr>
          <w:rFonts w:ascii="Arial" w:hAnsi="Arial" w:cs="Arial"/>
        </w:rPr>
        <w:t xml:space="preserve"> (</w:t>
      </w:r>
      <w:r w:rsidRPr="00472229">
        <w:rPr>
          <w:rFonts w:ascii="Arial" w:hAnsi="Arial" w:cs="Arial"/>
          <w:b/>
        </w:rPr>
        <w:t xml:space="preserve">Client: </w:t>
      </w:r>
      <w:r w:rsidRPr="00472229">
        <w:rPr>
          <w:rFonts w:ascii="Arial" w:hAnsi="Arial" w:cs="Arial"/>
          <w:bCs/>
        </w:rPr>
        <w:t>Yes Optus, Australia).</w:t>
      </w:r>
    </w:p>
    <w:p w:rsidR="00DB3B69" w:rsidRPr="00472229" w:rsidRDefault="00DB3B69">
      <w:pPr>
        <w:pStyle w:val="PlainText"/>
        <w:jc w:val="both"/>
        <w:rPr>
          <w:rFonts w:ascii="Arial" w:hAnsi="Arial" w:cs="Arial"/>
          <w:b/>
        </w:rPr>
      </w:pP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pStyle w:val="FootnoteText"/>
        <w:numPr>
          <w:ilvl w:val="0"/>
          <w:numId w:val="6"/>
        </w:numPr>
        <w:tabs>
          <w:tab w:val="left" w:pos="720"/>
        </w:tabs>
        <w:jc w:val="both"/>
        <w:rPr>
          <w:rFonts w:ascii="Arial" w:hAnsi="Arial" w:cs="Arial"/>
        </w:rPr>
      </w:pPr>
      <w:r w:rsidRPr="00472229">
        <w:rPr>
          <w:rFonts w:ascii="Arial" w:hAnsi="Arial" w:cs="Arial"/>
        </w:rPr>
        <w:t>Involved in the maintenance, testing and deployment of the application.</w:t>
      </w:r>
    </w:p>
    <w:p w:rsidR="00DB3B69" w:rsidRPr="00472229" w:rsidRDefault="00DB3B69">
      <w:pPr>
        <w:numPr>
          <w:ilvl w:val="0"/>
          <w:numId w:val="6"/>
        </w:numPr>
        <w:tabs>
          <w:tab w:val="left" w:pos="720"/>
        </w:tabs>
        <w:jc w:val="both"/>
        <w:rPr>
          <w:rFonts w:ascii="Arial" w:hAnsi="Arial" w:cs="Arial"/>
        </w:rPr>
      </w:pPr>
      <w:r w:rsidRPr="00472229">
        <w:rPr>
          <w:rFonts w:ascii="Arial" w:hAnsi="Arial" w:cs="Arial"/>
        </w:rPr>
        <w:t xml:space="preserve">Written system messaging components using </w:t>
      </w:r>
      <w:r w:rsidRPr="00472229">
        <w:rPr>
          <w:rFonts w:ascii="Arial" w:hAnsi="Arial" w:cs="Arial"/>
          <w:b/>
        </w:rPr>
        <w:t>JMS</w:t>
      </w:r>
      <w:r w:rsidRPr="00472229">
        <w:rPr>
          <w:rFonts w:ascii="Arial" w:hAnsi="Arial" w:cs="Arial"/>
        </w:rPr>
        <w:t xml:space="preserve"> to send and receive messages.</w:t>
      </w:r>
    </w:p>
    <w:p w:rsidR="00DB3B69" w:rsidRPr="00472229" w:rsidRDefault="00DB3B69">
      <w:pPr>
        <w:numPr>
          <w:ilvl w:val="0"/>
          <w:numId w:val="6"/>
        </w:numPr>
        <w:tabs>
          <w:tab w:val="left" w:pos="720"/>
        </w:tabs>
        <w:jc w:val="both"/>
        <w:rPr>
          <w:rFonts w:ascii="Arial" w:hAnsi="Arial" w:cs="Arial"/>
          <w:b/>
        </w:rPr>
      </w:pPr>
      <w:r w:rsidRPr="00472229">
        <w:rPr>
          <w:rFonts w:ascii="Arial" w:hAnsi="Arial" w:cs="Arial"/>
        </w:rPr>
        <w:t xml:space="preserve">Involved in creating </w:t>
      </w:r>
      <w:r w:rsidRPr="00472229">
        <w:rPr>
          <w:rFonts w:ascii="Arial" w:hAnsi="Arial" w:cs="Arial"/>
          <w:b/>
        </w:rPr>
        <w:t>WebServices.</w:t>
      </w:r>
    </w:p>
    <w:p w:rsidR="00DB3B69" w:rsidRPr="00472229" w:rsidRDefault="00DB3B69">
      <w:pPr>
        <w:widowControl/>
        <w:numPr>
          <w:ilvl w:val="0"/>
          <w:numId w:val="6"/>
        </w:numPr>
        <w:tabs>
          <w:tab w:val="left" w:pos="720"/>
        </w:tabs>
        <w:overflowPunct w:val="0"/>
        <w:autoSpaceDE w:val="0"/>
        <w:jc w:val="both"/>
        <w:textAlignment w:val="baseline"/>
        <w:rPr>
          <w:rFonts w:ascii="Arial" w:hAnsi="Arial" w:cs="Arial"/>
          <w:b/>
        </w:rPr>
      </w:pPr>
      <w:r w:rsidRPr="00472229">
        <w:rPr>
          <w:rFonts w:ascii="Arial" w:hAnsi="Arial" w:cs="Arial"/>
        </w:rPr>
        <w:t xml:space="preserve">Re-designed </w:t>
      </w:r>
      <w:r w:rsidRPr="00472229">
        <w:rPr>
          <w:rFonts w:ascii="Arial" w:hAnsi="Arial" w:cs="Arial"/>
          <w:b/>
        </w:rPr>
        <w:t xml:space="preserve">JDBC </w:t>
      </w:r>
      <w:r w:rsidRPr="00472229">
        <w:rPr>
          <w:rFonts w:ascii="Arial" w:hAnsi="Arial" w:cs="Arial"/>
        </w:rPr>
        <w:t xml:space="preserve">based persistence in Scriptlets to dedicated DAO persistence layer using </w:t>
      </w:r>
      <w:r w:rsidRPr="00472229">
        <w:rPr>
          <w:rFonts w:ascii="Arial" w:hAnsi="Arial" w:cs="Arial"/>
          <w:b/>
        </w:rPr>
        <w:t>Struts.</w:t>
      </w:r>
    </w:p>
    <w:p w:rsidR="00DB3B69" w:rsidRPr="00472229" w:rsidRDefault="00DB3B69">
      <w:pPr>
        <w:numPr>
          <w:ilvl w:val="0"/>
          <w:numId w:val="6"/>
        </w:numPr>
        <w:tabs>
          <w:tab w:val="left" w:pos="720"/>
        </w:tabs>
        <w:autoSpaceDE w:val="0"/>
        <w:jc w:val="both"/>
        <w:rPr>
          <w:rFonts w:ascii="Arial" w:hAnsi="Arial" w:cs="Arial"/>
        </w:rPr>
      </w:pPr>
      <w:r w:rsidRPr="00472229">
        <w:rPr>
          <w:rFonts w:ascii="Arial" w:hAnsi="Arial" w:cs="Arial"/>
        </w:rPr>
        <w:t xml:space="preserve">Used </w:t>
      </w:r>
      <w:r w:rsidRPr="00472229">
        <w:rPr>
          <w:rFonts w:ascii="Arial" w:hAnsi="Arial" w:cs="Arial"/>
          <w:b/>
        </w:rPr>
        <w:t xml:space="preserve">XSL </w:t>
      </w:r>
      <w:r w:rsidRPr="00472229">
        <w:rPr>
          <w:rFonts w:ascii="Arial" w:hAnsi="Arial" w:cs="Arial"/>
        </w:rPr>
        <w:t>and</w:t>
      </w:r>
      <w:r w:rsidRPr="00472229">
        <w:rPr>
          <w:rFonts w:ascii="Arial" w:hAnsi="Arial" w:cs="Arial"/>
          <w:b/>
        </w:rPr>
        <w:t xml:space="preserve"> XML </w:t>
      </w:r>
      <w:r w:rsidRPr="00472229">
        <w:rPr>
          <w:rFonts w:ascii="Arial" w:hAnsi="Arial" w:cs="Arial"/>
        </w:rPr>
        <w:t>formats.</w:t>
      </w:r>
    </w:p>
    <w:p w:rsidR="00DB3B69" w:rsidRPr="00472229" w:rsidRDefault="00DB3B69">
      <w:pPr>
        <w:widowControl/>
        <w:numPr>
          <w:ilvl w:val="0"/>
          <w:numId w:val="6"/>
        </w:numPr>
        <w:tabs>
          <w:tab w:val="left" w:pos="720"/>
          <w:tab w:val="left" w:pos="2160"/>
        </w:tabs>
        <w:jc w:val="both"/>
        <w:rPr>
          <w:rFonts w:ascii="Arial" w:hAnsi="Arial" w:cs="Arial"/>
          <w:b/>
          <w:bCs/>
        </w:rPr>
      </w:pPr>
      <w:r w:rsidRPr="00472229">
        <w:rPr>
          <w:rFonts w:ascii="Arial" w:hAnsi="Arial" w:cs="Arial"/>
        </w:rPr>
        <w:t xml:space="preserve">Designed and Developed </w:t>
      </w:r>
      <w:r w:rsidRPr="00472229">
        <w:rPr>
          <w:rFonts w:ascii="Arial" w:hAnsi="Arial" w:cs="Arial"/>
          <w:b/>
          <w:bCs/>
        </w:rPr>
        <w:t>Servlets, Session and Entity Beans</w:t>
      </w:r>
      <w:r w:rsidRPr="00472229">
        <w:rPr>
          <w:rFonts w:ascii="Arial" w:hAnsi="Arial" w:cs="Arial"/>
        </w:rPr>
        <w:t xml:space="preserve"> to implement business logic and deploy them on </w:t>
      </w:r>
      <w:r w:rsidRPr="00472229">
        <w:rPr>
          <w:rFonts w:ascii="Arial" w:hAnsi="Arial" w:cs="Arial"/>
          <w:b/>
          <w:bCs/>
        </w:rPr>
        <w:t>Websphere Application Server.</w:t>
      </w:r>
    </w:p>
    <w:p w:rsidR="00DB3B69" w:rsidRPr="00472229" w:rsidRDefault="00DB3B69">
      <w:pPr>
        <w:numPr>
          <w:ilvl w:val="0"/>
          <w:numId w:val="6"/>
        </w:numPr>
        <w:tabs>
          <w:tab w:val="left" w:pos="720"/>
        </w:tabs>
        <w:autoSpaceDE w:val="0"/>
        <w:jc w:val="both"/>
        <w:rPr>
          <w:rFonts w:ascii="Arial" w:hAnsi="Arial" w:cs="Arial"/>
        </w:rPr>
      </w:pPr>
      <w:r w:rsidRPr="00472229">
        <w:rPr>
          <w:rFonts w:ascii="Arial" w:hAnsi="Arial" w:cs="Arial"/>
        </w:rPr>
        <w:t>Made documentation for the assigned modules.</w:t>
      </w:r>
    </w:p>
    <w:p w:rsidR="00DB3B69" w:rsidRPr="00472229" w:rsidRDefault="00DB3B69">
      <w:pPr>
        <w:numPr>
          <w:ilvl w:val="0"/>
          <w:numId w:val="6"/>
        </w:numPr>
        <w:tabs>
          <w:tab w:val="left" w:pos="720"/>
        </w:tabs>
        <w:autoSpaceDE w:val="0"/>
        <w:jc w:val="both"/>
        <w:rPr>
          <w:rFonts w:ascii="Arial" w:hAnsi="Arial" w:cs="Arial"/>
        </w:rPr>
      </w:pPr>
      <w:r w:rsidRPr="00472229">
        <w:rPr>
          <w:rFonts w:ascii="Arial" w:hAnsi="Arial" w:cs="Arial"/>
        </w:rPr>
        <w:t>Involved in writing Junit test cases.</w:t>
      </w:r>
    </w:p>
    <w:p w:rsidR="00DB3B69" w:rsidRPr="00472229" w:rsidRDefault="00DB3B69">
      <w:pPr>
        <w:jc w:val="both"/>
        <w:rPr>
          <w:rFonts w:ascii="Arial" w:hAnsi="Arial" w:cs="Arial"/>
          <w:b/>
        </w:rPr>
      </w:pPr>
    </w:p>
    <w:p w:rsidR="00DB3B69" w:rsidRPr="00472229" w:rsidRDefault="00DB3B69">
      <w:pPr>
        <w:pStyle w:val="PlainText"/>
        <w:jc w:val="both"/>
        <w:rPr>
          <w:rFonts w:ascii="Arial" w:hAnsi="Arial" w:cs="Arial"/>
          <w:b/>
        </w:rPr>
      </w:pPr>
      <w:r w:rsidRPr="00472229">
        <w:rPr>
          <w:rFonts w:ascii="Arial" w:hAnsi="Arial" w:cs="Arial"/>
          <w:b/>
        </w:rPr>
        <w:t>Project III: Call for Collaboration</w:t>
      </w:r>
      <w:r w:rsidRPr="00472229">
        <w:rPr>
          <w:rFonts w:ascii="Arial" w:hAnsi="Arial" w:cs="Arial"/>
        </w:rPr>
        <w:t xml:space="preserve"> </w:t>
      </w:r>
      <w:r w:rsidRPr="00472229">
        <w:rPr>
          <w:rFonts w:ascii="Arial" w:hAnsi="Arial" w:cs="Arial"/>
        </w:rPr>
        <w:tab/>
      </w:r>
      <w:r w:rsidRPr="00472229">
        <w:rPr>
          <w:rFonts w:ascii="Arial" w:hAnsi="Arial" w:cs="Arial"/>
          <w:b/>
        </w:rPr>
        <w:tab/>
      </w:r>
    </w:p>
    <w:p w:rsidR="00DB3B69" w:rsidRPr="00472229" w:rsidRDefault="00DB3B69">
      <w:pPr>
        <w:pStyle w:val="PlainText"/>
        <w:jc w:val="both"/>
        <w:rPr>
          <w:rFonts w:ascii="Arial" w:hAnsi="Arial" w:cs="Arial"/>
          <w:b/>
        </w:rPr>
      </w:pP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pStyle w:val="PlainText"/>
        <w:numPr>
          <w:ilvl w:val="0"/>
          <w:numId w:val="5"/>
        </w:numPr>
        <w:tabs>
          <w:tab w:val="left" w:pos="720"/>
        </w:tabs>
        <w:jc w:val="both"/>
        <w:rPr>
          <w:rFonts w:ascii="Arial" w:hAnsi="Arial" w:cs="Arial"/>
        </w:rPr>
      </w:pPr>
      <w:r w:rsidRPr="00472229">
        <w:rPr>
          <w:rFonts w:ascii="Arial" w:hAnsi="Arial" w:cs="Arial"/>
        </w:rPr>
        <w:t>Requirement analysis, Design, Coding, Testing, Maintenance.</w:t>
      </w:r>
    </w:p>
    <w:p w:rsidR="00DB3B69" w:rsidRPr="00472229" w:rsidRDefault="00DB3B69">
      <w:pPr>
        <w:widowControl/>
        <w:numPr>
          <w:ilvl w:val="0"/>
          <w:numId w:val="5"/>
        </w:numPr>
        <w:tabs>
          <w:tab w:val="left" w:pos="720"/>
        </w:tabs>
        <w:jc w:val="both"/>
        <w:rPr>
          <w:rFonts w:ascii="Arial" w:hAnsi="Arial" w:cs="Arial"/>
          <w:iCs/>
        </w:rPr>
      </w:pPr>
      <w:r w:rsidRPr="00472229">
        <w:rPr>
          <w:rFonts w:ascii="Arial" w:hAnsi="Arial" w:cs="Arial"/>
          <w:iCs/>
        </w:rPr>
        <w:t>Involved in the full life</w:t>
      </w:r>
      <w:r w:rsidRPr="00472229">
        <w:rPr>
          <w:rFonts w:ascii="Arial" w:hAnsi="Arial" w:cs="Arial"/>
          <w:iCs/>
        </w:rPr>
        <w:noBreakHyphen/>
        <w:t xml:space="preserve">cycle of these projects using </w:t>
      </w:r>
      <w:r w:rsidRPr="00472229">
        <w:rPr>
          <w:rFonts w:ascii="Arial" w:hAnsi="Arial" w:cs="Arial"/>
          <w:b/>
          <w:bCs/>
          <w:iCs/>
        </w:rPr>
        <w:t>UML</w:t>
      </w:r>
      <w:r w:rsidRPr="00472229">
        <w:rPr>
          <w:rFonts w:ascii="Arial" w:hAnsi="Arial" w:cs="Arial"/>
          <w:iCs/>
        </w:rPr>
        <w:t xml:space="preserve"> Design and Analysis methodology.  </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Involved in writing server side notifications using </w:t>
      </w:r>
      <w:r w:rsidRPr="00472229">
        <w:rPr>
          <w:rFonts w:ascii="Arial" w:hAnsi="Arial" w:cs="Arial"/>
          <w:b/>
          <w:bCs/>
        </w:rPr>
        <w:t>Servlets</w:t>
      </w:r>
      <w:r w:rsidRPr="00472229">
        <w:rPr>
          <w:rFonts w:ascii="Arial" w:hAnsi="Arial" w:cs="Arial"/>
        </w:rPr>
        <w:t>.</w:t>
      </w:r>
    </w:p>
    <w:p w:rsidR="00DB3B69" w:rsidRPr="00472229" w:rsidRDefault="00DB3B69">
      <w:pPr>
        <w:widowControl/>
        <w:numPr>
          <w:ilvl w:val="0"/>
          <w:numId w:val="5"/>
        </w:numPr>
        <w:tabs>
          <w:tab w:val="left" w:pos="720"/>
          <w:tab w:val="left" w:pos="2160"/>
        </w:tabs>
        <w:jc w:val="both"/>
        <w:rPr>
          <w:rFonts w:ascii="Arial" w:hAnsi="Arial" w:cs="Arial"/>
          <w:b/>
          <w:bCs/>
        </w:rPr>
      </w:pPr>
      <w:r w:rsidRPr="00472229">
        <w:rPr>
          <w:rFonts w:ascii="Arial" w:hAnsi="Arial" w:cs="Arial"/>
        </w:rPr>
        <w:t xml:space="preserve">Developed the business process to their code validations using </w:t>
      </w:r>
      <w:r w:rsidRPr="00472229">
        <w:rPr>
          <w:rFonts w:ascii="Arial" w:hAnsi="Arial" w:cs="Arial"/>
          <w:b/>
          <w:bCs/>
        </w:rPr>
        <w:t>JSP, JavaBeans</w:t>
      </w:r>
      <w:r w:rsidRPr="00472229">
        <w:rPr>
          <w:rFonts w:ascii="Arial" w:hAnsi="Arial" w:cs="Arial"/>
        </w:rPr>
        <w:t xml:space="preserve"> and </w:t>
      </w:r>
      <w:r w:rsidRPr="00472229">
        <w:rPr>
          <w:rFonts w:ascii="Arial" w:hAnsi="Arial" w:cs="Arial"/>
          <w:b/>
          <w:bCs/>
        </w:rPr>
        <w:t>EJB.</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Involved in </w:t>
      </w:r>
      <w:r w:rsidRPr="00472229">
        <w:rPr>
          <w:rFonts w:ascii="Arial" w:hAnsi="Arial" w:cs="Arial"/>
          <w:b/>
          <w:bCs/>
        </w:rPr>
        <w:t>Servlets</w:t>
      </w:r>
      <w:r w:rsidRPr="00472229">
        <w:rPr>
          <w:rFonts w:ascii="Arial" w:hAnsi="Arial" w:cs="Arial"/>
        </w:rPr>
        <w:t xml:space="preserve"> and </w:t>
      </w:r>
      <w:r w:rsidRPr="00472229">
        <w:rPr>
          <w:rFonts w:ascii="Arial" w:hAnsi="Arial" w:cs="Arial"/>
          <w:b/>
          <w:bCs/>
        </w:rPr>
        <w:t>JSPs</w:t>
      </w:r>
      <w:r w:rsidRPr="00472229">
        <w:rPr>
          <w:rFonts w:ascii="Arial" w:hAnsi="Arial" w:cs="Arial"/>
        </w:rPr>
        <w:t xml:space="preserve"> coding to handle the responses and requests from web pages.</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Login authentication is done by </w:t>
      </w:r>
      <w:r w:rsidRPr="00472229">
        <w:rPr>
          <w:rFonts w:ascii="Arial" w:hAnsi="Arial" w:cs="Arial"/>
          <w:b/>
          <w:bCs/>
        </w:rPr>
        <w:t>JSP</w:t>
      </w:r>
      <w:r w:rsidRPr="00472229">
        <w:rPr>
          <w:rFonts w:ascii="Arial" w:hAnsi="Arial" w:cs="Arial"/>
        </w:rPr>
        <w:t xml:space="preserve"> by verifying with database security tables.</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Used </w:t>
      </w:r>
      <w:r w:rsidRPr="00472229">
        <w:rPr>
          <w:rFonts w:ascii="Arial" w:hAnsi="Arial" w:cs="Arial"/>
          <w:b/>
          <w:bCs/>
        </w:rPr>
        <w:t>EJB</w:t>
      </w:r>
      <w:r w:rsidRPr="00472229">
        <w:rPr>
          <w:rFonts w:ascii="Arial" w:hAnsi="Arial" w:cs="Arial"/>
        </w:rPr>
        <w:t xml:space="preserve"> as a middleware in designing and developing a three-tier distributed application.</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Implemented business logic at server side using Session Bean.</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Used Stateful session bean to maintain client state.</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Used </w:t>
      </w:r>
      <w:r w:rsidRPr="00472229">
        <w:rPr>
          <w:rFonts w:ascii="Arial" w:hAnsi="Arial" w:cs="Arial"/>
          <w:b/>
          <w:bCs/>
        </w:rPr>
        <w:t xml:space="preserve">CVS </w:t>
      </w:r>
      <w:r w:rsidRPr="00472229">
        <w:rPr>
          <w:rFonts w:ascii="Arial" w:hAnsi="Arial" w:cs="Arial"/>
        </w:rPr>
        <w:t>for version control throughout the application.</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t xml:space="preserve">Developed </w:t>
      </w:r>
      <w:r w:rsidRPr="00472229">
        <w:rPr>
          <w:rFonts w:ascii="Arial" w:hAnsi="Arial" w:cs="Arial"/>
          <w:b/>
          <w:bCs/>
        </w:rPr>
        <w:t>Entity Beans</w:t>
      </w:r>
      <w:r w:rsidRPr="00472229">
        <w:rPr>
          <w:rFonts w:ascii="Arial" w:hAnsi="Arial" w:cs="Arial"/>
        </w:rPr>
        <w:t xml:space="preserve"> (Program, User) used for encapsulating business logic.</w:t>
      </w:r>
    </w:p>
    <w:p w:rsidR="00DB3B69" w:rsidRPr="00472229" w:rsidRDefault="00DB3B69">
      <w:pPr>
        <w:widowControl/>
        <w:numPr>
          <w:ilvl w:val="0"/>
          <w:numId w:val="5"/>
        </w:numPr>
        <w:tabs>
          <w:tab w:val="left" w:pos="720"/>
          <w:tab w:val="left" w:pos="2160"/>
        </w:tabs>
        <w:jc w:val="both"/>
        <w:rPr>
          <w:rFonts w:ascii="Arial" w:hAnsi="Arial" w:cs="Arial"/>
        </w:rPr>
      </w:pPr>
      <w:r w:rsidRPr="00472229">
        <w:rPr>
          <w:rFonts w:ascii="Arial" w:hAnsi="Arial" w:cs="Arial"/>
        </w:rPr>
        <w:lastRenderedPageBreak/>
        <w:t xml:space="preserve">Used </w:t>
      </w:r>
      <w:r w:rsidRPr="00472229">
        <w:rPr>
          <w:rFonts w:ascii="Arial" w:hAnsi="Arial" w:cs="Arial"/>
          <w:b/>
          <w:bCs/>
        </w:rPr>
        <w:t xml:space="preserve">XML </w:t>
      </w:r>
      <w:r w:rsidRPr="00472229">
        <w:rPr>
          <w:rFonts w:ascii="Arial" w:hAnsi="Arial" w:cs="Arial"/>
        </w:rPr>
        <w:t>to generate Invoices.</w:t>
      </w:r>
    </w:p>
    <w:p w:rsidR="00DB3B69" w:rsidRPr="00472229" w:rsidRDefault="00DB3B69">
      <w:pPr>
        <w:pStyle w:val="PlainText"/>
        <w:numPr>
          <w:ilvl w:val="0"/>
          <w:numId w:val="5"/>
        </w:numPr>
        <w:tabs>
          <w:tab w:val="left" w:pos="720"/>
        </w:tabs>
        <w:jc w:val="both"/>
        <w:rPr>
          <w:rFonts w:ascii="Arial" w:hAnsi="Arial" w:cs="Arial"/>
        </w:rPr>
      </w:pPr>
      <w:r w:rsidRPr="00472229">
        <w:rPr>
          <w:rFonts w:ascii="Arial" w:hAnsi="Arial" w:cs="Arial"/>
          <w:b/>
        </w:rPr>
        <w:t xml:space="preserve">Environment: </w:t>
      </w:r>
      <w:r w:rsidRPr="00472229">
        <w:rPr>
          <w:rFonts w:ascii="Arial" w:hAnsi="Arial" w:cs="Arial"/>
          <w:b/>
        </w:rPr>
        <w:tab/>
      </w:r>
      <w:r w:rsidRPr="00472229">
        <w:rPr>
          <w:rFonts w:ascii="Arial" w:hAnsi="Arial" w:cs="Arial"/>
        </w:rPr>
        <w:t>UML, XML, Java, Servlets, JSP, JDBC, Enterprise Java Beans, WebLogic Server, CVS and Oracle 8.x.</w:t>
      </w:r>
    </w:p>
    <w:p w:rsidR="00DB3B69" w:rsidRPr="00472229" w:rsidRDefault="00DB3B69">
      <w:pPr>
        <w:pStyle w:val="PlainText"/>
        <w:jc w:val="both"/>
        <w:rPr>
          <w:rFonts w:ascii="Arial" w:hAnsi="Arial" w:cs="Arial"/>
          <w:b/>
        </w:rPr>
      </w:pPr>
    </w:p>
    <w:p w:rsidR="00F628A7" w:rsidRPr="00472229" w:rsidRDefault="00F628A7">
      <w:pPr>
        <w:pStyle w:val="PlainText"/>
        <w:jc w:val="both"/>
        <w:rPr>
          <w:rFonts w:ascii="Arial" w:hAnsi="Arial" w:cs="Arial"/>
          <w:b/>
        </w:rPr>
      </w:pPr>
    </w:p>
    <w:p w:rsidR="00DB3B69" w:rsidRPr="00472229" w:rsidRDefault="00DB3B69">
      <w:pPr>
        <w:pStyle w:val="PlainText"/>
        <w:jc w:val="both"/>
        <w:rPr>
          <w:rFonts w:ascii="Arial" w:hAnsi="Arial" w:cs="Arial"/>
          <w:b/>
        </w:rPr>
      </w:pPr>
      <w:r w:rsidRPr="00472229">
        <w:rPr>
          <w:rFonts w:ascii="Arial" w:hAnsi="Arial" w:cs="Arial"/>
          <w:b/>
        </w:rPr>
        <w:t>Project IV: Any Transactions on Mobile Internet Commerce</w:t>
      </w:r>
      <w:r w:rsidRPr="00472229">
        <w:rPr>
          <w:rFonts w:ascii="Arial" w:hAnsi="Arial" w:cs="Arial"/>
        </w:rPr>
        <w:t xml:space="preserve"> (ATOMIC).</w:t>
      </w:r>
      <w:r w:rsidRPr="00472229">
        <w:rPr>
          <w:rFonts w:ascii="Arial" w:hAnsi="Arial" w:cs="Arial"/>
          <w:b/>
        </w:rPr>
        <w:tab/>
      </w:r>
    </w:p>
    <w:p w:rsidR="00DB3B69" w:rsidRPr="00472229" w:rsidRDefault="00DB3B69">
      <w:pPr>
        <w:pStyle w:val="PlainText"/>
        <w:jc w:val="both"/>
        <w:rPr>
          <w:rFonts w:ascii="Arial" w:hAnsi="Arial" w:cs="Arial"/>
          <w:b/>
        </w:rPr>
      </w:pPr>
    </w:p>
    <w:p w:rsidR="00DB3B69" w:rsidRPr="00472229" w:rsidRDefault="00DB3B69">
      <w:pPr>
        <w:rPr>
          <w:rFonts w:ascii="Arial" w:hAnsi="Arial" w:cs="Arial"/>
        </w:rPr>
      </w:pPr>
      <w:r w:rsidRPr="00472229">
        <w:rPr>
          <w:rFonts w:ascii="Arial" w:hAnsi="Arial" w:cs="Arial"/>
          <w:b/>
        </w:rPr>
        <w:t>Responsibilities</w:t>
      </w:r>
      <w:r w:rsidRPr="00472229">
        <w:rPr>
          <w:rFonts w:ascii="Arial" w:hAnsi="Arial" w:cs="Arial"/>
        </w:rPr>
        <w:t>:</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Participated in object model design using </w:t>
      </w:r>
      <w:r w:rsidRPr="00472229">
        <w:rPr>
          <w:rFonts w:ascii="Arial" w:hAnsi="Arial" w:cs="Arial"/>
          <w:b/>
          <w:bCs/>
        </w:rPr>
        <w:t>UML</w:t>
      </w:r>
      <w:r w:rsidRPr="00472229">
        <w:rPr>
          <w:rFonts w:ascii="Arial" w:hAnsi="Arial" w:cs="Arial"/>
        </w:rPr>
        <w:t xml:space="preserve">, then generated skeleton code for </w:t>
      </w:r>
      <w:r w:rsidRPr="00472229">
        <w:rPr>
          <w:rFonts w:ascii="Arial" w:hAnsi="Arial" w:cs="Arial"/>
          <w:b/>
          <w:bCs/>
        </w:rPr>
        <w:t>EJB.</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Involved in developing all the tiers of the </w:t>
      </w:r>
      <w:r w:rsidRPr="00472229">
        <w:rPr>
          <w:rFonts w:ascii="Arial" w:hAnsi="Arial" w:cs="Arial"/>
          <w:b/>
          <w:bCs/>
        </w:rPr>
        <w:t>J2EE</w:t>
      </w:r>
      <w:r w:rsidRPr="00472229">
        <w:rPr>
          <w:rFonts w:ascii="Arial" w:hAnsi="Arial" w:cs="Arial"/>
        </w:rPr>
        <w:t xml:space="preserve"> application.</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Implemented business logic using </w:t>
      </w:r>
      <w:r w:rsidRPr="00472229">
        <w:rPr>
          <w:rFonts w:ascii="Arial" w:hAnsi="Arial" w:cs="Arial"/>
          <w:b/>
          <w:bCs/>
        </w:rPr>
        <w:t>EJBs</w:t>
      </w:r>
      <w:r w:rsidRPr="00472229">
        <w:rPr>
          <w:rFonts w:ascii="Arial" w:hAnsi="Arial" w:cs="Arial"/>
        </w:rPr>
        <w:t xml:space="preserve"> in the middle tier, developed java beans and helper classes to communicate with the presentation tier, which consists of </w:t>
      </w:r>
      <w:r w:rsidRPr="00472229">
        <w:rPr>
          <w:rFonts w:ascii="Arial" w:hAnsi="Arial" w:cs="Arial"/>
          <w:b/>
          <w:bCs/>
        </w:rPr>
        <w:t>JSPs,</w:t>
      </w:r>
      <w:r w:rsidRPr="00472229">
        <w:rPr>
          <w:rFonts w:ascii="Arial" w:hAnsi="Arial" w:cs="Arial"/>
        </w:rPr>
        <w:t xml:space="preserve"> </w:t>
      </w:r>
      <w:r w:rsidRPr="00472229">
        <w:rPr>
          <w:rFonts w:ascii="Arial" w:hAnsi="Arial" w:cs="Arial"/>
          <w:b/>
          <w:bCs/>
        </w:rPr>
        <w:t xml:space="preserve">Servlets </w:t>
      </w:r>
      <w:r w:rsidRPr="00472229">
        <w:rPr>
          <w:rFonts w:ascii="Arial" w:hAnsi="Arial" w:cs="Arial"/>
        </w:rPr>
        <w:t xml:space="preserve">and </w:t>
      </w:r>
      <w:r w:rsidRPr="00472229">
        <w:rPr>
          <w:rFonts w:ascii="Arial" w:hAnsi="Arial" w:cs="Arial"/>
          <w:b/>
          <w:bCs/>
        </w:rPr>
        <w:t>Java Applets.</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Designed, implemented, tested and deployed Enterprise Java Beans both Session and Entity using </w:t>
      </w:r>
      <w:r w:rsidRPr="00472229">
        <w:rPr>
          <w:rFonts w:ascii="Arial" w:hAnsi="Arial" w:cs="Arial"/>
          <w:b/>
          <w:bCs/>
        </w:rPr>
        <w:t>WebLogic as Application Server.</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Developed stored procedures, packages and database triggers to enforce data integrity. </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Interacted with business users, performed data analysis and created reports as the user requirements.</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Used </w:t>
      </w:r>
      <w:r w:rsidRPr="00472229">
        <w:rPr>
          <w:rFonts w:ascii="Arial" w:hAnsi="Arial" w:cs="Arial"/>
          <w:b/>
          <w:bCs/>
        </w:rPr>
        <w:t>EJBs</w:t>
      </w:r>
      <w:r w:rsidRPr="00472229">
        <w:rPr>
          <w:rFonts w:ascii="Arial" w:hAnsi="Arial" w:cs="Arial"/>
        </w:rPr>
        <w:t xml:space="preserve"> to develop business logic and coded reusable components in </w:t>
      </w:r>
      <w:r w:rsidRPr="00472229">
        <w:rPr>
          <w:rFonts w:ascii="Arial" w:hAnsi="Arial" w:cs="Arial"/>
          <w:b/>
          <w:bCs/>
        </w:rPr>
        <w:t>JavaBeans.</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Developed the database interaction code to </w:t>
      </w:r>
      <w:r w:rsidRPr="00472229">
        <w:rPr>
          <w:rFonts w:ascii="Arial" w:hAnsi="Arial" w:cs="Arial"/>
          <w:b/>
          <w:bCs/>
        </w:rPr>
        <w:t>JDBC API</w:t>
      </w:r>
      <w:r w:rsidRPr="00472229">
        <w:rPr>
          <w:rFonts w:ascii="Arial" w:hAnsi="Arial" w:cs="Arial"/>
        </w:rPr>
        <w:t xml:space="preserve"> making extensive use of </w:t>
      </w:r>
      <w:r w:rsidRPr="00472229">
        <w:rPr>
          <w:rFonts w:ascii="Arial" w:hAnsi="Arial" w:cs="Arial"/>
          <w:b/>
          <w:bCs/>
        </w:rPr>
        <w:t xml:space="preserve">SQL </w:t>
      </w:r>
      <w:r w:rsidRPr="00472229">
        <w:rPr>
          <w:rFonts w:ascii="Arial" w:hAnsi="Arial" w:cs="Arial"/>
        </w:rPr>
        <w:t>Query statements and advanced prepared statements.</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Participated in full </w:t>
      </w:r>
      <w:r w:rsidRPr="00472229">
        <w:rPr>
          <w:rFonts w:ascii="Arial" w:hAnsi="Arial" w:cs="Arial"/>
          <w:b/>
          <w:bCs/>
        </w:rPr>
        <w:t>Software Development Life Cycle (SDLC).</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Used connection pooling for best optimization using </w:t>
      </w:r>
      <w:r w:rsidRPr="00472229">
        <w:rPr>
          <w:rFonts w:ascii="Arial" w:hAnsi="Arial" w:cs="Arial"/>
          <w:b/>
          <w:bCs/>
        </w:rPr>
        <w:t>JDBC interface.</w:t>
      </w:r>
      <w:r w:rsidRPr="00472229">
        <w:rPr>
          <w:rFonts w:ascii="Arial" w:hAnsi="Arial" w:cs="Arial"/>
        </w:rPr>
        <w:t xml:space="preserve"> </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Used </w:t>
      </w:r>
      <w:r w:rsidRPr="00472229">
        <w:rPr>
          <w:rFonts w:ascii="Arial" w:hAnsi="Arial" w:cs="Arial"/>
          <w:b/>
          <w:bCs/>
        </w:rPr>
        <w:t>EJB</w:t>
      </w:r>
      <w:r w:rsidRPr="00472229">
        <w:rPr>
          <w:rFonts w:ascii="Arial" w:hAnsi="Arial" w:cs="Arial"/>
        </w:rPr>
        <w:t xml:space="preserve"> entity and session beans to implement business logic and session handling and transactions. </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Involved in using different </w:t>
      </w:r>
      <w:r w:rsidRPr="00472229">
        <w:rPr>
          <w:rFonts w:ascii="Arial" w:hAnsi="Arial" w:cs="Arial"/>
          <w:b/>
          <w:bCs/>
        </w:rPr>
        <w:t>J2EE</w:t>
      </w:r>
      <w:r w:rsidRPr="00472229">
        <w:rPr>
          <w:rFonts w:ascii="Arial" w:hAnsi="Arial" w:cs="Arial"/>
        </w:rPr>
        <w:t xml:space="preserve"> patterns like type safe enumeration, Session façade.</w:t>
      </w:r>
    </w:p>
    <w:p w:rsidR="00DB3B69" w:rsidRPr="00472229" w:rsidRDefault="00DB3B69">
      <w:pPr>
        <w:numPr>
          <w:ilvl w:val="0"/>
          <w:numId w:val="2"/>
        </w:numPr>
        <w:tabs>
          <w:tab w:val="left" w:pos="720"/>
        </w:tabs>
        <w:autoSpaceDE w:val="0"/>
        <w:jc w:val="both"/>
        <w:rPr>
          <w:rFonts w:ascii="Arial" w:hAnsi="Arial" w:cs="Arial"/>
          <w:b/>
          <w:bCs/>
        </w:rPr>
      </w:pPr>
      <w:r w:rsidRPr="00472229">
        <w:rPr>
          <w:rFonts w:ascii="Arial" w:hAnsi="Arial" w:cs="Arial"/>
        </w:rPr>
        <w:t xml:space="preserve">Developed user-interface using </w:t>
      </w:r>
      <w:r w:rsidRPr="00472229">
        <w:rPr>
          <w:rFonts w:ascii="Arial" w:hAnsi="Arial" w:cs="Arial"/>
          <w:b/>
          <w:bCs/>
        </w:rPr>
        <w:t>JSP, Servlets</w:t>
      </w:r>
      <w:r w:rsidRPr="00472229">
        <w:rPr>
          <w:rFonts w:ascii="Arial" w:hAnsi="Arial" w:cs="Arial"/>
        </w:rPr>
        <w:t xml:space="preserve"> and </w:t>
      </w:r>
      <w:r w:rsidRPr="00472229">
        <w:rPr>
          <w:rFonts w:ascii="Arial" w:hAnsi="Arial" w:cs="Arial"/>
          <w:b/>
          <w:bCs/>
        </w:rPr>
        <w:t>JavaScript.</w:t>
      </w:r>
    </w:p>
    <w:p w:rsidR="00DB3B69" w:rsidRPr="00472229" w:rsidRDefault="00DB3B69">
      <w:pPr>
        <w:numPr>
          <w:ilvl w:val="0"/>
          <w:numId w:val="2"/>
        </w:numPr>
        <w:tabs>
          <w:tab w:val="left" w:pos="720"/>
        </w:tabs>
        <w:autoSpaceDE w:val="0"/>
        <w:jc w:val="both"/>
        <w:rPr>
          <w:rFonts w:ascii="Arial" w:hAnsi="Arial" w:cs="Arial"/>
        </w:rPr>
      </w:pPr>
      <w:r w:rsidRPr="00472229">
        <w:rPr>
          <w:rFonts w:ascii="Arial" w:hAnsi="Arial" w:cs="Arial"/>
        </w:rPr>
        <w:t xml:space="preserve">Developed test cases for Unit </w:t>
      </w:r>
      <w:r w:rsidRPr="00472229">
        <w:rPr>
          <w:rFonts w:ascii="Arial" w:hAnsi="Arial" w:cs="Arial"/>
          <w:b/>
          <w:bCs/>
        </w:rPr>
        <w:t>testing</w:t>
      </w:r>
      <w:r w:rsidRPr="00472229">
        <w:rPr>
          <w:rFonts w:ascii="Arial" w:hAnsi="Arial" w:cs="Arial"/>
        </w:rPr>
        <w:t xml:space="preserve"> using Junit and performed </w:t>
      </w:r>
      <w:r w:rsidRPr="00472229">
        <w:rPr>
          <w:rFonts w:ascii="Arial" w:hAnsi="Arial" w:cs="Arial"/>
          <w:b/>
          <w:bCs/>
        </w:rPr>
        <w:t>integration</w:t>
      </w:r>
      <w:r w:rsidRPr="00472229">
        <w:rPr>
          <w:rFonts w:ascii="Arial" w:hAnsi="Arial" w:cs="Arial"/>
        </w:rPr>
        <w:t xml:space="preserve"> and system </w:t>
      </w:r>
      <w:r w:rsidRPr="00472229">
        <w:rPr>
          <w:rFonts w:ascii="Arial" w:hAnsi="Arial" w:cs="Arial"/>
          <w:b/>
          <w:bCs/>
        </w:rPr>
        <w:t>testing</w:t>
      </w:r>
      <w:r w:rsidRPr="00472229">
        <w:rPr>
          <w:rFonts w:ascii="Arial" w:hAnsi="Arial" w:cs="Arial"/>
        </w:rPr>
        <w:t>.</w:t>
      </w:r>
    </w:p>
    <w:p w:rsidR="00DB3B69" w:rsidRPr="00472229" w:rsidRDefault="00DB3B69">
      <w:pPr>
        <w:pStyle w:val="PlainText"/>
        <w:ind w:left="360"/>
        <w:jc w:val="both"/>
        <w:rPr>
          <w:rFonts w:ascii="Arial" w:hAnsi="Arial" w:cs="Arial"/>
          <w:b/>
        </w:rPr>
      </w:pPr>
    </w:p>
    <w:p w:rsidR="00DB3B69" w:rsidRPr="00472229" w:rsidRDefault="00DB3B69">
      <w:pPr>
        <w:pStyle w:val="PlainText"/>
        <w:ind w:left="360"/>
        <w:jc w:val="both"/>
        <w:rPr>
          <w:rFonts w:ascii="Arial" w:hAnsi="Arial" w:cs="Arial"/>
          <w:b/>
        </w:rPr>
      </w:pPr>
    </w:p>
    <w:p w:rsidR="00DB3B69" w:rsidRPr="00472229" w:rsidRDefault="00DB3B69">
      <w:pPr>
        <w:pStyle w:val="PlainText"/>
        <w:ind w:left="360"/>
        <w:jc w:val="both"/>
        <w:rPr>
          <w:rFonts w:ascii="Arial" w:hAnsi="Arial" w:cs="Arial"/>
        </w:rPr>
      </w:pPr>
      <w:r w:rsidRPr="00472229">
        <w:rPr>
          <w:rFonts w:ascii="Arial" w:hAnsi="Arial" w:cs="Arial"/>
          <w:b/>
        </w:rPr>
        <w:t>Environment:</w:t>
      </w:r>
      <w:r w:rsidRPr="00472229">
        <w:rPr>
          <w:rFonts w:ascii="Arial" w:hAnsi="Arial" w:cs="Arial"/>
        </w:rPr>
        <w:t xml:space="preserve"> UML, XML, Java, Servlets, JSP, JDBC, Enterprise Java Beans, WebLogic Server 6.0, Oracle 8.x</w:t>
      </w:r>
      <w:r w:rsidR="003018FE" w:rsidRPr="00472229">
        <w:rPr>
          <w:rFonts w:ascii="Arial" w:hAnsi="Arial" w:cs="Arial"/>
        </w:rPr>
        <w:t xml:space="preserve">, Tibco </w:t>
      </w:r>
    </w:p>
    <w:p w:rsidR="00DB3B69" w:rsidRPr="00472229" w:rsidRDefault="00DB3B69">
      <w:pPr>
        <w:pStyle w:val="Heading4"/>
        <w:tabs>
          <w:tab w:val="left" w:pos="1440"/>
        </w:tabs>
        <w:ind w:firstLine="0"/>
        <w:rPr>
          <w:rFonts w:ascii="Arial" w:hAnsi="Arial" w:cs="Arial"/>
          <w:sz w:val="20"/>
        </w:rPr>
      </w:pPr>
    </w:p>
    <w:p w:rsidR="00DB3B69" w:rsidRPr="00472229" w:rsidRDefault="00DB3B69">
      <w:pPr>
        <w:pStyle w:val="Heading6"/>
        <w:tabs>
          <w:tab w:val="left" w:pos="0"/>
        </w:tabs>
        <w:rPr>
          <w:rFonts w:ascii="Arial" w:hAnsi="Arial" w:cs="Arial"/>
          <w:sz w:val="20"/>
        </w:rPr>
      </w:pPr>
      <w:r w:rsidRPr="00472229">
        <w:rPr>
          <w:rFonts w:ascii="Arial" w:hAnsi="Arial" w:cs="Arial"/>
          <w:sz w:val="20"/>
        </w:rPr>
        <w:t>Education</w:t>
      </w:r>
    </w:p>
    <w:p w:rsidR="00DB3B69" w:rsidRPr="00472229" w:rsidRDefault="00DB3B69">
      <w:pPr>
        <w:rPr>
          <w:rFonts w:ascii="Arial" w:hAnsi="Arial" w:cs="Arial"/>
        </w:rPr>
      </w:pPr>
      <w:r w:rsidRPr="00472229">
        <w:rPr>
          <w:rFonts w:ascii="Arial" w:hAnsi="Arial" w:cs="Arial"/>
        </w:rPr>
        <w:t>Bachelor</w:t>
      </w:r>
      <w:r w:rsidR="001C675F" w:rsidRPr="00472229">
        <w:rPr>
          <w:rFonts w:ascii="Arial" w:hAnsi="Arial" w:cs="Arial"/>
        </w:rPr>
        <w:t xml:space="preserve"> of Electrical Engineering from</w:t>
      </w:r>
      <w:r w:rsidR="00BE6E8A" w:rsidRPr="00472229">
        <w:rPr>
          <w:rFonts w:ascii="Arial" w:hAnsi="Arial" w:cs="Arial"/>
        </w:rPr>
        <w:t xml:space="preserve"> </w:t>
      </w:r>
      <w:r w:rsidR="00BE6E8A" w:rsidRPr="00760E7D">
        <w:rPr>
          <w:rFonts w:ascii="Arial" w:hAnsi="Arial" w:cs="Arial"/>
          <w:b/>
          <w:color w:val="0070C0"/>
        </w:rPr>
        <w:t>Indian Institute of Technology</w:t>
      </w:r>
      <w:r w:rsidR="001C675F" w:rsidRPr="00760E7D">
        <w:rPr>
          <w:rFonts w:ascii="Arial" w:hAnsi="Arial" w:cs="Arial"/>
          <w:color w:val="0070C0"/>
        </w:rPr>
        <w:t xml:space="preserve"> (</w:t>
      </w:r>
      <w:r w:rsidR="001C675F" w:rsidRPr="00760E7D">
        <w:rPr>
          <w:rFonts w:ascii="Arial" w:hAnsi="Arial" w:cs="Arial"/>
          <w:b/>
          <w:color w:val="0070C0"/>
        </w:rPr>
        <w:t>IIT</w:t>
      </w:r>
      <w:r w:rsidR="00BE6E8A" w:rsidRPr="00760E7D">
        <w:rPr>
          <w:rFonts w:ascii="Arial" w:hAnsi="Arial" w:cs="Arial"/>
          <w:b/>
          <w:color w:val="0070C0"/>
        </w:rPr>
        <w:t>)</w:t>
      </w:r>
      <w:r w:rsidR="001C675F" w:rsidRPr="00760E7D">
        <w:rPr>
          <w:rFonts w:ascii="Arial" w:hAnsi="Arial" w:cs="Arial"/>
          <w:b/>
          <w:color w:val="0070C0"/>
        </w:rPr>
        <w:t>, Roorkee</w:t>
      </w:r>
      <w:r w:rsidR="00BE6E8A" w:rsidRPr="00760E7D">
        <w:rPr>
          <w:rFonts w:ascii="Arial" w:hAnsi="Arial" w:cs="Arial"/>
          <w:color w:val="0070C0"/>
        </w:rPr>
        <w:t xml:space="preserve"> </w:t>
      </w:r>
      <w:r w:rsidR="009A43B9" w:rsidRPr="00472229">
        <w:rPr>
          <w:rFonts w:ascii="Arial" w:hAnsi="Arial" w:cs="Arial"/>
        </w:rPr>
        <w:t>in 1998</w:t>
      </w:r>
    </w:p>
    <w:p w:rsidR="00DB3B69" w:rsidRPr="00472229" w:rsidRDefault="00007DC8">
      <w:pPr>
        <w:pStyle w:val="PlainText"/>
        <w:jc w:val="both"/>
        <w:rPr>
          <w:rFonts w:ascii="Arial" w:hAnsi="Arial" w:cs="Arial"/>
        </w:rPr>
      </w:pPr>
      <w:r w:rsidRPr="00536396">
        <w:rPr>
          <w:rFonts w:ascii="Arial" w:hAnsi="Arial" w:cs="Arial"/>
          <w:b/>
        </w:rPr>
        <w:t>IBM Certified</w:t>
      </w:r>
      <w:r w:rsidRPr="00472229">
        <w:rPr>
          <w:rFonts w:ascii="Arial" w:hAnsi="Arial" w:cs="Arial"/>
        </w:rPr>
        <w:t xml:space="preserve"> MQ Series Specialist</w:t>
      </w:r>
    </w:p>
    <w:sectPr w:rsidR="00DB3B69" w:rsidRPr="00472229">
      <w:footnotePr>
        <w:pos w:val="beneathText"/>
      </w:footnotePr>
      <w:pgSz w:w="12240" w:h="15840"/>
      <w:pgMar w:top="1800" w:right="900" w:bottom="1584"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9"/>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2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42"/>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4090001"/>
    <w:lvl w:ilvl="0">
      <w:start w:val="1"/>
      <w:numFmt w:val="bullet"/>
      <w:lvlText w:val=""/>
      <w:lvlJc w:val="left"/>
      <w:pPr>
        <w:ind w:left="360" w:hanging="360"/>
      </w:pPr>
      <w:rPr>
        <w:rFonts w:ascii="Symbol" w:hAnsi="Symbol" w:hint="default"/>
      </w:rPr>
    </w:lvl>
  </w:abstractNum>
  <w:abstractNum w:abstractNumId="7" w15:restartNumberingAfterBreak="0">
    <w:nsid w:val="0B1F58CA"/>
    <w:multiLevelType w:val="hybridMultilevel"/>
    <w:tmpl w:val="A74A3688"/>
    <w:lvl w:ilvl="0" w:tplc="4858CF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14625"/>
    <w:multiLevelType w:val="hybridMultilevel"/>
    <w:tmpl w:val="6BEC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14F37"/>
    <w:multiLevelType w:val="hybridMultilevel"/>
    <w:tmpl w:val="68FE6A64"/>
    <w:lvl w:ilvl="0" w:tplc="00000007">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13578"/>
    <w:multiLevelType w:val="hybridMultilevel"/>
    <w:tmpl w:val="0F0A2F76"/>
    <w:lvl w:ilvl="0" w:tplc="00000007">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8636A"/>
    <w:multiLevelType w:val="hybridMultilevel"/>
    <w:tmpl w:val="61B83936"/>
    <w:lvl w:ilvl="0" w:tplc="00000007">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A21B3"/>
    <w:multiLevelType w:val="hybridMultilevel"/>
    <w:tmpl w:val="EDF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E1"/>
    <w:rsid w:val="00007DC8"/>
    <w:rsid w:val="00021C1C"/>
    <w:rsid w:val="000255C6"/>
    <w:rsid w:val="000301B6"/>
    <w:rsid w:val="00077D4A"/>
    <w:rsid w:val="000B0CFC"/>
    <w:rsid w:val="000B35AB"/>
    <w:rsid w:val="000E07C9"/>
    <w:rsid w:val="0010449A"/>
    <w:rsid w:val="00104F6F"/>
    <w:rsid w:val="0011170D"/>
    <w:rsid w:val="0013691A"/>
    <w:rsid w:val="0016732E"/>
    <w:rsid w:val="00177FA9"/>
    <w:rsid w:val="001801E7"/>
    <w:rsid w:val="00182F4F"/>
    <w:rsid w:val="001979CD"/>
    <w:rsid w:val="001A54E8"/>
    <w:rsid w:val="001C0DE7"/>
    <w:rsid w:val="001C2F87"/>
    <w:rsid w:val="001C5B0C"/>
    <w:rsid w:val="001C675F"/>
    <w:rsid w:val="001E717C"/>
    <w:rsid w:val="001F31DC"/>
    <w:rsid w:val="002105E1"/>
    <w:rsid w:val="00225601"/>
    <w:rsid w:val="00226667"/>
    <w:rsid w:val="00236943"/>
    <w:rsid w:val="00261961"/>
    <w:rsid w:val="00263696"/>
    <w:rsid w:val="0028692F"/>
    <w:rsid w:val="002A616C"/>
    <w:rsid w:val="002B232B"/>
    <w:rsid w:val="002B40B1"/>
    <w:rsid w:val="002C79C8"/>
    <w:rsid w:val="002E0106"/>
    <w:rsid w:val="002F1256"/>
    <w:rsid w:val="003018FE"/>
    <w:rsid w:val="00340D01"/>
    <w:rsid w:val="00347E03"/>
    <w:rsid w:val="00360C28"/>
    <w:rsid w:val="00361E9F"/>
    <w:rsid w:val="00380CDA"/>
    <w:rsid w:val="0038510A"/>
    <w:rsid w:val="003B0A3A"/>
    <w:rsid w:val="003B1F07"/>
    <w:rsid w:val="003B42E5"/>
    <w:rsid w:val="003D2140"/>
    <w:rsid w:val="003D5369"/>
    <w:rsid w:val="003E71B2"/>
    <w:rsid w:val="00456269"/>
    <w:rsid w:val="00467B05"/>
    <w:rsid w:val="00472229"/>
    <w:rsid w:val="00480471"/>
    <w:rsid w:val="00490A91"/>
    <w:rsid w:val="004B2B4F"/>
    <w:rsid w:val="004C48B2"/>
    <w:rsid w:val="00517A31"/>
    <w:rsid w:val="00523CD4"/>
    <w:rsid w:val="00532430"/>
    <w:rsid w:val="00536004"/>
    <w:rsid w:val="00536396"/>
    <w:rsid w:val="00565906"/>
    <w:rsid w:val="00582544"/>
    <w:rsid w:val="00594676"/>
    <w:rsid w:val="005B67ED"/>
    <w:rsid w:val="005C0489"/>
    <w:rsid w:val="005C29B7"/>
    <w:rsid w:val="005D16EF"/>
    <w:rsid w:val="005D2826"/>
    <w:rsid w:val="005E7E23"/>
    <w:rsid w:val="00607C04"/>
    <w:rsid w:val="00640B77"/>
    <w:rsid w:val="00643642"/>
    <w:rsid w:val="00644542"/>
    <w:rsid w:val="00657D5C"/>
    <w:rsid w:val="006765D3"/>
    <w:rsid w:val="006B073E"/>
    <w:rsid w:val="006C72B8"/>
    <w:rsid w:val="006E1F71"/>
    <w:rsid w:val="006F146F"/>
    <w:rsid w:val="0070533D"/>
    <w:rsid w:val="00757A43"/>
    <w:rsid w:val="00760E7D"/>
    <w:rsid w:val="0077672B"/>
    <w:rsid w:val="00795BB8"/>
    <w:rsid w:val="007C4790"/>
    <w:rsid w:val="007E775D"/>
    <w:rsid w:val="00802488"/>
    <w:rsid w:val="008066D7"/>
    <w:rsid w:val="0081258E"/>
    <w:rsid w:val="00824B1F"/>
    <w:rsid w:val="00826156"/>
    <w:rsid w:val="008276E1"/>
    <w:rsid w:val="008451DB"/>
    <w:rsid w:val="00847EFC"/>
    <w:rsid w:val="008637AA"/>
    <w:rsid w:val="008776C8"/>
    <w:rsid w:val="00877F41"/>
    <w:rsid w:val="00890287"/>
    <w:rsid w:val="00891B92"/>
    <w:rsid w:val="00895345"/>
    <w:rsid w:val="008A7ACC"/>
    <w:rsid w:val="0090341F"/>
    <w:rsid w:val="00922062"/>
    <w:rsid w:val="00926183"/>
    <w:rsid w:val="00935366"/>
    <w:rsid w:val="00972264"/>
    <w:rsid w:val="009727B9"/>
    <w:rsid w:val="00985F86"/>
    <w:rsid w:val="009A43B9"/>
    <w:rsid w:val="009C0134"/>
    <w:rsid w:val="00A1445E"/>
    <w:rsid w:val="00A20AD7"/>
    <w:rsid w:val="00A22998"/>
    <w:rsid w:val="00A275D8"/>
    <w:rsid w:val="00A44BC2"/>
    <w:rsid w:val="00A556C0"/>
    <w:rsid w:val="00A61F25"/>
    <w:rsid w:val="00A6517A"/>
    <w:rsid w:val="00A67928"/>
    <w:rsid w:val="00A719EE"/>
    <w:rsid w:val="00AA04DB"/>
    <w:rsid w:val="00AC0BDC"/>
    <w:rsid w:val="00AC265E"/>
    <w:rsid w:val="00AD0D94"/>
    <w:rsid w:val="00AD2CBF"/>
    <w:rsid w:val="00B25B90"/>
    <w:rsid w:val="00B3653C"/>
    <w:rsid w:val="00B36F57"/>
    <w:rsid w:val="00B408DA"/>
    <w:rsid w:val="00B64FE2"/>
    <w:rsid w:val="00B7457C"/>
    <w:rsid w:val="00BA53FC"/>
    <w:rsid w:val="00BA7D54"/>
    <w:rsid w:val="00BC240E"/>
    <w:rsid w:val="00BC7366"/>
    <w:rsid w:val="00BD7969"/>
    <w:rsid w:val="00BE6282"/>
    <w:rsid w:val="00BE6E8A"/>
    <w:rsid w:val="00C179B1"/>
    <w:rsid w:val="00C256A3"/>
    <w:rsid w:val="00C3752C"/>
    <w:rsid w:val="00C50598"/>
    <w:rsid w:val="00C55385"/>
    <w:rsid w:val="00C60077"/>
    <w:rsid w:val="00C92F0C"/>
    <w:rsid w:val="00CA0E77"/>
    <w:rsid w:val="00CA322C"/>
    <w:rsid w:val="00CE7392"/>
    <w:rsid w:val="00D041EF"/>
    <w:rsid w:val="00D10E2B"/>
    <w:rsid w:val="00D13CBA"/>
    <w:rsid w:val="00D249B0"/>
    <w:rsid w:val="00D31F66"/>
    <w:rsid w:val="00D36328"/>
    <w:rsid w:val="00D41CBC"/>
    <w:rsid w:val="00D83179"/>
    <w:rsid w:val="00D93102"/>
    <w:rsid w:val="00D951A4"/>
    <w:rsid w:val="00DA12E9"/>
    <w:rsid w:val="00DB3B69"/>
    <w:rsid w:val="00DD5A21"/>
    <w:rsid w:val="00DF202A"/>
    <w:rsid w:val="00E0017A"/>
    <w:rsid w:val="00E015B6"/>
    <w:rsid w:val="00E14187"/>
    <w:rsid w:val="00E179CD"/>
    <w:rsid w:val="00E24434"/>
    <w:rsid w:val="00E40041"/>
    <w:rsid w:val="00E44807"/>
    <w:rsid w:val="00E513A9"/>
    <w:rsid w:val="00E601F4"/>
    <w:rsid w:val="00EB6149"/>
    <w:rsid w:val="00EB74CE"/>
    <w:rsid w:val="00EE2F03"/>
    <w:rsid w:val="00EF419C"/>
    <w:rsid w:val="00F0095E"/>
    <w:rsid w:val="00F01903"/>
    <w:rsid w:val="00F111E8"/>
    <w:rsid w:val="00F12859"/>
    <w:rsid w:val="00F34343"/>
    <w:rsid w:val="00F57522"/>
    <w:rsid w:val="00F62816"/>
    <w:rsid w:val="00F628A7"/>
    <w:rsid w:val="00F83164"/>
    <w:rsid w:val="00F83DA5"/>
    <w:rsid w:val="00F92E54"/>
    <w:rsid w:val="00FA559D"/>
    <w:rsid w:val="00FA6FCD"/>
    <w:rsid w:val="00FB5C11"/>
    <w:rsid w:val="00FC0D95"/>
    <w:rsid w:val="00FC4DAB"/>
    <w:rsid w:val="00FC7BC5"/>
    <w:rsid w:val="00FD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E9D1"/>
  <w15:docId w15:val="{D210BF1D-56EC-48EB-AA63-AD69F24F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lang w:eastAsia="ar-SA"/>
    </w:rPr>
  </w:style>
  <w:style w:type="paragraph" w:styleId="Heading1">
    <w:name w:val="heading 1"/>
    <w:basedOn w:val="Normal"/>
    <w:next w:val="Normal"/>
    <w:qFormat/>
    <w:pPr>
      <w:keepNext/>
      <w:numPr>
        <w:numId w:val="1"/>
      </w:numPr>
      <w:outlineLvl w:val="0"/>
    </w:pPr>
    <w:rPr>
      <w:b/>
      <w:sz w:val="28"/>
    </w:rPr>
  </w:style>
  <w:style w:type="paragraph" w:styleId="Heading2">
    <w:name w:val="heading 2"/>
    <w:basedOn w:val="Normal"/>
    <w:next w:val="Normal"/>
    <w:qFormat/>
    <w:pPr>
      <w:keepNext/>
      <w:numPr>
        <w:ilvl w:val="1"/>
        <w:numId w:val="1"/>
      </w:numPr>
      <w:outlineLvl w:val="1"/>
    </w:pPr>
    <w:rPr>
      <w:sz w:val="24"/>
    </w:rPr>
  </w:style>
  <w:style w:type="paragraph" w:styleId="Heading3">
    <w:name w:val="heading 3"/>
    <w:basedOn w:val="Normal"/>
    <w:next w:val="Normal"/>
    <w:qFormat/>
    <w:pPr>
      <w:keepNext/>
      <w:numPr>
        <w:ilvl w:val="2"/>
        <w:numId w:val="1"/>
      </w:numPr>
      <w:outlineLvl w:val="2"/>
    </w:pPr>
    <w:rPr>
      <w:u w:val="single"/>
    </w:rPr>
  </w:style>
  <w:style w:type="paragraph" w:styleId="Heading4">
    <w:name w:val="heading 4"/>
    <w:basedOn w:val="Normal"/>
    <w:next w:val="Normal"/>
    <w:qFormat/>
    <w:pPr>
      <w:keepNext/>
      <w:numPr>
        <w:ilvl w:val="3"/>
        <w:numId w:val="1"/>
      </w:numPr>
      <w:ind w:left="1440" w:hanging="1440"/>
      <w:outlineLvl w:val="3"/>
    </w:pPr>
    <w:rPr>
      <w:b/>
      <w:sz w:val="24"/>
      <w:u w:val="single"/>
    </w:rPr>
  </w:style>
  <w:style w:type="paragraph" w:styleId="Heading5">
    <w:name w:val="heading 5"/>
    <w:basedOn w:val="Normal"/>
    <w:next w:val="Normal"/>
    <w:qFormat/>
    <w:pPr>
      <w:keepNext/>
      <w:numPr>
        <w:ilvl w:val="4"/>
        <w:numId w:val="1"/>
      </w:numPr>
      <w:ind w:left="1440" w:hanging="1440"/>
      <w:outlineLvl w:val="4"/>
    </w:pPr>
    <w:rPr>
      <w:sz w:val="24"/>
    </w:rPr>
  </w:style>
  <w:style w:type="paragraph" w:styleId="Heading6">
    <w:name w:val="heading 6"/>
    <w:basedOn w:val="Normal"/>
    <w:next w:val="Normal"/>
    <w:qFormat/>
    <w:pPr>
      <w:keepNext/>
      <w:numPr>
        <w:ilvl w:val="5"/>
        <w:numId w:val="1"/>
      </w:numPr>
      <w:outlineLvl w:val="5"/>
    </w:pPr>
    <w:rPr>
      <w:b/>
      <w:sz w:val="24"/>
      <w:u w:val="single"/>
    </w:rPr>
  </w:style>
  <w:style w:type="paragraph" w:styleId="Heading7">
    <w:name w:val="heading 7"/>
    <w:basedOn w:val="Normal"/>
    <w:next w:val="Normal"/>
    <w:qFormat/>
    <w:pPr>
      <w:keepNext/>
      <w:numPr>
        <w:ilvl w:val="6"/>
        <w:numId w:val="1"/>
      </w:numPr>
      <w:tabs>
        <w:tab w:val="left" w:pos="360"/>
      </w:tabs>
      <w:spacing w:before="120"/>
      <w:outlineLvl w:val="6"/>
    </w:pPr>
    <w:rPr>
      <w:b/>
      <w:i/>
    </w:rPr>
  </w:style>
  <w:style w:type="paragraph" w:styleId="Heading8">
    <w:name w:val="heading 8"/>
    <w:basedOn w:val="Normal"/>
    <w:next w:val="Normal"/>
    <w:qFormat/>
    <w:pPr>
      <w:keepNext/>
      <w:numPr>
        <w:ilvl w:val="7"/>
        <w:numId w:val="1"/>
      </w:numPr>
      <w:outlineLvl w:val="7"/>
    </w:pPr>
    <w:rPr>
      <w:sz w:val="28"/>
    </w:rPr>
  </w:style>
  <w:style w:type="paragraph" w:styleId="Heading9">
    <w:name w:val="heading 9"/>
    <w:basedOn w:val="Normal"/>
    <w:next w:val="Normal"/>
    <w:qFormat/>
    <w:pPr>
      <w:keepNext/>
      <w:numPr>
        <w:ilvl w:val="8"/>
        <w:numId w:val="1"/>
      </w:numPr>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5">
    <w:name w:val="WW8Num9z5"/>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Courier New" w:hAnsi="Courier New"/>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3z0">
    <w:name w:val="WW8Num33z0"/>
    <w:rPr>
      <w:rFonts w:ascii="Wingdings" w:hAnsi="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0z1">
    <w:name w:val="WW8Num40z1"/>
    <w:rPr>
      <w:rFonts w:ascii="Courier New" w:hAnsi="Courier New" w:cs="Courier New"/>
    </w:rPr>
  </w:style>
  <w:style w:type="character" w:customStyle="1" w:styleId="WW8Num40z3">
    <w:name w:val="WW8Num40z3"/>
    <w:rPr>
      <w:rFonts w:ascii="Symbol" w:hAnsi="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St1z0">
    <w:name w:val="WW8NumSt1z0"/>
    <w:rPr>
      <w:rFonts w:ascii="Symbol" w:hAnsi="Symbol"/>
    </w:rPr>
  </w:style>
  <w:style w:type="character" w:customStyle="1" w:styleId="WW8NumSt1z1">
    <w:name w:val="WW8NumSt1z1"/>
    <w:rPr>
      <w:rFonts w:ascii="Courier New" w:hAnsi="Courier New" w:cs="Courier New"/>
    </w:rPr>
  </w:style>
  <w:style w:type="character" w:customStyle="1" w:styleId="WW8NumSt1z2">
    <w:name w:val="WW8NumSt1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rPr>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BodyText2">
    <w:name w:val="Body Text 2"/>
    <w:basedOn w:val="Normal"/>
    <w:pPr>
      <w:ind w:left="1440" w:hanging="1440"/>
    </w:pPr>
  </w:style>
  <w:style w:type="paragraph" w:customStyle="1" w:styleId="ConsultantName">
    <w:name w:val="Consultant Name"/>
    <w:basedOn w:val="Normal"/>
    <w:pPr>
      <w:tabs>
        <w:tab w:val="center" w:pos="4212"/>
      </w:tabs>
      <w:ind w:left="-576" w:right="-792"/>
      <w:jc w:val="both"/>
    </w:pPr>
    <w:rPr>
      <w:rFonts w:ascii="Arial" w:hAnsi="Arial"/>
      <w:b/>
      <w:color w:val="000000"/>
      <w:sz w:val="32"/>
    </w:rPr>
  </w:style>
  <w:style w:type="paragraph" w:styleId="DocumentMap">
    <w:name w:val="Document Map"/>
    <w:basedOn w:val="Normal"/>
    <w:pPr>
      <w:shd w:val="clear" w:color="auto" w:fill="000080"/>
    </w:pPr>
    <w:rPr>
      <w:rFonts w:ascii="Tahoma" w:hAnsi="Tahoma"/>
    </w:rPr>
  </w:style>
  <w:style w:type="paragraph" w:styleId="BodyText3">
    <w:name w:val="Body Text 3"/>
    <w:basedOn w:val="Normal"/>
    <w:rPr>
      <w:color w:val="000000"/>
    </w:rPr>
  </w:style>
  <w:style w:type="paragraph" w:styleId="BodyTextIndent">
    <w:name w:val="Body Text Indent"/>
    <w:basedOn w:val="Normal"/>
    <w:pPr>
      <w:tabs>
        <w:tab w:val="left" w:pos="720"/>
      </w:tabs>
      <w:ind w:left="360"/>
      <w:jc w:val="both"/>
    </w:pPr>
  </w:style>
  <w:style w:type="paragraph" w:styleId="BodyTextIndent2">
    <w:name w:val="Body Text Indent 2"/>
    <w:basedOn w:val="Normal"/>
    <w:pPr>
      <w:ind w:left="360" w:hanging="360"/>
      <w:jc w:val="both"/>
    </w:pPr>
  </w:style>
  <w:style w:type="paragraph" w:styleId="PlainText">
    <w:name w:val="Plain Text"/>
    <w:basedOn w:val="Normal"/>
    <w:pPr>
      <w:widowControl/>
    </w:pPr>
    <w:rPr>
      <w:rFonts w:ascii="Courier New" w:hAnsi="Courier New"/>
    </w:rPr>
  </w:style>
  <w:style w:type="paragraph" w:styleId="FootnoteText">
    <w:name w:val="footnote text"/>
    <w:basedOn w:val="Normal"/>
    <w:semiHidden/>
  </w:style>
  <w:style w:type="paragraph" w:customStyle="1" w:styleId="Normal105">
    <w:name w:val="Normal +10.5"/>
    <w:basedOn w:val="Normal"/>
    <w:pPr>
      <w:widowControl/>
      <w:overflowPunct w:val="0"/>
      <w:autoSpaceDE w:val="0"/>
      <w:spacing w:line="360" w:lineRule="auto"/>
      <w:jc w:val="both"/>
      <w:textAlignment w:val="baseline"/>
    </w:pPr>
    <w:rPr>
      <w:sz w:val="22"/>
      <w:szCs w:val="22"/>
    </w:rPr>
  </w:style>
  <w:style w:type="paragraph" w:customStyle="1" w:styleId="Normal1050">
    <w:name w:val="Normal+10.5"/>
    <w:basedOn w:val="Normal"/>
    <w:pPr>
      <w:widowControl/>
      <w:jc w:val="both"/>
    </w:pPr>
    <w:rPr>
      <w:rFonts w:eastAsia="Lucida Sans Unicode"/>
      <w:bCs/>
      <w:sz w:val="24"/>
      <w:szCs w:val="24"/>
    </w:rPr>
  </w:style>
  <w:style w:type="character" w:customStyle="1" w:styleId="apple-style-span">
    <w:name w:val="apple-style-span"/>
    <w:basedOn w:val="DefaultParagraphFont"/>
    <w:rsid w:val="002105E1"/>
  </w:style>
  <w:style w:type="character" w:customStyle="1" w:styleId="apple-converted-space">
    <w:name w:val="apple-converted-space"/>
    <w:basedOn w:val="DefaultParagraphFont"/>
    <w:rsid w:val="002105E1"/>
  </w:style>
  <w:style w:type="paragraph" w:customStyle="1" w:styleId="worktitle">
    <w:name w:val="work_title"/>
    <w:basedOn w:val="Normal"/>
    <w:rsid w:val="000B0CFC"/>
    <w:pPr>
      <w:widowControl/>
      <w:suppressAutoHyphens w:val="0"/>
      <w:spacing w:before="100" w:beforeAutospacing="1" w:after="100" w:afterAutospacing="1"/>
    </w:pPr>
    <w:rPr>
      <w:sz w:val="24"/>
      <w:szCs w:val="24"/>
      <w:lang w:eastAsia="en-US"/>
    </w:rPr>
  </w:style>
  <w:style w:type="character" w:customStyle="1" w:styleId="hl">
    <w:name w:val="hl"/>
    <w:basedOn w:val="DefaultParagraphFont"/>
    <w:rsid w:val="000B0CFC"/>
  </w:style>
  <w:style w:type="character" w:customStyle="1" w:styleId="bold">
    <w:name w:val="bold"/>
    <w:basedOn w:val="DefaultParagraphFont"/>
    <w:rsid w:val="000B0CFC"/>
  </w:style>
  <w:style w:type="paragraph" w:customStyle="1" w:styleId="workdates">
    <w:name w:val="work_dates"/>
    <w:basedOn w:val="Normal"/>
    <w:rsid w:val="000B0CFC"/>
    <w:pPr>
      <w:widowControl/>
      <w:suppressAutoHyphens w:val="0"/>
      <w:spacing w:before="100" w:beforeAutospacing="1" w:after="100" w:afterAutospacing="1"/>
    </w:pPr>
    <w:rPr>
      <w:sz w:val="24"/>
      <w:szCs w:val="24"/>
      <w:lang w:eastAsia="en-US"/>
    </w:rPr>
  </w:style>
  <w:style w:type="paragraph" w:customStyle="1" w:styleId="workdescription">
    <w:name w:val="work_description"/>
    <w:basedOn w:val="Normal"/>
    <w:rsid w:val="000B0CFC"/>
    <w:pPr>
      <w:widowControl/>
      <w:suppressAutoHyphens w:val="0"/>
      <w:spacing w:before="100" w:beforeAutospacing="1" w:after="100" w:afterAutospacing="1"/>
    </w:pPr>
    <w:rPr>
      <w:sz w:val="24"/>
      <w:szCs w:val="24"/>
      <w:lang w:eastAsia="en-US"/>
    </w:rPr>
  </w:style>
  <w:style w:type="paragraph" w:styleId="ListParagraph">
    <w:name w:val="List Paragraph"/>
    <w:basedOn w:val="Normal"/>
    <w:uiPriority w:val="34"/>
    <w:qFormat/>
    <w:rsid w:val="00D4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08417">
      <w:bodyDiv w:val="1"/>
      <w:marLeft w:val="0"/>
      <w:marRight w:val="0"/>
      <w:marTop w:val="0"/>
      <w:marBottom w:val="0"/>
      <w:divBdr>
        <w:top w:val="none" w:sz="0" w:space="0" w:color="auto"/>
        <w:left w:val="none" w:sz="0" w:space="0" w:color="auto"/>
        <w:bottom w:val="none" w:sz="0" w:space="0" w:color="auto"/>
        <w:right w:val="none" w:sz="0" w:space="0" w:color="auto"/>
      </w:divBdr>
    </w:div>
    <w:div w:id="987054257">
      <w:bodyDiv w:val="1"/>
      <w:marLeft w:val="0"/>
      <w:marRight w:val="0"/>
      <w:marTop w:val="0"/>
      <w:marBottom w:val="0"/>
      <w:divBdr>
        <w:top w:val="none" w:sz="0" w:space="0" w:color="auto"/>
        <w:left w:val="none" w:sz="0" w:space="0" w:color="auto"/>
        <w:bottom w:val="none" w:sz="0" w:space="0" w:color="auto"/>
        <w:right w:val="none" w:sz="0" w:space="0" w:color="auto"/>
      </w:divBdr>
    </w:div>
    <w:div w:id="1463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1220545">
          <w:marLeft w:val="0"/>
          <w:marRight w:val="0"/>
          <w:marTop w:val="0"/>
          <w:marBottom w:val="0"/>
          <w:divBdr>
            <w:top w:val="none" w:sz="0" w:space="0" w:color="auto"/>
            <w:left w:val="none" w:sz="0" w:space="0" w:color="auto"/>
            <w:bottom w:val="none" w:sz="0" w:space="0" w:color="auto"/>
            <w:right w:val="none" w:sz="0" w:space="0" w:color="auto"/>
          </w:divBdr>
          <w:divsChild>
            <w:div w:id="699087112">
              <w:marLeft w:val="0"/>
              <w:marRight w:val="0"/>
              <w:marTop w:val="0"/>
              <w:marBottom w:val="0"/>
              <w:divBdr>
                <w:top w:val="none" w:sz="0" w:space="0" w:color="auto"/>
                <w:left w:val="none" w:sz="0" w:space="0" w:color="auto"/>
                <w:bottom w:val="none" w:sz="0" w:space="0" w:color="auto"/>
                <w:right w:val="none" w:sz="0" w:space="0" w:color="auto"/>
              </w:divBdr>
              <w:divsChild>
                <w:div w:id="1481461396">
                  <w:marLeft w:val="0"/>
                  <w:marRight w:val="0"/>
                  <w:marTop w:val="0"/>
                  <w:marBottom w:val="0"/>
                  <w:divBdr>
                    <w:top w:val="none" w:sz="0" w:space="0" w:color="auto"/>
                    <w:left w:val="none" w:sz="0" w:space="0" w:color="auto"/>
                    <w:bottom w:val="none" w:sz="0" w:space="0" w:color="auto"/>
                    <w:right w:val="none" w:sz="0" w:space="0" w:color="auto"/>
                  </w:divBdr>
                  <w:divsChild>
                    <w:div w:id="1150708192">
                      <w:marLeft w:val="0"/>
                      <w:marRight w:val="0"/>
                      <w:marTop w:val="0"/>
                      <w:marBottom w:val="0"/>
                      <w:divBdr>
                        <w:top w:val="none" w:sz="0" w:space="0" w:color="auto"/>
                        <w:left w:val="none" w:sz="0" w:space="0" w:color="auto"/>
                        <w:bottom w:val="none" w:sz="0" w:space="0" w:color="auto"/>
                        <w:right w:val="none" w:sz="0" w:space="0" w:color="auto"/>
                      </w:divBdr>
                    </w:div>
                    <w:div w:id="1773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7</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Hitesh Kumar</dc:creator>
  <cp:lastModifiedBy>Kumar</cp:lastModifiedBy>
  <cp:revision>33</cp:revision>
  <cp:lastPrinted>2008-12-30T19:56:00Z</cp:lastPrinted>
  <dcterms:created xsi:type="dcterms:W3CDTF">2017-04-19T04:12:00Z</dcterms:created>
  <dcterms:modified xsi:type="dcterms:W3CDTF">2017-05-23T21:57:00Z</dcterms:modified>
</cp:coreProperties>
</file>
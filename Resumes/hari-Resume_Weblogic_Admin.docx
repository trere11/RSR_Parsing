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649D" w:rsidRDefault="00C8649D">
      <w:pPr>
        <w:pBdr>
          <w:top w:val="single" w:sz="4" w:space="0" w:color="0000FF"/>
          <w:left w:val="single" w:sz="4" w:space="0" w:color="0000FF"/>
          <w:bottom w:val="single" w:sz="4" w:space="0" w:color="0000FF"/>
          <w:right w:val="single" w:sz="4" w:space="0" w:color="0000FF"/>
        </w:pBdr>
        <w:shd w:val="clear" w:color="auto" w:fill="3366EE"/>
        <w:rPr>
          <w:b/>
          <w:bCs/>
        </w:rPr>
      </w:pPr>
      <w:r>
        <w:tab/>
      </w:r>
      <w:r>
        <w:tab/>
      </w:r>
      <w:r>
        <w:tab/>
      </w:r>
      <w:r>
        <w:tab/>
        <w:t xml:space="preserve">  </w:t>
      </w:r>
      <w:r>
        <w:tab/>
        <w:t xml:space="preserve">             </w:t>
      </w:r>
      <w:r>
        <w:rPr>
          <w:b/>
          <w:bCs/>
        </w:rPr>
        <w:t>RESUME</w:t>
      </w:r>
    </w:p>
    <w:p w:rsidR="00C8649D" w:rsidRDefault="00C8649D">
      <w:pPr>
        <w:pStyle w:val="Header"/>
        <w:rPr>
          <w:rFonts w:ascii="Verdana" w:hAnsi="Verdana"/>
          <w:b/>
          <w:sz w:val="20"/>
        </w:rPr>
      </w:pPr>
    </w:p>
    <w:p w:rsidR="00C8649D" w:rsidRDefault="00C8649D">
      <w:pPr>
        <w:pStyle w:val="Header"/>
        <w:rPr>
          <w:rFonts w:ascii="Verdana" w:hAnsi="Verdana"/>
          <w:b/>
          <w:sz w:val="20"/>
        </w:rPr>
      </w:pPr>
      <w:r>
        <w:rPr>
          <w:rFonts w:ascii="Verdana" w:hAnsi="Verdana"/>
          <w:b/>
          <w:sz w:val="20"/>
        </w:rPr>
        <w:t>HARI PRASAD.B</w:t>
      </w:r>
      <w:r>
        <w:rPr>
          <w:rFonts w:ascii="Verdana" w:hAnsi="Verdana"/>
          <w:b/>
          <w:sz w:val="20"/>
        </w:rPr>
        <w:tab/>
        <w:t xml:space="preserve">                                    </w:t>
      </w:r>
      <w:r w:rsidR="00D877CF">
        <w:rPr>
          <w:rFonts w:ascii="Verdana" w:hAnsi="Verdana"/>
          <w:b/>
          <w:sz w:val="20"/>
        </w:rPr>
        <w:t xml:space="preserve">                             </w:t>
      </w:r>
      <w:r>
        <w:rPr>
          <w:rFonts w:ascii="Verdana" w:hAnsi="Verdana"/>
          <w:b/>
          <w:sz w:val="20"/>
        </w:rPr>
        <w:t xml:space="preserve"> Phone: </w:t>
      </w:r>
      <w:r w:rsidR="007724AF">
        <w:rPr>
          <w:rFonts w:ascii="Verdana" w:hAnsi="Verdana"/>
          <w:b/>
          <w:sz w:val="20"/>
        </w:rPr>
        <w:t>+1-</w:t>
      </w:r>
      <w:r w:rsidR="00926D52">
        <w:rPr>
          <w:rFonts w:ascii="Verdana" w:hAnsi="Verdana"/>
          <w:b/>
          <w:sz w:val="20"/>
        </w:rPr>
        <w:t>480 524 2919</w:t>
      </w:r>
      <w:r>
        <w:rPr>
          <w:rFonts w:ascii="Verdana" w:hAnsi="Verdana"/>
          <w:b/>
          <w:sz w:val="20"/>
        </w:rPr>
        <w:tab/>
        <w:t xml:space="preserve">                             </w:t>
      </w:r>
    </w:p>
    <w:p w:rsidR="00C8649D" w:rsidRDefault="00C8649D">
      <w:pPr>
        <w:pStyle w:val="Header"/>
        <w:rPr>
          <w:rFonts w:ascii="Verdana" w:hAnsi="Verdana"/>
          <w:b/>
          <w:sz w:val="20"/>
        </w:rPr>
      </w:pPr>
      <w:r>
        <w:rPr>
          <w:rFonts w:ascii="Verdana" w:hAnsi="Verdana"/>
          <w:b/>
          <w:sz w:val="20"/>
        </w:rPr>
        <w:t>WebLogic Admin                                                                 E-Mail:</w:t>
      </w:r>
      <w:r>
        <w:rPr>
          <w:b/>
          <w:sz w:val="22"/>
        </w:rPr>
        <w:t xml:space="preserve"> </w:t>
      </w:r>
      <w:hyperlink r:id="rId7" w:history="1">
        <w:r>
          <w:rPr>
            <w:rStyle w:val="Hyperlink"/>
            <w:rFonts w:ascii="Verdana" w:hAnsi="Verdana"/>
          </w:rPr>
          <w:t>hariprasad009@gmail.com</w:t>
        </w:r>
      </w:hyperlink>
    </w:p>
    <w:p w:rsidR="00C8649D" w:rsidRDefault="00B80BF2">
      <w:pPr>
        <w:widowControl w:val="0"/>
        <w:autoSpaceDE w:val="0"/>
        <w:jc w:val="both"/>
        <w:rPr>
          <w:rFonts w:ascii="Verdana" w:hAnsi="Verdana"/>
          <w:b/>
          <w:sz w:val="20"/>
          <w:u w:val="single"/>
          <w:shd w:val="clear" w:color="auto" w:fill="FFFFFF"/>
        </w:rPr>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-68580</wp:posOffset>
                </wp:positionH>
                <wp:positionV relativeFrom="paragraph">
                  <wp:posOffset>57150</wp:posOffset>
                </wp:positionV>
                <wp:extent cx="6629400" cy="0"/>
                <wp:effectExtent l="7620" t="9525" r="11430" b="95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45823"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5pt" to="516.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" strokeweight=".26mm">
                <v:stroke joinstyle="miter"/>
              </v:line>
            </w:pict>
          </mc:Fallback>
        </mc:AlternateContent>
      </w:r>
      <w:r w:rsidR="00C8649D">
        <w:rPr>
          <w:rFonts w:ascii="Verdana" w:hAnsi="Verdana"/>
          <w:b/>
          <w:sz w:val="20"/>
          <w:u w:val="single"/>
          <w:shd w:val="clear" w:color="auto" w:fill="FFFFFF"/>
        </w:rPr>
        <w:t xml:space="preserve">           </w:t>
      </w:r>
    </w:p>
    <w:p w:rsidR="00C8649D" w:rsidRDefault="00C8649D">
      <w:pPr>
        <w:widowControl w:val="0"/>
        <w:autoSpaceDE w:val="0"/>
        <w:jc w:val="both"/>
        <w:rPr>
          <w:rFonts w:ascii="Verdana" w:hAnsi="Verdana"/>
          <w:b/>
          <w:sz w:val="20"/>
          <w:shd w:val="clear" w:color="auto" w:fill="FFFFFF"/>
        </w:rPr>
      </w:pPr>
    </w:p>
    <w:p w:rsidR="00C8649D" w:rsidRDefault="00C8649D">
      <w:pPr>
        <w:pBdr>
          <w:bottom w:val="single" w:sz="8" w:space="0" w:color="000000"/>
        </w:pBdr>
        <w:shd w:val="clear" w:color="auto" w:fill="E5E5E5"/>
        <w:spacing w:after="120"/>
        <w:ind w:left="850" w:hanging="850"/>
        <w:rPr>
          <w:rFonts w:ascii="Verdana" w:hAnsi="Verdana"/>
          <w:b/>
          <w:bCs/>
          <w:sz w:val="20"/>
          <w:szCs w:val="20"/>
        </w:rPr>
      </w:pPr>
      <w:r>
        <w:rPr>
          <w:rFonts w:ascii="Verdana" w:hAnsi="Verdana"/>
          <w:b/>
          <w:bCs/>
          <w:sz w:val="20"/>
          <w:szCs w:val="20"/>
        </w:rPr>
        <w:t>Objective</w:t>
      </w:r>
    </w:p>
    <w:p w:rsidR="00C8649D" w:rsidRDefault="00C8649D">
      <w:pPr>
        <w:widowControl w:val="0"/>
        <w:autoSpaceDE w:val="0"/>
        <w:jc w:val="both"/>
        <w:rPr>
          <w:rFonts w:ascii="Verdana" w:hAnsi="Verdana"/>
          <w:sz w:val="20"/>
          <w:shd w:val="clear" w:color="auto" w:fill="FFFFFF"/>
        </w:rPr>
      </w:pP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sz w:val="20"/>
          <w:shd w:val="clear" w:color="auto" w:fill="FFFFFF"/>
        </w:rPr>
        <w:t xml:space="preserve">  </w:t>
      </w:r>
    </w:p>
    <w:p w:rsidR="00C8649D" w:rsidRDefault="00C8649D">
      <w:pPr>
        <w:ind w:firstLine="720"/>
        <w:jc w:val="both"/>
        <w:rPr>
          <w:rFonts w:ascii="Verdana" w:hAnsi="Verdana"/>
          <w:b/>
          <w:color w:val="000000"/>
          <w:sz w:val="20"/>
        </w:rPr>
      </w:pPr>
      <w:r>
        <w:rPr>
          <w:rFonts w:ascii="Verdana" w:hAnsi="Verdana"/>
          <w:sz w:val="20"/>
        </w:rPr>
        <w:tab/>
        <w:t xml:space="preserve">Challenging environments to improve career prospects in Higher Level and contribute to the growth of the organization. </w:t>
      </w:r>
      <w:r>
        <w:rPr>
          <w:rFonts w:ascii="Verdana" w:hAnsi="Verdana"/>
          <w:color w:val="000000"/>
          <w:sz w:val="20"/>
        </w:rPr>
        <w:t>Prefer to take up challenging position in System administration</w:t>
      </w:r>
      <w:r w:rsidR="00C664C3">
        <w:rPr>
          <w:rFonts w:ascii="Verdana" w:hAnsi="Verdana"/>
          <w:color w:val="000000"/>
          <w:sz w:val="20"/>
        </w:rPr>
        <w:t>.</w:t>
      </w:r>
    </w:p>
    <w:p w:rsidR="00C8649D" w:rsidRDefault="00C8649D">
      <w:pPr>
        <w:widowControl w:val="0"/>
        <w:autoSpaceDE w:val="0"/>
        <w:jc w:val="both"/>
        <w:rPr>
          <w:rFonts w:ascii="Verdana" w:hAnsi="Verdana"/>
          <w:sz w:val="20"/>
        </w:rPr>
      </w:pPr>
    </w:p>
    <w:p w:rsidR="00C8649D" w:rsidRDefault="00C8649D">
      <w:pPr>
        <w:pBdr>
          <w:bottom w:val="single" w:sz="8" w:space="0" w:color="000000"/>
        </w:pBdr>
        <w:shd w:val="clear" w:color="auto" w:fill="E5E5E5"/>
        <w:spacing w:after="120"/>
        <w:ind w:left="850" w:hanging="850"/>
        <w:rPr>
          <w:rFonts w:ascii="Verdana" w:hAnsi="Verdana"/>
          <w:b/>
          <w:bCs/>
          <w:sz w:val="20"/>
          <w:szCs w:val="20"/>
        </w:rPr>
      </w:pPr>
      <w:r>
        <w:rPr>
          <w:rFonts w:ascii="Verdana" w:hAnsi="Verdana"/>
          <w:b/>
          <w:bCs/>
          <w:sz w:val="20"/>
          <w:szCs w:val="20"/>
        </w:rPr>
        <w:t>Educational Qualification</w:t>
      </w:r>
    </w:p>
    <w:p w:rsidR="00C8649D" w:rsidRDefault="00C8649D">
      <w:pPr>
        <w:numPr>
          <w:ilvl w:val="1"/>
          <w:numId w:val="9"/>
        </w:numPr>
        <w:tabs>
          <w:tab w:val="left" w:pos="720"/>
        </w:tabs>
        <w:jc w:val="both"/>
        <w:rPr>
          <w:rFonts w:ascii="Verdana" w:hAnsi="Verdana"/>
          <w:sz w:val="20"/>
        </w:rPr>
      </w:pPr>
      <w:r>
        <w:rPr>
          <w:rFonts w:ascii="Verdana" w:hAnsi="Verdana"/>
          <w:b/>
          <w:sz w:val="20"/>
        </w:rPr>
        <w:t>Bachelor of Technology</w:t>
      </w:r>
      <w:r>
        <w:rPr>
          <w:rFonts w:ascii="Verdana" w:hAnsi="Verdana"/>
          <w:sz w:val="20"/>
        </w:rPr>
        <w:t xml:space="preserve"> with </w:t>
      </w:r>
      <w:r>
        <w:rPr>
          <w:rFonts w:ascii="Verdana" w:hAnsi="Verdana"/>
          <w:b/>
          <w:sz w:val="20"/>
        </w:rPr>
        <w:t>70.3</w:t>
      </w:r>
      <w:r w:rsidR="00DE189E">
        <w:rPr>
          <w:rFonts w:ascii="Verdana" w:hAnsi="Verdana"/>
          <w:b/>
          <w:sz w:val="20"/>
        </w:rPr>
        <w:t>0</w:t>
      </w:r>
      <w:r>
        <w:rPr>
          <w:rFonts w:ascii="Verdana" w:hAnsi="Verdana"/>
          <w:b/>
          <w:sz w:val="20"/>
        </w:rPr>
        <w:t>%</w:t>
      </w:r>
      <w:r>
        <w:rPr>
          <w:rFonts w:ascii="Verdana" w:hAnsi="Verdana"/>
          <w:sz w:val="20"/>
        </w:rPr>
        <w:t xml:space="preserve"> from Sri Venkateswara University, Tirupati, AP</w:t>
      </w:r>
      <w:r w:rsidR="001A195D">
        <w:rPr>
          <w:rFonts w:ascii="Verdana" w:hAnsi="Verdana"/>
          <w:sz w:val="20"/>
        </w:rPr>
        <w:t>, INDIA</w:t>
      </w:r>
      <w:r>
        <w:rPr>
          <w:rFonts w:ascii="Verdana" w:hAnsi="Verdana"/>
          <w:sz w:val="20"/>
        </w:rPr>
        <w:t>.</w:t>
      </w:r>
    </w:p>
    <w:p w:rsidR="00DE189E" w:rsidRDefault="00DE189E">
      <w:pPr>
        <w:numPr>
          <w:ilvl w:val="1"/>
          <w:numId w:val="9"/>
        </w:numPr>
        <w:tabs>
          <w:tab w:val="left" w:pos="720"/>
        </w:tabs>
        <w:jc w:val="both"/>
        <w:rPr>
          <w:rFonts w:ascii="Verdana" w:hAnsi="Verdana"/>
          <w:sz w:val="20"/>
        </w:rPr>
      </w:pPr>
      <w:r>
        <w:rPr>
          <w:rFonts w:ascii="Verdana" w:hAnsi="Verdana"/>
          <w:b/>
          <w:sz w:val="20"/>
        </w:rPr>
        <w:t xml:space="preserve">Intermediate </w:t>
      </w:r>
      <w:r w:rsidRPr="00DE189E">
        <w:rPr>
          <w:rFonts w:ascii="Verdana" w:hAnsi="Verdana"/>
          <w:sz w:val="20"/>
        </w:rPr>
        <w:t>with</w:t>
      </w:r>
      <w:r>
        <w:rPr>
          <w:rFonts w:ascii="Verdana" w:hAnsi="Verdana"/>
          <w:b/>
          <w:sz w:val="20"/>
        </w:rPr>
        <w:t xml:space="preserve"> 69.00% </w:t>
      </w:r>
      <w:r w:rsidRPr="00DE189E">
        <w:rPr>
          <w:rFonts w:ascii="Verdana" w:hAnsi="Verdana"/>
          <w:sz w:val="20"/>
        </w:rPr>
        <w:t>from board of Intermediate education, AP</w:t>
      </w:r>
      <w:r w:rsidR="00EB25F7">
        <w:rPr>
          <w:rFonts w:ascii="Verdana" w:hAnsi="Verdana"/>
          <w:sz w:val="20"/>
        </w:rPr>
        <w:t>, INDIA.</w:t>
      </w:r>
    </w:p>
    <w:p w:rsidR="00DE189E" w:rsidRPr="004C5772" w:rsidRDefault="00DE189E" w:rsidP="004C5772">
      <w:pPr>
        <w:numPr>
          <w:ilvl w:val="1"/>
          <w:numId w:val="9"/>
        </w:numPr>
        <w:tabs>
          <w:tab w:val="left" w:pos="720"/>
        </w:tabs>
        <w:jc w:val="both"/>
        <w:rPr>
          <w:rFonts w:ascii="Verdana" w:hAnsi="Verdana"/>
          <w:b/>
          <w:sz w:val="20"/>
        </w:rPr>
      </w:pPr>
      <w:r w:rsidRPr="004C5772">
        <w:rPr>
          <w:rFonts w:ascii="Verdana" w:hAnsi="Verdana"/>
          <w:b/>
          <w:sz w:val="20"/>
        </w:rPr>
        <w:t xml:space="preserve">10th </w:t>
      </w:r>
      <w:r w:rsidRPr="004C5772">
        <w:rPr>
          <w:rFonts w:ascii="Verdana" w:hAnsi="Verdana"/>
          <w:sz w:val="20"/>
        </w:rPr>
        <w:t xml:space="preserve">with </w:t>
      </w:r>
      <w:r w:rsidRPr="004C5772">
        <w:rPr>
          <w:rFonts w:ascii="Verdana" w:hAnsi="Verdana"/>
          <w:b/>
          <w:sz w:val="20"/>
        </w:rPr>
        <w:t>55.00%</w:t>
      </w:r>
      <w:r w:rsidRPr="004C5772">
        <w:rPr>
          <w:rFonts w:ascii="Verdana" w:hAnsi="Verdana"/>
          <w:sz w:val="20"/>
        </w:rPr>
        <w:t xml:space="preserve"> from board of </w:t>
      </w:r>
      <w:r w:rsidR="00EB25F7">
        <w:rPr>
          <w:rFonts w:ascii="Verdana" w:hAnsi="Verdana"/>
          <w:b/>
          <w:sz w:val="20"/>
        </w:rPr>
        <w:t>SSC</w:t>
      </w:r>
      <w:r w:rsidR="00EB25F7" w:rsidRPr="00EB25F7">
        <w:rPr>
          <w:rFonts w:ascii="Verdana" w:hAnsi="Verdana"/>
          <w:sz w:val="20"/>
        </w:rPr>
        <w:t>, AP, INDIA</w:t>
      </w:r>
    </w:p>
    <w:p w:rsidR="00C8649D" w:rsidRDefault="00C8649D">
      <w:pPr>
        <w:widowControl w:val="0"/>
        <w:autoSpaceDE w:val="0"/>
        <w:jc w:val="both"/>
        <w:rPr>
          <w:rFonts w:ascii="Verdana" w:hAnsi="Verdana"/>
          <w:sz w:val="20"/>
        </w:rPr>
      </w:pPr>
    </w:p>
    <w:p w:rsidR="00C8649D" w:rsidRDefault="00C8649D">
      <w:pPr>
        <w:pBdr>
          <w:bottom w:val="single" w:sz="8" w:space="0" w:color="000000"/>
        </w:pBdr>
        <w:shd w:val="clear" w:color="auto" w:fill="E5E5E5"/>
        <w:spacing w:after="120"/>
        <w:ind w:left="850" w:hanging="850"/>
        <w:rPr>
          <w:rFonts w:ascii="Verdana" w:hAnsi="Verdana"/>
          <w:b/>
          <w:bCs/>
          <w:sz w:val="20"/>
          <w:szCs w:val="20"/>
        </w:rPr>
      </w:pPr>
      <w:r>
        <w:rPr>
          <w:rFonts w:ascii="Verdana" w:hAnsi="Verdana"/>
          <w:b/>
          <w:bCs/>
          <w:sz w:val="20"/>
          <w:szCs w:val="20"/>
        </w:rPr>
        <w:t>Summary</w:t>
      </w:r>
    </w:p>
    <w:p w:rsidR="00C8649D" w:rsidRDefault="00C8649D">
      <w:pPr>
        <w:widowControl w:val="0"/>
        <w:numPr>
          <w:ilvl w:val="0"/>
          <w:numId w:val="8"/>
        </w:numPr>
        <w:tabs>
          <w:tab w:val="left" w:pos="1080"/>
        </w:tabs>
        <w:autoSpaceDE w:val="0"/>
        <w:ind w:left="1080"/>
        <w:rPr>
          <w:rFonts w:ascii="Verdana" w:hAnsi="Verdana"/>
          <w:sz w:val="20"/>
        </w:rPr>
      </w:pPr>
      <w:r>
        <w:rPr>
          <w:rFonts w:ascii="Verdana" w:hAnsi="Verdana"/>
          <w:sz w:val="20"/>
          <w:szCs w:val="20"/>
        </w:rPr>
        <w:t xml:space="preserve">Having </w:t>
      </w:r>
      <w:r w:rsidR="00EB25F7">
        <w:rPr>
          <w:rFonts w:ascii="Verdana" w:hAnsi="Verdana"/>
          <w:sz w:val="20"/>
          <w:szCs w:val="20"/>
        </w:rPr>
        <w:t>more than 8 years</w:t>
      </w:r>
      <w:r w:rsidR="0055252B">
        <w:rPr>
          <w:rFonts w:ascii="Verdana" w:hAnsi="Verdana"/>
          <w:sz w:val="20"/>
          <w:szCs w:val="20"/>
        </w:rPr>
        <w:t xml:space="preserve"> </w:t>
      </w:r>
      <w:r>
        <w:rPr>
          <w:rFonts w:ascii="Verdana" w:hAnsi="Verdana"/>
          <w:sz w:val="20"/>
          <w:szCs w:val="20"/>
        </w:rPr>
        <w:t xml:space="preserve">of experience </w:t>
      </w:r>
      <w:r w:rsidR="00EB25F7">
        <w:rPr>
          <w:rFonts w:ascii="Verdana" w:hAnsi="Verdana"/>
          <w:sz w:val="20"/>
          <w:szCs w:val="20"/>
        </w:rPr>
        <w:t xml:space="preserve">in </w:t>
      </w:r>
      <w:r w:rsidR="00EB25F7">
        <w:rPr>
          <w:rFonts w:ascii="Verdana" w:hAnsi="Verdana"/>
          <w:bCs/>
          <w:sz w:val="20"/>
          <w:szCs w:val="20"/>
        </w:rPr>
        <w:t>WebLogic</w:t>
      </w:r>
      <w:r>
        <w:rPr>
          <w:rFonts w:ascii="Verdana" w:hAnsi="Verdana"/>
          <w:b/>
          <w:bCs/>
          <w:sz w:val="20"/>
          <w:szCs w:val="20"/>
        </w:rPr>
        <w:t xml:space="preserve"> Server Administration</w:t>
      </w:r>
      <w:r>
        <w:rPr>
          <w:rFonts w:ascii="Arial" w:hAnsi="Arial" w:cs="Arial"/>
          <w:sz w:val="20"/>
          <w:szCs w:val="20"/>
        </w:rPr>
        <w:t xml:space="preserve"> </w:t>
      </w:r>
      <w:r w:rsidR="00EB25F7">
        <w:rPr>
          <w:rFonts w:ascii="Verdana" w:hAnsi="Verdana"/>
          <w:sz w:val="20"/>
          <w:szCs w:val="20"/>
        </w:rPr>
        <w:t>Experience on</w:t>
      </w:r>
      <w:r>
        <w:rPr>
          <w:rFonts w:ascii="Verdana" w:hAnsi="Verdana"/>
          <w:sz w:val="20"/>
          <w:szCs w:val="20"/>
        </w:rPr>
        <w:t xml:space="preserve"> Communicating and Coordinating with clients</w:t>
      </w:r>
      <w:r>
        <w:rPr>
          <w:rFonts w:ascii="Verdana" w:hAnsi="Verdana"/>
          <w:sz w:val="20"/>
        </w:rPr>
        <w:t xml:space="preserve"> </w:t>
      </w:r>
    </w:p>
    <w:p w:rsidR="00022453" w:rsidRDefault="00022453">
      <w:pPr>
        <w:widowControl w:val="0"/>
        <w:numPr>
          <w:ilvl w:val="0"/>
          <w:numId w:val="8"/>
        </w:numPr>
        <w:tabs>
          <w:tab w:val="left" w:pos="1080"/>
        </w:tabs>
        <w:autoSpaceDE w:val="0"/>
        <w:ind w:left="1080"/>
        <w:rPr>
          <w:rFonts w:ascii="Verdana" w:hAnsi="Verdana"/>
          <w:sz w:val="20"/>
        </w:rPr>
      </w:pPr>
      <w:r>
        <w:rPr>
          <w:rFonts w:ascii="Verdana" w:hAnsi="Verdana"/>
          <w:sz w:val="20"/>
        </w:rPr>
        <w:t xml:space="preserve">Around </w:t>
      </w:r>
      <w:r w:rsidR="002C010D">
        <w:rPr>
          <w:rFonts w:ascii="Verdana" w:hAnsi="Verdana"/>
          <w:sz w:val="20"/>
        </w:rPr>
        <w:t>3</w:t>
      </w:r>
      <w:r>
        <w:rPr>
          <w:rFonts w:ascii="Verdana" w:hAnsi="Verdana"/>
          <w:sz w:val="20"/>
        </w:rPr>
        <w:t xml:space="preserve"> years of experience in SOA Suite Administration.</w:t>
      </w:r>
    </w:p>
    <w:p w:rsidR="00BC7ADA" w:rsidRDefault="00BC7ADA" w:rsidP="00BC7ADA">
      <w:pPr>
        <w:widowControl w:val="0"/>
        <w:numPr>
          <w:ilvl w:val="0"/>
          <w:numId w:val="8"/>
        </w:numPr>
        <w:tabs>
          <w:tab w:val="left" w:pos="1080"/>
        </w:tabs>
        <w:autoSpaceDE w:val="0"/>
        <w:ind w:left="1080"/>
        <w:rPr>
          <w:rFonts w:ascii="Verdana" w:hAnsi="Verdana"/>
          <w:sz w:val="20"/>
        </w:rPr>
      </w:pPr>
      <w:r>
        <w:rPr>
          <w:rFonts w:ascii="Verdana" w:hAnsi="Verdana"/>
          <w:sz w:val="20"/>
        </w:rPr>
        <w:t>Having good knowledge on Solaris and shell scripting.</w:t>
      </w:r>
    </w:p>
    <w:p w:rsidR="007724AF" w:rsidRDefault="007724AF">
      <w:pPr>
        <w:widowControl w:val="0"/>
        <w:numPr>
          <w:ilvl w:val="0"/>
          <w:numId w:val="8"/>
        </w:numPr>
        <w:tabs>
          <w:tab w:val="left" w:pos="1080"/>
        </w:tabs>
        <w:autoSpaceDE w:val="0"/>
        <w:ind w:left="1080"/>
        <w:rPr>
          <w:rFonts w:ascii="Verdana" w:hAnsi="Verdana"/>
          <w:sz w:val="20"/>
        </w:rPr>
      </w:pPr>
      <w:r>
        <w:rPr>
          <w:rFonts w:ascii="Verdana" w:hAnsi="Verdana"/>
          <w:sz w:val="20"/>
        </w:rPr>
        <w:t>Having</w:t>
      </w:r>
      <w:r w:rsidR="00D11F1E">
        <w:rPr>
          <w:rFonts w:ascii="Verdana" w:hAnsi="Verdana"/>
          <w:sz w:val="20"/>
        </w:rPr>
        <w:t xml:space="preserve"> fair</w:t>
      </w:r>
      <w:r>
        <w:rPr>
          <w:rFonts w:ascii="Verdana" w:hAnsi="Verdana"/>
          <w:sz w:val="20"/>
        </w:rPr>
        <w:t xml:space="preserve"> Experience in </w:t>
      </w:r>
      <w:r w:rsidRPr="00D11F1E">
        <w:rPr>
          <w:rFonts w:ascii="Verdana" w:hAnsi="Verdana"/>
          <w:b/>
          <w:sz w:val="20"/>
        </w:rPr>
        <w:t>M</w:t>
      </w:r>
      <w:r w:rsidR="00791D11">
        <w:rPr>
          <w:rFonts w:ascii="Verdana" w:hAnsi="Verdana"/>
          <w:b/>
          <w:sz w:val="20"/>
        </w:rPr>
        <w:t>Q (IBM)</w:t>
      </w:r>
      <w:r w:rsidR="00BC7ADA">
        <w:rPr>
          <w:rFonts w:ascii="Verdana" w:hAnsi="Verdana"/>
          <w:sz w:val="20"/>
        </w:rPr>
        <w:t xml:space="preserve"> </w:t>
      </w:r>
      <w:r>
        <w:rPr>
          <w:rFonts w:ascii="Verdana" w:hAnsi="Verdana"/>
          <w:sz w:val="20"/>
        </w:rPr>
        <w:t>Administration.</w:t>
      </w:r>
    </w:p>
    <w:p w:rsidR="00C8649D" w:rsidRDefault="00C8649D">
      <w:pPr>
        <w:widowControl w:val="0"/>
        <w:numPr>
          <w:ilvl w:val="0"/>
          <w:numId w:val="8"/>
        </w:numPr>
        <w:tabs>
          <w:tab w:val="left" w:pos="1080"/>
        </w:tabs>
        <w:autoSpaceDE w:val="0"/>
        <w:ind w:left="1080"/>
        <w:rPr>
          <w:rFonts w:ascii="Verdana" w:hAnsi="Verdana"/>
          <w:sz w:val="20"/>
        </w:rPr>
      </w:pPr>
      <w:r>
        <w:rPr>
          <w:rFonts w:ascii="Verdana" w:hAnsi="Verdana"/>
          <w:sz w:val="20"/>
        </w:rPr>
        <w:t>Good interpersonal skills,</w:t>
      </w:r>
      <w:r w:rsidR="00BC7ADA">
        <w:rPr>
          <w:rFonts w:ascii="Verdana" w:hAnsi="Verdana"/>
          <w:sz w:val="20"/>
        </w:rPr>
        <w:t xml:space="preserve"> </w:t>
      </w:r>
      <w:r>
        <w:rPr>
          <w:rFonts w:ascii="Verdana" w:hAnsi="Verdana"/>
          <w:sz w:val="20"/>
        </w:rPr>
        <w:t>committed, result oriented, hardworking with a quest and zeal to learn new technologies.</w:t>
      </w:r>
    </w:p>
    <w:p w:rsidR="00C8649D" w:rsidRDefault="00C8649D">
      <w:pPr>
        <w:widowControl w:val="0"/>
        <w:autoSpaceDE w:val="0"/>
        <w:rPr>
          <w:rFonts w:ascii="Verdana" w:hAnsi="Verdana"/>
          <w:color w:val="000000"/>
          <w:sz w:val="20"/>
        </w:rPr>
      </w:pPr>
    </w:p>
    <w:p w:rsidR="00C8649D" w:rsidRDefault="00C8649D">
      <w:pPr>
        <w:pBdr>
          <w:bottom w:val="single" w:sz="8" w:space="0" w:color="000000"/>
        </w:pBdr>
        <w:shd w:val="clear" w:color="auto" w:fill="E5E5E5"/>
        <w:spacing w:after="120"/>
        <w:ind w:left="850" w:hanging="850"/>
        <w:rPr>
          <w:rFonts w:ascii="Verdana" w:hAnsi="Verdana"/>
          <w:b/>
          <w:bCs/>
          <w:sz w:val="20"/>
          <w:szCs w:val="20"/>
        </w:rPr>
      </w:pPr>
      <w:r>
        <w:rPr>
          <w:rFonts w:ascii="Verdana" w:hAnsi="Verdana"/>
          <w:b/>
          <w:bCs/>
          <w:sz w:val="20"/>
          <w:szCs w:val="20"/>
        </w:rPr>
        <w:t>Professional Experience</w:t>
      </w:r>
    </w:p>
    <w:p w:rsidR="004D7859" w:rsidRDefault="004D7859" w:rsidP="009A7A91">
      <w:pPr>
        <w:widowControl w:val="0"/>
        <w:numPr>
          <w:ilvl w:val="0"/>
          <w:numId w:val="11"/>
        </w:numPr>
        <w:autoSpaceDE w:val="0"/>
        <w:rPr>
          <w:rFonts w:ascii="Verdana" w:hAnsi="Verdana"/>
          <w:sz w:val="20"/>
          <w:szCs w:val="20"/>
          <w:lang w:val="en-GB"/>
        </w:rPr>
      </w:pPr>
      <w:r>
        <w:rPr>
          <w:rFonts w:ascii="Verdana" w:hAnsi="Verdana"/>
          <w:sz w:val="20"/>
          <w:szCs w:val="20"/>
          <w:lang w:val="en-GB"/>
        </w:rPr>
        <w:t xml:space="preserve">Working as a Technical Lead (Middleware Administrator) for </w:t>
      </w:r>
      <w:r w:rsidRPr="004D7859">
        <w:rPr>
          <w:rFonts w:ascii="Verdana" w:hAnsi="Verdana"/>
          <w:b/>
          <w:sz w:val="20"/>
          <w:szCs w:val="20"/>
          <w:lang w:val="en-GB"/>
        </w:rPr>
        <w:t>Tata Consultancy Services</w:t>
      </w:r>
      <w:r>
        <w:rPr>
          <w:rFonts w:ascii="Verdana" w:hAnsi="Verdana"/>
          <w:sz w:val="20"/>
          <w:szCs w:val="20"/>
          <w:lang w:val="en-GB"/>
        </w:rPr>
        <w:t xml:space="preserve"> from November 2014 to till date</w:t>
      </w:r>
    </w:p>
    <w:p w:rsidR="00C95D29" w:rsidRDefault="004D7859" w:rsidP="009A7A91">
      <w:pPr>
        <w:widowControl w:val="0"/>
        <w:numPr>
          <w:ilvl w:val="0"/>
          <w:numId w:val="11"/>
        </w:numPr>
        <w:autoSpaceDE w:val="0"/>
        <w:rPr>
          <w:rFonts w:ascii="Verdana" w:hAnsi="Verdana"/>
          <w:sz w:val="20"/>
          <w:szCs w:val="20"/>
          <w:lang w:val="en-GB"/>
        </w:rPr>
      </w:pPr>
      <w:r>
        <w:rPr>
          <w:rFonts w:ascii="Verdana" w:hAnsi="Verdana"/>
          <w:sz w:val="20"/>
          <w:szCs w:val="20"/>
          <w:lang w:val="en-GB"/>
        </w:rPr>
        <w:t>Worked</w:t>
      </w:r>
      <w:r w:rsidR="00C95D29">
        <w:rPr>
          <w:rFonts w:ascii="Verdana" w:hAnsi="Verdana"/>
          <w:sz w:val="20"/>
          <w:szCs w:val="20"/>
          <w:lang w:val="en-GB"/>
        </w:rPr>
        <w:t xml:space="preserve"> as a </w:t>
      </w:r>
      <w:r w:rsidR="00D3774D">
        <w:rPr>
          <w:rFonts w:ascii="Verdana" w:hAnsi="Verdana"/>
          <w:sz w:val="20"/>
          <w:szCs w:val="20"/>
          <w:lang w:val="en-GB"/>
        </w:rPr>
        <w:t>Senior Associate (Internally designated as Associate Operational Manager)</w:t>
      </w:r>
      <w:r w:rsidR="00C95D29">
        <w:rPr>
          <w:rFonts w:ascii="Verdana" w:hAnsi="Verdana"/>
          <w:sz w:val="20"/>
          <w:szCs w:val="20"/>
          <w:lang w:val="en-GB"/>
        </w:rPr>
        <w:t xml:space="preserve"> for </w:t>
      </w:r>
      <w:r w:rsidR="00C95D29" w:rsidRPr="00C95D29">
        <w:rPr>
          <w:rFonts w:ascii="Verdana" w:hAnsi="Verdana"/>
          <w:b/>
          <w:sz w:val="20"/>
          <w:szCs w:val="20"/>
          <w:lang w:val="en-GB"/>
        </w:rPr>
        <w:t xml:space="preserve">Cognizant </w:t>
      </w:r>
      <w:r w:rsidR="00C95D29">
        <w:rPr>
          <w:rFonts w:ascii="Verdana" w:hAnsi="Verdana"/>
          <w:sz w:val="20"/>
          <w:szCs w:val="20"/>
          <w:lang w:val="en-GB"/>
        </w:rPr>
        <w:t xml:space="preserve">from Feb 2009 to </w:t>
      </w:r>
      <w:r>
        <w:rPr>
          <w:rFonts w:ascii="Verdana" w:hAnsi="Verdana"/>
          <w:sz w:val="20"/>
          <w:szCs w:val="20"/>
          <w:lang w:val="en-GB"/>
        </w:rPr>
        <w:t>November 2014</w:t>
      </w:r>
      <w:r w:rsidR="00C95D29">
        <w:rPr>
          <w:rFonts w:ascii="Verdana" w:hAnsi="Verdana"/>
          <w:sz w:val="20"/>
          <w:szCs w:val="20"/>
          <w:lang w:val="en-GB"/>
        </w:rPr>
        <w:t>.</w:t>
      </w:r>
    </w:p>
    <w:p w:rsidR="00C8649D" w:rsidRDefault="00F7266D" w:rsidP="009A7A91">
      <w:pPr>
        <w:widowControl w:val="0"/>
        <w:numPr>
          <w:ilvl w:val="0"/>
          <w:numId w:val="11"/>
        </w:numPr>
        <w:autoSpaceDE w:val="0"/>
        <w:rPr>
          <w:rFonts w:ascii="Verdana" w:hAnsi="Verdana"/>
          <w:sz w:val="20"/>
          <w:szCs w:val="20"/>
          <w:lang w:val="en-GB"/>
        </w:rPr>
      </w:pPr>
      <w:r>
        <w:rPr>
          <w:rFonts w:ascii="Verdana" w:hAnsi="Verdana"/>
          <w:sz w:val="20"/>
          <w:szCs w:val="20"/>
          <w:lang w:val="en-GB"/>
        </w:rPr>
        <w:t>Worked</w:t>
      </w:r>
      <w:r w:rsidR="00C8649D">
        <w:rPr>
          <w:rFonts w:ascii="Verdana" w:hAnsi="Verdana"/>
          <w:sz w:val="20"/>
          <w:szCs w:val="20"/>
          <w:lang w:val="en-GB"/>
        </w:rPr>
        <w:t xml:space="preserve"> as Senior Specialist Systems for </w:t>
      </w:r>
      <w:r w:rsidR="00C8649D" w:rsidRPr="00473317">
        <w:rPr>
          <w:rFonts w:ascii="Verdana" w:hAnsi="Verdana"/>
          <w:b/>
          <w:sz w:val="20"/>
          <w:szCs w:val="20"/>
          <w:lang w:val="en-GB"/>
        </w:rPr>
        <w:t>HCL</w:t>
      </w:r>
      <w:r w:rsidR="00C8649D">
        <w:rPr>
          <w:rFonts w:ascii="Verdana" w:hAnsi="Verdana"/>
          <w:sz w:val="20"/>
          <w:szCs w:val="20"/>
          <w:lang w:val="en-GB"/>
        </w:rPr>
        <w:t xml:space="preserve"> </w:t>
      </w:r>
      <w:r w:rsidR="00473317" w:rsidRPr="00473317">
        <w:rPr>
          <w:rFonts w:ascii="Verdana" w:hAnsi="Verdana"/>
          <w:b/>
          <w:sz w:val="20"/>
          <w:szCs w:val="20"/>
          <w:lang w:val="en-GB"/>
        </w:rPr>
        <w:t>COMNET</w:t>
      </w:r>
      <w:r w:rsidR="00E63820">
        <w:rPr>
          <w:rFonts w:ascii="Verdana" w:hAnsi="Verdana"/>
          <w:sz w:val="20"/>
          <w:szCs w:val="20"/>
          <w:lang w:val="en-GB"/>
        </w:rPr>
        <w:t xml:space="preserve"> from June 2008 to Jan 2009</w:t>
      </w:r>
      <w:r w:rsidR="00C8649D">
        <w:rPr>
          <w:rFonts w:ascii="Verdana" w:hAnsi="Verdana"/>
          <w:sz w:val="20"/>
          <w:szCs w:val="20"/>
          <w:lang w:val="en-GB"/>
        </w:rPr>
        <w:t>.</w:t>
      </w:r>
    </w:p>
    <w:p w:rsidR="006174CD" w:rsidRDefault="009A7A91" w:rsidP="00476CEA">
      <w:pPr>
        <w:widowControl w:val="0"/>
        <w:numPr>
          <w:ilvl w:val="0"/>
          <w:numId w:val="11"/>
        </w:numPr>
        <w:tabs>
          <w:tab w:val="left" w:pos="780"/>
        </w:tabs>
        <w:autoSpaceDE w:val="0"/>
        <w:rPr>
          <w:rFonts w:ascii="Verdana" w:hAnsi="Verdana"/>
          <w:sz w:val="20"/>
        </w:rPr>
      </w:pPr>
      <w:r w:rsidRPr="00476CEA">
        <w:rPr>
          <w:rFonts w:ascii="Verdana" w:hAnsi="Verdana"/>
          <w:sz w:val="20"/>
          <w:szCs w:val="20"/>
        </w:rPr>
        <w:t xml:space="preserve">Worked as </w:t>
      </w:r>
      <w:r w:rsidR="006C4789">
        <w:rPr>
          <w:rFonts w:ascii="Verdana" w:hAnsi="Verdana"/>
          <w:sz w:val="20"/>
          <w:szCs w:val="20"/>
        </w:rPr>
        <w:t xml:space="preserve">Software engineer </w:t>
      </w:r>
      <w:r w:rsidRPr="00476CEA">
        <w:rPr>
          <w:rFonts w:ascii="Verdana" w:hAnsi="Verdana"/>
          <w:sz w:val="20"/>
          <w:szCs w:val="20"/>
        </w:rPr>
        <w:t xml:space="preserve">for </w:t>
      </w:r>
      <w:r w:rsidRPr="00476CEA">
        <w:rPr>
          <w:rFonts w:ascii="Verdana" w:hAnsi="Verdana"/>
          <w:b/>
          <w:sz w:val="20"/>
          <w:szCs w:val="20"/>
        </w:rPr>
        <w:t xml:space="preserve">Birla Soft India </w:t>
      </w:r>
      <w:proofErr w:type="spellStart"/>
      <w:r w:rsidRPr="00476CEA">
        <w:rPr>
          <w:rFonts w:ascii="Verdana" w:hAnsi="Verdana"/>
          <w:b/>
          <w:sz w:val="20"/>
          <w:szCs w:val="20"/>
        </w:rPr>
        <w:t>Pvt</w:t>
      </w:r>
      <w:proofErr w:type="spellEnd"/>
      <w:r w:rsidRPr="00476CEA">
        <w:rPr>
          <w:rFonts w:ascii="Verdana" w:hAnsi="Verdana"/>
          <w:b/>
          <w:sz w:val="20"/>
          <w:szCs w:val="20"/>
        </w:rPr>
        <w:t xml:space="preserve"> Ltd</w:t>
      </w:r>
      <w:r w:rsidRPr="00476CEA">
        <w:rPr>
          <w:rFonts w:ascii="Verdana" w:hAnsi="Verdana"/>
          <w:sz w:val="20"/>
          <w:szCs w:val="20"/>
        </w:rPr>
        <w:t xml:space="preserve"> </w:t>
      </w:r>
      <w:r w:rsidRPr="00476CEA">
        <w:rPr>
          <w:rFonts w:ascii="Verdana" w:hAnsi="Verdana"/>
          <w:sz w:val="20"/>
          <w:szCs w:val="20"/>
          <w:lang w:val="en-GB"/>
        </w:rPr>
        <w:t>from</w:t>
      </w:r>
      <w:r w:rsidRPr="00476CEA">
        <w:rPr>
          <w:rFonts w:ascii="Verdana" w:hAnsi="Verdana"/>
          <w:b/>
          <w:bCs/>
          <w:sz w:val="20"/>
          <w:szCs w:val="20"/>
          <w:lang w:val="en-GB"/>
        </w:rPr>
        <w:t xml:space="preserve"> </w:t>
      </w:r>
      <w:r w:rsidRPr="00476CEA">
        <w:rPr>
          <w:rFonts w:ascii="Verdana" w:hAnsi="Verdana"/>
          <w:bCs/>
          <w:sz w:val="20"/>
          <w:szCs w:val="20"/>
          <w:lang w:val="en-GB"/>
        </w:rPr>
        <w:t xml:space="preserve">August </w:t>
      </w:r>
      <w:r w:rsidRPr="00476CEA">
        <w:rPr>
          <w:rFonts w:ascii="Verdana" w:hAnsi="Verdana"/>
          <w:sz w:val="20"/>
          <w:szCs w:val="20"/>
          <w:lang w:val="en-GB"/>
        </w:rPr>
        <w:t>2007 to June 2008.</w:t>
      </w:r>
      <w:r w:rsidR="006174CD">
        <w:rPr>
          <w:rFonts w:ascii="Verdana" w:hAnsi="Verdana"/>
          <w:sz w:val="20"/>
        </w:rPr>
        <w:t xml:space="preserve"> </w:t>
      </w:r>
    </w:p>
    <w:p w:rsidR="008F42E3" w:rsidRDefault="008F42E3">
      <w:pPr>
        <w:widowControl w:val="0"/>
        <w:autoSpaceDE w:val="0"/>
        <w:rPr>
          <w:rFonts w:ascii="Verdana" w:hAnsi="Verdana"/>
          <w:sz w:val="20"/>
        </w:rPr>
      </w:pPr>
    </w:p>
    <w:p w:rsidR="00C8649D" w:rsidRDefault="00C8649D">
      <w:pPr>
        <w:pBdr>
          <w:bottom w:val="single" w:sz="8" w:space="0" w:color="000000"/>
        </w:pBdr>
        <w:shd w:val="clear" w:color="auto" w:fill="E5E5E5"/>
        <w:spacing w:after="120"/>
        <w:ind w:left="850" w:hanging="850"/>
        <w:rPr>
          <w:rFonts w:ascii="Verdana" w:hAnsi="Verdana"/>
          <w:b/>
          <w:bCs/>
          <w:sz w:val="20"/>
          <w:szCs w:val="20"/>
        </w:rPr>
      </w:pPr>
      <w:r>
        <w:rPr>
          <w:rFonts w:ascii="Verdana" w:hAnsi="Verdana"/>
          <w:b/>
          <w:bCs/>
          <w:sz w:val="20"/>
          <w:szCs w:val="20"/>
        </w:rPr>
        <w:t>Strengths</w:t>
      </w:r>
    </w:p>
    <w:p w:rsidR="00C8649D" w:rsidRDefault="00C8649D">
      <w:pPr>
        <w:widowControl w:val="0"/>
        <w:numPr>
          <w:ilvl w:val="0"/>
          <w:numId w:val="3"/>
        </w:numPr>
        <w:tabs>
          <w:tab w:val="left" w:pos="780"/>
        </w:tabs>
        <w:autoSpaceDE w:val="0"/>
        <w:rPr>
          <w:rFonts w:ascii="Verdana" w:hAnsi="Verdana"/>
          <w:sz w:val="20"/>
          <w:szCs w:val="20"/>
        </w:rPr>
      </w:pPr>
      <w:r>
        <w:rPr>
          <w:rFonts w:ascii="Verdana" w:hAnsi="Verdana"/>
          <w:sz w:val="20"/>
          <w:szCs w:val="20"/>
        </w:rPr>
        <w:t>Achievement oriented with excellent people management skills and an ability to manage change with ease</w:t>
      </w:r>
    </w:p>
    <w:p w:rsidR="00C8649D" w:rsidRDefault="00C8649D">
      <w:pPr>
        <w:widowControl w:val="0"/>
        <w:numPr>
          <w:ilvl w:val="0"/>
          <w:numId w:val="2"/>
        </w:numPr>
        <w:tabs>
          <w:tab w:val="left" w:pos="720"/>
        </w:tabs>
        <w:autoSpaceDE w:val="0"/>
        <w:spacing w:line="276" w:lineRule="auto"/>
        <w:jc w:val="both"/>
        <w:rPr>
          <w:rFonts w:ascii="Verdana" w:hAnsi="Verdana"/>
          <w:sz w:val="20"/>
          <w:szCs w:val="20"/>
        </w:rPr>
      </w:pPr>
      <w:r>
        <w:rPr>
          <w:rFonts w:ascii="Verdana" w:hAnsi="Verdana"/>
          <w:sz w:val="20"/>
          <w:szCs w:val="20"/>
        </w:rPr>
        <w:t>Proven Strength in problem solving, analysis.</w:t>
      </w:r>
    </w:p>
    <w:p w:rsidR="00C8649D" w:rsidRDefault="00C8649D">
      <w:pPr>
        <w:widowControl w:val="0"/>
        <w:numPr>
          <w:ilvl w:val="0"/>
          <w:numId w:val="10"/>
        </w:numPr>
        <w:tabs>
          <w:tab w:val="left" w:pos="720"/>
        </w:tabs>
        <w:autoSpaceDE w:val="0"/>
        <w:jc w:val="both"/>
        <w:rPr>
          <w:rFonts w:ascii="Verdana" w:hAnsi="Verdana"/>
          <w:sz w:val="20"/>
          <w:szCs w:val="20"/>
        </w:rPr>
      </w:pPr>
      <w:r>
        <w:rPr>
          <w:rFonts w:ascii="Verdana" w:hAnsi="Verdana"/>
          <w:sz w:val="20"/>
          <w:szCs w:val="20"/>
        </w:rPr>
        <w:t xml:space="preserve">Sincere worker and a </w:t>
      </w:r>
      <w:r>
        <w:rPr>
          <w:rFonts w:ascii="Verdana" w:hAnsi="Verdana"/>
          <w:bCs/>
          <w:sz w:val="20"/>
          <w:szCs w:val="20"/>
        </w:rPr>
        <w:t>willing learner</w:t>
      </w:r>
      <w:r>
        <w:rPr>
          <w:rFonts w:ascii="Verdana" w:hAnsi="Verdana"/>
          <w:sz w:val="20"/>
          <w:szCs w:val="20"/>
        </w:rPr>
        <w:t>, Confident &amp; Optimistic.</w:t>
      </w:r>
    </w:p>
    <w:p w:rsidR="00C8649D" w:rsidRDefault="00C8649D">
      <w:pPr>
        <w:widowControl w:val="0"/>
        <w:tabs>
          <w:tab w:val="left" w:pos="360"/>
        </w:tabs>
        <w:autoSpaceDE w:val="0"/>
        <w:ind w:left="360"/>
        <w:jc w:val="both"/>
        <w:rPr>
          <w:rFonts w:ascii="Verdana" w:hAnsi="Verdana"/>
          <w:sz w:val="20"/>
        </w:rPr>
      </w:pPr>
    </w:p>
    <w:p w:rsidR="00C8649D" w:rsidRPr="002320FE" w:rsidRDefault="00C8649D" w:rsidP="002320FE">
      <w:pPr>
        <w:pBdr>
          <w:bottom w:val="single" w:sz="8" w:space="0" w:color="000000"/>
        </w:pBdr>
        <w:shd w:val="clear" w:color="auto" w:fill="E5E5E5"/>
        <w:spacing w:after="120"/>
        <w:ind w:left="850" w:hanging="850"/>
        <w:rPr>
          <w:rFonts w:ascii="Verdana" w:hAnsi="Verdana"/>
          <w:b/>
          <w:bCs/>
          <w:sz w:val="20"/>
          <w:szCs w:val="20"/>
        </w:rPr>
      </w:pPr>
      <w:r>
        <w:rPr>
          <w:rFonts w:ascii="Verdana" w:hAnsi="Verdana"/>
          <w:b/>
          <w:bCs/>
          <w:sz w:val="20"/>
          <w:szCs w:val="20"/>
        </w:rPr>
        <w:t>Computing Skills</w:t>
      </w:r>
    </w:p>
    <w:p w:rsidR="00C8649D" w:rsidRDefault="00C8649D">
      <w:pPr>
        <w:pStyle w:val="Heading6"/>
        <w:keepNext/>
        <w:widowControl/>
        <w:numPr>
          <w:ilvl w:val="3"/>
          <w:numId w:val="7"/>
        </w:numPr>
        <w:tabs>
          <w:tab w:val="left" w:pos="1260"/>
        </w:tabs>
        <w:overflowPunct w:val="0"/>
        <w:spacing w:before="0" w:after="0"/>
        <w:ind w:right="450"/>
        <w:textAlignment w:val="baseline"/>
        <w:rPr>
          <w:rFonts w:ascii="Verdana" w:hAnsi="Verdana"/>
          <w:b w:val="0"/>
          <w:bCs w:val="0"/>
          <w:sz w:val="20"/>
          <w:szCs w:val="20"/>
        </w:rPr>
      </w:pPr>
      <w:r>
        <w:rPr>
          <w:rFonts w:ascii="Verdana" w:hAnsi="Verdana"/>
          <w:bCs w:val="0"/>
          <w:sz w:val="20"/>
          <w:szCs w:val="20"/>
        </w:rPr>
        <w:t>OPERATING SYSTEMS</w:t>
      </w:r>
      <w:r>
        <w:rPr>
          <w:rFonts w:ascii="Verdana" w:hAnsi="Verdana"/>
          <w:b w:val="0"/>
          <w:bCs w:val="0"/>
          <w:sz w:val="20"/>
          <w:szCs w:val="20"/>
        </w:rPr>
        <w:t xml:space="preserve">  </w:t>
      </w:r>
      <w:r>
        <w:rPr>
          <w:rFonts w:ascii="Verdana" w:hAnsi="Verdana"/>
          <w:bCs w:val="0"/>
          <w:sz w:val="20"/>
          <w:szCs w:val="20"/>
        </w:rPr>
        <w:t xml:space="preserve">: </w:t>
      </w:r>
      <w:r>
        <w:rPr>
          <w:rFonts w:ascii="Verdana" w:hAnsi="Verdana"/>
          <w:b w:val="0"/>
          <w:bCs w:val="0"/>
          <w:sz w:val="20"/>
          <w:szCs w:val="20"/>
        </w:rPr>
        <w:t xml:space="preserve">    Windows-XP, 2000, Solaris 9</w:t>
      </w:r>
      <w:r w:rsidR="00E40B39">
        <w:rPr>
          <w:rFonts w:ascii="Verdana" w:hAnsi="Verdana"/>
          <w:b w:val="0"/>
          <w:bCs w:val="0"/>
          <w:sz w:val="20"/>
          <w:szCs w:val="20"/>
        </w:rPr>
        <w:t>/10</w:t>
      </w:r>
      <w:r w:rsidR="00087587">
        <w:rPr>
          <w:rFonts w:ascii="Verdana" w:hAnsi="Verdana"/>
          <w:b w:val="0"/>
          <w:bCs w:val="0"/>
          <w:sz w:val="20"/>
          <w:szCs w:val="20"/>
        </w:rPr>
        <w:t>, Linux 9 and 10.</w:t>
      </w:r>
    </w:p>
    <w:p w:rsidR="00C8649D" w:rsidRDefault="00C8649D">
      <w:pPr>
        <w:pStyle w:val="Heading6"/>
        <w:keepNext/>
        <w:widowControl/>
        <w:numPr>
          <w:ilvl w:val="3"/>
          <w:numId w:val="7"/>
        </w:numPr>
        <w:tabs>
          <w:tab w:val="left" w:pos="1260"/>
        </w:tabs>
        <w:overflowPunct w:val="0"/>
        <w:spacing w:before="0" w:after="0"/>
        <w:ind w:right="450"/>
        <w:textAlignment w:val="baseline"/>
        <w:rPr>
          <w:rFonts w:ascii="Verdana" w:hAnsi="Verdana"/>
          <w:b w:val="0"/>
          <w:bCs w:val="0"/>
          <w:sz w:val="20"/>
          <w:szCs w:val="20"/>
        </w:rPr>
      </w:pPr>
      <w:r>
        <w:rPr>
          <w:rFonts w:ascii="Verdana" w:hAnsi="Verdana"/>
          <w:bCs w:val="0"/>
          <w:sz w:val="20"/>
          <w:szCs w:val="20"/>
        </w:rPr>
        <w:t>DATABASES</w:t>
      </w:r>
      <w:r>
        <w:rPr>
          <w:rFonts w:ascii="Verdana" w:hAnsi="Verdana"/>
          <w:b w:val="0"/>
          <w:bCs w:val="0"/>
          <w:sz w:val="20"/>
          <w:szCs w:val="20"/>
        </w:rPr>
        <w:tab/>
      </w:r>
      <w:r>
        <w:rPr>
          <w:rFonts w:ascii="Verdana" w:hAnsi="Verdana"/>
          <w:b w:val="0"/>
          <w:bCs w:val="0"/>
          <w:sz w:val="20"/>
          <w:szCs w:val="20"/>
        </w:rPr>
        <w:tab/>
        <w:t xml:space="preserve">       </w:t>
      </w:r>
      <w:r w:rsidR="00D050BD">
        <w:rPr>
          <w:rFonts w:ascii="Verdana" w:hAnsi="Verdana"/>
          <w:b w:val="0"/>
          <w:bCs w:val="0"/>
          <w:sz w:val="20"/>
          <w:szCs w:val="20"/>
        </w:rPr>
        <w:t xml:space="preserve"> </w:t>
      </w:r>
      <w:r>
        <w:rPr>
          <w:rFonts w:ascii="Verdana" w:hAnsi="Verdana"/>
          <w:bCs w:val="0"/>
          <w:sz w:val="20"/>
          <w:szCs w:val="20"/>
        </w:rPr>
        <w:t>:</w:t>
      </w:r>
      <w:r>
        <w:rPr>
          <w:rFonts w:ascii="Verdana" w:hAnsi="Verdana"/>
          <w:b w:val="0"/>
          <w:bCs w:val="0"/>
          <w:sz w:val="20"/>
          <w:szCs w:val="20"/>
        </w:rPr>
        <w:t xml:space="preserve">    Oracle 9i</w:t>
      </w:r>
      <w:r w:rsidR="00E749C7">
        <w:rPr>
          <w:rFonts w:ascii="Verdana" w:hAnsi="Verdana"/>
          <w:b w:val="0"/>
          <w:bCs w:val="0"/>
          <w:sz w:val="20"/>
          <w:szCs w:val="20"/>
        </w:rPr>
        <w:t>/10g</w:t>
      </w:r>
      <w:r>
        <w:rPr>
          <w:rFonts w:ascii="Verdana" w:hAnsi="Verdana"/>
          <w:b w:val="0"/>
          <w:bCs w:val="0"/>
          <w:sz w:val="20"/>
          <w:szCs w:val="20"/>
        </w:rPr>
        <w:t>.</w:t>
      </w:r>
    </w:p>
    <w:p w:rsidR="00C8649D" w:rsidRDefault="00C8649D">
      <w:pPr>
        <w:pStyle w:val="Heading6"/>
        <w:keepNext/>
        <w:widowControl/>
        <w:numPr>
          <w:ilvl w:val="3"/>
          <w:numId w:val="7"/>
        </w:numPr>
        <w:tabs>
          <w:tab w:val="left" w:pos="1260"/>
        </w:tabs>
        <w:overflowPunct w:val="0"/>
        <w:spacing w:before="0" w:after="0"/>
        <w:ind w:right="450"/>
        <w:textAlignment w:val="baseline"/>
        <w:rPr>
          <w:rFonts w:ascii="Verdana" w:hAnsi="Verdana"/>
          <w:b w:val="0"/>
          <w:bCs w:val="0"/>
          <w:sz w:val="20"/>
          <w:szCs w:val="20"/>
        </w:rPr>
      </w:pPr>
      <w:r>
        <w:rPr>
          <w:rFonts w:ascii="Verdana" w:hAnsi="Verdana"/>
          <w:bCs w:val="0"/>
          <w:sz w:val="20"/>
          <w:szCs w:val="20"/>
        </w:rPr>
        <w:t>WEB DEVELOPMENT</w:t>
      </w:r>
      <w:r w:rsidR="00D050BD">
        <w:rPr>
          <w:rFonts w:ascii="Verdana" w:hAnsi="Verdana"/>
          <w:bCs w:val="0"/>
          <w:sz w:val="20"/>
          <w:szCs w:val="20"/>
        </w:rPr>
        <w:t xml:space="preserve"> </w:t>
      </w:r>
      <w:r>
        <w:rPr>
          <w:rFonts w:ascii="Verdana" w:hAnsi="Verdana"/>
          <w:b w:val="0"/>
          <w:bCs w:val="0"/>
          <w:sz w:val="20"/>
          <w:szCs w:val="20"/>
        </w:rPr>
        <w:t xml:space="preserve">    </w:t>
      </w:r>
      <w:r>
        <w:rPr>
          <w:rFonts w:ascii="Verdana" w:hAnsi="Verdana"/>
          <w:bCs w:val="0"/>
          <w:sz w:val="20"/>
          <w:szCs w:val="20"/>
        </w:rPr>
        <w:t xml:space="preserve"> :</w:t>
      </w:r>
      <w:r>
        <w:rPr>
          <w:rFonts w:ascii="Verdana" w:hAnsi="Verdana"/>
          <w:b w:val="0"/>
          <w:bCs w:val="0"/>
          <w:sz w:val="20"/>
          <w:szCs w:val="20"/>
        </w:rPr>
        <w:t xml:space="preserve">    Servlet, JSP, HTML.</w:t>
      </w:r>
    </w:p>
    <w:p w:rsidR="00F17D0F" w:rsidRDefault="00C8649D" w:rsidP="002320FE">
      <w:pPr>
        <w:pStyle w:val="Heading6"/>
        <w:keepNext/>
        <w:widowControl/>
        <w:numPr>
          <w:ilvl w:val="3"/>
          <w:numId w:val="7"/>
        </w:numPr>
        <w:overflowPunct w:val="0"/>
        <w:spacing w:before="0" w:after="0"/>
        <w:ind w:right="450"/>
        <w:textAlignment w:val="baseline"/>
        <w:rPr>
          <w:rFonts w:ascii="Verdana" w:hAnsi="Verdana"/>
          <w:b w:val="0"/>
          <w:bCs w:val="0"/>
          <w:sz w:val="20"/>
          <w:szCs w:val="20"/>
        </w:rPr>
      </w:pPr>
      <w:r>
        <w:rPr>
          <w:rFonts w:ascii="Verdana" w:hAnsi="Verdana"/>
          <w:bCs w:val="0"/>
          <w:sz w:val="20"/>
          <w:szCs w:val="20"/>
        </w:rPr>
        <w:t>APPLICATION SERVER</w:t>
      </w:r>
      <w:r>
        <w:rPr>
          <w:rFonts w:ascii="Verdana" w:hAnsi="Verdana"/>
          <w:b w:val="0"/>
          <w:bCs w:val="0"/>
          <w:sz w:val="20"/>
          <w:szCs w:val="20"/>
        </w:rPr>
        <w:t xml:space="preserve">  </w:t>
      </w:r>
      <w:r>
        <w:rPr>
          <w:rFonts w:ascii="Verdana" w:hAnsi="Verdana"/>
          <w:bCs w:val="0"/>
          <w:sz w:val="20"/>
          <w:szCs w:val="20"/>
        </w:rPr>
        <w:t>:</w:t>
      </w:r>
      <w:r>
        <w:rPr>
          <w:rFonts w:ascii="Verdana" w:hAnsi="Verdana"/>
          <w:b w:val="0"/>
          <w:bCs w:val="0"/>
          <w:sz w:val="20"/>
          <w:szCs w:val="20"/>
        </w:rPr>
        <w:t xml:space="preserve">    BEA </w:t>
      </w:r>
      <w:r w:rsidR="001D4A85">
        <w:rPr>
          <w:rFonts w:ascii="Verdana" w:hAnsi="Verdana"/>
          <w:b w:val="0"/>
          <w:bCs w:val="0"/>
          <w:sz w:val="20"/>
          <w:szCs w:val="20"/>
        </w:rPr>
        <w:t>Weblogic8.1</w:t>
      </w:r>
      <w:r w:rsidR="00476CEA">
        <w:rPr>
          <w:rFonts w:ascii="Verdana" w:hAnsi="Verdana"/>
          <w:b w:val="0"/>
          <w:bCs w:val="0"/>
          <w:sz w:val="20"/>
          <w:szCs w:val="20"/>
        </w:rPr>
        <w:t xml:space="preserve">, </w:t>
      </w:r>
      <w:r w:rsidR="00BF556E">
        <w:rPr>
          <w:rFonts w:ascii="Verdana" w:hAnsi="Verdana"/>
          <w:b w:val="0"/>
          <w:bCs w:val="0"/>
          <w:sz w:val="20"/>
          <w:szCs w:val="20"/>
        </w:rPr>
        <w:t>9.2</w:t>
      </w:r>
      <w:r w:rsidR="00476CEA">
        <w:rPr>
          <w:rFonts w:ascii="Verdana" w:hAnsi="Verdana"/>
          <w:b w:val="0"/>
          <w:bCs w:val="0"/>
          <w:sz w:val="20"/>
          <w:szCs w:val="20"/>
        </w:rPr>
        <w:t xml:space="preserve">, </w:t>
      </w:r>
      <w:r w:rsidR="008A6B5A">
        <w:rPr>
          <w:rFonts w:ascii="Verdana" w:hAnsi="Verdana"/>
          <w:b w:val="0"/>
          <w:bCs w:val="0"/>
          <w:sz w:val="20"/>
          <w:szCs w:val="20"/>
        </w:rPr>
        <w:t>10.3</w:t>
      </w:r>
      <w:r w:rsidR="00EF5547">
        <w:rPr>
          <w:rFonts w:ascii="Verdana" w:hAnsi="Verdana"/>
          <w:b w:val="0"/>
          <w:bCs w:val="0"/>
          <w:sz w:val="20"/>
          <w:szCs w:val="20"/>
        </w:rPr>
        <w:t>, 11g</w:t>
      </w:r>
      <w:r w:rsidR="00E43A1D">
        <w:rPr>
          <w:rFonts w:ascii="Verdana" w:hAnsi="Verdana"/>
          <w:b w:val="0"/>
          <w:bCs w:val="0"/>
          <w:sz w:val="20"/>
          <w:szCs w:val="20"/>
        </w:rPr>
        <w:t xml:space="preserve">, Tomcat </w:t>
      </w:r>
      <w:r w:rsidR="00E43A1D" w:rsidRPr="00E43A1D">
        <w:rPr>
          <w:rFonts w:ascii="Verdana" w:hAnsi="Verdana"/>
          <w:b w:val="0"/>
          <w:bCs w:val="0"/>
          <w:sz w:val="20"/>
          <w:szCs w:val="20"/>
        </w:rPr>
        <w:t>8.0.</w:t>
      </w:r>
      <w:r w:rsidR="00E43A1D">
        <w:rPr>
          <w:rFonts w:ascii="Verdana" w:hAnsi="Verdana"/>
          <w:b w:val="0"/>
          <w:bCs w:val="0"/>
          <w:sz w:val="20"/>
          <w:szCs w:val="20"/>
        </w:rPr>
        <w:t>x</w:t>
      </w:r>
      <w:r w:rsidR="00732544">
        <w:rPr>
          <w:rFonts w:ascii="Verdana" w:hAnsi="Verdana"/>
          <w:b w:val="0"/>
          <w:bCs w:val="0"/>
          <w:sz w:val="20"/>
          <w:szCs w:val="20"/>
        </w:rPr>
        <w:t xml:space="preserve">, Oracle </w:t>
      </w:r>
      <w:r w:rsidR="00732544">
        <w:rPr>
          <w:rFonts w:ascii="Verdana" w:hAnsi="Verdana"/>
          <w:b w:val="0"/>
          <w:bCs w:val="0"/>
          <w:sz w:val="20"/>
          <w:szCs w:val="20"/>
        </w:rPr>
        <w:tab/>
      </w:r>
      <w:r w:rsidR="00732544">
        <w:rPr>
          <w:rFonts w:ascii="Verdana" w:hAnsi="Verdana"/>
          <w:b w:val="0"/>
          <w:bCs w:val="0"/>
          <w:sz w:val="20"/>
          <w:szCs w:val="20"/>
        </w:rPr>
        <w:tab/>
      </w:r>
      <w:r w:rsidR="00732544">
        <w:rPr>
          <w:rFonts w:ascii="Verdana" w:hAnsi="Verdana"/>
          <w:b w:val="0"/>
          <w:bCs w:val="0"/>
          <w:sz w:val="20"/>
          <w:szCs w:val="20"/>
        </w:rPr>
        <w:tab/>
      </w:r>
      <w:r w:rsidR="00732544">
        <w:rPr>
          <w:rFonts w:ascii="Verdana" w:hAnsi="Verdana"/>
          <w:b w:val="0"/>
          <w:bCs w:val="0"/>
          <w:sz w:val="20"/>
          <w:szCs w:val="20"/>
        </w:rPr>
        <w:tab/>
        <w:t xml:space="preserve">   Fusions Middleware 11g Administration, Oracle BTM Server, </w:t>
      </w:r>
    </w:p>
    <w:p w:rsidR="00C8649D" w:rsidRDefault="00C8649D">
      <w:pPr>
        <w:numPr>
          <w:ilvl w:val="3"/>
          <w:numId w:val="7"/>
        </w:numPr>
        <w:tabs>
          <w:tab w:val="left" w:pos="1260"/>
        </w:tabs>
        <w:rPr>
          <w:rFonts w:ascii="Verdana" w:hAnsi="Verdana"/>
          <w:sz w:val="20"/>
          <w:szCs w:val="20"/>
        </w:rPr>
      </w:pPr>
      <w:r>
        <w:rPr>
          <w:rFonts w:ascii="Verdana" w:hAnsi="Verdana"/>
          <w:b/>
          <w:sz w:val="20"/>
          <w:szCs w:val="20"/>
        </w:rPr>
        <w:t xml:space="preserve">WEBSERVER                  :    </w:t>
      </w:r>
      <w:r w:rsidR="00E565FE">
        <w:rPr>
          <w:rFonts w:ascii="Verdana" w:hAnsi="Verdana"/>
          <w:sz w:val="20"/>
          <w:szCs w:val="20"/>
        </w:rPr>
        <w:t>Apache 2.0</w:t>
      </w:r>
      <w:r w:rsidR="00E43A1D">
        <w:rPr>
          <w:rFonts w:ascii="Verdana" w:hAnsi="Verdana"/>
          <w:sz w:val="20"/>
          <w:szCs w:val="20"/>
        </w:rPr>
        <w:t>, 2.2</w:t>
      </w:r>
      <w:r w:rsidR="00476CEA">
        <w:rPr>
          <w:rFonts w:ascii="Verdana" w:hAnsi="Verdana"/>
          <w:sz w:val="20"/>
          <w:szCs w:val="20"/>
        </w:rPr>
        <w:t xml:space="preserve"> and Iplanet 6.1</w:t>
      </w:r>
      <w:r w:rsidR="00C70D4C">
        <w:rPr>
          <w:rFonts w:ascii="Verdana" w:hAnsi="Verdana"/>
          <w:sz w:val="20"/>
          <w:szCs w:val="20"/>
        </w:rPr>
        <w:t>, IIS</w:t>
      </w:r>
      <w:r w:rsidR="006C4789">
        <w:rPr>
          <w:rFonts w:ascii="Verdana" w:hAnsi="Verdana"/>
          <w:sz w:val="20"/>
          <w:szCs w:val="20"/>
        </w:rPr>
        <w:t xml:space="preserve"> 6.5 and 7.0</w:t>
      </w:r>
    </w:p>
    <w:p w:rsidR="00564409" w:rsidRDefault="00564409">
      <w:pPr>
        <w:numPr>
          <w:ilvl w:val="3"/>
          <w:numId w:val="7"/>
        </w:numPr>
        <w:tabs>
          <w:tab w:val="left" w:pos="1260"/>
        </w:tabs>
        <w:rPr>
          <w:rFonts w:ascii="Verdana" w:hAnsi="Verdana"/>
          <w:sz w:val="20"/>
          <w:szCs w:val="20"/>
        </w:rPr>
      </w:pPr>
      <w:r>
        <w:rPr>
          <w:rFonts w:ascii="Verdana" w:hAnsi="Verdana"/>
          <w:b/>
          <w:sz w:val="20"/>
          <w:szCs w:val="20"/>
        </w:rPr>
        <w:t xml:space="preserve">Tools </w:t>
      </w:r>
      <w:r w:rsidR="001C02B6">
        <w:rPr>
          <w:rFonts w:ascii="Verdana" w:hAnsi="Verdana"/>
          <w:b/>
          <w:sz w:val="20"/>
          <w:szCs w:val="20"/>
        </w:rPr>
        <w:t>/Technologies</w:t>
      </w:r>
      <w:r w:rsidR="00476CEA">
        <w:rPr>
          <w:rFonts w:ascii="Verdana" w:hAnsi="Verdana"/>
          <w:b/>
          <w:sz w:val="20"/>
          <w:szCs w:val="20"/>
        </w:rPr>
        <w:t xml:space="preserve">     </w:t>
      </w:r>
      <w:r>
        <w:rPr>
          <w:rFonts w:ascii="Verdana" w:hAnsi="Verdana"/>
          <w:b/>
          <w:sz w:val="20"/>
          <w:szCs w:val="20"/>
        </w:rPr>
        <w:t>:</w:t>
      </w:r>
      <w:r>
        <w:rPr>
          <w:rFonts w:ascii="Verdana" w:hAnsi="Verdana"/>
          <w:sz w:val="20"/>
          <w:szCs w:val="20"/>
        </w:rPr>
        <w:t xml:space="preserve">    </w:t>
      </w:r>
      <w:r w:rsidR="009D7D2D">
        <w:rPr>
          <w:rFonts w:ascii="Verdana" w:hAnsi="Verdana"/>
          <w:sz w:val="20"/>
          <w:szCs w:val="20"/>
        </w:rPr>
        <w:t xml:space="preserve">UC4, </w:t>
      </w:r>
      <w:r w:rsidR="001C02B6">
        <w:rPr>
          <w:rFonts w:ascii="Verdana" w:hAnsi="Verdana"/>
          <w:sz w:val="20"/>
          <w:szCs w:val="20"/>
        </w:rPr>
        <w:t>Site Scope,</w:t>
      </w:r>
      <w:r w:rsidR="00476CEA">
        <w:rPr>
          <w:rFonts w:ascii="Verdana" w:hAnsi="Verdana"/>
          <w:sz w:val="20"/>
          <w:szCs w:val="20"/>
        </w:rPr>
        <w:t xml:space="preserve"> Wily,</w:t>
      </w:r>
      <w:r w:rsidR="001C02B6">
        <w:rPr>
          <w:rFonts w:ascii="Verdana" w:hAnsi="Verdana"/>
          <w:sz w:val="20"/>
          <w:szCs w:val="20"/>
        </w:rPr>
        <w:t xml:space="preserve"> </w:t>
      </w:r>
      <w:r>
        <w:rPr>
          <w:rFonts w:ascii="Verdana" w:hAnsi="Verdana"/>
          <w:sz w:val="20"/>
          <w:szCs w:val="20"/>
        </w:rPr>
        <w:t>Shell Scripting</w:t>
      </w:r>
    </w:p>
    <w:p w:rsidR="00476CEA" w:rsidRDefault="00D050BD">
      <w:pPr>
        <w:numPr>
          <w:ilvl w:val="3"/>
          <w:numId w:val="7"/>
        </w:numPr>
        <w:tabs>
          <w:tab w:val="left" w:pos="1260"/>
        </w:tabs>
        <w:rPr>
          <w:rFonts w:ascii="Verdana" w:hAnsi="Verdana"/>
          <w:sz w:val="20"/>
          <w:szCs w:val="20"/>
        </w:rPr>
      </w:pPr>
      <w:r>
        <w:rPr>
          <w:rFonts w:ascii="Verdana" w:hAnsi="Verdana"/>
          <w:b/>
          <w:sz w:val="20"/>
          <w:szCs w:val="20"/>
        </w:rPr>
        <w:t xml:space="preserve">Deployment Tools  </w:t>
      </w:r>
      <w:r w:rsidR="00476CEA">
        <w:rPr>
          <w:rFonts w:ascii="Verdana" w:hAnsi="Verdana"/>
          <w:b/>
          <w:sz w:val="20"/>
          <w:szCs w:val="20"/>
        </w:rPr>
        <w:t xml:space="preserve">       :    </w:t>
      </w:r>
      <w:r w:rsidR="00476CEA" w:rsidRPr="00476CEA">
        <w:rPr>
          <w:rFonts w:ascii="Verdana" w:hAnsi="Verdana"/>
          <w:sz w:val="20"/>
          <w:szCs w:val="20"/>
        </w:rPr>
        <w:t>Cruise Control, Lunt build</w:t>
      </w:r>
    </w:p>
    <w:p w:rsidR="00476CEA" w:rsidRPr="00476CEA" w:rsidRDefault="00D050BD">
      <w:pPr>
        <w:numPr>
          <w:ilvl w:val="3"/>
          <w:numId w:val="7"/>
        </w:numPr>
        <w:tabs>
          <w:tab w:val="left" w:pos="1260"/>
        </w:tabs>
        <w:rPr>
          <w:rFonts w:ascii="Verdana" w:hAnsi="Verdana"/>
          <w:sz w:val="20"/>
          <w:szCs w:val="20"/>
        </w:rPr>
      </w:pPr>
      <w:r>
        <w:rPr>
          <w:rFonts w:ascii="Verdana" w:hAnsi="Verdana"/>
          <w:b/>
          <w:sz w:val="20"/>
          <w:szCs w:val="20"/>
        </w:rPr>
        <w:t xml:space="preserve">Repository tools </w:t>
      </w:r>
      <w:r w:rsidR="00476CEA">
        <w:rPr>
          <w:rFonts w:ascii="Verdana" w:hAnsi="Verdana"/>
          <w:b/>
          <w:sz w:val="20"/>
          <w:szCs w:val="20"/>
        </w:rPr>
        <w:t xml:space="preserve">           :    </w:t>
      </w:r>
      <w:r w:rsidR="00476CEA" w:rsidRPr="00476CEA">
        <w:rPr>
          <w:rFonts w:ascii="Verdana" w:hAnsi="Verdana"/>
          <w:sz w:val="20"/>
          <w:szCs w:val="20"/>
        </w:rPr>
        <w:t>Start Team, SVN</w:t>
      </w:r>
      <w:r w:rsidR="00087587">
        <w:rPr>
          <w:rFonts w:ascii="Verdana" w:hAnsi="Verdana"/>
          <w:sz w:val="20"/>
          <w:szCs w:val="20"/>
        </w:rPr>
        <w:t xml:space="preserve">, perforce, </w:t>
      </w:r>
    </w:p>
    <w:p w:rsidR="005A6DE9" w:rsidRDefault="00C8649D" w:rsidP="00022854">
      <w:pPr>
        <w:rPr>
          <w:rFonts w:ascii="Verdana" w:hAnsi="Verdana"/>
          <w:sz w:val="20"/>
          <w:szCs w:val="20"/>
        </w:rPr>
      </w:pPr>
      <w:r>
        <w:rPr>
          <w:rFonts w:ascii="Verdana" w:hAnsi="Verdana"/>
          <w:sz w:val="20"/>
          <w:szCs w:val="20"/>
        </w:rPr>
        <w:t xml:space="preserve"> </w:t>
      </w:r>
    </w:p>
    <w:p w:rsidR="003A41C2" w:rsidRPr="003A41C2" w:rsidRDefault="003A41C2" w:rsidP="00022854">
      <w:pPr>
        <w:rPr>
          <w:rFonts w:ascii="Verdana" w:hAnsi="Verdana"/>
          <w:b/>
          <w:bCs/>
          <w:sz w:val="22"/>
          <w:szCs w:val="22"/>
          <w:u w:val="single"/>
        </w:rPr>
      </w:pPr>
      <w:r w:rsidRPr="003A41C2">
        <w:rPr>
          <w:rFonts w:ascii="Verdana" w:hAnsi="Verdana"/>
          <w:b/>
          <w:bCs/>
          <w:sz w:val="22"/>
          <w:szCs w:val="22"/>
          <w:u w:val="single"/>
        </w:rPr>
        <w:lastRenderedPageBreak/>
        <w:t xml:space="preserve">Job Description &amp; Working </w:t>
      </w:r>
      <w:r w:rsidR="00AB54CB" w:rsidRPr="003A41C2">
        <w:rPr>
          <w:rFonts w:ascii="Verdana" w:hAnsi="Verdana"/>
          <w:b/>
          <w:bCs/>
          <w:sz w:val="22"/>
          <w:szCs w:val="22"/>
          <w:u w:val="single"/>
        </w:rPr>
        <w:t>Strength:</w:t>
      </w:r>
    </w:p>
    <w:p w:rsidR="006174CD" w:rsidRDefault="006174CD" w:rsidP="006174CD">
      <w:pPr>
        <w:pStyle w:val="Cog-H3a"/>
        <w:spacing w:before="0" w:after="0" w:line="280" w:lineRule="atLeast"/>
        <w:ind w:left="720"/>
        <w:jc w:val="both"/>
        <w:rPr>
          <w:rFonts w:ascii="Verdana" w:hAnsi="Verdana"/>
          <w:b w:val="0"/>
          <w:bCs/>
          <w:color w:val="auto"/>
          <w:sz w:val="20"/>
          <w:lang w:eastAsia="ar-SA"/>
        </w:rPr>
      </w:pP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Around 8</w:t>
      </w:r>
      <w:r w:rsidR="00FD05B4" w:rsidRPr="006174CD">
        <w:rPr>
          <w:rFonts w:ascii="Verdana" w:hAnsi="Verdana"/>
          <w:b w:val="0"/>
          <w:bCs/>
          <w:color w:val="auto"/>
          <w:sz w:val="20"/>
          <w:lang w:eastAsia="ar-SA"/>
        </w:rPr>
        <w:t>+ years</w:t>
      </w:r>
      <w:r w:rsidR="00FD05B4">
        <w:rPr>
          <w:rFonts w:ascii="Verdana" w:hAnsi="Verdana"/>
          <w:b w:val="0"/>
          <w:bCs/>
          <w:color w:val="auto"/>
          <w:sz w:val="20"/>
          <w:lang w:eastAsia="ar-SA"/>
        </w:rPr>
        <w:t xml:space="preserve"> of IT experience in </w:t>
      </w:r>
      <w:proofErr w:type="spellStart"/>
      <w:r w:rsidR="00FD05B4">
        <w:rPr>
          <w:rFonts w:ascii="Verdana" w:hAnsi="Verdana"/>
          <w:b w:val="0"/>
          <w:bCs/>
          <w:color w:val="auto"/>
          <w:sz w:val="20"/>
          <w:lang w:eastAsia="ar-SA"/>
        </w:rPr>
        <w:t>Web</w:t>
      </w:r>
      <w:r w:rsidRPr="006174CD">
        <w:rPr>
          <w:rFonts w:ascii="Verdana" w:hAnsi="Verdana"/>
          <w:b w:val="0"/>
          <w:bCs/>
          <w:color w:val="auto"/>
          <w:sz w:val="20"/>
          <w:lang w:eastAsia="ar-SA"/>
        </w:rPr>
        <w:t>logic</w:t>
      </w:r>
      <w:proofErr w:type="spellEnd"/>
      <w:r w:rsidRPr="006174CD">
        <w:rPr>
          <w:rFonts w:ascii="Verdana" w:hAnsi="Verdana"/>
          <w:b w:val="0"/>
          <w:bCs/>
          <w:color w:val="auto"/>
          <w:sz w:val="20"/>
          <w:lang w:eastAsia="ar-SA"/>
        </w:rPr>
        <w:t xml:space="preserve"> Application server administration on UNIX, Red Hat LINUX, SUN Solaris, IBM AIX and Windows 98/2000/NT/XP environments.</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 xml:space="preserve">Experienced in various versions of Oracle </w:t>
      </w:r>
      <w:r w:rsidR="00FD05B4" w:rsidRPr="006174CD">
        <w:rPr>
          <w:rFonts w:ascii="Verdana" w:hAnsi="Verdana"/>
          <w:b w:val="0"/>
          <w:bCs/>
          <w:color w:val="auto"/>
          <w:sz w:val="20"/>
          <w:lang w:eastAsia="ar-SA"/>
        </w:rPr>
        <w:t>WebLogic</w:t>
      </w:r>
      <w:r w:rsidR="00FD05B4">
        <w:rPr>
          <w:rFonts w:ascii="Verdana" w:hAnsi="Verdana"/>
          <w:b w:val="0"/>
          <w:bCs/>
          <w:color w:val="auto"/>
          <w:sz w:val="20"/>
          <w:lang w:eastAsia="ar-SA"/>
        </w:rPr>
        <w:t xml:space="preserve"> servers</w:t>
      </w:r>
      <w:r w:rsidRPr="006174CD">
        <w:rPr>
          <w:rFonts w:ascii="Verdana" w:hAnsi="Verdana"/>
          <w:b w:val="0"/>
          <w:bCs/>
          <w:color w:val="auto"/>
          <w:sz w:val="20"/>
          <w:lang w:eastAsia="ar-SA"/>
        </w:rPr>
        <w:t xml:space="preserve"> </w:t>
      </w:r>
      <w:r w:rsidR="00E35523">
        <w:rPr>
          <w:rFonts w:ascii="Verdana" w:hAnsi="Verdana"/>
          <w:b w:val="0"/>
          <w:bCs/>
          <w:color w:val="auto"/>
          <w:sz w:val="20"/>
          <w:lang w:eastAsia="ar-SA"/>
        </w:rPr>
        <w:t xml:space="preserve">like 8.1, 9.2 </w:t>
      </w:r>
      <w:r w:rsidRPr="006174CD">
        <w:rPr>
          <w:rFonts w:ascii="Verdana" w:hAnsi="Verdana"/>
          <w:b w:val="0"/>
          <w:bCs/>
          <w:color w:val="auto"/>
          <w:sz w:val="20"/>
          <w:lang w:eastAsia="ar-SA"/>
        </w:rPr>
        <w:t>10g</w:t>
      </w:r>
      <w:r w:rsidR="00FD05B4">
        <w:rPr>
          <w:rFonts w:ascii="Verdana" w:hAnsi="Verdana"/>
          <w:b w:val="0"/>
          <w:bCs/>
          <w:color w:val="auto"/>
          <w:sz w:val="20"/>
          <w:lang w:eastAsia="ar-SA"/>
        </w:rPr>
        <w:t xml:space="preserve"> and 11g</w:t>
      </w:r>
    </w:p>
    <w:p w:rsidR="006174CD" w:rsidRPr="006174CD" w:rsidRDefault="003E4B86" w:rsidP="006174CD">
      <w:pPr>
        <w:pStyle w:val="Cog-H3a"/>
        <w:numPr>
          <w:ilvl w:val="0"/>
          <w:numId w:val="24"/>
        </w:numPr>
        <w:spacing w:before="0" w:after="0" w:line="280" w:lineRule="atLeast"/>
        <w:jc w:val="both"/>
        <w:rPr>
          <w:rFonts w:ascii="Verdana" w:hAnsi="Verdana"/>
          <w:b w:val="0"/>
          <w:bCs/>
          <w:color w:val="auto"/>
          <w:sz w:val="20"/>
          <w:lang w:eastAsia="ar-SA"/>
        </w:rPr>
      </w:pPr>
      <w:r>
        <w:rPr>
          <w:rFonts w:ascii="Verdana" w:hAnsi="Verdana"/>
          <w:b w:val="0"/>
          <w:bCs/>
          <w:color w:val="auto"/>
          <w:sz w:val="20"/>
          <w:lang w:eastAsia="ar-SA"/>
        </w:rPr>
        <w:t xml:space="preserve">Experience </w:t>
      </w:r>
      <w:r w:rsidR="006174CD" w:rsidRPr="006174CD">
        <w:rPr>
          <w:rFonts w:ascii="Verdana" w:hAnsi="Verdana"/>
          <w:b w:val="0"/>
          <w:bCs/>
          <w:color w:val="auto"/>
          <w:sz w:val="20"/>
          <w:lang w:eastAsia="ar-SA"/>
        </w:rPr>
        <w:t xml:space="preserve">in Installing, Configuring and Administering </w:t>
      </w:r>
      <w:r w:rsidR="00FD05B4" w:rsidRPr="006174CD">
        <w:rPr>
          <w:rFonts w:ascii="Verdana" w:hAnsi="Verdana"/>
          <w:b w:val="0"/>
          <w:bCs/>
          <w:color w:val="auto"/>
          <w:sz w:val="20"/>
          <w:lang w:eastAsia="ar-SA"/>
        </w:rPr>
        <w:t>WebLogic</w:t>
      </w:r>
      <w:r w:rsidR="00FD05B4">
        <w:rPr>
          <w:rFonts w:ascii="Verdana" w:hAnsi="Verdana"/>
          <w:b w:val="0"/>
          <w:bCs/>
          <w:color w:val="auto"/>
          <w:sz w:val="20"/>
          <w:lang w:eastAsia="ar-SA"/>
        </w:rPr>
        <w:t xml:space="preserve"> Server on various multiple Operating Systems.</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Experienced with different operating systems including Red Hat Linux, Sun Solaris 8, 9 and 10, Linux, and Windows (2000</w:t>
      </w:r>
      <w:r w:rsidR="00182267">
        <w:rPr>
          <w:rFonts w:ascii="Verdana" w:hAnsi="Verdana"/>
          <w:b w:val="0"/>
          <w:bCs/>
          <w:color w:val="auto"/>
          <w:sz w:val="20"/>
          <w:lang w:eastAsia="ar-SA"/>
        </w:rPr>
        <w:t xml:space="preserve"> and 2003</w:t>
      </w:r>
      <w:r w:rsidRPr="006174CD">
        <w:rPr>
          <w:rFonts w:ascii="Verdana" w:hAnsi="Verdana"/>
          <w:b w:val="0"/>
          <w:bCs/>
          <w:color w:val="auto"/>
          <w:sz w:val="20"/>
          <w:lang w:eastAsia="ar-SA"/>
        </w:rPr>
        <w:t xml:space="preserve">). </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Deploying various WAR, JAR, EAR and J2EE applications on managed servers and in clustered environment using Console or auto deploying scripts.</w:t>
      </w:r>
    </w:p>
    <w:p w:rsid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Experienced in supporting different IT processes followed by ITIL framework</w:t>
      </w:r>
    </w:p>
    <w:p w:rsid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 xml:space="preserve">Experienced in creating, configuring and tuning domains, managed servers, nodes, node mangers, clusters in </w:t>
      </w:r>
      <w:r w:rsidR="001B633C" w:rsidRPr="006174CD">
        <w:rPr>
          <w:rFonts w:ascii="Verdana" w:hAnsi="Verdana"/>
          <w:b w:val="0"/>
          <w:bCs/>
          <w:color w:val="auto"/>
          <w:sz w:val="20"/>
          <w:lang w:eastAsia="ar-SA"/>
        </w:rPr>
        <w:t>WebLogic</w:t>
      </w:r>
      <w:r w:rsidRPr="006174CD">
        <w:rPr>
          <w:rFonts w:ascii="Verdana" w:hAnsi="Verdana"/>
          <w:b w:val="0"/>
          <w:bCs/>
          <w:color w:val="auto"/>
          <w:sz w:val="20"/>
          <w:lang w:eastAsia="ar-SA"/>
        </w:rPr>
        <w:t xml:space="preserve"> application server for performance including troubleshooting and maintenance.</w:t>
      </w:r>
    </w:p>
    <w:p w:rsidR="00FD05B4" w:rsidRPr="006174CD" w:rsidRDefault="00FD05B4" w:rsidP="006174CD">
      <w:pPr>
        <w:pStyle w:val="Cog-H3a"/>
        <w:numPr>
          <w:ilvl w:val="0"/>
          <w:numId w:val="24"/>
        </w:numPr>
        <w:spacing w:before="0" w:after="0" w:line="280" w:lineRule="atLeast"/>
        <w:jc w:val="both"/>
        <w:rPr>
          <w:rFonts w:ascii="Verdana" w:hAnsi="Verdana"/>
          <w:b w:val="0"/>
          <w:bCs/>
          <w:color w:val="auto"/>
          <w:sz w:val="20"/>
          <w:lang w:eastAsia="ar-SA"/>
        </w:rPr>
      </w:pPr>
      <w:r>
        <w:rPr>
          <w:rFonts w:ascii="Verdana" w:hAnsi="Verdana"/>
          <w:b w:val="0"/>
          <w:bCs/>
          <w:color w:val="auto"/>
          <w:sz w:val="20"/>
          <w:lang w:eastAsia="ar-SA"/>
        </w:rPr>
        <w:t>Installing and creating SOA and OSB Domain as per the project requirements.</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Strong knowledge of JDBC Connection Pool configuration with</w:t>
      </w:r>
      <w:r w:rsidR="00830754">
        <w:rPr>
          <w:rFonts w:ascii="Verdana" w:hAnsi="Verdana"/>
          <w:b w:val="0"/>
          <w:bCs/>
          <w:color w:val="auto"/>
          <w:sz w:val="20"/>
          <w:lang w:eastAsia="ar-SA"/>
        </w:rPr>
        <w:t xml:space="preserve"> MySQL, SqlServer and Oracle</w:t>
      </w:r>
      <w:r w:rsidRPr="006174CD">
        <w:rPr>
          <w:rFonts w:ascii="Verdana" w:hAnsi="Verdana"/>
          <w:b w:val="0"/>
          <w:bCs/>
          <w:color w:val="auto"/>
          <w:sz w:val="20"/>
          <w:lang w:eastAsia="ar-SA"/>
        </w:rPr>
        <w:t>.</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Strong knowledge of server performance tuning involving Thread Dump Analysis and Memory leaks to analyze the uneven server crashes.</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Expertise in writing scripts to handle complex automation/administration using Shell scripting.</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Expertise in configuring Web Logic Plug-ins for Apache Web Server and configured load balancing and fail-over solutions.</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Experienced with monitoring and analyzing resources, Standard logs, application logs and domain logs.</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Well versed with troubleshooting environment and application issues using BEA WLS support patterns as the standard methodology and provide root cause summary to application stakeholders.</w:t>
      </w:r>
    </w:p>
    <w:p w:rsidR="006174CD" w:rsidRPr="006174CD" w:rsidRDefault="006174CD" w:rsidP="006174CD">
      <w:pPr>
        <w:pStyle w:val="Cog-H3a"/>
        <w:numPr>
          <w:ilvl w:val="0"/>
          <w:numId w:val="24"/>
        </w:numPr>
        <w:spacing w:before="0" w:after="0" w:line="280" w:lineRule="atLeast"/>
        <w:jc w:val="both"/>
        <w:rPr>
          <w:rFonts w:ascii="Verdana" w:hAnsi="Verdana"/>
          <w:b w:val="0"/>
          <w:bCs/>
          <w:color w:val="auto"/>
          <w:sz w:val="20"/>
          <w:lang w:eastAsia="ar-SA"/>
        </w:rPr>
      </w:pPr>
      <w:r w:rsidRPr="006174CD">
        <w:rPr>
          <w:rFonts w:ascii="Verdana" w:hAnsi="Verdana"/>
          <w:b w:val="0"/>
          <w:bCs/>
          <w:color w:val="auto"/>
          <w:sz w:val="20"/>
          <w:lang w:eastAsia="ar-SA"/>
        </w:rPr>
        <w:t>Expertise in Managing and Monitoring the JVM Performance by adjusting WebLogic heap size and garbage collection parameter and tuning JVM heap size to maximize the number of clients accessing the applications.</w:t>
      </w:r>
    </w:p>
    <w:p w:rsidR="003A41C2" w:rsidRPr="00022854" w:rsidRDefault="003A41C2" w:rsidP="006174CD">
      <w:pPr>
        <w:pStyle w:val="Cog-H3a"/>
        <w:spacing w:before="0" w:after="0" w:line="280" w:lineRule="atLeast"/>
        <w:ind w:left="720"/>
        <w:jc w:val="both"/>
        <w:rPr>
          <w:rFonts w:ascii="Verdana" w:hAnsi="Verdana"/>
          <w:b w:val="0"/>
          <w:bCs/>
          <w:color w:val="auto"/>
          <w:sz w:val="20"/>
          <w:lang w:eastAsia="ar-SA"/>
        </w:rPr>
      </w:pPr>
    </w:p>
    <w:p w:rsidR="00C8649D" w:rsidRDefault="00C8649D">
      <w:pPr>
        <w:spacing w:line="360" w:lineRule="auto"/>
        <w:jc w:val="both"/>
        <w:rPr>
          <w:rFonts w:ascii="Verdana" w:hAnsi="Verdana"/>
          <w:b/>
          <w:bCs/>
          <w:sz w:val="20"/>
          <w:szCs w:val="20"/>
        </w:rPr>
      </w:pPr>
      <w:r>
        <w:rPr>
          <w:rFonts w:ascii="Verdana" w:hAnsi="Verdana"/>
          <w:b/>
          <w:bCs/>
          <w:sz w:val="20"/>
          <w:szCs w:val="20"/>
        </w:rPr>
        <w:t>PROJECT DETAILS</w:t>
      </w:r>
    </w:p>
    <w:p w:rsidR="00823B3F" w:rsidRDefault="00823B3F" w:rsidP="00823B3F">
      <w:pPr>
        <w:spacing w:line="360" w:lineRule="auto"/>
        <w:jc w:val="both"/>
        <w:rPr>
          <w:rFonts w:ascii="Verdana" w:hAnsi="Verdana"/>
          <w:b/>
          <w:bCs/>
          <w:sz w:val="20"/>
          <w:szCs w:val="20"/>
          <w:u w:val="single"/>
        </w:rPr>
      </w:pPr>
      <w:r>
        <w:rPr>
          <w:rFonts w:ascii="Verdana" w:hAnsi="Verdana"/>
          <w:b/>
          <w:bCs/>
          <w:sz w:val="20"/>
          <w:szCs w:val="20"/>
          <w:u w:val="single"/>
        </w:rPr>
        <w:t>Project#1</w:t>
      </w:r>
      <w:r w:rsidRPr="00FB07C6">
        <w:rPr>
          <w:rFonts w:ascii="Verdana" w:hAnsi="Verdana"/>
          <w:b/>
          <w:bCs/>
          <w:sz w:val="20"/>
          <w:szCs w:val="20"/>
          <w:u w:val="single"/>
        </w:rPr>
        <w:t>:</w:t>
      </w:r>
    </w:p>
    <w:p w:rsidR="00823B3F" w:rsidRPr="00023850" w:rsidRDefault="00FD05B4" w:rsidP="00823B3F">
      <w:pPr>
        <w:spacing w:line="260" w:lineRule="exact"/>
        <w:ind w:right="144"/>
        <w:jc w:val="both"/>
        <w:rPr>
          <w:rFonts w:ascii="Verdana" w:hAnsi="Verdana"/>
          <w:b/>
          <w:sz w:val="20"/>
          <w:szCs w:val="20"/>
        </w:rPr>
      </w:pPr>
      <w:r>
        <w:rPr>
          <w:rFonts w:ascii="Verdana" w:hAnsi="Verdana"/>
          <w:b/>
          <w:sz w:val="20"/>
          <w:szCs w:val="20"/>
        </w:rPr>
        <w:t>Duration</w:t>
      </w:r>
      <w:r w:rsidRPr="00023850">
        <w:rPr>
          <w:rFonts w:ascii="Verdana" w:hAnsi="Verdana"/>
          <w:b/>
          <w:sz w:val="20"/>
          <w:szCs w:val="20"/>
        </w:rPr>
        <w:t>:</w:t>
      </w:r>
      <w:r w:rsidR="00823B3F" w:rsidRPr="00023850">
        <w:rPr>
          <w:rFonts w:ascii="Verdana" w:hAnsi="Verdana"/>
          <w:b/>
          <w:sz w:val="20"/>
          <w:szCs w:val="20"/>
        </w:rPr>
        <w:t xml:space="preserve"> </w:t>
      </w:r>
      <w:r>
        <w:rPr>
          <w:rFonts w:ascii="Verdana" w:hAnsi="Verdana"/>
          <w:b/>
          <w:sz w:val="20"/>
          <w:szCs w:val="20"/>
        </w:rPr>
        <w:t xml:space="preserve"> </w:t>
      </w:r>
      <w:r w:rsidR="00F3517F">
        <w:rPr>
          <w:rFonts w:ascii="Verdana" w:hAnsi="Verdana"/>
          <w:b/>
          <w:sz w:val="20"/>
          <w:szCs w:val="20"/>
        </w:rPr>
        <w:t>November 2014</w:t>
      </w:r>
      <w:r>
        <w:rPr>
          <w:rFonts w:ascii="Verdana" w:hAnsi="Verdana"/>
          <w:b/>
          <w:sz w:val="20"/>
          <w:szCs w:val="20"/>
        </w:rPr>
        <w:t xml:space="preserve"> to Today</w:t>
      </w:r>
    </w:p>
    <w:p w:rsidR="00823B3F" w:rsidRPr="00023850" w:rsidRDefault="00FD05B4" w:rsidP="00823B3F">
      <w:pPr>
        <w:spacing w:line="260" w:lineRule="exact"/>
        <w:ind w:right="144"/>
        <w:jc w:val="both"/>
        <w:rPr>
          <w:rFonts w:ascii="Verdana" w:hAnsi="Verdana"/>
          <w:b/>
          <w:sz w:val="20"/>
          <w:szCs w:val="20"/>
        </w:rPr>
      </w:pPr>
      <w:r w:rsidRPr="00023850">
        <w:rPr>
          <w:rFonts w:ascii="Verdana" w:hAnsi="Verdana"/>
          <w:b/>
          <w:sz w:val="20"/>
          <w:szCs w:val="20"/>
        </w:rPr>
        <w:t>Organization:</w:t>
      </w:r>
      <w:r w:rsidR="00823B3F" w:rsidRPr="00023850">
        <w:rPr>
          <w:rFonts w:ascii="Verdana" w:hAnsi="Verdana"/>
          <w:b/>
          <w:sz w:val="20"/>
          <w:szCs w:val="20"/>
        </w:rPr>
        <w:t xml:space="preserve"> </w:t>
      </w:r>
      <w:r w:rsidR="003E4276">
        <w:rPr>
          <w:rFonts w:ascii="Verdana" w:hAnsi="Verdana"/>
          <w:b/>
          <w:sz w:val="20"/>
          <w:szCs w:val="20"/>
        </w:rPr>
        <w:t>Tata Consultancy Services</w:t>
      </w:r>
    </w:p>
    <w:p w:rsidR="00823B3F" w:rsidRPr="00023850" w:rsidRDefault="00FD05B4" w:rsidP="00823B3F">
      <w:pPr>
        <w:spacing w:line="260" w:lineRule="exact"/>
        <w:ind w:right="144"/>
        <w:jc w:val="both"/>
        <w:rPr>
          <w:rFonts w:ascii="Verdana" w:hAnsi="Verdana"/>
          <w:b/>
          <w:sz w:val="20"/>
          <w:szCs w:val="20"/>
        </w:rPr>
      </w:pPr>
      <w:r>
        <w:rPr>
          <w:rFonts w:ascii="Verdana" w:hAnsi="Verdana"/>
          <w:b/>
          <w:sz w:val="20"/>
          <w:szCs w:val="20"/>
        </w:rPr>
        <w:t>Client</w:t>
      </w:r>
      <w:r w:rsidRPr="00023850">
        <w:rPr>
          <w:rFonts w:ascii="Verdana" w:hAnsi="Verdana"/>
          <w:b/>
          <w:sz w:val="20"/>
          <w:szCs w:val="20"/>
        </w:rPr>
        <w:t>:</w:t>
      </w:r>
      <w:r w:rsidR="00823B3F" w:rsidRPr="00023850">
        <w:rPr>
          <w:rFonts w:ascii="Verdana" w:hAnsi="Verdana"/>
          <w:b/>
          <w:sz w:val="20"/>
          <w:szCs w:val="20"/>
        </w:rPr>
        <w:t xml:space="preserve"> </w:t>
      </w:r>
      <w:r w:rsidR="003E4276">
        <w:rPr>
          <w:rFonts w:ascii="Verdana" w:hAnsi="Verdana"/>
          <w:b/>
          <w:sz w:val="20"/>
          <w:szCs w:val="20"/>
        </w:rPr>
        <w:t>Silicon Valley Bank</w:t>
      </w:r>
    </w:p>
    <w:p w:rsidR="00823B3F" w:rsidRPr="00023850" w:rsidRDefault="00FD05B4" w:rsidP="00823B3F">
      <w:pPr>
        <w:spacing w:line="260" w:lineRule="exact"/>
        <w:ind w:right="144"/>
        <w:jc w:val="both"/>
        <w:rPr>
          <w:rFonts w:ascii="Verdana" w:hAnsi="Verdana"/>
          <w:b/>
          <w:sz w:val="20"/>
          <w:szCs w:val="20"/>
        </w:rPr>
      </w:pPr>
      <w:r w:rsidRPr="00023850">
        <w:rPr>
          <w:rFonts w:ascii="Verdana" w:hAnsi="Verdana"/>
          <w:b/>
          <w:sz w:val="20"/>
          <w:szCs w:val="20"/>
        </w:rPr>
        <w:t>Environment:</w:t>
      </w:r>
      <w:r w:rsidR="00823B3F" w:rsidRPr="00023850">
        <w:rPr>
          <w:rFonts w:ascii="Verdana" w:hAnsi="Verdana"/>
          <w:b/>
          <w:sz w:val="20"/>
          <w:szCs w:val="20"/>
        </w:rPr>
        <w:t xml:space="preserve"> </w:t>
      </w:r>
      <w:r w:rsidR="00452D36" w:rsidRPr="00023850">
        <w:rPr>
          <w:rFonts w:ascii="Verdana" w:hAnsi="Verdana"/>
          <w:b/>
          <w:sz w:val="20"/>
          <w:szCs w:val="20"/>
        </w:rPr>
        <w:t>WebLogic</w:t>
      </w:r>
      <w:r>
        <w:rPr>
          <w:rFonts w:ascii="Verdana" w:hAnsi="Verdana"/>
          <w:b/>
          <w:sz w:val="20"/>
          <w:szCs w:val="20"/>
        </w:rPr>
        <w:t>, SOA, OSB version 11g</w:t>
      </w:r>
      <w:r w:rsidR="00823B3F" w:rsidRPr="00023850">
        <w:rPr>
          <w:rFonts w:ascii="Verdana" w:hAnsi="Verdana"/>
          <w:b/>
          <w:sz w:val="20"/>
          <w:szCs w:val="20"/>
        </w:rPr>
        <w:t>,</w:t>
      </w:r>
      <w:r w:rsidR="00522E65">
        <w:rPr>
          <w:rFonts w:ascii="Verdana" w:hAnsi="Verdana"/>
          <w:b/>
          <w:sz w:val="20"/>
          <w:szCs w:val="20"/>
        </w:rPr>
        <w:t xml:space="preserve"> Oracle BTM, </w:t>
      </w:r>
      <w:r w:rsidR="0087309C">
        <w:rPr>
          <w:rFonts w:ascii="Verdana" w:hAnsi="Verdana"/>
          <w:b/>
          <w:sz w:val="20"/>
          <w:szCs w:val="20"/>
        </w:rPr>
        <w:t>Coherence,</w:t>
      </w:r>
      <w:r>
        <w:rPr>
          <w:rFonts w:ascii="Verdana" w:hAnsi="Verdana"/>
          <w:b/>
          <w:sz w:val="20"/>
          <w:szCs w:val="20"/>
        </w:rPr>
        <w:t xml:space="preserve"> MQ and L</w:t>
      </w:r>
      <w:r w:rsidR="009D65A0">
        <w:rPr>
          <w:rFonts w:ascii="Verdana" w:hAnsi="Verdana"/>
          <w:b/>
          <w:sz w:val="20"/>
          <w:szCs w:val="20"/>
        </w:rPr>
        <w:t>inux</w:t>
      </w:r>
    </w:p>
    <w:p w:rsidR="00823B3F" w:rsidRPr="00023850" w:rsidRDefault="00823B3F" w:rsidP="00823B3F">
      <w:pPr>
        <w:spacing w:line="260" w:lineRule="exact"/>
        <w:ind w:right="144"/>
        <w:jc w:val="both"/>
        <w:rPr>
          <w:rFonts w:ascii="Verdana" w:hAnsi="Verdana"/>
          <w:b/>
          <w:sz w:val="20"/>
          <w:szCs w:val="20"/>
        </w:rPr>
      </w:pPr>
      <w:r w:rsidRPr="00023850">
        <w:rPr>
          <w:rFonts w:ascii="Verdana" w:hAnsi="Verdana"/>
          <w:b/>
          <w:sz w:val="20"/>
          <w:szCs w:val="20"/>
        </w:rPr>
        <w:t>Tools</w:t>
      </w:r>
      <w:r w:rsidRPr="00023850">
        <w:rPr>
          <w:rFonts w:ascii="Verdana" w:hAnsi="Verdana"/>
          <w:b/>
          <w:sz w:val="20"/>
          <w:szCs w:val="20"/>
        </w:rPr>
        <w:tab/>
      </w:r>
      <w:r w:rsidRPr="00023850">
        <w:rPr>
          <w:rFonts w:ascii="Verdana" w:hAnsi="Verdana"/>
          <w:b/>
          <w:sz w:val="20"/>
          <w:szCs w:val="20"/>
        </w:rPr>
        <w:tab/>
        <w:t xml:space="preserve">       </w:t>
      </w:r>
      <w:proofErr w:type="gramStart"/>
      <w:r w:rsidRPr="00023850">
        <w:rPr>
          <w:rFonts w:ascii="Verdana" w:hAnsi="Verdana"/>
          <w:b/>
          <w:sz w:val="20"/>
          <w:szCs w:val="20"/>
        </w:rPr>
        <w:t xml:space="preserve">  :</w:t>
      </w:r>
      <w:proofErr w:type="gramEnd"/>
      <w:r w:rsidRPr="00023850">
        <w:rPr>
          <w:rFonts w:ascii="Verdana" w:hAnsi="Verdana"/>
          <w:b/>
          <w:sz w:val="20"/>
          <w:szCs w:val="20"/>
        </w:rPr>
        <w:t xml:space="preserve"> </w:t>
      </w:r>
      <w:r w:rsidR="009D65A0">
        <w:rPr>
          <w:rFonts w:ascii="Verdana" w:hAnsi="Verdana"/>
          <w:b/>
          <w:sz w:val="20"/>
          <w:szCs w:val="20"/>
        </w:rPr>
        <w:t xml:space="preserve">Perforce, Service now, </w:t>
      </w:r>
      <w:proofErr w:type="spellStart"/>
      <w:r w:rsidR="009D65A0">
        <w:rPr>
          <w:rFonts w:ascii="Verdana" w:hAnsi="Verdana"/>
          <w:b/>
          <w:sz w:val="20"/>
          <w:szCs w:val="20"/>
        </w:rPr>
        <w:t>nolio</w:t>
      </w:r>
      <w:proofErr w:type="spellEnd"/>
    </w:p>
    <w:p w:rsidR="00823B3F" w:rsidRDefault="00823B3F" w:rsidP="00823B3F">
      <w:pPr>
        <w:spacing w:line="360" w:lineRule="auto"/>
        <w:jc w:val="both"/>
        <w:rPr>
          <w:rFonts w:ascii="Verdana" w:hAnsi="Verdana"/>
          <w:b/>
          <w:bCs/>
          <w:sz w:val="20"/>
          <w:szCs w:val="20"/>
        </w:rPr>
      </w:pPr>
      <w:r>
        <w:rPr>
          <w:rFonts w:ascii="Verdana" w:hAnsi="Verdana"/>
          <w:b/>
          <w:bCs/>
          <w:sz w:val="20"/>
          <w:szCs w:val="20"/>
        </w:rPr>
        <w:t>Description:</w:t>
      </w:r>
    </w:p>
    <w:p w:rsidR="00823B3F" w:rsidRDefault="00823B3F">
      <w:pPr>
        <w:spacing w:line="360" w:lineRule="auto"/>
        <w:jc w:val="both"/>
        <w:rPr>
          <w:rFonts w:ascii="Verdana" w:hAnsi="Verdana"/>
          <w:b/>
          <w:bCs/>
          <w:sz w:val="20"/>
          <w:szCs w:val="20"/>
        </w:rPr>
      </w:pPr>
    </w:p>
    <w:p w:rsidR="0046581C" w:rsidRPr="0046581C" w:rsidRDefault="0046581C">
      <w:pPr>
        <w:spacing w:line="360" w:lineRule="auto"/>
        <w:jc w:val="both"/>
        <w:rPr>
          <w:rFonts w:ascii="Verdana" w:hAnsi="Verdana"/>
          <w:bCs/>
          <w:sz w:val="20"/>
          <w:szCs w:val="20"/>
        </w:rPr>
      </w:pPr>
      <w:r w:rsidRPr="0046581C">
        <w:rPr>
          <w:rFonts w:ascii="Verdana" w:hAnsi="Verdana"/>
          <w:bCs/>
          <w:sz w:val="20"/>
          <w:szCs w:val="20"/>
        </w:rPr>
        <w:t>Silicon Valley Bank is one of the major commercial bank for companies in Hardware, Software, Life Science &amp; Healthcare, Venture Capital, Private Equity and Premium Wine industries. Silicon Valley Bank provides comprehensive services of Financing Solutions, Treasury Management, International Banking, Valuations, Funds Management, Private Baking, and Connections &amp; Research to its clients worldwide.</w:t>
      </w:r>
    </w:p>
    <w:p w:rsidR="0046581C" w:rsidRDefault="0046581C" w:rsidP="0046581C">
      <w:pPr>
        <w:spacing w:line="360" w:lineRule="auto"/>
        <w:jc w:val="both"/>
        <w:rPr>
          <w:rFonts w:ascii="Verdana" w:hAnsi="Verdana"/>
          <w:b/>
          <w:bCs/>
          <w:sz w:val="20"/>
          <w:szCs w:val="20"/>
        </w:rPr>
      </w:pPr>
      <w:r>
        <w:rPr>
          <w:rFonts w:ascii="Verdana" w:hAnsi="Verdana"/>
          <w:b/>
          <w:bCs/>
          <w:sz w:val="20"/>
          <w:szCs w:val="20"/>
        </w:rPr>
        <w:t>Roles and Responsibilities:</w:t>
      </w:r>
    </w:p>
    <w:p w:rsidR="0046581C" w:rsidRPr="004F097F" w:rsidRDefault="00A254F3" w:rsidP="0046581C">
      <w:pPr>
        <w:pStyle w:val="Cog-H3a"/>
        <w:numPr>
          <w:ilvl w:val="0"/>
          <w:numId w:val="18"/>
        </w:numPr>
        <w:spacing w:before="0" w:after="0" w:line="280" w:lineRule="atLeast"/>
        <w:jc w:val="both"/>
        <w:rPr>
          <w:rFonts w:ascii="Verdana" w:hAnsi="Verdana"/>
          <w:b w:val="0"/>
          <w:bCs/>
          <w:color w:val="auto"/>
          <w:sz w:val="20"/>
          <w:lang w:eastAsia="ar-SA"/>
        </w:rPr>
      </w:pPr>
      <w:r>
        <w:rPr>
          <w:rFonts w:ascii="Verdana" w:hAnsi="Verdana"/>
          <w:b w:val="0"/>
          <w:bCs/>
          <w:color w:val="auto"/>
          <w:sz w:val="20"/>
          <w:lang w:eastAsia="ar-SA"/>
        </w:rPr>
        <w:lastRenderedPageBreak/>
        <w:t>Installing WebLogic,</w:t>
      </w:r>
      <w:r w:rsidR="0046581C">
        <w:rPr>
          <w:rFonts w:ascii="Verdana" w:hAnsi="Verdana"/>
          <w:b w:val="0"/>
          <w:bCs/>
          <w:color w:val="auto"/>
          <w:sz w:val="20"/>
          <w:lang w:eastAsia="ar-SA"/>
        </w:rPr>
        <w:t xml:space="preserve"> SOA Servers</w:t>
      </w:r>
      <w:r>
        <w:rPr>
          <w:rFonts w:ascii="Verdana" w:hAnsi="Verdana"/>
          <w:b w:val="0"/>
          <w:bCs/>
          <w:color w:val="auto"/>
          <w:sz w:val="20"/>
          <w:lang w:eastAsia="ar-SA"/>
        </w:rPr>
        <w:t>, Apache, Tomcat and BTM</w:t>
      </w:r>
      <w:r w:rsidR="00C16914">
        <w:rPr>
          <w:rFonts w:ascii="Verdana" w:hAnsi="Verdana"/>
          <w:b w:val="0"/>
          <w:bCs/>
          <w:color w:val="auto"/>
          <w:sz w:val="20"/>
          <w:lang w:eastAsia="ar-SA"/>
        </w:rPr>
        <w:t xml:space="preserve"> Servers</w:t>
      </w:r>
      <w:r w:rsidR="0046581C">
        <w:rPr>
          <w:rFonts w:ascii="Verdana" w:hAnsi="Verdana"/>
          <w:b w:val="0"/>
          <w:bCs/>
          <w:color w:val="auto"/>
          <w:sz w:val="20"/>
          <w:lang w:eastAsia="ar-SA"/>
        </w:rPr>
        <w:t xml:space="preserve"> as per the project needs.</w:t>
      </w:r>
    </w:p>
    <w:p w:rsidR="0046581C" w:rsidRPr="004F097F"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Managing Environments like non production and Production</w:t>
      </w:r>
    </w:p>
    <w:p w:rsidR="0046581C" w:rsidRPr="004F097F"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 xml:space="preserve">Configure &amp; Manage JDBC, JMS, JNDI, and SNMP </w:t>
      </w:r>
      <w:r w:rsidR="00EA77C6">
        <w:rPr>
          <w:rFonts w:ascii="Verdana" w:hAnsi="Verdana"/>
          <w:b w:val="0"/>
          <w:bCs/>
          <w:color w:val="auto"/>
          <w:sz w:val="20"/>
          <w:lang w:eastAsia="ar-SA"/>
        </w:rPr>
        <w:t>as per the project requirements.</w:t>
      </w:r>
    </w:p>
    <w:p w:rsidR="0046581C" w:rsidRPr="004F097F"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Deploying the applications as per the business requirements.</w:t>
      </w:r>
    </w:p>
    <w:p w:rsidR="0046581C" w:rsidRPr="004F097F"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Create and analyze Thread Dumps</w:t>
      </w:r>
    </w:p>
    <w:p w:rsidR="0046581C" w:rsidRPr="004F097F"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 xml:space="preserve">Managing </w:t>
      </w:r>
      <w:r w:rsidR="00482E58" w:rsidRPr="004F097F">
        <w:rPr>
          <w:rFonts w:ascii="Verdana" w:hAnsi="Verdana"/>
          <w:b w:val="0"/>
          <w:bCs/>
          <w:color w:val="auto"/>
          <w:sz w:val="20"/>
          <w:lang w:eastAsia="ar-SA"/>
        </w:rPr>
        <w:t>WebLogic</w:t>
      </w:r>
      <w:r w:rsidRPr="004F097F">
        <w:rPr>
          <w:rFonts w:ascii="Verdana" w:hAnsi="Verdana"/>
          <w:b w:val="0"/>
          <w:bCs/>
          <w:color w:val="auto"/>
          <w:sz w:val="20"/>
          <w:lang w:eastAsia="ar-SA"/>
        </w:rPr>
        <w:t xml:space="preserve"> Server Health Status.</w:t>
      </w:r>
    </w:p>
    <w:p w:rsidR="0046581C" w:rsidRPr="004F097F"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 xml:space="preserve">Configuring and Managing </w:t>
      </w:r>
      <w:r>
        <w:rPr>
          <w:rFonts w:ascii="Verdana" w:hAnsi="Verdana"/>
          <w:b w:val="0"/>
          <w:bCs/>
          <w:color w:val="auto"/>
          <w:sz w:val="20"/>
          <w:lang w:eastAsia="ar-SA"/>
        </w:rPr>
        <w:t>BTM Monitoring and scheduler</w:t>
      </w:r>
      <w:r w:rsidRPr="004F097F">
        <w:rPr>
          <w:rFonts w:ascii="Verdana" w:hAnsi="Verdana"/>
          <w:b w:val="0"/>
          <w:bCs/>
          <w:color w:val="auto"/>
          <w:sz w:val="20"/>
          <w:lang w:eastAsia="ar-SA"/>
        </w:rPr>
        <w:t>.</w:t>
      </w:r>
    </w:p>
    <w:p w:rsidR="0046581C"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Providing End to End Support of Middleware Administration.</w:t>
      </w:r>
    </w:p>
    <w:p w:rsidR="0046581C" w:rsidRPr="004F097F"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Coordinating with different stake holders during the release days, setting up bridges, opening chat windows and inviting all the stake holders to provide one platform for communication among all.</w:t>
      </w:r>
    </w:p>
    <w:p w:rsidR="0046581C"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 xml:space="preserve">Mentoring onsite and offshore resources to meet client’s expectations by picking up problems, issues, user’s request and follow up till resolution. </w:t>
      </w:r>
    </w:p>
    <w:p w:rsidR="0046581C" w:rsidRPr="004F097F"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Regular sessions conducting to explain the application functionality and help troubleshooting any complex and high priority issues.</w:t>
      </w:r>
    </w:p>
    <w:p w:rsidR="0046581C" w:rsidRPr="004F097F" w:rsidRDefault="0046581C" w:rsidP="0046581C">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ITIL process framework implementation in simplifying the process of support project by defining SLA’s and meeting goals and results with most effectiveness.</w:t>
      </w:r>
    </w:p>
    <w:p w:rsidR="00823B3F" w:rsidRDefault="00823B3F">
      <w:pPr>
        <w:spacing w:line="360" w:lineRule="auto"/>
        <w:jc w:val="both"/>
        <w:rPr>
          <w:rFonts w:ascii="Verdana" w:hAnsi="Verdana"/>
          <w:b/>
          <w:bCs/>
          <w:sz w:val="20"/>
          <w:szCs w:val="20"/>
        </w:rPr>
      </w:pPr>
    </w:p>
    <w:p w:rsidR="0046581C" w:rsidRDefault="0046581C">
      <w:pPr>
        <w:spacing w:line="360" w:lineRule="auto"/>
        <w:jc w:val="both"/>
        <w:rPr>
          <w:rFonts w:ascii="Verdana" w:hAnsi="Verdana"/>
          <w:b/>
          <w:bCs/>
          <w:sz w:val="20"/>
          <w:szCs w:val="20"/>
        </w:rPr>
      </w:pPr>
    </w:p>
    <w:p w:rsidR="009D7D2D" w:rsidRDefault="00823B3F" w:rsidP="009D7D2D">
      <w:pPr>
        <w:spacing w:line="360" w:lineRule="auto"/>
        <w:jc w:val="both"/>
        <w:rPr>
          <w:rFonts w:ascii="Verdana" w:hAnsi="Verdana"/>
          <w:b/>
          <w:bCs/>
          <w:sz w:val="20"/>
          <w:szCs w:val="20"/>
          <w:u w:val="single"/>
        </w:rPr>
      </w:pPr>
      <w:r>
        <w:rPr>
          <w:rFonts w:ascii="Verdana" w:hAnsi="Verdana"/>
          <w:b/>
          <w:bCs/>
          <w:sz w:val="20"/>
          <w:szCs w:val="20"/>
          <w:u w:val="single"/>
        </w:rPr>
        <w:t>Project#2</w:t>
      </w:r>
      <w:r w:rsidR="009D7D2D" w:rsidRPr="00FB07C6">
        <w:rPr>
          <w:rFonts w:ascii="Verdana" w:hAnsi="Verdana"/>
          <w:b/>
          <w:bCs/>
          <w:sz w:val="20"/>
          <w:szCs w:val="20"/>
          <w:u w:val="single"/>
        </w:rPr>
        <w:t>:</w:t>
      </w:r>
    </w:p>
    <w:p w:rsidR="00B80BF2" w:rsidRPr="00023850" w:rsidRDefault="00B80BF2" w:rsidP="00023850">
      <w:pPr>
        <w:spacing w:line="260" w:lineRule="exact"/>
        <w:ind w:right="144"/>
        <w:jc w:val="both"/>
        <w:rPr>
          <w:rFonts w:ascii="Verdana" w:hAnsi="Verdana"/>
          <w:b/>
          <w:sz w:val="20"/>
          <w:szCs w:val="20"/>
        </w:rPr>
      </w:pPr>
      <w:r w:rsidRPr="00023850">
        <w:rPr>
          <w:rFonts w:ascii="Verdana" w:hAnsi="Verdana"/>
          <w:b/>
          <w:sz w:val="20"/>
          <w:szCs w:val="20"/>
        </w:rPr>
        <w:t xml:space="preserve">Duration              </w:t>
      </w:r>
      <w:proofErr w:type="gramStart"/>
      <w:r w:rsidRPr="00023850">
        <w:rPr>
          <w:rFonts w:ascii="Verdana" w:hAnsi="Verdana"/>
          <w:b/>
          <w:sz w:val="20"/>
          <w:szCs w:val="20"/>
        </w:rPr>
        <w:t xml:space="preserve">  :</w:t>
      </w:r>
      <w:proofErr w:type="gramEnd"/>
      <w:r w:rsidRPr="00023850">
        <w:rPr>
          <w:rFonts w:ascii="Verdana" w:hAnsi="Verdana"/>
          <w:b/>
          <w:sz w:val="20"/>
          <w:szCs w:val="20"/>
        </w:rPr>
        <w:t xml:space="preserve"> (June 2013 to </w:t>
      </w:r>
      <w:r w:rsidR="00F3517F">
        <w:rPr>
          <w:rFonts w:ascii="Verdana" w:hAnsi="Verdana"/>
          <w:b/>
          <w:sz w:val="20"/>
          <w:szCs w:val="20"/>
        </w:rPr>
        <w:t>November 2014</w:t>
      </w:r>
      <w:r w:rsidRPr="00023850">
        <w:rPr>
          <w:rFonts w:ascii="Verdana" w:hAnsi="Verdana"/>
          <w:b/>
          <w:sz w:val="20"/>
          <w:szCs w:val="20"/>
        </w:rPr>
        <w:t>)</w:t>
      </w:r>
    </w:p>
    <w:p w:rsidR="009D7D2D" w:rsidRPr="00023850" w:rsidRDefault="009D7D2D" w:rsidP="00023850">
      <w:pPr>
        <w:spacing w:line="260" w:lineRule="exact"/>
        <w:ind w:right="144"/>
        <w:jc w:val="both"/>
        <w:rPr>
          <w:rFonts w:ascii="Verdana" w:hAnsi="Verdana"/>
          <w:b/>
          <w:sz w:val="20"/>
          <w:szCs w:val="20"/>
        </w:rPr>
      </w:pPr>
      <w:r w:rsidRPr="00023850">
        <w:rPr>
          <w:rFonts w:ascii="Verdana" w:hAnsi="Verdana"/>
          <w:b/>
          <w:sz w:val="20"/>
          <w:szCs w:val="20"/>
        </w:rPr>
        <w:t xml:space="preserve">Organization </w:t>
      </w:r>
      <w:r w:rsidR="005D071A" w:rsidRPr="00023850">
        <w:rPr>
          <w:rFonts w:ascii="Verdana" w:hAnsi="Verdana"/>
          <w:b/>
          <w:sz w:val="20"/>
          <w:szCs w:val="20"/>
        </w:rPr>
        <w:t xml:space="preserve">      </w:t>
      </w:r>
      <w:proofErr w:type="gramStart"/>
      <w:r w:rsidR="005D071A" w:rsidRPr="00023850">
        <w:rPr>
          <w:rFonts w:ascii="Verdana" w:hAnsi="Verdana"/>
          <w:b/>
          <w:sz w:val="20"/>
          <w:szCs w:val="20"/>
        </w:rPr>
        <w:t xml:space="preserve">  :</w:t>
      </w:r>
      <w:proofErr w:type="gramEnd"/>
      <w:r w:rsidR="005D071A" w:rsidRPr="00023850">
        <w:rPr>
          <w:rFonts w:ascii="Verdana" w:hAnsi="Verdana"/>
          <w:b/>
          <w:sz w:val="20"/>
          <w:szCs w:val="20"/>
        </w:rPr>
        <w:t xml:space="preserve"> Cognizant Technology</w:t>
      </w:r>
      <w:r w:rsidRPr="00023850">
        <w:rPr>
          <w:rFonts w:ascii="Verdana" w:hAnsi="Verdana"/>
          <w:b/>
          <w:sz w:val="20"/>
          <w:szCs w:val="20"/>
        </w:rPr>
        <w:t xml:space="preserve"> Solutions</w:t>
      </w:r>
    </w:p>
    <w:p w:rsidR="009D7D2D" w:rsidRPr="00023850" w:rsidRDefault="009D7D2D" w:rsidP="00023850">
      <w:pPr>
        <w:spacing w:line="260" w:lineRule="exact"/>
        <w:ind w:right="144"/>
        <w:jc w:val="both"/>
        <w:rPr>
          <w:rFonts w:ascii="Verdana" w:hAnsi="Verdana"/>
          <w:b/>
          <w:sz w:val="20"/>
          <w:szCs w:val="20"/>
        </w:rPr>
      </w:pPr>
      <w:r w:rsidRPr="00023850">
        <w:rPr>
          <w:rFonts w:ascii="Verdana" w:hAnsi="Verdana"/>
          <w:b/>
          <w:sz w:val="20"/>
          <w:szCs w:val="20"/>
        </w:rPr>
        <w:t xml:space="preserve">Client                   </w:t>
      </w:r>
      <w:proofErr w:type="gramStart"/>
      <w:r w:rsidRPr="00023850">
        <w:rPr>
          <w:rFonts w:ascii="Verdana" w:hAnsi="Verdana"/>
          <w:b/>
          <w:sz w:val="20"/>
          <w:szCs w:val="20"/>
        </w:rPr>
        <w:t xml:space="preserve">  :</w:t>
      </w:r>
      <w:proofErr w:type="gramEnd"/>
      <w:r w:rsidRPr="00023850">
        <w:rPr>
          <w:rFonts w:ascii="Verdana" w:hAnsi="Verdana"/>
          <w:b/>
          <w:sz w:val="20"/>
          <w:szCs w:val="20"/>
        </w:rPr>
        <w:t xml:space="preserve"> Tucson Electric Power</w:t>
      </w:r>
    </w:p>
    <w:p w:rsidR="009D7D2D" w:rsidRPr="00023850" w:rsidRDefault="009D7D2D" w:rsidP="00023850">
      <w:pPr>
        <w:spacing w:line="260" w:lineRule="exact"/>
        <w:ind w:right="144"/>
        <w:jc w:val="both"/>
        <w:rPr>
          <w:rFonts w:ascii="Verdana" w:hAnsi="Verdana"/>
          <w:b/>
          <w:sz w:val="20"/>
          <w:szCs w:val="20"/>
        </w:rPr>
      </w:pPr>
      <w:r w:rsidRPr="00023850">
        <w:rPr>
          <w:rFonts w:ascii="Verdana" w:hAnsi="Verdana"/>
          <w:b/>
          <w:sz w:val="20"/>
          <w:szCs w:val="20"/>
        </w:rPr>
        <w:t xml:space="preserve">Environment   </w:t>
      </w:r>
      <w:r w:rsidR="00DB4189" w:rsidRPr="00023850">
        <w:rPr>
          <w:rFonts w:ascii="Verdana" w:hAnsi="Verdana"/>
          <w:b/>
          <w:sz w:val="20"/>
          <w:szCs w:val="20"/>
        </w:rPr>
        <w:t xml:space="preserve">    </w:t>
      </w:r>
      <w:proofErr w:type="gramStart"/>
      <w:r w:rsidR="00DB4189" w:rsidRPr="00023850">
        <w:rPr>
          <w:rFonts w:ascii="Verdana" w:hAnsi="Verdana"/>
          <w:b/>
          <w:sz w:val="20"/>
          <w:szCs w:val="20"/>
        </w:rPr>
        <w:t xml:space="preserve">  </w:t>
      </w:r>
      <w:r w:rsidRPr="00023850">
        <w:rPr>
          <w:rFonts w:ascii="Verdana" w:hAnsi="Verdana"/>
          <w:b/>
          <w:sz w:val="20"/>
          <w:szCs w:val="20"/>
        </w:rPr>
        <w:t>:</w:t>
      </w:r>
      <w:proofErr w:type="gramEnd"/>
      <w:r w:rsidRPr="00023850">
        <w:rPr>
          <w:rFonts w:ascii="Verdana" w:hAnsi="Verdana"/>
          <w:b/>
          <w:sz w:val="20"/>
          <w:szCs w:val="20"/>
        </w:rPr>
        <w:t xml:space="preserve"> Ja</w:t>
      </w:r>
      <w:r w:rsidR="00C81FDB" w:rsidRPr="00023850">
        <w:rPr>
          <w:rFonts w:ascii="Verdana" w:hAnsi="Verdana"/>
          <w:b/>
          <w:sz w:val="20"/>
          <w:szCs w:val="20"/>
        </w:rPr>
        <w:t xml:space="preserve">va, Servlets, JSP, </w:t>
      </w:r>
      <w:proofErr w:type="spellStart"/>
      <w:r w:rsidR="00C81FDB" w:rsidRPr="00023850">
        <w:rPr>
          <w:rFonts w:ascii="Verdana" w:hAnsi="Verdana"/>
          <w:b/>
          <w:sz w:val="20"/>
          <w:szCs w:val="20"/>
        </w:rPr>
        <w:t>Weblogic</w:t>
      </w:r>
      <w:proofErr w:type="spellEnd"/>
      <w:r w:rsidR="00C81FDB" w:rsidRPr="00023850">
        <w:rPr>
          <w:rFonts w:ascii="Verdana" w:hAnsi="Verdana"/>
          <w:b/>
          <w:sz w:val="20"/>
          <w:szCs w:val="20"/>
        </w:rPr>
        <w:t xml:space="preserve"> 10.3</w:t>
      </w:r>
      <w:r w:rsidRPr="00023850">
        <w:rPr>
          <w:rFonts w:ascii="Verdana" w:hAnsi="Verdana"/>
          <w:b/>
          <w:sz w:val="20"/>
          <w:szCs w:val="20"/>
        </w:rPr>
        <w:t xml:space="preserve">, Solaris, </w:t>
      </w:r>
      <w:r w:rsidR="00DB4189" w:rsidRPr="00023850">
        <w:rPr>
          <w:rFonts w:ascii="Verdana" w:hAnsi="Verdana"/>
          <w:b/>
          <w:sz w:val="20"/>
          <w:szCs w:val="20"/>
        </w:rPr>
        <w:t>UC4</w:t>
      </w:r>
      <w:r w:rsidR="00FD05B4">
        <w:rPr>
          <w:rFonts w:ascii="Verdana" w:hAnsi="Verdana"/>
          <w:b/>
          <w:sz w:val="20"/>
          <w:szCs w:val="20"/>
        </w:rPr>
        <w:t>, Oracle CC&amp;B 2.2</w:t>
      </w:r>
    </w:p>
    <w:p w:rsidR="009D7D2D" w:rsidRPr="00023850" w:rsidRDefault="009D7D2D" w:rsidP="00023850">
      <w:pPr>
        <w:spacing w:line="260" w:lineRule="exact"/>
        <w:ind w:right="144"/>
        <w:jc w:val="both"/>
        <w:rPr>
          <w:rFonts w:ascii="Verdana" w:hAnsi="Verdana"/>
          <w:b/>
          <w:sz w:val="20"/>
          <w:szCs w:val="20"/>
        </w:rPr>
      </w:pPr>
      <w:r w:rsidRPr="00023850">
        <w:rPr>
          <w:rFonts w:ascii="Verdana" w:hAnsi="Verdana"/>
          <w:b/>
          <w:sz w:val="20"/>
          <w:szCs w:val="20"/>
        </w:rPr>
        <w:t>Tools</w:t>
      </w:r>
      <w:r w:rsidRPr="00023850">
        <w:rPr>
          <w:rFonts w:ascii="Verdana" w:hAnsi="Verdana"/>
          <w:b/>
          <w:sz w:val="20"/>
          <w:szCs w:val="20"/>
        </w:rPr>
        <w:tab/>
      </w:r>
      <w:r w:rsidRPr="00023850">
        <w:rPr>
          <w:rFonts w:ascii="Verdana" w:hAnsi="Verdana"/>
          <w:b/>
          <w:sz w:val="20"/>
          <w:szCs w:val="20"/>
        </w:rPr>
        <w:tab/>
        <w:t xml:space="preserve">       </w:t>
      </w:r>
      <w:proofErr w:type="gramStart"/>
      <w:r w:rsidRPr="00023850">
        <w:rPr>
          <w:rFonts w:ascii="Verdana" w:hAnsi="Verdana"/>
          <w:b/>
          <w:sz w:val="20"/>
          <w:szCs w:val="20"/>
        </w:rPr>
        <w:t xml:space="preserve">  :</w:t>
      </w:r>
      <w:proofErr w:type="gramEnd"/>
      <w:r w:rsidR="00DB4189" w:rsidRPr="00023850">
        <w:rPr>
          <w:rFonts w:ascii="Verdana" w:hAnsi="Verdana"/>
          <w:b/>
          <w:sz w:val="20"/>
          <w:szCs w:val="20"/>
        </w:rPr>
        <w:t xml:space="preserve"> Advisor monitoring tool, UC4</w:t>
      </w:r>
    </w:p>
    <w:p w:rsidR="009D7D2D" w:rsidRDefault="009D7D2D" w:rsidP="009D7D2D">
      <w:pPr>
        <w:spacing w:line="360" w:lineRule="auto"/>
        <w:jc w:val="both"/>
        <w:rPr>
          <w:rFonts w:ascii="Verdana" w:hAnsi="Verdana"/>
          <w:b/>
          <w:bCs/>
          <w:sz w:val="20"/>
          <w:szCs w:val="20"/>
        </w:rPr>
      </w:pPr>
      <w:r>
        <w:rPr>
          <w:rFonts w:ascii="Verdana" w:hAnsi="Verdana"/>
          <w:b/>
          <w:bCs/>
          <w:sz w:val="20"/>
          <w:szCs w:val="20"/>
        </w:rPr>
        <w:t>Description:</w:t>
      </w:r>
    </w:p>
    <w:p w:rsidR="009D7D2D" w:rsidRPr="004F097F" w:rsidRDefault="004F097F" w:rsidP="004F097F">
      <w:pPr>
        <w:pStyle w:val="Cog-H3a"/>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 xml:space="preserve">Tucson Electric Company is part of Unisource Company and providing Electric and Gas power to the consumers in Southern American states like Arizona. TEP Customer application is the product where we were involved in Billing for the Customer as per the Customer Service Agreement. Oracle Utility </w:t>
      </w:r>
      <w:r w:rsidR="00DC679B" w:rsidRPr="004F097F">
        <w:rPr>
          <w:rFonts w:ascii="Verdana" w:hAnsi="Verdana"/>
          <w:b w:val="0"/>
          <w:bCs/>
          <w:color w:val="auto"/>
          <w:sz w:val="20"/>
          <w:lang w:eastAsia="ar-SA"/>
        </w:rPr>
        <w:t>Tool</w:t>
      </w:r>
      <w:r w:rsidRPr="004F097F">
        <w:rPr>
          <w:rFonts w:ascii="Verdana" w:hAnsi="Verdana"/>
          <w:b w:val="0"/>
          <w:bCs/>
          <w:color w:val="auto"/>
          <w:sz w:val="20"/>
          <w:lang w:eastAsia="ar-SA"/>
        </w:rPr>
        <w:t xml:space="preserve"> Customer Care and Billing is used to generate the work flow as per the Bill Cycle. On Daily </w:t>
      </w:r>
      <w:r w:rsidR="00DC679B" w:rsidRPr="004F097F">
        <w:rPr>
          <w:rFonts w:ascii="Verdana" w:hAnsi="Verdana"/>
          <w:b w:val="0"/>
          <w:bCs/>
          <w:color w:val="auto"/>
          <w:sz w:val="20"/>
          <w:lang w:eastAsia="ar-SA"/>
        </w:rPr>
        <w:t>Basis</w:t>
      </w:r>
      <w:r w:rsidRPr="004F097F">
        <w:rPr>
          <w:rFonts w:ascii="Verdana" w:hAnsi="Verdana"/>
          <w:b w:val="0"/>
          <w:bCs/>
          <w:color w:val="auto"/>
          <w:sz w:val="20"/>
          <w:lang w:eastAsia="ar-SA"/>
        </w:rPr>
        <w:t xml:space="preserve"> Meter reads will be collected and sent for billing and Payment information will be recorded to the data base, and next bill cycle or meter read information will be sent to Field order to collect the information from the customer. TEP also has the Fixed network meter read where as CC&amp;B can read the meter read for the Fixed Network meters using a third party toll called </w:t>
      </w:r>
      <w:proofErr w:type="spellStart"/>
      <w:r w:rsidRPr="004F097F">
        <w:rPr>
          <w:rFonts w:ascii="Verdana" w:hAnsi="Verdana"/>
          <w:b w:val="0"/>
          <w:bCs/>
          <w:color w:val="auto"/>
          <w:sz w:val="20"/>
          <w:lang w:eastAsia="ar-SA"/>
        </w:rPr>
        <w:t>Itron</w:t>
      </w:r>
      <w:proofErr w:type="spellEnd"/>
      <w:r w:rsidRPr="004F097F">
        <w:rPr>
          <w:rFonts w:ascii="Verdana" w:hAnsi="Verdana"/>
          <w:b w:val="0"/>
          <w:bCs/>
          <w:color w:val="auto"/>
          <w:sz w:val="20"/>
          <w:lang w:eastAsia="ar-SA"/>
        </w:rPr>
        <w:t xml:space="preserve"> MDM. Full Bill Cycle will be generated and utilized in this project as per the business requirements.</w:t>
      </w:r>
    </w:p>
    <w:p w:rsidR="005236B7" w:rsidRDefault="005236B7" w:rsidP="004F097F">
      <w:pPr>
        <w:spacing w:line="360" w:lineRule="auto"/>
        <w:jc w:val="both"/>
        <w:rPr>
          <w:rFonts w:ascii="Verdana" w:hAnsi="Verdana"/>
          <w:b/>
          <w:bCs/>
          <w:sz w:val="20"/>
          <w:szCs w:val="20"/>
        </w:rPr>
      </w:pPr>
    </w:p>
    <w:p w:rsidR="004F097F" w:rsidRDefault="004F097F" w:rsidP="004F097F">
      <w:pPr>
        <w:spacing w:line="360" w:lineRule="auto"/>
        <w:jc w:val="both"/>
        <w:rPr>
          <w:rFonts w:ascii="Verdana" w:hAnsi="Verdana"/>
          <w:b/>
          <w:bCs/>
          <w:sz w:val="20"/>
          <w:szCs w:val="20"/>
        </w:rPr>
      </w:pPr>
      <w:r>
        <w:rPr>
          <w:rFonts w:ascii="Verdana" w:hAnsi="Verdana"/>
          <w:b/>
          <w:bCs/>
          <w:sz w:val="20"/>
          <w:szCs w:val="20"/>
        </w:rPr>
        <w:t>Roles and Responsibilities:</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lastRenderedPageBreak/>
        <w:t xml:space="preserve">Installing </w:t>
      </w:r>
      <w:r w:rsidR="00DC679B" w:rsidRPr="004F097F">
        <w:rPr>
          <w:rFonts w:ascii="Verdana" w:hAnsi="Verdana"/>
          <w:b w:val="0"/>
          <w:bCs/>
          <w:color w:val="auto"/>
          <w:sz w:val="20"/>
          <w:lang w:eastAsia="ar-SA"/>
        </w:rPr>
        <w:t>WebLogic</w:t>
      </w:r>
      <w:r w:rsidRPr="004F097F">
        <w:rPr>
          <w:rFonts w:ascii="Verdana" w:hAnsi="Verdana"/>
          <w:b w:val="0"/>
          <w:bCs/>
          <w:color w:val="auto"/>
          <w:sz w:val="20"/>
          <w:lang w:eastAsia="ar-SA"/>
        </w:rPr>
        <w:t xml:space="preserve"> Servers as per the CC&amp;B requirements</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Managing Environments like non production and Production</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 xml:space="preserve">Installing, configuring, and administering of BEA WebLogic Application Server and Configuring </w:t>
      </w:r>
      <w:r w:rsidR="00DC679B" w:rsidRPr="004F097F">
        <w:rPr>
          <w:rFonts w:ascii="Verdana" w:hAnsi="Verdana"/>
          <w:b w:val="0"/>
          <w:bCs/>
          <w:color w:val="auto"/>
          <w:sz w:val="20"/>
          <w:lang w:eastAsia="ar-SA"/>
        </w:rPr>
        <w:t>WebLogic</w:t>
      </w:r>
      <w:r w:rsidRPr="004F097F">
        <w:rPr>
          <w:rFonts w:ascii="Verdana" w:hAnsi="Verdana"/>
          <w:b w:val="0"/>
          <w:bCs/>
          <w:color w:val="auto"/>
          <w:sz w:val="20"/>
          <w:lang w:eastAsia="ar-SA"/>
        </w:rPr>
        <w:t xml:space="preserve"> Server for CC&amp;B product</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Configure &amp; Manage JDBC, JMS, JNDI, and SNMP in WebLogic Server.</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Deploying the applications as per the business requirements.</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Create and analyze Thread Dumps</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 xml:space="preserve">Managing </w:t>
      </w:r>
      <w:r w:rsidR="00DC679B" w:rsidRPr="004F097F">
        <w:rPr>
          <w:rFonts w:ascii="Verdana" w:hAnsi="Verdana"/>
          <w:b w:val="0"/>
          <w:bCs/>
          <w:color w:val="auto"/>
          <w:sz w:val="20"/>
          <w:lang w:eastAsia="ar-SA"/>
        </w:rPr>
        <w:t>WebLogic</w:t>
      </w:r>
      <w:r w:rsidRPr="004F097F">
        <w:rPr>
          <w:rFonts w:ascii="Verdana" w:hAnsi="Verdana"/>
          <w:b w:val="0"/>
          <w:bCs/>
          <w:color w:val="auto"/>
          <w:sz w:val="20"/>
          <w:lang w:eastAsia="ar-SA"/>
        </w:rPr>
        <w:t xml:space="preserve"> Server Health Status.</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Configuring and Managing UC4 schedulers.</w:t>
      </w:r>
    </w:p>
    <w:p w:rsid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Providing End to End Support of Middleware Administration.</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Coordinating with different stake holders during the release days, setting up bridges, opening chat windows and inviting all the stake holders to provide one platform for communication among all.</w:t>
      </w:r>
    </w:p>
    <w:p w:rsid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 xml:space="preserve">Mentoring onsite and offshore resources to meet client’s expectations by picking up problems, issues, user’s request and follow up till resolution. </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Regular sessions conducting to explain the application functionality and help troubleshooting any complex and high priority issues.</w:t>
      </w:r>
    </w:p>
    <w:p w:rsidR="004F097F" w:rsidRPr="004F097F" w:rsidRDefault="004F097F" w:rsidP="004F097F">
      <w:pPr>
        <w:pStyle w:val="Cog-H3a"/>
        <w:numPr>
          <w:ilvl w:val="0"/>
          <w:numId w:val="18"/>
        </w:numPr>
        <w:spacing w:before="0" w:after="0" w:line="280" w:lineRule="atLeast"/>
        <w:jc w:val="both"/>
        <w:rPr>
          <w:rFonts w:ascii="Verdana" w:hAnsi="Verdana"/>
          <w:b w:val="0"/>
          <w:bCs/>
          <w:color w:val="auto"/>
          <w:sz w:val="20"/>
          <w:lang w:eastAsia="ar-SA"/>
        </w:rPr>
      </w:pPr>
      <w:r w:rsidRPr="004F097F">
        <w:rPr>
          <w:rFonts w:ascii="Verdana" w:hAnsi="Verdana"/>
          <w:b w:val="0"/>
          <w:bCs/>
          <w:color w:val="auto"/>
          <w:sz w:val="20"/>
          <w:lang w:eastAsia="ar-SA"/>
        </w:rPr>
        <w:t>ITIL process framework implementation in simplifying the process of support project by defining SLA’s and meeting goals and results with most effectiveness.</w:t>
      </w:r>
    </w:p>
    <w:p w:rsidR="005236B7" w:rsidRDefault="005236B7" w:rsidP="00D14C87">
      <w:pPr>
        <w:spacing w:line="360" w:lineRule="auto"/>
        <w:jc w:val="both"/>
        <w:rPr>
          <w:rFonts w:ascii="Verdana" w:hAnsi="Verdana"/>
          <w:b/>
          <w:bCs/>
          <w:sz w:val="20"/>
          <w:szCs w:val="20"/>
          <w:u w:val="single"/>
        </w:rPr>
      </w:pPr>
    </w:p>
    <w:p w:rsidR="00D14C87" w:rsidRDefault="00467F0B" w:rsidP="00D14C87">
      <w:pPr>
        <w:spacing w:line="360" w:lineRule="auto"/>
        <w:jc w:val="both"/>
        <w:rPr>
          <w:rFonts w:ascii="Verdana" w:hAnsi="Verdana"/>
          <w:b/>
          <w:bCs/>
          <w:sz w:val="20"/>
          <w:szCs w:val="20"/>
          <w:u w:val="single"/>
        </w:rPr>
      </w:pPr>
      <w:r>
        <w:rPr>
          <w:rFonts w:ascii="Verdana" w:hAnsi="Verdana"/>
          <w:b/>
          <w:bCs/>
          <w:sz w:val="20"/>
          <w:szCs w:val="20"/>
          <w:u w:val="single"/>
        </w:rPr>
        <w:t>Project#3</w:t>
      </w:r>
      <w:r w:rsidR="00D14C87" w:rsidRPr="00FB07C6">
        <w:rPr>
          <w:rFonts w:ascii="Verdana" w:hAnsi="Verdana"/>
          <w:b/>
          <w:bCs/>
          <w:sz w:val="20"/>
          <w:szCs w:val="20"/>
          <w:u w:val="single"/>
        </w:rPr>
        <w:t>:</w:t>
      </w:r>
    </w:p>
    <w:p w:rsidR="005010BD" w:rsidRPr="00023850" w:rsidRDefault="005010BD" w:rsidP="00023850">
      <w:pPr>
        <w:spacing w:line="260" w:lineRule="exact"/>
        <w:ind w:right="144"/>
        <w:jc w:val="both"/>
        <w:rPr>
          <w:rFonts w:ascii="Verdana" w:hAnsi="Verdana"/>
          <w:b/>
          <w:sz w:val="20"/>
          <w:szCs w:val="20"/>
        </w:rPr>
      </w:pPr>
      <w:r w:rsidRPr="00023850">
        <w:rPr>
          <w:rFonts w:ascii="Verdana" w:hAnsi="Verdana"/>
          <w:b/>
          <w:sz w:val="20"/>
          <w:szCs w:val="20"/>
        </w:rPr>
        <w:t xml:space="preserve">Duration             </w:t>
      </w:r>
      <w:proofErr w:type="gramStart"/>
      <w:r w:rsidRPr="00023850">
        <w:rPr>
          <w:rFonts w:ascii="Verdana" w:hAnsi="Verdana"/>
          <w:b/>
          <w:sz w:val="20"/>
          <w:szCs w:val="20"/>
        </w:rPr>
        <w:t xml:space="preserve">  :</w:t>
      </w:r>
      <w:proofErr w:type="gramEnd"/>
      <w:r w:rsidRPr="00023850">
        <w:rPr>
          <w:rFonts w:ascii="Verdana" w:hAnsi="Verdana"/>
          <w:b/>
          <w:sz w:val="20"/>
          <w:szCs w:val="20"/>
        </w:rPr>
        <w:t xml:space="preserve"> November 2010 to April 2013</w:t>
      </w:r>
    </w:p>
    <w:p w:rsidR="00D14C87" w:rsidRPr="00023850" w:rsidRDefault="00D14C87" w:rsidP="00023850">
      <w:pPr>
        <w:spacing w:line="260" w:lineRule="exact"/>
        <w:ind w:right="144"/>
        <w:jc w:val="both"/>
        <w:rPr>
          <w:rFonts w:ascii="Verdana" w:hAnsi="Verdana"/>
          <w:b/>
          <w:sz w:val="20"/>
          <w:szCs w:val="20"/>
        </w:rPr>
      </w:pPr>
      <w:r w:rsidRPr="00023850">
        <w:rPr>
          <w:rFonts w:ascii="Verdana" w:hAnsi="Verdana"/>
          <w:b/>
          <w:sz w:val="20"/>
          <w:szCs w:val="20"/>
        </w:rPr>
        <w:t xml:space="preserve">Organization       </w:t>
      </w:r>
      <w:proofErr w:type="gramStart"/>
      <w:r w:rsidRPr="00023850">
        <w:rPr>
          <w:rFonts w:ascii="Verdana" w:hAnsi="Verdana"/>
          <w:b/>
          <w:sz w:val="20"/>
          <w:szCs w:val="20"/>
        </w:rPr>
        <w:t xml:space="preserve">  :</w:t>
      </w:r>
      <w:proofErr w:type="gramEnd"/>
      <w:r w:rsidRPr="00023850">
        <w:rPr>
          <w:rFonts w:ascii="Verdana" w:hAnsi="Verdana"/>
          <w:b/>
          <w:sz w:val="20"/>
          <w:szCs w:val="20"/>
        </w:rPr>
        <w:t xml:space="preserve"> Cognizant Technologies Solutions</w:t>
      </w:r>
    </w:p>
    <w:p w:rsidR="00D14C87" w:rsidRPr="00023850" w:rsidRDefault="00D14C87" w:rsidP="00023850">
      <w:pPr>
        <w:spacing w:line="260" w:lineRule="exact"/>
        <w:ind w:right="144"/>
        <w:jc w:val="both"/>
        <w:rPr>
          <w:rFonts w:ascii="Verdana" w:hAnsi="Verdana"/>
          <w:b/>
          <w:sz w:val="20"/>
          <w:szCs w:val="20"/>
        </w:rPr>
      </w:pPr>
      <w:r w:rsidRPr="00023850">
        <w:rPr>
          <w:rFonts w:ascii="Verdana" w:hAnsi="Verdana"/>
          <w:b/>
          <w:sz w:val="20"/>
          <w:szCs w:val="20"/>
        </w:rPr>
        <w:t xml:space="preserve">Client                   </w:t>
      </w:r>
      <w:proofErr w:type="gramStart"/>
      <w:r w:rsidRPr="00023850">
        <w:rPr>
          <w:rFonts w:ascii="Verdana" w:hAnsi="Verdana"/>
          <w:b/>
          <w:sz w:val="20"/>
          <w:szCs w:val="20"/>
        </w:rPr>
        <w:t xml:space="preserve">  :</w:t>
      </w:r>
      <w:proofErr w:type="gramEnd"/>
      <w:r w:rsidRPr="00023850">
        <w:rPr>
          <w:rFonts w:ascii="Verdana" w:hAnsi="Verdana"/>
          <w:b/>
          <w:sz w:val="20"/>
          <w:szCs w:val="20"/>
        </w:rPr>
        <w:t xml:space="preserve"> WYNDHAM RCI</w:t>
      </w:r>
    </w:p>
    <w:p w:rsidR="00D502E8" w:rsidRDefault="00D14C87" w:rsidP="00023850">
      <w:pPr>
        <w:spacing w:line="260" w:lineRule="exact"/>
        <w:ind w:right="144"/>
        <w:jc w:val="both"/>
        <w:rPr>
          <w:rFonts w:ascii="Verdana" w:hAnsi="Verdana"/>
          <w:b/>
          <w:sz w:val="20"/>
          <w:szCs w:val="20"/>
        </w:rPr>
      </w:pPr>
      <w:r w:rsidRPr="00023850">
        <w:rPr>
          <w:rFonts w:ascii="Verdana" w:hAnsi="Verdana"/>
          <w:b/>
          <w:sz w:val="20"/>
          <w:szCs w:val="20"/>
        </w:rPr>
        <w:t xml:space="preserve">Environment   </w:t>
      </w:r>
      <w:r w:rsidR="00DC679B">
        <w:rPr>
          <w:rFonts w:ascii="Verdana" w:hAnsi="Verdana"/>
          <w:b/>
          <w:sz w:val="20"/>
          <w:szCs w:val="20"/>
        </w:rPr>
        <w:t xml:space="preserve">    </w:t>
      </w:r>
      <w:proofErr w:type="gramStart"/>
      <w:r w:rsidR="00DC679B">
        <w:rPr>
          <w:rFonts w:ascii="Verdana" w:hAnsi="Verdana"/>
          <w:b/>
          <w:sz w:val="20"/>
          <w:szCs w:val="20"/>
        </w:rPr>
        <w:t xml:space="preserve"> </w:t>
      </w:r>
      <w:r w:rsidRPr="00023850">
        <w:rPr>
          <w:rFonts w:ascii="Verdana" w:hAnsi="Verdana"/>
          <w:b/>
          <w:sz w:val="20"/>
          <w:szCs w:val="20"/>
        </w:rPr>
        <w:t xml:space="preserve"> :</w:t>
      </w:r>
      <w:proofErr w:type="gramEnd"/>
      <w:r w:rsidRPr="00023850">
        <w:rPr>
          <w:rFonts w:ascii="Verdana" w:hAnsi="Verdana"/>
          <w:b/>
          <w:sz w:val="20"/>
          <w:szCs w:val="20"/>
        </w:rPr>
        <w:t xml:space="preserve"> Java, Servlets, JSP, </w:t>
      </w:r>
      <w:proofErr w:type="spellStart"/>
      <w:r w:rsidRPr="00023850">
        <w:rPr>
          <w:rFonts w:ascii="Verdana" w:hAnsi="Verdana"/>
          <w:b/>
          <w:sz w:val="20"/>
          <w:szCs w:val="20"/>
        </w:rPr>
        <w:t>Weblogic</w:t>
      </w:r>
      <w:proofErr w:type="spellEnd"/>
      <w:r w:rsidRPr="00023850">
        <w:rPr>
          <w:rFonts w:ascii="Verdana" w:hAnsi="Verdana"/>
          <w:b/>
          <w:sz w:val="20"/>
          <w:szCs w:val="20"/>
        </w:rPr>
        <w:t xml:space="preserve"> 10.1/11g, </w:t>
      </w:r>
      <w:r w:rsidR="00D32479" w:rsidRPr="00023850">
        <w:rPr>
          <w:rFonts w:ascii="Verdana" w:hAnsi="Verdana"/>
          <w:b/>
          <w:sz w:val="20"/>
          <w:szCs w:val="20"/>
        </w:rPr>
        <w:t xml:space="preserve">Solaris, </w:t>
      </w:r>
      <w:r w:rsidR="001F13C4" w:rsidRPr="00023850">
        <w:rPr>
          <w:rFonts w:ascii="Verdana" w:hAnsi="Verdana"/>
          <w:b/>
          <w:sz w:val="20"/>
          <w:szCs w:val="20"/>
        </w:rPr>
        <w:t xml:space="preserve">SOA Suite </w:t>
      </w:r>
      <w:r w:rsidR="00DC679B">
        <w:rPr>
          <w:rFonts w:ascii="Verdana" w:hAnsi="Verdana"/>
          <w:b/>
          <w:sz w:val="20"/>
          <w:szCs w:val="20"/>
        </w:rPr>
        <w:t xml:space="preserve"> and OSB</w:t>
      </w:r>
    </w:p>
    <w:p w:rsidR="00D14C87" w:rsidRPr="00023850" w:rsidRDefault="00D14C87" w:rsidP="00023850">
      <w:pPr>
        <w:spacing w:line="260" w:lineRule="exact"/>
        <w:ind w:right="144"/>
        <w:jc w:val="both"/>
        <w:rPr>
          <w:rFonts w:ascii="Verdana" w:hAnsi="Verdana"/>
          <w:b/>
          <w:sz w:val="20"/>
          <w:szCs w:val="20"/>
        </w:rPr>
      </w:pPr>
      <w:r w:rsidRPr="00023850">
        <w:rPr>
          <w:rFonts w:ascii="Verdana" w:hAnsi="Verdana"/>
          <w:b/>
          <w:sz w:val="20"/>
          <w:szCs w:val="20"/>
        </w:rPr>
        <w:t>Tools</w:t>
      </w:r>
      <w:r w:rsidRPr="00023850">
        <w:rPr>
          <w:rFonts w:ascii="Verdana" w:hAnsi="Verdana"/>
          <w:b/>
          <w:sz w:val="20"/>
          <w:szCs w:val="20"/>
        </w:rPr>
        <w:tab/>
      </w:r>
      <w:r w:rsidRPr="00023850">
        <w:rPr>
          <w:rFonts w:ascii="Verdana" w:hAnsi="Verdana"/>
          <w:b/>
          <w:sz w:val="20"/>
          <w:szCs w:val="20"/>
        </w:rPr>
        <w:tab/>
        <w:t xml:space="preserve">        </w:t>
      </w:r>
      <w:proofErr w:type="gramStart"/>
      <w:r w:rsidRPr="00023850">
        <w:rPr>
          <w:rFonts w:ascii="Verdana" w:hAnsi="Verdana"/>
          <w:b/>
          <w:sz w:val="20"/>
          <w:szCs w:val="20"/>
        </w:rPr>
        <w:t xml:space="preserve">  :</w:t>
      </w:r>
      <w:proofErr w:type="gramEnd"/>
      <w:r w:rsidRPr="00023850">
        <w:rPr>
          <w:rFonts w:ascii="Verdana" w:hAnsi="Verdana"/>
          <w:b/>
          <w:sz w:val="20"/>
          <w:szCs w:val="20"/>
        </w:rPr>
        <w:t xml:space="preserve"> Cruise Control, Wily Monitoring Tool, SVN</w:t>
      </w:r>
    </w:p>
    <w:p w:rsidR="004F097F" w:rsidRDefault="004F097F" w:rsidP="00D14C87">
      <w:pPr>
        <w:spacing w:line="360" w:lineRule="auto"/>
        <w:jc w:val="both"/>
        <w:rPr>
          <w:rFonts w:ascii="Verdana" w:hAnsi="Verdana"/>
          <w:b/>
          <w:bCs/>
          <w:sz w:val="20"/>
          <w:szCs w:val="20"/>
        </w:rPr>
      </w:pPr>
    </w:p>
    <w:p w:rsidR="00D14C87" w:rsidRDefault="00D14C87" w:rsidP="00D14C87">
      <w:pPr>
        <w:spacing w:line="360" w:lineRule="auto"/>
        <w:jc w:val="both"/>
        <w:rPr>
          <w:rFonts w:ascii="Verdana" w:hAnsi="Verdana"/>
          <w:b/>
          <w:bCs/>
          <w:sz w:val="20"/>
          <w:szCs w:val="20"/>
        </w:rPr>
      </w:pPr>
      <w:r>
        <w:rPr>
          <w:rFonts w:ascii="Verdana" w:hAnsi="Verdana"/>
          <w:b/>
          <w:bCs/>
          <w:sz w:val="20"/>
          <w:szCs w:val="20"/>
        </w:rPr>
        <w:t>Description:</w:t>
      </w:r>
    </w:p>
    <w:p w:rsidR="00D14C87" w:rsidRPr="00D14C87" w:rsidRDefault="00D14C87" w:rsidP="00D14C87">
      <w:pPr>
        <w:pStyle w:val="Cog-H3a"/>
        <w:spacing w:before="0" w:after="0" w:line="280" w:lineRule="atLeast"/>
        <w:jc w:val="both"/>
        <w:rPr>
          <w:rFonts w:ascii="Verdana" w:hAnsi="Verdana"/>
          <w:b w:val="0"/>
          <w:bCs/>
          <w:color w:val="auto"/>
          <w:sz w:val="20"/>
          <w:lang w:eastAsia="ar-SA"/>
        </w:rPr>
      </w:pPr>
      <w:r w:rsidRPr="00D14C87">
        <w:rPr>
          <w:rFonts w:ascii="Verdana" w:hAnsi="Verdana"/>
          <w:b w:val="0"/>
          <w:bCs/>
          <w:color w:val="auto"/>
          <w:sz w:val="20"/>
          <w:lang w:eastAsia="ar-SA"/>
        </w:rPr>
        <w:t>RCI-Wyndham Worldwide Corporation providing endless vacation retails (resorts), various hospitality products and services to individual consumers and business customers. This has a large testing environment and production environment with around 50 applications. The scope of the project is to provide testing services like system, integration and regression across these applications. Provide patch/release deployment &amp; technical integration support. Provide support on debug and fix of the problem root cause. Perform performance test automation. Help the client mature its testing &amp; overall processes to reduce the rework cost and to improve service delivery.</w:t>
      </w:r>
    </w:p>
    <w:p w:rsidR="00022854" w:rsidRDefault="00022854">
      <w:pPr>
        <w:spacing w:line="360" w:lineRule="auto"/>
        <w:jc w:val="both"/>
        <w:rPr>
          <w:rFonts w:ascii="Verdana" w:hAnsi="Verdana"/>
          <w:b/>
          <w:bCs/>
          <w:sz w:val="20"/>
          <w:szCs w:val="20"/>
        </w:rPr>
      </w:pPr>
    </w:p>
    <w:p w:rsidR="00551255" w:rsidRDefault="00551255">
      <w:pPr>
        <w:spacing w:line="360" w:lineRule="auto"/>
        <w:jc w:val="both"/>
        <w:rPr>
          <w:rFonts w:ascii="Verdana" w:hAnsi="Verdana"/>
          <w:b/>
          <w:bCs/>
          <w:sz w:val="20"/>
          <w:szCs w:val="20"/>
        </w:rPr>
      </w:pPr>
      <w:r>
        <w:rPr>
          <w:rFonts w:ascii="Verdana" w:hAnsi="Verdana"/>
          <w:b/>
          <w:bCs/>
          <w:sz w:val="20"/>
          <w:szCs w:val="20"/>
        </w:rPr>
        <w:t>Roles and Responsibilities:</w:t>
      </w:r>
    </w:p>
    <w:p w:rsidR="00551255" w:rsidRPr="00476CEA" w:rsidRDefault="00551255" w:rsidP="00476CEA">
      <w:pPr>
        <w:pStyle w:val="Cog-H3a"/>
        <w:numPr>
          <w:ilvl w:val="0"/>
          <w:numId w:val="18"/>
        </w:numPr>
        <w:spacing w:before="0" w:after="0" w:line="280" w:lineRule="atLeast"/>
        <w:jc w:val="both"/>
        <w:rPr>
          <w:rFonts w:ascii="Verdana" w:hAnsi="Verdana"/>
          <w:b w:val="0"/>
          <w:bCs/>
          <w:color w:val="auto"/>
          <w:sz w:val="20"/>
          <w:lang w:eastAsia="ar-SA"/>
        </w:rPr>
      </w:pPr>
      <w:r w:rsidRPr="00476CEA">
        <w:rPr>
          <w:rFonts w:ascii="Verdana" w:hAnsi="Verdana"/>
          <w:b w:val="0"/>
          <w:bCs/>
          <w:color w:val="auto"/>
          <w:sz w:val="20"/>
          <w:lang w:eastAsia="ar-SA"/>
        </w:rPr>
        <w:lastRenderedPageBreak/>
        <w:t xml:space="preserve">Responsible for deployment of patches/releases for a set of applications using </w:t>
      </w:r>
      <w:r w:rsidR="00FD38FE" w:rsidRPr="00476CEA">
        <w:rPr>
          <w:rFonts w:ascii="Verdana" w:hAnsi="Verdana"/>
          <w:b w:val="0"/>
          <w:bCs/>
          <w:color w:val="auto"/>
          <w:sz w:val="20"/>
          <w:lang w:eastAsia="ar-SA"/>
        </w:rPr>
        <w:t>WebLogic</w:t>
      </w:r>
      <w:r w:rsidRPr="00476CEA">
        <w:rPr>
          <w:rFonts w:ascii="Verdana" w:hAnsi="Verdana"/>
          <w:b w:val="0"/>
          <w:bCs/>
          <w:color w:val="auto"/>
          <w:sz w:val="20"/>
          <w:lang w:eastAsia="ar-SA"/>
        </w:rPr>
        <w:t xml:space="preserve"> 10.3 as application server on Solaris/ Linux platform. </w:t>
      </w:r>
    </w:p>
    <w:p w:rsidR="00551255" w:rsidRPr="00476CEA" w:rsidRDefault="00551255" w:rsidP="00476CEA">
      <w:pPr>
        <w:pStyle w:val="Cog-H3a"/>
        <w:numPr>
          <w:ilvl w:val="0"/>
          <w:numId w:val="18"/>
        </w:numPr>
        <w:spacing w:before="0" w:after="0" w:line="280" w:lineRule="atLeast"/>
        <w:jc w:val="both"/>
        <w:rPr>
          <w:rFonts w:ascii="Verdana" w:hAnsi="Verdana"/>
          <w:b w:val="0"/>
          <w:bCs/>
          <w:color w:val="auto"/>
          <w:sz w:val="20"/>
          <w:lang w:eastAsia="ar-SA"/>
        </w:rPr>
      </w:pPr>
      <w:r w:rsidRPr="00476CEA">
        <w:rPr>
          <w:rFonts w:ascii="Verdana" w:hAnsi="Verdana"/>
          <w:b w:val="0"/>
          <w:bCs/>
          <w:color w:val="auto"/>
          <w:sz w:val="20"/>
          <w:lang w:eastAsia="ar-SA"/>
        </w:rPr>
        <w:t xml:space="preserve">Building a new application released by developers into the test environment and then to Production environment. </w:t>
      </w:r>
    </w:p>
    <w:p w:rsidR="00551255" w:rsidRPr="00476CEA" w:rsidRDefault="00551255" w:rsidP="00476CEA">
      <w:pPr>
        <w:pStyle w:val="Cog-H3a"/>
        <w:numPr>
          <w:ilvl w:val="0"/>
          <w:numId w:val="18"/>
        </w:numPr>
        <w:spacing w:before="0" w:after="0" w:line="280" w:lineRule="atLeast"/>
        <w:jc w:val="both"/>
        <w:rPr>
          <w:rFonts w:ascii="Verdana" w:hAnsi="Verdana"/>
          <w:b w:val="0"/>
          <w:bCs/>
          <w:color w:val="auto"/>
          <w:sz w:val="20"/>
          <w:lang w:eastAsia="ar-SA"/>
        </w:rPr>
      </w:pPr>
      <w:r w:rsidRPr="00476CEA">
        <w:rPr>
          <w:rFonts w:ascii="Verdana" w:hAnsi="Verdana"/>
          <w:b w:val="0"/>
          <w:bCs/>
          <w:color w:val="auto"/>
          <w:sz w:val="20"/>
          <w:lang w:eastAsia="ar-SA"/>
        </w:rPr>
        <w:t xml:space="preserve">Installation of </w:t>
      </w:r>
      <w:r w:rsidR="00FD38FE" w:rsidRPr="00476CEA">
        <w:rPr>
          <w:rFonts w:ascii="Verdana" w:hAnsi="Verdana"/>
          <w:b w:val="0"/>
          <w:bCs/>
          <w:color w:val="auto"/>
          <w:sz w:val="20"/>
          <w:lang w:eastAsia="ar-SA"/>
        </w:rPr>
        <w:t>WebLogic</w:t>
      </w:r>
      <w:r w:rsidRPr="00476CEA">
        <w:rPr>
          <w:rFonts w:ascii="Verdana" w:hAnsi="Verdana"/>
          <w:b w:val="0"/>
          <w:bCs/>
          <w:color w:val="auto"/>
          <w:sz w:val="20"/>
          <w:lang w:eastAsia="ar-SA"/>
        </w:rPr>
        <w:t xml:space="preserve"> binaries, creation of </w:t>
      </w:r>
      <w:r w:rsidR="00FD38FE" w:rsidRPr="00476CEA">
        <w:rPr>
          <w:rFonts w:ascii="Verdana" w:hAnsi="Verdana"/>
          <w:b w:val="0"/>
          <w:bCs/>
          <w:color w:val="auto"/>
          <w:sz w:val="20"/>
          <w:lang w:eastAsia="ar-SA"/>
        </w:rPr>
        <w:t>WebLogic</w:t>
      </w:r>
      <w:r w:rsidRPr="00476CEA">
        <w:rPr>
          <w:rFonts w:ascii="Verdana" w:hAnsi="Verdana"/>
          <w:b w:val="0"/>
          <w:bCs/>
          <w:color w:val="auto"/>
          <w:sz w:val="20"/>
          <w:lang w:eastAsia="ar-SA"/>
        </w:rPr>
        <w:t xml:space="preserve"> </w:t>
      </w:r>
      <w:r w:rsidR="00476CEA" w:rsidRPr="00476CEA">
        <w:rPr>
          <w:rFonts w:ascii="Verdana" w:hAnsi="Verdana"/>
          <w:b w:val="0"/>
          <w:bCs/>
          <w:color w:val="auto"/>
          <w:sz w:val="20"/>
          <w:lang w:eastAsia="ar-SA"/>
        </w:rPr>
        <w:t>domain,</w:t>
      </w:r>
      <w:r w:rsidRPr="00476CEA">
        <w:rPr>
          <w:rFonts w:ascii="Verdana" w:hAnsi="Verdana"/>
          <w:b w:val="0"/>
          <w:bCs/>
          <w:color w:val="auto"/>
          <w:sz w:val="20"/>
          <w:lang w:eastAsia="ar-SA"/>
        </w:rPr>
        <w:t xml:space="preserve"> configuration of all resources and then maintaining the environment </w:t>
      </w:r>
      <w:r w:rsidR="00476CEA" w:rsidRPr="00476CEA">
        <w:rPr>
          <w:rFonts w:ascii="Verdana" w:hAnsi="Verdana"/>
          <w:b w:val="0"/>
          <w:bCs/>
          <w:color w:val="auto"/>
          <w:sz w:val="20"/>
          <w:lang w:eastAsia="ar-SA"/>
        </w:rPr>
        <w:t>build.</w:t>
      </w:r>
    </w:p>
    <w:p w:rsidR="00551255" w:rsidRPr="00476CEA" w:rsidRDefault="00551255" w:rsidP="00476CEA">
      <w:pPr>
        <w:pStyle w:val="Cog-H3a"/>
        <w:numPr>
          <w:ilvl w:val="0"/>
          <w:numId w:val="18"/>
        </w:numPr>
        <w:spacing w:before="0" w:after="0" w:line="280" w:lineRule="atLeast"/>
        <w:jc w:val="both"/>
        <w:rPr>
          <w:rFonts w:ascii="Verdana" w:hAnsi="Verdana"/>
          <w:b w:val="0"/>
          <w:bCs/>
          <w:color w:val="auto"/>
          <w:sz w:val="20"/>
          <w:lang w:eastAsia="ar-SA"/>
        </w:rPr>
      </w:pPr>
      <w:r w:rsidRPr="00476CEA">
        <w:rPr>
          <w:rFonts w:ascii="Verdana" w:hAnsi="Verdana"/>
          <w:b w:val="0"/>
          <w:bCs/>
          <w:color w:val="auto"/>
          <w:sz w:val="20"/>
          <w:lang w:eastAsia="ar-SA"/>
        </w:rPr>
        <w:t xml:space="preserve">Responsible for web server installation and </w:t>
      </w:r>
      <w:r w:rsidR="00476CEA" w:rsidRPr="00476CEA">
        <w:rPr>
          <w:rFonts w:ascii="Verdana" w:hAnsi="Verdana"/>
          <w:b w:val="0"/>
          <w:bCs/>
          <w:color w:val="auto"/>
          <w:sz w:val="20"/>
          <w:lang w:eastAsia="ar-SA"/>
        </w:rPr>
        <w:t>maintenance</w:t>
      </w:r>
      <w:r w:rsidRPr="00476CEA">
        <w:rPr>
          <w:rFonts w:ascii="Verdana" w:hAnsi="Verdana"/>
          <w:b w:val="0"/>
          <w:bCs/>
          <w:color w:val="auto"/>
          <w:sz w:val="20"/>
          <w:lang w:eastAsia="ar-SA"/>
        </w:rPr>
        <w:t>.</w:t>
      </w:r>
      <w:r w:rsidR="00476CEA">
        <w:rPr>
          <w:rFonts w:ascii="Verdana" w:hAnsi="Verdana"/>
          <w:b w:val="0"/>
          <w:bCs/>
          <w:color w:val="auto"/>
          <w:sz w:val="20"/>
          <w:lang w:eastAsia="ar-SA"/>
        </w:rPr>
        <w:t xml:space="preserve"> </w:t>
      </w:r>
      <w:r w:rsidRPr="00476CEA">
        <w:rPr>
          <w:rFonts w:ascii="Verdana" w:hAnsi="Verdana"/>
          <w:b w:val="0"/>
          <w:bCs/>
          <w:color w:val="auto"/>
          <w:sz w:val="20"/>
          <w:lang w:eastAsia="ar-SA"/>
        </w:rPr>
        <w:t xml:space="preserve">Handling </w:t>
      </w:r>
      <w:r w:rsidR="00FD38FE" w:rsidRPr="00476CEA">
        <w:rPr>
          <w:rFonts w:ascii="Verdana" w:hAnsi="Verdana"/>
          <w:b w:val="0"/>
          <w:bCs/>
          <w:color w:val="auto"/>
          <w:sz w:val="20"/>
          <w:lang w:eastAsia="ar-SA"/>
        </w:rPr>
        <w:t>web methods</w:t>
      </w:r>
      <w:r w:rsidRPr="00476CEA">
        <w:rPr>
          <w:rFonts w:ascii="Verdana" w:hAnsi="Verdana"/>
          <w:b w:val="0"/>
          <w:bCs/>
          <w:color w:val="auto"/>
          <w:sz w:val="20"/>
          <w:lang w:eastAsia="ar-SA"/>
        </w:rPr>
        <w:t xml:space="preserve"> administration and deployment of packages through </w:t>
      </w:r>
      <w:r w:rsidR="00FD38FE" w:rsidRPr="00476CEA">
        <w:rPr>
          <w:rFonts w:ascii="Verdana" w:hAnsi="Verdana"/>
          <w:b w:val="0"/>
          <w:bCs/>
          <w:color w:val="auto"/>
          <w:sz w:val="20"/>
          <w:lang w:eastAsia="ar-SA"/>
        </w:rPr>
        <w:t>web methods</w:t>
      </w:r>
      <w:r w:rsidRPr="00476CEA">
        <w:rPr>
          <w:rFonts w:ascii="Verdana" w:hAnsi="Verdana"/>
          <w:b w:val="0"/>
          <w:bCs/>
          <w:color w:val="auto"/>
          <w:sz w:val="20"/>
          <w:lang w:eastAsia="ar-SA"/>
        </w:rPr>
        <w:t xml:space="preserve"> admin console.</w:t>
      </w:r>
    </w:p>
    <w:p w:rsidR="00551255" w:rsidRPr="00476CEA" w:rsidRDefault="00551255" w:rsidP="00476CEA">
      <w:pPr>
        <w:pStyle w:val="Cog-H3a"/>
        <w:numPr>
          <w:ilvl w:val="0"/>
          <w:numId w:val="18"/>
        </w:numPr>
        <w:spacing w:before="0" w:after="0" w:line="280" w:lineRule="atLeast"/>
        <w:jc w:val="both"/>
        <w:rPr>
          <w:rFonts w:ascii="Verdana" w:hAnsi="Verdana"/>
          <w:b w:val="0"/>
          <w:bCs/>
          <w:color w:val="auto"/>
          <w:sz w:val="20"/>
          <w:lang w:eastAsia="ar-SA"/>
        </w:rPr>
      </w:pPr>
      <w:r w:rsidRPr="00476CEA">
        <w:rPr>
          <w:rFonts w:ascii="Verdana" w:hAnsi="Verdana"/>
          <w:b w:val="0"/>
          <w:bCs/>
          <w:color w:val="auto"/>
          <w:sz w:val="20"/>
          <w:lang w:eastAsia="ar-SA"/>
        </w:rPr>
        <w:t xml:space="preserve">Responsible for implementing the change request within </w:t>
      </w:r>
      <w:smartTag w:uri="urn:schemas-microsoft-com:office:smarttags" w:element="place">
        <w:r w:rsidRPr="00476CEA">
          <w:rPr>
            <w:rFonts w:ascii="Verdana" w:hAnsi="Verdana"/>
            <w:b w:val="0"/>
            <w:bCs/>
            <w:color w:val="auto"/>
            <w:sz w:val="20"/>
            <w:lang w:eastAsia="ar-SA"/>
          </w:rPr>
          <w:t>SLA</w:t>
        </w:r>
      </w:smartTag>
      <w:r w:rsidRPr="00476CEA">
        <w:rPr>
          <w:rFonts w:ascii="Verdana" w:hAnsi="Verdana"/>
          <w:b w:val="0"/>
          <w:bCs/>
          <w:color w:val="auto"/>
          <w:sz w:val="20"/>
          <w:lang w:eastAsia="ar-SA"/>
        </w:rPr>
        <w:t xml:space="preserve"> defined and delivers it without errors.</w:t>
      </w:r>
    </w:p>
    <w:p w:rsidR="00551255" w:rsidRPr="00476CEA" w:rsidRDefault="00551255" w:rsidP="00476CEA">
      <w:pPr>
        <w:pStyle w:val="Cog-H3a"/>
        <w:numPr>
          <w:ilvl w:val="0"/>
          <w:numId w:val="18"/>
        </w:numPr>
        <w:spacing w:before="0" w:after="0" w:line="280" w:lineRule="atLeast"/>
        <w:jc w:val="both"/>
        <w:rPr>
          <w:rFonts w:ascii="Verdana" w:hAnsi="Verdana"/>
          <w:b w:val="0"/>
          <w:bCs/>
          <w:color w:val="auto"/>
          <w:sz w:val="20"/>
          <w:lang w:eastAsia="ar-SA"/>
        </w:rPr>
      </w:pPr>
      <w:r w:rsidRPr="00476CEA">
        <w:rPr>
          <w:rFonts w:ascii="Verdana" w:hAnsi="Verdana"/>
          <w:b w:val="0"/>
          <w:bCs/>
          <w:color w:val="auto"/>
          <w:sz w:val="20"/>
          <w:lang w:eastAsia="ar-SA"/>
        </w:rPr>
        <w:t>Attending and resolving to the incident tickets raised. Monitoring server health on regular basis. Support to the development and all the test teams.</w:t>
      </w:r>
    </w:p>
    <w:p w:rsidR="00551255" w:rsidRPr="00476CEA" w:rsidRDefault="00551255" w:rsidP="00476CEA">
      <w:pPr>
        <w:pStyle w:val="Cog-H3a"/>
        <w:numPr>
          <w:ilvl w:val="0"/>
          <w:numId w:val="18"/>
        </w:numPr>
        <w:spacing w:before="0" w:after="0" w:line="280" w:lineRule="atLeast"/>
        <w:jc w:val="both"/>
        <w:rPr>
          <w:rFonts w:ascii="Verdana" w:hAnsi="Verdana"/>
          <w:b w:val="0"/>
          <w:bCs/>
          <w:color w:val="auto"/>
          <w:sz w:val="20"/>
          <w:lang w:eastAsia="ar-SA"/>
        </w:rPr>
      </w:pPr>
      <w:r w:rsidRPr="00476CEA">
        <w:rPr>
          <w:rFonts w:ascii="Verdana" w:hAnsi="Verdana"/>
          <w:b w:val="0"/>
          <w:bCs/>
          <w:color w:val="auto"/>
          <w:sz w:val="20"/>
          <w:lang w:eastAsia="ar-SA"/>
        </w:rPr>
        <w:t>Generating reports based on performance measurement of the environment to track for any performance tuning, if required.</w:t>
      </w:r>
    </w:p>
    <w:p w:rsidR="00551255" w:rsidRPr="00476CEA" w:rsidRDefault="00551255" w:rsidP="00476CEA">
      <w:pPr>
        <w:pStyle w:val="Cog-H3a"/>
        <w:numPr>
          <w:ilvl w:val="0"/>
          <w:numId w:val="18"/>
        </w:numPr>
        <w:spacing w:before="0" w:after="0" w:line="280" w:lineRule="atLeast"/>
        <w:jc w:val="both"/>
        <w:rPr>
          <w:rFonts w:ascii="Verdana" w:hAnsi="Verdana"/>
          <w:b w:val="0"/>
          <w:bCs/>
          <w:color w:val="auto"/>
          <w:sz w:val="20"/>
          <w:lang w:eastAsia="ar-SA"/>
        </w:rPr>
      </w:pPr>
      <w:r w:rsidRPr="00476CEA">
        <w:rPr>
          <w:rFonts w:ascii="Verdana" w:hAnsi="Verdana"/>
          <w:b w:val="0"/>
          <w:bCs/>
          <w:color w:val="auto"/>
          <w:sz w:val="20"/>
          <w:lang w:eastAsia="ar-SA"/>
        </w:rPr>
        <w:t xml:space="preserve">Co-ordination with the development and testing teams. </w:t>
      </w:r>
    </w:p>
    <w:p w:rsidR="00551255" w:rsidRPr="00476CEA" w:rsidRDefault="00551255" w:rsidP="00476CEA">
      <w:pPr>
        <w:pStyle w:val="Cog-H3a"/>
        <w:numPr>
          <w:ilvl w:val="0"/>
          <w:numId w:val="18"/>
        </w:numPr>
        <w:spacing w:before="0" w:after="0" w:line="280" w:lineRule="atLeast"/>
        <w:jc w:val="both"/>
        <w:rPr>
          <w:rFonts w:ascii="Verdana" w:hAnsi="Verdana"/>
          <w:b w:val="0"/>
          <w:bCs/>
          <w:color w:val="auto"/>
          <w:sz w:val="20"/>
          <w:lang w:eastAsia="ar-SA"/>
        </w:rPr>
      </w:pPr>
      <w:r w:rsidRPr="00476CEA">
        <w:rPr>
          <w:rFonts w:ascii="Verdana" w:hAnsi="Verdana"/>
          <w:b w:val="0"/>
          <w:bCs/>
          <w:color w:val="auto"/>
          <w:sz w:val="20"/>
          <w:lang w:eastAsia="ar-SA"/>
        </w:rPr>
        <w:t xml:space="preserve">Co-ordination with oracle / Sun for any </w:t>
      </w:r>
      <w:r w:rsidR="00A87851">
        <w:rPr>
          <w:rFonts w:ascii="Verdana" w:hAnsi="Verdana"/>
          <w:b w:val="0"/>
          <w:bCs/>
          <w:color w:val="auto"/>
          <w:sz w:val="20"/>
          <w:lang w:eastAsia="ar-SA"/>
        </w:rPr>
        <w:t xml:space="preserve">issues and </w:t>
      </w:r>
      <w:r w:rsidRPr="00476CEA">
        <w:rPr>
          <w:rFonts w:ascii="Verdana" w:hAnsi="Verdana"/>
          <w:b w:val="0"/>
          <w:bCs/>
          <w:color w:val="auto"/>
          <w:sz w:val="20"/>
          <w:lang w:eastAsia="ar-SA"/>
        </w:rPr>
        <w:t>support cases raised.</w:t>
      </w:r>
    </w:p>
    <w:p w:rsidR="004F097F" w:rsidRDefault="004F097F" w:rsidP="00FB07C6">
      <w:pPr>
        <w:spacing w:line="360" w:lineRule="auto"/>
        <w:jc w:val="both"/>
        <w:rPr>
          <w:rFonts w:ascii="Verdana" w:hAnsi="Verdana"/>
          <w:b/>
          <w:bCs/>
          <w:sz w:val="20"/>
          <w:szCs w:val="20"/>
          <w:u w:val="single"/>
        </w:rPr>
      </w:pPr>
    </w:p>
    <w:p w:rsidR="005010BD" w:rsidRDefault="00A565D8" w:rsidP="005010BD">
      <w:pPr>
        <w:spacing w:line="360" w:lineRule="auto"/>
        <w:jc w:val="both"/>
        <w:rPr>
          <w:rFonts w:ascii="Verdana" w:hAnsi="Verdana"/>
          <w:b/>
          <w:bCs/>
          <w:sz w:val="20"/>
          <w:szCs w:val="20"/>
          <w:u w:val="single"/>
        </w:rPr>
      </w:pPr>
      <w:r>
        <w:rPr>
          <w:rFonts w:ascii="Verdana" w:hAnsi="Verdana"/>
          <w:b/>
          <w:bCs/>
          <w:sz w:val="20"/>
          <w:szCs w:val="20"/>
          <w:u w:val="single"/>
        </w:rPr>
        <w:t>Project#4</w:t>
      </w:r>
      <w:r w:rsidR="00FB07C6" w:rsidRPr="00FB07C6">
        <w:rPr>
          <w:rFonts w:ascii="Verdana" w:hAnsi="Verdana"/>
          <w:b/>
          <w:bCs/>
          <w:sz w:val="20"/>
          <w:szCs w:val="20"/>
          <w:u w:val="single"/>
        </w:rPr>
        <w:t>:</w:t>
      </w:r>
    </w:p>
    <w:p w:rsidR="005010BD" w:rsidRPr="00023850" w:rsidRDefault="005010BD" w:rsidP="00023850">
      <w:pPr>
        <w:spacing w:line="260" w:lineRule="exact"/>
        <w:ind w:right="144"/>
        <w:jc w:val="both"/>
        <w:rPr>
          <w:rFonts w:ascii="Verdana" w:hAnsi="Verdana"/>
          <w:b/>
          <w:sz w:val="20"/>
          <w:szCs w:val="20"/>
        </w:rPr>
      </w:pPr>
      <w:r w:rsidRPr="00023850">
        <w:rPr>
          <w:rFonts w:ascii="Verdana" w:hAnsi="Verdana"/>
          <w:b/>
          <w:sz w:val="20"/>
          <w:szCs w:val="20"/>
        </w:rPr>
        <w:t>Duration               : December 2010 to November 2010</w:t>
      </w:r>
    </w:p>
    <w:p w:rsidR="00FB07C6" w:rsidRPr="00023850" w:rsidRDefault="00FB07C6" w:rsidP="00023850">
      <w:pPr>
        <w:spacing w:line="260" w:lineRule="exact"/>
        <w:ind w:right="144"/>
        <w:jc w:val="both"/>
        <w:rPr>
          <w:rFonts w:ascii="Verdana" w:hAnsi="Verdana"/>
          <w:b/>
          <w:sz w:val="20"/>
          <w:szCs w:val="20"/>
        </w:rPr>
      </w:pPr>
      <w:r w:rsidRPr="00023850">
        <w:rPr>
          <w:rFonts w:ascii="Verdana" w:hAnsi="Verdana"/>
          <w:b/>
          <w:sz w:val="20"/>
          <w:szCs w:val="20"/>
        </w:rPr>
        <w:t>Organization         : Cognizant Technologies Solutions</w:t>
      </w:r>
    </w:p>
    <w:p w:rsidR="00FB07C6" w:rsidRPr="00023850" w:rsidRDefault="00FB07C6" w:rsidP="00023850">
      <w:pPr>
        <w:spacing w:line="260" w:lineRule="exact"/>
        <w:ind w:right="144"/>
        <w:jc w:val="both"/>
        <w:rPr>
          <w:rFonts w:ascii="Verdana" w:hAnsi="Verdana"/>
          <w:b/>
          <w:sz w:val="20"/>
          <w:szCs w:val="20"/>
        </w:rPr>
      </w:pPr>
      <w:r w:rsidRPr="00023850">
        <w:rPr>
          <w:rFonts w:ascii="Verdana" w:hAnsi="Verdana"/>
          <w:b/>
          <w:sz w:val="20"/>
          <w:szCs w:val="20"/>
        </w:rPr>
        <w:t xml:space="preserve">Client                     : PHH Mortgage </w:t>
      </w:r>
    </w:p>
    <w:p w:rsidR="00FB07C6" w:rsidRPr="00023850" w:rsidRDefault="00FB07C6" w:rsidP="00023850">
      <w:pPr>
        <w:spacing w:line="260" w:lineRule="exact"/>
        <w:ind w:right="144"/>
        <w:jc w:val="both"/>
        <w:rPr>
          <w:rFonts w:ascii="Verdana" w:hAnsi="Verdana"/>
          <w:b/>
          <w:sz w:val="20"/>
          <w:szCs w:val="20"/>
        </w:rPr>
      </w:pPr>
      <w:r w:rsidRPr="00023850">
        <w:rPr>
          <w:rFonts w:ascii="Verdana" w:hAnsi="Verdana"/>
          <w:b/>
          <w:sz w:val="20"/>
          <w:szCs w:val="20"/>
        </w:rPr>
        <w:t xml:space="preserve">Environment        </w:t>
      </w:r>
      <w:proofErr w:type="gramStart"/>
      <w:r w:rsidRPr="00023850">
        <w:rPr>
          <w:rFonts w:ascii="Verdana" w:hAnsi="Verdana"/>
          <w:b/>
          <w:sz w:val="20"/>
          <w:szCs w:val="20"/>
        </w:rPr>
        <w:t xml:space="preserve">  :</w:t>
      </w:r>
      <w:proofErr w:type="gramEnd"/>
      <w:r w:rsidRPr="00023850">
        <w:rPr>
          <w:rFonts w:ascii="Verdana" w:hAnsi="Verdana"/>
          <w:b/>
          <w:sz w:val="20"/>
          <w:szCs w:val="20"/>
        </w:rPr>
        <w:t xml:space="preserve"> Java, Servlets, JSP, </w:t>
      </w:r>
      <w:proofErr w:type="spellStart"/>
      <w:r w:rsidRPr="00023850">
        <w:rPr>
          <w:rFonts w:ascii="Verdana" w:hAnsi="Verdana"/>
          <w:b/>
          <w:sz w:val="20"/>
          <w:szCs w:val="20"/>
        </w:rPr>
        <w:t>Weblogic</w:t>
      </w:r>
      <w:proofErr w:type="spellEnd"/>
      <w:r w:rsidRPr="00023850">
        <w:rPr>
          <w:rFonts w:ascii="Verdana" w:hAnsi="Verdana"/>
          <w:b/>
          <w:sz w:val="20"/>
          <w:szCs w:val="20"/>
        </w:rPr>
        <w:t xml:space="preserve"> 8.1</w:t>
      </w:r>
      <w:r w:rsidR="00FD38FE">
        <w:rPr>
          <w:rFonts w:ascii="Verdana" w:hAnsi="Verdana"/>
          <w:b/>
          <w:sz w:val="20"/>
          <w:szCs w:val="20"/>
        </w:rPr>
        <w:t>, 10.3, 11g, SOA Suite, OSB</w:t>
      </w:r>
      <w:r w:rsidRPr="00023850">
        <w:rPr>
          <w:rFonts w:ascii="Verdana" w:hAnsi="Verdana"/>
          <w:b/>
          <w:sz w:val="20"/>
          <w:szCs w:val="20"/>
        </w:rPr>
        <w:t xml:space="preserve">, Linux </w:t>
      </w:r>
      <w:r w:rsidR="00FD38FE">
        <w:rPr>
          <w:rFonts w:ascii="Verdana" w:hAnsi="Verdana"/>
          <w:b/>
          <w:sz w:val="20"/>
          <w:szCs w:val="20"/>
        </w:rPr>
        <w:t xml:space="preserve">and </w:t>
      </w:r>
      <w:r w:rsidRPr="00023850">
        <w:rPr>
          <w:rFonts w:ascii="Verdana" w:hAnsi="Verdana"/>
          <w:b/>
          <w:sz w:val="20"/>
          <w:szCs w:val="20"/>
        </w:rPr>
        <w:t>Solaris.</w:t>
      </w:r>
    </w:p>
    <w:p w:rsidR="00644220" w:rsidRPr="00023850" w:rsidRDefault="00644220" w:rsidP="00023850">
      <w:pPr>
        <w:spacing w:line="260" w:lineRule="exact"/>
        <w:ind w:right="144"/>
        <w:jc w:val="both"/>
        <w:rPr>
          <w:rFonts w:ascii="Verdana" w:hAnsi="Verdana"/>
          <w:b/>
          <w:sz w:val="20"/>
          <w:szCs w:val="20"/>
        </w:rPr>
      </w:pPr>
      <w:r w:rsidRPr="00023850">
        <w:rPr>
          <w:rFonts w:ascii="Verdana" w:hAnsi="Verdana"/>
          <w:b/>
          <w:sz w:val="20"/>
          <w:szCs w:val="20"/>
        </w:rPr>
        <w:t>Tools</w:t>
      </w:r>
      <w:r w:rsidRPr="00023850">
        <w:rPr>
          <w:rFonts w:ascii="Verdana" w:hAnsi="Verdana"/>
          <w:b/>
          <w:sz w:val="20"/>
          <w:szCs w:val="20"/>
        </w:rPr>
        <w:tab/>
      </w:r>
      <w:r w:rsidRPr="00023850">
        <w:rPr>
          <w:rFonts w:ascii="Verdana" w:hAnsi="Verdana"/>
          <w:b/>
          <w:sz w:val="20"/>
          <w:szCs w:val="20"/>
        </w:rPr>
        <w:tab/>
        <w:t xml:space="preserve">          : Start Team, Lunt build, Sites scope, </w:t>
      </w:r>
    </w:p>
    <w:p w:rsidR="00FB07C6" w:rsidRPr="00023850" w:rsidRDefault="00FB07C6" w:rsidP="00023850">
      <w:pPr>
        <w:spacing w:line="260" w:lineRule="exact"/>
        <w:ind w:right="144"/>
        <w:jc w:val="both"/>
        <w:rPr>
          <w:rFonts w:ascii="Verdana" w:hAnsi="Verdana"/>
          <w:b/>
          <w:sz w:val="20"/>
          <w:szCs w:val="20"/>
        </w:rPr>
      </w:pPr>
      <w:r w:rsidRPr="00023850">
        <w:rPr>
          <w:rFonts w:ascii="Verdana" w:hAnsi="Verdana"/>
          <w:b/>
          <w:sz w:val="20"/>
          <w:szCs w:val="20"/>
        </w:rPr>
        <w:t>Team Size              :  7</w:t>
      </w:r>
    </w:p>
    <w:p w:rsidR="00022854" w:rsidRDefault="00022854" w:rsidP="00FB07C6">
      <w:pPr>
        <w:spacing w:line="360" w:lineRule="auto"/>
        <w:jc w:val="both"/>
        <w:rPr>
          <w:rFonts w:ascii="Verdana" w:hAnsi="Verdana"/>
          <w:b/>
          <w:bCs/>
          <w:sz w:val="20"/>
          <w:szCs w:val="20"/>
        </w:rPr>
      </w:pPr>
    </w:p>
    <w:p w:rsidR="00FB07C6" w:rsidRDefault="00FB07C6" w:rsidP="00FB07C6">
      <w:pPr>
        <w:spacing w:line="360" w:lineRule="auto"/>
        <w:jc w:val="both"/>
        <w:rPr>
          <w:rFonts w:ascii="Verdana" w:hAnsi="Verdana"/>
          <w:b/>
          <w:bCs/>
          <w:sz w:val="20"/>
          <w:szCs w:val="20"/>
        </w:rPr>
      </w:pPr>
      <w:r>
        <w:rPr>
          <w:rFonts w:ascii="Verdana" w:hAnsi="Verdana"/>
          <w:b/>
          <w:bCs/>
          <w:sz w:val="20"/>
          <w:szCs w:val="20"/>
        </w:rPr>
        <w:t>Description:</w:t>
      </w:r>
    </w:p>
    <w:p w:rsidR="00FB07C6" w:rsidRDefault="00FB07C6" w:rsidP="00022854">
      <w:pPr>
        <w:pStyle w:val="Cog-H3a"/>
        <w:spacing w:before="0" w:after="0" w:line="280" w:lineRule="atLeast"/>
        <w:jc w:val="both"/>
        <w:rPr>
          <w:rFonts w:ascii="Verdana" w:hAnsi="Verdana"/>
          <w:bCs/>
          <w:sz w:val="20"/>
        </w:rPr>
      </w:pPr>
      <w:r w:rsidRPr="00022854">
        <w:rPr>
          <w:rFonts w:ascii="Verdana" w:hAnsi="Verdana"/>
          <w:b w:val="0"/>
          <w:bCs/>
          <w:color w:val="auto"/>
          <w:sz w:val="20"/>
          <w:lang w:eastAsia="ar-SA"/>
        </w:rPr>
        <w:t xml:space="preserve">This project involves different application developments which are used to deliver mortgage-lending process from the initial marketing campaign through the delivery of the completed loan package to the investor institution. PHH Middleware AVM project involves setting up new applications, performance tuning of existing applications, security modules and space Management solutions for different applications. PHH Mortgage uses different technologies to develop these applications. We are providing the technology solutions using Cognizant proprietary software tools, quality assurance standards and procedures along with other third party tools. We use different tools like Messaging systems, WLS, Web Servers, Hyperion, </w:t>
      </w:r>
      <w:proofErr w:type="spellStart"/>
      <w:r w:rsidRPr="00022854">
        <w:rPr>
          <w:rFonts w:ascii="Verdana" w:hAnsi="Verdana"/>
          <w:b w:val="0"/>
          <w:bCs/>
          <w:color w:val="auto"/>
          <w:sz w:val="20"/>
          <w:lang w:eastAsia="ar-SA"/>
        </w:rPr>
        <w:t>idos</w:t>
      </w:r>
      <w:proofErr w:type="spellEnd"/>
      <w:r w:rsidRPr="00022854">
        <w:rPr>
          <w:rFonts w:ascii="Verdana" w:hAnsi="Verdana"/>
          <w:b w:val="0"/>
          <w:bCs/>
          <w:color w:val="auto"/>
          <w:sz w:val="20"/>
          <w:lang w:eastAsia="ar-SA"/>
        </w:rPr>
        <w:t>, ALES and such other middleware technologies along with Cognizant proprietary software tools. These applications are developed in a clustered environment to give the high performance and availability.</w:t>
      </w:r>
    </w:p>
    <w:p w:rsidR="0072696D" w:rsidRDefault="0072696D" w:rsidP="00022854">
      <w:pPr>
        <w:spacing w:line="360" w:lineRule="auto"/>
        <w:jc w:val="both"/>
        <w:rPr>
          <w:rFonts w:ascii="Verdana" w:hAnsi="Verdana" w:cs="Arial"/>
          <w:b/>
          <w:sz w:val="20"/>
          <w:szCs w:val="20"/>
        </w:rPr>
      </w:pPr>
    </w:p>
    <w:p w:rsidR="001034B9" w:rsidRDefault="001034B9" w:rsidP="00022854">
      <w:pPr>
        <w:spacing w:line="360" w:lineRule="auto"/>
        <w:jc w:val="both"/>
        <w:rPr>
          <w:rFonts w:ascii="Verdana" w:hAnsi="Verdana" w:cs="Arial"/>
          <w:b/>
          <w:sz w:val="20"/>
          <w:szCs w:val="20"/>
        </w:rPr>
      </w:pPr>
    </w:p>
    <w:p w:rsidR="00022854" w:rsidRDefault="00FB07C6" w:rsidP="00022854">
      <w:pPr>
        <w:spacing w:line="360" w:lineRule="auto"/>
        <w:jc w:val="both"/>
        <w:rPr>
          <w:rFonts w:ascii="Verdana" w:hAnsi="Verdana" w:cs="Arial"/>
          <w:b/>
          <w:sz w:val="20"/>
          <w:szCs w:val="20"/>
        </w:rPr>
      </w:pPr>
      <w:r w:rsidRPr="00C36D31">
        <w:rPr>
          <w:rFonts w:ascii="Verdana" w:hAnsi="Verdana" w:cs="Arial"/>
          <w:b/>
          <w:sz w:val="20"/>
          <w:szCs w:val="20"/>
        </w:rPr>
        <w:t>Roles and Responsibilities:</w:t>
      </w:r>
    </w:p>
    <w:p w:rsidR="00022854" w:rsidRPr="00022854" w:rsidRDefault="00FB07C6" w:rsidP="00022854">
      <w:pPr>
        <w:pStyle w:val="Cog-H3a"/>
        <w:numPr>
          <w:ilvl w:val="0"/>
          <w:numId w:val="20"/>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lastRenderedPageBreak/>
        <w:t xml:space="preserve">Installation and Configuration of </w:t>
      </w:r>
      <w:r w:rsidR="008E396F" w:rsidRPr="00022854">
        <w:rPr>
          <w:rFonts w:ascii="Verdana" w:hAnsi="Verdana"/>
          <w:b w:val="0"/>
          <w:bCs/>
          <w:color w:val="auto"/>
          <w:sz w:val="20"/>
          <w:lang w:eastAsia="ar-SA"/>
        </w:rPr>
        <w:t>WebLogic</w:t>
      </w:r>
      <w:r w:rsidRPr="00022854">
        <w:rPr>
          <w:rFonts w:ascii="Verdana" w:hAnsi="Verdana"/>
          <w:b w:val="0"/>
          <w:bCs/>
          <w:color w:val="auto"/>
          <w:sz w:val="20"/>
          <w:lang w:eastAsia="ar-SA"/>
        </w:rPr>
        <w:t xml:space="preserve"> on Linux Platform</w:t>
      </w:r>
    </w:p>
    <w:p w:rsidR="00022854" w:rsidRPr="00022854" w:rsidRDefault="00FB07C6" w:rsidP="00022854">
      <w:pPr>
        <w:pStyle w:val="Cog-H3a"/>
        <w:numPr>
          <w:ilvl w:val="0"/>
          <w:numId w:val="20"/>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 xml:space="preserve">Understand and implement </w:t>
      </w:r>
      <w:r w:rsidR="008E396F" w:rsidRPr="00022854">
        <w:rPr>
          <w:rFonts w:ascii="Verdana" w:hAnsi="Verdana"/>
          <w:b w:val="0"/>
          <w:bCs/>
          <w:color w:val="auto"/>
          <w:sz w:val="20"/>
          <w:lang w:eastAsia="ar-SA"/>
        </w:rPr>
        <w:t>WebLogic</w:t>
      </w:r>
      <w:r w:rsidRPr="00022854">
        <w:rPr>
          <w:rFonts w:ascii="Verdana" w:hAnsi="Verdana"/>
          <w:b w:val="0"/>
          <w:bCs/>
          <w:color w:val="auto"/>
          <w:sz w:val="20"/>
          <w:lang w:eastAsia="ar-SA"/>
        </w:rPr>
        <w:t xml:space="preserve"> operations</w:t>
      </w:r>
    </w:p>
    <w:p w:rsidR="00022854" w:rsidRPr="00022854" w:rsidRDefault="00FB07C6" w:rsidP="00022854">
      <w:pPr>
        <w:pStyle w:val="Cog-H3a"/>
        <w:numPr>
          <w:ilvl w:val="0"/>
          <w:numId w:val="20"/>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 xml:space="preserve">Clustering </w:t>
      </w:r>
      <w:r w:rsidR="008E396F" w:rsidRPr="00022854">
        <w:rPr>
          <w:rFonts w:ascii="Verdana" w:hAnsi="Verdana"/>
          <w:b w:val="0"/>
          <w:bCs/>
          <w:color w:val="auto"/>
          <w:sz w:val="20"/>
          <w:lang w:eastAsia="ar-SA"/>
        </w:rPr>
        <w:t>WebLogic</w:t>
      </w:r>
      <w:r w:rsidRPr="00022854">
        <w:rPr>
          <w:rFonts w:ascii="Verdana" w:hAnsi="Verdana"/>
          <w:b w:val="0"/>
          <w:bCs/>
          <w:color w:val="auto"/>
          <w:sz w:val="20"/>
          <w:lang w:eastAsia="ar-SA"/>
        </w:rPr>
        <w:t xml:space="preserve"> Servers</w:t>
      </w:r>
    </w:p>
    <w:p w:rsidR="00022854" w:rsidRPr="00022854" w:rsidRDefault="00FB07C6" w:rsidP="00022854">
      <w:pPr>
        <w:pStyle w:val="Cog-H3a"/>
        <w:numPr>
          <w:ilvl w:val="0"/>
          <w:numId w:val="20"/>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Deployment of application in Production and Development environments</w:t>
      </w:r>
    </w:p>
    <w:p w:rsidR="00FB07C6" w:rsidRPr="00022854" w:rsidRDefault="00FB07C6" w:rsidP="00022854">
      <w:pPr>
        <w:pStyle w:val="Cog-H3a"/>
        <w:numPr>
          <w:ilvl w:val="0"/>
          <w:numId w:val="20"/>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Handling client calls to provide the solutions for the clients.</w:t>
      </w:r>
    </w:p>
    <w:p w:rsidR="00FB07C6" w:rsidRPr="00022854" w:rsidRDefault="00FB07C6" w:rsidP="00022854">
      <w:pPr>
        <w:pStyle w:val="Cog-H3a"/>
        <w:numPr>
          <w:ilvl w:val="0"/>
          <w:numId w:val="19"/>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 xml:space="preserve">Creating new domains in different versions of </w:t>
      </w:r>
      <w:r w:rsidR="008E396F" w:rsidRPr="00022854">
        <w:rPr>
          <w:rFonts w:ascii="Verdana" w:hAnsi="Verdana"/>
          <w:b w:val="0"/>
          <w:bCs/>
          <w:color w:val="auto"/>
          <w:sz w:val="20"/>
          <w:lang w:eastAsia="ar-SA"/>
        </w:rPr>
        <w:t>WebLogic</w:t>
      </w:r>
      <w:r w:rsidRPr="00022854">
        <w:rPr>
          <w:rFonts w:ascii="Verdana" w:hAnsi="Verdana"/>
          <w:b w:val="0"/>
          <w:bCs/>
          <w:color w:val="auto"/>
          <w:sz w:val="20"/>
          <w:lang w:eastAsia="ar-SA"/>
        </w:rPr>
        <w:t>.</w:t>
      </w:r>
    </w:p>
    <w:p w:rsidR="00FB07C6" w:rsidRPr="00022854" w:rsidRDefault="00FB07C6" w:rsidP="00022854">
      <w:pPr>
        <w:pStyle w:val="Cog-H3a"/>
        <w:numPr>
          <w:ilvl w:val="0"/>
          <w:numId w:val="19"/>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Monitoring and maintaining the applications.</w:t>
      </w:r>
    </w:p>
    <w:p w:rsidR="00FB07C6" w:rsidRPr="00022854" w:rsidRDefault="00FB07C6" w:rsidP="00022854">
      <w:pPr>
        <w:pStyle w:val="Cog-H3a"/>
        <w:numPr>
          <w:ilvl w:val="0"/>
          <w:numId w:val="19"/>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Communicating and coordinating with UNIX and network teams to run the applications without issues.</w:t>
      </w:r>
    </w:p>
    <w:p w:rsidR="00FB07C6" w:rsidRPr="00022854" w:rsidRDefault="00FB07C6" w:rsidP="00022854">
      <w:pPr>
        <w:pStyle w:val="Cog-H3a"/>
        <w:numPr>
          <w:ilvl w:val="0"/>
          <w:numId w:val="19"/>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Training the clients, as and when required</w:t>
      </w:r>
    </w:p>
    <w:p w:rsidR="001A195D" w:rsidRPr="00022854" w:rsidRDefault="001A195D" w:rsidP="00022854">
      <w:pPr>
        <w:pStyle w:val="Cog-H3a"/>
        <w:spacing w:before="0" w:after="0" w:line="280" w:lineRule="atLeast"/>
        <w:jc w:val="both"/>
        <w:rPr>
          <w:rFonts w:ascii="Verdana" w:hAnsi="Verdana"/>
          <w:b w:val="0"/>
          <w:bCs/>
          <w:color w:val="auto"/>
          <w:sz w:val="20"/>
          <w:lang w:eastAsia="ar-SA"/>
        </w:rPr>
      </w:pPr>
    </w:p>
    <w:p w:rsidR="001A195D" w:rsidRDefault="001A195D">
      <w:pPr>
        <w:spacing w:line="360" w:lineRule="auto"/>
        <w:jc w:val="both"/>
        <w:rPr>
          <w:rFonts w:ascii="Verdana" w:hAnsi="Verdana"/>
          <w:b/>
          <w:bCs/>
          <w:sz w:val="20"/>
          <w:szCs w:val="20"/>
          <w:u w:val="single"/>
        </w:rPr>
      </w:pPr>
      <w:r w:rsidRPr="001E273F">
        <w:rPr>
          <w:rFonts w:ascii="Verdana" w:hAnsi="Verdana"/>
          <w:b/>
          <w:bCs/>
          <w:sz w:val="20"/>
          <w:szCs w:val="20"/>
          <w:u w:val="single"/>
        </w:rPr>
        <w:t>Project#</w:t>
      </w:r>
      <w:r w:rsidR="00551107">
        <w:rPr>
          <w:rFonts w:ascii="Verdana" w:hAnsi="Verdana"/>
          <w:b/>
          <w:bCs/>
          <w:sz w:val="20"/>
          <w:szCs w:val="20"/>
          <w:u w:val="single"/>
        </w:rPr>
        <w:t>5</w:t>
      </w:r>
      <w:r w:rsidRPr="001E273F">
        <w:rPr>
          <w:rFonts w:ascii="Verdana" w:hAnsi="Verdana"/>
          <w:b/>
          <w:bCs/>
          <w:sz w:val="20"/>
          <w:szCs w:val="20"/>
          <w:u w:val="single"/>
        </w:rPr>
        <w:t>:</w:t>
      </w:r>
    </w:p>
    <w:p w:rsidR="007F3E39" w:rsidRDefault="007F3E39">
      <w:pPr>
        <w:spacing w:line="360" w:lineRule="auto"/>
        <w:jc w:val="both"/>
        <w:rPr>
          <w:rFonts w:ascii="Verdana" w:hAnsi="Verdana"/>
          <w:b/>
          <w:bCs/>
          <w:sz w:val="20"/>
          <w:szCs w:val="20"/>
          <w:u w:val="single"/>
        </w:rPr>
      </w:pPr>
    </w:p>
    <w:p w:rsidR="007F3E39" w:rsidRPr="00023850" w:rsidRDefault="007F3E39" w:rsidP="00023850">
      <w:pPr>
        <w:spacing w:line="260" w:lineRule="exact"/>
        <w:ind w:right="144"/>
        <w:jc w:val="both"/>
        <w:rPr>
          <w:rFonts w:ascii="Verdana" w:hAnsi="Verdana"/>
          <w:b/>
          <w:sz w:val="20"/>
          <w:szCs w:val="20"/>
        </w:rPr>
      </w:pPr>
      <w:r w:rsidRPr="00023850">
        <w:rPr>
          <w:rFonts w:ascii="Verdana" w:hAnsi="Verdana"/>
          <w:b/>
          <w:sz w:val="20"/>
          <w:szCs w:val="20"/>
        </w:rPr>
        <w:t>Duration</w:t>
      </w:r>
      <w:r w:rsidRPr="00023850">
        <w:rPr>
          <w:rFonts w:ascii="Verdana" w:hAnsi="Verdana"/>
          <w:b/>
          <w:sz w:val="20"/>
          <w:szCs w:val="20"/>
        </w:rPr>
        <w:tab/>
        <w:t xml:space="preserve">         </w:t>
      </w:r>
      <w:r w:rsidR="0097345A" w:rsidRPr="00023850">
        <w:rPr>
          <w:rFonts w:ascii="Verdana" w:hAnsi="Verdana"/>
          <w:b/>
          <w:sz w:val="20"/>
          <w:szCs w:val="20"/>
        </w:rPr>
        <w:t>: February</w:t>
      </w:r>
      <w:r w:rsidRPr="00023850">
        <w:rPr>
          <w:rFonts w:ascii="Verdana" w:hAnsi="Verdana"/>
          <w:b/>
          <w:sz w:val="20"/>
          <w:szCs w:val="20"/>
        </w:rPr>
        <w:t xml:space="preserve"> 2009 to September 2009</w:t>
      </w:r>
    </w:p>
    <w:p w:rsidR="001A195D" w:rsidRPr="00023850" w:rsidRDefault="001A195D" w:rsidP="00023850">
      <w:pPr>
        <w:spacing w:line="260" w:lineRule="exact"/>
        <w:ind w:right="144"/>
        <w:jc w:val="both"/>
        <w:rPr>
          <w:rFonts w:ascii="Verdana" w:hAnsi="Verdana"/>
          <w:b/>
          <w:sz w:val="20"/>
          <w:szCs w:val="20"/>
        </w:rPr>
      </w:pPr>
      <w:r w:rsidRPr="00023850">
        <w:rPr>
          <w:rFonts w:ascii="Verdana" w:hAnsi="Verdana"/>
          <w:b/>
          <w:sz w:val="20"/>
          <w:szCs w:val="20"/>
        </w:rPr>
        <w:t>Organization         : Cognizant Technologies Solutions</w:t>
      </w:r>
    </w:p>
    <w:p w:rsidR="001A195D" w:rsidRPr="00023850" w:rsidRDefault="001A195D" w:rsidP="00023850">
      <w:pPr>
        <w:spacing w:line="260" w:lineRule="exact"/>
        <w:ind w:right="144"/>
        <w:jc w:val="both"/>
        <w:rPr>
          <w:rFonts w:ascii="Verdana" w:hAnsi="Verdana"/>
          <w:b/>
          <w:sz w:val="20"/>
          <w:szCs w:val="20"/>
        </w:rPr>
      </w:pPr>
      <w:r w:rsidRPr="00023850">
        <w:rPr>
          <w:rFonts w:ascii="Verdana" w:hAnsi="Verdana"/>
          <w:b/>
          <w:sz w:val="20"/>
          <w:szCs w:val="20"/>
        </w:rPr>
        <w:t>Client                     : Deustche Bank</w:t>
      </w:r>
    </w:p>
    <w:p w:rsidR="001A195D" w:rsidRPr="00023850" w:rsidRDefault="001A195D" w:rsidP="00023850">
      <w:pPr>
        <w:spacing w:line="260" w:lineRule="exact"/>
        <w:ind w:right="144"/>
        <w:jc w:val="both"/>
        <w:rPr>
          <w:rFonts w:ascii="Verdana" w:hAnsi="Verdana"/>
          <w:b/>
          <w:sz w:val="20"/>
          <w:szCs w:val="20"/>
        </w:rPr>
      </w:pPr>
      <w:r w:rsidRPr="00023850">
        <w:rPr>
          <w:rFonts w:ascii="Verdana" w:hAnsi="Verdana"/>
          <w:b/>
          <w:sz w:val="20"/>
          <w:szCs w:val="20"/>
        </w:rPr>
        <w:t xml:space="preserve">Environment        </w:t>
      </w:r>
      <w:proofErr w:type="gramStart"/>
      <w:r w:rsidRPr="00023850">
        <w:rPr>
          <w:rFonts w:ascii="Verdana" w:hAnsi="Verdana"/>
          <w:b/>
          <w:sz w:val="20"/>
          <w:szCs w:val="20"/>
        </w:rPr>
        <w:t xml:space="preserve">  :</w:t>
      </w:r>
      <w:proofErr w:type="gramEnd"/>
      <w:r w:rsidRPr="00023850">
        <w:rPr>
          <w:rFonts w:ascii="Verdana" w:hAnsi="Verdana"/>
          <w:b/>
          <w:sz w:val="20"/>
          <w:szCs w:val="20"/>
        </w:rPr>
        <w:t xml:space="preserve"> Java, Servle</w:t>
      </w:r>
      <w:r w:rsidR="00501D52">
        <w:rPr>
          <w:rFonts w:ascii="Verdana" w:hAnsi="Verdana"/>
          <w:b/>
          <w:sz w:val="20"/>
          <w:szCs w:val="20"/>
        </w:rPr>
        <w:t xml:space="preserve">ts, JSP, </w:t>
      </w:r>
      <w:proofErr w:type="spellStart"/>
      <w:r w:rsidR="00501D52">
        <w:rPr>
          <w:rFonts w:ascii="Verdana" w:hAnsi="Verdana"/>
          <w:b/>
          <w:sz w:val="20"/>
          <w:szCs w:val="20"/>
        </w:rPr>
        <w:t>Weblogic</w:t>
      </w:r>
      <w:proofErr w:type="spellEnd"/>
      <w:r w:rsidR="00501D52">
        <w:rPr>
          <w:rFonts w:ascii="Verdana" w:hAnsi="Verdana"/>
          <w:b/>
          <w:sz w:val="20"/>
          <w:szCs w:val="20"/>
        </w:rPr>
        <w:t xml:space="preserve"> 8.1/9.2, Linux</w:t>
      </w:r>
      <w:r w:rsidRPr="00023850">
        <w:rPr>
          <w:rFonts w:ascii="Verdana" w:hAnsi="Verdana"/>
          <w:b/>
          <w:sz w:val="20"/>
          <w:szCs w:val="20"/>
        </w:rPr>
        <w:t>.</w:t>
      </w:r>
    </w:p>
    <w:p w:rsidR="001A195D" w:rsidRPr="00023850" w:rsidRDefault="001A195D" w:rsidP="00023850">
      <w:pPr>
        <w:spacing w:line="260" w:lineRule="exact"/>
        <w:ind w:right="144"/>
        <w:jc w:val="both"/>
        <w:rPr>
          <w:rFonts w:ascii="Verdana" w:hAnsi="Verdana"/>
          <w:b/>
          <w:sz w:val="20"/>
          <w:szCs w:val="20"/>
        </w:rPr>
      </w:pPr>
      <w:r w:rsidRPr="00023850">
        <w:rPr>
          <w:rFonts w:ascii="Verdana" w:hAnsi="Verdana"/>
          <w:b/>
          <w:sz w:val="20"/>
          <w:szCs w:val="20"/>
        </w:rPr>
        <w:t>Team Size              :  9</w:t>
      </w:r>
    </w:p>
    <w:p w:rsidR="001A195D" w:rsidRDefault="001A195D">
      <w:pPr>
        <w:spacing w:line="360" w:lineRule="auto"/>
        <w:jc w:val="both"/>
        <w:rPr>
          <w:rFonts w:ascii="Verdana" w:hAnsi="Verdana"/>
          <w:b/>
          <w:bCs/>
          <w:sz w:val="20"/>
          <w:szCs w:val="20"/>
        </w:rPr>
      </w:pPr>
      <w:r>
        <w:rPr>
          <w:rFonts w:ascii="Verdana" w:hAnsi="Verdana"/>
          <w:b/>
          <w:bCs/>
          <w:sz w:val="20"/>
          <w:szCs w:val="20"/>
        </w:rPr>
        <w:t>Description:</w:t>
      </w:r>
    </w:p>
    <w:p w:rsidR="001A195D" w:rsidRPr="00022854" w:rsidRDefault="001A195D" w:rsidP="00022854">
      <w:pPr>
        <w:pStyle w:val="Cog-H3a"/>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This project deals with number of clients who hosted their applications in the DeustcheBank Application Platform(DAP).</w:t>
      </w:r>
      <w:r w:rsidR="00501D52">
        <w:rPr>
          <w:rFonts w:ascii="Verdana" w:hAnsi="Verdana"/>
          <w:b w:val="0"/>
          <w:bCs/>
          <w:color w:val="auto"/>
          <w:sz w:val="20"/>
          <w:lang w:eastAsia="ar-SA"/>
        </w:rPr>
        <w:t xml:space="preserve"> </w:t>
      </w:r>
      <w:r w:rsidRPr="00022854">
        <w:rPr>
          <w:rFonts w:ascii="Verdana" w:hAnsi="Verdana"/>
          <w:b w:val="0"/>
          <w:bCs/>
          <w:color w:val="auto"/>
          <w:sz w:val="20"/>
          <w:lang w:eastAsia="ar-SA"/>
        </w:rPr>
        <w:t xml:space="preserve">All the Clients who deployed their applications should have to use DAP to trigger any control action on their </w:t>
      </w:r>
      <w:r w:rsidR="00501D52" w:rsidRPr="00022854">
        <w:rPr>
          <w:rFonts w:ascii="Verdana" w:hAnsi="Verdana"/>
          <w:b w:val="0"/>
          <w:bCs/>
          <w:color w:val="auto"/>
          <w:sz w:val="20"/>
          <w:lang w:eastAsia="ar-SA"/>
        </w:rPr>
        <w:t>WebLogic</w:t>
      </w:r>
      <w:r w:rsidRPr="00022854">
        <w:rPr>
          <w:rFonts w:ascii="Verdana" w:hAnsi="Verdana"/>
          <w:b w:val="0"/>
          <w:bCs/>
          <w:color w:val="auto"/>
          <w:sz w:val="20"/>
          <w:lang w:eastAsia="ar-SA"/>
        </w:rPr>
        <w:t xml:space="preserve"> domain like restart of servers, configuring properties etc. To provide the security for applications and to avoid the issues on the environment we will create promotion pathways from </w:t>
      </w:r>
      <w:proofErr w:type="spellStart"/>
      <w:r w:rsidRPr="00022854">
        <w:rPr>
          <w:rFonts w:ascii="Verdana" w:hAnsi="Verdana"/>
          <w:b w:val="0"/>
          <w:bCs/>
          <w:color w:val="auto"/>
          <w:sz w:val="20"/>
          <w:lang w:eastAsia="ar-SA"/>
        </w:rPr>
        <w:t>int</w:t>
      </w:r>
      <w:proofErr w:type="spellEnd"/>
      <w:r w:rsidRPr="00022854">
        <w:rPr>
          <w:rFonts w:ascii="Verdana" w:hAnsi="Verdana"/>
          <w:b w:val="0"/>
          <w:bCs/>
          <w:color w:val="auto"/>
          <w:sz w:val="20"/>
          <w:lang w:eastAsia="ar-SA"/>
        </w:rPr>
        <w:t xml:space="preserve"> to </w:t>
      </w:r>
      <w:proofErr w:type="spellStart"/>
      <w:r w:rsidRPr="00022854">
        <w:rPr>
          <w:rFonts w:ascii="Verdana" w:hAnsi="Verdana"/>
          <w:b w:val="0"/>
          <w:bCs/>
          <w:color w:val="auto"/>
          <w:sz w:val="20"/>
          <w:lang w:eastAsia="ar-SA"/>
        </w:rPr>
        <w:t>uat</w:t>
      </w:r>
      <w:proofErr w:type="spellEnd"/>
      <w:r w:rsidRPr="00022854">
        <w:rPr>
          <w:rFonts w:ascii="Verdana" w:hAnsi="Verdana"/>
          <w:b w:val="0"/>
          <w:bCs/>
          <w:color w:val="auto"/>
          <w:sz w:val="20"/>
          <w:lang w:eastAsia="ar-SA"/>
        </w:rPr>
        <w:t xml:space="preserve"> and from </w:t>
      </w:r>
      <w:proofErr w:type="spellStart"/>
      <w:r w:rsidRPr="00022854">
        <w:rPr>
          <w:rFonts w:ascii="Verdana" w:hAnsi="Verdana"/>
          <w:b w:val="0"/>
          <w:bCs/>
          <w:color w:val="auto"/>
          <w:sz w:val="20"/>
          <w:lang w:eastAsia="ar-SA"/>
        </w:rPr>
        <w:t>uat</w:t>
      </w:r>
      <w:proofErr w:type="spellEnd"/>
      <w:r w:rsidRPr="00022854">
        <w:rPr>
          <w:rFonts w:ascii="Verdana" w:hAnsi="Verdana"/>
          <w:b w:val="0"/>
          <w:bCs/>
          <w:color w:val="auto"/>
          <w:sz w:val="20"/>
          <w:lang w:eastAsia="ar-SA"/>
        </w:rPr>
        <w:t xml:space="preserve"> to prod. This will carry the code and other configurations like connection pool, JMS and other resources. In other environments apart from </w:t>
      </w:r>
      <w:proofErr w:type="spellStart"/>
      <w:r w:rsidRPr="00022854">
        <w:rPr>
          <w:rFonts w:ascii="Verdana" w:hAnsi="Verdana"/>
          <w:b w:val="0"/>
          <w:bCs/>
          <w:color w:val="auto"/>
          <w:sz w:val="20"/>
          <w:lang w:eastAsia="ar-SA"/>
        </w:rPr>
        <w:t>int</w:t>
      </w:r>
      <w:proofErr w:type="spellEnd"/>
      <w:r w:rsidRPr="00022854">
        <w:rPr>
          <w:rFonts w:ascii="Verdana" w:hAnsi="Verdana"/>
          <w:b w:val="0"/>
          <w:bCs/>
          <w:color w:val="auto"/>
          <w:sz w:val="20"/>
          <w:lang w:eastAsia="ar-SA"/>
        </w:rPr>
        <w:t xml:space="preserve">, clients doesn’t have access, they can only promote their application. When they promote the application it will pick the config.xml from source environment and it will change the required details like hostname, port number. We (DAP Admin team) are the point of contact to create the domains, upgrade the domains and changing the </w:t>
      </w:r>
      <w:proofErr w:type="spellStart"/>
      <w:r w:rsidRPr="00022854">
        <w:rPr>
          <w:rFonts w:ascii="Verdana" w:hAnsi="Verdana"/>
          <w:b w:val="0"/>
          <w:bCs/>
          <w:color w:val="auto"/>
          <w:sz w:val="20"/>
          <w:lang w:eastAsia="ar-SA"/>
        </w:rPr>
        <w:t>weblogic</w:t>
      </w:r>
      <w:proofErr w:type="spellEnd"/>
      <w:r w:rsidRPr="00022854">
        <w:rPr>
          <w:rFonts w:ascii="Verdana" w:hAnsi="Verdana"/>
          <w:b w:val="0"/>
          <w:bCs/>
          <w:color w:val="auto"/>
          <w:sz w:val="20"/>
          <w:lang w:eastAsia="ar-SA"/>
        </w:rPr>
        <w:t xml:space="preserve"> versions, setting the Heap size and decommissioning the domains. Clients can come to DAP support for any kind of </w:t>
      </w:r>
      <w:proofErr w:type="spellStart"/>
      <w:r w:rsidRPr="00022854">
        <w:rPr>
          <w:rFonts w:ascii="Verdana" w:hAnsi="Verdana"/>
          <w:b w:val="0"/>
          <w:bCs/>
          <w:color w:val="auto"/>
          <w:sz w:val="20"/>
          <w:lang w:eastAsia="ar-SA"/>
        </w:rPr>
        <w:t>weblogic</w:t>
      </w:r>
      <w:proofErr w:type="spellEnd"/>
      <w:r w:rsidRPr="00022854">
        <w:rPr>
          <w:rFonts w:ascii="Verdana" w:hAnsi="Verdana"/>
          <w:b w:val="0"/>
          <w:bCs/>
          <w:color w:val="auto"/>
          <w:sz w:val="20"/>
          <w:lang w:eastAsia="ar-SA"/>
        </w:rPr>
        <w:t xml:space="preserve"> problems and DAP related problems. DAP has to provide the solution for their problems.</w:t>
      </w:r>
    </w:p>
    <w:p w:rsidR="00BF6135" w:rsidRDefault="00BF6135" w:rsidP="00022854">
      <w:pPr>
        <w:spacing w:line="360" w:lineRule="auto"/>
        <w:jc w:val="both"/>
        <w:rPr>
          <w:rFonts w:ascii="Verdana" w:hAnsi="Verdana" w:cs="Arial"/>
          <w:b/>
          <w:sz w:val="20"/>
          <w:szCs w:val="20"/>
        </w:rPr>
      </w:pPr>
    </w:p>
    <w:p w:rsidR="00022854" w:rsidRDefault="00C36D31" w:rsidP="00022854">
      <w:pPr>
        <w:spacing w:line="360" w:lineRule="auto"/>
        <w:jc w:val="both"/>
        <w:rPr>
          <w:rFonts w:ascii="Verdana" w:hAnsi="Verdana" w:cs="Arial"/>
          <w:b/>
          <w:sz w:val="20"/>
          <w:szCs w:val="20"/>
        </w:rPr>
      </w:pPr>
      <w:r w:rsidRPr="00C36D31">
        <w:rPr>
          <w:rFonts w:ascii="Verdana" w:hAnsi="Verdana" w:cs="Arial"/>
          <w:b/>
          <w:sz w:val="20"/>
          <w:szCs w:val="20"/>
        </w:rPr>
        <w:t>Roles and Responsibilities:</w:t>
      </w:r>
    </w:p>
    <w:p w:rsidR="00022854" w:rsidRPr="00022854" w:rsidRDefault="00C36D31" w:rsidP="00022854">
      <w:pPr>
        <w:pStyle w:val="Cog-H3a"/>
        <w:numPr>
          <w:ilvl w:val="0"/>
          <w:numId w:val="22"/>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 xml:space="preserve">Installation and Configuration of </w:t>
      </w:r>
      <w:proofErr w:type="spellStart"/>
      <w:r w:rsidRPr="00022854">
        <w:rPr>
          <w:rFonts w:ascii="Verdana" w:hAnsi="Verdana"/>
          <w:b w:val="0"/>
          <w:bCs/>
          <w:color w:val="auto"/>
          <w:sz w:val="20"/>
          <w:lang w:eastAsia="ar-SA"/>
        </w:rPr>
        <w:t>Weblogic</w:t>
      </w:r>
      <w:proofErr w:type="spellEnd"/>
      <w:r w:rsidRPr="00022854">
        <w:rPr>
          <w:rFonts w:ascii="Verdana" w:hAnsi="Verdana"/>
          <w:b w:val="0"/>
          <w:bCs/>
          <w:color w:val="auto"/>
          <w:sz w:val="20"/>
          <w:lang w:eastAsia="ar-SA"/>
        </w:rPr>
        <w:t xml:space="preserve"> on Linux Platform</w:t>
      </w:r>
    </w:p>
    <w:p w:rsidR="00022854" w:rsidRPr="00022854" w:rsidRDefault="00C36D31" w:rsidP="00022854">
      <w:pPr>
        <w:pStyle w:val="Cog-H3a"/>
        <w:numPr>
          <w:ilvl w:val="0"/>
          <w:numId w:val="22"/>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 xml:space="preserve">Understand and implement </w:t>
      </w:r>
      <w:proofErr w:type="spellStart"/>
      <w:r w:rsidRPr="00022854">
        <w:rPr>
          <w:rFonts w:ascii="Verdana" w:hAnsi="Verdana"/>
          <w:b w:val="0"/>
          <w:bCs/>
          <w:color w:val="auto"/>
          <w:sz w:val="20"/>
          <w:lang w:eastAsia="ar-SA"/>
        </w:rPr>
        <w:t>Weblogic</w:t>
      </w:r>
      <w:proofErr w:type="spellEnd"/>
      <w:r w:rsidRPr="00022854">
        <w:rPr>
          <w:rFonts w:ascii="Verdana" w:hAnsi="Verdana"/>
          <w:b w:val="0"/>
          <w:bCs/>
          <w:color w:val="auto"/>
          <w:sz w:val="20"/>
          <w:lang w:eastAsia="ar-SA"/>
        </w:rPr>
        <w:t xml:space="preserve"> operations</w:t>
      </w:r>
    </w:p>
    <w:p w:rsidR="00022854" w:rsidRPr="00022854" w:rsidRDefault="00C36D31" w:rsidP="00022854">
      <w:pPr>
        <w:pStyle w:val="Cog-H3a"/>
        <w:numPr>
          <w:ilvl w:val="0"/>
          <w:numId w:val="22"/>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 xml:space="preserve">Clustering </w:t>
      </w:r>
      <w:proofErr w:type="spellStart"/>
      <w:r w:rsidRPr="00022854">
        <w:rPr>
          <w:rFonts w:ascii="Verdana" w:hAnsi="Verdana"/>
          <w:b w:val="0"/>
          <w:bCs/>
          <w:color w:val="auto"/>
          <w:sz w:val="20"/>
          <w:lang w:eastAsia="ar-SA"/>
        </w:rPr>
        <w:t>Weblogic</w:t>
      </w:r>
      <w:proofErr w:type="spellEnd"/>
      <w:r w:rsidRPr="00022854">
        <w:rPr>
          <w:rFonts w:ascii="Verdana" w:hAnsi="Verdana"/>
          <w:b w:val="0"/>
          <w:bCs/>
          <w:color w:val="auto"/>
          <w:sz w:val="20"/>
          <w:lang w:eastAsia="ar-SA"/>
        </w:rPr>
        <w:t xml:space="preserve"> Servers</w:t>
      </w:r>
    </w:p>
    <w:p w:rsidR="00022854" w:rsidRPr="00022854" w:rsidRDefault="00C36D31" w:rsidP="00022854">
      <w:pPr>
        <w:pStyle w:val="Cog-H3a"/>
        <w:numPr>
          <w:ilvl w:val="0"/>
          <w:numId w:val="22"/>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Deployment of application in Production and Development environments</w:t>
      </w:r>
    </w:p>
    <w:p w:rsidR="00022854" w:rsidRPr="00022854" w:rsidRDefault="00C36D31" w:rsidP="00022854">
      <w:pPr>
        <w:pStyle w:val="Cog-H3a"/>
        <w:numPr>
          <w:ilvl w:val="0"/>
          <w:numId w:val="22"/>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Handling client calls to provide the solutions for the clients.</w:t>
      </w:r>
    </w:p>
    <w:p w:rsidR="00C36D31" w:rsidRPr="00022854" w:rsidRDefault="00C36D31" w:rsidP="00022854">
      <w:pPr>
        <w:pStyle w:val="Cog-H3a"/>
        <w:numPr>
          <w:ilvl w:val="0"/>
          <w:numId w:val="22"/>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 xml:space="preserve">Creating new domains in different versions of </w:t>
      </w:r>
      <w:proofErr w:type="spellStart"/>
      <w:r w:rsidRPr="00022854">
        <w:rPr>
          <w:rFonts w:ascii="Verdana" w:hAnsi="Verdana"/>
          <w:b w:val="0"/>
          <w:bCs/>
          <w:color w:val="auto"/>
          <w:sz w:val="20"/>
          <w:lang w:eastAsia="ar-SA"/>
        </w:rPr>
        <w:t>weblogic</w:t>
      </w:r>
      <w:proofErr w:type="spellEnd"/>
      <w:r w:rsidRPr="00022854">
        <w:rPr>
          <w:rFonts w:ascii="Verdana" w:hAnsi="Verdana"/>
          <w:b w:val="0"/>
          <w:bCs/>
          <w:color w:val="auto"/>
          <w:sz w:val="20"/>
          <w:lang w:eastAsia="ar-SA"/>
        </w:rPr>
        <w:t>.</w:t>
      </w:r>
    </w:p>
    <w:p w:rsidR="00C36D31" w:rsidRPr="00022854" w:rsidRDefault="00C36D31" w:rsidP="00022854">
      <w:pPr>
        <w:pStyle w:val="Cog-H3a"/>
        <w:numPr>
          <w:ilvl w:val="0"/>
          <w:numId w:val="21"/>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Monitoring and maintaining the applications.</w:t>
      </w:r>
    </w:p>
    <w:p w:rsidR="00C36D31" w:rsidRPr="00022854" w:rsidRDefault="00C36D31" w:rsidP="00022854">
      <w:pPr>
        <w:pStyle w:val="Cog-H3a"/>
        <w:numPr>
          <w:ilvl w:val="0"/>
          <w:numId w:val="21"/>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Communicating and coordinating with UNIX and network teams to run the applications without issues.</w:t>
      </w:r>
    </w:p>
    <w:p w:rsidR="00C36D31" w:rsidRPr="00022854" w:rsidRDefault="00C36D31" w:rsidP="00022854">
      <w:pPr>
        <w:pStyle w:val="Cog-H3a"/>
        <w:numPr>
          <w:ilvl w:val="0"/>
          <w:numId w:val="21"/>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Training the clients, as and when required</w:t>
      </w:r>
    </w:p>
    <w:p w:rsidR="003A41C2" w:rsidRDefault="003A41C2" w:rsidP="003A786F">
      <w:pPr>
        <w:spacing w:line="360" w:lineRule="auto"/>
        <w:jc w:val="both"/>
        <w:rPr>
          <w:rFonts w:ascii="Verdana" w:hAnsi="Verdana" w:cs="Arial"/>
          <w:color w:val="000000"/>
          <w:sz w:val="20"/>
          <w:szCs w:val="20"/>
        </w:rPr>
      </w:pPr>
    </w:p>
    <w:p w:rsidR="00C8649D" w:rsidRDefault="00C8649D">
      <w:pPr>
        <w:spacing w:line="360" w:lineRule="auto"/>
        <w:jc w:val="both"/>
        <w:rPr>
          <w:rFonts w:ascii="Verdana" w:hAnsi="Verdana"/>
          <w:b/>
          <w:bCs/>
          <w:sz w:val="20"/>
          <w:szCs w:val="20"/>
          <w:u w:val="single"/>
        </w:rPr>
      </w:pPr>
      <w:r>
        <w:rPr>
          <w:rFonts w:ascii="Verdana" w:hAnsi="Verdana"/>
          <w:b/>
          <w:bCs/>
          <w:sz w:val="20"/>
          <w:szCs w:val="20"/>
          <w:u w:val="single"/>
        </w:rPr>
        <w:t>Project #</w:t>
      </w:r>
      <w:r w:rsidR="003D032E">
        <w:rPr>
          <w:rFonts w:ascii="Verdana" w:hAnsi="Verdana"/>
          <w:b/>
          <w:bCs/>
          <w:sz w:val="20"/>
          <w:szCs w:val="20"/>
          <w:u w:val="single"/>
        </w:rPr>
        <w:t>6</w:t>
      </w:r>
      <w:r>
        <w:rPr>
          <w:rFonts w:ascii="Verdana" w:hAnsi="Verdana"/>
          <w:b/>
          <w:bCs/>
          <w:sz w:val="20"/>
          <w:szCs w:val="20"/>
          <w:u w:val="single"/>
        </w:rPr>
        <w:t>:</w:t>
      </w:r>
    </w:p>
    <w:p w:rsidR="002114BB" w:rsidRPr="00023850" w:rsidRDefault="002114BB" w:rsidP="00023850">
      <w:pPr>
        <w:spacing w:line="260" w:lineRule="exact"/>
        <w:ind w:right="144"/>
        <w:jc w:val="both"/>
        <w:rPr>
          <w:rFonts w:ascii="Verdana" w:hAnsi="Verdana"/>
          <w:b/>
          <w:sz w:val="20"/>
          <w:szCs w:val="20"/>
        </w:rPr>
      </w:pPr>
      <w:r w:rsidRPr="00023850">
        <w:rPr>
          <w:rFonts w:ascii="Verdana" w:hAnsi="Verdana"/>
          <w:b/>
          <w:sz w:val="20"/>
          <w:szCs w:val="20"/>
        </w:rPr>
        <w:lastRenderedPageBreak/>
        <w:t>Duration</w:t>
      </w:r>
      <w:r w:rsidRPr="00023850">
        <w:rPr>
          <w:rFonts w:ascii="Verdana" w:hAnsi="Verdana"/>
          <w:b/>
          <w:sz w:val="20"/>
          <w:szCs w:val="20"/>
        </w:rPr>
        <w:tab/>
        <w:t xml:space="preserve">         : June 2008 to January 2009</w:t>
      </w:r>
    </w:p>
    <w:p w:rsidR="00C8649D" w:rsidRPr="00023850" w:rsidRDefault="00C8649D" w:rsidP="00023850">
      <w:pPr>
        <w:spacing w:line="260" w:lineRule="exact"/>
        <w:ind w:right="144"/>
        <w:jc w:val="both"/>
        <w:rPr>
          <w:rFonts w:ascii="Verdana" w:hAnsi="Verdana"/>
          <w:b/>
          <w:sz w:val="20"/>
          <w:szCs w:val="20"/>
        </w:rPr>
      </w:pPr>
      <w:r w:rsidRPr="00023850">
        <w:rPr>
          <w:rFonts w:ascii="Verdana" w:hAnsi="Verdana"/>
          <w:b/>
          <w:sz w:val="20"/>
          <w:szCs w:val="20"/>
        </w:rPr>
        <w:t>Organization          : HCL COMNET</w:t>
      </w:r>
    </w:p>
    <w:p w:rsidR="00C8649D" w:rsidRPr="00023850" w:rsidRDefault="00C8649D" w:rsidP="00023850">
      <w:pPr>
        <w:spacing w:line="260" w:lineRule="exact"/>
        <w:ind w:right="144"/>
        <w:jc w:val="both"/>
        <w:rPr>
          <w:rFonts w:ascii="Verdana" w:hAnsi="Verdana"/>
          <w:b/>
          <w:sz w:val="20"/>
          <w:szCs w:val="20"/>
        </w:rPr>
      </w:pPr>
      <w:r w:rsidRPr="00023850">
        <w:rPr>
          <w:rFonts w:ascii="Verdana" w:hAnsi="Verdana"/>
          <w:b/>
          <w:sz w:val="20"/>
          <w:szCs w:val="20"/>
        </w:rPr>
        <w:t>Client                      : Deustche Bank</w:t>
      </w:r>
    </w:p>
    <w:p w:rsidR="00D877CF" w:rsidRDefault="00C8649D">
      <w:pPr>
        <w:spacing w:line="360" w:lineRule="auto"/>
        <w:jc w:val="both"/>
        <w:rPr>
          <w:rFonts w:ascii="Verdana" w:hAnsi="Verdana"/>
          <w:sz w:val="20"/>
          <w:szCs w:val="20"/>
        </w:rPr>
      </w:pPr>
      <w:r>
        <w:rPr>
          <w:rFonts w:ascii="Verdana" w:hAnsi="Verdana"/>
          <w:b/>
          <w:bCs/>
          <w:sz w:val="20"/>
          <w:szCs w:val="20"/>
        </w:rPr>
        <w:t xml:space="preserve">Environment          : </w:t>
      </w:r>
      <w:r>
        <w:rPr>
          <w:rFonts w:ascii="Verdana" w:hAnsi="Verdana"/>
          <w:sz w:val="20"/>
          <w:szCs w:val="20"/>
        </w:rPr>
        <w:t>Java</w:t>
      </w:r>
      <w:r w:rsidR="00D13A27">
        <w:rPr>
          <w:rFonts w:ascii="Verdana" w:hAnsi="Verdana"/>
          <w:sz w:val="20"/>
          <w:szCs w:val="20"/>
        </w:rPr>
        <w:t xml:space="preserve">, JSP, Servlet, JDBC, </w:t>
      </w:r>
      <w:proofErr w:type="spellStart"/>
      <w:r w:rsidR="00D13A27">
        <w:rPr>
          <w:rFonts w:ascii="Verdana" w:hAnsi="Verdana"/>
          <w:sz w:val="20"/>
          <w:szCs w:val="20"/>
        </w:rPr>
        <w:t>Weblogic</w:t>
      </w:r>
      <w:proofErr w:type="spellEnd"/>
      <w:r>
        <w:rPr>
          <w:rFonts w:ascii="Verdana" w:hAnsi="Verdana"/>
          <w:sz w:val="20"/>
          <w:szCs w:val="20"/>
        </w:rPr>
        <w:t xml:space="preserve"> 8.1 Oracle 9i</w:t>
      </w:r>
      <w:r w:rsidR="00D13A27">
        <w:rPr>
          <w:rFonts w:ascii="Verdana" w:hAnsi="Verdana"/>
          <w:sz w:val="20"/>
          <w:szCs w:val="20"/>
        </w:rPr>
        <w:t>, Solaris9</w:t>
      </w:r>
      <w:r w:rsidR="00962BA1">
        <w:rPr>
          <w:rFonts w:ascii="Verdana" w:hAnsi="Verdana"/>
          <w:sz w:val="20"/>
          <w:szCs w:val="20"/>
        </w:rPr>
        <w:t>, MQ</w:t>
      </w:r>
      <w:r w:rsidR="00D13A27">
        <w:rPr>
          <w:rFonts w:ascii="Verdana" w:hAnsi="Verdana"/>
          <w:sz w:val="20"/>
          <w:szCs w:val="20"/>
        </w:rPr>
        <w:t xml:space="preserve"> </w:t>
      </w:r>
      <w:r w:rsidR="00962BA1">
        <w:rPr>
          <w:rFonts w:ascii="Verdana" w:hAnsi="Verdana"/>
          <w:sz w:val="20"/>
          <w:szCs w:val="20"/>
        </w:rPr>
        <w:t>6.0,</w:t>
      </w:r>
    </w:p>
    <w:p w:rsidR="00C8649D" w:rsidRDefault="00D877CF" w:rsidP="00D877CF">
      <w:pPr>
        <w:spacing w:line="360" w:lineRule="auto"/>
        <w:ind w:left="2160"/>
        <w:jc w:val="both"/>
        <w:rPr>
          <w:rFonts w:ascii="Verdana" w:hAnsi="Verdana"/>
          <w:sz w:val="20"/>
          <w:szCs w:val="20"/>
        </w:rPr>
      </w:pPr>
      <w:r>
        <w:rPr>
          <w:rFonts w:ascii="Verdana" w:hAnsi="Verdana"/>
          <w:sz w:val="20"/>
          <w:szCs w:val="20"/>
        </w:rPr>
        <w:t xml:space="preserve">  </w:t>
      </w:r>
      <w:proofErr w:type="spellStart"/>
      <w:r w:rsidR="003440FE">
        <w:rPr>
          <w:rFonts w:ascii="Verdana" w:hAnsi="Verdana"/>
          <w:sz w:val="20"/>
          <w:szCs w:val="20"/>
        </w:rPr>
        <w:t>WebMethods</w:t>
      </w:r>
      <w:proofErr w:type="spellEnd"/>
      <w:r w:rsidR="003440FE">
        <w:rPr>
          <w:rFonts w:ascii="Verdana" w:hAnsi="Verdana"/>
          <w:sz w:val="20"/>
          <w:szCs w:val="20"/>
        </w:rPr>
        <w:t xml:space="preserve"> 6.1</w:t>
      </w:r>
    </w:p>
    <w:p w:rsidR="00C8649D" w:rsidRDefault="00C8649D">
      <w:pPr>
        <w:spacing w:line="360" w:lineRule="auto"/>
        <w:jc w:val="both"/>
        <w:rPr>
          <w:rFonts w:ascii="Verdana" w:hAnsi="Verdana"/>
          <w:sz w:val="20"/>
          <w:szCs w:val="20"/>
        </w:rPr>
      </w:pPr>
      <w:r>
        <w:rPr>
          <w:rFonts w:ascii="Verdana" w:hAnsi="Verdana"/>
          <w:b/>
          <w:bCs/>
          <w:sz w:val="20"/>
          <w:szCs w:val="20"/>
        </w:rPr>
        <w:t xml:space="preserve">Team size               : </w:t>
      </w:r>
      <w:r>
        <w:rPr>
          <w:rFonts w:ascii="Verdana" w:hAnsi="Verdana"/>
          <w:sz w:val="20"/>
          <w:szCs w:val="20"/>
        </w:rPr>
        <w:t>8</w:t>
      </w:r>
    </w:p>
    <w:p w:rsidR="00C8649D" w:rsidRDefault="00C8649D">
      <w:pPr>
        <w:spacing w:line="360" w:lineRule="auto"/>
        <w:jc w:val="both"/>
        <w:rPr>
          <w:rFonts w:ascii="Verdana" w:hAnsi="Verdana"/>
          <w:b/>
          <w:bCs/>
          <w:sz w:val="20"/>
          <w:szCs w:val="20"/>
        </w:rPr>
      </w:pPr>
      <w:r>
        <w:rPr>
          <w:rFonts w:ascii="Verdana" w:hAnsi="Verdana"/>
          <w:b/>
          <w:bCs/>
          <w:sz w:val="20"/>
          <w:szCs w:val="20"/>
        </w:rPr>
        <w:t>Description:</w:t>
      </w:r>
    </w:p>
    <w:p w:rsidR="00C8649D" w:rsidRPr="00022854" w:rsidRDefault="00C8649D" w:rsidP="00022854">
      <w:pPr>
        <w:pStyle w:val="Cog-H3a"/>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 xml:space="preserve">            The project is mainly deals with payment process of banks. We have 3 layers in Environment called access layer which will deals with the end </w:t>
      </w:r>
      <w:r w:rsidR="00D13A27" w:rsidRPr="00022854">
        <w:rPr>
          <w:rFonts w:ascii="Verdana" w:hAnsi="Verdana"/>
          <w:b w:val="0"/>
          <w:bCs/>
          <w:color w:val="auto"/>
          <w:sz w:val="20"/>
          <w:lang w:eastAsia="ar-SA"/>
        </w:rPr>
        <w:t>user, middle</w:t>
      </w:r>
      <w:r w:rsidRPr="00022854">
        <w:rPr>
          <w:rFonts w:ascii="Verdana" w:hAnsi="Verdana"/>
          <w:b w:val="0"/>
          <w:bCs/>
          <w:color w:val="auto"/>
          <w:sz w:val="20"/>
          <w:lang w:eastAsia="ar-SA"/>
        </w:rPr>
        <w:t xml:space="preserve"> layer which will deals with payments after receiving the messages from access layer and this will send it to the Back end layer, and Back end layer is one which will maintain the database details of every Customer. </w:t>
      </w:r>
      <w:proofErr w:type="spellStart"/>
      <w:r w:rsidRPr="00022854">
        <w:rPr>
          <w:rFonts w:ascii="Verdana" w:hAnsi="Verdana"/>
          <w:b w:val="0"/>
          <w:bCs/>
          <w:color w:val="auto"/>
          <w:sz w:val="20"/>
          <w:lang w:eastAsia="ar-SA"/>
        </w:rPr>
        <w:t>Prisma</w:t>
      </w:r>
      <w:proofErr w:type="spellEnd"/>
      <w:r w:rsidRPr="00022854">
        <w:rPr>
          <w:rFonts w:ascii="Verdana" w:hAnsi="Verdana"/>
          <w:b w:val="0"/>
          <w:bCs/>
          <w:color w:val="auto"/>
          <w:sz w:val="20"/>
          <w:lang w:eastAsia="ar-SA"/>
        </w:rPr>
        <w:t xml:space="preserve"> will play the role in Middle Layer, here in </w:t>
      </w:r>
      <w:proofErr w:type="spellStart"/>
      <w:r w:rsidRPr="00022854">
        <w:rPr>
          <w:rFonts w:ascii="Verdana" w:hAnsi="Verdana"/>
          <w:b w:val="0"/>
          <w:bCs/>
          <w:color w:val="auto"/>
          <w:sz w:val="20"/>
          <w:lang w:eastAsia="ar-SA"/>
        </w:rPr>
        <w:t>prisma</w:t>
      </w:r>
      <w:proofErr w:type="spellEnd"/>
      <w:r w:rsidRPr="00022854">
        <w:rPr>
          <w:rFonts w:ascii="Verdana" w:hAnsi="Verdana"/>
          <w:b w:val="0"/>
          <w:bCs/>
          <w:color w:val="auto"/>
          <w:sz w:val="20"/>
          <w:lang w:eastAsia="ar-SA"/>
        </w:rPr>
        <w:t xml:space="preserve"> we have 5 </w:t>
      </w:r>
      <w:proofErr w:type="spellStart"/>
      <w:r w:rsidRPr="00022854">
        <w:rPr>
          <w:rFonts w:ascii="Verdana" w:hAnsi="Verdana"/>
          <w:b w:val="0"/>
          <w:bCs/>
          <w:color w:val="auto"/>
          <w:sz w:val="20"/>
          <w:lang w:eastAsia="ar-SA"/>
        </w:rPr>
        <w:t>weblogic</w:t>
      </w:r>
      <w:proofErr w:type="spellEnd"/>
      <w:r w:rsidRPr="00022854">
        <w:rPr>
          <w:rFonts w:ascii="Verdana" w:hAnsi="Verdana"/>
          <w:b w:val="0"/>
          <w:bCs/>
          <w:color w:val="auto"/>
          <w:sz w:val="20"/>
          <w:lang w:eastAsia="ar-SA"/>
        </w:rPr>
        <w:t xml:space="preserve"> domains </w:t>
      </w:r>
      <w:r w:rsidR="00D13A27" w:rsidRPr="00022854">
        <w:rPr>
          <w:rFonts w:ascii="Verdana" w:hAnsi="Verdana"/>
          <w:b w:val="0"/>
          <w:bCs/>
          <w:color w:val="auto"/>
          <w:sz w:val="20"/>
          <w:lang w:eastAsia="ar-SA"/>
        </w:rPr>
        <w:t xml:space="preserve">and 10 </w:t>
      </w:r>
      <w:proofErr w:type="spellStart"/>
      <w:r w:rsidR="00D13A27" w:rsidRPr="00022854">
        <w:rPr>
          <w:rFonts w:ascii="Verdana" w:hAnsi="Verdana"/>
          <w:b w:val="0"/>
          <w:bCs/>
          <w:color w:val="auto"/>
          <w:sz w:val="20"/>
          <w:lang w:eastAsia="ar-SA"/>
        </w:rPr>
        <w:t>webmethod</w:t>
      </w:r>
      <w:proofErr w:type="spellEnd"/>
      <w:r w:rsidR="00D13A27" w:rsidRPr="00022854">
        <w:rPr>
          <w:rFonts w:ascii="Verdana" w:hAnsi="Verdana"/>
          <w:b w:val="0"/>
          <w:bCs/>
          <w:color w:val="auto"/>
          <w:sz w:val="20"/>
          <w:lang w:eastAsia="ar-SA"/>
        </w:rPr>
        <w:t xml:space="preserve"> </w:t>
      </w:r>
      <w:proofErr w:type="spellStart"/>
      <w:r w:rsidR="00D13A27" w:rsidRPr="00022854">
        <w:rPr>
          <w:rFonts w:ascii="Verdana" w:hAnsi="Verdana"/>
          <w:b w:val="0"/>
          <w:bCs/>
          <w:color w:val="auto"/>
          <w:sz w:val="20"/>
          <w:lang w:eastAsia="ar-SA"/>
        </w:rPr>
        <w:t>instances.Weblogic</w:t>
      </w:r>
      <w:proofErr w:type="spellEnd"/>
      <w:r w:rsidR="00D13A27" w:rsidRPr="00022854">
        <w:rPr>
          <w:rFonts w:ascii="Verdana" w:hAnsi="Verdana"/>
          <w:b w:val="0"/>
          <w:bCs/>
          <w:color w:val="auto"/>
          <w:sz w:val="20"/>
          <w:lang w:eastAsia="ar-SA"/>
        </w:rPr>
        <w:t xml:space="preserve"> domains are called as inbound</w:t>
      </w:r>
      <w:r w:rsidRPr="00022854">
        <w:rPr>
          <w:rFonts w:ascii="Verdana" w:hAnsi="Verdana"/>
          <w:b w:val="0"/>
          <w:bCs/>
          <w:color w:val="auto"/>
          <w:sz w:val="20"/>
          <w:lang w:eastAsia="ar-SA"/>
        </w:rPr>
        <w:t>, inbound conversion</w:t>
      </w:r>
      <w:r w:rsidR="00826E81" w:rsidRPr="00022854">
        <w:rPr>
          <w:rFonts w:ascii="Verdana" w:hAnsi="Verdana"/>
          <w:b w:val="0"/>
          <w:bCs/>
          <w:color w:val="auto"/>
          <w:sz w:val="20"/>
          <w:lang w:eastAsia="ar-SA"/>
        </w:rPr>
        <w:t>, pay, outbound</w:t>
      </w:r>
      <w:r w:rsidRPr="00022854">
        <w:rPr>
          <w:rFonts w:ascii="Verdana" w:hAnsi="Verdana"/>
          <w:b w:val="0"/>
          <w:bCs/>
          <w:color w:val="auto"/>
          <w:sz w:val="20"/>
          <w:lang w:eastAsia="ar-SA"/>
        </w:rPr>
        <w:t xml:space="preserve"> and outbound conversion. </w:t>
      </w:r>
      <w:r w:rsidR="00826E81" w:rsidRPr="00022854">
        <w:rPr>
          <w:rFonts w:ascii="Verdana" w:hAnsi="Verdana"/>
          <w:b w:val="0"/>
          <w:bCs/>
          <w:color w:val="auto"/>
          <w:sz w:val="20"/>
          <w:lang w:eastAsia="ar-SA"/>
        </w:rPr>
        <w:t xml:space="preserve">One of the </w:t>
      </w:r>
      <w:proofErr w:type="spellStart"/>
      <w:r w:rsidR="00826E81" w:rsidRPr="00022854">
        <w:rPr>
          <w:rFonts w:ascii="Verdana" w:hAnsi="Verdana"/>
          <w:b w:val="0"/>
          <w:bCs/>
          <w:color w:val="auto"/>
          <w:sz w:val="20"/>
          <w:lang w:eastAsia="ar-SA"/>
        </w:rPr>
        <w:t>Webmethods</w:t>
      </w:r>
      <w:proofErr w:type="spellEnd"/>
      <w:r w:rsidR="00826E81" w:rsidRPr="00022854">
        <w:rPr>
          <w:rFonts w:ascii="Verdana" w:hAnsi="Verdana"/>
          <w:b w:val="0"/>
          <w:bCs/>
          <w:color w:val="auto"/>
          <w:sz w:val="20"/>
          <w:lang w:eastAsia="ar-SA"/>
        </w:rPr>
        <w:t xml:space="preserve"> instance with name will receive the message from the Access Layer Through </w:t>
      </w:r>
      <w:proofErr w:type="spellStart"/>
      <w:r w:rsidR="00826E81" w:rsidRPr="00022854">
        <w:rPr>
          <w:rFonts w:ascii="Verdana" w:hAnsi="Verdana"/>
          <w:b w:val="0"/>
          <w:bCs/>
          <w:color w:val="auto"/>
          <w:sz w:val="20"/>
          <w:lang w:eastAsia="ar-SA"/>
        </w:rPr>
        <w:t>MQ.</w:t>
      </w:r>
      <w:r w:rsidRPr="00022854">
        <w:rPr>
          <w:rFonts w:ascii="Verdana" w:hAnsi="Verdana"/>
          <w:b w:val="0"/>
          <w:bCs/>
          <w:color w:val="auto"/>
          <w:sz w:val="20"/>
          <w:lang w:eastAsia="ar-SA"/>
        </w:rPr>
        <w:t>Inbound</w:t>
      </w:r>
      <w:proofErr w:type="spellEnd"/>
      <w:r w:rsidRPr="00022854">
        <w:rPr>
          <w:rFonts w:ascii="Verdana" w:hAnsi="Verdana"/>
          <w:b w:val="0"/>
          <w:bCs/>
          <w:color w:val="auto"/>
          <w:sz w:val="20"/>
          <w:lang w:eastAsia="ar-SA"/>
        </w:rPr>
        <w:t xml:space="preserve"> will receive the messages from the Access layer through the Web methods Integration server and it will Check for the </w:t>
      </w:r>
      <w:proofErr w:type="spellStart"/>
      <w:r w:rsidRPr="00022854">
        <w:rPr>
          <w:rFonts w:ascii="Verdana" w:hAnsi="Verdana"/>
          <w:b w:val="0"/>
          <w:bCs/>
          <w:color w:val="auto"/>
          <w:sz w:val="20"/>
          <w:lang w:eastAsia="ar-SA"/>
        </w:rPr>
        <w:t>preauthentication</w:t>
      </w:r>
      <w:proofErr w:type="spellEnd"/>
      <w:r w:rsidRPr="00022854">
        <w:rPr>
          <w:rFonts w:ascii="Verdana" w:hAnsi="Verdana"/>
          <w:b w:val="0"/>
          <w:bCs/>
          <w:color w:val="auto"/>
          <w:sz w:val="20"/>
          <w:lang w:eastAsia="ar-SA"/>
        </w:rPr>
        <w:t xml:space="preserve"> and pre </w:t>
      </w:r>
      <w:r w:rsidR="00826E81" w:rsidRPr="00022854">
        <w:rPr>
          <w:rFonts w:ascii="Verdana" w:hAnsi="Verdana"/>
          <w:b w:val="0"/>
          <w:bCs/>
          <w:color w:val="auto"/>
          <w:sz w:val="20"/>
          <w:lang w:eastAsia="ar-SA"/>
        </w:rPr>
        <w:t>authorization, if</w:t>
      </w:r>
      <w:r w:rsidRPr="00022854">
        <w:rPr>
          <w:rFonts w:ascii="Verdana" w:hAnsi="Verdana"/>
          <w:b w:val="0"/>
          <w:bCs/>
          <w:color w:val="auto"/>
          <w:sz w:val="20"/>
          <w:lang w:eastAsia="ar-SA"/>
        </w:rPr>
        <w:t xml:space="preserve"> the message is not authenticated it will send for </w:t>
      </w:r>
      <w:proofErr w:type="spellStart"/>
      <w:r w:rsidRPr="00022854">
        <w:rPr>
          <w:rFonts w:ascii="Verdana" w:hAnsi="Verdana"/>
          <w:b w:val="0"/>
          <w:bCs/>
          <w:color w:val="auto"/>
          <w:sz w:val="20"/>
          <w:lang w:eastAsia="ar-SA"/>
        </w:rPr>
        <w:t>preauthentication</w:t>
      </w:r>
      <w:proofErr w:type="spellEnd"/>
      <w:r w:rsidRPr="00022854">
        <w:rPr>
          <w:rFonts w:ascii="Verdana" w:hAnsi="Verdana"/>
          <w:b w:val="0"/>
          <w:bCs/>
          <w:color w:val="auto"/>
          <w:sz w:val="20"/>
          <w:lang w:eastAsia="ar-SA"/>
        </w:rPr>
        <w:t xml:space="preserve">. After the authentication of </w:t>
      </w:r>
      <w:r w:rsidR="00826E81" w:rsidRPr="00022854">
        <w:rPr>
          <w:rFonts w:ascii="Verdana" w:hAnsi="Verdana"/>
          <w:b w:val="0"/>
          <w:bCs/>
          <w:color w:val="auto"/>
          <w:sz w:val="20"/>
          <w:lang w:eastAsia="ar-SA"/>
        </w:rPr>
        <w:t>message it</w:t>
      </w:r>
      <w:r w:rsidRPr="00022854">
        <w:rPr>
          <w:rFonts w:ascii="Verdana" w:hAnsi="Verdana"/>
          <w:b w:val="0"/>
          <w:bCs/>
          <w:color w:val="auto"/>
          <w:sz w:val="20"/>
          <w:lang w:eastAsia="ar-SA"/>
        </w:rPr>
        <w:t xml:space="preserve"> will come into the inbound conversion and here the message will split into small units and </w:t>
      </w:r>
      <w:r w:rsidR="00826E81" w:rsidRPr="00022854">
        <w:rPr>
          <w:rFonts w:ascii="Verdana" w:hAnsi="Verdana"/>
          <w:b w:val="0"/>
          <w:bCs/>
          <w:color w:val="auto"/>
          <w:sz w:val="20"/>
          <w:lang w:eastAsia="ar-SA"/>
        </w:rPr>
        <w:t>this message</w:t>
      </w:r>
      <w:r w:rsidRPr="00022854">
        <w:rPr>
          <w:rFonts w:ascii="Verdana" w:hAnsi="Verdana"/>
          <w:b w:val="0"/>
          <w:bCs/>
          <w:color w:val="auto"/>
          <w:sz w:val="20"/>
          <w:lang w:eastAsia="ar-SA"/>
        </w:rPr>
        <w:t xml:space="preserve"> converted into the unique data base format and it will send it to the pay domain. This pay domain will process the messages for the Payment process and it will send it to the Out bound conversion. Outbound Conversion will take this messages and it will Check for the availability of the payment and transaction limit of the </w:t>
      </w:r>
      <w:r w:rsidR="00826E81" w:rsidRPr="00022854">
        <w:rPr>
          <w:rFonts w:ascii="Verdana" w:hAnsi="Verdana"/>
          <w:b w:val="0"/>
          <w:bCs/>
          <w:color w:val="auto"/>
          <w:sz w:val="20"/>
          <w:lang w:eastAsia="ar-SA"/>
        </w:rPr>
        <w:t>payment, if</w:t>
      </w:r>
      <w:r w:rsidRPr="00022854">
        <w:rPr>
          <w:rFonts w:ascii="Verdana" w:hAnsi="Verdana"/>
          <w:b w:val="0"/>
          <w:bCs/>
          <w:color w:val="auto"/>
          <w:sz w:val="20"/>
          <w:lang w:eastAsia="ar-SA"/>
        </w:rPr>
        <w:t xml:space="preserve"> payment availability and transaction limits are available it will process this message to the Outbound. Outbound will send these messages to the Back end an</w:t>
      </w:r>
      <w:r w:rsidR="00826E81" w:rsidRPr="00022854">
        <w:rPr>
          <w:rFonts w:ascii="Verdana" w:hAnsi="Verdana"/>
          <w:b w:val="0"/>
          <w:bCs/>
          <w:color w:val="auto"/>
          <w:sz w:val="20"/>
          <w:lang w:eastAsia="ar-SA"/>
        </w:rPr>
        <w:t xml:space="preserve">d transaction will </w:t>
      </w:r>
      <w:r w:rsidR="00022854" w:rsidRPr="00022854">
        <w:rPr>
          <w:rFonts w:ascii="Verdana" w:hAnsi="Verdana"/>
          <w:b w:val="0"/>
          <w:bCs/>
          <w:color w:val="auto"/>
          <w:sz w:val="20"/>
          <w:lang w:eastAsia="ar-SA"/>
        </w:rPr>
        <w:t>mark</w:t>
      </w:r>
      <w:r w:rsidR="00826E81" w:rsidRPr="00022854">
        <w:rPr>
          <w:rFonts w:ascii="Verdana" w:hAnsi="Verdana"/>
          <w:b w:val="0"/>
          <w:bCs/>
          <w:color w:val="auto"/>
          <w:sz w:val="20"/>
          <w:lang w:eastAsia="ar-SA"/>
        </w:rPr>
        <w:t xml:space="preserve"> as completed in </w:t>
      </w:r>
      <w:proofErr w:type="spellStart"/>
      <w:r w:rsidR="00826E81" w:rsidRPr="00022854">
        <w:rPr>
          <w:rFonts w:ascii="Verdana" w:hAnsi="Verdana"/>
          <w:b w:val="0"/>
          <w:bCs/>
          <w:color w:val="auto"/>
          <w:sz w:val="20"/>
          <w:lang w:eastAsia="ar-SA"/>
        </w:rPr>
        <w:t>prisma</w:t>
      </w:r>
      <w:proofErr w:type="spellEnd"/>
      <w:r w:rsidR="00826E81" w:rsidRPr="00022854">
        <w:rPr>
          <w:rFonts w:ascii="Verdana" w:hAnsi="Verdana"/>
          <w:b w:val="0"/>
          <w:bCs/>
          <w:color w:val="auto"/>
          <w:sz w:val="20"/>
          <w:lang w:eastAsia="ar-SA"/>
        </w:rPr>
        <w:t xml:space="preserve"> domain.</w:t>
      </w:r>
    </w:p>
    <w:p w:rsidR="009A7A91" w:rsidRDefault="009A7A91">
      <w:pPr>
        <w:rPr>
          <w:rFonts w:ascii="Verdana" w:hAnsi="Verdana" w:cs="Arial"/>
          <w:b/>
          <w:sz w:val="20"/>
          <w:szCs w:val="20"/>
        </w:rPr>
      </w:pPr>
    </w:p>
    <w:p w:rsidR="00C8649D" w:rsidRDefault="00C8649D">
      <w:pPr>
        <w:rPr>
          <w:rFonts w:ascii="Verdana" w:hAnsi="Verdana" w:cs="Arial"/>
          <w:b/>
          <w:sz w:val="20"/>
          <w:szCs w:val="20"/>
        </w:rPr>
      </w:pPr>
      <w:r>
        <w:rPr>
          <w:rFonts w:ascii="Verdana" w:hAnsi="Verdana" w:cs="Arial"/>
          <w:b/>
          <w:sz w:val="20"/>
          <w:szCs w:val="20"/>
        </w:rPr>
        <w:t xml:space="preserve">Responsibilities: </w:t>
      </w:r>
    </w:p>
    <w:p w:rsidR="00C8649D" w:rsidRDefault="00C8649D">
      <w:pPr>
        <w:jc w:val="both"/>
        <w:rPr>
          <w:rFonts w:ascii="Verdana" w:hAnsi="Verdana"/>
          <w:sz w:val="20"/>
          <w:szCs w:val="20"/>
        </w:rPr>
      </w:pPr>
    </w:p>
    <w:p w:rsidR="00C8649D" w:rsidRDefault="00C8649D">
      <w:pPr>
        <w:numPr>
          <w:ilvl w:val="0"/>
          <w:numId w:val="5"/>
        </w:numPr>
        <w:tabs>
          <w:tab w:val="left" w:pos="720"/>
        </w:tabs>
        <w:ind w:right="450"/>
        <w:jc w:val="both"/>
        <w:rPr>
          <w:rFonts w:ascii="Verdana" w:hAnsi="Verdana"/>
          <w:color w:val="000000"/>
          <w:sz w:val="20"/>
          <w:szCs w:val="20"/>
        </w:rPr>
      </w:pPr>
      <w:r>
        <w:rPr>
          <w:rFonts w:ascii="Verdana" w:hAnsi="Verdana"/>
          <w:color w:val="000000"/>
          <w:sz w:val="20"/>
          <w:szCs w:val="20"/>
        </w:rPr>
        <w:t>Installation and Configuration of WebLogic on Solaris Platform</w:t>
      </w:r>
    </w:p>
    <w:p w:rsidR="00C8649D" w:rsidRDefault="00C8649D">
      <w:pPr>
        <w:numPr>
          <w:ilvl w:val="0"/>
          <w:numId w:val="5"/>
        </w:numPr>
        <w:tabs>
          <w:tab w:val="left" w:pos="720"/>
        </w:tabs>
        <w:ind w:right="450"/>
        <w:jc w:val="both"/>
        <w:rPr>
          <w:rFonts w:ascii="Verdana" w:hAnsi="Verdana"/>
          <w:color w:val="000000"/>
          <w:sz w:val="20"/>
          <w:szCs w:val="20"/>
        </w:rPr>
      </w:pPr>
      <w:r>
        <w:rPr>
          <w:rFonts w:ascii="Verdana" w:hAnsi="Verdana"/>
          <w:color w:val="000000"/>
          <w:sz w:val="20"/>
          <w:szCs w:val="20"/>
        </w:rPr>
        <w:t>Understand and implement WebLogic operations</w:t>
      </w:r>
    </w:p>
    <w:p w:rsidR="00C8649D" w:rsidRDefault="00C8649D">
      <w:pPr>
        <w:numPr>
          <w:ilvl w:val="0"/>
          <w:numId w:val="5"/>
        </w:numPr>
        <w:tabs>
          <w:tab w:val="left" w:pos="720"/>
        </w:tabs>
        <w:overflowPunct w:val="0"/>
        <w:autoSpaceDE w:val="0"/>
        <w:ind w:right="450"/>
        <w:jc w:val="both"/>
        <w:textAlignment w:val="baseline"/>
        <w:rPr>
          <w:rFonts w:ascii="Verdana" w:hAnsi="Verdana" w:cs="Arial"/>
          <w:bCs/>
          <w:sz w:val="20"/>
          <w:szCs w:val="20"/>
        </w:rPr>
      </w:pPr>
      <w:r>
        <w:rPr>
          <w:rFonts w:ascii="Verdana" w:hAnsi="Verdana" w:cs="Arial"/>
          <w:bCs/>
          <w:sz w:val="20"/>
          <w:szCs w:val="20"/>
        </w:rPr>
        <w:t>Maintenance of the project</w:t>
      </w:r>
    </w:p>
    <w:p w:rsidR="00C8649D" w:rsidRDefault="00C8649D">
      <w:pPr>
        <w:numPr>
          <w:ilvl w:val="0"/>
          <w:numId w:val="5"/>
        </w:numPr>
        <w:tabs>
          <w:tab w:val="left" w:pos="720"/>
        </w:tabs>
        <w:ind w:right="450"/>
        <w:jc w:val="both"/>
        <w:rPr>
          <w:rFonts w:ascii="Verdana" w:hAnsi="Verdana"/>
          <w:color w:val="000000"/>
          <w:sz w:val="20"/>
          <w:szCs w:val="20"/>
        </w:rPr>
      </w:pPr>
      <w:r>
        <w:rPr>
          <w:rFonts w:ascii="Verdana" w:hAnsi="Verdana"/>
          <w:color w:val="000000"/>
          <w:sz w:val="20"/>
          <w:szCs w:val="20"/>
        </w:rPr>
        <w:t>Clustering WebLogic Servers</w:t>
      </w:r>
    </w:p>
    <w:p w:rsidR="00C8649D" w:rsidRDefault="00C8649D">
      <w:pPr>
        <w:numPr>
          <w:ilvl w:val="0"/>
          <w:numId w:val="5"/>
        </w:numPr>
        <w:tabs>
          <w:tab w:val="left" w:pos="720"/>
        </w:tabs>
        <w:ind w:right="450"/>
        <w:jc w:val="both"/>
        <w:rPr>
          <w:rFonts w:ascii="Verdana" w:hAnsi="Verdana"/>
          <w:color w:val="000000"/>
          <w:sz w:val="20"/>
          <w:szCs w:val="20"/>
        </w:rPr>
      </w:pPr>
      <w:r>
        <w:rPr>
          <w:rFonts w:ascii="Verdana" w:hAnsi="Verdana"/>
          <w:color w:val="000000"/>
          <w:sz w:val="20"/>
          <w:szCs w:val="20"/>
        </w:rPr>
        <w:t>Deployment of application in Production and Staging environments</w:t>
      </w:r>
    </w:p>
    <w:p w:rsidR="00826E81" w:rsidRDefault="00826E81">
      <w:pPr>
        <w:numPr>
          <w:ilvl w:val="0"/>
          <w:numId w:val="5"/>
        </w:numPr>
        <w:tabs>
          <w:tab w:val="left" w:pos="720"/>
        </w:tabs>
        <w:ind w:right="450"/>
        <w:jc w:val="both"/>
        <w:rPr>
          <w:rFonts w:ascii="Verdana" w:hAnsi="Verdana"/>
          <w:color w:val="000000"/>
          <w:sz w:val="20"/>
          <w:szCs w:val="20"/>
        </w:rPr>
      </w:pPr>
      <w:r>
        <w:rPr>
          <w:rFonts w:ascii="Verdana" w:hAnsi="Verdana"/>
          <w:color w:val="000000"/>
          <w:sz w:val="20"/>
          <w:szCs w:val="20"/>
        </w:rPr>
        <w:t xml:space="preserve">Configuring the </w:t>
      </w:r>
      <w:proofErr w:type="spellStart"/>
      <w:r>
        <w:rPr>
          <w:rFonts w:ascii="Verdana" w:hAnsi="Verdana"/>
          <w:color w:val="000000"/>
          <w:sz w:val="20"/>
          <w:szCs w:val="20"/>
        </w:rPr>
        <w:t>WebMethods</w:t>
      </w:r>
      <w:proofErr w:type="spellEnd"/>
      <w:r>
        <w:rPr>
          <w:rFonts w:ascii="Verdana" w:hAnsi="Verdana"/>
          <w:color w:val="000000"/>
          <w:sz w:val="20"/>
          <w:szCs w:val="20"/>
        </w:rPr>
        <w:t xml:space="preserve"> instances and Clustering the Instances.</w:t>
      </w:r>
    </w:p>
    <w:p w:rsidR="00826E81" w:rsidRDefault="00826E81">
      <w:pPr>
        <w:numPr>
          <w:ilvl w:val="0"/>
          <w:numId w:val="5"/>
        </w:numPr>
        <w:tabs>
          <w:tab w:val="left" w:pos="720"/>
        </w:tabs>
        <w:ind w:right="450"/>
        <w:jc w:val="both"/>
        <w:rPr>
          <w:rFonts w:ascii="Verdana" w:hAnsi="Verdana"/>
          <w:color w:val="000000"/>
          <w:sz w:val="20"/>
          <w:szCs w:val="20"/>
        </w:rPr>
      </w:pPr>
      <w:r>
        <w:rPr>
          <w:rFonts w:ascii="Verdana" w:hAnsi="Verdana"/>
          <w:color w:val="000000"/>
          <w:sz w:val="20"/>
          <w:szCs w:val="20"/>
        </w:rPr>
        <w:t>Monitoring the Servers</w:t>
      </w:r>
      <w:r w:rsidR="001E273F">
        <w:rPr>
          <w:rFonts w:ascii="Verdana" w:hAnsi="Verdana"/>
          <w:color w:val="000000"/>
          <w:sz w:val="20"/>
          <w:szCs w:val="20"/>
        </w:rPr>
        <w:t>, MQ</w:t>
      </w:r>
      <w:r>
        <w:rPr>
          <w:rFonts w:ascii="Verdana" w:hAnsi="Verdana"/>
          <w:color w:val="000000"/>
          <w:sz w:val="20"/>
          <w:szCs w:val="20"/>
        </w:rPr>
        <w:t xml:space="preserve"> and </w:t>
      </w:r>
      <w:proofErr w:type="spellStart"/>
      <w:r>
        <w:rPr>
          <w:rFonts w:ascii="Verdana" w:hAnsi="Verdana"/>
          <w:color w:val="000000"/>
          <w:sz w:val="20"/>
          <w:szCs w:val="20"/>
        </w:rPr>
        <w:t>Webmethods</w:t>
      </w:r>
      <w:proofErr w:type="spellEnd"/>
      <w:r>
        <w:rPr>
          <w:rFonts w:ascii="Verdana" w:hAnsi="Verdana"/>
          <w:color w:val="000000"/>
          <w:sz w:val="20"/>
          <w:szCs w:val="20"/>
        </w:rPr>
        <w:t xml:space="preserve"> Integration Server.</w:t>
      </w:r>
    </w:p>
    <w:p w:rsidR="00551255" w:rsidRDefault="00551255">
      <w:pPr>
        <w:spacing w:line="260" w:lineRule="exact"/>
        <w:ind w:right="144"/>
        <w:jc w:val="both"/>
        <w:rPr>
          <w:rFonts w:ascii="Verdana" w:hAnsi="Verdana"/>
          <w:b/>
          <w:sz w:val="20"/>
          <w:szCs w:val="20"/>
          <w:u w:val="single"/>
        </w:rPr>
      </w:pPr>
    </w:p>
    <w:p w:rsidR="00C8649D" w:rsidRDefault="00C8649D">
      <w:pPr>
        <w:spacing w:line="260" w:lineRule="exact"/>
        <w:ind w:right="144"/>
        <w:jc w:val="both"/>
        <w:rPr>
          <w:rFonts w:ascii="Verdana" w:hAnsi="Verdana"/>
          <w:b/>
          <w:sz w:val="20"/>
          <w:szCs w:val="20"/>
          <w:u w:val="single"/>
        </w:rPr>
      </w:pPr>
      <w:r>
        <w:rPr>
          <w:rFonts w:ascii="Verdana" w:hAnsi="Verdana"/>
          <w:b/>
          <w:sz w:val="20"/>
          <w:szCs w:val="20"/>
          <w:u w:val="single"/>
        </w:rPr>
        <w:t>Project #</w:t>
      </w:r>
      <w:r w:rsidR="00334473">
        <w:rPr>
          <w:rFonts w:ascii="Verdana" w:hAnsi="Verdana"/>
          <w:b/>
          <w:sz w:val="20"/>
          <w:szCs w:val="20"/>
          <w:u w:val="single"/>
        </w:rPr>
        <w:t>7</w:t>
      </w:r>
      <w:r>
        <w:rPr>
          <w:rFonts w:ascii="Verdana" w:hAnsi="Verdana"/>
          <w:b/>
          <w:sz w:val="20"/>
          <w:szCs w:val="20"/>
          <w:u w:val="single"/>
        </w:rPr>
        <w:t>:</w:t>
      </w:r>
    </w:p>
    <w:p w:rsidR="00023850" w:rsidRDefault="00023850">
      <w:pPr>
        <w:spacing w:line="260" w:lineRule="exact"/>
        <w:ind w:right="144"/>
        <w:jc w:val="both"/>
        <w:rPr>
          <w:rFonts w:ascii="Verdana" w:hAnsi="Verdana"/>
          <w:b/>
          <w:sz w:val="20"/>
          <w:szCs w:val="20"/>
          <w:u w:val="single"/>
        </w:rPr>
      </w:pPr>
    </w:p>
    <w:p w:rsidR="00023850" w:rsidRPr="00023850" w:rsidRDefault="00023850" w:rsidP="00023850">
      <w:pPr>
        <w:spacing w:line="260" w:lineRule="exact"/>
        <w:ind w:right="144"/>
        <w:jc w:val="both"/>
        <w:rPr>
          <w:rFonts w:ascii="Verdana" w:hAnsi="Verdana"/>
          <w:b/>
          <w:sz w:val="20"/>
          <w:szCs w:val="20"/>
        </w:rPr>
      </w:pPr>
      <w:r w:rsidRPr="00023850">
        <w:rPr>
          <w:rFonts w:ascii="Verdana" w:hAnsi="Verdana"/>
          <w:b/>
          <w:sz w:val="20"/>
          <w:szCs w:val="20"/>
        </w:rPr>
        <w:t>Duration</w:t>
      </w:r>
      <w:r w:rsidRPr="00023850">
        <w:rPr>
          <w:rFonts w:ascii="Verdana" w:hAnsi="Verdana"/>
          <w:b/>
          <w:sz w:val="20"/>
          <w:szCs w:val="20"/>
        </w:rPr>
        <w:tab/>
        <w:t xml:space="preserve">          : August 2007 to June 2008</w:t>
      </w:r>
    </w:p>
    <w:p w:rsidR="00C8649D" w:rsidRDefault="00C8649D" w:rsidP="00023850">
      <w:pPr>
        <w:spacing w:line="260" w:lineRule="exact"/>
        <w:ind w:right="144"/>
        <w:jc w:val="both"/>
        <w:rPr>
          <w:rFonts w:ascii="Verdana" w:hAnsi="Verdana"/>
          <w:b/>
          <w:sz w:val="20"/>
          <w:szCs w:val="20"/>
        </w:rPr>
      </w:pPr>
      <w:r>
        <w:rPr>
          <w:rFonts w:ascii="Verdana" w:hAnsi="Verdana"/>
          <w:b/>
          <w:sz w:val="20"/>
          <w:szCs w:val="20"/>
        </w:rPr>
        <w:t>Organization</w:t>
      </w:r>
      <w:r>
        <w:rPr>
          <w:rFonts w:ascii="Verdana" w:hAnsi="Verdana"/>
          <w:b/>
          <w:sz w:val="20"/>
          <w:szCs w:val="20"/>
        </w:rPr>
        <w:tab/>
        <w:t xml:space="preserve">:  Birla Soft India </w:t>
      </w:r>
      <w:proofErr w:type="spellStart"/>
      <w:r>
        <w:rPr>
          <w:rFonts w:ascii="Verdana" w:hAnsi="Verdana"/>
          <w:b/>
          <w:sz w:val="20"/>
          <w:szCs w:val="20"/>
        </w:rPr>
        <w:t>Pvt</w:t>
      </w:r>
      <w:proofErr w:type="spellEnd"/>
      <w:r>
        <w:rPr>
          <w:rFonts w:ascii="Verdana" w:hAnsi="Verdana"/>
          <w:b/>
          <w:sz w:val="20"/>
          <w:szCs w:val="20"/>
        </w:rPr>
        <w:t xml:space="preserve"> Ltd.</w:t>
      </w:r>
    </w:p>
    <w:p w:rsidR="00C8649D" w:rsidRPr="00023850" w:rsidRDefault="00C8649D">
      <w:pPr>
        <w:spacing w:line="260" w:lineRule="exact"/>
        <w:ind w:right="144"/>
        <w:jc w:val="both"/>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Pr="00023850">
        <w:rPr>
          <w:rFonts w:ascii="Verdana" w:hAnsi="Verdana"/>
          <w:b/>
          <w:sz w:val="20"/>
          <w:szCs w:val="20"/>
        </w:rPr>
        <w:t>GE Consumer Finance (GE Money)</w:t>
      </w:r>
    </w:p>
    <w:p w:rsidR="00C8649D" w:rsidRDefault="00C8649D">
      <w:pPr>
        <w:spacing w:line="260" w:lineRule="exact"/>
        <w:ind w:right="144"/>
        <w:jc w:val="both"/>
        <w:rPr>
          <w:rFonts w:ascii="Verdana" w:hAnsi="Verdana"/>
          <w:sz w:val="20"/>
          <w:szCs w:val="20"/>
        </w:rPr>
      </w:pPr>
      <w:r>
        <w:rPr>
          <w:rFonts w:ascii="Verdana" w:hAnsi="Verdana" w:cs="Arial"/>
          <w:b/>
          <w:bCs/>
          <w:color w:val="000000"/>
          <w:sz w:val="20"/>
          <w:szCs w:val="20"/>
        </w:rPr>
        <w:t>Environment</w:t>
      </w:r>
      <w:r>
        <w:rPr>
          <w:rFonts w:ascii="Verdana" w:hAnsi="Verdana" w:cs="Arial"/>
          <w:b/>
          <w:bCs/>
          <w:color w:val="000000"/>
          <w:sz w:val="20"/>
          <w:szCs w:val="20"/>
        </w:rPr>
        <w:tab/>
      </w:r>
      <w:r>
        <w:rPr>
          <w:rFonts w:ascii="Verdana" w:hAnsi="Verdana" w:cs="Arial"/>
          <w:b/>
          <w:bCs/>
          <w:color w:val="000000"/>
          <w:sz w:val="20"/>
          <w:szCs w:val="20"/>
        </w:rPr>
        <w:tab/>
        <w:t>:</w:t>
      </w:r>
      <w:r>
        <w:rPr>
          <w:rFonts w:ascii="Verdana" w:hAnsi="Verdana"/>
          <w:sz w:val="20"/>
          <w:szCs w:val="20"/>
          <w:lang w:val="fr-FR"/>
        </w:rPr>
        <w:t xml:space="preserve"> Java, JSP, Servlet, JDBC, </w:t>
      </w:r>
      <w:proofErr w:type="spellStart"/>
      <w:r>
        <w:rPr>
          <w:rFonts w:ascii="Verdana" w:hAnsi="Verdana"/>
          <w:sz w:val="20"/>
          <w:szCs w:val="20"/>
          <w:lang w:val="fr-FR"/>
        </w:rPr>
        <w:t>WebLogic</w:t>
      </w:r>
      <w:proofErr w:type="spellEnd"/>
      <w:r>
        <w:rPr>
          <w:rFonts w:ascii="Verdana" w:hAnsi="Verdana"/>
          <w:sz w:val="20"/>
          <w:szCs w:val="20"/>
          <w:lang w:val="fr-FR"/>
        </w:rPr>
        <w:t xml:space="preserve"> 8.1,</w:t>
      </w:r>
      <w:r>
        <w:rPr>
          <w:rFonts w:ascii="Verdana" w:hAnsi="Verdana"/>
          <w:sz w:val="20"/>
          <w:szCs w:val="20"/>
        </w:rPr>
        <w:t xml:space="preserve"> and Oracle 9i, Solaris 9</w:t>
      </w:r>
    </w:p>
    <w:p w:rsidR="00C8649D" w:rsidRDefault="00C8649D">
      <w:pPr>
        <w:tabs>
          <w:tab w:val="left" w:pos="2100"/>
        </w:tabs>
        <w:spacing w:line="260" w:lineRule="exact"/>
        <w:ind w:right="144"/>
        <w:jc w:val="both"/>
        <w:rPr>
          <w:rFonts w:ascii="Verdana" w:hAnsi="Verdana"/>
          <w:sz w:val="20"/>
          <w:szCs w:val="20"/>
        </w:rPr>
      </w:pPr>
      <w:r>
        <w:rPr>
          <w:rFonts w:ascii="Verdana" w:hAnsi="Verdana"/>
          <w:b/>
          <w:sz w:val="20"/>
          <w:szCs w:val="20"/>
        </w:rPr>
        <w:t>Team size</w:t>
      </w:r>
      <w:r>
        <w:rPr>
          <w:rFonts w:ascii="Verdana" w:hAnsi="Verdana"/>
          <w:b/>
          <w:sz w:val="20"/>
          <w:szCs w:val="20"/>
        </w:rPr>
        <w:tab/>
      </w:r>
      <w:r>
        <w:rPr>
          <w:rFonts w:ascii="Verdana" w:hAnsi="Verdana"/>
          <w:b/>
          <w:sz w:val="20"/>
          <w:szCs w:val="20"/>
        </w:rPr>
        <w:tab/>
        <w:t>:</w:t>
      </w:r>
      <w:r>
        <w:rPr>
          <w:rFonts w:ascii="Verdana" w:hAnsi="Verdana"/>
          <w:sz w:val="20"/>
          <w:szCs w:val="20"/>
        </w:rPr>
        <w:t xml:space="preserve"> 7</w:t>
      </w:r>
      <w:r>
        <w:rPr>
          <w:rFonts w:ascii="Verdana" w:hAnsi="Verdana"/>
          <w:sz w:val="20"/>
          <w:szCs w:val="20"/>
        </w:rPr>
        <w:tab/>
      </w:r>
    </w:p>
    <w:p w:rsidR="00C8649D" w:rsidRDefault="00C8649D">
      <w:pPr>
        <w:tabs>
          <w:tab w:val="left" w:pos="2100"/>
        </w:tabs>
        <w:spacing w:line="260" w:lineRule="exact"/>
        <w:ind w:right="144"/>
        <w:jc w:val="both"/>
        <w:rPr>
          <w:rFonts w:ascii="Verdana" w:hAnsi="Verdana"/>
          <w:b/>
          <w:sz w:val="20"/>
          <w:szCs w:val="20"/>
        </w:rPr>
      </w:pPr>
      <w:r>
        <w:rPr>
          <w:rFonts w:ascii="Verdana" w:hAnsi="Verdana"/>
          <w:b/>
          <w:sz w:val="20"/>
          <w:szCs w:val="20"/>
        </w:rPr>
        <w:t xml:space="preserve">Description: </w:t>
      </w:r>
    </w:p>
    <w:p w:rsidR="004D1197" w:rsidRDefault="004D1197">
      <w:pPr>
        <w:tabs>
          <w:tab w:val="left" w:pos="2100"/>
        </w:tabs>
        <w:spacing w:line="260" w:lineRule="exact"/>
        <w:ind w:right="144"/>
        <w:jc w:val="both"/>
        <w:rPr>
          <w:rFonts w:ascii="Verdana" w:hAnsi="Verdana"/>
          <w:b/>
          <w:sz w:val="20"/>
          <w:szCs w:val="20"/>
        </w:rPr>
      </w:pPr>
    </w:p>
    <w:p w:rsidR="00C8649D" w:rsidRPr="00022854" w:rsidRDefault="00C8649D" w:rsidP="00022854">
      <w:pPr>
        <w:pStyle w:val="Cog-H3a"/>
        <w:spacing w:before="0" w:after="0" w:line="280" w:lineRule="atLeast"/>
        <w:jc w:val="both"/>
        <w:rPr>
          <w:rFonts w:ascii="Verdana" w:hAnsi="Verdana"/>
          <w:b w:val="0"/>
          <w:bCs/>
          <w:color w:val="auto"/>
          <w:sz w:val="20"/>
          <w:lang w:eastAsia="ar-SA"/>
        </w:rPr>
      </w:pPr>
      <w:r w:rsidRPr="004D1197">
        <w:rPr>
          <w:rFonts w:ascii="Verdana" w:hAnsi="Verdana" w:cs="Arial"/>
          <w:color w:val="000000"/>
          <w:sz w:val="20"/>
        </w:rPr>
        <w:t xml:space="preserve">                  </w:t>
      </w:r>
      <w:r w:rsidRPr="00022854">
        <w:rPr>
          <w:rFonts w:ascii="Verdana" w:hAnsi="Verdana"/>
          <w:b w:val="0"/>
          <w:bCs/>
          <w:color w:val="auto"/>
          <w:sz w:val="20"/>
          <w:lang w:eastAsia="ar-SA"/>
        </w:rPr>
        <w:t xml:space="preserve">The project is a very big credit card application which is being used by around 7000 customer care representatives around the globe. The application is owned by GE Money. It’s a web application build on Java web components platform in which I am a </w:t>
      </w:r>
      <w:proofErr w:type="spellStart"/>
      <w:r w:rsidRPr="00022854">
        <w:rPr>
          <w:rFonts w:ascii="Verdana" w:hAnsi="Verdana"/>
          <w:b w:val="0"/>
          <w:bCs/>
          <w:color w:val="auto"/>
          <w:sz w:val="20"/>
          <w:lang w:eastAsia="ar-SA"/>
        </w:rPr>
        <w:t>Weblogic</w:t>
      </w:r>
      <w:proofErr w:type="spellEnd"/>
      <w:r w:rsidRPr="00022854">
        <w:rPr>
          <w:rFonts w:ascii="Verdana" w:hAnsi="Verdana"/>
          <w:b w:val="0"/>
          <w:bCs/>
          <w:color w:val="auto"/>
          <w:sz w:val="20"/>
          <w:lang w:eastAsia="ar-SA"/>
        </w:rPr>
        <w:t xml:space="preserve"> server administrator. This is the application to know about all the details of credit card holder regarding the bill payment and </w:t>
      </w:r>
      <w:r w:rsidRPr="00022854">
        <w:rPr>
          <w:rFonts w:ascii="Verdana" w:hAnsi="Verdana"/>
          <w:b w:val="0"/>
          <w:bCs/>
          <w:color w:val="auto"/>
          <w:sz w:val="20"/>
          <w:lang w:eastAsia="ar-SA"/>
        </w:rPr>
        <w:lastRenderedPageBreak/>
        <w:t>the bill payable by the Customer By logging to the site with the Authenticated SSO(Single Sign On) Here in this project Customer Service and Collections are two domains which is used to maintain the data of the Credit Card Bill details and Payment details for each and every user. And also we have domain for PLT and Main Stream for performance load testing and the for the IRs Before the code is moving to the Production.</w:t>
      </w:r>
    </w:p>
    <w:p w:rsidR="00C8649D" w:rsidRDefault="00C8649D">
      <w:pPr>
        <w:pStyle w:val="NormalWeb"/>
        <w:jc w:val="both"/>
        <w:rPr>
          <w:rFonts w:ascii="Verdana" w:hAnsi="Verdana" w:cs="Arial"/>
          <w:b/>
          <w:color w:val="000000"/>
          <w:sz w:val="20"/>
          <w:szCs w:val="20"/>
        </w:rPr>
      </w:pPr>
      <w:r>
        <w:rPr>
          <w:rFonts w:ascii="Verdana" w:hAnsi="Verdana" w:cs="Arial"/>
          <w:b/>
          <w:color w:val="000000"/>
          <w:sz w:val="20"/>
          <w:szCs w:val="20"/>
        </w:rPr>
        <w:t>Responsibilities:</w:t>
      </w:r>
    </w:p>
    <w:p w:rsidR="00C8649D" w:rsidRPr="00022854" w:rsidRDefault="00C8649D" w:rsidP="00022854">
      <w:pPr>
        <w:pStyle w:val="Cog-H3a"/>
        <w:numPr>
          <w:ilvl w:val="0"/>
          <w:numId w:val="23"/>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Creating new domains as per the requirements in Development and PLT.</w:t>
      </w:r>
    </w:p>
    <w:p w:rsidR="00C8649D" w:rsidRPr="00022854" w:rsidRDefault="00C8649D" w:rsidP="00022854">
      <w:pPr>
        <w:pStyle w:val="Cog-H3a"/>
        <w:numPr>
          <w:ilvl w:val="0"/>
          <w:numId w:val="23"/>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 xml:space="preserve">Installing </w:t>
      </w:r>
      <w:r w:rsidR="00501D52" w:rsidRPr="00022854">
        <w:rPr>
          <w:rFonts w:ascii="Verdana" w:hAnsi="Verdana"/>
          <w:b w:val="0"/>
          <w:bCs/>
          <w:color w:val="auto"/>
          <w:sz w:val="20"/>
          <w:lang w:eastAsia="ar-SA"/>
        </w:rPr>
        <w:t>WebLogic</w:t>
      </w:r>
      <w:bookmarkStart w:id="0" w:name="_GoBack"/>
      <w:bookmarkEnd w:id="0"/>
      <w:r w:rsidRPr="00022854">
        <w:rPr>
          <w:rFonts w:ascii="Verdana" w:hAnsi="Verdana"/>
          <w:b w:val="0"/>
          <w:bCs/>
          <w:color w:val="auto"/>
          <w:sz w:val="20"/>
          <w:lang w:eastAsia="ar-SA"/>
        </w:rPr>
        <w:t xml:space="preserve"> 8.1/9.2 on Solaris 9/10.</w:t>
      </w:r>
    </w:p>
    <w:p w:rsidR="00C8649D" w:rsidRPr="00022854" w:rsidRDefault="00C8649D" w:rsidP="00022854">
      <w:pPr>
        <w:pStyle w:val="Cog-H3a"/>
        <w:numPr>
          <w:ilvl w:val="0"/>
          <w:numId w:val="23"/>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Deploying the application and clustering the Environment as per the project requirements.</w:t>
      </w:r>
    </w:p>
    <w:p w:rsidR="00C8649D" w:rsidRPr="00022854" w:rsidRDefault="00C8649D" w:rsidP="00022854">
      <w:pPr>
        <w:pStyle w:val="Cog-H3a"/>
        <w:numPr>
          <w:ilvl w:val="0"/>
          <w:numId w:val="23"/>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Creating connection Pools and JMS Servers and Queues.</w:t>
      </w:r>
    </w:p>
    <w:p w:rsidR="00DD0E9A" w:rsidRDefault="00C8649D" w:rsidP="00DD0E9A">
      <w:pPr>
        <w:pStyle w:val="Cog-H3a"/>
        <w:numPr>
          <w:ilvl w:val="0"/>
          <w:numId w:val="23"/>
        </w:numPr>
        <w:spacing w:before="0" w:after="0" w:line="280" w:lineRule="atLeast"/>
        <w:jc w:val="both"/>
        <w:rPr>
          <w:rFonts w:ascii="Verdana" w:hAnsi="Verdana"/>
          <w:b w:val="0"/>
          <w:bCs/>
          <w:color w:val="auto"/>
          <w:sz w:val="20"/>
          <w:lang w:eastAsia="ar-SA"/>
        </w:rPr>
      </w:pPr>
      <w:r w:rsidRPr="00022854">
        <w:rPr>
          <w:rFonts w:ascii="Verdana" w:hAnsi="Verdana"/>
          <w:b w:val="0"/>
          <w:bCs/>
          <w:color w:val="auto"/>
          <w:sz w:val="20"/>
          <w:lang w:eastAsia="ar-SA"/>
        </w:rPr>
        <w:t>Maintaining Security issues.</w:t>
      </w:r>
    </w:p>
    <w:p w:rsidR="00DD0E9A" w:rsidRDefault="00DD0E9A" w:rsidP="00DD0E9A">
      <w:pPr>
        <w:pStyle w:val="Cog-H3a"/>
        <w:spacing w:before="0" w:after="0" w:line="280" w:lineRule="atLeast"/>
        <w:ind w:left="720"/>
        <w:jc w:val="both"/>
        <w:rPr>
          <w:rFonts w:ascii="Verdana" w:hAnsi="Verdana"/>
          <w:b w:val="0"/>
          <w:bCs/>
          <w:color w:val="auto"/>
          <w:sz w:val="20"/>
          <w:lang w:eastAsia="ar-SA"/>
        </w:rPr>
      </w:pPr>
    </w:p>
    <w:p w:rsidR="00C8649D" w:rsidRDefault="00C8649D">
      <w:pPr>
        <w:widowControl w:val="0"/>
        <w:autoSpaceDE w:val="0"/>
        <w:jc w:val="both"/>
        <w:rPr>
          <w:rFonts w:ascii="Verdana" w:hAnsi="Verdana"/>
          <w:b/>
          <w:sz w:val="20"/>
          <w:shd w:val="clear" w:color="auto" w:fill="FFFFFF"/>
        </w:rPr>
      </w:pPr>
    </w:p>
    <w:p w:rsidR="00C8649D" w:rsidRDefault="00C8649D">
      <w:pPr>
        <w:pBdr>
          <w:bottom w:val="single" w:sz="8" w:space="0" w:color="000000"/>
        </w:pBdr>
        <w:shd w:val="clear" w:color="auto" w:fill="E5E5E5"/>
        <w:spacing w:after="120"/>
        <w:ind w:left="850" w:hanging="850"/>
        <w:rPr>
          <w:rFonts w:ascii="Verdana" w:hAnsi="Verdana"/>
          <w:b/>
          <w:bCs/>
          <w:sz w:val="20"/>
          <w:szCs w:val="20"/>
        </w:rPr>
      </w:pPr>
      <w:r>
        <w:rPr>
          <w:rFonts w:ascii="Verdana" w:hAnsi="Verdana"/>
          <w:b/>
          <w:bCs/>
          <w:sz w:val="20"/>
          <w:szCs w:val="20"/>
        </w:rPr>
        <w:t>Personal Details</w:t>
      </w:r>
    </w:p>
    <w:p w:rsidR="00C8649D" w:rsidRDefault="00C8649D">
      <w:pPr>
        <w:widowControl w:val="0"/>
        <w:autoSpaceDE w:val="0"/>
        <w:jc w:val="both"/>
        <w:rPr>
          <w:rFonts w:ascii="Verdana" w:hAnsi="Verdana"/>
          <w:b/>
          <w:sz w:val="20"/>
          <w:shd w:val="clear" w:color="auto" w:fill="FFFFFF"/>
        </w:rPr>
      </w:pP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r>
        <w:rPr>
          <w:rFonts w:ascii="Verdana" w:hAnsi="Verdana"/>
          <w:b/>
          <w:sz w:val="20"/>
          <w:shd w:val="clear" w:color="auto" w:fill="FFFFFF"/>
        </w:rPr>
        <w:tab/>
      </w:r>
    </w:p>
    <w:p w:rsidR="00C8649D" w:rsidRDefault="00C8649D">
      <w:pPr>
        <w:widowControl w:val="0"/>
        <w:autoSpaceDE w:val="0"/>
        <w:ind w:firstLine="720"/>
        <w:jc w:val="both"/>
        <w:rPr>
          <w:rFonts w:ascii="Verdana" w:hAnsi="Verdana"/>
          <w:sz w:val="20"/>
        </w:rPr>
      </w:pPr>
      <w:r>
        <w:rPr>
          <w:rFonts w:ascii="Verdana" w:hAnsi="Verdana"/>
          <w:b/>
          <w:sz w:val="20"/>
        </w:rPr>
        <w:t>Marital Status</w:t>
      </w:r>
      <w:r>
        <w:rPr>
          <w:rFonts w:ascii="Verdana" w:hAnsi="Verdana"/>
          <w:b/>
          <w:sz w:val="20"/>
        </w:rPr>
        <w:tab/>
      </w:r>
      <w:r>
        <w:rPr>
          <w:rFonts w:ascii="Verdana" w:hAnsi="Verdana"/>
          <w:b/>
          <w:sz w:val="20"/>
        </w:rPr>
        <w:tab/>
        <w:t>:</w:t>
      </w:r>
      <w:r>
        <w:rPr>
          <w:rFonts w:ascii="Verdana" w:hAnsi="Verdana"/>
          <w:sz w:val="20"/>
        </w:rPr>
        <w:t xml:space="preserve"> </w:t>
      </w:r>
      <w:r w:rsidR="00221FA8">
        <w:rPr>
          <w:rFonts w:ascii="Verdana" w:hAnsi="Verdana"/>
          <w:sz w:val="20"/>
        </w:rPr>
        <w:t>Married</w:t>
      </w:r>
    </w:p>
    <w:p w:rsidR="00C8649D" w:rsidRDefault="00C8649D">
      <w:pPr>
        <w:widowControl w:val="0"/>
        <w:autoSpaceDE w:val="0"/>
        <w:ind w:firstLine="720"/>
        <w:jc w:val="both"/>
        <w:rPr>
          <w:rFonts w:ascii="Verdana" w:hAnsi="Verdana"/>
          <w:sz w:val="20"/>
        </w:rPr>
      </w:pPr>
      <w:r>
        <w:rPr>
          <w:rFonts w:ascii="Verdana" w:hAnsi="Verdana"/>
          <w:b/>
          <w:sz w:val="20"/>
        </w:rPr>
        <w:t>Sex</w:t>
      </w:r>
      <w:r>
        <w:rPr>
          <w:rFonts w:ascii="Verdana" w:hAnsi="Verdana"/>
          <w:sz w:val="20"/>
        </w:rPr>
        <w:tab/>
      </w:r>
      <w:r>
        <w:rPr>
          <w:rFonts w:ascii="Verdana" w:hAnsi="Verdana"/>
          <w:sz w:val="20"/>
        </w:rPr>
        <w:tab/>
        <w:t xml:space="preserve">           </w:t>
      </w:r>
      <w:r>
        <w:rPr>
          <w:rFonts w:ascii="Verdana" w:hAnsi="Verdana"/>
          <w:sz w:val="20"/>
        </w:rPr>
        <w:tab/>
      </w:r>
      <w:r>
        <w:rPr>
          <w:rFonts w:ascii="Verdana" w:hAnsi="Verdana"/>
          <w:b/>
          <w:sz w:val="20"/>
        </w:rPr>
        <w:t>:</w:t>
      </w:r>
      <w:r>
        <w:rPr>
          <w:rFonts w:ascii="Verdana" w:hAnsi="Verdana"/>
          <w:sz w:val="20"/>
        </w:rPr>
        <w:t xml:space="preserve"> Male</w:t>
      </w:r>
    </w:p>
    <w:p w:rsidR="00C8649D" w:rsidRDefault="00C8649D">
      <w:pPr>
        <w:widowControl w:val="0"/>
        <w:autoSpaceDE w:val="0"/>
        <w:ind w:firstLine="720"/>
        <w:jc w:val="both"/>
        <w:rPr>
          <w:rFonts w:ascii="Verdana" w:hAnsi="Verdana"/>
          <w:sz w:val="20"/>
        </w:rPr>
      </w:pPr>
      <w:r>
        <w:rPr>
          <w:rFonts w:ascii="Verdana" w:hAnsi="Verdana"/>
          <w:b/>
          <w:sz w:val="20"/>
        </w:rPr>
        <w:t>Date of Birth</w:t>
      </w:r>
      <w:r>
        <w:rPr>
          <w:rFonts w:ascii="Verdana" w:hAnsi="Verdana"/>
          <w:sz w:val="20"/>
        </w:rPr>
        <w:t xml:space="preserve">                    </w:t>
      </w:r>
      <w:r>
        <w:rPr>
          <w:rFonts w:ascii="Verdana" w:hAnsi="Verdana"/>
          <w:b/>
          <w:sz w:val="20"/>
        </w:rPr>
        <w:t>:</w:t>
      </w:r>
      <w:r>
        <w:rPr>
          <w:rFonts w:ascii="Verdana" w:hAnsi="Verdana"/>
          <w:sz w:val="20"/>
        </w:rPr>
        <w:t xml:space="preserve"> 01 may 1983</w:t>
      </w:r>
    </w:p>
    <w:p w:rsidR="00C8649D" w:rsidRDefault="00C8649D">
      <w:pPr>
        <w:widowControl w:val="0"/>
        <w:autoSpaceDE w:val="0"/>
        <w:ind w:firstLine="720"/>
        <w:jc w:val="both"/>
        <w:rPr>
          <w:rFonts w:ascii="Verdana" w:hAnsi="Verdana"/>
          <w:sz w:val="20"/>
        </w:rPr>
      </w:pPr>
      <w:r>
        <w:rPr>
          <w:rFonts w:ascii="Verdana" w:hAnsi="Verdana"/>
          <w:b/>
          <w:sz w:val="20"/>
        </w:rPr>
        <w:t>Nationality</w:t>
      </w:r>
      <w:r>
        <w:rPr>
          <w:rFonts w:ascii="Verdana" w:hAnsi="Verdana"/>
          <w:sz w:val="20"/>
        </w:rPr>
        <w:t xml:space="preserve">                  </w:t>
      </w:r>
      <w:r>
        <w:rPr>
          <w:rFonts w:ascii="Verdana" w:hAnsi="Verdana"/>
          <w:sz w:val="20"/>
        </w:rPr>
        <w:tab/>
      </w:r>
      <w:r>
        <w:rPr>
          <w:rFonts w:ascii="Verdana" w:hAnsi="Verdana"/>
          <w:b/>
          <w:sz w:val="20"/>
        </w:rPr>
        <w:t>:</w:t>
      </w:r>
      <w:r>
        <w:rPr>
          <w:rFonts w:ascii="Verdana" w:hAnsi="Verdana"/>
          <w:sz w:val="20"/>
        </w:rPr>
        <w:t xml:space="preserve"> Indian</w:t>
      </w:r>
    </w:p>
    <w:p w:rsidR="00812E1E" w:rsidRDefault="00812E1E">
      <w:pPr>
        <w:widowControl w:val="0"/>
        <w:autoSpaceDE w:val="0"/>
        <w:ind w:firstLine="720"/>
        <w:jc w:val="both"/>
        <w:rPr>
          <w:rFonts w:ascii="Verdana" w:hAnsi="Verdana"/>
          <w:sz w:val="20"/>
        </w:rPr>
      </w:pPr>
      <w:r w:rsidRPr="00812E1E">
        <w:rPr>
          <w:rFonts w:ascii="Verdana" w:hAnsi="Verdana"/>
          <w:b/>
          <w:sz w:val="20"/>
        </w:rPr>
        <w:t>Visa Status</w:t>
      </w:r>
      <w:r>
        <w:rPr>
          <w:rFonts w:ascii="Verdana" w:hAnsi="Verdana"/>
          <w:sz w:val="20"/>
        </w:rPr>
        <w:tab/>
      </w:r>
      <w:r>
        <w:rPr>
          <w:rFonts w:ascii="Verdana" w:hAnsi="Verdana"/>
          <w:sz w:val="20"/>
        </w:rPr>
        <w:tab/>
      </w:r>
      <w:r>
        <w:rPr>
          <w:rFonts w:ascii="Verdana" w:hAnsi="Verdana"/>
          <w:sz w:val="20"/>
        </w:rPr>
        <w:tab/>
        <w:t>: H1B</w:t>
      </w:r>
    </w:p>
    <w:p w:rsidR="00C8649D" w:rsidRDefault="00C8649D">
      <w:pPr>
        <w:widowControl w:val="0"/>
        <w:autoSpaceDE w:val="0"/>
        <w:ind w:firstLine="720"/>
        <w:jc w:val="both"/>
        <w:rPr>
          <w:rFonts w:ascii="Verdana" w:hAnsi="Verdana"/>
          <w:sz w:val="20"/>
        </w:rPr>
      </w:pPr>
      <w:r>
        <w:rPr>
          <w:rFonts w:ascii="Verdana" w:hAnsi="Verdana"/>
          <w:b/>
          <w:sz w:val="20"/>
        </w:rPr>
        <w:t>Languages known</w:t>
      </w:r>
      <w:r>
        <w:rPr>
          <w:rFonts w:ascii="Verdana" w:hAnsi="Verdana"/>
          <w:sz w:val="20"/>
        </w:rPr>
        <w:t xml:space="preserve">      </w:t>
      </w:r>
      <w:r>
        <w:rPr>
          <w:rFonts w:ascii="Verdana" w:hAnsi="Verdana"/>
          <w:sz w:val="20"/>
        </w:rPr>
        <w:tab/>
      </w:r>
      <w:r>
        <w:rPr>
          <w:rFonts w:ascii="Verdana" w:hAnsi="Verdana"/>
          <w:b/>
          <w:sz w:val="20"/>
        </w:rPr>
        <w:t>:</w:t>
      </w:r>
      <w:r>
        <w:rPr>
          <w:rFonts w:ascii="Verdana" w:hAnsi="Verdana"/>
          <w:sz w:val="20"/>
        </w:rPr>
        <w:t xml:space="preserve"> English, Telugu, Hindi.</w:t>
      </w:r>
    </w:p>
    <w:p w:rsidR="00C8649D" w:rsidRDefault="00C8649D">
      <w:pPr>
        <w:widowControl w:val="0"/>
        <w:autoSpaceDE w:val="0"/>
        <w:ind w:firstLine="720"/>
        <w:jc w:val="both"/>
        <w:rPr>
          <w:rFonts w:ascii="Verdana" w:hAnsi="Verdana"/>
          <w:sz w:val="20"/>
        </w:rPr>
      </w:pPr>
      <w:r>
        <w:rPr>
          <w:rFonts w:ascii="Verdana" w:hAnsi="Verdana"/>
          <w:sz w:val="20"/>
        </w:rPr>
        <w:tab/>
        <w:t xml:space="preserve">                  </w:t>
      </w:r>
    </w:p>
    <w:p w:rsidR="00C8649D" w:rsidRDefault="00C8649D">
      <w:pPr>
        <w:pStyle w:val="BodyText3"/>
      </w:pPr>
      <w:r>
        <w:t>Date:</w:t>
      </w:r>
    </w:p>
    <w:p w:rsidR="009A7A91" w:rsidRDefault="00C8649D">
      <w:pPr>
        <w:pStyle w:val="BodyText3"/>
      </w:pPr>
      <w:r>
        <w:t>Station:</w:t>
      </w:r>
      <w:r w:rsidR="00D15B82">
        <w:t xml:space="preserve"> </w:t>
      </w:r>
      <w:r w:rsidR="004F097F">
        <w:t>Tucson</w:t>
      </w:r>
      <w:r w:rsidR="00600F50">
        <w:t xml:space="preserve">                                                                       </w:t>
      </w:r>
      <w:r>
        <w:t xml:space="preserve">  </w:t>
      </w:r>
      <w:r>
        <w:rPr>
          <w:b/>
        </w:rPr>
        <w:t xml:space="preserve">Hari </w:t>
      </w:r>
      <w:proofErr w:type="spellStart"/>
      <w:r>
        <w:rPr>
          <w:b/>
        </w:rPr>
        <w:t>prasad</w:t>
      </w:r>
      <w:proofErr w:type="spellEnd"/>
      <w:r>
        <w:rPr>
          <w:b/>
        </w:rPr>
        <w:t>. B</w:t>
      </w:r>
    </w:p>
    <w:sectPr w:rsidR="009A7A91" w:rsidSect="00D877CF">
      <w:headerReference w:type="default" r:id="rId8"/>
      <w:footerReference w:type="default" r:id="rId9"/>
      <w:footnotePr>
        <w:pos w:val="beneathText"/>
      </w:footnotePr>
      <w:pgSz w:w="12240" w:h="15840"/>
      <w:pgMar w:top="1260" w:right="900" w:bottom="126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747" w:rsidRDefault="00EA0747">
      <w:r>
        <w:separator/>
      </w:r>
    </w:p>
  </w:endnote>
  <w:endnote w:type="continuationSeparator" w:id="0">
    <w:p w:rsidR="00EA0747" w:rsidRDefault="00EA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BA1" w:rsidRDefault="00B80BF2">
    <w:pPr>
      <w:pStyle w:val="Footer"/>
      <w:tabs>
        <w:tab w:val="left" w:pos="285"/>
        <w:tab w:val="right" w:pos="8640"/>
      </w:tabs>
    </w:pPr>
    <w:r>
      <w:rPr>
        <w:noProof/>
        <w:lang w:eastAsia="en-US"/>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-13335</wp:posOffset>
              </wp:positionV>
              <wp:extent cx="59436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E4D0F"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" strokeweight=".26mm">
              <v:stroke joinstyle="miter"/>
            </v:line>
          </w:pict>
        </mc:Fallback>
      </mc:AlternateContent>
    </w:r>
    <w:r w:rsidR="00962BA1">
      <w:tab/>
    </w:r>
  </w:p>
  <w:p w:rsidR="00962BA1" w:rsidRDefault="006A63DD">
    <w:pPr>
      <w:pStyle w:val="Footer"/>
      <w:tabs>
        <w:tab w:val="clear" w:pos="4153"/>
        <w:tab w:val="clear" w:pos="8306"/>
        <w:tab w:val="left" w:pos="0"/>
        <w:tab w:val="center" w:pos="4680"/>
        <w:tab w:val="right" w:pos="9360"/>
      </w:tabs>
      <w:rPr>
        <w:rFonts w:ascii="Verdana" w:hAnsi="Verdana"/>
        <w:sz w:val="20"/>
      </w:rPr>
    </w:pPr>
    <w:r>
      <w:rPr>
        <w:rFonts w:ascii="Verdana" w:hAnsi="Verdana"/>
        <w:sz w:val="20"/>
      </w:rPr>
      <w:t xml:space="preserve">    Hari P</w:t>
    </w:r>
    <w:r w:rsidR="00962BA1">
      <w:rPr>
        <w:rFonts w:ascii="Verdana" w:hAnsi="Verdana"/>
        <w:sz w:val="20"/>
      </w:rPr>
      <w:t xml:space="preserve">rasad </w:t>
    </w:r>
    <w:r>
      <w:rPr>
        <w:rFonts w:ascii="Verdana" w:hAnsi="Verdana"/>
        <w:sz w:val="20"/>
      </w:rPr>
      <w:t>Badiginchala</w:t>
    </w:r>
    <w:r w:rsidR="00962BA1">
      <w:rPr>
        <w:rFonts w:ascii="Verdana" w:hAnsi="Verdana"/>
        <w:sz w:val="20"/>
      </w:rPr>
      <w:t xml:space="preserve">                                                                                            Resume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747" w:rsidRDefault="00EA0747">
      <w:r>
        <w:separator/>
      </w:r>
    </w:p>
  </w:footnote>
  <w:footnote w:type="continuationSeparator" w:id="0">
    <w:p w:rsidR="00EA0747" w:rsidRDefault="00EA0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BA1" w:rsidRDefault="00962BA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780"/>
        </w:tabs>
        <w:ind w:left="780" w:hanging="360"/>
      </w:pPr>
      <w:rPr>
        <w:rFonts w:ascii="Wingdings" w:hAnsi="Wingdings"/>
      </w:rPr>
    </w:lvl>
  </w:abstractNum>
  <w:abstractNum w:abstractNumId="3" w15:restartNumberingAfterBreak="0">
    <w:nsid w:val="00000004"/>
    <w:multiLevelType w:val="singleLevel"/>
    <w:tmpl w:val="00000004"/>
    <w:name w:val="WW8Num12"/>
    <w:lvl w:ilvl="0">
      <w:start w:val="1"/>
      <w:numFmt w:val="bullet"/>
      <w:lvlText w:val=""/>
      <w:lvlJc w:val="left"/>
      <w:pPr>
        <w:tabs>
          <w:tab w:val="num" w:pos="780"/>
        </w:tabs>
        <w:ind w:left="780" w:hanging="360"/>
      </w:pPr>
      <w:rPr>
        <w:rFonts w:ascii="Wingdings" w:hAnsi="Wingdings"/>
      </w:rPr>
    </w:lvl>
  </w:abstractNum>
  <w:abstractNum w:abstractNumId="4" w15:restartNumberingAfterBreak="0">
    <w:nsid w:val="00000005"/>
    <w:multiLevelType w:val="singleLevel"/>
    <w:tmpl w:val="00000005"/>
    <w:name w:val="WW8Num14"/>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21"/>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multilevel"/>
    <w:tmpl w:val="00000007"/>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810"/>
        </w:tabs>
        <w:ind w:left="81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singleLevel"/>
    <w:tmpl w:val="00000008"/>
    <w:name w:val="WW8Num31"/>
    <w:lvl w:ilvl="0">
      <w:start w:val="1"/>
      <w:numFmt w:val="bullet"/>
      <w:lvlText w:val=""/>
      <w:lvlJc w:val="left"/>
      <w:pPr>
        <w:tabs>
          <w:tab w:val="num" w:pos="1440"/>
        </w:tabs>
        <w:ind w:left="1440" w:hanging="360"/>
      </w:pPr>
      <w:rPr>
        <w:rFonts w:ascii="Wingdings" w:hAnsi="Wingdings"/>
      </w:rPr>
    </w:lvl>
  </w:abstractNum>
  <w:abstractNum w:abstractNumId="8" w15:restartNumberingAfterBreak="0">
    <w:nsid w:val="00000009"/>
    <w:multiLevelType w:val="multilevel"/>
    <w:tmpl w:val="00000009"/>
    <w:name w:val="WW8Num34"/>
    <w:lvl w:ilvl="0">
      <w:start w:val="1"/>
      <w:numFmt w:val="bullet"/>
      <w:lvlText w:val=""/>
      <w:lvlJc w:val="left"/>
      <w:pPr>
        <w:tabs>
          <w:tab w:val="num" w:pos="360"/>
        </w:tabs>
        <w:ind w:left="360" w:hanging="360"/>
      </w:pPr>
      <w:rPr>
        <w:rFonts w:ascii="Wingdings" w:hAnsi="Wingdings"/>
      </w:rPr>
    </w:lvl>
    <w:lvl w:ilvl="1">
      <w:start w:val="1"/>
      <w:numFmt w:val="bullet"/>
      <w:lvlText w:val=""/>
      <w:lvlJc w:val="left"/>
      <w:pPr>
        <w:tabs>
          <w:tab w:val="num" w:pos="720"/>
        </w:tabs>
        <w:ind w:left="720" w:hanging="360"/>
      </w:pPr>
      <w:rPr>
        <w:rFonts w:ascii="Wingdings" w:hAnsi="Wingdings"/>
      </w:rPr>
    </w:lvl>
    <w:lvl w:ilvl="2">
      <w:start w:val="1"/>
      <w:numFmt w:val="bullet"/>
      <w:lvlText w:val=""/>
      <w:lvlJc w:val="left"/>
      <w:pPr>
        <w:tabs>
          <w:tab w:val="num" w:pos="1080"/>
        </w:tabs>
        <w:ind w:left="1080" w:hanging="360"/>
      </w:pPr>
      <w:rPr>
        <w:rFonts w:ascii="Wingdings" w:hAnsi="Wingdings"/>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9" w15:restartNumberingAfterBreak="0">
    <w:nsid w:val="0000000A"/>
    <w:multiLevelType w:val="singleLevel"/>
    <w:tmpl w:val="0000000A"/>
    <w:name w:val="WW8Num36"/>
    <w:lvl w:ilvl="0">
      <w:start w:val="1"/>
      <w:numFmt w:val="bullet"/>
      <w:lvlText w:val=""/>
      <w:lvlJc w:val="left"/>
      <w:pPr>
        <w:tabs>
          <w:tab w:val="num" w:pos="720"/>
        </w:tabs>
        <w:ind w:left="720" w:hanging="360"/>
      </w:pPr>
      <w:rPr>
        <w:rFonts w:ascii="Wingdings" w:hAnsi="Wingdings"/>
      </w:rPr>
    </w:lvl>
  </w:abstractNum>
  <w:abstractNum w:abstractNumId="10" w15:restartNumberingAfterBreak="0">
    <w:nsid w:val="011F3717"/>
    <w:multiLevelType w:val="hybridMultilevel"/>
    <w:tmpl w:val="7136AF32"/>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19E4588"/>
    <w:multiLevelType w:val="hybridMultilevel"/>
    <w:tmpl w:val="8BD2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CC456D"/>
    <w:multiLevelType w:val="hybridMultilevel"/>
    <w:tmpl w:val="52668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51596B"/>
    <w:multiLevelType w:val="hybridMultilevel"/>
    <w:tmpl w:val="31EE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32E53"/>
    <w:multiLevelType w:val="hybridMultilevel"/>
    <w:tmpl w:val="CB26F2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A57A6A"/>
    <w:multiLevelType w:val="hybridMultilevel"/>
    <w:tmpl w:val="008C7BB4"/>
    <w:lvl w:ilvl="0" w:tplc="00000002">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B35D8"/>
    <w:multiLevelType w:val="hybridMultilevel"/>
    <w:tmpl w:val="A2682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771ACC"/>
    <w:multiLevelType w:val="hybridMultilevel"/>
    <w:tmpl w:val="5EC4FB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534BC2"/>
    <w:multiLevelType w:val="hybridMultilevel"/>
    <w:tmpl w:val="32F094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FB2E3F"/>
    <w:multiLevelType w:val="hybridMultilevel"/>
    <w:tmpl w:val="C17C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D7D81"/>
    <w:multiLevelType w:val="hybridMultilevel"/>
    <w:tmpl w:val="34FE7E46"/>
    <w:lvl w:ilvl="0" w:tplc="A0FA229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E0636C"/>
    <w:multiLevelType w:val="hybridMultilevel"/>
    <w:tmpl w:val="E464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43469"/>
    <w:multiLevelType w:val="hybridMultilevel"/>
    <w:tmpl w:val="A248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91E45"/>
    <w:multiLevelType w:val="hybridMultilevel"/>
    <w:tmpl w:val="D524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90F31"/>
    <w:multiLevelType w:val="hybridMultilevel"/>
    <w:tmpl w:val="059C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10E1A"/>
    <w:multiLevelType w:val="hybridMultilevel"/>
    <w:tmpl w:val="5AC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02549"/>
    <w:multiLevelType w:val="hybridMultilevel"/>
    <w:tmpl w:val="5A281012"/>
    <w:lvl w:ilvl="0" w:tplc="A0FA229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83160D"/>
    <w:multiLevelType w:val="hybridMultilevel"/>
    <w:tmpl w:val="27ECE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E3C09F0"/>
    <w:multiLevelType w:val="hybridMultilevel"/>
    <w:tmpl w:val="D524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8"/>
  </w:num>
  <w:num w:numId="12">
    <w:abstractNumId w:val="27"/>
  </w:num>
  <w:num w:numId="13">
    <w:abstractNumId w:val="20"/>
  </w:num>
  <w:num w:numId="14">
    <w:abstractNumId w:val="26"/>
  </w:num>
  <w:num w:numId="15">
    <w:abstractNumId w:val="12"/>
  </w:num>
  <w:num w:numId="16">
    <w:abstractNumId w:val="25"/>
  </w:num>
  <w:num w:numId="17">
    <w:abstractNumId w:val="10"/>
  </w:num>
  <w:num w:numId="18">
    <w:abstractNumId w:val="21"/>
  </w:num>
  <w:num w:numId="19">
    <w:abstractNumId w:val="23"/>
  </w:num>
  <w:num w:numId="20">
    <w:abstractNumId w:val="19"/>
  </w:num>
  <w:num w:numId="21">
    <w:abstractNumId w:val="22"/>
  </w:num>
  <w:num w:numId="22">
    <w:abstractNumId w:val="28"/>
  </w:num>
  <w:num w:numId="23">
    <w:abstractNumId w:val="13"/>
  </w:num>
  <w:num w:numId="24">
    <w:abstractNumId w:val="11"/>
  </w:num>
  <w:num w:numId="25">
    <w:abstractNumId w:val="17"/>
  </w:num>
  <w:num w:numId="26">
    <w:abstractNumId w:val="16"/>
  </w:num>
  <w:num w:numId="27">
    <w:abstractNumId w:val="15"/>
  </w:num>
  <w:num w:numId="28">
    <w:abstractNumId w:val="24"/>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4AF"/>
    <w:rsid w:val="000171E9"/>
    <w:rsid w:val="00022453"/>
    <w:rsid w:val="00022854"/>
    <w:rsid w:val="00023850"/>
    <w:rsid w:val="00041CF1"/>
    <w:rsid w:val="00041FFF"/>
    <w:rsid w:val="00065051"/>
    <w:rsid w:val="00087587"/>
    <w:rsid w:val="000A34F3"/>
    <w:rsid w:val="000A7C2B"/>
    <w:rsid w:val="000C6CAA"/>
    <w:rsid w:val="000E3291"/>
    <w:rsid w:val="000F04CA"/>
    <w:rsid w:val="000F4F8C"/>
    <w:rsid w:val="000F6B56"/>
    <w:rsid w:val="001034B9"/>
    <w:rsid w:val="001165C6"/>
    <w:rsid w:val="001345F1"/>
    <w:rsid w:val="00145C88"/>
    <w:rsid w:val="001529FF"/>
    <w:rsid w:val="00166695"/>
    <w:rsid w:val="00173833"/>
    <w:rsid w:val="00180A94"/>
    <w:rsid w:val="001816FD"/>
    <w:rsid w:val="00182267"/>
    <w:rsid w:val="001A195D"/>
    <w:rsid w:val="001A74B3"/>
    <w:rsid w:val="001B0CB1"/>
    <w:rsid w:val="001B633C"/>
    <w:rsid w:val="001C02B6"/>
    <w:rsid w:val="001C1546"/>
    <w:rsid w:val="001D4A85"/>
    <w:rsid w:val="001E273F"/>
    <w:rsid w:val="001F0250"/>
    <w:rsid w:val="001F13C4"/>
    <w:rsid w:val="001F3F5F"/>
    <w:rsid w:val="002114BB"/>
    <w:rsid w:val="00215282"/>
    <w:rsid w:val="0022188B"/>
    <w:rsid w:val="00221FA8"/>
    <w:rsid w:val="002320FE"/>
    <w:rsid w:val="00232331"/>
    <w:rsid w:val="00235F09"/>
    <w:rsid w:val="0024690F"/>
    <w:rsid w:val="0025039D"/>
    <w:rsid w:val="002758FE"/>
    <w:rsid w:val="00281A16"/>
    <w:rsid w:val="002918CF"/>
    <w:rsid w:val="00295662"/>
    <w:rsid w:val="002A2C7A"/>
    <w:rsid w:val="002C010D"/>
    <w:rsid w:val="002F7D18"/>
    <w:rsid w:val="00334473"/>
    <w:rsid w:val="003440FE"/>
    <w:rsid w:val="00366C73"/>
    <w:rsid w:val="00381D94"/>
    <w:rsid w:val="00390C8B"/>
    <w:rsid w:val="003A0B43"/>
    <w:rsid w:val="003A41C2"/>
    <w:rsid w:val="003A786F"/>
    <w:rsid w:val="003B252D"/>
    <w:rsid w:val="003B2FF3"/>
    <w:rsid w:val="003B37A9"/>
    <w:rsid w:val="003C23BD"/>
    <w:rsid w:val="003C707C"/>
    <w:rsid w:val="003D032E"/>
    <w:rsid w:val="003E4276"/>
    <w:rsid w:val="003E4B86"/>
    <w:rsid w:val="00405166"/>
    <w:rsid w:val="00447FA3"/>
    <w:rsid w:val="00452D36"/>
    <w:rsid w:val="0045447D"/>
    <w:rsid w:val="00461786"/>
    <w:rsid w:val="0046581C"/>
    <w:rsid w:val="00467F0B"/>
    <w:rsid w:val="00473317"/>
    <w:rsid w:val="00476CEA"/>
    <w:rsid w:val="00482E58"/>
    <w:rsid w:val="004A2EA2"/>
    <w:rsid w:val="004A7F97"/>
    <w:rsid w:val="004C5772"/>
    <w:rsid w:val="004D0159"/>
    <w:rsid w:val="004D1197"/>
    <w:rsid w:val="004D7859"/>
    <w:rsid w:val="004E62F2"/>
    <w:rsid w:val="004F0785"/>
    <w:rsid w:val="004F097F"/>
    <w:rsid w:val="005010BD"/>
    <w:rsid w:val="00501D52"/>
    <w:rsid w:val="005059D8"/>
    <w:rsid w:val="00507B7C"/>
    <w:rsid w:val="00511308"/>
    <w:rsid w:val="005134C1"/>
    <w:rsid w:val="00522E65"/>
    <w:rsid w:val="005236B7"/>
    <w:rsid w:val="00532D7F"/>
    <w:rsid w:val="00551107"/>
    <w:rsid w:val="00551255"/>
    <w:rsid w:val="0055252B"/>
    <w:rsid w:val="00564409"/>
    <w:rsid w:val="00582E6D"/>
    <w:rsid w:val="005A6DE9"/>
    <w:rsid w:val="005A744F"/>
    <w:rsid w:val="005D071A"/>
    <w:rsid w:val="005E1FC0"/>
    <w:rsid w:val="005F2EB2"/>
    <w:rsid w:val="00600F50"/>
    <w:rsid w:val="006174CD"/>
    <w:rsid w:val="00643A6A"/>
    <w:rsid w:val="00644220"/>
    <w:rsid w:val="00651072"/>
    <w:rsid w:val="00686AB3"/>
    <w:rsid w:val="006A4964"/>
    <w:rsid w:val="006A63DD"/>
    <w:rsid w:val="006C4789"/>
    <w:rsid w:val="006E292A"/>
    <w:rsid w:val="006F5848"/>
    <w:rsid w:val="0071258F"/>
    <w:rsid w:val="0072696D"/>
    <w:rsid w:val="00732544"/>
    <w:rsid w:val="00735D1A"/>
    <w:rsid w:val="007724AF"/>
    <w:rsid w:val="007737E3"/>
    <w:rsid w:val="00791D11"/>
    <w:rsid w:val="007B0519"/>
    <w:rsid w:val="007B3811"/>
    <w:rsid w:val="007B4753"/>
    <w:rsid w:val="007B6ED8"/>
    <w:rsid w:val="007D7F2E"/>
    <w:rsid w:val="007F360F"/>
    <w:rsid w:val="007F3992"/>
    <w:rsid w:val="007F3E39"/>
    <w:rsid w:val="0081011B"/>
    <w:rsid w:val="008122DE"/>
    <w:rsid w:val="00812E1E"/>
    <w:rsid w:val="0082124D"/>
    <w:rsid w:val="00823B3F"/>
    <w:rsid w:val="00823B70"/>
    <w:rsid w:val="00825C0B"/>
    <w:rsid w:val="00826E81"/>
    <w:rsid w:val="0082702C"/>
    <w:rsid w:val="00830754"/>
    <w:rsid w:val="0086469B"/>
    <w:rsid w:val="0086656C"/>
    <w:rsid w:val="0087309C"/>
    <w:rsid w:val="00874AA4"/>
    <w:rsid w:val="00881907"/>
    <w:rsid w:val="008A6B5A"/>
    <w:rsid w:val="008B5906"/>
    <w:rsid w:val="008D18DE"/>
    <w:rsid w:val="008D2DC4"/>
    <w:rsid w:val="008E396F"/>
    <w:rsid w:val="008F42E3"/>
    <w:rsid w:val="00926D52"/>
    <w:rsid w:val="00962BA1"/>
    <w:rsid w:val="0097345A"/>
    <w:rsid w:val="0097798E"/>
    <w:rsid w:val="009A7A91"/>
    <w:rsid w:val="009B03CE"/>
    <w:rsid w:val="009B34BB"/>
    <w:rsid w:val="009B53F8"/>
    <w:rsid w:val="009D1616"/>
    <w:rsid w:val="009D65A0"/>
    <w:rsid w:val="009D7D2D"/>
    <w:rsid w:val="00A13115"/>
    <w:rsid w:val="00A13211"/>
    <w:rsid w:val="00A144BF"/>
    <w:rsid w:val="00A254F3"/>
    <w:rsid w:val="00A565D8"/>
    <w:rsid w:val="00A56BD2"/>
    <w:rsid w:val="00A839E7"/>
    <w:rsid w:val="00A87851"/>
    <w:rsid w:val="00A8790F"/>
    <w:rsid w:val="00AB1224"/>
    <w:rsid w:val="00AB54CB"/>
    <w:rsid w:val="00AC050F"/>
    <w:rsid w:val="00AC1A02"/>
    <w:rsid w:val="00B11450"/>
    <w:rsid w:val="00B21D03"/>
    <w:rsid w:val="00B43A66"/>
    <w:rsid w:val="00B75232"/>
    <w:rsid w:val="00B80BF2"/>
    <w:rsid w:val="00BA7DB6"/>
    <w:rsid w:val="00BC39DD"/>
    <w:rsid w:val="00BC7ADA"/>
    <w:rsid w:val="00BD3B89"/>
    <w:rsid w:val="00BD6085"/>
    <w:rsid w:val="00BE2FC2"/>
    <w:rsid w:val="00BF3809"/>
    <w:rsid w:val="00BF556E"/>
    <w:rsid w:val="00BF6135"/>
    <w:rsid w:val="00BF64F5"/>
    <w:rsid w:val="00C1333D"/>
    <w:rsid w:val="00C16914"/>
    <w:rsid w:val="00C24F2E"/>
    <w:rsid w:val="00C27BEE"/>
    <w:rsid w:val="00C35A41"/>
    <w:rsid w:val="00C36D31"/>
    <w:rsid w:val="00C5329B"/>
    <w:rsid w:val="00C65FA3"/>
    <w:rsid w:val="00C664C3"/>
    <w:rsid w:val="00C70D4C"/>
    <w:rsid w:val="00C72FDB"/>
    <w:rsid w:val="00C81FDB"/>
    <w:rsid w:val="00C8649D"/>
    <w:rsid w:val="00C95D29"/>
    <w:rsid w:val="00CC329D"/>
    <w:rsid w:val="00CC4DE7"/>
    <w:rsid w:val="00D050BD"/>
    <w:rsid w:val="00D10F5E"/>
    <w:rsid w:val="00D11F1E"/>
    <w:rsid w:val="00D1353F"/>
    <w:rsid w:val="00D13A27"/>
    <w:rsid w:val="00D14C87"/>
    <w:rsid w:val="00D15B82"/>
    <w:rsid w:val="00D21D8D"/>
    <w:rsid w:val="00D32479"/>
    <w:rsid w:val="00D3774D"/>
    <w:rsid w:val="00D4778A"/>
    <w:rsid w:val="00D502E8"/>
    <w:rsid w:val="00D877CF"/>
    <w:rsid w:val="00DA4124"/>
    <w:rsid w:val="00DA6413"/>
    <w:rsid w:val="00DA6A0F"/>
    <w:rsid w:val="00DB4189"/>
    <w:rsid w:val="00DC1004"/>
    <w:rsid w:val="00DC46C5"/>
    <w:rsid w:val="00DC679B"/>
    <w:rsid w:val="00DC72A5"/>
    <w:rsid w:val="00DD0E9A"/>
    <w:rsid w:val="00DD245D"/>
    <w:rsid w:val="00DE189E"/>
    <w:rsid w:val="00DE4AA7"/>
    <w:rsid w:val="00E0257A"/>
    <w:rsid w:val="00E05893"/>
    <w:rsid w:val="00E07CA9"/>
    <w:rsid w:val="00E15CC2"/>
    <w:rsid w:val="00E3001D"/>
    <w:rsid w:val="00E35523"/>
    <w:rsid w:val="00E40B39"/>
    <w:rsid w:val="00E43A1D"/>
    <w:rsid w:val="00E53C62"/>
    <w:rsid w:val="00E565FE"/>
    <w:rsid w:val="00E63820"/>
    <w:rsid w:val="00E749C7"/>
    <w:rsid w:val="00E84772"/>
    <w:rsid w:val="00EA0747"/>
    <w:rsid w:val="00EA77C6"/>
    <w:rsid w:val="00EB25F7"/>
    <w:rsid w:val="00EC2BC6"/>
    <w:rsid w:val="00EC69F2"/>
    <w:rsid w:val="00ED525C"/>
    <w:rsid w:val="00EE2C6F"/>
    <w:rsid w:val="00EF5547"/>
    <w:rsid w:val="00F07FC7"/>
    <w:rsid w:val="00F17D0F"/>
    <w:rsid w:val="00F3517F"/>
    <w:rsid w:val="00F637FE"/>
    <w:rsid w:val="00F65D75"/>
    <w:rsid w:val="00F725C4"/>
    <w:rsid w:val="00F7266D"/>
    <w:rsid w:val="00F921C7"/>
    <w:rsid w:val="00F9533A"/>
    <w:rsid w:val="00FA2EBD"/>
    <w:rsid w:val="00FA4E7C"/>
    <w:rsid w:val="00FB07C6"/>
    <w:rsid w:val="00FD05B4"/>
    <w:rsid w:val="00FD38FE"/>
    <w:rsid w:val="00FE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30C4767E"/>
  <w15:docId w15:val="{30D8F7E5-6945-4AA2-B06C-1B48F79B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11308"/>
    <w:pPr>
      <w:suppressAutoHyphens/>
    </w:pPr>
    <w:rPr>
      <w:sz w:val="24"/>
      <w:szCs w:val="24"/>
      <w:lang w:eastAsia="ar-SA"/>
    </w:rPr>
  </w:style>
  <w:style w:type="paragraph" w:styleId="Heading1">
    <w:name w:val="heading 1"/>
    <w:basedOn w:val="Normal"/>
    <w:next w:val="Normal"/>
    <w:qFormat/>
    <w:rsid w:val="00511308"/>
    <w:pPr>
      <w:keepNext/>
      <w:numPr>
        <w:numId w:val="1"/>
      </w:numPr>
      <w:ind w:left="720" w:firstLine="720"/>
      <w:jc w:val="both"/>
      <w:outlineLvl w:val="0"/>
    </w:pPr>
    <w:rPr>
      <w:rFonts w:ascii="Verdana" w:hAnsi="Verdana"/>
      <w:b/>
      <w:sz w:val="20"/>
    </w:rPr>
  </w:style>
  <w:style w:type="paragraph" w:styleId="Heading3">
    <w:name w:val="heading 3"/>
    <w:basedOn w:val="Normal"/>
    <w:next w:val="Normal"/>
    <w:link w:val="Heading3Char"/>
    <w:qFormat/>
    <w:rsid w:val="00D14C87"/>
    <w:pPr>
      <w:keepNext/>
      <w:spacing w:before="240" w:after="60"/>
      <w:outlineLvl w:val="2"/>
    </w:pPr>
    <w:rPr>
      <w:rFonts w:ascii="Cambria" w:hAnsi="Cambria"/>
      <w:b/>
      <w:bCs/>
      <w:sz w:val="26"/>
      <w:szCs w:val="26"/>
    </w:rPr>
  </w:style>
  <w:style w:type="paragraph" w:styleId="Heading4">
    <w:name w:val="heading 4"/>
    <w:basedOn w:val="Normal"/>
    <w:next w:val="Normal"/>
    <w:qFormat/>
    <w:rsid w:val="00511308"/>
    <w:pPr>
      <w:keepNext/>
      <w:numPr>
        <w:ilvl w:val="3"/>
        <w:numId w:val="1"/>
      </w:numPr>
      <w:autoSpaceDE w:val="0"/>
      <w:outlineLvl w:val="3"/>
    </w:pPr>
    <w:rPr>
      <w:i/>
      <w:sz w:val="21"/>
      <w:szCs w:val="20"/>
      <w:u w:val="single"/>
    </w:rPr>
  </w:style>
  <w:style w:type="paragraph" w:styleId="Heading5">
    <w:name w:val="heading 5"/>
    <w:basedOn w:val="Normal"/>
    <w:next w:val="Normal"/>
    <w:qFormat/>
    <w:rsid w:val="00511308"/>
    <w:pPr>
      <w:keepNext/>
      <w:numPr>
        <w:ilvl w:val="4"/>
        <w:numId w:val="1"/>
      </w:numPr>
      <w:outlineLvl w:val="4"/>
    </w:pPr>
    <w:rPr>
      <w:rFonts w:ascii="Arial" w:hAnsi="Arial"/>
      <w:b/>
    </w:rPr>
  </w:style>
  <w:style w:type="paragraph" w:styleId="Heading6">
    <w:name w:val="heading 6"/>
    <w:basedOn w:val="Normal"/>
    <w:next w:val="Normal"/>
    <w:qFormat/>
    <w:rsid w:val="00511308"/>
    <w:pPr>
      <w:widowControl w:val="0"/>
      <w:numPr>
        <w:ilvl w:val="5"/>
        <w:numId w:val="1"/>
      </w:numPr>
      <w:autoSpaceDE w:val="0"/>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11308"/>
    <w:rPr>
      <w:rFonts w:ascii="Wingdings" w:hAnsi="Wingdings"/>
    </w:rPr>
  </w:style>
  <w:style w:type="character" w:customStyle="1" w:styleId="WW8Num1z1">
    <w:name w:val="WW8Num1z1"/>
    <w:rsid w:val="00511308"/>
    <w:rPr>
      <w:rFonts w:ascii="Courier New" w:hAnsi="Courier New" w:cs="Courier New"/>
    </w:rPr>
  </w:style>
  <w:style w:type="character" w:customStyle="1" w:styleId="WW8Num1z3">
    <w:name w:val="WW8Num1z3"/>
    <w:rsid w:val="00511308"/>
    <w:rPr>
      <w:rFonts w:ascii="Symbol" w:hAnsi="Symbol"/>
    </w:rPr>
  </w:style>
  <w:style w:type="character" w:customStyle="1" w:styleId="WW8Num2z0">
    <w:name w:val="WW8Num2z0"/>
    <w:rsid w:val="00511308"/>
    <w:rPr>
      <w:rFonts w:ascii="Wingdings" w:hAnsi="Wingdings"/>
    </w:rPr>
  </w:style>
  <w:style w:type="character" w:customStyle="1" w:styleId="WW8Num2z1">
    <w:name w:val="WW8Num2z1"/>
    <w:rsid w:val="00511308"/>
    <w:rPr>
      <w:rFonts w:ascii="Courier New" w:hAnsi="Courier New"/>
    </w:rPr>
  </w:style>
  <w:style w:type="character" w:customStyle="1" w:styleId="WW8Num2z3">
    <w:name w:val="WW8Num2z3"/>
    <w:rsid w:val="00511308"/>
    <w:rPr>
      <w:rFonts w:ascii="Symbol" w:hAnsi="Symbol"/>
    </w:rPr>
  </w:style>
  <w:style w:type="character" w:customStyle="1" w:styleId="WW8Num3z0">
    <w:name w:val="WW8Num3z0"/>
    <w:rsid w:val="00511308"/>
    <w:rPr>
      <w:rFonts w:ascii="Wingdings" w:hAnsi="Wingdings"/>
    </w:rPr>
  </w:style>
  <w:style w:type="character" w:customStyle="1" w:styleId="WW8Num3z1">
    <w:name w:val="WW8Num3z1"/>
    <w:rsid w:val="00511308"/>
    <w:rPr>
      <w:rFonts w:ascii="Courier New" w:hAnsi="Courier New" w:cs="Century Gothic"/>
    </w:rPr>
  </w:style>
  <w:style w:type="character" w:customStyle="1" w:styleId="WW8Num3z3">
    <w:name w:val="WW8Num3z3"/>
    <w:rsid w:val="00511308"/>
    <w:rPr>
      <w:rFonts w:ascii="Symbol" w:hAnsi="Symbol"/>
    </w:rPr>
  </w:style>
  <w:style w:type="character" w:customStyle="1" w:styleId="WW8Num4z0">
    <w:name w:val="WW8Num4z0"/>
    <w:rsid w:val="00511308"/>
    <w:rPr>
      <w:rFonts w:ascii="Wingdings" w:hAnsi="Wingdings" w:cs="Times New Roman"/>
    </w:rPr>
  </w:style>
  <w:style w:type="character" w:customStyle="1" w:styleId="WW8Num4z1">
    <w:name w:val="WW8Num4z1"/>
    <w:rsid w:val="00511308"/>
    <w:rPr>
      <w:rFonts w:ascii="Courier New" w:hAnsi="Courier New" w:cs="Courier New"/>
    </w:rPr>
  </w:style>
  <w:style w:type="character" w:customStyle="1" w:styleId="WW8Num4z3">
    <w:name w:val="WW8Num4z3"/>
    <w:rsid w:val="00511308"/>
    <w:rPr>
      <w:rFonts w:ascii="Symbol" w:hAnsi="Symbol" w:cs="Times New Roman"/>
    </w:rPr>
  </w:style>
  <w:style w:type="character" w:customStyle="1" w:styleId="WW8Num5z0">
    <w:name w:val="WW8Num5z0"/>
    <w:rsid w:val="00511308"/>
    <w:rPr>
      <w:rFonts w:ascii="Wingdings" w:hAnsi="Wingdings"/>
    </w:rPr>
  </w:style>
  <w:style w:type="character" w:customStyle="1" w:styleId="WW8Num5z1">
    <w:name w:val="WW8Num5z1"/>
    <w:rsid w:val="00511308"/>
    <w:rPr>
      <w:rFonts w:ascii="Courier New" w:hAnsi="Courier New" w:cs="Courier New"/>
    </w:rPr>
  </w:style>
  <w:style w:type="character" w:customStyle="1" w:styleId="WW8Num5z3">
    <w:name w:val="WW8Num5z3"/>
    <w:rsid w:val="00511308"/>
    <w:rPr>
      <w:rFonts w:ascii="Symbol" w:hAnsi="Symbol"/>
    </w:rPr>
  </w:style>
  <w:style w:type="character" w:customStyle="1" w:styleId="WW8Num6z0">
    <w:name w:val="WW8Num6z0"/>
    <w:rsid w:val="00511308"/>
    <w:rPr>
      <w:rFonts w:ascii="Wingdings" w:hAnsi="Wingdings"/>
    </w:rPr>
  </w:style>
  <w:style w:type="character" w:customStyle="1" w:styleId="WW8Num6z1">
    <w:name w:val="WW8Num6z1"/>
    <w:rsid w:val="00511308"/>
    <w:rPr>
      <w:rFonts w:ascii="Courier New" w:hAnsi="Courier New" w:cs="Courier New"/>
    </w:rPr>
  </w:style>
  <w:style w:type="character" w:customStyle="1" w:styleId="WW8Num6z3">
    <w:name w:val="WW8Num6z3"/>
    <w:rsid w:val="00511308"/>
    <w:rPr>
      <w:rFonts w:ascii="Symbol" w:hAnsi="Symbol"/>
    </w:rPr>
  </w:style>
  <w:style w:type="character" w:customStyle="1" w:styleId="WW8Num7z0">
    <w:name w:val="WW8Num7z0"/>
    <w:rsid w:val="00511308"/>
    <w:rPr>
      <w:rFonts w:ascii="Wingdings" w:hAnsi="Wingdings"/>
    </w:rPr>
  </w:style>
  <w:style w:type="character" w:customStyle="1" w:styleId="WW8Num7z1">
    <w:name w:val="WW8Num7z1"/>
    <w:rsid w:val="00511308"/>
    <w:rPr>
      <w:rFonts w:ascii="Courier New" w:hAnsi="Courier New" w:cs="Century Gothic"/>
    </w:rPr>
  </w:style>
  <w:style w:type="character" w:customStyle="1" w:styleId="WW8Num7z3">
    <w:name w:val="WW8Num7z3"/>
    <w:rsid w:val="00511308"/>
    <w:rPr>
      <w:rFonts w:ascii="Symbol" w:hAnsi="Symbol"/>
    </w:rPr>
  </w:style>
  <w:style w:type="character" w:customStyle="1" w:styleId="WW8Num8z0">
    <w:name w:val="WW8Num8z0"/>
    <w:rsid w:val="00511308"/>
    <w:rPr>
      <w:rFonts w:ascii="Symbol" w:hAnsi="Symbol"/>
    </w:rPr>
  </w:style>
  <w:style w:type="character" w:customStyle="1" w:styleId="WW8Num8z1">
    <w:name w:val="WW8Num8z1"/>
    <w:rsid w:val="00511308"/>
    <w:rPr>
      <w:rFonts w:ascii="Courier New" w:hAnsi="Courier New" w:cs="Courier New"/>
    </w:rPr>
  </w:style>
  <w:style w:type="character" w:customStyle="1" w:styleId="WW8Num8z2">
    <w:name w:val="WW8Num8z2"/>
    <w:rsid w:val="00511308"/>
    <w:rPr>
      <w:rFonts w:ascii="Wingdings" w:hAnsi="Wingdings"/>
    </w:rPr>
  </w:style>
  <w:style w:type="character" w:customStyle="1" w:styleId="WW8Num9z0">
    <w:name w:val="WW8Num9z0"/>
    <w:rsid w:val="00511308"/>
    <w:rPr>
      <w:rFonts w:ascii="Wingdings" w:hAnsi="Wingdings"/>
    </w:rPr>
  </w:style>
  <w:style w:type="character" w:customStyle="1" w:styleId="WW8Num9z1">
    <w:name w:val="WW8Num9z1"/>
    <w:rsid w:val="00511308"/>
    <w:rPr>
      <w:rFonts w:ascii="Courier New" w:hAnsi="Courier New" w:cs="Courier New"/>
    </w:rPr>
  </w:style>
  <w:style w:type="character" w:customStyle="1" w:styleId="WW8Num9z3">
    <w:name w:val="WW8Num9z3"/>
    <w:rsid w:val="00511308"/>
    <w:rPr>
      <w:rFonts w:ascii="Symbol" w:hAnsi="Symbol"/>
    </w:rPr>
  </w:style>
  <w:style w:type="character" w:customStyle="1" w:styleId="WW8Num10z0">
    <w:name w:val="WW8Num10z0"/>
    <w:rsid w:val="00511308"/>
    <w:rPr>
      <w:rFonts w:ascii="Wingdings" w:hAnsi="Wingdings"/>
    </w:rPr>
  </w:style>
  <w:style w:type="character" w:customStyle="1" w:styleId="WW8Num10z3">
    <w:name w:val="WW8Num10z3"/>
    <w:rsid w:val="00511308"/>
    <w:rPr>
      <w:rFonts w:ascii="Symbol" w:hAnsi="Symbol"/>
    </w:rPr>
  </w:style>
  <w:style w:type="character" w:customStyle="1" w:styleId="WW8Num11z0">
    <w:name w:val="WW8Num11z0"/>
    <w:rsid w:val="00511308"/>
    <w:rPr>
      <w:rFonts w:ascii="Wingdings" w:hAnsi="Wingdings"/>
    </w:rPr>
  </w:style>
  <w:style w:type="character" w:customStyle="1" w:styleId="WW8Num11z1">
    <w:name w:val="WW8Num11z1"/>
    <w:rsid w:val="00511308"/>
    <w:rPr>
      <w:rFonts w:ascii="Courier New" w:hAnsi="Courier New" w:cs="Courier New"/>
    </w:rPr>
  </w:style>
  <w:style w:type="character" w:customStyle="1" w:styleId="WW8Num11z3">
    <w:name w:val="WW8Num11z3"/>
    <w:rsid w:val="00511308"/>
    <w:rPr>
      <w:rFonts w:ascii="Symbol" w:hAnsi="Symbol"/>
    </w:rPr>
  </w:style>
  <w:style w:type="character" w:customStyle="1" w:styleId="WW8Num12z0">
    <w:name w:val="WW8Num12z0"/>
    <w:rsid w:val="00511308"/>
    <w:rPr>
      <w:rFonts w:ascii="Wingdings" w:hAnsi="Wingdings"/>
    </w:rPr>
  </w:style>
  <w:style w:type="character" w:customStyle="1" w:styleId="WW8Num12z1">
    <w:name w:val="WW8Num12z1"/>
    <w:rsid w:val="00511308"/>
    <w:rPr>
      <w:rFonts w:ascii="Courier New" w:hAnsi="Courier New" w:cs="Courier New"/>
    </w:rPr>
  </w:style>
  <w:style w:type="character" w:customStyle="1" w:styleId="WW8Num12z3">
    <w:name w:val="WW8Num12z3"/>
    <w:rsid w:val="00511308"/>
    <w:rPr>
      <w:rFonts w:ascii="Symbol" w:hAnsi="Symbol"/>
    </w:rPr>
  </w:style>
  <w:style w:type="character" w:customStyle="1" w:styleId="WW8Num13z0">
    <w:name w:val="WW8Num13z0"/>
    <w:rsid w:val="00511308"/>
    <w:rPr>
      <w:rFonts w:ascii="Wingdings" w:hAnsi="Wingdings"/>
    </w:rPr>
  </w:style>
  <w:style w:type="character" w:customStyle="1" w:styleId="WW8Num13z1">
    <w:name w:val="WW8Num13z1"/>
    <w:rsid w:val="00511308"/>
    <w:rPr>
      <w:rFonts w:ascii="Courier New" w:hAnsi="Courier New" w:cs="Courier New"/>
    </w:rPr>
  </w:style>
  <w:style w:type="character" w:customStyle="1" w:styleId="WW8Num13z3">
    <w:name w:val="WW8Num13z3"/>
    <w:rsid w:val="00511308"/>
    <w:rPr>
      <w:rFonts w:ascii="Symbol" w:hAnsi="Symbol"/>
    </w:rPr>
  </w:style>
  <w:style w:type="character" w:customStyle="1" w:styleId="WW8Num14z0">
    <w:name w:val="WW8Num14z0"/>
    <w:rsid w:val="00511308"/>
    <w:rPr>
      <w:rFonts w:ascii="Symbol" w:hAnsi="Symbol"/>
    </w:rPr>
  </w:style>
  <w:style w:type="character" w:customStyle="1" w:styleId="WW8Num14z1">
    <w:name w:val="WW8Num14z1"/>
    <w:rsid w:val="00511308"/>
    <w:rPr>
      <w:rFonts w:ascii="Courier New" w:hAnsi="Courier New" w:cs="Courier New"/>
    </w:rPr>
  </w:style>
  <w:style w:type="character" w:customStyle="1" w:styleId="WW8Num14z2">
    <w:name w:val="WW8Num14z2"/>
    <w:rsid w:val="00511308"/>
    <w:rPr>
      <w:rFonts w:ascii="Wingdings" w:hAnsi="Wingdings"/>
    </w:rPr>
  </w:style>
  <w:style w:type="character" w:customStyle="1" w:styleId="WW8Num15z0">
    <w:name w:val="WW8Num15z0"/>
    <w:rsid w:val="00511308"/>
    <w:rPr>
      <w:rFonts w:ascii="Symbol" w:hAnsi="Symbol"/>
    </w:rPr>
  </w:style>
  <w:style w:type="character" w:customStyle="1" w:styleId="WW8Num15z1">
    <w:name w:val="WW8Num15z1"/>
    <w:rsid w:val="00511308"/>
    <w:rPr>
      <w:rFonts w:ascii="Courier New" w:hAnsi="Courier New" w:cs="Courier New"/>
    </w:rPr>
  </w:style>
  <w:style w:type="character" w:customStyle="1" w:styleId="WW8Num15z2">
    <w:name w:val="WW8Num15z2"/>
    <w:rsid w:val="00511308"/>
    <w:rPr>
      <w:rFonts w:ascii="Wingdings" w:hAnsi="Wingdings"/>
    </w:rPr>
  </w:style>
  <w:style w:type="character" w:customStyle="1" w:styleId="WW8Num16z0">
    <w:name w:val="WW8Num16z0"/>
    <w:rsid w:val="00511308"/>
    <w:rPr>
      <w:rFonts w:ascii="Wingdings" w:hAnsi="Wingdings"/>
    </w:rPr>
  </w:style>
  <w:style w:type="character" w:customStyle="1" w:styleId="WW8Num16z1">
    <w:name w:val="WW8Num16z1"/>
    <w:rsid w:val="00511308"/>
    <w:rPr>
      <w:rFonts w:ascii="Courier New" w:hAnsi="Courier New"/>
    </w:rPr>
  </w:style>
  <w:style w:type="character" w:customStyle="1" w:styleId="WW8Num16z3">
    <w:name w:val="WW8Num16z3"/>
    <w:rsid w:val="00511308"/>
    <w:rPr>
      <w:rFonts w:ascii="Symbol" w:hAnsi="Symbol"/>
    </w:rPr>
  </w:style>
  <w:style w:type="character" w:customStyle="1" w:styleId="WW8Num17z0">
    <w:name w:val="WW8Num17z0"/>
    <w:rsid w:val="00511308"/>
    <w:rPr>
      <w:rFonts w:ascii="Symbol" w:hAnsi="Symbol"/>
    </w:rPr>
  </w:style>
  <w:style w:type="character" w:customStyle="1" w:styleId="WW8Num17z1">
    <w:name w:val="WW8Num17z1"/>
    <w:rsid w:val="00511308"/>
    <w:rPr>
      <w:rFonts w:ascii="Courier New" w:hAnsi="Courier New" w:cs="Courier New"/>
    </w:rPr>
  </w:style>
  <w:style w:type="character" w:customStyle="1" w:styleId="WW8Num17z2">
    <w:name w:val="WW8Num17z2"/>
    <w:rsid w:val="00511308"/>
    <w:rPr>
      <w:rFonts w:ascii="Wingdings" w:hAnsi="Wingdings"/>
    </w:rPr>
  </w:style>
  <w:style w:type="character" w:customStyle="1" w:styleId="WW8Num18z0">
    <w:name w:val="WW8Num18z0"/>
    <w:rsid w:val="00511308"/>
    <w:rPr>
      <w:rFonts w:ascii="Wingdings" w:hAnsi="Wingdings"/>
    </w:rPr>
  </w:style>
  <w:style w:type="character" w:customStyle="1" w:styleId="WW8Num18z1">
    <w:name w:val="WW8Num18z1"/>
    <w:rsid w:val="00511308"/>
    <w:rPr>
      <w:rFonts w:ascii="Courier New" w:hAnsi="Courier New" w:cs="Courier New"/>
    </w:rPr>
  </w:style>
  <w:style w:type="character" w:customStyle="1" w:styleId="WW8Num18z3">
    <w:name w:val="WW8Num18z3"/>
    <w:rsid w:val="00511308"/>
    <w:rPr>
      <w:rFonts w:ascii="Symbol" w:hAnsi="Symbol"/>
    </w:rPr>
  </w:style>
  <w:style w:type="character" w:customStyle="1" w:styleId="WW8Num19z0">
    <w:name w:val="WW8Num19z0"/>
    <w:rsid w:val="00511308"/>
    <w:rPr>
      <w:rFonts w:ascii="Symbol" w:hAnsi="Symbol"/>
    </w:rPr>
  </w:style>
  <w:style w:type="character" w:customStyle="1" w:styleId="WW8Num19z1">
    <w:name w:val="WW8Num19z1"/>
    <w:rsid w:val="00511308"/>
    <w:rPr>
      <w:rFonts w:ascii="Courier New" w:hAnsi="Courier New" w:cs="Courier New"/>
    </w:rPr>
  </w:style>
  <w:style w:type="character" w:customStyle="1" w:styleId="WW8Num19z2">
    <w:name w:val="WW8Num19z2"/>
    <w:rsid w:val="00511308"/>
    <w:rPr>
      <w:rFonts w:ascii="Wingdings" w:hAnsi="Wingdings"/>
    </w:rPr>
  </w:style>
  <w:style w:type="character" w:customStyle="1" w:styleId="WW8Num20z0">
    <w:name w:val="WW8Num20z0"/>
    <w:rsid w:val="00511308"/>
    <w:rPr>
      <w:rFonts w:ascii="Wingdings" w:hAnsi="Wingdings"/>
    </w:rPr>
  </w:style>
  <w:style w:type="character" w:customStyle="1" w:styleId="WW8Num20z1">
    <w:name w:val="WW8Num20z1"/>
    <w:rsid w:val="00511308"/>
    <w:rPr>
      <w:rFonts w:ascii="Courier New" w:hAnsi="Courier New"/>
    </w:rPr>
  </w:style>
  <w:style w:type="character" w:customStyle="1" w:styleId="WW8Num20z3">
    <w:name w:val="WW8Num20z3"/>
    <w:rsid w:val="00511308"/>
    <w:rPr>
      <w:rFonts w:ascii="Symbol" w:hAnsi="Symbol"/>
    </w:rPr>
  </w:style>
  <w:style w:type="character" w:customStyle="1" w:styleId="WW8Num21z0">
    <w:name w:val="WW8Num21z0"/>
    <w:rsid w:val="00511308"/>
    <w:rPr>
      <w:rFonts w:ascii="Symbol" w:hAnsi="Symbol"/>
    </w:rPr>
  </w:style>
  <w:style w:type="character" w:customStyle="1" w:styleId="WW8Num21z1">
    <w:name w:val="WW8Num21z1"/>
    <w:rsid w:val="00511308"/>
    <w:rPr>
      <w:rFonts w:ascii="Courier New" w:hAnsi="Courier New" w:cs="Courier New"/>
    </w:rPr>
  </w:style>
  <w:style w:type="character" w:customStyle="1" w:styleId="WW8Num21z2">
    <w:name w:val="WW8Num21z2"/>
    <w:rsid w:val="00511308"/>
    <w:rPr>
      <w:rFonts w:ascii="Wingdings" w:hAnsi="Wingdings"/>
    </w:rPr>
  </w:style>
  <w:style w:type="character" w:customStyle="1" w:styleId="WW8Num22z0">
    <w:name w:val="WW8Num22z0"/>
    <w:rsid w:val="00511308"/>
    <w:rPr>
      <w:rFonts w:ascii="Wingdings" w:hAnsi="Wingdings"/>
    </w:rPr>
  </w:style>
  <w:style w:type="character" w:customStyle="1" w:styleId="WW8Num22z1">
    <w:name w:val="WW8Num22z1"/>
    <w:rsid w:val="00511308"/>
    <w:rPr>
      <w:rFonts w:ascii="Courier New" w:hAnsi="Courier New" w:cs="Century Gothic"/>
    </w:rPr>
  </w:style>
  <w:style w:type="character" w:customStyle="1" w:styleId="WW8Num22z3">
    <w:name w:val="WW8Num22z3"/>
    <w:rsid w:val="00511308"/>
    <w:rPr>
      <w:rFonts w:ascii="Symbol" w:hAnsi="Symbol"/>
    </w:rPr>
  </w:style>
  <w:style w:type="character" w:customStyle="1" w:styleId="WW8Num23z0">
    <w:name w:val="WW8Num23z0"/>
    <w:rsid w:val="00511308"/>
    <w:rPr>
      <w:rFonts w:ascii="Symbol" w:hAnsi="Symbol"/>
    </w:rPr>
  </w:style>
  <w:style w:type="character" w:customStyle="1" w:styleId="WW8Num23z1">
    <w:name w:val="WW8Num23z1"/>
    <w:rsid w:val="00511308"/>
    <w:rPr>
      <w:rFonts w:ascii="Courier New" w:hAnsi="Courier New" w:cs="Courier New"/>
    </w:rPr>
  </w:style>
  <w:style w:type="character" w:customStyle="1" w:styleId="WW8Num23z2">
    <w:name w:val="WW8Num23z2"/>
    <w:rsid w:val="00511308"/>
    <w:rPr>
      <w:rFonts w:ascii="Wingdings" w:hAnsi="Wingdings"/>
    </w:rPr>
  </w:style>
  <w:style w:type="character" w:customStyle="1" w:styleId="WW8Num24z0">
    <w:name w:val="WW8Num24z0"/>
    <w:rsid w:val="00511308"/>
    <w:rPr>
      <w:rFonts w:ascii="Symbol" w:hAnsi="Symbol"/>
    </w:rPr>
  </w:style>
  <w:style w:type="character" w:customStyle="1" w:styleId="WW8Num24z1">
    <w:name w:val="WW8Num24z1"/>
    <w:rsid w:val="00511308"/>
    <w:rPr>
      <w:rFonts w:ascii="Courier New" w:hAnsi="Courier New" w:cs="Courier New"/>
    </w:rPr>
  </w:style>
  <w:style w:type="character" w:customStyle="1" w:styleId="WW8Num24z2">
    <w:name w:val="WW8Num24z2"/>
    <w:rsid w:val="00511308"/>
    <w:rPr>
      <w:rFonts w:ascii="Wingdings" w:hAnsi="Wingdings"/>
    </w:rPr>
  </w:style>
  <w:style w:type="character" w:customStyle="1" w:styleId="WW8Num25z0">
    <w:name w:val="WW8Num25z0"/>
    <w:rsid w:val="00511308"/>
    <w:rPr>
      <w:rFonts w:ascii="Wingdings" w:hAnsi="Wingdings"/>
      <w:color w:val="auto"/>
      <w:sz w:val="28"/>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25z1">
    <w:name w:val="WW8Num25z1"/>
    <w:rsid w:val="00511308"/>
    <w:rPr>
      <w:rFonts w:ascii="Wingdings" w:hAnsi="Wingdings"/>
      <w:color w:val="000000"/>
      <w:sz w:val="28"/>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rPr>
  </w:style>
  <w:style w:type="character" w:customStyle="1" w:styleId="WW8Num25z2">
    <w:name w:val="WW8Num25z2"/>
    <w:rsid w:val="00511308"/>
    <w:rPr>
      <w:rFonts w:ascii="Wingdings" w:hAnsi="Wingdings"/>
    </w:rPr>
  </w:style>
  <w:style w:type="character" w:customStyle="1" w:styleId="WW8Num25z3">
    <w:name w:val="WW8Num25z3"/>
    <w:rsid w:val="00511308"/>
    <w:rPr>
      <w:rFonts w:ascii="Symbol" w:hAnsi="Symbol"/>
    </w:rPr>
  </w:style>
  <w:style w:type="character" w:customStyle="1" w:styleId="WW8Num25z4">
    <w:name w:val="WW8Num25z4"/>
    <w:rsid w:val="00511308"/>
    <w:rPr>
      <w:rFonts w:ascii="Courier New" w:hAnsi="Courier New"/>
    </w:rPr>
  </w:style>
  <w:style w:type="character" w:customStyle="1" w:styleId="WW8Num26z0">
    <w:name w:val="WW8Num26z0"/>
    <w:rsid w:val="00511308"/>
    <w:rPr>
      <w:rFonts w:ascii="Wingdings" w:hAnsi="Wingdings"/>
    </w:rPr>
  </w:style>
  <w:style w:type="character" w:customStyle="1" w:styleId="WW8Num26z1">
    <w:name w:val="WW8Num26z1"/>
    <w:rsid w:val="00511308"/>
    <w:rPr>
      <w:rFonts w:ascii="Courier New" w:hAnsi="Courier New" w:cs="Courier New"/>
    </w:rPr>
  </w:style>
  <w:style w:type="character" w:customStyle="1" w:styleId="WW8Num26z3">
    <w:name w:val="WW8Num26z3"/>
    <w:rsid w:val="00511308"/>
    <w:rPr>
      <w:rFonts w:ascii="Symbol" w:hAnsi="Symbol"/>
    </w:rPr>
  </w:style>
  <w:style w:type="character" w:customStyle="1" w:styleId="WW8Num27z0">
    <w:name w:val="WW8Num27z0"/>
    <w:rsid w:val="00511308"/>
    <w:rPr>
      <w:rFonts w:ascii="Wingdings" w:hAnsi="Wingdings"/>
    </w:rPr>
  </w:style>
  <w:style w:type="character" w:customStyle="1" w:styleId="WW8Num27z1">
    <w:name w:val="WW8Num27z1"/>
    <w:rsid w:val="00511308"/>
    <w:rPr>
      <w:rFonts w:ascii="Courier New" w:hAnsi="Courier New"/>
    </w:rPr>
  </w:style>
  <w:style w:type="character" w:customStyle="1" w:styleId="WW8Num27z3">
    <w:name w:val="WW8Num27z3"/>
    <w:rsid w:val="00511308"/>
    <w:rPr>
      <w:rFonts w:ascii="Symbol" w:hAnsi="Symbol"/>
    </w:rPr>
  </w:style>
  <w:style w:type="character" w:customStyle="1" w:styleId="WW8Num28z0">
    <w:name w:val="WW8Num28z0"/>
    <w:rsid w:val="00511308"/>
    <w:rPr>
      <w:rFonts w:ascii="Symbol" w:hAnsi="Symbol"/>
    </w:rPr>
  </w:style>
  <w:style w:type="character" w:customStyle="1" w:styleId="WW8Num28z1">
    <w:name w:val="WW8Num28z1"/>
    <w:rsid w:val="00511308"/>
    <w:rPr>
      <w:rFonts w:ascii="Courier New" w:hAnsi="Courier New" w:cs="Courier New"/>
    </w:rPr>
  </w:style>
  <w:style w:type="character" w:customStyle="1" w:styleId="WW8Num28z2">
    <w:name w:val="WW8Num28z2"/>
    <w:rsid w:val="00511308"/>
    <w:rPr>
      <w:rFonts w:ascii="Wingdings" w:hAnsi="Wingdings"/>
    </w:rPr>
  </w:style>
  <w:style w:type="character" w:customStyle="1" w:styleId="WW8Num29z0">
    <w:name w:val="WW8Num29z0"/>
    <w:rsid w:val="00511308"/>
    <w:rPr>
      <w:rFonts w:ascii="Symbol" w:hAnsi="Symbol"/>
    </w:rPr>
  </w:style>
  <w:style w:type="character" w:customStyle="1" w:styleId="WW8Num29z1">
    <w:name w:val="WW8Num29z1"/>
    <w:rsid w:val="00511308"/>
    <w:rPr>
      <w:rFonts w:ascii="Courier New" w:hAnsi="Courier New" w:cs="Courier New"/>
    </w:rPr>
  </w:style>
  <w:style w:type="character" w:customStyle="1" w:styleId="WW8Num29z2">
    <w:name w:val="WW8Num29z2"/>
    <w:rsid w:val="00511308"/>
    <w:rPr>
      <w:rFonts w:ascii="Wingdings" w:hAnsi="Wingdings"/>
    </w:rPr>
  </w:style>
  <w:style w:type="character" w:customStyle="1" w:styleId="WW8Num30z0">
    <w:name w:val="WW8Num30z0"/>
    <w:rsid w:val="00511308"/>
    <w:rPr>
      <w:rFonts w:ascii="Symbol" w:hAnsi="Symbol"/>
    </w:rPr>
  </w:style>
  <w:style w:type="character" w:customStyle="1" w:styleId="WW8Num30z1">
    <w:name w:val="WW8Num30z1"/>
    <w:rsid w:val="00511308"/>
    <w:rPr>
      <w:rFonts w:ascii="Courier New" w:hAnsi="Courier New" w:cs="Courier New"/>
    </w:rPr>
  </w:style>
  <w:style w:type="character" w:customStyle="1" w:styleId="WW8Num30z2">
    <w:name w:val="WW8Num30z2"/>
    <w:rsid w:val="00511308"/>
    <w:rPr>
      <w:rFonts w:ascii="Wingdings" w:hAnsi="Wingdings"/>
    </w:rPr>
  </w:style>
  <w:style w:type="character" w:customStyle="1" w:styleId="WW8Num31z0">
    <w:name w:val="WW8Num31z0"/>
    <w:rsid w:val="00511308"/>
    <w:rPr>
      <w:rFonts w:ascii="Wingdings" w:hAnsi="Wingdings"/>
    </w:rPr>
  </w:style>
  <w:style w:type="character" w:customStyle="1" w:styleId="WW8Num31z1">
    <w:name w:val="WW8Num31z1"/>
    <w:rsid w:val="00511308"/>
    <w:rPr>
      <w:rFonts w:ascii="Courier New" w:hAnsi="Courier New" w:cs="Century Gothic"/>
    </w:rPr>
  </w:style>
  <w:style w:type="character" w:customStyle="1" w:styleId="WW8Num31z3">
    <w:name w:val="WW8Num31z3"/>
    <w:rsid w:val="00511308"/>
    <w:rPr>
      <w:rFonts w:ascii="Symbol" w:hAnsi="Symbol"/>
    </w:rPr>
  </w:style>
  <w:style w:type="character" w:customStyle="1" w:styleId="WW8Num32z0">
    <w:name w:val="WW8Num32z0"/>
    <w:rsid w:val="00511308"/>
    <w:rPr>
      <w:rFonts w:ascii="Wingdings" w:hAnsi="Wingdings"/>
    </w:rPr>
  </w:style>
  <w:style w:type="character" w:customStyle="1" w:styleId="WW8Num32z1">
    <w:name w:val="WW8Num32z1"/>
    <w:rsid w:val="00511308"/>
    <w:rPr>
      <w:rFonts w:ascii="Courier New" w:hAnsi="Courier New" w:cs="Courier New"/>
    </w:rPr>
  </w:style>
  <w:style w:type="character" w:customStyle="1" w:styleId="WW8Num32z3">
    <w:name w:val="WW8Num32z3"/>
    <w:rsid w:val="00511308"/>
    <w:rPr>
      <w:rFonts w:ascii="Symbol" w:hAnsi="Symbol"/>
    </w:rPr>
  </w:style>
  <w:style w:type="character" w:customStyle="1" w:styleId="WW8Num33z0">
    <w:name w:val="WW8Num33z0"/>
    <w:rsid w:val="00511308"/>
    <w:rPr>
      <w:rFonts w:ascii="Wingdings" w:hAnsi="Wingdings"/>
    </w:rPr>
  </w:style>
  <w:style w:type="character" w:customStyle="1" w:styleId="WW8Num33z1">
    <w:name w:val="WW8Num33z1"/>
    <w:rsid w:val="00511308"/>
    <w:rPr>
      <w:rFonts w:ascii="Courier New" w:hAnsi="Courier New" w:cs="Courier New"/>
    </w:rPr>
  </w:style>
  <w:style w:type="character" w:customStyle="1" w:styleId="WW8Num33z3">
    <w:name w:val="WW8Num33z3"/>
    <w:rsid w:val="00511308"/>
    <w:rPr>
      <w:rFonts w:ascii="Symbol" w:hAnsi="Symbol"/>
    </w:rPr>
  </w:style>
  <w:style w:type="character" w:customStyle="1" w:styleId="WW8Num34z0">
    <w:name w:val="WW8Num34z0"/>
    <w:rsid w:val="00511308"/>
    <w:rPr>
      <w:rFonts w:ascii="Wingdings" w:hAnsi="Wingdings"/>
    </w:rPr>
  </w:style>
  <w:style w:type="character" w:customStyle="1" w:styleId="WW8Num34z3">
    <w:name w:val="WW8Num34z3"/>
    <w:rsid w:val="00511308"/>
    <w:rPr>
      <w:rFonts w:ascii="Symbol" w:hAnsi="Symbol"/>
    </w:rPr>
  </w:style>
  <w:style w:type="character" w:customStyle="1" w:styleId="WW8Num35z0">
    <w:name w:val="WW8Num35z0"/>
    <w:rsid w:val="00511308"/>
    <w:rPr>
      <w:rFonts w:ascii="Symbol" w:hAnsi="Symbol"/>
    </w:rPr>
  </w:style>
  <w:style w:type="character" w:customStyle="1" w:styleId="WW8Num35z1">
    <w:name w:val="WW8Num35z1"/>
    <w:rsid w:val="00511308"/>
    <w:rPr>
      <w:rFonts w:ascii="Courier New" w:hAnsi="Courier New" w:cs="Courier New"/>
    </w:rPr>
  </w:style>
  <w:style w:type="character" w:customStyle="1" w:styleId="WW8Num35z2">
    <w:name w:val="WW8Num35z2"/>
    <w:rsid w:val="00511308"/>
    <w:rPr>
      <w:rFonts w:ascii="Wingdings" w:hAnsi="Wingdings"/>
    </w:rPr>
  </w:style>
  <w:style w:type="character" w:customStyle="1" w:styleId="WW8Num36z0">
    <w:name w:val="WW8Num36z0"/>
    <w:rsid w:val="00511308"/>
    <w:rPr>
      <w:rFonts w:ascii="Wingdings" w:hAnsi="Wingdings"/>
    </w:rPr>
  </w:style>
  <w:style w:type="character" w:customStyle="1" w:styleId="WW8Num36z1">
    <w:name w:val="WW8Num36z1"/>
    <w:rsid w:val="00511308"/>
    <w:rPr>
      <w:rFonts w:ascii="Courier New" w:hAnsi="Courier New"/>
    </w:rPr>
  </w:style>
  <w:style w:type="character" w:customStyle="1" w:styleId="WW8Num36z3">
    <w:name w:val="WW8Num36z3"/>
    <w:rsid w:val="00511308"/>
    <w:rPr>
      <w:rFonts w:ascii="Symbol" w:hAnsi="Symbol"/>
    </w:rPr>
  </w:style>
  <w:style w:type="character" w:customStyle="1" w:styleId="WW8Num37z0">
    <w:name w:val="WW8Num37z0"/>
    <w:rsid w:val="00511308"/>
    <w:rPr>
      <w:rFonts w:ascii="Wingdings" w:hAnsi="Wingdings"/>
    </w:rPr>
  </w:style>
  <w:style w:type="character" w:customStyle="1" w:styleId="WW8Num37z1">
    <w:name w:val="WW8Num37z1"/>
    <w:rsid w:val="00511308"/>
    <w:rPr>
      <w:rFonts w:ascii="Courier New" w:hAnsi="Courier New" w:cs="Century Gothic"/>
    </w:rPr>
  </w:style>
  <w:style w:type="character" w:customStyle="1" w:styleId="WW8Num37z3">
    <w:name w:val="WW8Num37z3"/>
    <w:rsid w:val="00511308"/>
    <w:rPr>
      <w:rFonts w:ascii="Symbol" w:hAnsi="Symbol"/>
    </w:rPr>
  </w:style>
  <w:style w:type="character" w:customStyle="1" w:styleId="WW8Num38z0">
    <w:name w:val="WW8Num38z0"/>
    <w:rsid w:val="00511308"/>
    <w:rPr>
      <w:rFonts w:ascii="Wingdings" w:hAnsi="Wingdings" w:cs="Times New Roman"/>
    </w:rPr>
  </w:style>
  <w:style w:type="character" w:customStyle="1" w:styleId="WW8Num38z1">
    <w:name w:val="WW8Num38z1"/>
    <w:rsid w:val="00511308"/>
    <w:rPr>
      <w:rFonts w:ascii="Courier New" w:hAnsi="Courier New" w:cs="Courier New"/>
    </w:rPr>
  </w:style>
  <w:style w:type="character" w:customStyle="1" w:styleId="WW8Num38z3">
    <w:name w:val="WW8Num38z3"/>
    <w:rsid w:val="00511308"/>
    <w:rPr>
      <w:rFonts w:ascii="Symbol" w:hAnsi="Symbol" w:cs="Times New Roman"/>
    </w:rPr>
  </w:style>
  <w:style w:type="character" w:customStyle="1" w:styleId="WW8Num39z0">
    <w:name w:val="WW8Num39z0"/>
    <w:rsid w:val="00511308"/>
    <w:rPr>
      <w:rFonts w:ascii="Wingdings" w:hAnsi="Wingdings"/>
    </w:rPr>
  </w:style>
  <w:style w:type="character" w:customStyle="1" w:styleId="WW8Num39z1">
    <w:name w:val="WW8Num39z1"/>
    <w:rsid w:val="00511308"/>
    <w:rPr>
      <w:rFonts w:ascii="Symbol" w:hAnsi="Symbol"/>
    </w:rPr>
  </w:style>
  <w:style w:type="character" w:customStyle="1" w:styleId="WW8Num39z4">
    <w:name w:val="WW8Num39z4"/>
    <w:rsid w:val="00511308"/>
    <w:rPr>
      <w:rFonts w:ascii="Courier New" w:hAnsi="Courier New"/>
    </w:rPr>
  </w:style>
  <w:style w:type="character" w:customStyle="1" w:styleId="WW8Num40z0">
    <w:name w:val="WW8Num40z0"/>
    <w:rsid w:val="00511308"/>
    <w:rPr>
      <w:rFonts w:ascii="Wingdings" w:hAnsi="Wingdings"/>
    </w:rPr>
  </w:style>
  <w:style w:type="character" w:customStyle="1" w:styleId="WW8Num40z1">
    <w:name w:val="WW8Num40z1"/>
    <w:rsid w:val="00511308"/>
    <w:rPr>
      <w:rFonts w:ascii="Courier New" w:hAnsi="Courier New" w:cs="Courier New"/>
    </w:rPr>
  </w:style>
  <w:style w:type="character" w:customStyle="1" w:styleId="WW8Num40z3">
    <w:name w:val="WW8Num40z3"/>
    <w:rsid w:val="00511308"/>
    <w:rPr>
      <w:rFonts w:ascii="Symbol" w:hAnsi="Symbol"/>
    </w:rPr>
  </w:style>
  <w:style w:type="character" w:customStyle="1" w:styleId="WW8Num41z0">
    <w:name w:val="WW8Num41z0"/>
    <w:rsid w:val="00511308"/>
    <w:rPr>
      <w:rFonts w:ascii="Wingdings" w:hAnsi="Wingdings"/>
    </w:rPr>
  </w:style>
  <w:style w:type="character" w:customStyle="1" w:styleId="WW8Num41z1">
    <w:name w:val="WW8Num41z1"/>
    <w:rsid w:val="00511308"/>
    <w:rPr>
      <w:rFonts w:ascii="Courier New" w:hAnsi="Courier New" w:cs="Century Gothic"/>
    </w:rPr>
  </w:style>
  <w:style w:type="character" w:customStyle="1" w:styleId="WW8Num41z3">
    <w:name w:val="WW8Num41z3"/>
    <w:rsid w:val="00511308"/>
    <w:rPr>
      <w:rFonts w:ascii="Symbol" w:hAnsi="Symbol"/>
    </w:rPr>
  </w:style>
  <w:style w:type="character" w:customStyle="1" w:styleId="WW8Num42z0">
    <w:name w:val="WW8Num42z0"/>
    <w:rsid w:val="00511308"/>
    <w:rPr>
      <w:rFonts w:ascii="Wingdings" w:hAnsi="Wingdings"/>
    </w:rPr>
  </w:style>
  <w:style w:type="character" w:customStyle="1" w:styleId="WW8Num42z1">
    <w:name w:val="WW8Num42z1"/>
    <w:rsid w:val="00511308"/>
    <w:rPr>
      <w:rFonts w:ascii="Courier New" w:hAnsi="Courier New" w:cs="Century Gothic"/>
    </w:rPr>
  </w:style>
  <w:style w:type="character" w:customStyle="1" w:styleId="WW8Num42z3">
    <w:name w:val="WW8Num42z3"/>
    <w:rsid w:val="00511308"/>
    <w:rPr>
      <w:rFonts w:ascii="Symbol" w:hAnsi="Symbol"/>
    </w:rPr>
  </w:style>
  <w:style w:type="character" w:customStyle="1" w:styleId="WW8Num43z0">
    <w:name w:val="WW8Num43z0"/>
    <w:rsid w:val="00511308"/>
    <w:rPr>
      <w:rFonts w:ascii="Wingdings" w:hAnsi="Wingdings"/>
    </w:rPr>
  </w:style>
  <w:style w:type="character" w:customStyle="1" w:styleId="WW8Num43z1">
    <w:name w:val="WW8Num43z1"/>
    <w:rsid w:val="00511308"/>
    <w:rPr>
      <w:rFonts w:ascii="Courier New" w:hAnsi="Courier New" w:cs="Courier New"/>
    </w:rPr>
  </w:style>
  <w:style w:type="character" w:customStyle="1" w:styleId="WW8Num43z3">
    <w:name w:val="WW8Num43z3"/>
    <w:rsid w:val="00511308"/>
    <w:rPr>
      <w:rFonts w:ascii="Symbol" w:hAnsi="Symbol"/>
    </w:rPr>
  </w:style>
  <w:style w:type="character" w:customStyle="1" w:styleId="WW8Num44z0">
    <w:name w:val="WW8Num44z0"/>
    <w:rsid w:val="00511308"/>
    <w:rPr>
      <w:rFonts w:ascii="Wingdings" w:hAnsi="Wingdings"/>
    </w:rPr>
  </w:style>
  <w:style w:type="character" w:customStyle="1" w:styleId="WW8Num44z1">
    <w:name w:val="WW8Num44z1"/>
    <w:rsid w:val="00511308"/>
    <w:rPr>
      <w:rFonts w:ascii="Courier New" w:hAnsi="Courier New"/>
    </w:rPr>
  </w:style>
  <w:style w:type="character" w:customStyle="1" w:styleId="WW8Num44z3">
    <w:name w:val="WW8Num44z3"/>
    <w:rsid w:val="00511308"/>
    <w:rPr>
      <w:rFonts w:ascii="Symbol" w:hAnsi="Symbol"/>
    </w:rPr>
  </w:style>
  <w:style w:type="character" w:styleId="Hyperlink">
    <w:name w:val="Hyperlink"/>
    <w:basedOn w:val="DefaultParagraphFont"/>
    <w:rsid w:val="00511308"/>
    <w:rPr>
      <w:color w:val="0000FF"/>
      <w:u w:val="single"/>
    </w:rPr>
  </w:style>
  <w:style w:type="character" w:styleId="FollowedHyperlink">
    <w:name w:val="FollowedHyperlink"/>
    <w:basedOn w:val="DefaultParagraphFont"/>
    <w:rsid w:val="00511308"/>
    <w:rPr>
      <w:color w:val="800080"/>
      <w:u w:val="single"/>
    </w:rPr>
  </w:style>
  <w:style w:type="character" w:styleId="PageNumber">
    <w:name w:val="page number"/>
    <w:basedOn w:val="DefaultParagraphFont"/>
    <w:rsid w:val="00511308"/>
  </w:style>
  <w:style w:type="character" w:customStyle="1" w:styleId="mainclass">
    <w:name w:val="mainclass"/>
    <w:basedOn w:val="DefaultParagraphFont"/>
    <w:rsid w:val="00511308"/>
  </w:style>
  <w:style w:type="paragraph" w:customStyle="1" w:styleId="Heading">
    <w:name w:val="Heading"/>
    <w:basedOn w:val="Normal"/>
    <w:next w:val="BodyText"/>
    <w:rsid w:val="00511308"/>
    <w:pPr>
      <w:keepNext/>
      <w:spacing w:before="240" w:after="120"/>
    </w:pPr>
    <w:rPr>
      <w:rFonts w:ascii="Arial" w:eastAsia="MS Mincho" w:hAnsi="Arial" w:cs="Tahoma"/>
      <w:sz w:val="28"/>
      <w:szCs w:val="28"/>
    </w:rPr>
  </w:style>
  <w:style w:type="paragraph" w:styleId="BodyText">
    <w:name w:val="Body Text"/>
    <w:basedOn w:val="Normal"/>
    <w:rsid w:val="00511308"/>
    <w:pPr>
      <w:spacing w:after="120"/>
    </w:pPr>
  </w:style>
  <w:style w:type="paragraph" w:styleId="List">
    <w:name w:val="List"/>
    <w:basedOn w:val="BodyText"/>
    <w:rsid w:val="00511308"/>
    <w:rPr>
      <w:rFonts w:cs="Tahoma"/>
    </w:rPr>
  </w:style>
  <w:style w:type="paragraph" w:styleId="Caption">
    <w:name w:val="caption"/>
    <w:basedOn w:val="Normal"/>
    <w:qFormat/>
    <w:rsid w:val="00511308"/>
    <w:pPr>
      <w:suppressLineNumbers/>
      <w:spacing w:before="120" w:after="120"/>
    </w:pPr>
    <w:rPr>
      <w:rFonts w:cs="Tahoma"/>
      <w:i/>
      <w:iCs/>
    </w:rPr>
  </w:style>
  <w:style w:type="paragraph" w:customStyle="1" w:styleId="Index">
    <w:name w:val="Index"/>
    <w:basedOn w:val="Normal"/>
    <w:rsid w:val="00511308"/>
    <w:pPr>
      <w:suppressLineNumbers/>
    </w:pPr>
    <w:rPr>
      <w:rFonts w:cs="Tahoma"/>
    </w:rPr>
  </w:style>
  <w:style w:type="paragraph" w:styleId="Header">
    <w:name w:val="header"/>
    <w:basedOn w:val="Normal"/>
    <w:rsid w:val="00511308"/>
    <w:pPr>
      <w:tabs>
        <w:tab w:val="center" w:pos="4320"/>
        <w:tab w:val="right" w:pos="8640"/>
      </w:tabs>
    </w:pPr>
  </w:style>
  <w:style w:type="paragraph" w:styleId="Footer">
    <w:name w:val="footer"/>
    <w:basedOn w:val="Normal"/>
    <w:rsid w:val="00511308"/>
    <w:pPr>
      <w:tabs>
        <w:tab w:val="center" w:pos="4153"/>
        <w:tab w:val="right" w:pos="8306"/>
      </w:tabs>
    </w:pPr>
  </w:style>
  <w:style w:type="paragraph" w:customStyle="1" w:styleId="kpmgbody">
    <w:name w:val="kpmgbody"/>
    <w:basedOn w:val="BodyText"/>
    <w:rsid w:val="00511308"/>
    <w:pPr>
      <w:spacing w:before="40" w:after="40" w:line="360" w:lineRule="auto"/>
      <w:jc w:val="both"/>
    </w:pPr>
    <w:rPr>
      <w:rFonts w:ascii="Century Gothic" w:hAnsi="Century Gothic"/>
      <w:b/>
      <w:sz w:val="22"/>
    </w:rPr>
  </w:style>
  <w:style w:type="paragraph" w:styleId="BodyTextIndent">
    <w:name w:val="Body Text Indent"/>
    <w:basedOn w:val="Normal"/>
    <w:rsid w:val="00511308"/>
    <w:pPr>
      <w:spacing w:line="300" w:lineRule="auto"/>
      <w:ind w:firstLine="720"/>
      <w:jc w:val="both"/>
    </w:pPr>
    <w:rPr>
      <w:rFonts w:ascii="Verdana" w:hAnsi="Verdana"/>
      <w:sz w:val="20"/>
    </w:rPr>
  </w:style>
  <w:style w:type="paragraph" w:styleId="BodyText2">
    <w:name w:val="Body Text 2"/>
    <w:basedOn w:val="Normal"/>
    <w:rsid w:val="00511308"/>
    <w:rPr>
      <w:rFonts w:ascii="Verdana" w:hAnsi="Verdana"/>
      <w:sz w:val="20"/>
    </w:rPr>
  </w:style>
  <w:style w:type="paragraph" w:styleId="BodyTextIndent2">
    <w:name w:val="Body Text Indent 2"/>
    <w:basedOn w:val="Normal"/>
    <w:rsid w:val="00511308"/>
    <w:pPr>
      <w:ind w:left="180" w:firstLine="360"/>
      <w:jc w:val="both"/>
    </w:pPr>
    <w:rPr>
      <w:rFonts w:ascii="Verdana" w:hAnsi="Verdana"/>
      <w:sz w:val="20"/>
    </w:rPr>
  </w:style>
  <w:style w:type="paragraph" w:styleId="BodyTextIndent3">
    <w:name w:val="Body Text Indent 3"/>
    <w:basedOn w:val="Normal"/>
    <w:rsid w:val="00511308"/>
    <w:pPr>
      <w:ind w:left="720"/>
    </w:pPr>
    <w:rPr>
      <w:rFonts w:ascii="Verdana" w:hAnsi="Verdana"/>
      <w:sz w:val="20"/>
    </w:rPr>
  </w:style>
  <w:style w:type="paragraph" w:styleId="BodyText3">
    <w:name w:val="Body Text 3"/>
    <w:basedOn w:val="Normal"/>
    <w:rsid w:val="00511308"/>
    <w:pPr>
      <w:jc w:val="both"/>
    </w:pPr>
    <w:rPr>
      <w:rFonts w:ascii="Verdana" w:hAnsi="Verdana"/>
      <w:sz w:val="20"/>
    </w:rPr>
  </w:style>
  <w:style w:type="paragraph" w:styleId="HTMLPreformatted">
    <w:name w:val="HTML Preformatted"/>
    <w:basedOn w:val="Normal"/>
    <w:rsid w:val="0051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pPr>
    <w:rPr>
      <w:rFonts w:ascii="Courier New" w:hAnsi="Courier New" w:cs="Courier New"/>
      <w:sz w:val="20"/>
      <w:szCs w:val="20"/>
    </w:rPr>
  </w:style>
  <w:style w:type="paragraph" w:styleId="BalloonText">
    <w:name w:val="Balloon Text"/>
    <w:basedOn w:val="Normal"/>
    <w:rsid w:val="00511308"/>
    <w:rPr>
      <w:rFonts w:ascii="Tahoma" w:hAnsi="Tahoma" w:cs="Tahoma"/>
      <w:sz w:val="16"/>
      <w:szCs w:val="16"/>
    </w:rPr>
  </w:style>
  <w:style w:type="paragraph" w:styleId="DocumentMap">
    <w:name w:val="Document Map"/>
    <w:basedOn w:val="Normal"/>
    <w:rsid w:val="00511308"/>
    <w:pPr>
      <w:shd w:val="clear" w:color="auto" w:fill="000080"/>
    </w:pPr>
    <w:rPr>
      <w:rFonts w:ascii="Tahoma" w:hAnsi="Tahoma" w:cs="Tahoma"/>
    </w:rPr>
  </w:style>
  <w:style w:type="paragraph" w:customStyle="1" w:styleId="Objective">
    <w:name w:val="Objective"/>
    <w:basedOn w:val="Normal"/>
    <w:next w:val="BodyText"/>
    <w:rsid w:val="00511308"/>
    <w:pPr>
      <w:spacing w:before="60" w:after="220" w:line="220" w:lineRule="atLeast"/>
      <w:jc w:val="both"/>
    </w:pPr>
    <w:rPr>
      <w:rFonts w:ascii="Garamond" w:hAnsi="Garamond" w:cs="Garamond"/>
      <w:sz w:val="22"/>
      <w:szCs w:val="22"/>
    </w:rPr>
  </w:style>
  <w:style w:type="paragraph" w:styleId="NormalWeb">
    <w:name w:val="Normal (Web)"/>
    <w:basedOn w:val="Normal"/>
    <w:rsid w:val="00511308"/>
    <w:pPr>
      <w:spacing w:before="100" w:after="100"/>
    </w:pPr>
  </w:style>
  <w:style w:type="paragraph" w:customStyle="1" w:styleId="TableContents">
    <w:name w:val="Table Contents"/>
    <w:basedOn w:val="Normal"/>
    <w:rsid w:val="00511308"/>
    <w:pPr>
      <w:suppressLineNumbers/>
    </w:pPr>
  </w:style>
  <w:style w:type="paragraph" w:customStyle="1" w:styleId="TableHeading">
    <w:name w:val="Table Heading"/>
    <w:basedOn w:val="TableContents"/>
    <w:rsid w:val="00511308"/>
    <w:pPr>
      <w:jc w:val="center"/>
    </w:pPr>
    <w:rPr>
      <w:b/>
      <w:bCs/>
    </w:rPr>
  </w:style>
  <w:style w:type="paragraph" w:customStyle="1" w:styleId="Cog-H3a">
    <w:name w:val="Cog-H3a"/>
    <w:basedOn w:val="Heading3"/>
    <w:uiPriority w:val="99"/>
    <w:rsid w:val="00D14C87"/>
    <w:pPr>
      <w:suppressAutoHyphens w:val="0"/>
      <w:spacing w:before="120" w:after="120" w:line="240" w:lineRule="atLeast"/>
    </w:pPr>
    <w:rPr>
      <w:rFonts w:ascii="Arial" w:hAnsi="Arial"/>
      <w:bCs w:val="0"/>
      <w:color w:val="000080"/>
      <w:sz w:val="22"/>
      <w:szCs w:val="20"/>
      <w:lang w:eastAsia="en-US"/>
    </w:rPr>
  </w:style>
  <w:style w:type="character" w:customStyle="1" w:styleId="Heading3Char">
    <w:name w:val="Heading 3 Char"/>
    <w:basedOn w:val="DefaultParagraphFont"/>
    <w:link w:val="Heading3"/>
    <w:semiHidden/>
    <w:rsid w:val="00D14C87"/>
    <w:rPr>
      <w:rFonts w:ascii="Cambria" w:eastAsia="Times New Roman" w:hAnsi="Cambria" w:cs="Times New Roman"/>
      <w:b/>
      <w:bCs/>
      <w:sz w:val="26"/>
      <w:szCs w:val="26"/>
      <w:lang w:eastAsia="ar-SA"/>
    </w:rPr>
  </w:style>
  <w:style w:type="paragraph" w:styleId="ListParagraph">
    <w:name w:val="List Paragraph"/>
    <w:basedOn w:val="Normal"/>
    <w:uiPriority w:val="34"/>
    <w:qFormat/>
    <w:rsid w:val="004C5772"/>
    <w:pPr>
      <w:ind w:left="720"/>
      <w:contextualSpacing/>
    </w:pPr>
  </w:style>
  <w:style w:type="paragraph" w:customStyle="1" w:styleId="NormalArial">
    <w:name w:val="Normal + Arial"/>
    <w:aliases w:val="10 pt,Bold,Black + Tahoma,(Latin) 9 pt,Not (Latin) Bold,Lin.."/>
    <w:basedOn w:val="Normal"/>
    <w:rsid w:val="004F097F"/>
    <w:pPr>
      <w:ind w:left="720"/>
      <w:jc w:val="both"/>
    </w:pPr>
    <w:rPr>
      <w:rFonts w:ascii="Arial" w:hAnsi="Arial" w:cs="Arial"/>
      <w:b/>
      <w:b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9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riprasad0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ravikumar</vt:lpstr>
    </vt:vector>
  </TitlesOfParts>
  <Company>Cognizant Technology Solutions</Company>
  <LinksUpToDate>false</LinksUpToDate>
  <CharactersWithSpaces>18461</CharactersWithSpaces>
  <SharedDoc>false</SharedDoc>
  <HLinks>
    <vt:vector size="6" baseType="variant">
      <vt:variant>
        <vt:i4>6619154</vt:i4>
      </vt:variant>
      <vt:variant>
        <vt:i4>0</vt:i4>
      </vt:variant>
      <vt:variant>
        <vt:i4>0</vt:i4>
      </vt:variant>
      <vt:variant>
        <vt:i4>5</vt:i4>
      </vt:variant>
      <vt:variant>
        <vt:lpwstr>mailto:hariprasad009@gmail.com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ravikumar</dc:title>
  <dc:creator>ravikumar</dc:creator>
  <cp:lastModifiedBy>Moksha</cp:lastModifiedBy>
  <cp:revision>77</cp:revision>
  <cp:lastPrinted>2005-10-15T03:00:00Z</cp:lastPrinted>
  <dcterms:created xsi:type="dcterms:W3CDTF">2014-05-16T20:59:00Z</dcterms:created>
  <dcterms:modified xsi:type="dcterms:W3CDTF">2016-02-24T02:00:00Z</dcterms:modified>
</cp:coreProperties>
</file>
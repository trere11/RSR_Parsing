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7BC" w:rsidRPr="00EA14CB" w:rsidRDefault="008267BC" w:rsidP="00640AD3">
      <w:pPr>
        <w:pStyle w:val="ListParagraph"/>
        <w:rPr>
          <w:rFonts w:ascii="Calibri" w:hAnsi="Calibri"/>
          <w:sz w:val="22"/>
          <w:szCs w:val="22"/>
        </w:rPr>
      </w:pPr>
      <w:bookmarkStart w:id="0" w:name="_GoBack"/>
      <w:bookmarkEnd w:id="0"/>
    </w:p>
    <w:p w:rsidR="00422A28" w:rsidRDefault="00B629C8" w:rsidP="00E85135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Kevin Maurice</w:t>
      </w:r>
      <w:r w:rsidR="005F6ED6" w:rsidRPr="00EA14CB">
        <w:rPr>
          <w:rFonts w:ascii="Calibri" w:hAnsi="Calibri"/>
          <w:sz w:val="22"/>
          <w:szCs w:val="22"/>
        </w:rPr>
        <w:t xml:space="preserve"> Kinloch</w:t>
      </w:r>
    </w:p>
    <w:p w:rsidR="00165069" w:rsidRDefault="008E22EC" w:rsidP="00E85135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Philadelphia, PA </w:t>
      </w:r>
    </w:p>
    <w:p w:rsidR="00BF5257" w:rsidRPr="00EA14CB" w:rsidRDefault="00BF5257" w:rsidP="00ED1008">
      <w:pPr>
        <w:pStyle w:val="BodyText"/>
        <w:rPr>
          <w:rFonts w:ascii="Calibri" w:hAnsi="Calibri"/>
          <w:b/>
          <w:sz w:val="22"/>
          <w:szCs w:val="22"/>
          <w:lang w:val="en-US"/>
        </w:rPr>
      </w:pPr>
      <w:r w:rsidRPr="00EA14CB">
        <w:rPr>
          <w:rFonts w:ascii="Calibri" w:hAnsi="Calibri"/>
          <w:b/>
          <w:sz w:val="22"/>
          <w:szCs w:val="22"/>
          <w:lang w:val="en-US"/>
        </w:rPr>
        <w:t>Skype ID – kmkinloch50</w:t>
      </w:r>
    </w:p>
    <w:p w:rsidR="0017041C" w:rsidRPr="00EA14CB" w:rsidRDefault="002B19BB" w:rsidP="00ED1008">
      <w:pPr>
        <w:pStyle w:val="BodyText"/>
        <w:rPr>
          <w:rStyle w:val="Hyperlink"/>
          <w:rFonts w:ascii="Calibri" w:hAnsi="Calibri"/>
          <w:b/>
          <w:sz w:val="22"/>
          <w:szCs w:val="22"/>
          <w:lang w:val="en-US"/>
        </w:rPr>
      </w:pPr>
      <w:hyperlink r:id="rId8" w:history="1">
        <w:r w:rsidR="00867ED1" w:rsidRPr="00EA14CB">
          <w:rPr>
            <w:rStyle w:val="Hyperlink"/>
            <w:rFonts w:ascii="Calibri" w:hAnsi="Calibri"/>
            <w:b/>
            <w:sz w:val="22"/>
            <w:szCs w:val="22"/>
          </w:rPr>
          <w:t>kmkinloch50@yahoo.com</w:t>
        </w:r>
      </w:hyperlink>
    </w:p>
    <w:p w:rsidR="0017041C" w:rsidRPr="00EA14CB" w:rsidRDefault="0017041C" w:rsidP="00ED1008">
      <w:pPr>
        <w:pStyle w:val="BodyText"/>
        <w:rPr>
          <w:rStyle w:val="Hyperlink"/>
          <w:rFonts w:ascii="Calibri" w:hAnsi="Calibri"/>
          <w:b/>
          <w:sz w:val="22"/>
          <w:szCs w:val="22"/>
          <w:lang w:val="en-US"/>
        </w:rPr>
      </w:pPr>
      <w:r w:rsidRPr="0017041C">
        <w:rPr>
          <w:rStyle w:val="public-profile-url"/>
          <w:b/>
        </w:rPr>
        <w:t>https://www.linkedin.com/in/kevin-kinloch-21728515</w:t>
      </w:r>
    </w:p>
    <w:p w:rsidR="00B7716C" w:rsidRPr="00EA14CB" w:rsidRDefault="000353C4" w:rsidP="00ED1008">
      <w:pPr>
        <w:pStyle w:val="BodyText"/>
        <w:rPr>
          <w:rFonts w:ascii="Calibri" w:hAnsi="Calibri"/>
          <w:b/>
          <w:sz w:val="22"/>
          <w:szCs w:val="22"/>
          <w:lang w:val="en-US"/>
        </w:rPr>
      </w:pPr>
      <w:r w:rsidRPr="00EA14CB">
        <w:rPr>
          <w:rFonts w:ascii="Calibri" w:hAnsi="Calibri"/>
          <w:b/>
          <w:sz w:val="22"/>
          <w:szCs w:val="22"/>
          <w:lang w:val="en-US"/>
        </w:rPr>
        <w:t>443 764-3582</w:t>
      </w:r>
      <w:r w:rsidR="00B7716C" w:rsidRPr="00EA14CB">
        <w:rPr>
          <w:rFonts w:ascii="Calibri" w:hAnsi="Calibri"/>
          <w:b/>
          <w:sz w:val="22"/>
          <w:szCs w:val="22"/>
          <w:lang w:val="en-US"/>
        </w:rPr>
        <w:t xml:space="preserve"> (Cell)</w:t>
      </w:r>
    </w:p>
    <w:p w:rsidR="005A4783" w:rsidRPr="00EA14CB" w:rsidRDefault="005A4783" w:rsidP="005A4783">
      <w:pPr>
        <w:pStyle w:val="BodyText"/>
        <w:rPr>
          <w:rFonts w:ascii="Calibri" w:hAnsi="Calibri"/>
          <w:b/>
          <w:sz w:val="22"/>
          <w:szCs w:val="22"/>
        </w:rPr>
      </w:pPr>
    </w:p>
    <w:p w:rsidR="00A000BF" w:rsidRPr="00EA14CB" w:rsidRDefault="00A000BF" w:rsidP="00A000BF">
      <w:pPr>
        <w:pStyle w:val="Subtitle"/>
        <w:pBdr>
          <w:bottom w:val="single" w:sz="4" w:space="1" w:color="000000"/>
        </w:pBdr>
        <w:rPr>
          <w:rFonts w:ascii="Calibri" w:hAnsi="Calibri" w:cs="Arial"/>
          <w:b/>
          <w:color w:val="000000"/>
          <w:sz w:val="22"/>
          <w:szCs w:val="22"/>
        </w:rPr>
      </w:pPr>
      <w:r w:rsidRPr="00EA14CB">
        <w:rPr>
          <w:rFonts w:ascii="Calibri" w:hAnsi="Calibri" w:cs="Arial"/>
          <w:b/>
          <w:color w:val="000000"/>
          <w:sz w:val="22"/>
          <w:szCs w:val="22"/>
        </w:rPr>
        <w:t>Experience and Qualification Highlights</w:t>
      </w:r>
    </w:p>
    <w:p w:rsidR="00783E94" w:rsidRPr="00EA14CB" w:rsidRDefault="00783E94" w:rsidP="00783E94">
      <w:pPr>
        <w:numPr>
          <w:ilvl w:val="0"/>
          <w:numId w:val="3"/>
        </w:numPr>
        <w:rPr>
          <w:rFonts w:ascii="Calibri" w:hAnsi="Calibri"/>
          <w:bCs/>
          <w:sz w:val="22"/>
          <w:szCs w:val="22"/>
        </w:rPr>
      </w:pPr>
      <w:r w:rsidRPr="00EA14CB">
        <w:rPr>
          <w:rFonts w:ascii="Calibri" w:hAnsi="Calibri"/>
          <w:bCs/>
          <w:sz w:val="22"/>
          <w:szCs w:val="22"/>
        </w:rPr>
        <w:t>Sr. Softwar</w:t>
      </w:r>
      <w:r w:rsidR="006113FA" w:rsidRPr="00EA14CB">
        <w:rPr>
          <w:rFonts w:ascii="Calibri" w:hAnsi="Calibri"/>
          <w:bCs/>
          <w:sz w:val="22"/>
          <w:szCs w:val="22"/>
        </w:rPr>
        <w:t>e Engineer with approximately 16</w:t>
      </w:r>
      <w:r w:rsidRPr="00EA14CB">
        <w:rPr>
          <w:rFonts w:ascii="Calibri" w:hAnsi="Calibri"/>
          <w:bCs/>
          <w:sz w:val="22"/>
          <w:szCs w:val="22"/>
        </w:rPr>
        <w:t xml:space="preserve">+ years’ experience </w:t>
      </w:r>
      <w:r w:rsidR="00CC3271" w:rsidRPr="00EA14CB">
        <w:rPr>
          <w:rFonts w:ascii="Calibri" w:hAnsi="Calibri"/>
          <w:bCs/>
          <w:sz w:val="22"/>
          <w:szCs w:val="22"/>
        </w:rPr>
        <w:t xml:space="preserve">specifically 8 years in IDM (Sun IDM, </w:t>
      </w:r>
      <w:r w:rsidR="00363014" w:rsidRPr="00EA14CB">
        <w:rPr>
          <w:rFonts w:ascii="Calibri" w:hAnsi="Calibri"/>
          <w:bCs/>
          <w:sz w:val="22"/>
          <w:szCs w:val="22"/>
        </w:rPr>
        <w:t>Oracle</w:t>
      </w:r>
      <w:r w:rsidR="006113FA" w:rsidRPr="00EA14CB">
        <w:rPr>
          <w:rFonts w:ascii="Calibri" w:hAnsi="Calibri"/>
          <w:bCs/>
          <w:sz w:val="22"/>
          <w:szCs w:val="22"/>
        </w:rPr>
        <w:t xml:space="preserve"> IDM</w:t>
      </w:r>
      <w:r w:rsidR="00CC3271" w:rsidRPr="00EA14CB">
        <w:rPr>
          <w:rFonts w:ascii="Calibri" w:hAnsi="Calibri"/>
          <w:bCs/>
          <w:sz w:val="22"/>
          <w:szCs w:val="22"/>
        </w:rPr>
        <w:t xml:space="preserve">, </w:t>
      </w:r>
      <w:r w:rsidR="006113FA" w:rsidRPr="00EA14CB">
        <w:rPr>
          <w:rFonts w:ascii="Calibri" w:hAnsi="Calibri"/>
          <w:bCs/>
          <w:sz w:val="22"/>
          <w:szCs w:val="22"/>
        </w:rPr>
        <w:t>SailPoint, CA IDM</w:t>
      </w:r>
      <w:r w:rsidR="00CC3271" w:rsidRPr="00EA14CB">
        <w:rPr>
          <w:rFonts w:ascii="Calibri" w:hAnsi="Calibri"/>
          <w:bCs/>
          <w:sz w:val="22"/>
          <w:szCs w:val="22"/>
        </w:rPr>
        <w:t xml:space="preserve">), </w:t>
      </w:r>
      <w:r w:rsidR="007B5400" w:rsidRPr="00EA14CB">
        <w:rPr>
          <w:rFonts w:ascii="Calibri" w:hAnsi="Calibri"/>
          <w:bCs/>
          <w:sz w:val="22"/>
          <w:szCs w:val="22"/>
        </w:rPr>
        <w:t xml:space="preserve">10 years doing RBAC mining, </w:t>
      </w:r>
      <w:r w:rsidRPr="00EA14CB">
        <w:rPr>
          <w:rFonts w:ascii="Calibri" w:hAnsi="Calibri"/>
          <w:bCs/>
          <w:sz w:val="22"/>
          <w:szCs w:val="22"/>
        </w:rPr>
        <w:t>Project Manager for 8 years using Agile Scrum, CMMI, &amp; ITIL,</w:t>
      </w:r>
      <w:r w:rsidR="006113FA" w:rsidRPr="00EA14CB">
        <w:rPr>
          <w:rFonts w:ascii="Calibri" w:hAnsi="Calibri"/>
          <w:bCs/>
          <w:sz w:val="22"/>
          <w:szCs w:val="22"/>
        </w:rPr>
        <w:t xml:space="preserve"> 10</w:t>
      </w:r>
      <w:r w:rsidRPr="00EA14CB">
        <w:rPr>
          <w:rFonts w:ascii="Calibri" w:hAnsi="Calibri"/>
          <w:bCs/>
          <w:sz w:val="22"/>
          <w:szCs w:val="22"/>
        </w:rPr>
        <w:t xml:space="preserve"> years of experience working with UNIX, 6 years developing Portal and Portlets with Liferay or </w:t>
      </w:r>
      <w:r w:rsidRPr="00EA14CB">
        <w:rPr>
          <w:rFonts w:ascii="Calibri" w:eastAsia="Arial Unicode MS" w:hAnsi="Calibri" w:cs="Arial"/>
          <w:sz w:val="22"/>
          <w:szCs w:val="22"/>
        </w:rPr>
        <w:t>WebCenter Portal 11g, WebCenter UCM 11g, &amp; WebCenter Sites 11g</w:t>
      </w:r>
      <w:r w:rsidRPr="00EA14CB">
        <w:rPr>
          <w:rFonts w:ascii="Calibri" w:hAnsi="Calibri"/>
          <w:bCs/>
          <w:sz w:val="22"/>
          <w:szCs w:val="22"/>
        </w:rPr>
        <w:t xml:space="preserve">; </w:t>
      </w:r>
      <w:r w:rsidR="00343B4B" w:rsidRPr="00EA14CB">
        <w:rPr>
          <w:rFonts w:ascii="Calibri" w:hAnsi="Calibri"/>
          <w:bCs/>
          <w:sz w:val="22"/>
          <w:szCs w:val="22"/>
        </w:rPr>
        <w:t>16</w:t>
      </w:r>
      <w:r w:rsidRPr="00EA14CB">
        <w:rPr>
          <w:rFonts w:ascii="Calibri" w:hAnsi="Calibri"/>
          <w:bCs/>
          <w:sz w:val="22"/>
          <w:szCs w:val="22"/>
        </w:rPr>
        <w:t xml:space="preserve"> years’ experience with Java, J2EE, C#, and C++. </w:t>
      </w:r>
    </w:p>
    <w:p w:rsidR="00D05D31" w:rsidRPr="00EA14CB" w:rsidRDefault="007600FE" w:rsidP="00590AC1">
      <w:pPr>
        <w:numPr>
          <w:ilvl w:val="0"/>
          <w:numId w:val="3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JSF</w:t>
      </w:r>
      <w:r w:rsidR="00783E94" w:rsidRPr="00EA14CB">
        <w:rPr>
          <w:rFonts w:ascii="Calibri" w:hAnsi="Calibri"/>
          <w:sz w:val="22"/>
          <w:szCs w:val="22"/>
        </w:rPr>
        <w:t>/ADF</w:t>
      </w:r>
      <w:r w:rsidRPr="00EA14CB">
        <w:rPr>
          <w:rFonts w:ascii="Calibri" w:hAnsi="Calibri"/>
          <w:sz w:val="22"/>
          <w:szCs w:val="22"/>
        </w:rPr>
        <w:t xml:space="preserve"> developer for 8 y</w:t>
      </w:r>
      <w:r w:rsidR="002C46D3" w:rsidRPr="00EA14CB">
        <w:rPr>
          <w:rFonts w:ascii="Calibri" w:hAnsi="Calibri"/>
          <w:sz w:val="22"/>
          <w:szCs w:val="22"/>
        </w:rPr>
        <w:t>ears with MyFace, Richfaces, or</w:t>
      </w:r>
      <w:r w:rsidRPr="00EA14CB">
        <w:rPr>
          <w:rFonts w:ascii="Calibri" w:hAnsi="Calibri"/>
          <w:sz w:val="22"/>
          <w:szCs w:val="22"/>
        </w:rPr>
        <w:t xml:space="preserve"> Primefaces. </w:t>
      </w:r>
      <w:r w:rsidR="002C46D3" w:rsidRPr="00EA14CB">
        <w:rPr>
          <w:rFonts w:ascii="Calibri" w:hAnsi="Calibri"/>
          <w:sz w:val="22"/>
          <w:szCs w:val="22"/>
        </w:rPr>
        <w:t xml:space="preserve"> I have developed web application using JSF</w:t>
      </w:r>
      <w:r w:rsidR="00590AC1" w:rsidRPr="00EA14CB">
        <w:rPr>
          <w:rFonts w:ascii="Calibri" w:hAnsi="Calibri"/>
          <w:sz w:val="22"/>
          <w:szCs w:val="22"/>
        </w:rPr>
        <w:t xml:space="preserve"> 2.0</w:t>
      </w:r>
      <w:r w:rsidR="002C46D3" w:rsidRPr="00EA14CB">
        <w:rPr>
          <w:rFonts w:ascii="Calibri" w:hAnsi="Calibri"/>
          <w:sz w:val="22"/>
          <w:szCs w:val="22"/>
        </w:rPr>
        <w:t xml:space="preserve"> framework for major companies like Verizon and Center for Medicate and </w:t>
      </w:r>
      <w:r w:rsidR="001B1EF6" w:rsidRPr="00EA14CB">
        <w:rPr>
          <w:rFonts w:ascii="Calibri" w:hAnsi="Calibri"/>
          <w:sz w:val="22"/>
          <w:szCs w:val="22"/>
        </w:rPr>
        <w:t>Medicaid. I have added j</w:t>
      </w:r>
      <w:r w:rsidR="00590AC1" w:rsidRPr="00EA14CB">
        <w:rPr>
          <w:rFonts w:ascii="Calibri" w:hAnsi="Calibri"/>
          <w:sz w:val="22"/>
          <w:szCs w:val="22"/>
        </w:rPr>
        <w:t>Que</w:t>
      </w:r>
      <w:r w:rsidR="00CF41BE" w:rsidRPr="00EA14CB">
        <w:rPr>
          <w:rFonts w:ascii="Calibri" w:hAnsi="Calibri"/>
          <w:sz w:val="22"/>
          <w:szCs w:val="22"/>
        </w:rPr>
        <w:t>ry, REST, AJAX, DOJO, JPA, and S</w:t>
      </w:r>
      <w:r w:rsidR="00590AC1" w:rsidRPr="00EA14CB">
        <w:rPr>
          <w:rFonts w:ascii="Calibri" w:hAnsi="Calibri"/>
          <w:sz w:val="22"/>
          <w:szCs w:val="22"/>
        </w:rPr>
        <w:t>pring in my development technology stack.</w:t>
      </w:r>
    </w:p>
    <w:p w:rsidR="00086317" w:rsidRPr="00EA14CB" w:rsidRDefault="000B22A6" w:rsidP="00F02642">
      <w:pPr>
        <w:numPr>
          <w:ilvl w:val="0"/>
          <w:numId w:val="3"/>
        </w:numPr>
        <w:rPr>
          <w:rFonts w:ascii="Calibri" w:hAnsi="Calibri"/>
          <w:bCs/>
          <w:sz w:val="22"/>
          <w:szCs w:val="22"/>
        </w:rPr>
      </w:pPr>
      <w:r w:rsidRPr="00EA14CB">
        <w:rPr>
          <w:rFonts w:ascii="Calibri" w:hAnsi="Calibri"/>
          <w:bCs/>
          <w:sz w:val="22"/>
          <w:szCs w:val="22"/>
        </w:rPr>
        <w:t>Experience</w:t>
      </w:r>
      <w:r w:rsidR="00783E94" w:rsidRPr="00EA14CB">
        <w:rPr>
          <w:rFonts w:ascii="Calibri" w:hAnsi="Calibri"/>
          <w:bCs/>
          <w:sz w:val="22"/>
          <w:szCs w:val="22"/>
        </w:rPr>
        <w:t>d</w:t>
      </w:r>
      <w:r w:rsidRPr="00EA14CB">
        <w:rPr>
          <w:rFonts w:ascii="Calibri" w:hAnsi="Calibri"/>
          <w:bCs/>
          <w:sz w:val="22"/>
          <w:szCs w:val="22"/>
        </w:rPr>
        <w:t xml:space="preserve"> with Node.js, An</w:t>
      </w:r>
      <w:r w:rsidR="009E01C9" w:rsidRPr="00EA14CB">
        <w:rPr>
          <w:rFonts w:ascii="Calibri" w:hAnsi="Calibri"/>
          <w:bCs/>
          <w:sz w:val="22"/>
          <w:szCs w:val="22"/>
        </w:rPr>
        <w:t>gular.js. Bootstrap, IVY, SCALA, Spring ROO &amp; Security, Jenkins, Hudson, ANT, SonarQube, ArtiFactory, Gradle</w:t>
      </w:r>
      <w:r w:rsidR="001B1EF6" w:rsidRPr="00EA14CB">
        <w:rPr>
          <w:rFonts w:ascii="Calibri" w:hAnsi="Calibri"/>
          <w:bCs/>
          <w:sz w:val="22"/>
          <w:szCs w:val="22"/>
        </w:rPr>
        <w:t>.</w:t>
      </w:r>
    </w:p>
    <w:p w:rsidR="004D1FF3" w:rsidRPr="00EA14CB" w:rsidRDefault="004D1FF3" w:rsidP="00F02642">
      <w:pPr>
        <w:numPr>
          <w:ilvl w:val="0"/>
          <w:numId w:val="3"/>
        </w:numPr>
        <w:rPr>
          <w:rFonts w:ascii="Calibri" w:hAnsi="Calibri"/>
          <w:bCs/>
          <w:sz w:val="22"/>
          <w:szCs w:val="22"/>
        </w:rPr>
      </w:pPr>
      <w:r w:rsidRPr="00EA14CB">
        <w:rPr>
          <w:rFonts w:ascii="Calibri" w:hAnsi="Calibri"/>
          <w:bCs/>
          <w:sz w:val="22"/>
          <w:szCs w:val="22"/>
        </w:rPr>
        <w:t xml:space="preserve">Extensive experience working with WebSphere, </w:t>
      </w:r>
      <w:r w:rsidR="00B0578B" w:rsidRPr="00EA14CB">
        <w:rPr>
          <w:rFonts w:ascii="Calibri" w:hAnsi="Calibri"/>
          <w:bCs/>
          <w:sz w:val="22"/>
          <w:szCs w:val="22"/>
        </w:rPr>
        <w:t>WebLogic</w:t>
      </w:r>
      <w:r w:rsidRPr="00EA14CB">
        <w:rPr>
          <w:rFonts w:ascii="Calibri" w:hAnsi="Calibri"/>
          <w:bCs/>
          <w:sz w:val="22"/>
          <w:szCs w:val="22"/>
        </w:rPr>
        <w:t xml:space="preserve">, Tomcat, </w:t>
      </w:r>
      <w:r w:rsidR="00B0578B" w:rsidRPr="00EA14CB">
        <w:rPr>
          <w:rFonts w:ascii="Calibri" w:hAnsi="Calibri"/>
          <w:bCs/>
          <w:sz w:val="22"/>
          <w:szCs w:val="22"/>
        </w:rPr>
        <w:t>MQ Series</w:t>
      </w:r>
      <w:r w:rsidRPr="00EA14CB">
        <w:rPr>
          <w:rFonts w:ascii="Calibri" w:hAnsi="Calibri"/>
          <w:bCs/>
          <w:sz w:val="22"/>
          <w:szCs w:val="22"/>
        </w:rPr>
        <w:t>, OOP, OOA, Design Pattern,</w:t>
      </w:r>
      <w:r w:rsidR="008024FB" w:rsidRPr="00EA14CB">
        <w:rPr>
          <w:rFonts w:ascii="Calibri" w:hAnsi="Calibri"/>
          <w:bCs/>
          <w:sz w:val="22"/>
          <w:szCs w:val="22"/>
        </w:rPr>
        <w:t xml:space="preserve"> Agile,</w:t>
      </w:r>
      <w:r w:rsidR="0056021A" w:rsidRPr="00EA14CB">
        <w:rPr>
          <w:rFonts w:ascii="Calibri" w:hAnsi="Calibri"/>
          <w:bCs/>
          <w:sz w:val="22"/>
          <w:szCs w:val="22"/>
        </w:rPr>
        <w:t xml:space="preserve"> Section 508 compliance, PCI, SOX, </w:t>
      </w:r>
      <w:r w:rsidR="008024FB" w:rsidRPr="00EA14CB">
        <w:rPr>
          <w:rFonts w:ascii="Calibri" w:hAnsi="Calibri"/>
          <w:bCs/>
          <w:sz w:val="22"/>
          <w:szCs w:val="22"/>
        </w:rPr>
        <w:t>and RUP</w:t>
      </w:r>
      <w:r w:rsidRPr="00EA14CB">
        <w:rPr>
          <w:rFonts w:ascii="Calibri" w:hAnsi="Calibri"/>
          <w:bCs/>
          <w:sz w:val="22"/>
          <w:szCs w:val="22"/>
        </w:rPr>
        <w:t>.</w:t>
      </w:r>
    </w:p>
    <w:p w:rsidR="00D76E88" w:rsidRPr="00EA14CB" w:rsidRDefault="004D1FF3" w:rsidP="00D76E88">
      <w:pPr>
        <w:numPr>
          <w:ilvl w:val="0"/>
          <w:numId w:val="3"/>
        </w:numPr>
        <w:rPr>
          <w:rFonts w:ascii="Calibri" w:hAnsi="Calibri"/>
          <w:bCs/>
          <w:sz w:val="22"/>
          <w:szCs w:val="22"/>
        </w:rPr>
      </w:pPr>
      <w:r w:rsidRPr="00EA14CB">
        <w:rPr>
          <w:rFonts w:ascii="Calibri" w:hAnsi="Calibri"/>
          <w:bCs/>
          <w:sz w:val="22"/>
          <w:szCs w:val="22"/>
        </w:rPr>
        <w:t xml:space="preserve">MCP, a Sun Certified Java Programmer, and has worked </w:t>
      </w:r>
      <w:r w:rsidR="00363014" w:rsidRPr="00EA14CB">
        <w:rPr>
          <w:rFonts w:ascii="Calibri" w:hAnsi="Calibri"/>
          <w:bCs/>
          <w:sz w:val="22"/>
          <w:szCs w:val="22"/>
        </w:rPr>
        <w:t>Oracle</w:t>
      </w:r>
      <w:r w:rsidRPr="00EA14CB">
        <w:rPr>
          <w:rFonts w:ascii="Calibri" w:hAnsi="Calibri"/>
          <w:bCs/>
          <w:sz w:val="22"/>
          <w:szCs w:val="22"/>
        </w:rPr>
        <w:t xml:space="preserve"> PL/SQL for</w:t>
      </w:r>
      <w:r w:rsidR="004411EF" w:rsidRPr="00EA14CB">
        <w:rPr>
          <w:rFonts w:ascii="Calibri" w:hAnsi="Calibri"/>
          <w:bCs/>
          <w:sz w:val="22"/>
          <w:szCs w:val="22"/>
        </w:rPr>
        <w:t xml:space="preserve"> 11</w:t>
      </w:r>
      <w:r w:rsidRPr="00EA14CB">
        <w:rPr>
          <w:rFonts w:ascii="Calibri" w:hAnsi="Calibri"/>
          <w:bCs/>
          <w:sz w:val="22"/>
          <w:szCs w:val="22"/>
        </w:rPr>
        <w:t xml:space="preserve"> years.  </w:t>
      </w:r>
    </w:p>
    <w:p w:rsidR="00D76E88" w:rsidRPr="00EA14CB" w:rsidRDefault="001B1EF6" w:rsidP="00D76E88">
      <w:pPr>
        <w:numPr>
          <w:ilvl w:val="0"/>
          <w:numId w:val="3"/>
        </w:numPr>
        <w:rPr>
          <w:rFonts w:ascii="Calibri" w:hAnsi="Calibri"/>
          <w:bCs/>
          <w:sz w:val="22"/>
          <w:szCs w:val="22"/>
        </w:rPr>
      </w:pPr>
      <w:r w:rsidRPr="00EA14CB">
        <w:rPr>
          <w:rFonts w:ascii="Calibri" w:hAnsi="Calibri"/>
          <w:bCs/>
          <w:sz w:val="22"/>
          <w:szCs w:val="22"/>
        </w:rPr>
        <w:t>Served as a</w:t>
      </w:r>
      <w:r w:rsidR="00D76E88" w:rsidRPr="00EA14CB">
        <w:rPr>
          <w:rFonts w:ascii="Calibri" w:hAnsi="Calibri"/>
          <w:sz w:val="22"/>
          <w:szCs w:val="22"/>
        </w:rPr>
        <w:t xml:space="preserve"> Software Architect</w:t>
      </w:r>
      <w:r w:rsidR="004411EF" w:rsidRPr="00EA14CB">
        <w:rPr>
          <w:rFonts w:ascii="Calibri" w:hAnsi="Calibri"/>
          <w:bCs/>
          <w:sz w:val="22"/>
          <w:szCs w:val="22"/>
        </w:rPr>
        <w:t xml:space="preserve"> for 6</w:t>
      </w:r>
      <w:r w:rsidR="00D76E88" w:rsidRPr="00EA14CB">
        <w:rPr>
          <w:rFonts w:ascii="Calibri" w:hAnsi="Calibri"/>
          <w:bCs/>
          <w:sz w:val="22"/>
          <w:szCs w:val="22"/>
        </w:rPr>
        <w:t xml:space="preserve"> years</w:t>
      </w:r>
      <w:r w:rsidRPr="00EA14CB">
        <w:rPr>
          <w:rFonts w:ascii="Calibri" w:hAnsi="Calibri"/>
          <w:bCs/>
          <w:sz w:val="22"/>
          <w:szCs w:val="22"/>
        </w:rPr>
        <w:t>.</w:t>
      </w:r>
    </w:p>
    <w:p w:rsidR="006A3178" w:rsidRPr="00EA14CB" w:rsidRDefault="00B0578B" w:rsidP="00D76E88">
      <w:pPr>
        <w:numPr>
          <w:ilvl w:val="0"/>
          <w:numId w:val="3"/>
        </w:numPr>
        <w:rPr>
          <w:rFonts w:ascii="Calibri" w:hAnsi="Calibri"/>
          <w:bCs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Data architect, data modeling, architect, enterprise, </w:t>
      </w:r>
      <w:r w:rsidR="00363014" w:rsidRPr="00EA14CB">
        <w:rPr>
          <w:rFonts w:ascii="Calibri" w:hAnsi="Calibri"/>
          <w:sz w:val="22"/>
          <w:szCs w:val="22"/>
        </w:rPr>
        <w:t>Oracle</w:t>
      </w:r>
      <w:r w:rsidRPr="00EA14CB">
        <w:rPr>
          <w:rFonts w:ascii="Calibri" w:hAnsi="Calibri"/>
          <w:sz w:val="22"/>
          <w:szCs w:val="22"/>
        </w:rPr>
        <w:t xml:space="preserve">, TimesTen, methodologies, real-time, OSS, BSS, logical design, </w:t>
      </w:r>
      <w:r w:rsidR="00363014" w:rsidRPr="00EA14CB">
        <w:rPr>
          <w:rFonts w:ascii="Calibri" w:hAnsi="Calibri"/>
          <w:sz w:val="22"/>
          <w:szCs w:val="22"/>
        </w:rPr>
        <w:t>Oracle</w:t>
      </w:r>
      <w:r w:rsidRPr="00EA14CB">
        <w:rPr>
          <w:rFonts w:ascii="Calibri" w:hAnsi="Calibri"/>
          <w:sz w:val="22"/>
          <w:szCs w:val="22"/>
        </w:rPr>
        <w:t xml:space="preserve"> Enterprise User Security, physical, data architect, ETL tools, Informatica &amp; DataStage, design, models, telecommunications, high throughput, low latency, </w:t>
      </w:r>
    </w:p>
    <w:p w:rsidR="004D1FF3" w:rsidRDefault="004D1FF3" w:rsidP="00F02642">
      <w:pPr>
        <w:numPr>
          <w:ilvl w:val="0"/>
          <w:numId w:val="3"/>
        </w:numPr>
        <w:rPr>
          <w:rFonts w:ascii="Calibri" w:hAnsi="Calibri"/>
          <w:bCs/>
          <w:sz w:val="22"/>
          <w:szCs w:val="22"/>
        </w:rPr>
      </w:pPr>
      <w:r w:rsidRPr="00EA14CB">
        <w:rPr>
          <w:rFonts w:ascii="Calibri" w:hAnsi="Calibri"/>
          <w:bCs/>
          <w:sz w:val="22"/>
          <w:szCs w:val="22"/>
        </w:rPr>
        <w:t xml:space="preserve">Industry experience includes transportation, financial, insurance, retail, telecommunications, and medical.  </w:t>
      </w:r>
    </w:p>
    <w:p w:rsidR="0076053B" w:rsidRPr="00EA14CB" w:rsidRDefault="0076053B" w:rsidP="00F02642">
      <w:pPr>
        <w:numPr>
          <w:ilvl w:val="0"/>
          <w:numId w:val="3"/>
        </w:numPr>
        <w:rPr>
          <w:rFonts w:ascii="Calibri" w:hAnsi="Calibri"/>
          <w:bCs/>
          <w:sz w:val="22"/>
          <w:szCs w:val="22"/>
        </w:rPr>
      </w:pPr>
      <w:bookmarkStart w:id="1" w:name="_Hlk479853148"/>
      <w:r>
        <w:rPr>
          <w:rFonts w:ascii="Calibri" w:hAnsi="Calibri"/>
          <w:bCs/>
          <w:sz w:val="22"/>
          <w:szCs w:val="22"/>
        </w:rPr>
        <w:t xml:space="preserve">Installing, configuring, and customizing Hyperion </w:t>
      </w:r>
    </w:p>
    <w:bookmarkEnd w:id="1"/>
    <w:p w:rsidR="006E79D2" w:rsidRPr="00EA14CB" w:rsidRDefault="00325ACF" w:rsidP="006E79D2">
      <w:pPr>
        <w:numPr>
          <w:ilvl w:val="0"/>
          <w:numId w:val="3"/>
        </w:numPr>
        <w:rPr>
          <w:rFonts w:ascii="Calibri" w:hAnsi="Calibri"/>
          <w:bCs/>
          <w:sz w:val="22"/>
          <w:szCs w:val="22"/>
        </w:rPr>
      </w:pPr>
      <w:r w:rsidRPr="00EA14CB">
        <w:rPr>
          <w:rFonts w:ascii="Calibri" w:hAnsi="Calibri"/>
          <w:bCs/>
          <w:sz w:val="22"/>
          <w:szCs w:val="22"/>
        </w:rPr>
        <w:t xml:space="preserve">Identity Manager developer with </w:t>
      </w:r>
      <w:r w:rsidR="006E79D2" w:rsidRPr="00EA14CB">
        <w:rPr>
          <w:rFonts w:ascii="Calibri" w:hAnsi="Calibri"/>
          <w:bCs/>
          <w:sz w:val="22"/>
          <w:szCs w:val="22"/>
        </w:rPr>
        <w:t xml:space="preserve">OIM, </w:t>
      </w:r>
      <w:r w:rsidRPr="00EA14CB">
        <w:rPr>
          <w:rFonts w:ascii="Calibri" w:hAnsi="Calibri"/>
          <w:bCs/>
          <w:sz w:val="22"/>
          <w:szCs w:val="22"/>
        </w:rPr>
        <w:t>O</w:t>
      </w:r>
      <w:r w:rsidR="006E79D2" w:rsidRPr="00EA14CB">
        <w:rPr>
          <w:rFonts w:ascii="Calibri" w:hAnsi="Calibri"/>
          <w:bCs/>
          <w:sz w:val="22"/>
          <w:szCs w:val="22"/>
        </w:rPr>
        <w:t>ID</w:t>
      </w:r>
      <w:r w:rsidRPr="00EA14CB">
        <w:rPr>
          <w:rFonts w:ascii="Calibri" w:hAnsi="Calibri"/>
          <w:bCs/>
          <w:sz w:val="22"/>
          <w:szCs w:val="22"/>
        </w:rPr>
        <w:t xml:space="preserve">, </w:t>
      </w:r>
      <w:r w:rsidR="00041EC9" w:rsidRPr="00EA14CB">
        <w:rPr>
          <w:rFonts w:ascii="Calibri" w:hAnsi="Calibri"/>
          <w:bCs/>
          <w:sz w:val="22"/>
          <w:szCs w:val="22"/>
        </w:rPr>
        <w:t xml:space="preserve">OIG, </w:t>
      </w:r>
      <w:r w:rsidRPr="00EA14CB">
        <w:rPr>
          <w:rFonts w:ascii="Calibri" w:hAnsi="Calibri"/>
          <w:bCs/>
          <w:sz w:val="22"/>
          <w:szCs w:val="22"/>
        </w:rPr>
        <w:t>OAM,</w:t>
      </w:r>
      <w:r w:rsidR="002836B8" w:rsidRPr="00EA14CB">
        <w:rPr>
          <w:rFonts w:ascii="Calibri" w:hAnsi="Calibri"/>
          <w:bCs/>
          <w:sz w:val="22"/>
          <w:szCs w:val="22"/>
        </w:rPr>
        <w:t xml:space="preserve"> OAAM, OES,</w:t>
      </w:r>
      <w:r w:rsidRPr="00EA14CB">
        <w:rPr>
          <w:rFonts w:ascii="Calibri" w:hAnsi="Calibri"/>
          <w:bCs/>
          <w:sz w:val="22"/>
          <w:szCs w:val="22"/>
        </w:rPr>
        <w:t xml:space="preserve"> OIF,</w:t>
      </w:r>
      <w:r w:rsidR="006E79D2" w:rsidRPr="00EA14CB">
        <w:rPr>
          <w:rFonts w:ascii="Calibri" w:hAnsi="Calibri"/>
          <w:bCs/>
          <w:sz w:val="22"/>
          <w:szCs w:val="22"/>
        </w:rPr>
        <w:t xml:space="preserve"> OVD, &amp; OEM</w:t>
      </w:r>
      <w:r w:rsidR="00070B88" w:rsidRPr="00EA14CB">
        <w:rPr>
          <w:rFonts w:ascii="Calibri" w:hAnsi="Calibri"/>
          <w:bCs/>
          <w:sz w:val="22"/>
          <w:szCs w:val="22"/>
        </w:rPr>
        <w:t xml:space="preserve">, </w:t>
      </w:r>
      <w:r w:rsidR="00070B88" w:rsidRPr="00EA14CB">
        <w:rPr>
          <w:rFonts w:ascii="Calibri" w:hAnsi="Calibri"/>
          <w:sz w:val="22"/>
          <w:szCs w:val="22"/>
        </w:rPr>
        <w:t xml:space="preserve">ODSEE </w:t>
      </w:r>
      <w:r w:rsidR="00440543" w:rsidRPr="00EA14CB">
        <w:rPr>
          <w:rFonts w:ascii="Calibri" w:hAnsi="Calibri"/>
          <w:sz w:val="22"/>
          <w:szCs w:val="22"/>
        </w:rPr>
        <w:t>LDAP</w:t>
      </w:r>
      <w:r w:rsidR="00440543" w:rsidRPr="00EA14CB">
        <w:rPr>
          <w:rFonts w:ascii="Calibri" w:eastAsia="Arial Unicode MS" w:hAnsi="Calibri" w:cs="Arial"/>
          <w:sz w:val="22"/>
          <w:szCs w:val="22"/>
        </w:rPr>
        <w:t>,</w:t>
      </w:r>
      <w:r w:rsidR="00070B88" w:rsidRPr="00EA14CB">
        <w:rPr>
          <w:rFonts w:ascii="Calibri" w:eastAsia="Arial Unicode MS" w:hAnsi="Calibri" w:cs="Arial"/>
          <w:sz w:val="22"/>
          <w:szCs w:val="22"/>
        </w:rPr>
        <w:t xml:space="preserve"> OUD, OVD</w:t>
      </w:r>
      <w:r w:rsidR="00A8497D" w:rsidRPr="00EA14CB">
        <w:rPr>
          <w:rFonts w:ascii="Calibri" w:eastAsia="Arial Unicode MS" w:hAnsi="Calibri" w:cs="Arial"/>
          <w:sz w:val="22"/>
          <w:szCs w:val="22"/>
        </w:rPr>
        <w:t>, Design Console,</w:t>
      </w:r>
      <w:r w:rsidR="0016430E" w:rsidRPr="00EA14CB">
        <w:rPr>
          <w:rFonts w:ascii="Calibri" w:hAnsi="Calibri"/>
          <w:bCs/>
          <w:sz w:val="22"/>
          <w:szCs w:val="22"/>
        </w:rPr>
        <w:t xml:space="preserve"> AWS, EC2,</w:t>
      </w:r>
      <w:r w:rsidR="00E95ADD" w:rsidRPr="00EA14CB">
        <w:rPr>
          <w:rFonts w:ascii="Calibri" w:hAnsi="Calibri"/>
          <w:bCs/>
          <w:sz w:val="22"/>
          <w:szCs w:val="22"/>
        </w:rPr>
        <w:t xml:space="preserve"> OBIEE, BI Publish,</w:t>
      </w:r>
      <w:r w:rsidR="0016430E" w:rsidRPr="00EA14CB">
        <w:rPr>
          <w:rFonts w:ascii="Calibri" w:hAnsi="Calibri"/>
          <w:bCs/>
          <w:sz w:val="22"/>
          <w:szCs w:val="22"/>
        </w:rPr>
        <w:t xml:space="preserve"> </w:t>
      </w:r>
      <w:r w:rsidR="00440543" w:rsidRPr="00EA14CB">
        <w:rPr>
          <w:rFonts w:ascii="Calibri" w:hAnsi="Calibri"/>
          <w:bCs/>
          <w:sz w:val="22"/>
          <w:szCs w:val="22"/>
        </w:rPr>
        <w:t>Virtualization</w:t>
      </w:r>
      <w:r w:rsidR="00440543" w:rsidRPr="00EA14CB">
        <w:rPr>
          <w:rFonts w:ascii="Calibri" w:eastAsia="Arial Unicode MS" w:hAnsi="Calibri" w:cs="Arial"/>
          <w:sz w:val="22"/>
          <w:szCs w:val="22"/>
        </w:rPr>
        <w:t xml:space="preserve"> </w:t>
      </w:r>
      <w:r w:rsidR="00440543" w:rsidRPr="00EA14CB">
        <w:rPr>
          <w:rFonts w:ascii="Calibri" w:hAnsi="Calibri"/>
          <w:bCs/>
          <w:sz w:val="22"/>
          <w:szCs w:val="22"/>
        </w:rPr>
        <w:t>with</w:t>
      </w:r>
      <w:r w:rsidR="006E79D2" w:rsidRPr="00EA14CB">
        <w:rPr>
          <w:rFonts w:ascii="Calibri" w:hAnsi="Calibri"/>
          <w:bCs/>
          <w:sz w:val="22"/>
          <w:szCs w:val="22"/>
        </w:rPr>
        <w:t xml:space="preserve"> BPEL, BPM</w:t>
      </w:r>
    </w:p>
    <w:p w:rsidR="00E95ADD" w:rsidRPr="00EA14CB" w:rsidRDefault="00E95ADD" w:rsidP="006E79D2">
      <w:pPr>
        <w:numPr>
          <w:ilvl w:val="0"/>
          <w:numId w:val="3"/>
        </w:numPr>
        <w:rPr>
          <w:rFonts w:ascii="Calibri" w:hAnsi="Calibri"/>
          <w:bCs/>
          <w:sz w:val="22"/>
          <w:szCs w:val="22"/>
        </w:rPr>
      </w:pPr>
      <w:r w:rsidRPr="00EA14CB">
        <w:rPr>
          <w:rFonts w:ascii="Calibri" w:hAnsi="Calibri"/>
          <w:bCs/>
          <w:sz w:val="22"/>
          <w:szCs w:val="22"/>
        </w:rPr>
        <w:t xml:space="preserve">Specialized in </w:t>
      </w:r>
      <w:r w:rsidR="00363014" w:rsidRPr="00EA14CB">
        <w:rPr>
          <w:rFonts w:ascii="Calibri" w:hAnsi="Calibri"/>
          <w:bCs/>
          <w:sz w:val="22"/>
          <w:szCs w:val="22"/>
        </w:rPr>
        <w:t>Oracle</w:t>
      </w:r>
      <w:r w:rsidRPr="00EA14CB">
        <w:rPr>
          <w:rFonts w:ascii="Calibri" w:hAnsi="Calibri"/>
          <w:bCs/>
          <w:sz w:val="22"/>
          <w:szCs w:val="22"/>
        </w:rPr>
        <w:t xml:space="preserve"> 11g middleware languages, installation, customization, development </w:t>
      </w:r>
      <w:r w:rsidR="001B1EF6" w:rsidRPr="00EA14CB">
        <w:rPr>
          <w:rFonts w:ascii="Calibri" w:hAnsi="Calibri"/>
          <w:bCs/>
          <w:sz w:val="22"/>
          <w:szCs w:val="22"/>
        </w:rPr>
        <w:t>that</w:t>
      </w:r>
      <w:r w:rsidRPr="00EA14CB">
        <w:rPr>
          <w:rFonts w:ascii="Calibri" w:hAnsi="Calibri"/>
          <w:bCs/>
          <w:sz w:val="22"/>
          <w:szCs w:val="22"/>
        </w:rPr>
        <w:t xml:space="preserve"> is stated in the above bullet point</w:t>
      </w:r>
      <w:r w:rsidR="001B1EF6" w:rsidRPr="00EA14CB">
        <w:rPr>
          <w:rFonts w:ascii="Calibri" w:hAnsi="Calibri"/>
          <w:bCs/>
          <w:sz w:val="22"/>
          <w:szCs w:val="22"/>
        </w:rPr>
        <w:t>.</w:t>
      </w:r>
    </w:p>
    <w:p w:rsidR="00F53CE9" w:rsidRPr="00EA14CB" w:rsidRDefault="00363014" w:rsidP="00F53CE9">
      <w:pPr>
        <w:numPr>
          <w:ilvl w:val="0"/>
          <w:numId w:val="3"/>
        </w:numPr>
        <w:rPr>
          <w:rFonts w:ascii="Calibri" w:hAnsi="Calibri" w:cs="Arial"/>
          <w:b/>
          <w:bCs/>
          <w:sz w:val="22"/>
          <w:szCs w:val="22"/>
        </w:rPr>
      </w:pPr>
      <w:r w:rsidRPr="00EA14CB">
        <w:rPr>
          <w:rFonts w:ascii="Calibri" w:hAnsi="Calibri" w:cs="Arial"/>
          <w:bCs/>
          <w:sz w:val="22"/>
          <w:szCs w:val="22"/>
        </w:rPr>
        <w:t>Oracle</w:t>
      </w:r>
      <w:r w:rsidR="00F53CE9" w:rsidRPr="00EA14CB">
        <w:rPr>
          <w:rFonts w:ascii="Calibri" w:hAnsi="Calibri" w:cs="Arial"/>
          <w:bCs/>
          <w:sz w:val="22"/>
          <w:szCs w:val="22"/>
        </w:rPr>
        <w:t xml:space="preserve"> Identity Manager developer, customization, workflows using BPEL, branding OIM and </w:t>
      </w:r>
      <w:r w:rsidR="00440543" w:rsidRPr="00EA14CB">
        <w:rPr>
          <w:rFonts w:ascii="Calibri" w:hAnsi="Calibri" w:cs="Arial"/>
          <w:bCs/>
          <w:sz w:val="22"/>
          <w:szCs w:val="22"/>
        </w:rPr>
        <w:t>WebLogic</w:t>
      </w:r>
      <w:r w:rsidR="001B1EF6" w:rsidRPr="00EA14CB">
        <w:rPr>
          <w:rFonts w:ascii="Calibri" w:hAnsi="Calibri" w:cs="Arial"/>
          <w:bCs/>
          <w:sz w:val="22"/>
          <w:szCs w:val="22"/>
        </w:rPr>
        <w:t>.</w:t>
      </w:r>
      <w:r w:rsidR="00F53CE9" w:rsidRPr="00EA14CB">
        <w:rPr>
          <w:rFonts w:ascii="Calibri" w:hAnsi="Calibri" w:cs="Arial"/>
          <w:bCs/>
          <w:sz w:val="22"/>
          <w:szCs w:val="22"/>
        </w:rPr>
        <w:t xml:space="preserve"> </w:t>
      </w:r>
    </w:p>
    <w:p w:rsidR="004E34AE" w:rsidRPr="00EA14CB" w:rsidRDefault="004E34AE" w:rsidP="00F53CE9">
      <w:pPr>
        <w:numPr>
          <w:ilvl w:val="0"/>
          <w:numId w:val="3"/>
        </w:numPr>
        <w:rPr>
          <w:rFonts w:ascii="Calibri" w:hAnsi="Calibri" w:cs="Arial"/>
          <w:b/>
          <w:bCs/>
          <w:sz w:val="22"/>
          <w:szCs w:val="22"/>
        </w:rPr>
      </w:pPr>
      <w:r w:rsidRPr="00EA14CB">
        <w:rPr>
          <w:rFonts w:ascii="Calibri" w:hAnsi="Calibri" w:cs="Arial"/>
          <w:bCs/>
          <w:sz w:val="22"/>
          <w:szCs w:val="22"/>
        </w:rPr>
        <w:t>Sun identity manager, Xpress, Rules, Workflows, Forms, Access Manager, OpenSSO, RBAC</w:t>
      </w:r>
    </w:p>
    <w:p w:rsidR="004E34AE" w:rsidRPr="00EA14CB" w:rsidRDefault="004E34AE" w:rsidP="00F53CE9">
      <w:pPr>
        <w:numPr>
          <w:ilvl w:val="0"/>
          <w:numId w:val="3"/>
        </w:numPr>
        <w:rPr>
          <w:rFonts w:ascii="Calibri" w:hAnsi="Calibri" w:cs="Arial"/>
          <w:b/>
          <w:bCs/>
          <w:sz w:val="22"/>
          <w:szCs w:val="22"/>
        </w:rPr>
      </w:pPr>
      <w:r w:rsidRPr="00EA14CB">
        <w:rPr>
          <w:rFonts w:ascii="Calibri" w:hAnsi="Calibri" w:cs="Arial"/>
          <w:bCs/>
          <w:sz w:val="22"/>
          <w:szCs w:val="22"/>
        </w:rPr>
        <w:t>IBM Tivoli Identity Manager</w:t>
      </w:r>
      <w:r w:rsidRPr="00EA14CB">
        <w:rPr>
          <w:rFonts w:ascii="Calibri" w:hAnsi="Calibri"/>
          <w:sz w:val="22"/>
          <w:szCs w:val="22"/>
        </w:rPr>
        <w:t xml:space="preserve">, TAM, and </w:t>
      </w:r>
      <w:hyperlink r:id="rId9" w:history="1">
        <w:r w:rsidRPr="00EA14CB">
          <w:rPr>
            <w:rStyle w:val="Title1"/>
            <w:rFonts w:ascii="Calibri" w:hAnsi="Calibri"/>
            <w:sz w:val="22"/>
            <w:szCs w:val="22"/>
          </w:rPr>
          <w:t>Tivoli Directory Serve</w:t>
        </w:r>
      </w:hyperlink>
      <w:r w:rsidRPr="00EA14CB">
        <w:rPr>
          <w:rFonts w:ascii="Calibri" w:hAnsi="Calibri"/>
          <w:sz w:val="22"/>
          <w:szCs w:val="22"/>
        </w:rPr>
        <w:t xml:space="preserve">r, </w:t>
      </w:r>
      <w:r w:rsidR="00440543" w:rsidRPr="00EA14CB">
        <w:rPr>
          <w:rFonts w:ascii="Calibri" w:hAnsi="Calibri"/>
          <w:sz w:val="22"/>
          <w:szCs w:val="22"/>
        </w:rPr>
        <w:t>LDAP, Federation</w:t>
      </w:r>
      <w:r w:rsidRPr="00EA14CB">
        <w:rPr>
          <w:rFonts w:ascii="Calibri" w:hAnsi="Calibri"/>
          <w:sz w:val="22"/>
          <w:szCs w:val="22"/>
        </w:rPr>
        <w:t>, and WebSphere</w:t>
      </w:r>
      <w:r w:rsidR="001B1EF6" w:rsidRPr="00EA14CB">
        <w:rPr>
          <w:rFonts w:ascii="Calibri" w:hAnsi="Calibri"/>
          <w:sz w:val="22"/>
          <w:szCs w:val="22"/>
        </w:rPr>
        <w:t>.</w:t>
      </w:r>
    </w:p>
    <w:p w:rsidR="004D1FF3" w:rsidRPr="00EA14CB" w:rsidRDefault="004D1FF3" w:rsidP="00F02642">
      <w:pPr>
        <w:numPr>
          <w:ilvl w:val="0"/>
          <w:numId w:val="3"/>
        </w:numPr>
        <w:rPr>
          <w:rFonts w:ascii="Calibri" w:hAnsi="Calibri"/>
          <w:bCs/>
          <w:sz w:val="22"/>
          <w:szCs w:val="22"/>
        </w:rPr>
      </w:pPr>
      <w:r w:rsidRPr="00EA14CB">
        <w:rPr>
          <w:rFonts w:ascii="Calibri" w:hAnsi="Calibri"/>
          <w:bCs/>
          <w:sz w:val="22"/>
          <w:szCs w:val="22"/>
        </w:rPr>
        <w:t xml:space="preserve">Possesses the ability to effectively deal with all levels of individuals in an organization </w:t>
      </w:r>
      <w:r w:rsidR="00653DF4" w:rsidRPr="00EA14CB">
        <w:rPr>
          <w:rFonts w:ascii="Calibri" w:hAnsi="Calibri"/>
          <w:bCs/>
          <w:sz w:val="22"/>
          <w:szCs w:val="22"/>
        </w:rPr>
        <w:t>to</w:t>
      </w:r>
      <w:r w:rsidRPr="00EA14CB">
        <w:rPr>
          <w:rFonts w:ascii="Calibri" w:hAnsi="Calibri"/>
          <w:bCs/>
          <w:sz w:val="22"/>
          <w:szCs w:val="22"/>
        </w:rPr>
        <w:t xml:space="preserve"> gather requirements, communicate changes or train users.</w:t>
      </w:r>
    </w:p>
    <w:p w:rsidR="004D1FF3" w:rsidRPr="00EA14CB" w:rsidRDefault="004D1FF3" w:rsidP="00F02642">
      <w:pPr>
        <w:numPr>
          <w:ilvl w:val="0"/>
          <w:numId w:val="3"/>
        </w:numPr>
        <w:rPr>
          <w:rFonts w:ascii="Calibri" w:hAnsi="Calibri"/>
          <w:bCs/>
          <w:sz w:val="22"/>
          <w:szCs w:val="22"/>
        </w:rPr>
      </w:pPr>
      <w:r w:rsidRPr="00EA14CB">
        <w:rPr>
          <w:rFonts w:ascii="Calibri" w:hAnsi="Calibri"/>
          <w:bCs/>
          <w:sz w:val="22"/>
          <w:szCs w:val="22"/>
        </w:rPr>
        <w:t xml:space="preserve">Displayed an excellent record of accomplishment of delivering high quality results on time and under budget.  </w:t>
      </w:r>
    </w:p>
    <w:p w:rsidR="004D1FF3" w:rsidRPr="00EA14CB" w:rsidRDefault="004D1FF3" w:rsidP="00F02642">
      <w:pPr>
        <w:numPr>
          <w:ilvl w:val="0"/>
          <w:numId w:val="3"/>
        </w:numPr>
        <w:rPr>
          <w:rFonts w:ascii="Calibri" w:hAnsi="Calibri"/>
          <w:bCs/>
          <w:sz w:val="22"/>
          <w:szCs w:val="22"/>
        </w:rPr>
      </w:pPr>
      <w:r w:rsidRPr="00EA14CB">
        <w:rPr>
          <w:rFonts w:ascii="Calibri" w:hAnsi="Calibri"/>
          <w:bCs/>
          <w:sz w:val="22"/>
          <w:szCs w:val="22"/>
        </w:rPr>
        <w:t xml:space="preserve">Highly organized and dedicated to his work and possesses strong analytical skills with a great attention to detail.  </w:t>
      </w:r>
    </w:p>
    <w:p w:rsidR="00A000BF" w:rsidRPr="00EA14CB" w:rsidRDefault="004D1FF3" w:rsidP="00F02642">
      <w:pPr>
        <w:numPr>
          <w:ilvl w:val="0"/>
          <w:numId w:val="3"/>
        </w:numPr>
        <w:rPr>
          <w:rFonts w:ascii="Calibri" w:hAnsi="Calibri"/>
          <w:bCs/>
          <w:sz w:val="22"/>
          <w:szCs w:val="22"/>
        </w:rPr>
      </w:pPr>
      <w:r w:rsidRPr="00EA14CB">
        <w:rPr>
          <w:rFonts w:ascii="Calibri" w:hAnsi="Calibri"/>
          <w:bCs/>
          <w:sz w:val="22"/>
          <w:szCs w:val="22"/>
        </w:rPr>
        <w:t xml:space="preserve">Able to work both independently and in a team-based atmosphere while being self-motivated and </w:t>
      </w:r>
      <w:r w:rsidR="0021456D" w:rsidRPr="00EA14CB">
        <w:rPr>
          <w:rFonts w:ascii="Calibri" w:hAnsi="Calibri"/>
          <w:bCs/>
          <w:sz w:val="22"/>
          <w:szCs w:val="22"/>
        </w:rPr>
        <w:t>effective</w:t>
      </w:r>
      <w:r w:rsidRPr="00EA14CB">
        <w:rPr>
          <w:rFonts w:ascii="Calibri" w:hAnsi="Calibri"/>
          <w:bCs/>
          <w:sz w:val="22"/>
          <w:szCs w:val="22"/>
        </w:rPr>
        <w:t xml:space="preserve"> at multitasking.</w:t>
      </w:r>
    </w:p>
    <w:p w:rsidR="004D1FF3" w:rsidRPr="00EA14CB" w:rsidRDefault="001D385C" w:rsidP="00861ABD">
      <w:pPr>
        <w:numPr>
          <w:ilvl w:val="0"/>
          <w:numId w:val="3"/>
        </w:numPr>
        <w:rPr>
          <w:rFonts w:ascii="Calibri" w:hAnsi="Calibri" w:cs="Arial"/>
          <w:b/>
          <w:bCs/>
          <w:sz w:val="22"/>
          <w:szCs w:val="22"/>
        </w:rPr>
      </w:pPr>
      <w:r w:rsidRPr="00EA14CB">
        <w:rPr>
          <w:rFonts w:ascii="Calibri" w:eastAsia="Arial Unicode MS" w:hAnsi="Calibri" w:cs="Arial"/>
          <w:sz w:val="22"/>
          <w:szCs w:val="22"/>
        </w:rPr>
        <w:t xml:space="preserve">SailPoint </w:t>
      </w:r>
      <w:r w:rsidR="00440543" w:rsidRPr="00EA14CB">
        <w:rPr>
          <w:rFonts w:ascii="Calibri" w:eastAsia="Arial Unicode MS" w:hAnsi="Calibri" w:cs="Arial"/>
          <w:sz w:val="22"/>
          <w:szCs w:val="22"/>
        </w:rPr>
        <w:t>IIQ,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 Deployment, Configuration, Customization, </w:t>
      </w:r>
      <w:r w:rsidR="001B1EF6" w:rsidRPr="00EA14CB">
        <w:rPr>
          <w:rFonts w:ascii="Calibri" w:eastAsia="Arial Unicode MS" w:hAnsi="Calibri" w:cs="Arial"/>
          <w:sz w:val="22"/>
          <w:szCs w:val="22"/>
        </w:rPr>
        <w:t xml:space="preserve">and 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Development </w:t>
      </w:r>
    </w:p>
    <w:p w:rsidR="00861ABD" w:rsidRPr="00EA14CB" w:rsidRDefault="00861ABD" w:rsidP="00861ABD">
      <w:pPr>
        <w:ind w:left="720"/>
        <w:rPr>
          <w:rFonts w:ascii="Calibri" w:hAnsi="Calibri" w:cs="Arial"/>
          <w:b/>
          <w:bCs/>
          <w:sz w:val="22"/>
          <w:szCs w:val="22"/>
        </w:rPr>
      </w:pPr>
    </w:p>
    <w:p w:rsidR="00D966B0" w:rsidRPr="00EA14CB" w:rsidRDefault="00D966B0" w:rsidP="00861ABD">
      <w:pPr>
        <w:ind w:left="720"/>
        <w:rPr>
          <w:rFonts w:ascii="Calibri" w:hAnsi="Calibri" w:cs="Arial"/>
          <w:b/>
          <w:bCs/>
          <w:sz w:val="22"/>
          <w:szCs w:val="22"/>
        </w:rPr>
      </w:pPr>
    </w:p>
    <w:p w:rsidR="00D966B0" w:rsidRPr="00EA14CB" w:rsidRDefault="00D966B0" w:rsidP="00860680">
      <w:pPr>
        <w:rPr>
          <w:rFonts w:ascii="Calibri" w:hAnsi="Calibri" w:cs="Arial"/>
          <w:b/>
          <w:bCs/>
          <w:sz w:val="22"/>
          <w:szCs w:val="22"/>
        </w:rPr>
      </w:pPr>
    </w:p>
    <w:p w:rsidR="006113FA" w:rsidRPr="00EA14CB" w:rsidRDefault="006113FA" w:rsidP="00860680">
      <w:pPr>
        <w:rPr>
          <w:rFonts w:ascii="Calibri" w:hAnsi="Calibri" w:cs="Arial"/>
          <w:b/>
          <w:bCs/>
          <w:sz w:val="22"/>
          <w:szCs w:val="22"/>
        </w:rPr>
      </w:pPr>
    </w:p>
    <w:p w:rsidR="006113FA" w:rsidRPr="00EA14CB" w:rsidRDefault="006113FA" w:rsidP="00860680">
      <w:pPr>
        <w:rPr>
          <w:rFonts w:ascii="Calibri" w:hAnsi="Calibri" w:cs="Arial"/>
          <w:b/>
          <w:bCs/>
          <w:sz w:val="22"/>
          <w:szCs w:val="22"/>
        </w:rPr>
      </w:pPr>
    </w:p>
    <w:p w:rsidR="006113FA" w:rsidRPr="00EA14CB" w:rsidRDefault="006113FA" w:rsidP="00860680">
      <w:pPr>
        <w:rPr>
          <w:rFonts w:ascii="Calibri" w:hAnsi="Calibri" w:cs="Arial"/>
          <w:b/>
          <w:bCs/>
          <w:sz w:val="22"/>
          <w:szCs w:val="22"/>
        </w:rPr>
      </w:pPr>
    </w:p>
    <w:p w:rsidR="00A000BF" w:rsidRPr="00EA14CB" w:rsidRDefault="00A000BF" w:rsidP="00A000BF">
      <w:pPr>
        <w:widowControl w:val="0"/>
        <w:pBdr>
          <w:bottom w:val="single" w:sz="4" w:space="1" w:color="000000"/>
        </w:pBdr>
        <w:rPr>
          <w:rFonts w:ascii="Calibri" w:hAnsi="Calibri" w:cs="Arial"/>
          <w:b/>
          <w:bCs/>
          <w:sz w:val="22"/>
          <w:szCs w:val="22"/>
        </w:rPr>
      </w:pPr>
      <w:r w:rsidRPr="00EA14CB">
        <w:rPr>
          <w:rFonts w:ascii="Calibri" w:hAnsi="Calibri" w:cs="Arial"/>
          <w:b/>
          <w:bCs/>
          <w:sz w:val="22"/>
          <w:szCs w:val="22"/>
        </w:rPr>
        <w:t>Technical Areas</w:t>
      </w:r>
    </w:p>
    <w:p w:rsidR="004D1FF3" w:rsidRPr="00EA14CB" w:rsidRDefault="004D1FF3" w:rsidP="004D1FF3">
      <w:pPr>
        <w:rPr>
          <w:rFonts w:ascii="Calibri" w:hAnsi="Calibri"/>
          <w:sz w:val="22"/>
          <w:szCs w:val="22"/>
        </w:rPr>
      </w:pPr>
    </w:p>
    <w:p w:rsidR="000B68E1" w:rsidRPr="00EA14CB" w:rsidRDefault="004D1FF3" w:rsidP="008B61FD">
      <w:pPr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Java/J2EE, JDBC</w:t>
      </w:r>
      <w:r w:rsidR="001B1EF6" w:rsidRPr="00EA14CB">
        <w:rPr>
          <w:rFonts w:ascii="Calibri" w:hAnsi="Calibri"/>
          <w:sz w:val="22"/>
          <w:szCs w:val="22"/>
        </w:rPr>
        <w:t>,</w:t>
      </w:r>
      <w:r w:rsidRPr="00EA14CB">
        <w:rPr>
          <w:rFonts w:ascii="Calibri" w:hAnsi="Calibri"/>
          <w:sz w:val="22"/>
          <w:szCs w:val="22"/>
        </w:rPr>
        <w:t xml:space="preserve"> JavaScript,</w:t>
      </w:r>
      <w:r w:rsidR="00161F29" w:rsidRPr="00EA14CB">
        <w:rPr>
          <w:rFonts w:ascii="Calibri" w:hAnsi="Calibri"/>
          <w:sz w:val="22"/>
          <w:szCs w:val="22"/>
        </w:rPr>
        <w:t xml:space="preserve"> JQuery,</w:t>
      </w:r>
      <w:r w:rsidRPr="00EA14CB">
        <w:rPr>
          <w:rFonts w:ascii="Calibri" w:hAnsi="Calibri"/>
          <w:sz w:val="22"/>
          <w:szCs w:val="22"/>
        </w:rPr>
        <w:t xml:space="preserve"> Java Bean, JBE, JAXP, JDBC, Struts, JMS, JNDI, JTA</w:t>
      </w:r>
      <w:r w:rsidR="00A24AF8" w:rsidRPr="00EA14CB">
        <w:rPr>
          <w:rFonts w:ascii="Calibri" w:hAnsi="Calibri"/>
          <w:sz w:val="22"/>
          <w:szCs w:val="22"/>
        </w:rPr>
        <w:t xml:space="preserve">, </w:t>
      </w:r>
      <w:r w:rsidRPr="00EA14CB">
        <w:rPr>
          <w:rFonts w:ascii="Calibri" w:hAnsi="Calibri"/>
          <w:sz w:val="22"/>
          <w:szCs w:val="22"/>
        </w:rPr>
        <w:t xml:space="preserve">IBM 30XX, Window 2000, Window XP, Window NTRUP, Agile, Design Pattern, Anti-pattern, OOP, OOA, OOD, WSAD, WAS, CRM, Eclipse, ANT, JUNIT, MS </w:t>
      </w:r>
      <w:r w:rsidR="001E5F4E" w:rsidRPr="00EA14CB">
        <w:rPr>
          <w:rFonts w:ascii="Calibri" w:hAnsi="Calibri"/>
          <w:sz w:val="22"/>
          <w:szCs w:val="22"/>
        </w:rPr>
        <w:t xml:space="preserve">Project </w:t>
      </w:r>
      <w:r w:rsidR="00363014" w:rsidRPr="00EA14CB">
        <w:rPr>
          <w:rFonts w:ascii="Calibri" w:hAnsi="Calibri"/>
          <w:sz w:val="22"/>
          <w:szCs w:val="22"/>
        </w:rPr>
        <w:t>Oracle</w:t>
      </w:r>
      <w:r w:rsidRPr="00EA14CB">
        <w:rPr>
          <w:rFonts w:ascii="Calibri" w:hAnsi="Calibri"/>
          <w:sz w:val="22"/>
          <w:szCs w:val="22"/>
        </w:rPr>
        <w:t xml:space="preserve"> 9i &amp; 10g COBOL, DB2/SQL, CICS, VSAMRS/6000WebSphere, </w:t>
      </w:r>
      <w:r w:rsidR="00440543" w:rsidRPr="00EA14CB">
        <w:rPr>
          <w:rFonts w:ascii="Calibri" w:hAnsi="Calibri"/>
          <w:sz w:val="22"/>
          <w:szCs w:val="22"/>
        </w:rPr>
        <w:t>WebLogic</w:t>
      </w:r>
      <w:r w:rsidRPr="00EA14CB">
        <w:rPr>
          <w:rFonts w:ascii="Calibri" w:hAnsi="Calibri"/>
          <w:sz w:val="22"/>
          <w:szCs w:val="22"/>
        </w:rPr>
        <w:t xml:space="preserve">, </w:t>
      </w:r>
      <w:r w:rsidR="00B0578B" w:rsidRPr="00EA14CB">
        <w:rPr>
          <w:rFonts w:ascii="Calibri" w:hAnsi="Calibri"/>
          <w:sz w:val="22"/>
          <w:szCs w:val="22"/>
        </w:rPr>
        <w:t>MQ Series</w:t>
      </w:r>
      <w:r w:rsidR="00E9115E" w:rsidRPr="00EA14CB">
        <w:rPr>
          <w:rFonts w:ascii="Calibri" w:hAnsi="Calibri"/>
          <w:sz w:val="22"/>
          <w:szCs w:val="22"/>
        </w:rPr>
        <w:t xml:space="preserve">, </w:t>
      </w:r>
      <w:r w:rsidRPr="00EA14CB">
        <w:rPr>
          <w:rFonts w:ascii="Calibri" w:hAnsi="Calibri"/>
          <w:sz w:val="22"/>
          <w:szCs w:val="22"/>
        </w:rPr>
        <w:t>SQL Server 2000 &amp; 2005Visual Basic 6, VBScript</w:t>
      </w:r>
      <w:r w:rsidR="001E5F4E" w:rsidRPr="00EA14CB">
        <w:rPr>
          <w:rFonts w:ascii="Calibri" w:hAnsi="Calibri"/>
          <w:sz w:val="22"/>
          <w:szCs w:val="22"/>
        </w:rPr>
        <w:t xml:space="preserve">, </w:t>
      </w:r>
      <w:r w:rsidRPr="00EA14CB">
        <w:rPr>
          <w:rFonts w:ascii="Calibri" w:hAnsi="Calibri"/>
          <w:sz w:val="22"/>
          <w:szCs w:val="22"/>
        </w:rPr>
        <w:t>AS/400CL</w:t>
      </w:r>
      <w:r w:rsidR="001B1EF6" w:rsidRPr="00EA14CB">
        <w:rPr>
          <w:rFonts w:ascii="Calibri" w:hAnsi="Calibri"/>
          <w:sz w:val="22"/>
          <w:szCs w:val="22"/>
        </w:rPr>
        <w:t xml:space="preserve">, </w:t>
      </w:r>
      <w:r w:rsidRPr="00EA14CB">
        <w:rPr>
          <w:rFonts w:ascii="Calibri" w:hAnsi="Calibri"/>
          <w:sz w:val="22"/>
          <w:szCs w:val="22"/>
        </w:rPr>
        <w:t>DB2 UDB C, C++, C#</w:t>
      </w:r>
      <w:r w:rsidR="001E5F4E" w:rsidRPr="00EA14CB">
        <w:rPr>
          <w:rFonts w:ascii="Calibri" w:hAnsi="Calibri"/>
          <w:sz w:val="22"/>
          <w:szCs w:val="22"/>
        </w:rPr>
        <w:t xml:space="preserve">, </w:t>
      </w:r>
      <w:r w:rsidRPr="00EA14CB">
        <w:rPr>
          <w:rFonts w:ascii="Calibri" w:hAnsi="Calibri"/>
          <w:sz w:val="22"/>
          <w:szCs w:val="22"/>
        </w:rPr>
        <w:t>Sun WorkStation, Windows XPVI &amp; VIM Editor</w:t>
      </w:r>
      <w:r w:rsidR="001E5F4E" w:rsidRPr="00EA14CB">
        <w:rPr>
          <w:rFonts w:ascii="Calibri" w:hAnsi="Calibri"/>
          <w:sz w:val="22"/>
          <w:szCs w:val="22"/>
        </w:rPr>
        <w:t xml:space="preserve">, </w:t>
      </w:r>
      <w:r w:rsidRPr="00EA14CB">
        <w:rPr>
          <w:rFonts w:ascii="Calibri" w:hAnsi="Calibri"/>
          <w:sz w:val="22"/>
          <w:szCs w:val="22"/>
        </w:rPr>
        <w:t xml:space="preserve">IMS DBSAP FI, MM, PP, PS, PM, SD, HRPL/SQL, SQLIBM PC and PC COMPATIBLESTOAD, </w:t>
      </w:r>
      <w:r w:rsidR="004D5B47" w:rsidRPr="00EA14CB">
        <w:rPr>
          <w:rFonts w:ascii="Calibri" w:hAnsi="Calibri"/>
          <w:sz w:val="22"/>
          <w:szCs w:val="22"/>
        </w:rPr>
        <w:t xml:space="preserve">Liferay, </w:t>
      </w:r>
      <w:r w:rsidR="001E5F4E" w:rsidRPr="00EA14CB">
        <w:rPr>
          <w:rFonts w:ascii="Calibri" w:hAnsi="Calibri"/>
          <w:sz w:val="22"/>
          <w:szCs w:val="22"/>
        </w:rPr>
        <w:t xml:space="preserve">Rapid  SQL 7.4 , File-Aid, </w:t>
      </w:r>
      <w:r w:rsidRPr="00EA14CB">
        <w:rPr>
          <w:rFonts w:ascii="Calibri" w:hAnsi="Calibri"/>
          <w:sz w:val="22"/>
          <w:szCs w:val="22"/>
        </w:rPr>
        <w:t>CSS</w:t>
      </w:r>
      <w:r w:rsidR="001E5F4E" w:rsidRPr="00EA14CB">
        <w:rPr>
          <w:rFonts w:ascii="Calibri" w:hAnsi="Calibri"/>
          <w:sz w:val="22"/>
          <w:szCs w:val="22"/>
        </w:rPr>
        <w:t>, S</w:t>
      </w:r>
      <w:r w:rsidRPr="00EA14CB">
        <w:rPr>
          <w:rFonts w:ascii="Calibri" w:hAnsi="Calibri"/>
          <w:sz w:val="22"/>
          <w:szCs w:val="22"/>
        </w:rPr>
        <w:t>ybase</w:t>
      </w:r>
      <w:r w:rsidR="001E5F4E" w:rsidRPr="00EA14CB">
        <w:rPr>
          <w:rFonts w:ascii="Calibri" w:hAnsi="Calibri"/>
          <w:sz w:val="22"/>
          <w:szCs w:val="22"/>
        </w:rPr>
        <w:t xml:space="preserve">, </w:t>
      </w:r>
      <w:r w:rsidRPr="00EA14CB">
        <w:rPr>
          <w:rFonts w:ascii="Calibri" w:hAnsi="Calibri"/>
          <w:sz w:val="22"/>
          <w:szCs w:val="22"/>
        </w:rPr>
        <w:t>Cobol, Cobol II, MF Cobol, MF Revolve</w:t>
      </w:r>
      <w:r w:rsidR="001E5F4E" w:rsidRPr="00EA14CB">
        <w:rPr>
          <w:rFonts w:ascii="Calibri" w:hAnsi="Calibri"/>
          <w:sz w:val="22"/>
          <w:szCs w:val="22"/>
        </w:rPr>
        <w:t xml:space="preserve"> </w:t>
      </w:r>
      <w:r w:rsidRPr="00EA14CB">
        <w:rPr>
          <w:rFonts w:ascii="Calibri" w:hAnsi="Calibri"/>
          <w:sz w:val="22"/>
          <w:szCs w:val="22"/>
        </w:rPr>
        <w:t>Environments</w:t>
      </w:r>
      <w:r w:rsidR="001E5F4E" w:rsidRPr="00EA14CB">
        <w:rPr>
          <w:rFonts w:ascii="Calibri" w:hAnsi="Calibri"/>
          <w:sz w:val="22"/>
          <w:szCs w:val="22"/>
        </w:rPr>
        <w:t xml:space="preserve">, </w:t>
      </w:r>
      <w:r w:rsidRPr="00EA14CB">
        <w:rPr>
          <w:rFonts w:ascii="Calibri" w:hAnsi="Calibri"/>
          <w:sz w:val="22"/>
          <w:szCs w:val="22"/>
        </w:rPr>
        <w:t>Erwin</w:t>
      </w:r>
      <w:r w:rsidR="001E5F4E" w:rsidRPr="00EA14CB">
        <w:rPr>
          <w:rFonts w:ascii="Calibri" w:hAnsi="Calibri"/>
          <w:sz w:val="22"/>
          <w:szCs w:val="22"/>
        </w:rPr>
        <w:t xml:space="preserve">, </w:t>
      </w:r>
      <w:r w:rsidRPr="00EA14CB">
        <w:rPr>
          <w:rFonts w:ascii="Calibri" w:hAnsi="Calibri"/>
          <w:sz w:val="22"/>
          <w:szCs w:val="22"/>
        </w:rPr>
        <w:t xml:space="preserve">CICS, </w:t>
      </w:r>
      <w:r w:rsidR="00B0578B" w:rsidRPr="00EA14CB">
        <w:rPr>
          <w:rFonts w:ascii="Calibri" w:hAnsi="Calibri"/>
          <w:sz w:val="22"/>
          <w:szCs w:val="22"/>
        </w:rPr>
        <w:t>MQ Series</w:t>
      </w:r>
      <w:r w:rsidR="001E5F4E" w:rsidRPr="00EA14CB">
        <w:rPr>
          <w:rFonts w:ascii="Calibri" w:hAnsi="Calibri"/>
          <w:sz w:val="22"/>
          <w:szCs w:val="22"/>
        </w:rPr>
        <w:t xml:space="preserve">, Microsoft Windows, </w:t>
      </w:r>
      <w:r w:rsidRPr="00EA14CB">
        <w:rPr>
          <w:rFonts w:ascii="Calibri" w:hAnsi="Calibri"/>
          <w:sz w:val="22"/>
          <w:szCs w:val="22"/>
        </w:rPr>
        <w:t>FTP/NDM</w:t>
      </w:r>
      <w:r w:rsidR="001E5F4E" w:rsidRPr="00EA14CB">
        <w:rPr>
          <w:rFonts w:ascii="Calibri" w:hAnsi="Calibri"/>
          <w:sz w:val="22"/>
          <w:szCs w:val="22"/>
        </w:rPr>
        <w:t xml:space="preserve">, </w:t>
      </w:r>
      <w:r w:rsidRPr="00EA14CB">
        <w:rPr>
          <w:rFonts w:ascii="Calibri" w:hAnsi="Calibri"/>
          <w:sz w:val="22"/>
          <w:szCs w:val="22"/>
        </w:rPr>
        <w:t>PERL, Shell scripting</w:t>
      </w:r>
      <w:r w:rsidR="001E5F4E" w:rsidRPr="00EA14CB">
        <w:rPr>
          <w:rFonts w:ascii="Calibri" w:hAnsi="Calibri"/>
          <w:sz w:val="22"/>
          <w:szCs w:val="22"/>
        </w:rPr>
        <w:t xml:space="preserve">, </w:t>
      </w:r>
      <w:r w:rsidRPr="00EA14CB">
        <w:rPr>
          <w:rFonts w:ascii="Calibri" w:hAnsi="Calibri"/>
          <w:sz w:val="22"/>
          <w:szCs w:val="22"/>
        </w:rPr>
        <w:t>UNIX/AIX, Solaris, Suse Linux</w:t>
      </w:r>
      <w:r w:rsidR="001E5F4E" w:rsidRPr="00EA14CB">
        <w:rPr>
          <w:rFonts w:ascii="Calibri" w:hAnsi="Calibri"/>
          <w:sz w:val="22"/>
          <w:szCs w:val="22"/>
        </w:rPr>
        <w:t xml:space="preserve">, </w:t>
      </w:r>
      <w:r w:rsidRPr="00EA14CB">
        <w:rPr>
          <w:rFonts w:ascii="Calibri" w:hAnsi="Calibri"/>
          <w:sz w:val="22"/>
          <w:szCs w:val="22"/>
        </w:rPr>
        <w:t>Visio</w:t>
      </w:r>
      <w:r w:rsidR="001E5F4E" w:rsidRPr="00EA14CB">
        <w:rPr>
          <w:rFonts w:ascii="Calibri" w:hAnsi="Calibri"/>
          <w:sz w:val="22"/>
          <w:szCs w:val="22"/>
        </w:rPr>
        <w:t xml:space="preserve">, </w:t>
      </w:r>
      <w:r w:rsidRPr="00EA14CB">
        <w:rPr>
          <w:rFonts w:ascii="Calibri" w:hAnsi="Calibri"/>
          <w:sz w:val="22"/>
          <w:szCs w:val="22"/>
        </w:rPr>
        <w:t>Ruby &amp; Rail, Groovy, Flex, Ajax (knowledge)PowerPoint</w:t>
      </w:r>
      <w:r w:rsidR="001E5F4E" w:rsidRPr="00EA14CB">
        <w:rPr>
          <w:rFonts w:ascii="Calibri" w:hAnsi="Calibri"/>
          <w:sz w:val="22"/>
          <w:szCs w:val="22"/>
        </w:rPr>
        <w:t xml:space="preserve">, </w:t>
      </w:r>
      <w:r w:rsidRPr="00EA14CB">
        <w:rPr>
          <w:rFonts w:ascii="Calibri" w:hAnsi="Calibri"/>
          <w:sz w:val="22"/>
          <w:szCs w:val="22"/>
        </w:rPr>
        <w:t>HTML, DHTML, XML, XSLT, HTMLDB, DOM, SAX, SOAP</w:t>
      </w:r>
      <w:r w:rsidR="00EC05C7" w:rsidRPr="00EA14CB">
        <w:rPr>
          <w:rFonts w:ascii="Calibri" w:hAnsi="Calibri"/>
          <w:sz w:val="22"/>
          <w:szCs w:val="22"/>
        </w:rPr>
        <w:t xml:space="preserve">, </w:t>
      </w:r>
      <w:r w:rsidRPr="00EA14CB">
        <w:rPr>
          <w:rFonts w:ascii="Calibri" w:hAnsi="Calibri"/>
          <w:sz w:val="22"/>
          <w:szCs w:val="22"/>
        </w:rPr>
        <w:t>Lotus Notes</w:t>
      </w:r>
      <w:r w:rsidR="00EC05C7" w:rsidRPr="00EA14CB">
        <w:rPr>
          <w:rFonts w:ascii="Calibri" w:hAnsi="Calibri"/>
          <w:sz w:val="22"/>
          <w:szCs w:val="22"/>
        </w:rPr>
        <w:t xml:space="preserve">, </w:t>
      </w:r>
      <w:r w:rsidRPr="00EA14CB">
        <w:rPr>
          <w:rFonts w:ascii="Calibri" w:hAnsi="Calibri"/>
          <w:sz w:val="22"/>
          <w:szCs w:val="22"/>
        </w:rPr>
        <w:t>ERP, JAXM, JAXR, JAF, JSF,</w:t>
      </w:r>
      <w:r w:rsidR="00356262" w:rsidRPr="00EA14CB">
        <w:rPr>
          <w:rFonts w:ascii="Calibri" w:hAnsi="Calibri"/>
          <w:sz w:val="22"/>
          <w:szCs w:val="22"/>
        </w:rPr>
        <w:t xml:space="preserve"> AJAX,</w:t>
      </w:r>
      <w:r w:rsidRPr="00EA14CB">
        <w:rPr>
          <w:rFonts w:ascii="Calibri" w:hAnsi="Calibri"/>
          <w:sz w:val="22"/>
          <w:szCs w:val="22"/>
        </w:rPr>
        <w:t xml:space="preserve"> </w:t>
      </w:r>
      <w:r w:rsidR="00B0578B" w:rsidRPr="00EA14CB">
        <w:rPr>
          <w:rFonts w:ascii="Calibri" w:hAnsi="Calibri"/>
          <w:sz w:val="22"/>
          <w:szCs w:val="22"/>
        </w:rPr>
        <w:t>ICE Faces</w:t>
      </w:r>
      <w:r w:rsidRPr="00EA14CB">
        <w:rPr>
          <w:rFonts w:ascii="Calibri" w:hAnsi="Calibri"/>
          <w:sz w:val="22"/>
          <w:szCs w:val="22"/>
        </w:rPr>
        <w:t xml:space="preserve">, Java Mail, Struts, JBoss Seam </w:t>
      </w:r>
      <w:r w:rsidR="00356262" w:rsidRPr="00EA14CB">
        <w:rPr>
          <w:rFonts w:ascii="Calibri" w:hAnsi="Calibri"/>
          <w:sz w:val="22"/>
          <w:szCs w:val="22"/>
        </w:rPr>
        <w:t>Hibernate, Spring</w:t>
      </w:r>
      <w:r w:rsidR="008C4287" w:rsidRPr="00EA14CB">
        <w:rPr>
          <w:rFonts w:ascii="Calibri" w:hAnsi="Calibri"/>
          <w:sz w:val="22"/>
          <w:szCs w:val="22"/>
        </w:rPr>
        <w:t xml:space="preserve">, </w:t>
      </w:r>
      <w:r w:rsidRPr="00EA14CB">
        <w:rPr>
          <w:rFonts w:ascii="Calibri" w:hAnsi="Calibri"/>
          <w:sz w:val="22"/>
          <w:szCs w:val="22"/>
        </w:rPr>
        <w:t>Toplink</w:t>
      </w:r>
      <w:r w:rsidR="00A55E33" w:rsidRPr="00EA14CB">
        <w:rPr>
          <w:rFonts w:ascii="Calibri" w:hAnsi="Calibri"/>
          <w:sz w:val="22"/>
          <w:szCs w:val="22"/>
        </w:rPr>
        <w:t xml:space="preserve">, </w:t>
      </w:r>
      <w:r w:rsidR="00356262" w:rsidRPr="00EA14CB">
        <w:rPr>
          <w:rFonts w:ascii="Calibri" w:hAnsi="Calibri"/>
          <w:sz w:val="22"/>
          <w:szCs w:val="22"/>
        </w:rPr>
        <w:t>IBATIS</w:t>
      </w:r>
      <w:r w:rsidR="008C4287" w:rsidRPr="00EA14CB">
        <w:rPr>
          <w:rFonts w:ascii="Calibri" w:hAnsi="Calibri"/>
          <w:sz w:val="22"/>
          <w:szCs w:val="22"/>
        </w:rPr>
        <w:t>, Velocity ,</w:t>
      </w:r>
      <w:r w:rsidRPr="00EA14CB">
        <w:rPr>
          <w:rFonts w:ascii="Calibri" w:hAnsi="Calibri"/>
          <w:sz w:val="22"/>
          <w:szCs w:val="22"/>
        </w:rPr>
        <w:t>Window 2000, Window XP, Window NT</w:t>
      </w:r>
      <w:r w:rsidR="001E5F4E" w:rsidRPr="00EA14CB">
        <w:rPr>
          <w:rFonts w:ascii="Calibri" w:hAnsi="Calibri"/>
          <w:sz w:val="22"/>
          <w:szCs w:val="22"/>
        </w:rPr>
        <w:t xml:space="preserve">, </w:t>
      </w:r>
      <w:r w:rsidRPr="00EA14CB">
        <w:rPr>
          <w:rFonts w:ascii="Calibri" w:hAnsi="Calibri"/>
          <w:sz w:val="22"/>
          <w:szCs w:val="22"/>
        </w:rPr>
        <w:t xml:space="preserve">Rational ClearQuest, ClearCase, XMLSPY, Sun Identity Manager, </w:t>
      </w:r>
      <w:r w:rsidR="00363014" w:rsidRPr="00EA14CB">
        <w:rPr>
          <w:rFonts w:ascii="Calibri" w:hAnsi="Calibri"/>
          <w:sz w:val="22"/>
          <w:szCs w:val="22"/>
        </w:rPr>
        <w:t>Oracle</w:t>
      </w:r>
      <w:r w:rsidRPr="00EA14CB">
        <w:rPr>
          <w:rFonts w:ascii="Calibri" w:hAnsi="Calibri"/>
          <w:sz w:val="22"/>
          <w:szCs w:val="22"/>
        </w:rPr>
        <w:t xml:space="preserve"> Identity Manager</w:t>
      </w:r>
      <w:r w:rsidR="001E5F4E" w:rsidRPr="00EA14CB">
        <w:rPr>
          <w:rFonts w:ascii="Calibri" w:hAnsi="Calibri"/>
          <w:sz w:val="22"/>
          <w:szCs w:val="22"/>
        </w:rPr>
        <w:t xml:space="preserve">, </w:t>
      </w:r>
      <w:r w:rsidRPr="00EA14CB">
        <w:rPr>
          <w:rFonts w:ascii="Calibri" w:hAnsi="Calibri"/>
          <w:sz w:val="22"/>
          <w:szCs w:val="22"/>
        </w:rPr>
        <w:t>Unix, Solaris, Red Hat Window NT</w:t>
      </w:r>
      <w:r w:rsidR="008E26D7" w:rsidRPr="00EA14CB">
        <w:rPr>
          <w:rFonts w:ascii="Calibri" w:hAnsi="Calibri"/>
          <w:sz w:val="22"/>
          <w:szCs w:val="22"/>
        </w:rPr>
        <w:t>, SOA, ESB</w:t>
      </w:r>
      <w:r w:rsidR="00A24AF8" w:rsidRPr="00EA14CB">
        <w:rPr>
          <w:rFonts w:ascii="Calibri" w:hAnsi="Calibri"/>
          <w:sz w:val="22"/>
          <w:szCs w:val="22"/>
        </w:rPr>
        <w:t xml:space="preserve">, </w:t>
      </w:r>
      <w:r w:rsidR="009F1847" w:rsidRPr="00EA14CB">
        <w:rPr>
          <w:rFonts w:ascii="Calibri" w:hAnsi="Calibri"/>
          <w:sz w:val="22"/>
          <w:szCs w:val="22"/>
        </w:rPr>
        <w:t>WordPress</w:t>
      </w:r>
    </w:p>
    <w:p w:rsidR="008B61FD" w:rsidRPr="00EA14CB" w:rsidRDefault="008755EF" w:rsidP="008755EF">
      <w:pPr>
        <w:tabs>
          <w:tab w:val="left" w:pos="2115"/>
        </w:tabs>
        <w:ind w:left="720"/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ab/>
      </w:r>
    </w:p>
    <w:p w:rsidR="008755EF" w:rsidRPr="00EA14CB" w:rsidRDefault="008755EF" w:rsidP="008755EF">
      <w:pPr>
        <w:widowControl w:val="0"/>
        <w:pBdr>
          <w:bottom w:val="single" w:sz="4" w:space="1" w:color="000000"/>
        </w:pBdr>
        <w:rPr>
          <w:rFonts w:ascii="Calibri" w:hAnsi="Calibri" w:cs="Arial"/>
          <w:b/>
          <w:bCs/>
          <w:sz w:val="22"/>
          <w:szCs w:val="22"/>
        </w:rPr>
      </w:pPr>
      <w:r w:rsidRPr="00EA14CB">
        <w:rPr>
          <w:rFonts w:ascii="Calibri" w:hAnsi="Calibri" w:cs="Arial"/>
          <w:b/>
          <w:bCs/>
          <w:sz w:val="22"/>
          <w:szCs w:val="22"/>
        </w:rPr>
        <w:t>Training</w:t>
      </w:r>
    </w:p>
    <w:p w:rsidR="008755EF" w:rsidRPr="00EA14CB" w:rsidRDefault="008755EF" w:rsidP="008755EF">
      <w:pPr>
        <w:rPr>
          <w:rFonts w:ascii="Calibri" w:hAnsi="Calibri"/>
          <w:sz w:val="22"/>
          <w:szCs w:val="22"/>
        </w:rPr>
      </w:pPr>
    </w:p>
    <w:p w:rsidR="008755EF" w:rsidRPr="00EA14CB" w:rsidRDefault="008755EF" w:rsidP="008755EF">
      <w:pPr>
        <w:numPr>
          <w:ilvl w:val="0"/>
          <w:numId w:val="4"/>
        </w:numPr>
        <w:rPr>
          <w:rFonts w:ascii="Calibri" w:hAnsi="Calibri"/>
          <w:b/>
          <w:sz w:val="22"/>
          <w:szCs w:val="22"/>
          <w:u w:val="single"/>
        </w:rPr>
      </w:pPr>
      <w:r w:rsidRPr="00EA14CB">
        <w:rPr>
          <w:rFonts w:ascii="Calibri" w:hAnsi="Calibri"/>
          <w:b/>
          <w:sz w:val="22"/>
          <w:szCs w:val="22"/>
          <w:u w:val="single"/>
        </w:rPr>
        <w:t xml:space="preserve">Recent </w:t>
      </w:r>
      <w:r w:rsidR="00363014" w:rsidRPr="00EA14CB">
        <w:rPr>
          <w:rFonts w:ascii="Calibri" w:hAnsi="Calibri"/>
          <w:b/>
          <w:sz w:val="22"/>
          <w:szCs w:val="22"/>
          <w:u w:val="single"/>
        </w:rPr>
        <w:t>Oracle</w:t>
      </w:r>
      <w:r w:rsidR="00613402" w:rsidRPr="00EA14CB">
        <w:rPr>
          <w:rFonts w:ascii="Calibri" w:hAnsi="Calibri"/>
          <w:b/>
          <w:sz w:val="22"/>
          <w:szCs w:val="22"/>
          <w:u w:val="single"/>
        </w:rPr>
        <w:t xml:space="preserve"> OIM/OAM/</w:t>
      </w:r>
      <w:r w:rsidR="00440543" w:rsidRPr="00EA14CB">
        <w:rPr>
          <w:rFonts w:ascii="Calibri" w:hAnsi="Calibri"/>
          <w:b/>
          <w:sz w:val="22"/>
          <w:szCs w:val="22"/>
          <w:u w:val="single"/>
        </w:rPr>
        <w:t>ADF Development</w:t>
      </w:r>
      <w:r w:rsidR="00C43BF7" w:rsidRPr="00EA14CB">
        <w:rPr>
          <w:rFonts w:ascii="Calibri" w:hAnsi="Calibri"/>
          <w:b/>
          <w:sz w:val="22"/>
          <w:szCs w:val="22"/>
          <w:u w:val="single"/>
        </w:rPr>
        <w:t xml:space="preserve"> </w:t>
      </w:r>
      <w:r w:rsidR="0096517C" w:rsidRPr="00EA14CB">
        <w:rPr>
          <w:rFonts w:ascii="Calibri" w:hAnsi="Calibri"/>
          <w:b/>
          <w:sz w:val="22"/>
          <w:szCs w:val="22"/>
          <w:u w:val="single"/>
        </w:rPr>
        <w:t>Trained (</w:t>
      </w:r>
      <w:r w:rsidR="009C2486" w:rsidRPr="00EA14CB">
        <w:rPr>
          <w:rFonts w:ascii="Calibri" w:hAnsi="Calibri"/>
          <w:b/>
          <w:sz w:val="22"/>
          <w:szCs w:val="22"/>
          <w:u w:val="single"/>
        </w:rPr>
        <w:t>6 year of experience)</w:t>
      </w:r>
    </w:p>
    <w:p w:rsidR="008755EF" w:rsidRPr="00EA14CB" w:rsidRDefault="00363014" w:rsidP="008755EF">
      <w:pPr>
        <w:numPr>
          <w:ilvl w:val="1"/>
          <w:numId w:val="4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Oracle</w:t>
      </w:r>
      <w:r w:rsidR="008755EF" w:rsidRPr="00EA14CB">
        <w:rPr>
          <w:rFonts w:ascii="Calibri" w:hAnsi="Calibri"/>
          <w:sz w:val="22"/>
          <w:szCs w:val="22"/>
        </w:rPr>
        <w:t xml:space="preserve"> Iden</w:t>
      </w:r>
      <w:r w:rsidR="00AE11F6" w:rsidRPr="00EA14CB">
        <w:rPr>
          <w:rFonts w:ascii="Calibri" w:hAnsi="Calibri"/>
          <w:sz w:val="22"/>
          <w:szCs w:val="22"/>
        </w:rPr>
        <w:t xml:space="preserve">tity </w:t>
      </w:r>
      <w:r w:rsidR="00653DF4" w:rsidRPr="00EA14CB">
        <w:rPr>
          <w:rFonts w:ascii="Calibri" w:hAnsi="Calibri"/>
          <w:sz w:val="22"/>
          <w:szCs w:val="22"/>
        </w:rPr>
        <w:t>Manager 11</w:t>
      </w:r>
      <w:r w:rsidR="00AE11F6" w:rsidRPr="00EA14CB">
        <w:rPr>
          <w:rFonts w:ascii="Calibri" w:hAnsi="Calibri"/>
          <w:sz w:val="22"/>
          <w:szCs w:val="22"/>
        </w:rPr>
        <w:t>g R2 PS2 &amp; PS3</w:t>
      </w:r>
    </w:p>
    <w:p w:rsidR="008755EF" w:rsidRPr="00EA14CB" w:rsidRDefault="00363014" w:rsidP="008755EF">
      <w:pPr>
        <w:numPr>
          <w:ilvl w:val="1"/>
          <w:numId w:val="4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Oracle</w:t>
      </w:r>
      <w:r w:rsidR="008755EF" w:rsidRPr="00EA14CB">
        <w:rPr>
          <w:rFonts w:ascii="Calibri" w:hAnsi="Calibri"/>
          <w:sz w:val="22"/>
          <w:szCs w:val="22"/>
        </w:rPr>
        <w:t xml:space="preserve"> Acce</w:t>
      </w:r>
      <w:r w:rsidR="00AE11F6" w:rsidRPr="00EA14CB">
        <w:rPr>
          <w:rFonts w:ascii="Calibri" w:hAnsi="Calibri"/>
          <w:sz w:val="22"/>
          <w:szCs w:val="22"/>
        </w:rPr>
        <w:t>ss Manager    11gR2 PS2 &amp; PS3</w:t>
      </w:r>
    </w:p>
    <w:p w:rsidR="008755EF" w:rsidRPr="00EA14CB" w:rsidRDefault="00363014" w:rsidP="008755EF">
      <w:pPr>
        <w:numPr>
          <w:ilvl w:val="1"/>
          <w:numId w:val="4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Oracle</w:t>
      </w:r>
      <w:r w:rsidR="008755EF" w:rsidRPr="00EA14CB">
        <w:rPr>
          <w:rFonts w:ascii="Calibri" w:hAnsi="Calibri"/>
          <w:sz w:val="22"/>
          <w:szCs w:val="22"/>
        </w:rPr>
        <w:t xml:space="preserve"> BI Publish </w:t>
      </w:r>
      <w:r w:rsidR="00AE11F6" w:rsidRPr="00EA14CB">
        <w:rPr>
          <w:rFonts w:ascii="Calibri" w:hAnsi="Calibri"/>
          <w:sz w:val="22"/>
          <w:szCs w:val="22"/>
        </w:rPr>
        <w:t xml:space="preserve">              11gR2 PS</w:t>
      </w:r>
      <w:r w:rsidR="00653DF4" w:rsidRPr="00EA14CB">
        <w:rPr>
          <w:rFonts w:ascii="Calibri" w:hAnsi="Calibri"/>
          <w:sz w:val="22"/>
          <w:szCs w:val="22"/>
        </w:rPr>
        <w:t>2 &amp;</w:t>
      </w:r>
      <w:r w:rsidR="00AE11F6" w:rsidRPr="00EA14CB">
        <w:rPr>
          <w:rFonts w:ascii="Calibri" w:hAnsi="Calibri"/>
          <w:sz w:val="22"/>
          <w:szCs w:val="22"/>
        </w:rPr>
        <w:t xml:space="preserve"> PS3</w:t>
      </w:r>
    </w:p>
    <w:p w:rsidR="00041EC9" w:rsidRPr="00EA14CB" w:rsidRDefault="00041EC9" w:rsidP="008755EF">
      <w:pPr>
        <w:numPr>
          <w:ilvl w:val="1"/>
          <w:numId w:val="4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Oracle </w:t>
      </w:r>
      <w:r w:rsidR="00AE11F6" w:rsidRPr="00EA14CB">
        <w:rPr>
          <w:rFonts w:ascii="Calibri" w:hAnsi="Calibri"/>
          <w:sz w:val="22"/>
          <w:szCs w:val="22"/>
        </w:rPr>
        <w:t>Identity Governance 11g R2 PS2 &amp; PS3</w:t>
      </w:r>
    </w:p>
    <w:p w:rsidR="000353C4" w:rsidRPr="00EA14CB" w:rsidRDefault="00363014" w:rsidP="000353C4">
      <w:pPr>
        <w:numPr>
          <w:ilvl w:val="1"/>
          <w:numId w:val="4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Oracle</w:t>
      </w:r>
      <w:r w:rsidR="008755EF" w:rsidRPr="00EA14CB">
        <w:rPr>
          <w:rFonts w:ascii="Calibri" w:hAnsi="Calibri"/>
          <w:sz w:val="22"/>
          <w:szCs w:val="22"/>
        </w:rPr>
        <w:t xml:space="preserve"> Virtual Directory   </w:t>
      </w:r>
    </w:p>
    <w:p w:rsidR="008755EF" w:rsidRPr="00EA14CB" w:rsidRDefault="00363014" w:rsidP="000353C4">
      <w:pPr>
        <w:numPr>
          <w:ilvl w:val="1"/>
          <w:numId w:val="4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Oracle</w:t>
      </w:r>
      <w:r w:rsidR="000353C4" w:rsidRPr="00EA14CB">
        <w:rPr>
          <w:rFonts w:ascii="Calibri" w:hAnsi="Calibri"/>
          <w:sz w:val="22"/>
          <w:szCs w:val="22"/>
        </w:rPr>
        <w:t xml:space="preserve"> </w:t>
      </w:r>
      <w:r w:rsidR="000353C4" w:rsidRPr="00EA14CB">
        <w:rPr>
          <w:rFonts w:ascii="Calibri" w:eastAsia="Times New Roman" w:hAnsi="Calibri"/>
          <w:color w:val="000000"/>
          <w:sz w:val="22"/>
          <w:szCs w:val="22"/>
          <w:lang w:eastAsia="en-US"/>
        </w:rPr>
        <w:t xml:space="preserve">Unified </w:t>
      </w:r>
      <w:r w:rsidR="008755EF" w:rsidRPr="00EA14CB">
        <w:rPr>
          <w:rFonts w:ascii="Calibri" w:hAnsi="Calibri"/>
          <w:sz w:val="22"/>
          <w:szCs w:val="22"/>
        </w:rPr>
        <w:t>Directory</w:t>
      </w:r>
    </w:p>
    <w:p w:rsidR="000353C4" w:rsidRPr="00EA14CB" w:rsidRDefault="00363014" w:rsidP="000353C4">
      <w:pPr>
        <w:numPr>
          <w:ilvl w:val="1"/>
          <w:numId w:val="4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Oracle</w:t>
      </w:r>
      <w:r w:rsidR="008755EF" w:rsidRPr="00EA14CB">
        <w:rPr>
          <w:rFonts w:ascii="Calibri" w:hAnsi="Calibri"/>
          <w:sz w:val="22"/>
          <w:szCs w:val="22"/>
        </w:rPr>
        <w:t xml:space="preserve"> Internet Directory </w:t>
      </w:r>
    </w:p>
    <w:p w:rsidR="000353C4" w:rsidRPr="00EA14CB" w:rsidRDefault="002B19BB" w:rsidP="000353C4">
      <w:pPr>
        <w:numPr>
          <w:ilvl w:val="1"/>
          <w:numId w:val="4"/>
        </w:numPr>
        <w:rPr>
          <w:rFonts w:ascii="Calibri" w:hAnsi="Calibri"/>
          <w:sz w:val="22"/>
          <w:szCs w:val="22"/>
        </w:rPr>
      </w:pPr>
      <w:hyperlink r:id="rId10" w:history="1">
        <w:r w:rsidR="00363014" w:rsidRPr="00EA14CB">
          <w:rPr>
            <w:rFonts w:ascii="Calibri" w:eastAsia="Times New Roman" w:hAnsi="Calibri"/>
            <w:bCs/>
            <w:caps/>
            <w:sz w:val="22"/>
            <w:szCs w:val="22"/>
            <w:lang w:eastAsia="en-US"/>
          </w:rPr>
          <w:t>ORACLE</w:t>
        </w:r>
        <w:r w:rsidR="000353C4" w:rsidRPr="00EA14CB">
          <w:rPr>
            <w:rFonts w:ascii="Calibri" w:eastAsia="Times New Roman" w:hAnsi="Calibri"/>
            <w:bCs/>
            <w:caps/>
            <w:sz w:val="22"/>
            <w:szCs w:val="22"/>
            <w:lang w:eastAsia="en-US"/>
          </w:rPr>
          <w:t xml:space="preserve"> DIRECTORY SERVER ENTERPRISE EDITION</w:t>
        </w:r>
      </w:hyperlink>
    </w:p>
    <w:p w:rsidR="000A7985" w:rsidRPr="00EA14CB" w:rsidRDefault="000A7985" w:rsidP="000353C4">
      <w:pPr>
        <w:numPr>
          <w:ilvl w:val="1"/>
          <w:numId w:val="4"/>
        </w:numPr>
        <w:rPr>
          <w:rFonts w:ascii="Calibri" w:hAnsi="Calibri"/>
          <w:sz w:val="22"/>
          <w:szCs w:val="22"/>
        </w:rPr>
      </w:pPr>
      <w:r w:rsidRPr="00EA14CB">
        <w:rPr>
          <w:rFonts w:ascii="Calibri" w:eastAsia="Times New Roman" w:hAnsi="Calibri"/>
          <w:bCs/>
          <w:caps/>
          <w:sz w:val="22"/>
          <w:szCs w:val="22"/>
          <w:lang w:eastAsia="en-US"/>
        </w:rPr>
        <w:t xml:space="preserve">OPSS, OPMN, </w:t>
      </w:r>
      <w:r w:rsidR="0047796D" w:rsidRPr="00EA14CB">
        <w:rPr>
          <w:rFonts w:ascii="Calibri" w:eastAsia="Times New Roman" w:hAnsi="Calibri"/>
          <w:bCs/>
          <w:caps/>
          <w:sz w:val="22"/>
          <w:szCs w:val="22"/>
          <w:lang w:eastAsia="en-US"/>
        </w:rPr>
        <w:t>ODSM</w:t>
      </w:r>
      <w:r w:rsidR="00FF6A41" w:rsidRPr="00EA14CB">
        <w:rPr>
          <w:rFonts w:ascii="Calibri" w:eastAsia="Times New Roman" w:hAnsi="Calibri"/>
          <w:bCs/>
          <w:caps/>
          <w:sz w:val="22"/>
          <w:szCs w:val="22"/>
          <w:lang w:eastAsia="en-US"/>
        </w:rPr>
        <w:t xml:space="preserve">, OPAM, Virtual Keyboard </w:t>
      </w:r>
    </w:p>
    <w:p w:rsidR="00CC3271" w:rsidRPr="00EA14CB" w:rsidRDefault="00CC3271" w:rsidP="000353C4">
      <w:pPr>
        <w:numPr>
          <w:ilvl w:val="1"/>
          <w:numId w:val="4"/>
        </w:numPr>
        <w:rPr>
          <w:rFonts w:ascii="Calibri" w:hAnsi="Calibri"/>
          <w:sz w:val="22"/>
          <w:szCs w:val="22"/>
        </w:rPr>
      </w:pPr>
      <w:r w:rsidRPr="00EA14CB">
        <w:rPr>
          <w:rFonts w:ascii="Calibri" w:eastAsia="Times New Roman" w:hAnsi="Calibri"/>
          <w:bCs/>
          <w:caps/>
          <w:sz w:val="22"/>
          <w:szCs w:val="22"/>
          <w:lang w:eastAsia="en-US"/>
        </w:rPr>
        <w:t>Design Console</w:t>
      </w:r>
    </w:p>
    <w:p w:rsidR="00CA6C6D" w:rsidRPr="00EA14CB" w:rsidRDefault="00363014" w:rsidP="00CA6C6D">
      <w:pPr>
        <w:numPr>
          <w:ilvl w:val="1"/>
          <w:numId w:val="4"/>
        </w:numPr>
        <w:rPr>
          <w:rFonts w:ascii="Calibri" w:hAnsi="Calibri"/>
          <w:sz w:val="22"/>
          <w:szCs w:val="22"/>
        </w:rPr>
      </w:pPr>
      <w:r w:rsidRPr="00EA14CB">
        <w:rPr>
          <w:rFonts w:ascii="Calibri" w:eastAsia="Times New Roman" w:hAnsi="Calibri" w:cs="Arial"/>
          <w:sz w:val="22"/>
          <w:szCs w:val="22"/>
          <w:lang w:eastAsia="en-US"/>
        </w:rPr>
        <w:t>Oracle</w:t>
      </w:r>
      <w:r w:rsidR="00CA6C6D" w:rsidRPr="00EA14CB">
        <w:rPr>
          <w:rFonts w:ascii="Calibri" w:eastAsia="Times New Roman" w:hAnsi="Calibri" w:cs="Arial"/>
          <w:sz w:val="22"/>
          <w:szCs w:val="22"/>
          <w:lang w:eastAsia="en-US"/>
        </w:rPr>
        <w:t xml:space="preserve"> Identity Governance Suite</w:t>
      </w:r>
    </w:p>
    <w:p w:rsidR="00CC3271" w:rsidRPr="00EA14CB" w:rsidRDefault="00363696" w:rsidP="000353C4">
      <w:pPr>
        <w:numPr>
          <w:ilvl w:val="1"/>
          <w:numId w:val="4"/>
        </w:numPr>
        <w:rPr>
          <w:rFonts w:ascii="Calibri" w:hAnsi="Calibri"/>
          <w:sz w:val="22"/>
          <w:szCs w:val="22"/>
        </w:rPr>
      </w:pPr>
      <w:r w:rsidRPr="00EA14CB">
        <w:rPr>
          <w:rFonts w:ascii="Calibri" w:eastAsia="Times New Roman" w:hAnsi="Calibri"/>
          <w:bCs/>
          <w:caps/>
          <w:sz w:val="22"/>
          <w:szCs w:val="22"/>
          <w:lang w:eastAsia="en-US"/>
        </w:rPr>
        <w:t>rms, IT resources</w:t>
      </w:r>
      <w:r w:rsidR="001B1EF6" w:rsidRPr="00EA14CB">
        <w:rPr>
          <w:rFonts w:ascii="Calibri" w:eastAsia="Times New Roman" w:hAnsi="Calibri"/>
          <w:bCs/>
          <w:caps/>
          <w:sz w:val="22"/>
          <w:szCs w:val="22"/>
          <w:lang w:eastAsia="en-US"/>
        </w:rPr>
        <w:t xml:space="preserve"> installed, roles, bulk loading</w:t>
      </w:r>
    </w:p>
    <w:p w:rsidR="00613402" w:rsidRPr="00EA14CB" w:rsidRDefault="00613402" w:rsidP="00613402">
      <w:pPr>
        <w:rPr>
          <w:rFonts w:ascii="Calibri" w:hAnsi="Calibri"/>
          <w:sz w:val="22"/>
          <w:szCs w:val="22"/>
        </w:rPr>
      </w:pPr>
    </w:p>
    <w:p w:rsidR="00613402" w:rsidRPr="00EA14CB" w:rsidRDefault="005269B0" w:rsidP="00613402">
      <w:pPr>
        <w:numPr>
          <w:ilvl w:val="0"/>
          <w:numId w:val="4"/>
        </w:numPr>
        <w:rPr>
          <w:rFonts w:ascii="Calibri" w:hAnsi="Calibri"/>
          <w:b/>
          <w:sz w:val="22"/>
          <w:szCs w:val="22"/>
          <w:u w:val="single"/>
        </w:rPr>
      </w:pPr>
      <w:r w:rsidRPr="00EA14CB">
        <w:rPr>
          <w:rFonts w:ascii="Calibri" w:hAnsi="Calibri"/>
          <w:b/>
          <w:sz w:val="22"/>
          <w:szCs w:val="22"/>
          <w:u w:val="single"/>
        </w:rPr>
        <w:t>Recent SailPoint Identity IQ 6.3</w:t>
      </w:r>
      <w:r w:rsidR="009C2486" w:rsidRPr="00EA14CB">
        <w:rPr>
          <w:rFonts w:ascii="Calibri" w:hAnsi="Calibri"/>
          <w:b/>
          <w:sz w:val="22"/>
          <w:szCs w:val="22"/>
          <w:u w:val="single"/>
        </w:rPr>
        <w:t xml:space="preserve"> (4 years of experience)</w:t>
      </w:r>
    </w:p>
    <w:p w:rsidR="00613402" w:rsidRPr="00EA14CB" w:rsidRDefault="00613402" w:rsidP="00613402">
      <w:pPr>
        <w:numPr>
          <w:ilvl w:val="1"/>
          <w:numId w:val="4"/>
        </w:numPr>
        <w:rPr>
          <w:rFonts w:ascii="Calibri" w:hAnsi="Calibri"/>
          <w:b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Install IIQ </w:t>
      </w:r>
    </w:p>
    <w:p w:rsidR="00613402" w:rsidRPr="00EA14CB" w:rsidRDefault="00613402" w:rsidP="00613402">
      <w:pPr>
        <w:numPr>
          <w:ilvl w:val="1"/>
          <w:numId w:val="4"/>
        </w:numPr>
        <w:rPr>
          <w:rFonts w:ascii="Calibri" w:hAnsi="Calibri"/>
          <w:b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Create Cubes for Identity, Mangers, Correlations</w:t>
      </w:r>
    </w:p>
    <w:p w:rsidR="00613402" w:rsidRPr="00EA14CB" w:rsidRDefault="00613402" w:rsidP="00613402">
      <w:pPr>
        <w:numPr>
          <w:ilvl w:val="1"/>
          <w:numId w:val="4"/>
        </w:numPr>
        <w:rPr>
          <w:rFonts w:ascii="Calibri" w:hAnsi="Calibri"/>
          <w:b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Rules for connectors configurations</w:t>
      </w:r>
    </w:p>
    <w:p w:rsidR="000C7DF1" w:rsidRPr="00EA14CB" w:rsidRDefault="000C7DF1" w:rsidP="00613402">
      <w:pPr>
        <w:numPr>
          <w:ilvl w:val="1"/>
          <w:numId w:val="4"/>
        </w:numPr>
        <w:rPr>
          <w:rFonts w:ascii="Calibri" w:hAnsi="Calibri"/>
          <w:b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Filter Strings, Access Certifications</w:t>
      </w:r>
    </w:p>
    <w:p w:rsidR="000C7DF1" w:rsidRPr="00EA14CB" w:rsidRDefault="000C7DF1" w:rsidP="00613402">
      <w:pPr>
        <w:numPr>
          <w:ilvl w:val="1"/>
          <w:numId w:val="4"/>
        </w:numPr>
        <w:rPr>
          <w:rFonts w:ascii="Calibri" w:hAnsi="Calibri"/>
          <w:b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Tasks and Data Export</w:t>
      </w:r>
    </w:p>
    <w:p w:rsidR="000C7DF1" w:rsidRPr="00EA14CB" w:rsidRDefault="000C7DF1" w:rsidP="00613402">
      <w:pPr>
        <w:numPr>
          <w:ilvl w:val="1"/>
          <w:numId w:val="4"/>
        </w:numPr>
        <w:rPr>
          <w:rFonts w:ascii="Calibri" w:hAnsi="Calibri"/>
          <w:b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Custom Tasks Creation </w:t>
      </w:r>
    </w:p>
    <w:p w:rsidR="00CA683C" w:rsidRPr="00EA14CB" w:rsidRDefault="00CA683C" w:rsidP="00613402">
      <w:pPr>
        <w:numPr>
          <w:ilvl w:val="1"/>
          <w:numId w:val="4"/>
        </w:numPr>
        <w:rPr>
          <w:rFonts w:ascii="Calibri" w:hAnsi="Calibri"/>
          <w:b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BeanShell</w:t>
      </w:r>
    </w:p>
    <w:p w:rsidR="00CA683C" w:rsidRPr="00EA14CB" w:rsidRDefault="00CA683C" w:rsidP="00613402">
      <w:pPr>
        <w:numPr>
          <w:ilvl w:val="1"/>
          <w:numId w:val="4"/>
        </w:numPr>
        <w:rPr>
          <w:rFonts w:ascii="Calibri" w:hAnsi="Calibri"/>
          <w:b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Java</w:t>
      </w:r>
    </w:p>
    <w:p w:rsidR="000C7DF1" w:rsidRPr="00EA14CB" w:rsidRDefault="000C7DF1" w:rsidP="00613402">
      <w:pPr>
        <w:numPr>
          <w:ilvl w:val="1"/>
          <w:numId w:val="4"/>
        </w:numPr>
        <w:rPr>
          <w:rFonts w:ascii="Calibri" w:hAnsi="Calibri"/>
          <w:b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Roles, Entitlements</w:t>
      </w:r>
    </w:p>
    <w:p w:rsidR="000C7DF1" w:rsidRPr="00EA14CB" w:rsidRDefault="000C7DF1" w:rsidP="00613402">
      <w:pPr>
        <w:numPr>
          <w:ilvl w:val="1"/>
          <w:numId w:val="4"/>
        </w:numPr>
        <w:rPr>
          <w:rFonts w:ascii="Calibri" w:hAnsi="Calibri"/>
          <w:b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IIQ Console, API, Population, and Workgroups</w:t>
      </w:r>
    </w:p>
    <w:p w:rsidR="000C7DF1" w:rsidRPr="00EA14CB" w:rsidRDefault="000C7DF1" w:rsidP="00613402">
      <w:pPr>
        <w:numPr>
          <w:ilvl w:val="1"/>
          <w:numId w:val="4"/>
        </w:numPr>
        <w:rPr>
          <w:rFonts w:ascii="Calibri" w:hAnsi="Calibri"/>
          <w:b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Life Cycle Manager</w:t>
      </w:r>
    </w:p>
    <w:p w:rsidR="000C7DF1" w:rsidRPr="00EA14CB" w:rsidRDefault="000C7DF1" w:rsidP="00613402">
      <w:pPr>
        <w:numPr>
          <w:ilvl w:val="1"/>
          <w:numId w:val="4"/>
        </w:numPr>
        <w:rPr>
          <w:rFonts w:ascii="Calibri" w:hAnsi="Calibri"/>
          <w:b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Provisioning</w:t>
      </w:r>
    </w:p>
    <w:p w:rsidR="005F6ED6" w:rsidRPr="00EA14CB" w:rsidRDefault="005F6ED6" w:rsidP="005F6ED6">
      <w:pPr>
        <w:rPr>
          <w:rFonts w:ascii="Calibri" w:hAnsi="Calibri"/>
          <w:sz w:val="22"/>
          <w:szCs w:val="22"/>
        </w:rPr>
      </w:pPr>
    </w:p>
    <w:p w:rsidR="005F6ED6" w:rsidRPr="00EA14CB" w:rsidRDefault="005F6ED6" w:rsidP="005F6ED6">
      <w:pPr>
        <w:rPr>
          <w:rFonts w:ascii="Calibri" w:hAnsi="Calibri"/>
          <w:sz w:val="22"/>
          <w:szCs w:val="22"/>
        </w:rPr>
      </w:pPr>
    </w:p>
    <w:p w:rsidR="005F6ED6" w:rsidRPr="00EA14CB" w:rsidRDefault="005F6ED6" w:rsidP="005F6ED6">
      <w:pPr>
        <w:rPr>
          <w:rFonts w:ascii="Calibri" w:hAnsi="Calibri"/>
          <w:sz w:val="22"/>
          <w:szCs w:val="22"/>
        </w:rPr>
      </w:pPr>
    </w:p>
    <w:p w:rsidR="005F6ED6" w:rsidRPr="00EA14CB" w:rsidRDefault="005F6ED6" w:rsidP="005F6ED6">
      <w:pPr>
        <w:rPr>
          <w:rFonts w:ascii="Calibri" w:hAnsi="Calibri"/>
          <w:sz w:val="22"/>
          <w:szCs w:val="22"/>
        </w:rPr>
      </w:pPr>
    </w:p>
    <w:p w:rsidR="005F6ED6" w:rsidRPr="00EA14CB" w:rsidRDefault="005F6ED6" w:rsidP="005F6ED6">
      <w:pPr>
        <w:pStyle w:val="ListParagraph"/>
        <w:numPr>
          <w:ilvl w:val="0"/>
          <w:numId w:val="44"/>
        </w:numPr>
        <w:rPr>
          <w:rFonts w:ascii="Calibri" w:hAnsi="Calibri"/>
          <w:b/>
          <w:sz w:val="22"/>
          <w:szCs w:val="22"/>
          <w:u w:val="single"/>
        </w:rPr>
      </w:pPr>
      <w:r w:rsidRPr="00EA14CB">
        <w:rPr>
          <w:rFonts w:ascii="Calibri" w:hAnsi="Calibri"/>
          <w:b/>
          <w:sz w:val="22"/>
          <w:szCs w:val="22"/>
          <w:u w:val="single"/>
        </w:rPr>
        <w:t xml:space="preserve">Training </w:t>
      </w:r>
    </w:p>
    <w:p w:rsidR="0096517C" w:rsidRPr="00EA14CB" w:rsidRDefault="0096517C" w:rsidP="005F6ED6">
      <w:pPr>
        <w:pStyle w:val="ListParagraph"/>
        <w:numPr>
          <w:ilvl w:val="0"/>
          <w:numId w:val="42"/>
        </w:numPr>
        <w:tabs>
          <w:tab w:val="left" w:pos="2115"/>
        </w:tabs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CISSP trained</w:t>
      </w:r>
      <w:r w:rsidR="00EB6DC2" w:rsidRPr="00EA14CB">
        <w:rPr>
          <w:rFonts w:ascii="Calibri" w:hAnsi="Calibri"/>
          <w:sz w:val="22"/>
          <w:szCs w:val="22"/>
        </w:rPr>
        <w:t xml:space="preserve"> </w:t>
      </w:r>
    </w:p>
    <w:p w:rsidR="00CB1363" w:rsidRPr="00EA14CB" w:rsidRDefault="0096517C" w:rsidP="005F6ED6">
      <w:pPr>
        <w:pStyle w:val="ListParagraph"/>
        <w:numPr>
          <w:ilvl w:val="0"/>
          <w:numId w:val="42"/>
        </w:numPr>
        <w:tabs>
          <w:tab w:val="left" w:pos="2115"/>
        </w:tabs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ISIM 6.0 training June 2, 2016</w:t>
      </w:r>
    </w:p>
    <w:p w:rsidR="00580F15" w:rsidRPr="00EA14CB" w:rsidRDefault="00CB1363" w:rsidP="005F6ED6">
      <w:pPr>
        <w:pStyle w:val="ListParagraph"/>
        <w:numPr>
          <w:ilvl w:val="0"/>
          <w:numId w:val="42"/>
        </w:numPr>
        <w:tabs>
          <w:tab w:val="left" w:pos="2115"/>
        </w:tabs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AWS Solution Architect Certification</w:t>
      </w:r>
    </w:p>
    <w:p w:rsidR="00AB1998" w:rsidRPr="00EA14CB" w:rsidRDefault="00580F15" w:rsidP="005F6ED6">
      <w:pPr>
        <w:pStyle w:val="ListParagraph"/>
        <w:numPr>
          <w:ilvl w:val="0"/>
          <w:numId w:val="42"/>
        </w:numPr>
        <w:tabs>
          <w:tab w:val="left" w:pos="2115"/>
        </w:tabs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Core Java 7.0 Exam </w:t>
      </w:r>
    </w:p>
    <w:p w:rsidR="00AB1998" w:rsidRPr="00EA14CB" w:rsidRDefault="00AB1998" w:rsidP="00AB1998">
      <w:pPr>
        <w:pStyle w:val="ListParagraph"/>
        <w:numPr>
          <w:ilvl w:val="0"/>
          <w:numId w:val="42"/>
        </w:numPr>
        <w:tabs>
          <w:tab w:val="left" w:pos="2115"/>
        </w:tabs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Microsoft Forefront Identity Manager </w:t>
      </w:r>
    </w:p>
    <w:p w:rsidR="00B5733E" w:rsidRPr="00EA14CB" w:rsidRDefault="00B5733E" w:rsidP="00B5733E">
      <w:pPr>
        <w:pStyle w:val="ListParagraph"/>
        <w:numPr>
          <w:ilvl w:val="0"/>
          <w:numId w:val="42"/>
        </w:numPr>
        <w:tabs>
          <w:tab w:val="left" w:pos="2115"/>
        </w:tabs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Microsoft Azure  </w:t>
      </w:r>
    </w:p>
    <w:p w:rsidR="00EB6DC2" w:rsidRPr="00EA14CB" w:rsidRDefault="00EB6DC2" w:rsidP="00EB6DC2">
      <w:pPr>
        <w:widowControl w:val="0"/>
        <w:pBdr>
          <w:bottom w:val="single" w:sz="4" w:space="1" w:color="000000"/>
        </w:pBdr>
        <w:tabs>
          <w:tab w:val="left" w:pos="360"/>
        </w:tabs>
        <w:rPr>
          <w:rFonts w:ascii="Calibri" w:hAnsi="Calibri"/>
          <w:sz w:val="22"/>
          <w:szCs w:val="22"/>
        </w:rPr>
      </w:pPr>
    </w:p>
    <w:p w:rsidR="00860680" w:rsidRPr="00EA14CB" w:rsidRDefault="00860680" w:rsidP="00A000BF">
      <w:pPr>
        <w:widowControl w:val="0"/>
        <w:pBdr>
          <w:bottom w:val="single" w:sz="4" w:space="1" w:color="000000"/>
        </w:pBdr>
        <w:tabs>
          <w:tab w:val="left" w:pos="360"/>
        </w:tabs>
        <w:rPr>
          <w:rFonts w:ascii="Calibri" w:hAnsi="Calibri"/>
          <w:sz w:val="22"/>
          <w:szCs w:val="22"/>
        </w:rPr>
      </w:pPr>
    </w:p>
    <w:p w:rsidR="00A000BF" w:rsidRPr="00EA14CB" w:rsidRDefault="00A000BF" w:rsidP="00A000BF">
      <w:pPr>
        <w:widowControl w:val="0"/>
        <w:pBdr>
          <w:bottom w:val="single" w:sz="4" w:space="1" w:color="000000"/>
        </w:pBdr>
        <w:tabs>
          <w:tab w:val="left" w:pos="360"/>
        </w:tabs>
        <w:rPr>
          <w:rFonts w:ascii="Calibri" w:hAnsi="Calibri" w:cs="Arial"/>
          <w:b/>
          <w:bCs/>
          <w:sz w:val="22"/>
          <w:szCs w:val="22"/>
        </w:rPr>
      </w:pPr>
      <w:r w:rsidRPr="00EA14CB">
        <w:rPr>
          <w:rFonts w:ascii="Calibri" w:hAnsi="Calibri" w:cs="Arial"/>
          <w:b/>
          <w:bCs/>
          <w:sz w:val="22"/>
          <w:szCs w:val="22"/>
        </w:rPr>
        <w:t>Positions Held</w:t>
      </w:r>
    </w:p>
    <w:p w:rsidR="0001497D" w:rsidRPr="00EA14CB" w:rsidRDefault="00006BCF" w:rsidP="004E5A01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>04</w:t>
      </w:r>
      <w:r w:rsidR="00B84A5A" w:rsidRPr="00EA14CB">
        <w:rPr>
          <w:rStyle w:val="Strong"/>
          <w:rFonts w:ascii="Calibri" w:hAnsi="Calibri"/>
          <w:sz w:val="22"/>
          <w:szCs w:val="22"/>
        </w:rPr>
        <w:t>/2016</w:t>
      </w:r>
      <w:r w:rsidRPr="00EA14CB">
        <w:rPr>
          <w:rStyle w:val="Strong"/>
          <w:rFonts w:ascii="Calibri" w:hAnsi="Calibri"/>
          <w:sz w:val="22"/>
          <w:szCs w:val="22"/>
        </w:rPr>
        <w:t xml:space="preserve"> – </w:t>
      </w:r>
      <w:r w:rsidR="003B4DDA">
        <w:rPr>
          <w:rStyle w:val="Strong"/>
          <w:rFonts w:ascii="Calibri" w:hAnsi="Calibri"/>
          <w:sz w:val="22"/>
          <w:szCs w:val="22"/>
        </w:rPr>
        <w:t>Present</w:t>
      </w:r>
    </w:p>
    <w:p w:rsidR="00006BCF" w:rsidRPr="00EA14CB" w:rsidRDefault="004754D3" w:rsidP="004754D3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Thomas Jefferson University and Hospitals/Calibro Philadelphia, PA</w:t>
      </w:r>
    </w:p>
    <w:p w:rsidR="00006BCF" w:rsidRPr="00EA14CB" w:rsidRDefault="00006BCF" w:rsidP="004E5A01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 xml:space="preserve"> </w:t>
      </w:r>
      <w:r w:rsidR="00DD54B9">
        <w:rPr>
          <w:rStyle w:val="Strong"/>
          <w:rFonts w:ascii="Calibri" w:hAnsi="Calibri"/>
          <w:sz w:val="22"/>
          <w:szCs w:val="22"/>
        </w:rPr>
        <w:t xml:space="preserve">Solution </w:t>
      </w:r>
      <w:r w:rsidRPr="00EA14CB">
        <w:rPr>
          <w:rStyle w:val="Strong"/>
          <w:rFonts w:ascii="Calibri" w:hAnsi="Calibri"/>
          <w:sz w:val="22"/>
          <w:szCs w:val="22"/>
        </w:rPr>
        <w:t xml:space="preserve">Architect/Sr. Software Engineer/IAM Developer </w:t>
      </w:r>
    </w:p>
    <w:p w:rsidR="00006BCF" w:rsidRPr="00EA14CB" w:rsidRDefault="00006BCF" w:rsidP="00006BCF">
      <w:pPr>
        <w:numPr>
          <w:ilvl w:val="0"/>
          <w:numId w:val="43"/>
        </w:numPr>
        <w:rPr>
          <w:rFonts w:ascii="Calibri" w:hAnsi="Calibri" w:cs="Arial"/>
          <w:b/>
          <w:bCs/>
          <w:sz w:val="22"/>
          <w:szCs w:val="22"/>
        </w:rPr>
      </w:pPr>
      <w:r w:rsidRPr="00EA14CB">
        <w:rPr>
          <w:rFonts w:ascii="Calibri" w:hAnsi="Calibri" w:cs="Arial"/>
          <w:bCs/>
          <w:sz w:val="22"/>
          <w:szCs w:val="22"/>
        </w:rPr>
        <w:t>Developing, customizing, and maintaining IBM Tivoli Identity Manager</w:t>
      </w:r>
      <w:r w:rsidRPr="00EA14CB">
        <w:rPr>
          <w:rFonts w:ascii="Calibri" w:hAnsi="Calibri"/>
          <w:sz w:val="22"/>
          <w:szCs w:val="22"/>
        </w:rPr>
        <w:t>, TAM,</w:t>
      </w:r>
      <w:r w:rsidR="00BA527D">
        <w:rPr>
          <w:rFonts w:ascii="Calibri" w:hAnsi="Calibri"/>
          <w:sz w:val="22"/>
          <w:szCs w:val="22"/>
        </w:rPr>
        <w:t xml:space="preserve"> </w:t>
      </w:r>
      <w:r w:rsidRPr="00EA14CB">
        <w:rPr>
          <w:rFonts w:ascii="Calibri" w:hAnsi="Calibri"/>
          <w:sz w:val="22"/>
          <w:szCs w:val="22"/>
        </w:rPr>
        <w:t xml:space="preserve"> and </w:t>
      </w:r>
      <w:hyperlink r:id="rId11" w:history="1">
        <w:r w:rsidRPr="00EA14CB">
          <w:rPr>
            <w:rStyle w:val="Title1"/>
            <w:rFonts w:ascii="Calibri" w:hAnsi="Calibri"/>
            <w:sz w:val="22"/>
            <w:szCs w:val="22"/>
          </w:rPr>
          <w:t>Tivoli Directory Serve</w:t>
        </w:r>
      </w:hyperlink>
      <w:r w:rsidRPr="00EA14CB">
        <w:rPr>
          <w:rFonts w:ascii="Calibri" w:hAnsi="Calibri"/>
          <w:sz w:val="22"/>
          <w:szCs w:val="22"/>
        </w:rPr>
        <w:t xml:space="preserve">r, LDAP, </w:t>
      </w:r>
      <w:r w:rsidRPr="00EA14CB">
        <w:rPr>
          <w:rFonts w:ascii="Calibri" w:hAnsi="Calibri" w:cs="Arial"/>
          <w:sz w:val="22"/>
          <w:szCs w:val="22"/>
        </w:rPr>
        <w:t xml:space="preserve">TFIM, ISAM, </w:t>
      </w:r>
      <w:r w:rsidR="00D4629A" w:rsidRPr="00EA14CB">
        <w:rPr>
          <w:rFonts w:ascii="Calibri" w:hAnsi="Calibri" w:cs="Arial"/>
          <w:sz w:val="22"/>
          <w:szCs w:val="22"/>
        </w:rPr>
        <w:t>ISIM, WS-</w:t>
      </w:r>
      <w:r w:rsidRPr="00EA14CB">
        <w:rPr>
          <w:rFonts w:ascii="Calibri" w:hAnsi="Calibri"/>
          <w:sz w:val="22"/>
          <w:szCs w:val="22"/>
        </w:rPr>
        <w:t>Federation, and WebSphere</w:t>
      </w:r>
      <w:r w:rsidR="00D4629A" w:rsidRPr="00EA14CB">
        <w:rPr>
          <w:rFonts w:ascii="Calibri" w:hAnsi="Calibri"/>
          <w:sz w:val="22"/>
          <w:szCs w:val="22"/>
        </w:rPr>
        <w:t xml:space="preserve"> with a UDB DB2</w:t>
      </w:r>
    </w:p>
    <w:p w:rsidR="00D4629A" w:rsidRPr="00EA14CB" w:rsidRDefault="00D4629A" w:rsidP="00006BCF">
      <w:pPr>
        <w:pStyle w:val="ListParagraph"/>
        <w:numPr>
          <w:ilvl w:val="0"/>
          <w:numId w:val="43"/>
        </w:numPr>
        <w:rPr>
          <w:rStyle w:val="Strong"/>
          <w:rFonts w:ascii="Calibri" w:hAnsi="Calibri"/>
          <w:b w:val="0"/>
          <w:sz w:val="22"/>
          <w:szCs w:val="22"/>
        </w:rPr>
      </w:pPr>
      <w:r w:rsidRPr="00EA14CB">
        <w:rPr>
          <w:rStyle w:val="Strong"/>
          <w:rFonts w:ascii="Calibri" w:hAnsi="Calibri"/>
          <w:b w:val="0"/>
          <w:sz w:val="22"/>
          <w:szCs w:val="22"/>
        </w:rPr>
        <w:t>Decommissioning Sun IDM resources, report,</w:t>
      </w:r>
      <w:r w:rsidR="007B5400" w:rsidRPr="00EA14CB">
        <w:rPr>
          <w:rStyle w:val="Strong"/>
          <w:rFonts w:ascii="Calibri" w:hAnsi="Calibri"/>
          <w:b w:val="0"/>
          <w:sz w:val="22"/>
          <w:szCs w:val="22"/>
        </w:rPr>
        <w:t xml:space="preserve"> </w:t>
      </w:r>
      <w:r w:rsidR="007B5400" w:rsidRPr="00EA14CB">
        <w:rPr>
          <w:rFonts w:ascii="Calibri" w:hAnsi="Calibri"/>
          <w:bCs/>
          <w:sz w:val="22"/>
          <w:szCs w:val="22"/>
        </w:rPr>
        <w:t xml:space="preserve">RBAC, </w:t>
      </w:r>
      <w:r w:rsidR="00795B34">
        <w:rPr>
          <w:rStyle w:val="Strong"/>
          <w:rFonts w:ascii="Calibri" w:hAnsi="Calibri"/>
          <w:b w:val="0"/>
          <w:sz w:val="22"/>
          <w:szCs w:val="22"/>
        </w:rPr>
        <w:t>C</w:t>
      </w:r>
      <w:r w:rsidRPr="00EA14CB">
        <w:rPr>
          <w:rStyle w:val="Strong"/>
          <w:rFonts w:ascii="Calibri" w:hAnsi="Calibri"/>
          <w:b w:val="0"/>
          <w:sz w:val="22"/>
          <w:szCs w:val="22"/>
        </w:rPr>
        <w:t>onnectors and gateway</w:t>
      </w:r>
    </w:p>
    <w:p w:rsidR="00006BCF" w:rsidRDefault="00D4629A" w:rsidP="00006BCF">
      <w:pPr>
        <w:pStyle w:val="ListParagraph"/>
        <w:numPr>
          <w:ilvl w:val="0"/>
          <w:numId w:val="43"/>
        </w:numPr>
        <w:rPr>
          <w:rStyle w:val="Strong"/>
          <w:rFonts w:ascii="Calibri" w:hAnsi="Calibri"/>
          <w:b w:val="0"/>
          <w:sz w:val="22"/>
          <w:szCs w:val="22"/>
        </w:rPr>
      </w:pPr>
      <w:r w:rsidRPr="00EA14CB">
        <w:rPr>
          <w:rStyle w:val="Strong"/>
          <w:rFonts w:ascii="Calibri" w:hAnsi="Calibri"/>
          <w:b w:val="0"/>
          <w:sz w:val="22"/>
          <w:szCs w:val="22"/>
        </w:rPr>
        <w:t>Coding and monitoring in Java, J2ee, JavaScript, Spring, SOAP, AD, Sun Directory Server, P</w:t>
      </w:r>
      <w:r w:rsidR="009D6B05" w:rsidRPr="00EA14CB">
        <w:rPr>
          <w:rStyle w:val="Strong"/>
          <w:rFonts w:ascii="Calibri" w:hAnsi="Calibri"/>
          <w:b w:val="0"/>
          <w:sz w:val="22"/>
          <w:szCs w:val="22"/>
        </w:rPr>
        <w:t>eopleSoft, Window Server, Linux</w:t>
      </w:r>
      <w:r w:rsidR="004754D3" w:rsidRPr="00EA14CB">
        <w:rPr>
          <w:rStyle w:val="Strong"/>
          <w:rFonts w:ascii="Calibri" w:hAnsi="Calibri"/>
          <w:b w:val="0"/>
          <w:sz w:val="22"/>
          <w:szCs w:val="22"/>
        </w:rPr>
        <w:t>, SAML, X.509, etc.</w:t>
      </w:r>
    </w:p>
    <w:p w:rsidR="0076053B" w:rsidRPr="0076053B" w:rsidRDefault="0076053B" w:rsidP="0076053B">
      <w:pPr>
        <w:numPr>
          <w:ilvl w:val="0"/>
          <w:numId w:val="43"/>
        </w:numPr>
        <w:rPr>
          <w:rStyle w:val="Strong"/>
          <w:rFonts w:ascii="Calibri" w:hAnsi="Calibri"/>
          <w:b w:val="0"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Installing, configuring, and customizing Hyperion </w:t>
      </w:r>
    </w:p>
    <w:p w:rsidR="00006284" w:rsidRPr="00EA14CB" w:rsidRDefault="00006284" w:rsidP="00006BCF">
      <w:pPr>
        <w:pStyle w:val="ListParagraph"/>
        <w:numPr>
          <w:ilvl w:val="0"/>
          <w:numId w:val="43"/>
        </w:numPr>
        <w:rPr>
          <w:rStyle w:val="Strong"/>
          <w:rFonts w:ascii="Calibri" w:hAnsi="Calibri"/>
          <w:b w:val="0"/>
          <w:sz w:val="22"/>
          <w:szCs w:val="22"/>
        </w:rPr>
      </w:pPr>
      <w:r w:rsidRPr="00EA14CB">
        <w:rPr>
          <w:rStyle w:val="Strong"/>
          <w:rFonts w:ascii="Calibri" w:hAnsi="Calibri"/>
          <w:b w:val="0"/>
          <w:sz w:val="22"/>
          <w:szCs w:val="22"/>
        </w:rPr>
        <w:t>Confirming to SOX, HIPPA, FERPA and PCI regulations</w:t>
      </w:r>
    </w:p>
    <w:p w:rsidR="00B34FDF" w:rsidRPr="00EA14CB" w:rsidRDefault="00B34FDF" w:rsidP="00006BCF">
      <w:pPr>
        <w:pStyle w:val="ListParagraph"/>
        <w:numPr>
          <w:ilvl w:val="0"/>
          <w:numId w:val="43"/>
        </w:numPr>
        <w:rPr>
          <w:rStyle w:val="Strong"/>
          <w:rFonts w:ascii="Calibri" w:hAnsi="Calibri"/>
          <w:b w:val="0"/>
          <w:sz w:val="22"/>
          <w:szCs w:val="22"/>
        </w:rPr>
      </w:pPr>
      <w:r w:rsidRPr="00EA14CB">
        <w:rPr>
          <w:rStyle w:val="Strong"/>
          <w:rFonts w:ascii="Calibri" w:hAnsi="Calibri"/>
          <w:b w:val="0"/>
          <w:sz w:val="22"/>
          <w:szCs w:val="22"/>
        </w:rPr>
        <w:t>Using the OOTB connector AD, Oracle, Cassandra, Hadoop</w:t>
      </w:r>
      <w:r w:rsidR="00206A03" w:rsidRPr="00EA14CB">
        <w:rPr>
          <w:rStyle w:val="Strong"/>
          <w:rFonts w:ascii="Calibri" w:hAnsi="Calibri"/>
          <w:b w:val="0"/>
          <w:sz w:val="22"/>
          <w:szCs w:val="22"/>
        </w:rPr>
        <w:t xml:space="preserve">, </w:t>
      </w:r>
      <w:r w:rsidRPr="00EA14CB">
        <w:rPr>
          <w:rStyle w:val="Strong"/>
          <w:rFonts w:ascii="Calibri" w:hAnsi="Calibri"/>
          <w:b w:val="0"/>
          <w:sz w:val="22"/>
          <w:szCs w:val="22"/>
        </w:rPr>
        <w:t>Unix, Linux</w:t>
      </w:r>
    </w:p>
    <w:p w:rsidR="00810491" w:rsidRPr="00EA14CB" w:rsidRDefault="00AB1998" w:rsidP="006F5EEB">
      <w:pPr>
        <w:pStyle w:val="ListParagraph"/>
        <w:numPr>
          <w:ilvl w:val="0"/>
          <w:numId w:val="43"/>
        </w:numPr>
        <w:rPr>
          <w:rStyle w:val="Strong"/>
          <w:rFonts w:ascii="Calibri" w:hAnsi="Calibri"/>
          <w:b w:val="0"/>
          <w:sz w:val="22"/>
          <w:szCs w:val="22"/>
        </w:rPr>
      </w:pPr>
      <w:r w:rsidRPr="00EA14CB">
        <w:rPr>
          <w:rStyle w:val="Strong"/>
          <w:rFonts w:ascii="Calibri" w:hAnsi="Calibri"/>
          <w:b w:val="0"/>
          <w:sz w:val="22"/>
          <w:szCs w:val="22"/>
        </w:rPr>
        <w:t>Developing in Java, J2EE, JavaS</w:t>
      </w:r>
      <w:r w:rsidR="00810491" w:rsidRPr="00EA14CB">
        <w:rPr>
          <w:rStyle w:val="Strong"/>
          <w:rFonts w:ascii="Calibri" w:hAnsi="Calibri"/>
          <w:b w:val="0"/>
          <w:sz w:val="22"/>
          <w:szCs w:val="22"/>
        </w:rPr>
        <w:t>cript,</w:t>
      </w:r>
      <w:r w:rsidR="004A67EA">
        <w:rPr>
          <w:rStyle w:val="Strong"/>
          <w:rFonts w:ascii="Calibri" w:hAnsi="Calibri"/>
          <w:b w:val="0"/>
          <w:sz w:val="22"/>
          <w:szCs w:val="22"/>
        </w:rPr>
        <w:t xml:space="preserve"> Angular.js 2, </w:t>
      </w:r>
      <w:r w:rsidR="00810491" w:rsidRPr="00EA14CB">
        <w:rPr>
          <w:rStyle w:val="Strong"/>
          <w:rFonts w:ascii="Calibri" w:hAnsi="Calibri"/>
          <w:b w:val="0"/>
          <w:sz w:val="22"/>
          <w:szCs w:val="22"/>
        </w:rPr>
        <w:t>dojo.js,</w:t>
      </w:r>
      <w:r w:rsidR="005566E0" w:rsidRPr="00EA14CB">
        <w:rPr>
          <w:rStyle w:val="Strong"/>
          <w:rFonts w:ascii="Calibri" w:hAnsi="Calibri"/>
          <w:b w:val="0"/>
          <w:sz w:val="22"/>
          <w:szCs w:val="22"/>
        </w:rPr>
        <w:t xml:space="preserve"> Perl,</w:t>
      </w:r>
      <w:r w:rsidR="00810491" w:rsidRPr="00EA14CB">
        <w:rPr>
          <w:rStyle w:val="Strong"/>
          <w:rFonts w:ascii="Calibri" w:hAnsi="Calibri"/>
          <w:b w:val="0"/>
          <w:sz w:val="22"/>
          <w:szCs w:val="22"/>
        </w:rPr>
        <w:t xml:space="preserve"> </w:t>
      </w:r>
      <w:r w:rsidR="00795B34">
        <w:rPr>
          <w:rStyle w:val="Strong"/>
          <w:rFonts w:ascii="Calibri" w:hAnsi="Calibri"/>
          <w:b w:val="0"/>
          <w:sz w:val="22"/>
          <w:szCs w:val="22"/>
        </w:rPr>
        <w:t xml:space="preserve">Python, </w:t>
      </w:r>
      <w:r w:rsidR="00795B34" w:rsidRPr="00EA14CB">
        <w:rPr>
          <w:rStyle w:val="Strong"/>
          <w:rFonts w:ascii="Calibri" w:hAnsi="Calibri"/>
          <w:b w:val="0"/>
          <w:sz w:val="22"/>
          <w:szCs w:val="22"/>
        </w:rPr>
        <w:t>Perl,</w:t>
      </w:r>
      <w:r w:rsidR="00795B34">
        <w:rPr>
          <w:rStyle w:val="Strong"/>
          <w:rFonts w:ascii="Calibri" w:hAnsi="Calibri"/>
          <w:b w:val="0"/>
          <w:sz w:val="22"/>
          <w:szCs w:val="22"/>
        </w:rPr>
        <w:t xml:space="preserve"> </w:t>
      </w:r>
      <w:r w:rsidR="00810491" w:rsidRPr="00EA14CB">
        <w:rPr>
          <w:rStyle w:val="Strong"/>
          <w:rFonts w:ascii="Calibri" w:hAnsi="Calibri"/>
          <w:b w:val="0"/>
          <w:sz w:val="22"/>
          <w:szCs w:val="22"/>
        </w:rPr>
        <w:t xml:space="preserve">jquery.js, </w:t>
      </w:r>
      <w:r w:rsidR="006F5EEB" w:rsidRPr="00EA14CB">
        <w:rPr>
          <w:rStyle w:val="Strong"/>
          <w:rFonts w:ascii="Calibri" w:hAnsi="Calibri"/>
          <w:b w:val="0"/>
          <w:sz w:val="22"/>
          <w:szCs w:val="22"/>
        </w:rPr>
        <w:t xml:space="preserve">Solr Lucence, </w:t>
      </w:r>
      <w:r w:rsidR="00810491" w:rsidRPr="00EA14CB">
        <w:rPr>
          <w:rStyle w:val="Strong"/>
          <w:rFonts w:ascii="Calibri" w:hAnsi="Calibri"/>
          <w:b w:val="0"/>
          <w:sz w:val="22"/>
          <w:szCs w:val="22"/>
        </w:rPr>
        <w:t xml:space="preserve">Hadoop, </w:t>
      </w:r>
      <w:r w:rsidR="00206A03" w:rsidRPr="00EA14CB">
        <w:rPr>
          <w:rStyle w:val="Strong"/>
          <w:rFonts w:ascii="Calibri" w:hAnsi="Calibri"/>
          <w:b w:val="0"/>
          <w:sz w:val="22"/>
          <w:szCs w:val="22"/>
        </w:rPr>
        <w:t xml:space="preserve">Yarn, Pig, Hive, </w:t>
      </w:r>
      <w:r w:rsidR="00810491" w:rsidRPr="00EA14CB">
        <w:rPr>
          <w:rStyle w:val="Strong"/>
          <w:rFonts w:ascii="Calibri" w:hAnsi="Calibri"/>
          <w:b w:val="0"/>
          <w:sz w:val="22"/>
          <w:szCs w:val="22"/>
        </w:rPr>
        <w:t xml:space="preserve">Cassandra, AWS, </w:t>
      </w:r>
    </w:p>
    <w:p w:rsidR="00B34FDF" w:rsidRDefault="00CA540D" w:rsidP="00B34FDF">
      <w:pPr>
        <w:pStyle w:val="ListParagraph"/>
        <w:numPr>
          <w:ilvl w:val="0"/>
          <w:numId w:val="43"/>
        </w:numPr>
        <w:rPr>
          <w:rStyle w:val="Strong"/>
          <w:rFonts w:ascii="Calibri" w:hAnsi="Calibri"/>
          <w:b w:val="0"/>
          <w:sz w:val="22"/>
          <w:szCs w:val="22"/>
        </w:rPr>
      </w:pPr>
      <w:r>
        <w:rPr>
          <w:rStyle w:val="Strong"/>
          <w:rFonts w:ascii="Calibri" w:hAnsi="Calibri"/>
          <w:b w:val="0"/>
          <w:sz w:val="22"/>
          <w:szCs w:val="22"/>
        </w:rPr>
        <w:t xml:space="preserve">Technology </w:t>
      </w:r>
      <w:r w:rsidR="00DD54B9">
        <w:rPr>
          <w:rStyle w:val="Strong"/>
          <w:rFonts w:ascii="Calibri" w:hAnsi="Calibri"/>
          <w:b w:val="0"/>
          <w:sz w:val="22"/>
          <w:szCs w:val="22"/>
        </w:rPr>
        <w:t xml:space="preserve">used </w:t>
      </w:r>
      <w:r w:rsidR="00DD54B9" w:rsidRPr="00EA14CB">
        <w:rPr>
          <w:rStyle w:val="Strong"/>
          <w:rFonts w:ascii="Calibri" w:hAnsi="Calibri"/>
          <w:b w:val="0"/>
          <w:sz w:val="22"/>
          <w:szCs w:val="22"/>
        </w:rPr>
        <w:t>resource</w:t>
      </w:r>
      <w:r w:rsidR="00B34FDF" w:rsidRPr="00EA14CB">
        <w:rPr>
          <w:rStyle w:val="Strong"/>
          <w:rFonts w:ascii="Calibri" w:hAnsi="Calibri"/>
          <w:b w:val="0"/>
          <w:sz w:val="22"/>
          <w:szCs w:val="22"/>
        </w:rPr>
        <w:t xml:space="preserve"> is PeopleSoft with application provisioning in AD, JDBC, </w:t>
      </w:r>
      <w:r w:rsidR="00B34FDF" w:rsidRPr="00EA14CB">
        <w:rPr>
          <w:rFonts w:ascii="Calibri" w:hAnsi="Calibri"/>
          <w:sz w:val="22"/>
          <w:szCs w:val="22"/>
        </w:rPr>
        <w:t xml:space="preserve">Cassandra, </w:t>
      </w:r>
      <w:r w:rsidR="00B34FDF" w:rsidRPr="00EA14CB">
        <w:rPr>
          <w:rFonts w:ascii="Calibri" w:hAnsi="Calibri"/>
          <w:color w:val="000000"/>
          <w:sz w:val="22"/>
          <w:szCs w:val="22"/>
        </w:rPr>
        <w:t xml:space="preserve">Node.js, Ext.js, Augular.js, </w:t>
      </w:r>
      <w:r>
        <w:rPr>
          <w:rFonts w:ascii="Calibri" w:hAnsi="Calibri"/>
          <w:color w:val="000000"/>
          <w:sz w:val="22"/>
          <w:szCs w:val="22"/>
        </w:rPr>
        <w:t xml:space="preserve">Spring, </w:t>
      </w:r>
      <w:r w:rsidR="00B34FDF" w:rsidRPr="00EA14CB">
        <w:rPr>
          <w:rStyle w:val="Strong"/>
          <w:rFonts w:ascii="Calibri" w:hAnsi="Calibri"/>
          <w:b w:val="0"/>
          <w:sz w:val="22"/>
          <w:szCs w:val="22"/>
        </w:rPr>
        <w:t>Solaris, Oracle 11G database, etc.</w:t>
      </w:r>
    </w:p>
    <w:p w:rsidR="0076053B" w:rsidRPr="0076053B" w:rsidRDefault="00A72482" w:rsidP="0076053B">
      <w:pPr>
        <w:pStyle w:val="ListParagraph"/>
        <w:numPr>
          <w:ilvl w:val="0"/>
          <w:numId w:val="43"/>
        </w:numPr>
        <w:rPr>
          <w:rStyle w:val="Strong"/>
          <w:rFonts w:ascii="Calibri" w:hAnsi="Calibri"/>
          <w:b w:val="0"/>
          <w:sz w:val="22"/>
          <w:szCs w:val="22"/>
        </w:rPr>
      </w:pPr>
      <w:r>
        <w:rPr>
          <w:rStyle w:val="Strong"/>
          <w:rFonts w:ascii="Calibri" w:hAnsi="Calibri"/>
          <w:b w:val="0"/>
          <w:sz w:val="22"/>
          <w:szCs w:val="22"/>
        </w:rPr>
        <w:t>Creating SaaS to AWS Services EC2, VPC, EBS, S3, SQS, Cloud Watch, IAM, Cloud Formation, Route 53, putty, DynamoDB, Workspace, etc.…</w:t>
      </w:r>
    </w:p>
    <w:p w:rsidR="00DD54B9" w:rsidRPr="00EA14CB" w:rsidRDefault="00DD54B9" w:rsidP="00B34FDF">
      <w:pPr>
        <w:pStyle w:val="ListParagraph"/>
        <w:numPr>
          <w:ilvl w:val="0"/>
          <w:numId w:val="43"/>
        </w:numPr>
        <w:rPr>
          <w:rStyle w:val="Strong"/>
          <w:rFonts w:ascii="Calibri" w:hAnsi="Calibri"/>
          <w:b w:val="0"/>
          <w:sz w:val="22"/>
          <w:szCs w:val="22"/>
        </w:rPr>
      </w:pPr>
      <w:r>
        <w:rPr>
          <w:rStyle w:val="Strong"/>
          <w:rFonts w:ascii="Calibri" w:hAnsi="Calibri"/>
          <w:b w:val="0"/>
          <w:sz w:val="22"/>
          <w:szCs w:val="22"/>
        </w:rPr>
        <w:t xml:space="preserve">Utilizing Spring Cloud, </w:t>
      </w:r>
      <w:r w:rsidR="004134BF">
        <w:rPr>
          <w:rStyle w:val="st"/>
        </w:rPr>
        <w:t>KornShell</w:t>
      </w:r>
      <w:r w:rsidR="004134BF">
        <w:rPr>
          <w:rStyle w:val="Strong"/>
          <w:rFonts w:ascii="Calibri" w:hAnsi="Calibri"/>
          <w:b w:val="0"/>
          <w:sz w:val="22"/>
          <w:szCs w:val="22"/>
        </w:rPr>
        <w:t xml:space="preserve">, Bash, </w:t>
      </w:r>
      <w:r>
        <w:rPr>
          <w:rStyle w:val="Strong"/>
          <w:rFonts w:ascii="Calibri" w:hAnsi="Calibri"/>
          <w:b w:val="0"/>
          <w:sz w:val="22"/>
          <w:szCs w:val="22"/>
        </w:rPr>
        <w:t>Spring Boot, Spring Batch, Spring IOC and Spring MVC, Groovy, SDKMAN, Putty, WinSCP, Spring Rest</w:t>
      </w:r>
    </w:p>
    <w:p w:rsidR="00C46BF8" w:rsidRPr="00EA14CB" w:rsidRDefault="00C46BF8" w:rsidP="00B34FDF">
      <w:pPr>
        <w:pStyle w:val="ListParagraph"/>
        <w:numPr>
          <w:ilvl w:val="0"/>
          <w:numId w:val="43"/>
        </w:numPr>
        <w:rPr>
          <w:rStyle w:val="Strong"/>
          <w:rFonts w:ascii="Calibri" w:hAnsi="Calibri"/>
          <w:b w:val="0"/>
          <w:sz w:val="22"/>
          <w:szCs w:val="22"/>
        </w:rPr>
      </w:pPr>
      <w:r w:rsidRPr="00EA14CB">
        <w:rPr>
          <w:rStyle w:val="Strong"/>
          <w:rFonts w:ascii="Calibri" w:hAnsi="Calibri"/>
          <w:b w:val="0"/>
          <w:sz w:val="22"/>
          <w:szCs w:val="22"/>
        </w:rPr>
        <w:t>Con</w:t>
      </w:r>
      <w:r w:rsidR="006D3427">
        <w:rPr>
          <w:rStyle w:val="Strong"/>
          <w:rFonts w:ascii="Calibri" w:hAnsi="Calibri"/>
          <w:b w:val="0"/>
          <w:sz w:val="22"/>
          <w:szCs w:val="22"/>
        </w:rPr>
        <w:t xml:space="preserve">forming to NIST, FERPA, HIPPA, </w:t>
      </w:r>
      <w:r w:rsidRPr="00EA14CB">
        <w:rPr>
          <w:rStyle w:val="Strong"/>
          <w:rFonts w:ascii="Calibri" w:hAnsi="Calibri"/>
          <w:b w:val="0"/>
          <w:sz w:val="22"/>
          <w:szCs w:val="22"/>
        </w:rPr>
        <w:t>PCI ETC...</w:t>
      </w:r>
    </w:p>
    <w:p w:rsidR="00933F80" w:rsidRPr="00EA14CB" w:rsidRDefault="00933F80" w:rsidP="00933F80">
      <w:pPr>
        <w:pStyle w:val="ListParagraph"/>
        <w:numPr>
          <w:ilvl w:val="0"/>
          <w:numId w:val="43"/>
        </w:numPr>
        <w:rPr>
          <w:rStyle w:val="Strong"/>
          <w:rFonts w:ascii="Calibri" w:hAnsi="Calibri"/>
          <w:b w:val="0"/>
          <w:sz w:val="22"/>
          <w:szCs w:val="22"/>
        </w:rPr>
      </w:pPr>
      <w:r w:rsidRPr="00EA14CB">
        <w:rPr>
          <w:rStyle w:val="Strong"/>
          <w:rFonts w:ascii="Calibri" w:hAnsi="Calibri"/>
          <w:b w:val="0"/>
          <w:sz w:val="22"/>
          <w:szCs w:val="22"/>
        </w:rPr>
        <w:t>Used Agile Scrum with TDD</w:t>
      </w:r>
    </w:p>
    <w:p w:rsidR="00933F80" w:rsidRPr="00EA14CB" w:rsidRDefault="00933F80" w:rsidP="00933F80">
      <w:pPr>
        <w:pStyle w:val="ListParagraph"/>
        <w:rPr>
          <w:rStyle w:val="Strong"/>
          <w:rFonts w:ascii="Calibri" w:hAnsi="Calibri"/>
          <w:b w:val="0"/>
          <w:sz w:val="22"/>
          <w:szCs w:val="22"/>
        </w:rPr>
      </w:pPr>
    </w:p>
    <w:p w:rsidR="00B34FDF" w:rsidRPr="00EA14CB" w:rsidRDefault="00B34FDF" w:rsidP="00B34FDF">
      <w:pPr>
        <w:pStyle w:val="ListParagraph"/>
        <w:rPr>
          <w:rStyle w:val="Strong"/>
          <w:rFonts w:ascii="Calibri" w:hAnsi="Calibri"/>
          <w:b w:val="0"/>
          <w:sz w:val="22"/>
          <w:szCs w:val="22"/>
        </w:rPr>
      </w:pPr>
    </w:p>
    <w:p w:rsidR="00006284" w:rsidRPr="00EA14CB" w:rsidRDefault="00006284" w:rsidP="00006284">
      <w:pPr>
        <w:pStyle w:val="ListParagraph"/>
        <w:rPr>
          <w:rStyle w:val="Strong"/>
          <w:rFonts w:ascii="Calibri" w:hAnsi="Calibri"/>
          <w:b w:val="0"/>
          <w:sz w:val="22"/>
          <w:szCs w:val="22"/>
        </w:rPr>
      </w:pPr>
    </w:p>
    <w:p w:rsidR="00006BCF" w:rsidRPr="00EA14CB" w:rsidRDefault="00006BCF" w:rsidP="004E5A01">
      <w:pPr>
        <w:rPr>
          <w:rStyle w:val="Strong"/>
          <w:rFonts w:ascii="Calibri" w:hAnsi="Calibri"/>
          <w:sz w:val="22"/>
          <w:szCs w:val="22"/>
        </w:rPr>
      </w:pPr>
    </w:p>
    <w:p w:rsidR="00006BCF" w:rsidRPr="00EA14CB" w:rsidRDefault="00006BCF" w:rsidP="004E5A01">
      <w:pPr>
        <w:rPr>
          <w:rStyle w:val="Strong"/>
          <w:rFonts w:ascii="Calibri" w:hAnsi="Calibri"/>
          <w:sz w:val="22"/>
          <w:szCs w:val="22"/>
        </w:rPr>
      </w:pPr>
    </w:p>
    <w:p w:rsidR="0001497D" w:rsidRPr="00EA14CB" w:rsidRDefault="00330088" w:rsidP="004E5A01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>08</w:t>
      </w:r>
      <w:r w:rsidR="004E5A01" w:rsidRPr="00EA14CB">
        <w:rPr>
          <w:rStyle w:val="Strong"/>
          <w:rFonts w:ascii="Calibri" w:hAnsi="Calibri"/>
          <w:sz w:val="22"/>
          <w:szCs w:val="22"/>
        </w:rPr>
        <w:t>/2015</w:t>
      </w:r>
      <w:r w:rsidR="0001497D" w:rsidRPr="00EA14CB">
        <w:rPr>
          <w:rStyle w:val="Strong"/>
          <w:rFonts w:ascii="Calibri" w:hAnsi="Calibri"/>
          <w:sz w:val="22"/>
          <w:szCs w:val="22"/>
        </w:rPr>
        <w:t xml:space="preserve"> – </w:t>
      </w:r>
      <w:r w:rsidR="00006BCF" w:rsidRPr="00EA14CB">
        <w:rPr>
          <w:rStyle w:val="Strong"/>
          <w:rFonts w:ascii="Calibri" w:hAnsi="Calibri"/>
          <w:sz w:val="22"/>
          <w:szCs w:val="22"/>
        </w:rPr>
        <w:t>4/2016</w:t>
      </w:r>
    </w:p>
    <w:p w:rsidR="004E5A01" w:rsidRPr="00EA14CB" w:rsidRDefault="004E5A01" w:rsidP="004E5A01">
      <w:pPr>
        <w:pStyle w:val="Heading3"/>
        <w:rPr>
          <w:rStyle w:val="Strong"/>
          <w:rFonts w:ascii="Calibri" w:eastAsia="Times New Roman" w:hAnsi="Calibri"/>
          <w:b/>
          <w:bCs/>
          <w:sz w:val="22"/>
          <w:szCs w:val="22"/>
          <w:lang w:eastAsia="en-US"/>
        </w:rPr>
      </w:pPr>
      <w:r w:rsidRPr="00EA14CB">
        <w:rPr>
          <w:rStyle w:val="Strong"/>
          <w:rFonts w:ascii="Calibri" w:hAnsi="Calibri"/>
          <w:sz w:val="22"/>
          <w:szCs w:val="22"/>
        </w:rPr>
        <w:t>Entergy/</w:t>
      </w:r>
      <w:r w:rsidR="00221A2A" w:rsidRPr="00221A2A">
        <w:rPr>
          <w:b w:val="0"/>
        </w:rPr>
        <w:t>K-Tek Resourcing</w:t>
      </w:r>
      <w:r w:rsidR="00E2025C" w:rsidRPr="00EA14CB">
        <w:rPr>
          <w:rStyle w:val="Strong"/>
          <w:rFonts w:ascii="Calibri" w:hAnsi="Calibri"/>
          <w:sz w:val="22"/>
          <w:szCs w:val="22"/>
        </w:rPr>
        <w:t xml:space="preserve"> </w:t>
      </w:r>
      <w:r w:rsidR="00E2025C" w:rsidRPr="00EA14CB">
        <w:rPr>
          <w:rFonts w:ascii="Calibri" w:hAnsi="Calibri"/>
          <w:sz w:val="22"/>
          <w:szCs w:val="22"/>
        </w:rPr>
        <w:t>–</w:t>
      </w:r>
      <w:r w:rsidR="007F1F44" w:rsidRPr="00EA14CB">
        <w:rPr>
          <w:rStyle w:val="Strong"/>
          <w:rFonts w:ascii="Calibri" w:hAnsi="Calibri"/>
          <w:sz w:val="22"/>
          <w:szCs w:val="22"/>
        </w:rPr>
        <w:t xml:space="preserve"> </w:t>
      </w:r>
      <w:hyperlink r:id="rId12" w:history="1">
        <w:r w:rsidR="007F1F44" w:rsidRPr="00EA14CB">
          <w:rPr>
            <w:rStyle w:val="Hyperlink"/>
            <w:rFonts w:ascii="Calibri" w:hAnsi="Calibri"/>
            <w:b w:val="0"/>
            <w:color w:val="auto"/>
            <w:sz w:val="22"/>
            <w:szCs w:val="22"/>
            <w:u w:val="none"/>
          </w:rPr>
          <w:t>Glendale, AZ</w:t>
        </w:r>
      </w:hyperlink>
    </w:p>
    <w:p w:rsidR="004E5A01" w:rsidRPr="00EA14CB" w:rsidRDefault="00DD54B9" w:rsidP="004E5A01">
      <w:pPr>
        <w:rPr>
          <w:rStyle w:val="Strong"/>
          <w:rFonts w:ascii="Calibri" w:hAnsi="Calibri"/>
          <w:sz w:val="22"/>
          <w:szCs w:val="22"/>
        </w:rPr>
      </w:pPr>
      <w:r>
        <w:rPr>
          <w:rStyle w:val="Strong"/>
          <w:rFonts w:ascii="Calibri" w:hAnsi="Calibri"/>
          <w:sz w:val="22"/>
          <w:szCs w:val="22"/>
        </w:rPr>
        <w:t xml:space="preserve">Solution </w:t>
      </w:r>
      <w:r w:rsidR="00BC6F20" w:rsidRPr="00EA14CB">
        <w:rPr>
          <w:rStyle w:val="Strong"/>
          <w:rFonts w:ascii="Calibri" w:hAnsi="Calibri"/>
          <w:sz w:val="22"/>
          <w:szCs w:val="22"/>
        </w:rPr>
        <w:t>Architect/</w:t>
      </w:r>
      <w:r w:rsidR="004E5A01" w:rsidRPr="00EA14CB">
        <w:rPr>
          <w:rStyle w:val="Strong"/>
          <w:rFonts w:ascii="Calibri" w:hAnsi="Calibri"/>
          <w:sz w:val="22"/>
          <w:szCs w:val="22"/>
        </w:rPr>
        <w:t>S</w:t>
      </w:r>
      <w:r w:rsidR="00BC6F20" w:rsidRPr="00EA14CB">
        <w:rPr>
          <w:rStyle w:val="Strong"/>
          <w:rFonts w:ascii="Calibri" w:hAnsi="Calibri"/>
          <w:sz w:val="22"/>
          <w:szCs w:val="22"/>
        </w:rPr>
        <w:t xml:space="preserve">r. Software Engineer/IAM Developer </w:t>
      </w:r>
    </w:p>
    <w:p w:rsidR="004E5A01" w:rsidRPr="00EA14CB" w:rsidRDefault="0096517C" w:rsidP="004E5A01">
      <w:pPr>
        <w:pStyle w:val="ListParagraph"/>
        <w:numPr>
          <w:ilvl w:val="0"/>
          <w:numId w:val="39"/>
        </w:numPr>
        <w:rPr>
          <w:rFonts w:ascii="Calibri" w:hAnsi="Calibri"/>
          <w:b/>
          <w:bCs/>
          <w:sz w:val="22"/>
          <w:szCs w:val="22"/>
        </w:rPr>
      </w:pPr>
      <w:r w:rsidRPr="00EA14CB">
        <w:rPr>
          <w:rFonts w:ascii="Calibri" w:hAnsi="Calibri" w:cs="Arial"/>
          <w:bCs/>
          <w:sz w:val="22"/>
          <w:szCs w:val="22"/>
        </w:rPr>
        <w:t>Developing workflows</w:t>
      </w:r>
      <w:r w:rsidR="004E5A01" w:rsidRPr="00EA14CB">
        <w:rPr>
          <w:rFonts w:ascii="Calibri" w:hAnsi="Calibri" w:cs="Arial"/>
          <w:bCs/>
          <w:sz w:val="22"/>
          <w:szCs w:val="22"/>
        </w:rPr>
        <w:t xml:space="preserve"> with SailPoint IIQ 6.3 </w:t>
      </w:r>
      <w:r w:rsidR="00786F47" w:rsidRPr="00EA14CB">
        <w:rPr>
          <w:rFonts w:ascii="Calibri" w:hAnsi="Calibri" w:cs="Arial"/>
          <w:bCs/>
          <w:sz w:val="22"/>
          <w:szCs w:val="22"/>
        </w:rPr>
        <w:t>using Ping</w:t>
      </w:r>
      <w:r w:rsidR="00DD54B9">
        <w:rPr>
          <w:rFonts w:ascii="Calibri" w:hAnsi="Calibri" w:cs="Arial"/>
          <w:bCs/>
          <w:sz w:val="22"/>
          <w:szCs w:val="22"/>
        </w:rPr>
        <w:t xml:space="preserve"> </w:t>
      </w:r>
      <w:r w:rsidR="00786F47" w:rsidRPr="00EA14CB">
        <w:rPr>
          <w:rFonts w:ascii="Calibri" w:hAnsi="Calibri" w:cs="Arial"/>
          <w:bCs/>
          <w:sz w:val="22"/>
          <w:szCs w:val="22"/>
        </w:rPr>
        <w:t xml:space="preserve">Federate as the SSO </w:t>
      </w:r>
      <w:r w:rsidR="004E5A01" w:rsidRPr="00EA14CB">
        <w:rPr>
          <w:rFonts w:ascii="Calibri" w:hAnsi="Calibri" w:cs="Arial"/>
          <w:bCs/>
          <w:sz w:val="22"/>
          <w:szCs w:val="22"/>
        </w:rPr>
        <w:t xml:space="preserve">in </w:t>
      </w:r>
      <w:r w:rsidR="004F3E2B" w:rsidRPr="00EA14CB">
        <w:rPr>
          <w:rFonts w:ascii="Calibri" w:hAnsi="Calibri" w:cs="Arial"/>
          <w:bCs/>
          <w:sz w:val="22"/>
          <w:szCs w:val="22"/>
        </w:rPr>
        <w:t xml:space="preserve">JSF, </w:t>
      </w:r>
      <w:r w:rsidR="004E5A01" w:rsidRPr="00EA14CB">
        <w:rPr>
          <w:rFonts w:ascii="Calibri" w:hAnsi="Calibri" w:cs="Arial"/>
          <w:bCs/>
          <w:sz w:val="22"/>
          <w:szCs w:val="22"/>
        </w:rPr>
        <w:t>Java</w:t>
      </w:r>
      <w:r w:rsidR="00EB6DC2" w:rsidRPr="00EA14CB">
        <w:rPr>
          <w:rFonts w:ascii="Calibri" w:hAnsi="Calibri" w:cs="Arial"/>
          <w:bCs/>
          <w:sz w:val="22"/>
          <w:szCs w:val="22"/>
        </w:rPr>
        <w:t xml:space="preserve">, </w:t>
      </w:r>
      <w:r w:rsidR="003A6541" w:rsidRPr="00EA14CB">
        <w:rPr>
          <w:rFonts w:ascii="Calibri" w:hAnsi="Calibri" w:cs="Arial"/>
          <w:bCs/>
          <w:sz w:val="22"/>
          <w:szCs w:val="22"/>
        </w:rPr>
        <w:t xml:space="preserve">JavaScript, Ext.js, Angular.js, Custom tabs, UIConfig, </w:t>
      </w:r>
      <w:r w:rsidR="00EB6DC2" w:rsidRPr="00EA14CB">
        <w:rPr>
          <w:rFonts w:ascii="Calibri" w:hAnsi="Calibri" w:cs="Arial"/>
          <w:bCs/>
          <w:sz w:val="22"/>
          <w:szCs w:val="22"/>
        </w:rPr>
        <w:t xml:space="preserve">XML, Eclipse, </w:t>
      </w:r>
      <w:r w:rsidR="00653DF4" w:rsidRPr="00EA14CB">
        <w:rPr>
          <w:rStyle w:val="Strong"/>
          <w:rFonts w:ascii="Calibri" w:hAnsi="Calibri"/>
          <w:b w:val="0"/>
          <w:sz w:val="22"/>
          <w:szCs w:val="22"/>
        </w:rPr>
        <w:t>Perl,</w:t>
      </w:r>
      <w:r w:rsidR="00653DF4" w:rsidRPr="00EA14CB">
        <w:rPr>
          <w:rFonts w:ascii="Calibri" w:hAnsi="Calibri" w:cs="Arial"/>
          <w:bCs/>
          <w:sz w:val="22"/>
          <w:szCs w:val="22"/>
        </w:rPr>
        <w:t xml:space="preserve"> Tomcat</w:t>
      </w:r>
      <w:r w:rsidR="00EB6DC2" w:rsidRPr="00EA14CB">
        <w:rPr>
          <w:rFonts w:ascii="Calibri" w:hAnsi="Calibri" w:cs="Arial"/>
          <w:bCs/>
          <w:sz w:val="22"/>
          <w:szCs w:val="22"/>
        </w:rPr>
        <w:t>, SOAP web services,</w:t>
      </w:r>
      <w:r w:rsidR="004E5A01" w:rsidRPr="00EA14CB">
        <w:rPr>
          <w:rFonts w:ascii="Calibri" w:hAnsi="Calibri" w:cs="Arial"/>
          <w:bCs/>
          <w:sz w:val="22"/>
          <w:szCs w:val="22"/>
        </w:rPr>
        <w:t xml:space="preserve"> and BeanShell</w:t>
      </w:r>
    </w:p>
    <w:p w:rsidR="004E5A01" w:rsidRPr="0076053B" w:rsidRDefault="004E5A01" w:rsidP="004E5A01">
      <w:pPr>
        <w:pStyle w:val="ListParagraph"/>
        <w:numPr>
          <w:ilvl w:val="0"/>
          <w:numId w:val="39"/>
        </w:numPr>
        <w:rPr>
          <w:rFonts w:ascii="Calibri" w:hAnsi="Calibri"/>
          <w:b/>
          <w:bCs/>
          <w:sz w:val="22"/>
          <w:szCs w:val="22"/>
        </w:rPr>
      </w:pPr>
      <w:r w:rsidRPr="00EA14CB">
        <w:rPr>
          <w:rFonts w:ascii="Calibri" w:hAnsi="Calibri" w:cs="Arial"/>
          <w:bCs/>
          <w:sz w:val="22"/>
          <w:szCs w:val="22"/>
        </w:rPr>
        <w:t>Working in windows sandbox using tomcat,</w:t>
      </w:r>
      <w:r w:rsidR="00EB6DC2" w:rsidRPr="00EA14CB">
        <w:rPr>
          <w:rFonts w:ascii="Calibri" w:hAnsi="Calibri" w:cs="Arial"/>
          <w:bCs/>
          <w:sz w:val="22"/>
          <w:szCs w:val="22"/>
        </w:rPr>
        <w:t xml:space="preserve"> Interceptor,</w:t>
      </w:r>
      <w:r w:rsidRPr="00EA14CB">
        <w:rPr>
          <w:rFonts w:ascii="Calibri" w:hAnsi="Calibri" w:cs="Arial"/>
          <w:bCs/>
          <w:sz w:val="22"/>
          <w:szCs w:val="22"/>
        </w:rPr>
        <w:t xml:space="preserve"> IQService, IIQ commands, Workflow, rules, polices, groups, roles, LCM </w:t>
      </w:r>
      <w:r w:rsidR="00E2025C" w:rsidRPr="00EA14CB">
        <w:rPr>
          <w:rFonts w:ascii="Calibri" w:hAnsi="Calibri" w:cs="Arial"/>
          <w:bCs/>
          <w:sz w:val="22"/>
          <w:szCs w:val="22"/>
        </w:rPr>
        <w:t>Events, Certification, etc</w:t>
      </w:r>
      <w:r w:rsidR="00363014" w:rsidRPr="00EA14CB">
        <w:rPr>
          <w:rFonts w:ascii="Calibri" w:hAnsi="Calibri" w:cs="Arial"/>
          <w:bCs/>
          <w:sz w:val="22"/>
          <w:szCs w:val="22"/>
        </w:rPr>
        <w:t>.</w:t>
      </w:r>
    </w:p>
    <w:p w:rsidR="0076053B" w:rsidRPr="0076053B" w:rsidRDefault="0076053B" w:rsidP="0076053B">
      <w:pPr>
        <w:numPr>
          <w:ilvl w:val="0"/>
          <w:numId w:val="39"/>
        </w:num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Installed, configured, and customized Hyperion </w:t>
      </w:r>
    </w:p>
    <w:p w:rsidR="00BC6F20" w:rsidRPr="00EA14CB" w:rsidRDefault="00BC6F20" w:rsidP="004E5A01">
      <w:pPr>
        <w:pStyle w:val="ListParagraph"/>
        <w:numPr>
          <w:ilvl w:val="0"/>
          <w:numId w:val="39"/>
        </w:numPr>
        <w:rPr>
          <w:rFonts w:ascii="Calibri" w:hAnsi="Calibri"/>
          <w:b/>
          <w:bCs/>
          <w:sz w:val="22"/>
          <w:szCs w:val="22"/>
        </w:rPr>
      </w:pPr>
      <w:r w:rsidRPr="00EA14CB">
        <w:rPr>
          <w:rFonts w:ascii="Calibri" w:hAnsi="Calibri" w:cs="Arial"/>
          <w:bCs/>
          <w:sz w:val="22"/>
          <w:szCs w:val="22"/>
        </w:rPr>
        <w:t xml:space="preserve">Developing </w:t>
      </w:r>
      <w:r w:rsidR="00B0578B" w:rsidRPr="00EA14CB">
        <w:rPr>
          <w:rFonts w:ascii="Calibri" w:hAnsi="Calibri" w:cs="Arial"/>
          <w:bCs/>
          <w:sz w:val="22"/>
          <w:szCs w:val="22"/>
        </w:rPr>
        <w:t>WebCenter</w:t>
      </w:r>
      <w:r w:rsidRPr="00EA14CB">
        <w:rPr>
          <w:rFonts w:ascii="Calibri" w:hAnsi="Calibri" w:cs="Arial"/>
          <w:bCs/>
          <w:sz w:val="22"/>
          <w:szCs w:val="22"/>
        </w:rPr>
        <w:t xml:space="preserve"> Sites, </w:t>
      </w:r>
      <w:r w:rsidR="00B0578B" w:rsidRPr="00EA14CB">
        <w:rPr>
          <w:rFonts w:ascii="Calibri" w:hAnsi="Calibri" w:cs="Arial"/>
          <w:bCs/>
          <w:sz w:val="22"/>
          <w:szCs w:val="22"/>
        </w:rPr>
        <w:t>WebCenter</w:t>
      </w:r>
      <w:r w:rsidRPr="00EA14CB">
        <w:rPr>
          <w:rFonts w:ascii="Calibri" w:hAnsi="Calibri" w:cs="Arial"/>
          <w:bCs/>
          <w:sz w:val="22"/>
          <w:szCs w:val="22"/>
        </w:rPr>
        <w:t xml:space="preserve"> Portal and </w:t>
      </w:r>
      <w:r w:rsidR="00B0578B" w:rsidRPr="00EA14CB">
        <w:rPr>
          <w:rFonts w:ascii="Calibri" w:hAnsi="Calibri" w:cs="Arial"/>
          <w:bCs/>
          <w:sz w:val="22"/>
          <w:szCs w:val="22"/>
        </w:rPr>
        <w:t>WebCenter</w:t>
      </w:r>
      <w:r w:rsidRPr="00EA14CB">
        <w:rPr>
          <w:rFonts w:ascii="Calibri" w:hAnsi="Calibri" w:cs="Arial"/>
          <w:bCs/>
          <w:sz w:val="22"/>
          <w:szCs w:val="22"/>
        </w:rPr>
        <w:t xml:space="preserve"> UCM with SOA, </w:t>
      </w:r>
      <w:r w:rsidR="00363014" w:rsidRPr="00EA14CB">
        <w:rPr>
          <w:rFonts w:ascii="Calibri" w:hAnsi="Calibri" w:cs="Arial"/>
          <w:bCs/>
          <w:sz w:val="22"/>
          <w:szCs w:val="22"/>
        </w:rPr>
        <w:t>Oracle</w:t>
      </w:r>
      <w:r w:rsidRPr="00EA14CB">
        <w:rPr>
          <w:rFonts w:ascii="Calibri" w:hAnsi="Calibri" w:cs="Arial"/>
          <w:bCs/>
          <w:sz w:val="22"/>
          <w:szCs w:val="22"/>
        </w:rPr>
        <w:t xml:space="preserve"> 11</w:t>
      </w:r>
      <w:r w:rsidR="00363014" w:rsidRPr="00EA14CB">
        <w:rPr>
          <w:rFonts w:ascii="Calibri" w:hAnsi="Calibri" w:cs="Arial"/>
          <w:bCs/>
          <w:sz w:val="22"/>
          <w:szCs w:val="22"/>
        </w:rPr>
        <w:t>g, ADF, Linux and Windows 2012</w:t>
      </w:r>
    </w:p>
    <w:p w:rsidR="00986089" w:rsidRPr="00EA14CB" w:rsidRDefault="00986089" w:rsidP="004E5A01">
      <w:pPr>
        <w:pStyle w:val="ListParagraph"/>
        <w:numPr>
          <w:ilvl w:val="0"/>
          <w:numId w:val="39"/>
        </w:numPr>
        <w:rPr>
          <w:rFonts w:ascii="Calibri" w:hAnsi="Calibri"/>
          <w:b/>
          <w:bCs/>
          <w:sz w:val="22"/>
          <w:szCs w:val="22"/>
        </w:rPr>
      </w:pPr>
      <w:r w:rsidRPr="00EA14CB">
        <w:rPr>
          <w:rFonts w:ascii="Calibri" w:hAnsi="Calibri" w:cs="Arial"/>
          <w:bCs/>
          <w:sz w:val="22"/>
          <w:szCs w:val="22"/>
        </w:rPr>
        <w:t xml:space="preserve">Developing </w:t>
      </w:r>
      <w:r w:rsidR="00363014" w:rsidRPr="00EA14CB">
        <w:rPr>
          <w:rFonts w:ascii="Calibri" w:hAnsi="Calibri" w:cs="Arial"/>
          <w:bCs/>
          <w:sz w:val="22"/>
          <w:szCs w:val="22"/>
        </w:rPr>
        <w:t xml:space="preserve">OIM, OAM, OVD, OIF, DBAT, </w:t>
      </w:r>
      <w:r w:rsidR="00454273" w:rsidRPr="00EA14CB">
        <w:rPr>
          <w:rFonts w:ascii="Calibri" w:hAnsi="Calibri" w:cs="Arial"/>
          <w:bCs/>
          <w:sz w:val="22"/>
          <w:szCs w:val="22"/>
        </w:rPr>
        <w:t xml:space="preserve">OBIEE, </w:t>
      </w:r>
      <w:r w:rsidR="004A67EA">
        <w:rPr>
          <w:rStyle w:val="Strong"/>
          <w:rFonts w:ascii="Calibri" w:hAnsi="Calibri"/>
          <w:b w:val="0"/>
          <w:sz w:val="22"/>
          <w:szCs w:val="22"/>
        </w:rPr>
        <w:t xml:space="preserve">Angular.js </w:t>
      </w:r>
      <w:r w:rsidR="00DD54B9">
        <w:rPr>
          <w:rStyle w:val="Strong"/>
          <w:rFonts w:ascii="Calibri" w:hAnsi="Calibri"/>
          <w:b w:val="0"/>
          <w:sz w:val="22"/>
          <w:szCs w:val="22"/>
        </w:rPr>
        <w:t>2,</w:t>
      </w:r>
      <w:r w:rsidR="00DD54B9">
        <w:rPr>
          <w:rFonts w:ascii="Calibri" w:hAnsi="Calibri"/>
          <w:color w:val="000000"/>
          <w:sz w:val="22"/>
          <w:szCs w:val="22"/>
        </w:rPr>
        <w:t xml:space="preserve"> </w:t>
      </w:r>
      <w:r w:rsidR="004134BF">
        <w:rPr>
          <w:rStyle w:val="st"/>
        </w:rPr>
        <w:t xml:space="preserve">KornShell, </w:t>
      </w:r>
      <w:r w:rsidR="004134BF">
        <w:t xml:space="preserve">bash, </w:t>
      </w:r>
      <w:r w:rsidR="00DD54B9">
        <w:rPr>
          <w:rFonts w:ascii="Calibri" w:hAnsi="Calibri"/>
          <w:color w:val="000000"/>
          <w:sz w:val="22"/>
          <w:szCs w:val="22"/>
        </w:rPr>
        <w:t xml:space="preserve">Spring, </w:t>
      </w:r>
      <w:r w:rsidR="00DD54B9">
        <w:rPr>
          <w:rStyle w:val="Strong"/>
          <w:rFonts w:ascii="Calibri" w:hAnsi="Calibri"/>
          <w:b w:val="0"/>
          <w:sz w:val="22"/>
          <w:szCs w:val="22"/>
        </w:rPr>
        <w:t>OOTB</w:t>
      </w:r>
    </w:p>
    <w:p w:rsidR="007B5400" w:rsidRPr="00EA14CB" w:rsidRDefault="007B5400" w:rsidP="004E5A01">
      <w:pPr>
        <w:pStyle w:val="ListParagraph"/>
        <w:numPr>
          <w:ilvl w:val="0"/>
          <w:numId w:val="39"/>
        </w:numPr>
        <w:rPr>
          <w:rFonts w:ascii="Calibri" w:hAnsi="Calibri"/>
          <w:b/>
          <w:bCs/>
          <w:sz w:val="22"/>
          <w:szCs w:val="22"/>
        </w:rPr>
      </w:pPr>
      <w:r w:rsidRPr="00EA14CB">
        <w:rPr>
          <w:rFonts w:ascii="Calibri" w:hAnsi="Calibri" w:cs="Arial"/>
          <w:bCs/>
          <w:sz w:val="22"/>
          <w:szCs w:val="22"/>
        </w:rPr>
        <w:t>Utilized the RBAC Lifecycle and implemented ABAC in the IAM System</w:t>
      </w:r>
    </w:p>
    <w:p w:rsidR="00986089" w:rsidRPr="00A72482" w:rsidRDefault="00B0578B" w:rsidP="00986089">
      <w:pPr>
        <w:numPr>
          <w:ilvl w:val="0"/>
          <w:numId w:val="39"/>
        </w:numPr>
        <w:rPr>
          <w:rFonts w:ascii="Calibri" w:hAnsi="Calibri"/>
          <w:bCs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lastRenderedPageBreak/>
        <w:t>Installing Connectors such as AD, ADFS, OID,</w:t>
      </w:r>
      <w:r w:rsidRPr="00EA14CB">
        <w:rPr>
          <w:rFonts w:ascii="Calibri" w:eastAsia="Times New Roman" w:hAnsi="Calibri"/>
          <w:bCs/>
          <w:caps/>
          <w:sz w:val="22"/>
          <w:szCs w:val="22"/>
          <w:lang w:eastAsia="en-US"/>
        </w:rPr>
        <w:t xml:space="preserve"> </w:t>
      </w:r>
      <w:r w:rsidR="00E77FA1" w:rsidRPr="00EA14CB">
        <w:rPr>
          <w:rFonts w:ascii="Calibri" w:eastAsia="Times New Roman" w:hAnsi="Calibri"/>
          <w:bCs/>
          <w:caps/>
          <w:sz w:val="22"/>
          <w:szCs w:val="22"/>
          <w:lang w:eastAsia="en-US"/>
        </w:rPr>
        <w:t xml:space="preserve">OBIEE, </w:t>
      </w:r>
      <w:r w:rsidRPr="00EA14CB">
        <w:rPr>
          <w:rFonts w:ascii="Calibri" w:eastAsia="Times New Roman" w:hAnsi="Calibri"/>
          <w:bCs/>
          <w:caps/>
          <w:sz w:val="22"/>
          <w:szCs w:val="22"/>
          <w:lang w:eastAsia="en-US"/>
        </w:rPr>
        <w:t>OPAM,</w:t>
      </w:r>
      <w:r w:rsidRPr="00EA14CB">
        <w:rPr>
          <w:rFonts w:ascii="Calibri" w:hAnsi="Calibri"/>
          <w:sz w:val="22"/>
          <w:szCs w:val="22"/>
        </w:rPr>
        <w:t xml:space="preserve"> SAP, </w:t>
      </w:r>
      <w:r w:rsidR="00363014" w:rsidRPr="00EA14CB">
        <w:rPr>
          <w:rFonts w:ascii="Calibri" w:hAnsi="Calibri"/>
          <w:sz w:val="22"/>
          <w:szCs w:val="22"/>
        </w:rPr>
        <w:t>Oracle</w:t>
      </w:r>
      <w:r w:rsidRPr="00EA14CB">
        <w:rPr>
          <w:rFonts w:ascii="Calibri" w:hAnsi="Calibri"/>
          <w:sz w:val="22"/>
          <w:szCs w:val="22"/>
        </w:rPr>
        <w:t>, EBS, PeopleSoft, LDAP, ICF Java connector, OIG, OID, OVD, etc.</w:t>
      </w:r>
    </w:p>
    <w:p w:rsidR="00A72482" w:rsidRPr="00EA14CB" w:rsidRDefault="00530A10" w:rsidP="00A72482">
      <w:pPr>
        <w:pStyle w:val="ListParagraph"/>
        <w:numPr>
          <w:ilvl w:val="0"/>
          <w:numId w:val="39"/>
        </w:numPr>
        <w:rPr>
          <w:rStyle w:val="Strong"/>
          <w:rFonts w:ascii="Calibri" w:hAnsi="Calibri"/>
          <w:b w:val="0"/>
          <w:sz w:val="22"/>
          <w:szCs w:val="22"/>
        </w:rPr>
      </w:pPr>
      <w:r>
        <w:rPr>
          <w:rStyle w:val="Strong"/>
          <w:rFonts w:ascii="Calibri" w:hAnsi="Calibri"/>
          <w:b w:val="0"/>
          <w:sz w:val="22"/>
          <w:szCs w:val="22"/>
        </w:rPr>
        <w:t>Created</w:t>
      </w:r>
      <w:r w:rsidR="00A72482">
        <w:rPr>
          <w:rStyle w:val="Strong"/>
          <w:rFonts w:ascii="Calibri" w:hAnsi="Calibri"/>
          <w:b w:val="0"/>
          <w:sz w:val="22"/>
          <w:szCs w:val="22"/>
        </w:rPr>
        <w:t xml:space="preserve"> SaaS to AWS Services EC2, VPC, EBS, S3, SQS, Cloud Watch, IAM, Cloud Formation, Route 53, putty, DynamoDB, Workspace, etc.…</w:t>
      </w:r>
    </w:p>
    <w:p w:rsidR="00A72482" w:rsidRPr="00EA14CB" w:rsidRDefault="00A72482" w:rsidP="00A72482">
      <w:pPr>
        <w:ind w:left="720"/>
        <w:rPr>
          <w:rFonts w:ascii="Calibri" w:hAnsi="Calibri"/>
          <w:bCs/>
          <w:sz w:val="22"/>
          <w:szCs w:val="22"/>
        </w:rPr>
      </w:pPr>
    </w:p>
    <w:p w:rsidR="00986089" w:rsidRPr="00EA14CB" w:rsidRDefault="00986089" w:rsidP="00986089">
      <w:pPr>
        <w:numPr>
          <w:ilvl w:val="0"/>
          <w:numId w:val="39"/>
        </w:numPr>
        <w:rPr>
          <w:rFonts w:ascii="Calibri" w:hAnsi="Calibri" w:cs="Arial"/>
          <w:b/>
          <w:bCs/>
          <w:sz w:val="22"/>
          <w:szCs w:val="22"/>
        </w:rPr>
      </w:pPr>
      <w:r w:rsidRPr="00EA14CB">
        <w:rPr>
          <w:rFonts w:ascii="Calibri" w:eastAsia="Arial Unicode MS" w:hAnsi="Calibri" w:cs="Arial"/>
          <w:sz w:val="22"/>
          <w:szCs w:val="22"/>
        </w:rPr>
        <w:t xml:space="preserve">Customized </w:t>
      </w:r>
      <w:r w:rsidR="00363014" w:rsidRPr="00EA14CB">
        <w:rPr>
          <w:rFonts w:ascii="Calibri" w:eastAsia="Arial Unicode MS" w:hAnsi="Calibri" w:cs="Arial"/>
          <w:sz w:val="22"/>
          <w:szCs w:val="22"/>
        </w:rPr>
        <w:t>Oracle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 OIM </w:t>
      </w:r>
      <w:r w:rsidR="002E2F07" w:rsidRPr="00EA14CB">
        <w:rPr>
          <w:rFonts w:ascii="Calibri" w:eastAsia="Arial Unicode MS" w:hAnsi="Calibri" w:cs="Arial"/>
          <w:sz w:val="22"/>
          <w:szCs w:val="22"/>
        </w:rPr>
        <w:t>PS3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 11.1.2.2 &amp; OAM, </w:t>
      </w:r>
      <w:r w:rsidRPr="00EA14CB">
        <w:rPr>
          <w:rFonts w:ascii="Calibri" w:hAnsi="Calibri"/>
          <w:sz w:val="22"/>
          <w:szCs w:val="22"/>
        </w:rPr>
        <w:t>ODSEE LDAP</w:t>
      </w:r>
      <w:r w:rsidRPr="00EA14CB">
        <w:rPr>
          <w:rFonts w:ascii="Calibri" w:eastAsia="Arial Unicode MS" w:hAnsi="Calibri" w:cs="Arial"/>
          <w:sz w:val="22"/>
          <w:szCs w:val="22"/>
        </w:rPr>
        <w:t>,</w:t>
      </w:r>
      <w:r w:rsidRPr="00EA14CB">
        <w:rPr>
          <w:rFonts w:ascii="Calibri" w:hAnsi="Calibri"/>
          <w:bCs/>
          <w:sz w:val="22"/>
          <w:szCs w:val="22"/>
        </w:rPr>
        <w:t xml:space="preserve"> OAAM,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 Design Console</w:t>
      </w:r>
      <w:r w:rsidRPr="00EA14CB">
        <w:rPr>
          <w:rFonts w:ascii="Calibri" w:hAnsi="Calibri"/>
          <w:sz w:val="22"/>
          <w:szCs w:val="22"/>
        </w:rPr>
        <w:t xml:space="preserve">, </w:t>
      </w:r>
      <w:r w:rsidRPr="00EA14CB">
        <w:rPr>
          <w:rFonts w:ascii="Calibri" w:hAnsi="Calibri"/>
          <w:bCs/>
          <w:sz w:val="22"/>
          <w:szCs w:val="22"/>
        </w:rPr>
        <w:t>OID,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 OUD, OVD </w:t>
      </w:r>
      <w:r w:rsidR="002B7BD0" w:rsidRPr="00EA14CB">
        <w:rPr>
          <w:rFonts w:ascii="Calibri" w:eastAsia="Arial Unicode MS" w:hAnsi="Calibri" w:cs="Arial"/>
          <w:sz w:val="22"/>
          <w:szCs w:val="22"/>
        </w:rPr>
        <w:t xml:space="preserve">with ADF, BPEL, </w:t>
      </w:r>
      <w:r w:rsidRPr="00EA14CB">
        <w:rPr>
          <w:rFonts w:ascii="Calibri" w:hAnsi="Calibri"/>
          <w:bCs/>
          <w:sz w:val="22"/>
          <w:szCs w:val="22"/>
        </w:rPr>
        <w:t xml:space="preserve">SOA, </w:t>
      </w:r>
      <w:r w:rsidR="00312E0D" w:rsidRPr="00EA14CB">
        <w:rPr>
          <w:rFonts w:ascii="Calibri" w:hAnsi="Calibri"/>
          <w:bCs/>
          <w:sz w:val="22"/>
          <w:szCs w:val="22"/>
        </w:rPr>
        <w:t xml:space="preserve">OEM, </w:t>
      </w:r>
      <w:r w:rsidRPr="00EA14CB">
        <w:rPr>
          <w:rFonts w:ascii="Calibri" w:hAnsi="Calibri"/>
          <w:bCs/>
          <w:sz w:val="22"/>
          <w:szCs w:val="22"/>
        </w:rPr>
        <w:t>OSB,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 OBIEE,</w:t>
      </w:r>
      <w:r w:rsidR="00795B34" w:rsidRPr="00795B34">
        <w:rPr>
          <w:rStyle w:val="Strong"/>
          <w:rFonts w:ascii="Calibri" w:hAnsi="Calibri"/>
          <w:b w:val="0"/>
          <w:sz w:val="22"/>
          <w:szCs w:val="22"/>
        </w:rPr>
        <w:t xml:space="preserve"> </w:t>
      </w:r>
      <w:r w:rsidR="00795B34">
        <w:rPr>
          <w:rStyle w:val="Strong"/>
          <w:rFonts w:ascii="Calibri" w:hAnsi="Calibri"/>
          <w:b w:val="0"/>
          <w:sz w:val="22"/>
          <w:szCs w:val="22"/>
        </w:rPr>
        <w:t>Python,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 </w:t>
      </w:r>
      <w:r w:rsidR="00795B34" w:rsidRPr="00EA14CB">
        <w:rPr>
          <w:rStyle w:val="Strong"/>
          <w:rFonts w:ascii="Calibri" w:hAnsi="Calibri"/>
          <w:b w:val="0"/>
          <w:sz w:val="22"/>
          <w:szCs w:val="22"/>
        </w:rPr>
        <w:t>Perl,</w:t>
      </w:r>
      <w:r w:rsidR="00795B34">
        <w:rPr>
          <w:rStyle w:val="Strong"/>
          <w:rFonts w:ascii="Calibri" w:hAnsi="Calibri"/>
          <w:b w:val="0"/>
          <w:sz w:val="22"/>
          <w:szCs w:val="22"/>
        </w:rPr>
        <w:t xml:space="preserve"> </w:t>
      </w:r>
      <w:r w:rsidR="00363014" w:rsidRPr="00EA14CB">
        <w:rPr>
          <w:rFonts w:ascii="Calibri" w:hAnsi="Calibri"/>
          <w:sz w:val="22"/>
          <w:szCs w:val="22"/>
        </w:rPr>
        <w:t>Oracle</w:t>
      </w:r>
      <w:r w:rsidR="002B7BD0" w:rsidRPr="00EA14CB">
        <w:rPr>
          <w:rFonts w:ascii="Calibri" w:hAnsi="Calibri"/>
          <w:sz w:val="22"/>
          <w:szCs w:val="22"/>
        </w:rPr>
        <w:t xml:space="preserve"> Enterprise User Security</w:t>
      </w:r>
      <w:r w:rsidR="002B7BD0" w:rsidRPr="00EA14CB">
        <w:rPr>
          <w:rFonts w:ascii="Calibri" w:eastAsia="Arial Unicode MS" w:hAnsi="Calibri" w:cs="Arial"/>
          <w:sz w:val="22"/>
          <w:szCs w:val="22"/>
        </w:rPr>
        <w:t xml:space="preserve">, </w:t>
      </w:r>
      <w:r w:rsidRPr="00EA14CB">
        <w:rPr>
          <w:rFonts w:ascii="Calibri" w:eastAsia="Arial Unicode MS" w:hAnsi="Calibri" w:cs="Arial"/>
          <w:sz w:val="22"/>
          <w:szCs w:val="22"/>
        </w:rPr>
        <w:t>design console in Linux</w:t>
      </w:r>
    </w:p>
    <w:p w:rsidR="004E5A01" w:rsidRPr="00EA14CB" w:rsidRDefault="004E5A01" w:rsidP="004E5A01">
      <w:pPr>
        <w:pStyle w:val="ListParagraph"/>
        <w:numPr>
          <w:ilvl w:val="0"/>
          <w:numId w:val="39"/>
        </w:numPr>
        <w:rPr>
          <w:rStyle w:val="Strong"/>
          <w:rFonts w:ascii="Calibri" w:hAnsi="Calibri"/>
          <w:b w:val="0"/>
          <w:sz w:val="22"/>
          <w:szCs w:val="22"/>
        </w:rPr>
      </w:pPr>
      <w:r w:rsidRPr="00EA14CB">
        <w:rPr>
          <w:rStyle w:val="Strong"/>
          <w:rFonts w:ascii="Calibri" w:hAnsi="Calibri"/>
          <w:b w:val="0"/>
          <w:sz w:val="22"/>
          <w:szCs w:val="22"/>
        </w:rPr>
        <w:t>Working with 20,000 user</w:t>
      </w:r>
      <w:r w:rsidR="00986089" w:rsidRPr="00EA14CB">
        <w:rPr>
          <w:rStyle w:val="Strong"/>
          <w:rFonts w:ascii="Calibri" w:hAnsi="Calibri"/>
          <w:b w:val="0"/>
          <w:sz w:val="22"/>
          <w:szCs w:val="22"/>
        </w:rPr>
        <w:t>s</w:t>
      </w:r>
      <w:r w:rsidRPr="00EA14CB">
        <w:rPr>
          <w:rStyle w:val="Strong"/>
          <w:rFonts w:ascii="Calibri" w:hAnsi="Calibri"/>
          <w:b w:val="0"/>
          <w:sz w:val="22"/>
          <w:szCs w:val="22"/>
        </w:rPr>
        <w:t xml:space="preserve"> active and 60K inactive</w:t>
      </w:r>
      <w:r w:rsidR="0001497D" w:rsidRPr="00EA14CB">
        <w:rPr>
          <w:rStyle w:val="Strong"/>
          <w:rFonts w:ascii="Calibri" w:hAnsi="Calibri"/>
          <w:b w:val="0"/>
          <w:sz w:val="22"/>
          <w:szCs w:val="22"/>
        </w:rPr>
        <w:t xml:space="preserve"> using VDS</w:t>
      </w:r>
    </w:p>
    <w:p w:rsidR="0001497D" w:rsidRPr="00EA14CB" w:rsidRDefault="0001497D" w:rsidP="004E5A01">
      <w:pPr>
        <w:pStyle w:val="ListParagraph"/>
        <w:numPr>
          <w:ilvl w:val="0"/>
          <w:numId w:val="39"/>
        </w:numPr>
        <w:rPr>
          <w:rStyle w:val="Strong"/>
          <w:rFonts w:ascii="Calibri" w:hAnsi="Calibri"/>
          <w:b w:val="0"/>
          <w:sz w:val="22"/>
          <w:szCs w:val="22"/>
        </w:rPr>
      </w:pPr>
      <w:r w:rsidRPr="00EA14CB">
        <w:rPr>
          <w:rStyle w:val="Strong"/>
          <w:rFonts w:ascii="Calibri" w:hAnsi="Calibri"/>
          <w:b w:val="0"/>
          <w:sz w:val="22"/>
          <w:szCs w:val="22"/>
        </w:rPr>
        <w:t xml:space="preserve">Enhancing rules, aggregation. </w:t>
      </w:r>
      <w:r w:rsidR="008B66AC" w:rsidRPr="00EA14CB">
        <w:rPr>
          <w:rStyle w:val="Strong"/>
          <w:rFonts w:ascii="Calibri" w:hAnsi="Calibri"/>
          <w:b w:val="0"/>
          <w:sz w:val="22"/>
          <w:szCs w:val="22"/>
        </w:rPr>
        <w:t>Workflows, entitlements, groups, workgroup, etc</w:t>
      </w:r>
      <w:r w:rsidR="00363014" w:rsidRPr="00EA14CB">
        <w:rPr>
          <w:rStyle w:val="Strong"/>
          <w:rFonts w:ascii="Calibri" w:hAnsi="Calibri"/>
          <w:b w:val="0"/>
          <w:sz w:val="22"/>
          <w:szCs w:val="22"/>
        </w:rPr>
        <w:t>.</w:t>
      </w:r>
    </w:p>
    <w:p w:rsidR="00EB6DC2" w:rsidRPr="00EA14CB" w:rsidRDefault="00EB6DC2" w:rsidP="004E5A01">
      <w:pPr>
        <w:pStyle w:val="ListParagraph"/>
        <w:numPr>
          <w:ilvl w:val="0"/>
          <w:numId w:val="39"/>
        </w:numPr>
        <w:rPr>
          <w:rStyle w:val="Strong"/>
          <w:rFonts w:ascii="Calibri" w:hAnsi="Calibri"/>
          <w:b w:val="0"/>
          <w:sz w:val="22"/>
          <w:szCs w:val="22"/>
        </w:rPr>
      </w:pPr>
      <w:r w:rsidRPr="00EA14CB">
        <w:rPr>
          <w:rStyle w:val="Strong"/>
          <w:rFonts w:ascii="Calibri" w:hAnsi="Calibri"/>
          <w:b w:val="0"/>
          <w:sz w:val="22"/>
          <w:szCs w:val="22"/>
        </w:rPr>
        <w:t xml:space="preserve">Using the OOTB connector AD, </w:t>
      </w:r>
      <w:r w:rsidR="00363014" w:rsidRPr="00EA14CB">
        <w:rPr>
          <w:rStyle w:val="Strong"/>
          <w:rFonts w:ascii="Calibri" w:hAnsi="Calibri"/>
          <w:b w:val="0"/>
          <w:sz w:val="22"/>
          <w:szCs w:val="22"/>
        </w:rPr>
        <w:t>Oracle</w:t>
      </w:r>
      <w:r w:rsidRPr="00EA14CB">
        <w:rPr>
          <w:rStyle w:val="Strong"/>
          <w:rFonts w:ascii="Calibri" w:hAnsi="Calibri"/>
          <w:b w:val="0"/>
          <w:sz w:val="22"/>
          <w:szCs w:val="22"/>
        </w:rPr>
        <w:t xml:space="preserve">, </w:t>
      </w:r>
      <w:r w:rsidR="00B34FDF" w:rsidRPr="00EA14CB">
        <w:rPr>
          <w:rStyle w:val="Strong"/>
          <w:rFonts w:ascii="Calibri" w:hAnsi="Calibri"/>
          <w:b w:val="0"/>
          <w:sz w:val="22"/>
          <w:szCs w:val="22"/>
        </w:rPr>
        <w:t>Cassandra, Hadoop,</w:t>
      </w:r>
      <w:r w:rsidR="00206A03" w:rsidRPr="00EA14CB">
        <w:rPr>
          <w:rStyle w:val="Strong"/>
          <w:rFonts w:ascii="Calibri" w:hAnsi="Calibri"/>
          <w:b w:val="0"/>
          <w:sz w:val="22"/>
          <w:szCs w:val="22"/>
        </w:rPr>
        <w:t xml:space="preserve"> Yarn, Pig, Hive,</w:t>
      </w:r>
      <w:r w:rsidR="00B34FDF" w:rsidRPr="00EA14CB">
        <w:rPr>
          <w:rStyle w:val="Strong"/>
          <w:rFonts w:ascii="Calibri" w:hAnsi="Calibri"/>
          <w:b w:val="0"/>
          <w:sz w:val="22"/>
          <w:szCs w:val="22"/>
        </w:rPr>
        <w:t xml:space="preserve"> </w:t>
      </w:r>
      <w:r w:rsidR="002841B7" w:rsidRPr="00EA14CB">
        <w:rPr>
          <w:rStyle w:val="Strong"/>
          <w:rFonts w:ascii="Calibri" w:hAnsi="Calibri"/>
          <w:b w:val="0"/>
          <w:sz w:val="22"/>
          <w:szCs w:val="22"/>
        </w:rPr>
        <w:t>Unix</w:t>
      </w:r>
      <w:r w:rsidRPr="00EA14CB">
        <w:rPr>
          <w:rStyle w:val="Strong"/>
          <w:rFonts w:ascii="Calibri" w:hAnsi="Calibri"/>
          <w:b w:val="0"/>
          <w:sz w:val="22"/>
          <w:szCs w:val="22"/>
        </w:rPr>
        <w:t xml:space="preserve">, </w:t>
      </w:r>
      <w:r w:rsidR="002841B7" w:rsidRPr="00EA14CB">
        <w:rPr>
          <w:rStyle w:val="Strong"/>
          <w:rFonts w:ascii="Calibri" w:hAnsi="Calibri"/>
          <w:b w:val="0"/>
          <w:sz w:val="22"/>
          <w:szCs w:val="22"/>
        </w:rPr>
        <w:t xml:space="preserve">Linux, </w:t>
      </w:r>
      <w:r w:rsidR="00B34FDF" w:rsidRPr="00EA14CB">
        <w:rPr>
          <w:rStyle w:val="Strong"/>
          <w:rFonts w:ascii="Calibri" w:hAnsi="Calibri"/>
          <w:b w:val="0"/>
          <w:sz w:val="22"/>
          <w:szCs w:val="22"/>
        </w:rPr>
        <w:t>Sun IDM</w:t>
      </w:r>
      <w:r w:rsidR="00B34FDF" w:rsidRPr="00EA14CB">
        <w:rPr>
          <w:rFonts w:ascii="Calibri" w:eastAsia="Arial Unicode MS" w:hAnsi="Calibri" w:cs="Arial"/>
          <w:sz w:val="22"/>
          <w:szCs w:val="22"/>
        </w:rPr>
        <w:t xml:space="preserve"> </w:t>
      </w:r>
      <w:r w:rsidR="00363014" w:rsidRPr="00EA14CB">
        <w:rPr>
          <w:rStyle w:val="Strong"/>
          <w:rFonts w:ascii="Calibri" w:hAnsi="Calibri"/>
          <w:b w:val="0"/>
          <w:sz w:val="22"/>
          <w:szCs w:val="22"/>
        </w:rPr>
        <w:t>etc.</w:t>
      </w:r>
    </w:p>
    <w:p w:rsidR="00E33BBA" w:rsidRPr="00EA14CB" w:rsidRDefault="00EB6DC2" w:rsidP="00E33BBA">
      <w:pPr>
        <w:pStyle w:val="ListParagraph"/>
        <w:numPr>
          <w:ilvl w:val="0"/>
          <w:numId w:val="39"/>
        </w:numPr>
        <w:rPr>
          <w:rStyle w:val="Strong"/>
          <w:rFonts w:ascii="Calibri" w:hAnsi="Calibri"/>
          <w:b w:val="0"/>
          <w:sz w:val="22"/>
          <w:szCs w:val="22"/>
        </w:rPr>
      </w:pPr>
      <w:r w:rsidRPr="00EA14CB">
        <w:rPr>
          <w:rStyle w:val="Strong"/>
          <w:rFonts w:ascii="Calibri" w:hAnsi="Calibri"/>
          <w:b w:val="0"/>
          <w:sz w:val="22"/>
          <w:szCs w:val="22"/>
        </w:rPr>
        <w:t>Using ServiceNow for ticketing system connected to IIQ</w:t>
      </w:r>
    </w:p>
    <w:p w:rsidR="004E5A01" w:rsidRPr="00EA14CB" w:rsidRDefault="00E2025C" w:rsidP="00E33BBA">
      <w:pPr>
        <w:pStyle w:val="ListParagraph"/>
        <w:numPr>
          <w:ilvl w:val="0"/>
          <w:numId w:val="39"/>
        </w:numPr>
        <w:rPr>
          <w:rStyle w:val="Strong"/>
          <w:rFonts w:ascii="Calibri" w:hAnsi="Calibri"/>
          <w:b w:val="0"/>
          <w:sz w:val="22"/>
          <w:szCs w:val="22"/>
        </w:rPr>
      </w:pPr>
      <w:r w:rsidRPr="00EA14CB">
        <w:rPr>
          <w:rStyle w:val="Strong"/>
          <w:rFonts w:ascii="Calibri" w:hAnsi="Calibri"/>
          <w:b w:val="0"/>
          <w:sz w:val="22"/>
          <w:szCs w:val="22"/>
        </w:rPr>
        <w:t>Authenticate resource</w:t>
      </w:r>
      <w:r w:rsidR="004E5A01" w:rsidRPr="00EA14CB">
        <w:rPr>
          <w:rStyle w:val="Strong"/>
          <w:rFonts w:ascii="Calibri" w:hAnsi="Calibri"/>
          <w:b w:val="0"/>
          <w:sz w:val="22"/>
          <w:szCs w:val="22"/>
        </w:rPr>
        <w:t xml:space="preserve"> </w:t>
      </w:r>
      <w:r w:rsidR="002B7BD0" w:rsidRPr="00EA14CB">
        <w:rPr>
          <w:rStyle w:val="Strong"/>
          <w:rFonts w:ascii="Calibri" w:hAnsi="Calibri"/>
          <w:b w:val="0"/>
          <w:sz w:val="22"/>
          <w:szCs w:val="22"/>
        </w:rPr>
        <w:t xml:space="preserve">is PeopleSoft with application </w:t>
      </w:r>
      <w:r w:rsidR="004E5A01" w:rsidRPr="00EA14CB">
        <w:rPr>
          <w:rStyle w:val="Strong"/>
          <w:rFonts w:ascii="Calibri" w:hAnsi="Calibri"/>
          <w:b w:val="0"/>
          <w:sz w:val="22"/>
          <w:szCs w:val="22"/>
        </w:rPr>
        <w:t xml:space="preserve">provisioning in AD, JDBC, </w:t>
      </w:r>
      <w:r w:rsidR="002B7BD0" w:rsidRPr="00EA14CB">
        <w:rPr>
          <w:rFonts w:ascii="Calibri" w:hAnsi="Calibri"/>
          <w:sz w:val="22"/>
          <w:szCs w:val="22"/>
        </w:rPr>
        <w:t>Cassandra</w:t>
      </w:r>
      <w:r w:rsidR="00275D72" w:rsidRPr="00EA14CB">
        <w:rPr>
          <w:rFonts w:ascii="Calibri" w:hAnsi="Calibri"/>
          <w:sz w:val="22"/>
          <w:szCs w:val="22"/>
        </w:rPr>
        <w:t>,</w:t>
      </w:r>
      <w:r w:rsidR="002B7BD0" w:rsidRPr="00EA14CB">
        <w:rPr>
          <w:rFonts w:ascii="Calibri" w:hAnsi="Calibri"/>
          <w:sz w:val="22"/>
          <w:szCs w:val="22"/>
        </w:rPr>
        <w:t xml:space="preserve"> </w:t>
      </w:r>
      <w:r w:rsidR="00797F90" w:rsidRPr="00EA14CB">
        <w:rPr>
          <w:rFonts w:ascii="Calibri" w:hAnsi="Calibri"/>
          <w:color w:val="000000"/>
          <w:sz w:val="22"/>
          <w:szCs w:val="22"/>
        </w:rPr>
        <w:t xml:space="preserve">Node.js, </w:t>
      </w:r>
      <w:r w:rsidR="005736E9" w:rsidRPr="00EA14CB">
        <w:rPr>
          <w:rFonts w:ascii="Calibri" w:hAnsi="Calibri"/>
          <w:color w:val="000000"/>
          <w:sz w:val="22"/>
          <w:szCs w:val="22"/>
        </w:rPr>
        <w:t xml:space="preserve">Ext.js, Augular.js, </w:t>
      </w:r>
      <w:r w:rsidRPr="00EA14CB">
        <w:rPr>
          <w:rStyle w:val="Strong"/>
          <w:rFonts w:ascii="Calibri" w:hAnsi="Calibri"/>
          <w:b w:val="0"/>
          <w:sz w:val="22"/>
          <w:szCs w:val="22"/>
        </w:rPr>
        <w:t>Solaris</w:t>
      </w:r>
      <w:r w:rsidR="004E5A01" w:rsidRPr="00EA14CB">
        <w:rPr>
          <w:rStyle w:val="Strong"/>
          <w:rFonts w:ascii="Calibri" w:hAnsi="Calibri"/>
          <w:b w:val="0"/>
          <w:sz w:val="22"/>
          <w:szCs w:val="22"/>
        </w:rPr>
        <w:t xml:space="preserve">, </w:t>
      </w:r>
      <w:r w:rsidR="00363014" w:rsidRPr="00EA14CB">
        <w:rPr>
          <w:rStyle w:val="Strong"/>
          <w:rFonts w:ascii="Calibri" w:hAnsi="Calibri"/>
          <w:b w:val="0"/>
          <w:sz w:val="22"/>
          <w:szCs w:val="22"/>
        </w:rPr>
        <w:t>Oracle</w:t>
      </w:r>
      <w:r w:rsidR="0047750F" w:rsidRPr="00EA14CB">
        <w:rPr>
          <w:rStyle w:val="Strong"/>
          <w:rFonts w:ascii="Calibri" w:hAnsi="Calibri"/>
          <w:b w:val="0"/>
          <w:sz w:val="22"/>
          <w:szCs w:val="22"/>
        </w:rPr>
        <w:t xml:space="preserve"> 11G database</w:t>
      </w:r>
    </w:p>
    <w:p w:rsidR="00C46BF8" w:rsidRDefault="00C46BF8" w:rsidP="00C46BF8">
      <w:pPr>
        <w:pStyle w:val="ListParagraph"/>
        <w:numPr>
          <w:ilvl w:val="0"/>
          <w:numId w:val="39"/>
        </w:numPr>
        <w:rPr>
          <w:rStyle w:val="Strong"/>
          <w:rFonts w:ascii="Calibri" w:hAnsi="Calibri"/>
          <w:b w:val="0"/>
          <w:sz w:val="22"/>
          <w:szCs w:val="22"/>
        </w:rPr>
      </w:pPr>
      <w:r w:rsidRPr="00EA14CB">
        <w:rPr>
          <w:rStyle w:val="Strong"/>
          <w:rFonts w:ascii="Calibri" w:hAnsi="Calibri"/>
          <w:b w:val="0"/>
          <w:sz w:val="22"/>
          <w:szCs w:val="22"/>
        </w:rPr>
        <w:t>Conformed to NIST, FERPA, HIPPA, PCI, SOX, Etc...</w:t>
      </w:r>
    </w:p>
    <w:p w:rsidR="0055773D" w:rsidRPr="0055773D" w:rsidRDefault="0055773D" w:rsidP="0055773D">
      <w:pPr>
        <w:pStyle w:val="ListParagraph"/>
        <w:numPr>
          <w:ilvl w:val="0"/>
          <w:numId w:val="39"/>
        </w:numPr>
        <w:rPr>
          <w:rStyle w:val="Strong"/>
          <w:rFonts w:ascii="Calibri" w:hAnsi="Calibri"/>
          <w:b w:val="0"/>
          <w:sz w:val="22"/>
          <w:szCs w:val="22"/>
        </w:rPr>
      </w:pPr>
      <w:bookmarkStart w:id="2" w:name="_Hlk479678744"/>
      <w:r>
        <w:rPr>
          <w:rStyle w:val="Strong"/>
          <w:rFonts w:ascii="Calibri" w:hAnsi="Calibri"/>
          <w:b w:val="0"/>
          <w:sz w:val="22"/>
          <w:szCs w:val="22"/>
        </w:rPr>
        <w:t>Utilized Spring Cloud, Spring Boot, Spring Batch, Spring IOC and Spring MVC, Groovy, SDKMAN, Putty, WinSCP, Spring Rest, Cygwin</w:t>
      </w:r>
    </w:p>
    <w:bookmarkEnd w:id="2"/>
    <w:p w:rsidR="0047750F" w:rsidRPr="00EA14CB" w:rsidRDefault="0047750F" w:rsidP="00E33BBA">
      <w:pPr>
        <w:pStyle w:val="ListParagraph"/>
        <w:numPr>
          <w:ilvl w:val="0"/>
          <w:numId w:val="39"/>
        </w:numPr>
        <w:rPr>
          <w:rStyle w:val="Strong"/>
          <w:rFonts w:ascii="Calibri" w:hAnsi="Calibri"/>
          <w:b w:val="0"/>
          <w:sz w:val="22"/>
          <w:szCs w:val="22"/>
        </w:rPr>
      </w:pPr>
      <w:r w:rsidRPr="00EA14CB">
        <w:rPr>
          <w:rStyle w:val="Strong"/>
          <w:rFonts w:ascii="Calibri" w:hAnsi="Calibri"/>
          <w:b w:val="0"/>
          <w:sz w:val="22"/>
          <w:szCs w:val="22"/>
        </w:rPr>
        <w:t>Used Agile Scrum with TDD</w:t>
      </w:r>
    </w:p>
    <w:p w:rsidR="005B06BE" w:rsidRPr="00EA14CB" w:rsidRDefault="005B06BE" w:rsidP="005B06BE">
      <w:pPr>
        <w:pStyle w:val="ListParagraph"/>
        <w:rPr>
          <w:rStyle w:val="Strong"/>
          <w:rFonts w:ascii="Calibri" w:hAnsi="Calibri"/>
          <w:b w:val="0"/>
          <w:sz w:val="22"/>
          <w:szCs w:val="22"/>
        </w:rPr>
      </w:pPr>
    </w:p>
    <w:p w:rsidR="00343B4B" w:rsidRPr="00EA14CB" w:rsidRDefault="00343B4B" w:rsidP="007C26E9">
      <w:pPr>
        <w:rPr>
          <w:rStyle w:val="Strong"/>
          <w:rFonts w:ascii="Calibri" w:hAnsi="Calibri"/>
          <w:sz w:val="22"/>
          <w:szCs w:val="22"/>
        </w:rPr>
      </w:pPr>
    </w:p>
    <w:p w:rsidR="007C26E9" w:rsidRPr="00EA14CB" w:rsidRDefault="003B2F4C" w:rsidP="007C26E9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>03/2015</w:t>
      </w:r>
      <w:r w:rsidR="00343B4B" w:rsidRPr="00EA14CB">
        <w:rPr>
          <w:rStyle w:val="Strong"/>
          <w:rFonts w:ascii="Calibri" w:hAnsi="Calibri"/>
          <w:sz w:val="22"/>
          <w:szCs w:val="22"/>
        </w:rPr>
        <w:t xml:space="preserve"> – 7/2015</w:t>
      </w:r>
      <w:r w:rsidR="007C26E9" w:rsidRPr="00EA14CB">
        <w:rPr>
          <w:rStyle w:val="Strong"/>
          <w:rFonts w:ascii="Calibri" w:hAnsi="Calibri"/>
          <w:sz w:val="22"/>
          <w:szCs w:val="22"/>
        </w:rPr>
        <w:t xml:space="preserve"> </w:t>
      </w:r>
    </w:p>
    <w:p w:rsidR="007C26E9" w:rsidRPr="00EA14CB" w:rsidRDefault="007C26E9" w:rsidP="007C26E9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>AAA/</w:t>
      </w:r>
      <w:r w:rsidRPr="00EA14CB">
        <w:rPr>
          <w:rFonts w:ascii="Calibri" w:hAnsi="Calibri"/>
          <w:sz w:val="22"/>
          <w:szCs w:val="22"/>
        </w:rPr>
        <w:t xml:space="preserve"> </w:t>
      </w:r>
      <w:r w:rsidR="000F20DC" w:rsidRPr="00EA14CB">
        <w:rPr>
          <w:rFonts w:ascii="Calibri" w:hAnsi="Calibri"/>
          <w:b/>
          <w:sz w:val="22"/>
          <w:szCs w:val="22"/>
        </w:rPr>
        <w:t>SA Technologies Inc.</w:t>
      </w:r>
      <w:r w:rsidRPr="00EA14CB">
        <w:rPr>
          <w:rFonts w:ascii="Calibri" w:hAnsi="Calibri"/>
          <w:sz w:val="22"/>
          <w:szCs w:val="22"/>
        </w:rPr>
        <w:t xml:space="preserve"> </w:t>
      </w:r>
      <w:r w:rsidRPr="00EA14CB">
        <w:rPr>
          <w:rStyle w:val="Strong"/>
          <w:rFonts w:ascii="Calibri" w:hAnsi="Calibri"/>
          <w:sz w:val="22"/>
          <w:szCs w:val="22"/>
        </w:rPr>
        <w:t>– Lansing, MI</w:t>
      </w:r>
    </w:p>
    <w:p w:rsidR="007C26E9" w:rsidRPr="00EA14CB" w:rsidRDefault="00E85104" w:rsidP="007C26E9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 xml:space="preserve"> Solution   </w:t>
      </w:r>
      <w:r w:rsidR="00C20FE2" w:rsidRPr="00EA14CB">
        <w:rPr>
          <w:rStyle w:val="Strong"/>
          <w:rFonts w:ascii="Calibri" w:hAnsi="Calibri"/>
          <w:sz w:val="22"/>
          <w:szCs w:val="22"/>
        </w:rPr>
        <w:t>Architect</w:t>
      </w:r>
      <w:r w:rsidR="00526E93" w:rsidRPr="00EA14CB">
        <w:rPr>
          <w:rStyle w:val="Strong"/>
          <w:rFonts w:ascii="Calibri" w:hAnsi="Calibri"/>
          <w:sz w:val="22"/>
          <w:szCs w:val="22"/>
        </w:rPr>
        <w:t>/Sr. Java Developer</w:t>
      </w:r>
    </w:p>
    <w:p w:rsidR="007C26E9" w:rsidRPr="00EA14CB" w:rsidRDefault="007C26E9" w:rsidP="007C26E9">
      <w:pPr>
        <w:numPr>
          <w:ilvl w:val="0"/>
          <w:numId w:val="4"/>
        </w:numPr>
        <w:rPr>
          <w:rFonts w:ascii="Calibri" w:hAnsi="Calibri" w:cs="Arial"/>
          <w:b/>
          <w:bCs/>
          <w:sz w:val="22"/>
          <w:szCs w:val="22"/>
        </w:rPr>
      </w:pPr>
      <w:r w:rsidRPr="00EA14CB">
        <w:rPr>
          <w:rFonts w:ascii="Calibri" w:eastAsia="Arial Unicode MS" w:hAnsi="Calibri" w:cs="Arial"/>
          <w:sz w:val="22"/>
          <w:szCs w:val="22"/>
        </w:rPr>
        <w:t xml:space="preserve">Customized </w:t>
      </w:r>
      <w:r w:rsidR="00363014" w:rsidRPr="00EA14CB">
        <w:rPr>
          <w:rFonts w:ascii="Calibri" w:eastAsia="Arial Unicode MS" w:hAnsi="Calibri" w:cs="Arial"/>
          <w:sz w:val="22"/>
          <w:szCs w:val="22"/>
        </w:rPr>
        <w:t>Oracle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 OIM PS2 11.1.2.2 &amp; OAM, </w:t>
      </w:r>
      <w:r w:rsidRPr="00EA14CB">
        <w:rPr>
          <w:rFonts w:ascii="Calibri" w:hAnsi="Calibri"/>
          <w:sz w:val="22"/>
          <w:szCs w:val="22"/>
        </w:rPr>
        <w:t xml:space="preserve">ODSEE </w:t>
      </w:r>
      <w:r w:rsidR="00986089" w:rsidRPr="00EA14CB">
        <w:rPr>
          <w:rFonts w:ascii="Calibri" w:hAnsi="Calibri"/>
          <w:sz w:val="22"/>
          <w:szCs w:val="22"/>
        </w:rPr>
        <w:t>LDAP</w:t>
      </w:r>
      <w:r w:rsidR="00986089" w:rsidRPr="00EA14CB">
        <w:rPr>
          <w:rFonts w:ascii="Calibri" w:eastAsia="Arial Unicode MS" w:hAnsi="Calibri" w:cs="Arial"/>
          <w:sz w:val="22"/>
          <w:szCs w:val="22"/>
        </w:rPr>
        <w:t>,</w:t>
      </w:r>
      <w:r w:rsidRPr="00EA14CB">
        <w:rPr>
          <w:rFonts w:ascii="Calibri" w:hAnsi="Calibri"/>
          <w:bCs/>
          <w:sz w:val="22"/>
          <w:szCs w:val="22"/>
        </w:rPr>
        <w:t xml:space="preserve"> OAAM,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 Design </w:t>
      </w:r>
      <w:r w:rsidR="00986089" w:rsidRPr="00EA14CB">
        <w:rPr>
          <w:rFonts w:ascii="Calibri" w:eastAsia="Arial Unicode MS" w:hAnsi="Calibri" w:cs="Arial"/>
          <w:sz w:val="22"/>
          <w:szCs w:val="22"/>
        </w:rPr>
        <w:t>Console</w:t>
      </w:r>
      <w:r w:rsidR="00986089" w:rsidRPr="00EA14CB">
        <w:rPr>
          <w:rFonts w:ascii="Calibri" w:hAnsi="Calibri"/>
          <w:sz w:val="22"/>
          <w:szCs w:val="22"/>
        </w:rPr>
        <w:t>,</w:t>
      </w:r>
      <w:r w:rsidR="00AE11F6" w:rsidRPr="00EA14CB">
        <w:rPr>
          <w:rFonts w:ascii="Calibri" w:hAnsi="Calibri"/>
          <w:sz w:val="22"/>
          <w:szCs w:val="22"/>
        </w:rPr>
        <w:t xml:space="preserve"> OIG,</w:t>
      </w:r>
      <w:r w:rsidR="00986089" w:rsidRPr="00EA14CB">
        <w:rPr>
          <w:rFonts w:ascii="Calibri" w:hAnsi="Calibri"/>
          <w:sz w:val="22"/>
          <w:szCs w:val="22"/>
        </w:rPr>
        <w:t xml:space="preserve"> </w:t>
      </w:r>
      <w:r w:rsidR="00986089" w:rsidRPr="00EA14CB">
        <w:rPr>
          <w:rFonts w:ascii="Calibri" w:hAnsi="Calibri"/>
          <w:bCs/>
          <w:sz w:val="22"/>
          <w:szCs w:val="22"/>
        </w:rPr>
        <w:t>OID</w:t>
      </w:r>
      <w:r w:rsidRPr="00EA14CB">
        <w:rPr>
          <w:rFonts w:ascii="Calibri" w:hAnsi="Calibri"/>
          <w:bCs/>
          <w:sz w:val="22"/>
          <w:szCs w:val="22"/>
        </w:rPr>
        <w:t>,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 OUD, OVD with ADF, </w:t>
      </w:r>
      <w:r w:rsidR="00986089" w:rsidRPr="00EA14CB">
        <w:rPr>
          <w:rFonts w:ascii="Calibri" w:eastAsia="Arial Unicode MS" w:hAnsi="Calibri" w:cs="Arial"/>
          <w:sz w:val="22"/>
          <w:szCs w:val="22"/>
        </w:rPr>
        <w:t>BPEL</w:t>
      </w:r>
      <w:r w:rsidR="00986089" w:rsidRPr="00EA14CB">
        <w:rPr>
          <w:rFonts w:ascii="Calibri" w:hAnsi="Calibri"/>
          <w:bCs/>
          <w:sz w:val="22"/>
          <w:szCs w:val="22"/>
        </w:rPr>
        <w:t xml:space="preserve">, </w:t>
      </w:r>
      <w:r w:rsidR="00795B34">
        <w:rPr>
          <w:rStyle w:val="Strong"/>
          <w:rFonts w:ascii="Calibri" w:hAnsi="Calibri"/>
          <w:b w:val="0"/>
          <w:sz w:val="22"/>
          <w:szCs w:val="22"/>
        </w:rPr>
        <w:t xml:space="preserve">Python, </w:t>
      </w:r>
      <w:r w:rsidR="00795B34" w:rsidRPr="00EA14CB">
        <w:rPr>
          <w:rStyle w:val="Strong"/>
          <w:rFonts w:ascii="Calibri" w:hAnsi="Calibri"/>
          <w:b w:val="0"/>
          <w:sz w:val="22"/>
          <w:szCs w:val="22"/>
        </w:rPr>
        <w:t>Perl,</w:t>
      </w:r>
      <w:r w:rsidR="00795B34">
        <w:rPr>
          <w:rStyle w:val="Strong"/>
          <w:rFonts w:ascii="Calibri" w:hAnsi="Calibri"/>
          <w:b w:val="0"/>
          <w:sz w:val="22"/>
          <w:szCs w:val="22"/>
        </w:rPr>
        <w:t xml:space="preserve"> </w:t>
      </w:r>
      <w:r w:rsidR="00986089" w:rsidRPr="00EA14CB">
        <w:rPr>
          <w:rFonts w:ascii="Calibri" w:hAnsi="Calibri"/>
          <w:bCs/>
          <w:sz w:val="22"/>
          <w:szCs w:val="22"/>
        </w:rPr>
        <w:t>SOA</w:t>
      </w:r>
      <w:r w:rsidRPr="00EA14CB">
        <w:rPr>
          <w:rFonts w:ascii="Calibri" w:hAnsi="Calibri"/>
          <w:bCs/>
          <w:sz w:val="22"/>
          <w:szCs w:val="22"/>
        </w:rPr>
        <w:t>, OSB,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 OBIEE, design console in Linux</w:t>
      </w:r>
      <w:r w:rsidR="00363014" w:rsidRPr="00EA14CB">
        <w:rPr>
          <w:rFonts w:ascii="Calibri" w:eastAsia="Arial Unicode MS" w:hAnsi="Calibri" w:cs="Arial"/>
          <w:sz w:val="22"/>
          <w:szCs w:val="22"/>
        </w:rPr>
        <w:t>.</w:t>
      </w:r>
    </w:p>
    <w:p w:rsidR="00C43BF7" w:rsidRPr="00EA14CB" w:rsidRDefault="00176875" w:rsidP="007C26E9">
      <w:pPr>
        <w:numPr>
          <w:ilvl w:val="0"/>
          <w:numId w:val="4"/>
        </w:numPr>
        <w:rPr>
          <w:rFonts w:ascii="Calibri" w:hAnsi="Calibri" w:cs="Arial"/>
          <w:b/>
          <w:bCs/>
          <w:sz w:val="22"/>
          <w:szCs w:val="22"/>
        </w:rPr>
      </w:pPr>
      <w:r w:rsidRPr="00EA14CB">
        <w:rPr>
          <w:rFonts w:ascii="Calibri" w:eastAsia="Arial Unicode MS" w:hAnsi="Calibri" w:cs="Arial"/>
          <w:sz w:val="22"/>
          <w:szCs w:val="22"/>
        </w:rPr>
        <w:t>Developed</w:t>
      </w:r>
      <w:r w:rsidR="00C43BF7" w:rsidRPr="00EA14CB">
        <w:rPr>
          <w:rFonts w:ascii="Calibri" w:eastAsia="Arial Unicode MS" w:hAnsi="Calibri" w:cs="Arial"/>
          <w:sz w:val="22"/>
          <w:szCs w:val="22"/>
        </w:rPr>
        <w:t xml:space="preserve"> Java classes, XML,</w:t>
      </w:r>
      <w:r w:rsidR="00CA540D" w:rsidRPr="00EA14CB">
        <w:rPr>
          <w:rFonts w:ascii="Calibri" w:hAnsi="Calibri"/>
          <w:color w:val="000000"/>
          <w:sz w:val="22"/>
          <w:szCs w:val="22"/>
        </w:rPr>
        <w:t xml:space="preserve"> </w:t>
      </w:r>
      <w:r w:rsidR="00DD54B9">
        <w:rPr>
          <w:rFonts w:ascii="Calibri" w:hAnsi="Calibri"/>
          <w:color w:val="000000"/>
          <w:sz w:val="22"/>
          <w:szCs w:val="22"/>
        </w:rPr>
        <w:t>Spring,</w:t>
      </w:r>
      <w:r w:rsidR="004134BF" w:rsidRPr="004134BF">
        <w:rPr>
          <w:rStyle w:val="st"/>
        </w:rPr>
        <w:t xml:space="preserve"> </w:t>
      </w:r>
      <w:r w:rsidR="004134BF">
        <w:rPr>
          <w:rStyle w:val="st"/>
        </w:rPr>
        <w:t xml:space="preserve">KornShell, </w:t>
      </w:r>
      <w:r w:rsidR="004134BF">
        <w:t>bash,</w:t>
      </w:r>
      <w:r w:rsidR="00DD54B9">
        <w:rPr>
          <w:rFonts w:ascii="Calibri" w:hAnsi="Calibri"/>
          <w:color w:val="000000"/>
          <w:sz w:val="22"/>
          <w:szCs w:val="22"/>
        </w:rPr>
        <w:t xml:space="preserve"> </w:t>
      </w:r>
      <w:r w:rsidR="00DD54B9" w:rsidRPr="00EA14CB">
        <w:rPr>
          <w:rFonts w:ascii="Calibri" w:eastAsia="Arial Unicode MS" w:hAnsi="Calibri" w:cs="Arial"/>
          <w:sz w:val="22"/>
          <w:szCs w:val="22"/>
        </w:rPr>
        <w:t>and</w:t>
      </w:r>
      <w:r w:rsidR="00C43BF7" w:rsidRPr="00EA14CB">
        <w:rPr>
          <w:rFonts w:ascii="Calibri" w:eastAsia="Arial Unicode MS" w:hAnsi="Calibri" w:cs="Arial"/>
          <w:sz w:val="22"/>
          <w:szCs w:val="22"/>
        </w:rPr>
        <w:t xml:space="preserve"> Plugins to customize OIM</w:t>
      </w:r>
      <w:r w:rsidR="00363014" w:rsidRPr="00EA14CB">
        <w:rPr>
          <w:rFonts w:ascii="Calibri" w:eastAsia="Arial Unicode MS" w:hAnsi="Calibri" w:cs="Arial"/>
          <w:sz w:val="22"/>
          <w:szCs w:val="22"/>
        </w:rPr>
        <w:t>.</w:t>
      </w:r>
      <w:r w:rsidR="00C43BF7" w:rsidRPr="00EA14CB">
        <w:rPr>
          <w:rFonts w:ascii="Calibri" w:eastAsia="Arial Unicode MS" w:hAnsi="Calibri" w:cs="Arial"/>
          <w:sz w:val="22"/>
          <w:szCs w:val="22"/>
        </w:rPr>
        <w:t xml:space="preserve"> </w:t>
      </w:r>
    </w:p>
    <w:p w:rsidR="007C26E9" w:rsidRPr="00EA14CB" w:rsidRDefault="007C26E9" w:rsidP="007C26E9">
      <w:pPr>
        <w:numPr>
          <w:ilvl w:val="0"/>
          <w:numId w:val="4"/>
        </w:numPr>
        <w:rPr>
          <w:rFonts w:ascii="Calibri" w:hAnsi="Calibri"/>
          <w:bCs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Gather</w:t>
      </w:r>
      <w:r w:rsidR="00363014" w:rsidRPr="00EA14CB">
        <w:rPr>
          <w:rFonts w:ascii="Calibri" w:hAnsi="Calibri"/>
          <w:sz w:val="22"/>
          <w:szCs w:val="22"/>
        </w:rPr>
        <w:t>ed</w:t>
      </w:r>
      <w:r w:rsidRPr="00EA14CB">
        <w:rPr>
          <w:rFonts w:ascii="Calibri" w:hAnsi="Calibri"/>
          <w:sz w:val="22"/>
          <w:szCs w:val="22"/>
        </w:rPr>
        <w:t xml:space="preserve"> requirements and creating business for HIPAA/SOA and technical documentation</w:t>
      </w:r>
    </w:p>
    <w:p w:rsidR="00CC3271" w:rsidRPr="00EA14CB" w:rsidRDefault="005B06BE" w:rsidP="007C26E9">
      <w:pPr>
        <w:numPr>
          <w:ilvl w:val="0"/>
          <w:numId w:val="4"/>
        </w:numPr>
        <w:rPr>
          <w:rFonts w:ascii="Calibri" w:hAnsi="Calibri"/>
          <w:bCs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Installed</w:t>
      </w:r>
      <w:r w:rsidR="00CC3271" w:rsidRPr="00EA14CB">
        <w:rPr>
          <w:rFonts w:ascii="Calibri" w:hAnsi="Calibri"/>
          <w:sz w:val="22"/>
          <w:szCs w:val="22"/>
        </w:rPr>
        <w:t xml:space="preserve"> Connectors such as AD, </w:t>
      </w:r>
      <w:r w:rsidR="00575902" w:rsidRPr="00EA14CB">
        <w:rPr>
          <w:rFonts w:ascii="Calibri" w:hAnsi="Calibri"/>
          <w:sz w:val="22"/>
          <w:szCs w:val="22"/>
        </w:rPr>
        <w:t>ADFS</w:t>
      </w:r>
      <w:r w:rsidR="00040CBB" w:rsidRPr="00EA14CB">
        <w:rPr>
          <w:rFonts w:ascii="Calibri" w:hAnsi="Calibri"/>
          <w:sz w:val="22"/>
          <w:szCs w:val="22"/>
        </w:rPr>
        <w:t>, OID</w:t>
      </w:r>
      <w:r w:rsidR="00CA6C6D" w:rsidRPr="00EA14CB">
        <w:rPr>
          <w:rFonts w:ascii="Calibri" w:hAnsi="Calibri"/>
          <w:sz w:val="22"/>
          <w:szCs w:val="22"/>
        </w:rPr>
        <w:t>,</w:t>
      </w:r>
      <w:r w:rsidR="00CA6C6D" w:rsidRPr="00EA14CB">
        <w:rPr>
          <w:rFonts w:ascii="Calibri" w:eastAsia="Times New Roman" w:hAnsi="Calibri"/>
          <w:bCs/>
          <w:caps/>
          <w:sz w:val="22"/>
          <w:szCs w:val="22"/>
          <w:lang w:eastAsia="en-US"/>
        </w:rPr>
        <w:t xml:space="preserve"> OPAM,</w:t>
      </w:r>
      <w:r w:rsidR="00575902" w:rsidRPr="00EA14CB">
        <w:rPr>
          <w:rFonts w:ascii="Calibri" w:hAnsi="Calibri"/>
          <w:sz w:val="22"/>
          <w:szCs w:val="22"/>
        </w:rPr>
        <w:t xml:space="preserve"> </w:t>
      </w:r>
      <w:r w:rsidR="00CC3271" w:rsidRPr="00EA14CB">
        <w:rPr>
          <w:rFonts w:ascii="Calibri" w:hAnsi="Calibri"/>
          <w:sz w:val="22"/>
          <w:szCs w:val="22"/>
        </w:rPr>
        <w:t xml:space="preserve">SAP, </w:t>
      </w:r>
      <w:r w:rsidR="00363014" w:rsidRPr="00EA14CB">
        <w:rPr>
          <w:rFonts w:ascii="Calibri" w:hAnsi="Calibri"/>
          <w:sz w:val="22"/>
          <w:szCs w:val="22"/>
        </w:rPr>
        <w:t>Oracle</w:t>
      </w:r>
      <w:r w:rsidR="00CC3271" w:rsidRPr="00EA14CB">
        <w:rPr>
          <w:rFonts w:ascii="Calibri" w:hAnsi="Calibri"/>
          <w:sz w:val="22"/>
          <w:szCs w:val="22"/>
        </w:rPr>
        <w:t xml:space="preserve">, EBS, </w:t>
      </w:r>
      <w:r w:rsidR="004A67EA">
        <w:rPr>
          <w:rStyle w:val="Strong"/>
          <w:rFonts w:ascii="Calibri" w:hAnsi="Calibri"/>
          <w:b w:val="0"/>
          <w:sz w:val="22"/>
          <w:szCs w:val="22"/>
        </w:rPr>
        <w:t xml:space="preserve">Angular.js 2, </w:t>
      </w:r>
      <w:r w:rsidR="00CC3271" w:rsidRPr="00EA14CB">
        <w:rPr>
          <w:rFonts w:ascii="Calibri" w:hAnsi="Calibri"/>
          <w:sz w:val="22"/>
          <w:szCs w:val="22"/>
        </w:rPr>
        <w:t xml:space="preserve">PeopleSoft, LDAP, </w:t>
      </w:r>
      <w:r w:rsidR="00040CBB" w:rsidRPr="00EA14CB">
        <w:rPr>
          <w:rFonts w:ascii="Calibri" w:hAnsi="Calibri"/>
          <w:sz w:val="22"/>
          <w:szCs w:val="22"/>
        </w:rPr>
        <w:t>ICF Java</w:t>
      </w:r>
      <w:r w:rsidR="006113FA" w:rsidRPr="00EA14CB">
        <w:rPr>
          <w:rFonts w:ascii="Calibri" w:hAnsi="Calibri"/>
          <w:sz w:val="22"/>
          <w:szCs w:val="22"/>
        </w:rPr>
        <w:t xml:space="preserve"> connector</w:t>
      </w:r>
      <w:r w:rsidR="00AB4BCD" w:rsidRPr="00EA14CB">
        <w:rPr>
          <w:rFonts w:ascii="Calibri" w:hAnsi="Calibri"/>
          <w:sz w:val="22"/>
          <w:szCs w:val="22"/>
        </w:rPr>
        <w:t>,</w:t>
      </w:r>
      <w:r w:rsidR="00C6326E" w:rsidRPr="00EA14CB">
        <w:rPr>
          <w:rFonts w:ascii="Calibri" w:hAnsi="Calibri"/>
          <w:sz w:val="22"/>
          <w:szCs w:val="22"/>
        </w:rPr>
        <w:t xml:space="preserve"> </w:t>
      </w:r>
      <w:r w:rsidR="00CA6C6D" w:rsidRPr="00EA14CB">
        <w:rPr>
          <w:rFonts w:ascii="Calibri" w:hAnsi="Calibri"/>
          <w:sz w:val="22"/>
          <w:szCs w:val="22"/>
        </w:rPr>
        <w:t>OIG,</w:t>
      </w:r>
      <w:r w:rsidR="00AB4BCD" w:rsidRPr="00EA14CB">
        <w:rPr>
          <w:rFonts w:ascii="Calibri" w:hAnsi="Calibri"/>
          <w:sz w:val="22"/>
          <w:szCs w:val="22"/>
        </w:rPr>
        <w:t xml:space="preserve"> OID, </w:t>
      </w:r>
      <w:r w:rsidR="00040CBB" w:rsidRPr="00EA14CB">
        <w:rPr>
          <w:rFonts w:ascii="Calibri" w:hAnsi="Calibri"/>
          <w:sz w:val="22"/>
          <w:szCs w:val="22"/>
        </w:rPr>
        <w:t>OVD</w:t>
      </w:r>
      <w:r w:rsidR="00363014" w:rsidRPr="00EA14CB">
        <w:rPr>
          <w:rFonts w:ascii="Calibri" w:hAnsi="Calibri"/>
          <w:sz w:val="22"/>
          <w:szCs w:val="22"/>
        </w:rPr>
        <w:t>,</w:t>
      </w:r>
      <w:r w:rsidR="00040CBB" w:rsidRPr="00EA14CB">
        <w:rPr>
          <w:rFonts w:ascii="Calibri" w:hAnsi="Calibri"/>
          <w:sz w:val="22"/>
          <w:szCs w:val="22"/>
        </w:rPr>
        <w:t xml:space="preserve"> </w:t>
      </w:r>
      <w:r w:rsidR="00E2025C" w:rsidRPr="00EA14CB">
        <w:rPr>
          <w:rFonts w:ascii="Calibri" w:hAnsi="Calibri"/>
          <w:sz w:val="22"/>
          <w:szCs w:val="22"/>
        </w:rPr>
        <w:t>etc</w:t>
      </w:r>
      <w:r w:rsidR="00363014" w:rsidRPr="00EA14CB">
        <w:rPr>
          <w:rFonts w:ascii="Calibri" w:hAnsi="Calibri"/>
          <w:sz w:val="22"/>
          <w:szCs w:val="22"/>
        </w:rPr>
        <w:t>.</w:t>
      </w:r>
    </w:p>
    <w:p w:rsidR="003975F0" w:rsidRPr="00EA14CB" w:rsidRDefault="003975F0" w:rsidP="003975F0">
      <w:pPr>
        <w:pStyle w:val="ListParagraph"/>
        <w:numPr>
          <w:ilvl w:val="0"/>
          <w:numId w:val="4"/>
        </w:numPr>
        <w:rPr>
          <w:rFonts w:ascii="Calibri" w:hAnsi="Calibri"/>
          <w:b/>
          <w:bCs/>
          <w:sz w:val="22"/>
          <w:szCs w:val="22"/>
        </w:rPr>
      </w:pPr>
      <w:r w:rsidRPr="00EA14CB">
        <w:rPr>
          <w:rFonts w:ascii="Calibri" w:hAnsi="Calibri" w:cs="Arial"/>
          <w:bCs/>
          <w:sz w:val="22"/>
          <w:szCs w:val="22"/>
        </w:rPr>
        <w:t>Utilized the RBAC Lifecycle and implemented ABAC in the IAM System</w:t>
      </w:r>
    </w:p>
    <w:p w:rsidR="005B06BE" w:rsidRPr="00EA14CB" w:rsidRDefault="005B06BE" w:rsidP="005B06BE">
      <w:pPr>
        <w:numPr>
          <w:ilvl w:val="0"/>
          <w:numId w:val="4"/>
        </w:numPr>
        <w:rPr>
          <w:rFonts w:ascii="Calibri" w:hAnsi="Calibri"/>
          <w:bCs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Modified</w:t>
      </w:r>
      <w:r w:rsidR="00CC3271" w:rsidRPr="00EA14CB">
        <w:rPr>
          <w:rFonts w:ascii="Calibri" w:hAnsi="Calibri"/>
          <w:sz w:val="22"/>
          <w:szCs w:val="22"/>
        </w:rPr>
        <w:t xml:space="preserve"> the Lookup.OU, </w:t>
      </w:r>
      <w:r w:rsidR="00E2025C" w:rsidRPr="00EA14CB">
        <w:rPr>
          <w:rFonts w:ascii="Calibri" w:hAnsi="Calibri"/>
          <w:sz w:val="22"/>
          <w:szCs w:val="22"/>
        </w:rPr>
        <w:t>Lookup.UM,</w:t>
      </w:r>
      <w:r w:rsidR="00CC3271" w:rsidRPr="00EA14CB">
        <w:rPr>
          <w:rFonts w:ascii="Calibri" w:hAnsi="Calibri"/>
          <w:sz w:val="22"/>
          <w:szCs w:val="22"/>
        </w:rPr>
        <w:t xml:space="preserve"> Lookup.LDS, Lookup.ActiveDirectory </w:t>
      </w:r>
      <w:r w:rsidR="002841B7" w:rsidRPr="00EA14CB">
        <w:rPr>
          <w:rFonts w:ascii="Calibri" w:hAnsi="Calibri"/>
          <w:sz w:val="22"/>
          <w:szCs w:val="22"/>
        </w:rPr>
        <w:t>etc.</w:t>
      </w:r>
      <w:r w:rsidR="00CC3271" w:rsidRPr="00EA14CB">
        <w:rPr>
          <w:rFonts w:ascii="Calibri" w:hAnsi="Calibri"/>
          <w:sz w:val="22"/>
          <w:szCs w:val="22"/>
        </w:rPr>
        <w:t>…</w:t>
      </w:r>
    </w:p>
    <w:p w:rsidR="00CC3271" w:rsidRPr="00EA14CB" w:rsidRDefault="005B06BE" w:rsidP="006F5EEB">
      <w:pPr>
        <w:numPr>
          <w:ilvl w:val="0"/>
          <w:numId w:val="4"/>
        </w:numPr>
        <w:rPr>
          <w:rFonts w:ascii="Calibri" w:hAnsi="Calibri"/>
          <w:bCs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Executed</w:t>
      </w:r>
      <w:r w:rsidR="00CC3271" w:rsidRPr="00EA14CB">
        <w:rPr>
          <w:rFonts w:ascii="Calibri" w:hAnsi="Calibri"/>
          <w:sz w:val="22"/>
          <w:szCs w:val="22"/>
        </w:rPr>
        <w:t xml:space="preserve"> the Design Console to create Resource Objects, Process Objects, Reconciliation rules, extending attributes, </w:t>
      </w:r>
      <w:r w:rsidR="00797F90" w:rsidRPr="00EA14CB">
        <w:rPr>
          <w:rFonts w:ascii="Calibri" w:hAnsi="Calibri"/>
          <w:color w:val="000000"/>
          <w:sz w:val="22"/>
          <w:szCs w:val="22"/>
        </w:rPr>
        <w:t xml:space="preserve">Node.js, </w:t>
      </w:r>
      <w:r w:rsidR="006F5EEB" w:rsidRPr="00EA14CB">
        <w:rPr>
          <w:rFonts w:ascii="Calibri" w:hAnsi="Calibri"/>
          <w:color w:val="000000"/>
          <w:sz w:val="22"/>
          <w:szCs w:val="22"/>
        </w:rPr>
        <w:t xml:space="preserve">Solr Lucence, </w:t>
      </w:r>
      <w:r w:rsidR="00CC3271" w:rsidRPr="00EA14CB">
        <w:rPr>
          <w:rFonts w:ascii="Calibri" w:hAnsi="Calibri"/>
          <w:sz w:val="22"/>
          <w:szCs w:val="22"/>
        </w:rPr>
        <w:t>etc</w:t>
      </w:r>
      <w:r w:rsidR="00363014" w:rsidRPr="00EA14CB">
        <w:rPr>
          <w:rFonts w:ascii="Calibri" w:hAnsi="Calibri"/>
          <w:sz w:val="22"/>
          <w:szCs w:val="22"/>
        </w:rPr>
        <w:t>.</w:t>
      </w:r>
    </w:p>
    <w:p w:rsidR="002B1F28" w:rsidRPr="00EA14CB" w:rsidRDefault="002B1F28" w:rsidP="002B1F28">
      <w:pPr>
        <w:numPr>
          <w:ilvl w:val="0"/>
          <w:numId w:val="4"/>
        </w:numPr>
        <w:rPr>
          <w:rFonts w:ascii="Calibri" w:hAnsi="Calibri"/>
          <w:bCs/>
          <w:sz w:val="22"/>
          <w:szCs w:val="22"/>
        </w:rPr>
      </w:pPr>
      <w:r w:rsidRPr="00EA14CB">
        <w:rPr>
          <w:rFonts w:ascii="Calibri" w:hAnsi="Calibri"/>
          <w:bCs/>
          <w:sz w:val="22"/>
          <w:szCs w:val="22"/>
        </w:rPr>
        <w:t xml:space="preserve">Executed Informatics, DataStage, PL/SQL, </w:t>
      </w:r>
      <w:r w:rsidR="00206A03" w:rsidRPr="00EA14CB">
        <w:rPr>
          <w:rFonts w:ascii="Calibri" w:eastAsia="Arial Unicode MS" w:hAnsi="Calibri" w:cs="Arial"/>
          <w:sz w:val="22"/>
          <w:szCs w:val="22"/>
        </w:rPr>
        <w:t>Hadoop</w:t>
      </w:r>
      <w:r w:rsidRPr="00EA14CB">
        <w:rPr>
          <w:rFonts w:ascii="Calibri" w:eastAsia="Arial Unicode MS" w:hAnsi="Calibri" w:cs="Arial"/>
          <w:sz w:val="22"/>
          <w:szCs w:val="22"/>
        </w:rPr>
        <w:t>,</w:t>
      </w:r>
      <w:r w:rsidR="00206A03" w:rsidRPr="00EA14CB">
        <w:rPr>
          <w:rStyle w:val="Strong"/>
          <w:rFonts w:ascii="Calibri" w:hAnsi="Calibri"/>
          <w:b w:val="0"/>
          <w:sz w:val="22"/>
          <w:szCs w:val="22"/>
        </w:rPr>
        <w:t xml:space="preserve"> Yarn, Pig, Hive,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 </w:t>
      </w:r>
      <w:r w:rsidRPr="00EA14CB">
        <w:rPr>
          <w:rFonts w:ascii="Calibri" w:hAnsi="Calibri"/>
          <w:sz w:val="22"/>
          <w:szCs w:val="22"/>
        </w:rPr>
        <w:t>Cassandra</w:t>
      </w:r>
      <w:r w:rsidR="00206A03" w:rsidRPr="00EA14CB">
        <w:rPr>
          <w:rFonts w:ascii="Calibri" w:hAnsi="Calibri"/>
          <w:sz w:val="22"/>
          <w:szCs w:val="22"/>
        </w:rPr>
        <w:t>,</w:t>
      </w:r>
      <w:r w:rsidRPr="00EA14CB">
        <w:rPr>
          <w:rFonts w:ascii="Calibri" w:hAnsi="Calibri"/>
          <w:sz w:val="22"/>
          <w:szCs w:val="22"/>
        </w:rPr>
        <w:t xml:space="preserve"> </w:t>
      </w:r>
      <w:r w:rsidRPr="00EA14CB">
        <w:rPr>
          <w:rFonts w:ascii="Calibri" w:hAnsi="Calibri"/>
          <w:bCs/>
          <w:sz w:val="22"/>
          <w:szCs w:val="22"/>
        </w:rPr>
        <w:t>SPOOL, ETL tools etc...</w:t>
      </w:r>
    </w:p>
    <w:p w:rsidR="00020610" w:rsidRPr="00EA14CB" w:rsidRDefault="005B06BE" w:rsidP="007C26E9">
      <w:pPr>
        <w:numPr>
          <w:ilvl w:val="0"/>
          <w:numId w:val="4"/>
        </w:numPr>
        <w:rPr>
          <w:rFonts w:ascii="Calibri" w:hAnsi="Calibri"/>
          <w:bCs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Converted</w:t>
      </w:r>
      <w:r w:rsidR="00020610" w:rsidRPr="00EA14CB">
        <w:rPr>
          <w:rFonts w:ascii="Calibri" w:hAnsi="Calibri"/>
          <w:sz w:val="22"/>
          <w:szCs w:val="22"/>
        </w:rPr>
        <w:t xml:space="preserve"> from Sun IDM in production to OIM and add a TAM LDAP Java plugin</w:t>
      </w:r>
      <w:r w:rsidR="00363014" w:rsidRPr="00EA14CB">
        <w:rPr>
          <w:rFonts w:ascii="Calibri" w:hAnsi="Calibri"/>
          <w:sz w:val="22"/>
          <w:szCs w:val="22"/>
        </w:rPr>
        <w:t>.</w:t>
      </w:r>
    </w:p>
    <w:p w:rsidR="00B80294" w:rsidRPr="0076053B" w:rsidRDefault="00B80294" w:rsidP="007C26E9">
      <w:pPr>
        <w:numPr>
          <w:ilvl w:val="0"/>
          <w:numId w:val="4"/>
        </w:numPr>
        <w:rPr>
          <w:rFonts w:ascii="Calibri" w:hAnsi="Calibri"/>
          <w:bCs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TAM configuration and monitored</w:t>
      </w:r>
    </w:p>
    <w:p w:rsidR="0076053B" w:rsidRPr="0076053B" w:rsidRDefault="0076053B" w:rsidP="0076053B">
      <w:pPr>
        <w:numPr>
          <w:ilvl w:val="0"/>
          <w:numId w:val="4"/>
        </w:numPr>
        <w:rPr>
          <w:rFonts w:ascii="Calibri" w:hAnsi="Calibri"/>
          <w:bCs/>
          <w:sz w:val="22"/>
          <w:szCs w:val="22"/>
        </w:rPr>
      </w:pPr>
      <w:bookmarkStart w:id="3" w:name="_Hlk479853407"/>
      <w:r>
        <w:rPr>
          <w:rFonts w:ascii="Calibri" w:hAnsi="Calibri"/>
          <w:bCs/>
          <w:sz w:val="22"/>
          <w:szCs w:val="22"/>
        </w:rPr>
        <w:t xml:space="preserve">Configured, and customized Hyperion </w:t>
      </w:r>
    </w:p>
    <w:bookmarkEnd w:id="3"/>
    <w:p w:rsidR="00CC3271" w:rsidRPr="00EA14CB" w:rsidRDefault="005B06BE" w:rsidP="007C26E9">
      <w:pPr>
        <w:numPr>
          <w:ilvl w:val="0"/>
          <w:numId w:val="4"/>
        </w:numPr>
        <w:rPr>
          <w:rFonts w:ascii="Calibri" w:hAnsi="Calibri"/>
          <w:bCs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Developed</w:t>
      </w:r>
      <w:r w:rsidR="00CC3271" w:rsidRPr="00EA14CB">
        <w:rPr>
          <w:rFonts w:ascii="Calibri" w:hAnsi="Calibri"/>
          <w:sz w:val="22"/>
          <w:szCs w:val="22"/>
        </w:rPr>
        <w:t xml:space="preserve"> Forms, and customiz</w:t>
      </w:r>
      <w:r w:rsidR="00363014" w:rsidRPr="00EA14CB">
        <w:rPr>
          <w:rFonts w:ascii="Calibri" w:hAnsi="Calibri"/>
          <w:sz w:val="22"/>
          <w:szCs w:val="22"/>
        </w:rPr>
        <w:t>ed</w:t>
      </w:r>
      <w:r w:rsidR="00CC3271" w:rsidRPr="00EA14CB">
        <w:rPr>
          <w:rFonts w:ascii="Calibri" w:hAnsi="Calibri"/>
          <w:sz w:val="22"/>
          <w:szCs w:val="22"/>
        </w:rPr>
        <w:t xml:space="preserve"> OIM UI</w:t>
      </w:r>
      <w:r w:rsidR="00AB4BCD" w:rsidRPr="00EA14CB">
        <w:rPr>
          <w:rFonts w:ascii="Calibri" w:hAnsi="Calibri"/>
          <w:sz w:val="22"/>
          <w:szCs w:val="22"/>
        </w:rPr>
        <w:t xml:space="preserve"> in ADF and SOA workflows in BPEL/BPM</w:t>
      </w:r>
      <w:r w:rsidR="00363014" w:rsidRPr="00EA14CB">
        <w:rPr>
          <w:rFonts w:ascii="Calibri" w:hAnsi="Calibri"/>
          <w:sz w:val="22"/>
          <w:szCs w:val="22"/>
        </w:rPr>
        <w:t>.</w:t>
      </w:r>
    </w:p>
    <w:p w:rsidR="00CC3271" w:rsidRDefault="005B06BE" w:rsidP="007C26E9">
      <w:pPr>
        <w:numPr>
          <w:ilvl w:val="0"/>
          <w:numId w:val="4"/>
        </w:numPr>
        <w:rPr>
          <w:rStyle w:val="Strong"/>
          <w:rFonts w:ascii="Calibri" w:hAnsi="Calibri"/>
          <w:b w:val="0"/>
          <w:sz w:val="22"/>
          <w:szCs w:val="22"/>
        </w:rPr>
      </w:pPr>
      <w:r w:rsidRPr="00EA14CB">
        <w:rPr>
          <w:rStyle w:val="Strong"/>
          <w:rFonts w:ascii="Calibri" w:hAnsi="Calibri"/>
          <w:b w:val="0"/>
          <w:sz w:val="22"/>
          <w:szCs w:val="22"/>
        </w:rPr>
        <w:t>Created</w:t>
      </w:r>
      <w:r w:rsidR="003B2FE0" w:rsidRPr="00EA14CB">
        <w:rPr>
          <w:rStyle w:val="Strong"/>
          <w:rFonts w:ascii="Calibri" w:hAnsi="Calibri"/>
          <w:b w:val="0"/>
          <w:sz w:val="22"/>
          <w:szCs w:val="22"/>
        </w:rPr>
        <w:t xml:space="preserve"> Java code for Transformation, Plugins, </w:t>
      </w:r>
      <w:r w:rsidR="00C16A95" w:rsidRPr="00EA14CB">
        <w:rPr>
          <w:rStyle w:val="Strong"/>
          <w:rFonts w:ascii="Calibri" w:hAnsi="Calibri"/>
          <w:b w:val="0"/>
          <w:sz w:val="22"/>
          <w:szCs w:val="22"/>
        </w:rPr>
        <w:t>Schedule Tasks,</w:t>
      </w:r>
      <w:r w:rsidR="00454273" w:rsidRPr="00EA14CB">
        <w:rPr>
          <w:rStyle w:val="Strong"/>
          <w:rFonts w:ascii="Calibri" w:hAnsi="Calibri"/>
          <w:b w:val="0"/>
          <w:sz w:val="22"/>
          <w:szCs w:val="22"/>
        </w:rPr>
        <w:t xml:space="preserve"> OBIEE,</w:t>
      </w:r>
      <w:r w:rsidR="00C16A95" w:rsidRPr="00EA14CB">
        <w:rPr>
          <w:rStyle w:val="Strong"/>
          <w:rFonts w:ascii="Calibri" w:hAnsi="Calibri"/>
          <w:b w:val="0"/>
          <w:sz w:val="22"/>
          <w:szCs w:val="22"/>
        </w:rPr>
        <w:t xml:space="preserve"> </w:t>
      </w:r>
      <w:r w:rsidR="00E2025C" w:rsidRPr="00EA14CB">
        <w:rPr>
          <w:rStyle w:val="Strong"/>
          <w:rFonts w:ascii="Calibri" w:hAnsi="Calibri"/>
          <w:b w:val="0"/>
          <w:sz w:val="22"/>
          <w:szCs w:val="22"/>
        </w:rPr>
        <w:t>etc.</w:t>
      </w:r>
    </w:p>
    <w:p w:rsidR="00A72482" w:rsidRDefault="00530A10" w:rsidP="00A72482">
      <w:pPr>
        <w:pStyle w:val="ListParagraph"/>
        <w:numPr>
          <w:ilvl w:val="0"/>
          <w:numId w:val="4"/>
        </w:numPr>
        <w:rPr>
          <w:rStyle w:val="Strong"/>
          <w:rFonts w:ascii="Calibri" w:hAnsi="Calibri"/>
          <w:b w:val="0"/>
          <w:sz w:val="22"/>
          <w:szCs w:val="22"/>
        </w:rPr>
      </w:pPr>
      <w:r>
        <w:rPr>
          <w:rStyle w:val="Strong"/>
          <w:rFonts w:ascii="Calibri" w:hAnsi="Calibri"/>
          <w:b w:val="0"/>
          <w:sz w:val="22"/>
          <w:szCs w:val="22"/>
        </w:rPr>
        <w:t>Created</w:t>
      </w:r>
      <w:r w:rsidR="00A72482">
        <w:rPr>
          <w:rStyle w:val="Strong"/>
          <w:rFonts w:ascii="Calibri" w:hAnsi="Calibri"/>
          <w:b w:val="0"/>
          <w:sz w:val="22"/>
          <w:szCs w:val="22"/>
        </w:rPr>
        <w:t xml:space="preserve"> SaaS to AWS Services EC2, VPC, EBS, S3, SQS, Cloud Watch, IAM, Cloud Formation, Route 53, putty, DynamoDB, Workspace, etc.</w:t>
      </w:r>
    </w:p>
    <w:p w:rsidR="0055773D" w:rsidRPr="0055773D" w:rsidRDefault="0055773D" w:rsidP="0055773D">
      <w:pPr>
        <w:pStyle w:val="ListParagraph"/>
        <w:numPr>
          <w:ilvl w:val="0"/>
          <w:numId w:val="4"/>
        </w:numPr>
        <w:rPr>
          <w:rStyle w:val="Strong"/>
          <w:rFonts w:ascii="Calibri" w:hAnsi="Calibri"/>
          <w:b w:val="0"/>
          <w:sz w:val="22"/>
          <w:szCs w:val="22"/>
        </w:rPr>
      </w:pPr>
      <w:r>
        <w:rPr>
          <w:rStyle w:val="Strong"/>
          <w:rFonts w:ascii="Calibri" w:hAnsi="Calibri"/>
          <w:b w:val="0"/>
          <w:sz w:val="22"/>
          <w:szCs w:val="22"/>
        </w:rPr>
        <w:t>Utilized Spring Cloud, Spring Boot, Spring Batch, Spring IOC and Spring MVC, Groovy, SDKMAN, Putty, WinSCP, Spring Rest, Cygwin</w:t>
      </w:r>
    </w:p>
    <w:p w:rsidR="00C46BF8" w:rsidRPr="00EA14CB" w:rsidRDefault="00C46BF8" w:rsidP="00C46BF8">
      <w:pPr>
        <w:pStyle w:val="ListParagraph"/>
        <w:numPr>
          <w:ilvl w:val="0"/>
          <w:numId w:val="4"/>
        </w:numPr>
        <w:rPr>
          <w:rStyle w:val="Strong"/>
          <w:rFonts w:ascii="Calibri" w:hAnsi="Calibri"/>
          <w:b w:val="0"/>
          <w:sz w:val="22"/>
          <w:szCs w:val="22"/>
        </w:rPr>
      </w:pPr>
      <w:r w:rsidRPr="00EA14CB">
        <w:rPr>
          <w:rStyle w:val="Strong"/>
          <w:rFonts w:ascii="Calibri" w:hAnsi="Calibri"/>
          <w:b w:val="0"/>
          <w:sz w:val="22"/>
          <w:szCs w:val="22"/>
        </w:rPr>
        <w:t>Conformed to NIST, FERPA, HIPPA, PCI, SOX, Etc...</w:t>
      </w:r>
    </w:p>
    <w:p w:rsidR="00933F80" w:rsidRPr="00EA14CB" w:rsidRDefault="00933F80" w:rsidP="00933F80">
      <w:pPr>
        <w:pStyle w:val="ListParagraph"/>
        <w:numPr>
          <w:ilvl w:val="0"/>
          <w:numId w:val="4"/>
        </w:numPr>
        <w:rPr>
          <w:rStyle w:val="Strong"/>
          <w:rFonts w:ascii="Calibri" w:hAnsi="Calibri"/>
          <w:b w:val="0"/>
          <w:sz w:val="22"/>
          <w:szCs w:val="22"/>
        </w:rPr>
      </w:pPr>
      <w:r w:rsidRPr="00EA14CB">
        <w:rPr>
          <w:rStyle w:val="Strong"/>
          <w:rFonts w:ascii="Calibri" w:hAnsi="Calibri"/>
          <w:b w:val="0"/>
          <w:sz w:val="22"/>
          <w:szCs w:val="22"/>
        </w:rPr>
        <w:t>Used Agile Scrum with TDD</w:t>
      </w:r>
    </w:p>
    <w:p w:rsidR="00933F80" w:rsidRPr="00EA14CB" w:rsidRDefault="00933F80" w:rsidP="00933F80">
      <w:pPr>
        <w:ind w:left="720"/>
        <w:rPr>
          <w:rStyle w:val="Strong"/>
          <w:rFonts w:ascii="Calibri" w:hAnsi="Calibri"/>
          <w:b w:val="0"/>
          <w:sz w:val="22"/>
          <w:szCs w:val="22"/>
        </w:rPr>
      </w:pPr>
    </w:p>
    <w:p w:rsidR="007C26E9" w:rsidRPr="00EA14CB" w:rsidRDefault="007C26E9" w:rsidP="008E5B36">
      <w:pPr>
        <w:rPr>
          <w:rStyle w:val="Strong"/>
          <w:rFonts w:ascii="Calibri" w:hAnsi="Calibri"/>
          <w:sz w:val="22"/>
          <w:szCs w:val="22"/>
        </w:rPr>
      </w:pPr>
    </w:p>
    <w:p w:rsidR="00902D3F" w:rsidRPr="00EA14CB" w:rsidRDefault="003B2F4C" w:rsidP="008E5B36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>10/2014 – 03</w:t>
      </w:r>
      <w:r w:rsidR="007C26E9" w:rsidRPr="00EA14CB">
        <w:rPr>
          <w:rStyle w:val="Strong"/>
          <w:rFonts w:ascii="Calibri" w:hAnsi="Calibri"/>
          <w:sz w:val="22"/>
          <w:szCs w:val="22"/>
        </w:rPr>
        <w:t>/2015</w:t>
      </w:r>
    </w:p>
    <w:p w:rsidR="00902D3F" w:rsidRPr="00EA14CB" w:rsidRDefault="00902D3F" w:rsidP="008E5B36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lastRenderedPageBreak/>
        <w:t>Cox/</w:t>
      </w:r>
      <w:r w:rsidRPr="00EA14CB">
        <w:rPr>
          <w:rFonts w:ascii="Calibri" w:hAnsi="Calibri"/>
          <w:sz w:val="22"/>
          <w:szCs w:val="22"/>
        </w:rPr>
        <w:t xml:space="preserve"> </w:t>
      </w:r>
      <w:r w:rsidRPr="00EA14CB">
        <w:rPr>
          <w:rFonts w:ascii="Calibri" w:hAnsi="Calibri"/>
          <w:b/>
          <w:sz w:val="22"/>
          <w:szCs w:val="22"/>
        </w:rPr>
        <w:t>Pyramid Consulting, Inc</w:t>
      </w:r>
      <w:r w:rsidRPr="00EA14CB">
        <w:rPr>
          <w:rFonts w:ascii="Calibri" w:hAnsi="Calibri"/>
          <w:sz w:val="22"/>
          <w:szCs w:val="22"/>
        </w:rPr>
        <w:t xml:space="preserve">. </w:t>
      </w:r>
      <w:r w:rsidRPr="00EA14CB">
        <w:rPr>
          <w:rStyle w:val="Strong"/>
          <w:rFonts w:ascii="Calibri" w:hAnsi="Calibri"/>
          <w:sz w:val="22"/>
          <w:szCs w:val="22"/>
        </w:rPr>
        <w:t>– Atlanta, GA</w:t>
      </w:r>
    </w:p>
    <w:p w:rsidR="003361F3" w:rsidRPr="00EA14CB" w:rsidRDefault="00E85104" w:rsidP="008E5B36">
      <w:pPr>
        <w:rPr>
          <w:rStyle w:val="Strong"/>
          <w:rFonts w:ascii="Calibri" w:hAnsi="Calibri"/>
          <w:b w:val="0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>Solution Architect</w:t>
      </w:r>
      <w:r w:rsidR="00526E93" w:rsidRPr="00EA14CB">
        <w:rPr>
          <w:rStyle w:val="Strong"/>
          <w:rFonts w:ascii="Calibri" w:hAnsi="Calibri"/>
          <w:sz w:val="22"/>
          <w:szCs w:val="22"/>
        </w:rPr>
        <w:t>/ Sr. Java Developer</w:t>
      </w:r>
    </w:p>
    <w:p w:rsidR="00902D3F" w:rsidRPr="00EA14CB" w:rsidRDefault="00902D3F" w:rsidP="006F5EEB">
      <w:pPr>
        <w:numPr>
          <w:ilvl w:val="0"/>
          <w:numId w:val="4"/>
        </w:numPr>
        <w:rPr>
          <w:rFonts w:ascii="Calibri" w:hAnsi="Calibri" w:cs="Arial"/>
          <w:b/>
          <w:bCs/>
          <w:sz w:val="22"/>
          <w:szCs w:val="22"/>
        </w:rPr>
      </w:pPr>
      <w:r w:rsidRPr="00EA14CB">
        <w:rPr>
          <w:rFonts w:ascii="Calibri" w:eastAsia="Arial Unicode MS" w:hAnsi="Calibri" w:cs="Arial"/>
          <w:sz w:val="22"/>
          <w:szCs w:val="22"/>
        </w:rPr>
        <w:t xml:space="preserve">Customized </w:t>
      </w:r>
      <w:r w:rsidR="00363014" w:rsidRPr="00EA14CB">
        <w:rPr>
          <w:rFonts w:ascii="Calibri" w:eastAsia="Arial Unicode MS" w:hAnsi="Calibri" w:cs="Arial"/>
          <w:sz w:val="22"/>
          <w:szCs w:val="22"/>
        </w:rPr>
        <w:t>Oracle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 OIM </w:t>
      </w:r>
      <w:r w:rsidR="007851B0" w:rsidRPr="00EA14CB">
        <w:rPr>
          <w:rFonts w:ascii="Calibri" w:eastAsia="Arial Unicode MS" w:hAnsi="Calibri" w:cs="Arial"/>
          <w:sz w:val="22"/>
          <w:szCs w:val="22"/>
        </w:rPr>
        <w:t xml:space="preserve">PS2 11.1.2.2 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&amp; OAM, </w:t>
      </w:r>
      <w:r w:rsidRPr="00EA14CB">
        <w:rPr>
          <w:rFonts w:ascii="Calibri" w:hAnsi="Calibri"/>
          <w:sz w:val="22"/>
          <w:szCs w:val="22"/>
        </w:rPr>
        <w:t xml:space="preserve">ODSEE </w:t>
      </w:r>
      <w:r w:rsidR="00986089" w:rsidRPr="00EA14CB">
        <w:rPr>
          <w:rFonts w:ascii="Calibri" w:hAnsi="Calibri"/>
          <w:sz w:val="22"/>
          <w:szCs w:val="22"/>
        </w:rPr>
        <w:t>LDAP</w:t>
      </w:r>
      <w:r w:rsidR="00986089" w:rsidRPr="00EA14CB">
        <w:rPr>
          <w:rFonts w:ascii="Calibri" w:eastAsia="Arial Unicode MS" w:hAnsi="Calibri" w:cs="Arial"/>
          <w:sz w:val="22"/>
          <w:szCs w:val="22"/>
        </w:rPr>
        <w:t>,</w:t>
      </w:r>
      <w:r w:rsidRPr="00EA14CB">
        <w:rPr>
          <w:rFonts w:ascii="Calibri" w:hAnsi="Calibri"/>
          <w:bCs/>
          <w:sz w:val="22"/>
          <w:szCs w:val="22"/>
        </w:rPr>
        <w:t xml:space="preserve"> OAAM,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 Design </w:t>
      </w:r>
      <w:r w:rsidR="00986089" w:rsidRPr="00EA14CB">
        <w:rPr>
          <w:rFonts w:ascii="Calibri" w:eastAsia="Arial Unicode MS" w:hAnsi="Calibri" w:cs="Arial"/>
          <w:sz w:val="22"/>
          <w:szCs w:val="22"/>
        </w:rPr>
        <w:t>Console</w:t>
      </w:r>
      <w:r w:rsidR="00986089" w:rsidRPr="00EA14CB">
        <w:rPr>
          <w:rFonts w:ascii="Calibri" w:hAnsi="Calibri"/>
          <w:sz w:val="22"/>
          <w:szCs w:val="22"/>
        </w:rPr>
        <w:t xml:space="preserve">, </w:t>
      </w:r>
      <w:r w:rsidR="00986089" w:rsidRPr="00EA14CB">
        <w:rPr>
          <w:rFonts w:ascii="Calibri" w:hAnsi="Calibri"/>
          <w:bCs/>
          <w:sz w:val="22"/>
          <w:szCs w:val="22"/>
        </w:rPr>
        <w:t>OID</w:t>
      </w:r>
      <w:r w:rsidRPr="00EA14CB">
        <w:rPr>
          <w:rFonts w:ascii="Calibri" w:hAnsi="Calibri"/>
          <w:bCs/>
          <w:sz w:val="22"/>
          <w:szCs w:val="22"/>
        </w:rPr>
        <w:t>,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 OUD, OVD with ADF, </w:t>
      </w:r>
      <w:r w:rsidR="00986089" w:rsidRPr="00EA14CB">
        <w:rPr>
          <w:rFonts w:ascii="Calibri" w:eastAsia="Arial Unicode MS" w:hAnsi="Calibri" w:cs="Arial"/>
          <w:sz w:val="22"/>
          <w:szCs w:val="22"/>
        </w:rPr>
        <w:t>BPEL</w:t>
      </w:r>
      <w:r w:rsidR="00986089" w:rsidRPr="00EA14CB">
        <w:rPr>
          <w:rFonts w:ascii="Calibri" w:hAnsi="Calibri"/>
          <w:bCs/>
          <w:sz w:val="22"/>
          <w:szCs w:val="22"/>
        </w:rPr>
        <w:t>, SOA</w:t>
      </w:r>
      <w:r w:rsidR="00496667" w:rsidRPr="00EA14CB">
        <w:rPr>
          <w:rFonts w:ascii="Calibri" w:hAnsi="Calibri"/>
          <w:bCs/>
          <w:sz w:val="22"/>
          <w:szCs w:val="22"/>
        </w:rPr>
        <w:t xml:space="preserve">, </w:t>
      </w:r>
      <w:r w:rsidR="002E711F" w:rsidRPr="00EA14CB">
        <w:rPr>
          <w:rFonts w:ascii="Calibri" w:hAnsi="Calibri"/>
          <w:bCs/>
          <w:sz w:val="22"/>
          <w:szCs w:val="22"/>
        </w:rPr>
        <w:t xml:space="preserve">OID, </w:t>
      </w:r>
      <w:r w:rsidR="00AE11F6" w:rsidRPr="00EA14CB">
        <w:rPr>
          <w:rFonts w:ascii="Calibri" w:hAnsi="Calibri"/>
          <w:sz w:val="22"/>
          <w:szCs w:val="22"/>
        </w:rPr>
        <w:t xml:space="preserve">OIG, </w:t>
      </w:r>
      <w:r w:rsidR="00496667" w:rsidRPr="00EA14CB">
        <w:rPr>
          <w:rFonts w:ascii="Calibri" w:hAnsi="Calibri"/>
          <w:bCs/>
          <w:sz w:val="22"/>
          <w:szCs w:val="22"/>
        </w:rPr>
        <w:t>OSB,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 OBIEE,</w:t>
      </w:r>
      <w:r w:rsidR="006F5EEB" w:rsidRPr="00EA14CB">
        <w:rPr>
          <w:rFonts w:ascii="Calibri" w:eastAsia="Arial Unicode MS" w:hAnsi="Calibri" w:cs="Arial"/>
          <w:sz w:val="22"/>
          <w:szCs w:val="22"/>
        </w:rPr>
        <w:t xml:space="preserve"> Solr Lucence,</w:t>
      </w:r>
      <w:r w:rsidR="00795B34" w:rsidRPr="00795B34">
        <w:rPr>
          <w:rStyle w:val="Strong"/>
          <w:rFonts w:ascii="Calibri" w:hAnsi="Calibri"/>
          <w:b w:val="0"/>
          <w:sz w:val="22"/>
          <w:szCs w:val="22"/>
        </w:rPr>
        <w:t xml:space="preserve"> </w:t>
      </w:r>
      <w:r w:rsidR="00795B34">
        <w:rPr>
          <w:rStyle w:val="Strong"/>
          <w:rFonts w:ascii="Calibri" w:hAnsi="Calibri"/>
          <w:b w:val="0"/>
          <w:sz w:val="22"/>
          <w:szCs w:val="22"/>
        </w:rPr>
        <w:t xml:space="preserve">Python, </w:t>
      </w:r>
      <w:r w:rsidR="00653DF4" w:rsidRPr="00EA14CB">
        <w:rPr>
          <w:rStyle w:val="Strong"/>
          <w:rFonts w:ascii="Calibri" w:hAnsi="Calibri"/>
          <w:b w:val="0"/>
          <w:sz w:val="22"/>
          <w:szCs w:val="22"/>
        </w:rPr>
        <w:t>Perl,</w:t>
      </w:r>
      <w:r w:rsidR="00653DF4">
        <w:rPr>
          <w:rStyle w:val="Strong"/>
          <w:rFonts w:ascii="Calibri" w:hAnsi="Calibri"/>
          <w:b w:val="0"/>
          <w:sz w:val="22"/>
          <w:szCs w:val="22"/>
        </w:rPr>
        <w:t xml:space="preserve"> </w:t>
      </w:r>
      <w:r w:rsidRPr="00EA14CB">
        <w:rPr>
          <w:rFonts w:ascii="Calibri" w:eastAsia="Arial Unicode MS" w:hAnsi="Calibri" w:cs="Arial"/>
          <w:sz w:val="22"/>
          <w:szCs w:val="22"/>
        </w:rPr>
        <w:t>design console</w:t>
      </w:r>
      <w:r w:rsidR="0090201C" w:rsidRPr="00EA14CB">
        <w:rPr>
          <w:rFonts w:ascii="Calibri" w:eastAsia="Arial Unicode MS" w:hAnsi="Calibri" w:cs="Arial"/>
          <w:sz w:val="22"/>
          <w:szCs w:val="22"/>
        </w:rPr>
        <w:t xml:space="preserve"> in Linux</w:t>
      </w:r>
      <w:r w:rsidR="00363014" w:rsidRPr="00EA14CB">
        <w:rPr>
          <w:rFonts w:ascii="Calibri" w:eastAsia="Arial Unicode MS" w:hAnsi="Calibri" w:cs="Arial"/>
          <w:sz w:val="22"/>
          <w:szCs w:val="22"/>
        </w:rPr>
        <w:t>.</w:t>
      </w:r>
    </w:p>
    <w:p w:rsidR="00902D3F" w:rsidRPr="00EA14CB" w:rsidRDefault="00902D3F" w:rsidP="00902D3F">
      <w:pPr>
        <w:numPr>
          <w:ilvl w:val="0"/>
          <w:numId w:val="4"/>
        </w:numPr>
        <w:rPr>
          <w:rStyle w:val="watch-title"/>
          <w:rFonts w:ascii="Calibri" w:hAnsi="Calibri"/>
          <w:bCs/>
          <w:sz w:val="22"/>
          <w:szCs w:val="22"/>
        </w:rPr>
      </w:pPr>
      <w:r w:rsidRPr="00EA14CB">
        <w:rPr>
          <w:rStyle w:val="watch-title"/>
          <w:rFonts w:ascii="Calibri" w:hAnsi="Calibri"/>
          <w:bCs/>
          <w:sz w:val="22"/>
          <w:szCs w:val="22"/>
        </w:rPr>
        <w:t>Creat</w:t>
      </w:r>
      <w:r w:rsidR="00363014" w:rsidRPr="00EA14CB">
        <w:rPr>
          <w:rStyle w:val="watch-title"/>
          <w:rFonts w:ascii="Calibri" w:hAnsi="Calibri"/>
          <w:bCs/>
          <w:sz w:val="22"/>
          <w:szCs w:val="22"/>
        </w:rPr>
        <w:t>ed</w:t>
      </w:r>
      <w:r w:rsidRPr="00EA14CB">
        <w:rPr>
          <w:rStyle w:val="watch-title"/>
          <w:rFonts w:ascii="Calibri" w:hAnsi="Calibri"/>
          <w:bCs/>
          <w:sz w:val="22"/>
          <w:szCs w:val="22"/>
        </w:rPr>
        <w:t xml:space="preserve"> roles, groups, organizations, permissions for the access of those pages</w:t>
      </w:r>
      <w:r w:rsidR="00363014" w:rsidRPr="00EA14CB">
        <w:rPr>
          <w:rStyle w:val="watch-title"/>
          <w:rFonts w:ascii="Calibri" w:hAnsi="Calibri"/>
          <w:bCs/>
          <w:sz w:val="22"/>
          <w:szCs w:val="22"/>
        </w:rPr>
        <w:t>.</w:t>
      </w:r>
    </w:p>
    <w:p w:rsidR="00C43BF7" w:rsidRPr="00EA14CB" w:rsidRDefault="00176875" w:rsidP="00C43BF7">
      <w:pPr>
        <w:numPr>
          <w:ilvl w:val="0"/>
          <w:numId w:val="4"/>
        </w:numPr>
        <w:rPr>
          <w:rStyle w:val="watch-title"/>
          <w:rFonts w:ascii="Calibri" w:hAnsi="Calibri" w:cs="Arial"/>
          <w:b/>
          <w:bCs/>
          <w:sz w:val="22"/>
          <w:szCs w:val="22"/>
        </w:rPr>
      </w:pPr>
      <w:r w:rsidRPr="00EA14CB">
        <w:rPr>
          <w:rFonts w:ascii="Calibri" w:eastAsia="Arial Unicode MS" w:hAnsi="Calibri" w:cs="Arial"/>
          <w:sz w:val="22"/>
          <w:szCs w:val="22"/>
        </w:rPr>
        <w:t>Developed</w:t>
      </w:r>
      <w:r w:rsidR="00C43BF7" w:rsidRPr="00EA14CB">
        <w:rPr>
          <w:rFonts w:ascii="Calibri" w:eastAsia="Arial Unicode MS" w:hAnsi="Calibri" w:cs="Arial"/>
          <w:sz w:val="22"/>
          <w:szCs w:val="22"/>
        </w:rPr>
        <w:t xml:space="preserve"> Java classes, XML, </w:t>
      </w:r>
      <w:r w:rsidR="00CA540D">
        <w:rPr>
          <w:rFonts w:ascii="Calibri" w:hAnsi="Calibri"/>
          <w:color w:val="000000"/>
          <w:sz w:val="22"/>
          <w:szCs w:val="22"/>
        </w:rPr>
        <w:t xml:space="preserve">Spring, </w:t>
      </w:r>
      <w:r w:rsidR="00C43BF7" w:rsidRPr="00EA14CB">
        <w:rPr>
          <w:rFonts w:ascii="Calibri" w:eastAsia="Arial Unicode MS" w:hAnsi="Calibri" w:cs="Arial"/>
          <w:sz w:val="22"/>
          <w:szCs w:val="22"/>
        </w:rPr>
        <w:t>and Plugins to customize OIM</w:t>
      </w:r>
      <w:r w:rsidR="00363014" w:rsidRPr="00EA14CB">
        <w:rPr>
          <w:rFonts w:ascii="Calibri" w:eastAsia="Arial Unicode MS" w:hAnsi="Calibri" w:cs="Arial"/>
          <w:sz w:val="22"/>
          <w:szCs w:val="22"/>
        </w:rPr>
        <w:t>.</w:t>
      </w:r>
      <w:r w:rsidR="00C43BF7" w:rsidRPr="00EA14CB">
        <w:rPr>
          <w:rFonts w:ascii="Calibri" w:eastAsia="Arial Unicode MS" w:hAnsi="Calibri" w:cs="Arial"/>
          <w:sz w:val="22"/>
          <w:szCs w:val="22"/>
        </w:rPr>
        <w:t xml:space="preserve"> </w:t>
      </w:r>
    </w:p>
    <w:p w:rsidR="00902D3F" w:rsidRPr="00EA14CB" w:rsidRDefault="00902D3F" w:rsidP="00902D3F">
      <w:pPr>
        <w:numPr>
          <w:ilvl w:val="0"/>
          <w:numId w:val="4"/>
        </w:numPr>
        <w:rPr>
          <w:rFonts w:ascii="Calibri" w:hAnsi="Calibri" w:cs="Arial"/>
          <w:bCs/>
          <w:sz w:val="22"/>
          <w:szCs w:val="22"/>
        </w:rPr>
      </w:pPr>
      <w:r w:rsidRPr="00EA14CB">
        <w:rPr>
          <w:rFonts w:ascii="Calibri" w:hAnsi="Calibri" w:cs="Arial"/>
          <w:bCs/>
          <w:sz w:val="22"/>
          <w:szCs w:val="22"/>
        </w:rPr>
        <w:t>BI Publishing design</w:t>
      </w:r>
      <w:r w:rsidR="009B2DBC" w:rsidRPr="00EA14CB">
        <w:rPr>
          <w:rFonts w:ascii="Calibri" w:hAnsi="Calibri" w:cs="Arial"/>
          <w:bCs/>
          <w:sz w:val="22"/>
          <w:szCs w:val="22"/>
        </w:rPr>
        <w:t>ing</w:t>
      </w:r>
      <w:r w:rsidR="00363014" w:rsidRPr="00EA14CB">
        <w:rPr>
          <w:rFonts w:ascii="Calibri" w:hAnsi="Calibri" w:cs="Arial"/>
          <w:bCs/>
          <w:sz w:val="22"/>
          <w:szCs w:val="22"/>
        </w:rPr>
        <w:t>.</w:t>
      </w:r>
    </w:p>
    <w:p w:rsidR="002B1F28" w:rsidRPr="00EA14CB" w:rsidRDefault="002B1F28" w:rsidP="002B1F28">
      <w:pPr>
        <w:numPr>
          <w:ilvl w:val="0"/>
          <w:numId w:val="4"/>
        </w:numPr>
        <w:rPr>
          <w:rFonts w:ascii="Calibri" w:hAnsi="Calibri"/>
          <w:bCs/>
          <w:sz w:val="22"/>
          <w:szCs w:val="22"/>
        </w:rPr>
      </w:pPr>
      <w:r w:rsidRPr="00EA14CB">
        <w:rPr>
          <w:rFonts w:ascii="Calibri" w:hAnsi="Calibri"/>
          <w:bCs/>
          <w:sz w:val="22"/>
          <w:szCs w:val="22"/>
        </w:rPr>
        <w:t xml:space="preserve">Executed Informatics, DataStage, PL/SQL, </w:t>
      </w:r>
      <w:r w:rsidR="005566E0" w:rsidRPr="00EA14CB">
        <w:rPr>
          <w:rStyle w:val="Strong"/>
          <w:rFonts w:ascii="Calibri" w:hAnsi="Calibri"/>
          <w:b w:val="0"/>
          <w:sz w:val="22"/>
          <w:szCs w:val="22"/>
        </w:rPr>
        <w:t>Perl,</w:t>
      </w:r>
      <w:r w:rsidR="00795B34">
        <w:rPr>
          <w:rStyle w:val="Strong"/>
          <w:rFonts w:ascii="Calibri" w:hAnsi="Calibri"/>
          <w:b w:val="0"/>
          <w:sz w:val="22"/>
          <w:szCs w:val="22"/>
        </w:rPr>
        <w:t xml:space="preserve"> 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Hadoop, </w:t>
      </w:r>
      <w:r w:rsidR="00206A03" w:rsidRPr="00EA14CB">
        <w:rPr>
          <w:rStyle w:val="Strong"/>
          <w:rFonts w:ascii="Calibri" w:hAnsi="Calibri"/>
          <w:b w:val="0"/>
          <w:sz w:val="22"/>
          <w:szCs w:val="22"/>
        </w:rPr>
        <w:t>Yarn, Pig, Hive,</w:t>
      </w:r>
      <w:r w:rsidR="00206A03" w:rsidRPr="00EA14CB">
        <w:rPr>
          <w:rFonts w:ascii="Calibri" w:hAnsi="Calibri"/>
          <w:sz w:val="22"/>
          <w:szCs w:val="22"/>
        </w:rPr>
        <w:t xml:space="preserve"> </w:t>
      </w:r>
      <w:r w:rsidRPr="00EA14CB">
        <w:rPr>
          <w:rFonts w:ascii="Calibri" w:hAnsi="Calibri"/>
          <w:sz w:val="22"/>
          <w:szCs w:val="22"/>
        </w:rPr>
        <w:t>Cassandra</w:t>
      </w:r>
      <w:r w:rsidR="00206A03" w:rsidRPr="00EA14CB">
        <w:rPr>
          <w:rFonts w:ascii="Calibri" w:hAnsi="Calibri"/>
          <w:sz w:val="22"/>
          <w:szCs w:val="22"/>
        </w:rPr>
        <w:t>,</w:t>
      </w:r>
      <w:r w:rsidRPr="00EA14CB">
        <w:rPr>
          <w:rFonts w:ascii="Calibri" w:hAnsi="Calibri"/>
          <w:sz w:val="22"/>
          <w:szCs w:val="22"/>
        </w:rPr>
        <w:t xml:space="preserve"> </w:t>
      </w:r>
      <w:r w:rsidRPr="00EA14CB">
        <w:rPr>
          <w:rFonts w:ascii="Calibri" w:hAnsi="Calibri"/>
          <w:bCs/>
          <w:sz w:val="22"/>
          <w:szCs w:val="22"/>
        </w:rPr>
        <w:t>SPOOL, ETL tools etc...</w:t>
      </w:r>
    </w:p>
    <w:p w:rsidR="00986089" w:rsidRPr="00EA14CB" w:rsidRDefault="00422A28" w:rsidP="00986089">
      <w:pPr>
        <w:numPr>
          <w:ilvl w:val="0"/>
          <w:numId w:val="4"/>
        </w:numPr>
        <w:rPr>
          <w:rFonts w:ascii="Calibri" w:hAnsi="Calibri" w:cs="Arial"/>
          <w:bCs/>
          <w:sz w:val="22"/>
          <w:szCs w:val="22"/>
        </w:rPr>
      </w:pPr>
      <w:r w:rsidRPr="00EA14CB">
        <w:rPr>
          <w:rFonts w:ascii="Calibri" w:hAnsi="Calibri" w:cs="Arial"/>
          <w:bCs/>
          <w:sz w:val="22"/>
          <w:szCs w:val="22"/>
        </w:rPr>
        <w:t>Deploy</w:t>
      </w:r>
      <w:r w:rsidR="00363014" w:rsidRPr="00EA14CB">
        <w:rPr>
          <w:rFonts w:ascii="Calibri" w:hAnsi="Calibri" w:cs="Arial"/>
          <w:bCs/>
          <w:sz w:val="22"/>
          <w:szCs w:val="22"/>
        </w:rPr>
        <w:t>ed</w:t>
      </w:r>
      <w:r w:rsidRPr="00EA14CB">
        <w:rPr>
          <w:rFonts w:ascii="Calibri" w:hAnsi="Calibri" w:cs="Arial"/>
          <w:bCs/>
          <w:sz w:val="22"/>
          <w:szCs w:val="22"/>
        </w:rPr>
        <w:t xml:space="preserve"> OUD, OVD, OID, ODSE, </w:t>
      </w:r>
      <w:r w:rsidR="0090201C" w:rsidRPr="00EA14CB">
        <w:rPr>
          <w:rFonts w:ascii="Calibri" w:hAnsi="Calibri" w:cs="Arial"/>
          <w:bCs/>
          <w:sz w:val="22"/>
          <w:szCs w:val="22"/>
        </w:rPr>
        <w:t xml:space="preserve">connection to the </w:t>
      </w:r>
      <w:r w:rsidR="00986089" w:rsidRPr="00EA14CB">
        <w:rPr>
          <w:rFonts w:ascii="Calibri" w:hAnsi="Calibri" w:cs="Arial"/>
          <w:bCs/>
          <w:sz w:val="22"/>
          <w:szCs w:val="22"/>
        </w:rPr>
        <w:t xml:space="preserve">following: </w:t>
      </w:r>
      <w:r w:rsidR="00454273" w:rsidRPr="00EA14CB">
        <w:rPr>
          <w:rFonts w:ascii="Calibri" w:hAnsi="Calibri" w:cs="Arial"/>
          <w:bCs/>
          <w:sz w:val="22"/>
          <w:szCs w:val="22"/>
        </w:rPr>
        <w:t xml:space="preserve">OBIEE, </w:t>
      </w:r>
      <w:r w:rsidR="00986089" w:rsidRPr="00EA14CB">
        <w:rPr>
          <w:rFonts w:ascii="Calibri" w:hAnsi="Calibri" w:cs="Arial"/>
          <w:bCs/>
          <w:sz w:val="22"/>
          <w:szCs w:val="22"/>
        </w:rPr>
        <w:t>PeopleSoft</w:t>
      </w:r>
      <w:r w:rsidR="0090201C" w:rsidRPr="00EA14CB">
        <w:rPr>
          <w:rFonts w:ascii="Calibri" w:hAnsi="Calibri" w:cs="Arial"/>
          <w:bCs/>
          <w:sz w:val="22"/>
          <w:szCs w:val="22"/>
        </w:rPr>
        <w:t xml:space="preserve">, SAP, </w:t>
      </w:r>
      <w:r w:rsidR="00797F90" w:rsidRPr="00EA14CB">
        <w:rPr>
          <w:rFonts w:ascii="Calibri" w:hAnsi="Calibri"/>
          <w:color w:val="000000"/>
          <w:sz w:val="22"/>
          <w:szCs w:val="22"/>
        </w:rPr>
        <w:t xml:space="preserve">Node.js, </w:t>
      </w:r>
      <w:r w:rsidR="00363014" w:rsidRPr="00EA14CB">
        <w:rPr>
          <w:rFonts w:ascii="Calibri" w:hAnsi="Calibri" w:cs="Arial"/>
          <w:bCs/>
          <w:sz w:val="22"/>
          <w:szCs w:val="22"/>
        </w:rPr>
        <w:t>Oracle</w:t>
      </w:r>
      <w:r w:rsidR="0090201C" w:rsidRPr="00EA14CB">
        <w:rPr>
          <w:rFonts w:ascii="Calibri" w:hAnsi="Calibri" w:cs="Arial"/>
          <w:bCs/>
          <w:sz w:val="22"/>
          <w:szCs w:val="22"/>
        </w:rPr>
        <w:t xml:space="preserve"> EBS</w:t>
      </w:r>
      <w:r w:rsidR="00275D72" w:rsidRPr="00EA14CB">
        <w:rPr>
          <w:rFonts w:ascii="Calibri" w:hAnsi="Calibri" w:cs="Arial"/>
          <w:bCs/>
          <w:sz w:val="22"/>
          <w:szCs w:val="22"/>
        </w:rPr>
        <w:t xml:space="preserve">, </w:t>
      </w:r>
      <w:r w:rsidR="00440543" w:rsidRPr="00EA14CB">
        <w:rPr>
          <w:rFonts w:ascii="Calibri" w:hAnsi="Calibri"/>
          <w:sz w:val="22"/>
          <w:szCs w:val="22"/>
        </w:rPr>
        <w:t xml:space="preserve">Cassandra, </w:t>
      </w:r>
      <w:r w:rsidR="00440543" w:rsidRPr="00EA14CB">
        <w:rPr>
          <w:rFonts w:ascii="Calibri" w:hAnsi="Calibri" w:cs="Arial"/>
          <w:bCs/>
          <w:sz w:val="22"/>
          <w:szCs w:val="22"/>
        </w:rPr>
        <w:t>and</w:t>
      </w:r>
      <w:r w:rsidRPr="00EA14CB">
        <w:rPr>
          <w:rFonts w:ascii="Calibri" w:hAnsi="Calibri" w:cs="Arial"/>
          <w:bCs/>
          <w:sz w:val="22"/>
          <w:szCs w:val="22"/>
        </w:rPr>
        <w:t xml:space="preserve"> AD</w:t>
      </w:r>
      <w:r w:rsidR="00363014" w:rsidRPr="00EA14CB">
        <w:rPr>
          <w:rFonts w:ascii="Calibri" w:hAnsi="Calibri" w:cs="Arial"/>
          <w:bCs/>
          <w:sz w:val="22"/>
          <w:szCs w:val="22"/>
        </w:rPr>
        <w:t>.</w:t>
      </w:r>
      <w:r w:rsidRPr="00EA14CB">
        <w:rPr>
          <w:rFonts w:ascii="Calibri" w:hAnsi="Calibri" w:cs="Arial"/>
          <w:bCs/>
          <w:sz w:val="22"/>
          <w:szCs w:val="22"/>
        </w:rPr>
        <w:t xml:space="preserve"> </w:t>
      </w:r>
    </w:p>
    <w:p w:rsidR="009B2DBC" w:rsidRPr="00EA14CB" w:rsidRDefault="009B2DBC" w:rsidP="006F5EEB">
      <w:pPr>
        <w:numPr>
          <w:ilvl w:val="0"/>
          <w:numId w:val="4"/>
        </w:numPr>
        <w:rPr>
          <w:rFonts w:ascii="Calibri" w:hAnsi="Calibri" w:cs="Arial"/>
          <w:bCs/>
          <w:sz w:val="22"/>
          <w:szCs w:val="22"/>
        </w:rPr>
      </w:pPr>
      <w:r w:rsidRPr="00EA14CB">
        <w:rPr>
          <w:rFonts w:ascii="Calibri" w:hAnsi="Calibri" w:cs="Arial"/>
          <w:bCs/>
          <w:sz w:val="22"/>
          <w:szCs w:val="22"/>
        </w:rPr>
        <w:t>Design</w:t>
      </w:r>
      <w:r w:rsidR="00363014" w:rsidRPr="00EA14CB">
        <w:rPr>
          <w:rFonts w:ascii="Calibri" w:hAnsi="Calibri" w:cs="Arial"/>
          <w:bCs/>
          <w:sz w:val="22"/>
          <w:szCs w:val="22"/>
        </w:rPr>
        <w:t>ed</w:t>
      </w:r>
      <w:r w:rsidRPr="00EA14CB">
        <w:rPr>
          <w:rFonts w:ascii="Calibri" w:hAnsi="Calibri" w:cs="Arial"/>
          <w:bCs/>
          <w:sz w:val="22"/>
          <w:szCs w:val="22"/>
        </w:rPr>
        <w:t xml:space="preserve"> J</w:t>
      </w:r>
      <w:r w:rsidR="00363014" w:rsidRPr="00EA14CB">
        <w:rPr>
          <w:rFonts w:ascii="Calibri" w:hAnsi="Calibri" w:cs="Arial"/>
          <w:bCs/>
          <w:sz w:val="22"/>
          <w:szCs w:val="22"/>
        </w:rPr>
        <w:t>ava</w:t>
      </w:r>
      <w:r w:rsidR="00422A28" w:rsidRPr="00EA14CB">
        <w:rPr>
          <w:rFonts w:ascii="Calibri" w:hAnsi="Calibri" w:cs="Arial"/>
          <w:bCs/>
          <w:sz w:val="22"/>
          <w:szCs w:val="22"/>
        </w:rPr>
        <w:t>/J2EE</w:t>
      </w:r>
      <w:r w:rsidR="00363014" w:rsidRPr="00EA14CB">
        <w:rPr>
          <w:rFonts w:ascii="Calibri" w:hAnsi="Calibri" w:cs="Arial"/>
          <w:bCs/>
          <w:sz w:val="22"/>
          <w:szCs w:val="22"/>
        </w:rPr>
        <w:t xml:space="preserve"> API</w:t>
      </w:r>
      <w:r w:rsidRPr="00EA14CB">
        <w:rPr>
          <w:rFonts w:ascii="Calibri" w:hAnsi="Calibri" w:cs="Arial"/>
          <w:bCs/>
          <w:sz w:val="22"/>
          <w:szCs w:val="22"/>
        </w:rPr>
        <w:t xml:space="preserve">s to </w:t>
      </w:r>
      <w:r w:rsidR="006F5EEB" w:rsidRPr="00EA14CB">
        <w:rPr>
          <w:rFonts w:ascii="Calibri" w:hAnsi="Calibri" w:cs="Arial"/>
          <w:bCs/>
          <w:sz w:val="22"/>
          <w:szCs w:val="22"/>
        </w:rPr>
        <w:t>do provisioning, de-provision,</w:t>
      </w:r>
      <w:r w:rsidR="00363014" w:rsidRPr="00EA14CB">
        <w:rPr>
          <w:rFonts w:ascii="Calibri" w:hAnsi="Calibri" w:cs="Arial"/>
          <w:bCs/>
          <w:sz w:val="22"/>
          <w:szCs w:val="22"/>
        </w:rPr>
        <w:t xml:space="preserve"> disabling, and u</w:t>
      </w:r>
      <w:r w:rsidRPr="00EA14CB">
        <w:rPr>
          <w:rFonts w:ascii="Calibri" w:hAnsi="Calibri" w:cs="Arial"/>
          <w:bCs/>
          <w:sz w:val="22"/>
          <w:szCs w:val="22"/>
        </w:rPr>
        <w:t>pdating users</w:t>
      </w:r>
      <w:r w:rsidR="00363014" w:rsidRPr="00EA14CB">
        <w:rPr>
          <w:rFonts w:ascii="Calibri" w:hAnsi="Calibri" w:cs="Arial"/>
          <w:bCs/>
          <w:sz w:val="22"/>
          <w:szCs w:val="22"/>
        </w:rPr>
        <w:t>.</w:t>
      </w:r>
    </w:p>
    <w:p w:rsidR="0069214E" w:rsidRPr="00EA14CB" w:rsidRDefault="0069214E" w:rsidP="00902D3F">
      <w:pPr>
        <w:numPr>
          <w:ilvl w:val="0"/>
          <w:numId w:val="4"/>
        </w:numPr>
        <w:rPr>
          <w:rFonts w:ascii="Calibri" w:hAnsi="Calibri" w:cs="Arial"/>
          <w:bCs/>
          <w:sz w:val="22"/>
          <w:szCs w:val="22"/>
        </w:rPr>
      </w:pPr>
      <w:r w:rsidRPr="00EA14CB">
        <w:rPr>
          <w:rFonts w:ascii="Calibri" w:hAnsi="Calibri" w:cs="Arial"/>
          <w:bCs/>
          <w:sz w:val="22"/>
          <w:szCs w:val="22"/>
        </w:rPr>
        <w:t>Creat</w:t>
      </w:r>
      <w:r w:rsidR="00363014" w:rsidRPr="00EA14CB">
        <w:rPr>
          <w:rFonts w:ascii="Calibri" w:hAnsi="Calibri" w:cs="Arial"/>
          <w:bCs/>
          <w:sz w:val="22"/>
          <w:szCs w:val="22"/>
        </w:rPr>
        <w:t>ed</w:t>
      </w:r>
      <w:r w:rsidRPr="00EA14CB">
        <w:rPr>
          <w:rFonts w:ascii="Calibri" w:hAnsi="Calibri" w:cs="Arial"/>
          <w:bCs/>
          <w:sz w:val="22"/>
          <w:szCs w:val="22"/>
        </w:rPr>
        <w:t xml:space="preserve"> DBAT, GTC, </w:t>
      </w:r>
      <w:r w:rsidR="00575902" w:rsidRPr="00EA14CB">
        <w:rPr>
          <w:rFonts w:ascii="Calibri" w:hAnsi="Calibri"/>
          <w:sz w:val="22"/>
          <w:szCs w:val="22"/>
        </w:rPr>
        <w:t xml:space="preserve">ADFS, </w:t>
      </w:r>
      <w:r w:rsidRPr="00EA14CB">
        <w:rPr>
          <w:rFonts w:ascii="Calibri" w:hAnsi="Calibri" w:cs="Arial"/>
          <w:bCs/>
          <w:sz w:val="22"/>
          <w:szCs w:val="22"/>
        </w:rPr>
        <w:t xml:space="preserve">using </w:t>
      </w:r>
      <w:r w:rsidR="00363014" w:rsidRPr="00EA14CB">
        <w:rPr>
          <w:rFonts w:ascii="Calibri" w:hAnsi="Calibri" w:cs="Arial"/>
          <w:bCs/>
          <w:sz w:val="22"/>
          <w:szCs w:val="22"/>
        </w:rPr>
        <w:t>Oracle</w:t>
      </w:r>
      <w:r w:rsidRPr="00EA14CB">
        <w:rPr>
          <w:rFonts w:ascii="Calibri" w:hAnsi="Calibri" w:cs="Arial"/>
          <w:bCs/>
          <w:sz w:val="22"/>
          <w:szCs w:val="22"/>
        </w:rPr>
        <w:t xml:space="preserve"> connectors, Form design, Bulk loading user and roles etc</w:t>
      </w:r>
      <w:r w:rsidR="00422A28" w:rsidRPr="00EA14CB">
        <w:rPr>
          <w:rFonts w:ascii="Calibri" w:hAnsi="Calibri" w:cs="Arial"/>
          <w:bCs/>
          <w:sz w:val="22"/>
          <w:szCs w:val="22"/>
        </w:rPr>
        <w:t>.</w:t>
      </w:r>
    </w:p>
    <w:p w:rsidR="0069214E" w:rsidRPr="00EA14CB" w:rsidRDefault="00422A28" w:rsidP="00902D3F">
      <w:pPr>
        <w:numPr>
          <w:ilvl w:val="0"/>
          <w:numId w:val="4"/>
        </w:numPr>
        <w:rPr>
          <w:rFonts w:ascii="Calibri" w:hAnsi="Calibri" w:cs="Arial"/>
          <w:bCs/>
          <w:sz w:val="22"/>
          <w:szCs w:val="22"/>
        </w:rPr>
      </w:pPr>
      <w:r w:rsidRPr="00EA14CB">
        <w:rPr>
          <w:rFonts w:ascii="Calibri" w:hAnsi="Calibri" w:cs="Arial"/>
          <w:bCs/>
          <w:sz w:val="22"/>
          <w:szCs w:val="22"/>
        </w:rPr>
        <w:t>Create</w:t>
      </w:r>
      <w:r w:rsidR="00363014" w:rsidRPr="00EA14CB">
        <w:rPr>
          <w:rFonts w:ascii="Calibri" w:hAnsi="Calibri" w:cs="Arial"/>
          <w:bCs/>
          <w:sz w:val="22"/>
          <w:szCs w:val="22"/>
        </w:rPr>
        <w:t>d ce</w:t>
      </w:r>
      <w:r w:rsidRPr="00EA14CB">
        <w:rPr>
          <w:rFonts w:ascii="Calibri" w:hAnsi="Calibri" w:cs="Arial"/>
          <w:bCs/>
          <w:sz w:val="22"/>
          <w:szCs w:val="22"/>
        </w:rPr>
        <w:t>rtifi</w:t>
      </w:r>
      <w:r w:rsidR="00CA683C" w:rsidRPr="00EA14CB">
        <w:rPr>
          <w:rFonts w:ascii="Calibri" w:hAnsi="Calibri" w:cs="Arial"/>
          <w:bCs/>
          <w:sz w:val="22"/>
          <w:szCs w:val="22"/>
        </w:rPr>
        <w:t>cation processes and workflow</w:t>
      </w:r>
      <w:r w:rsidR="00AB4BCD" w:rsidRPr="00EA14CB">
        <w:rPr>
          <w:rFonts w:ascii="Calibri" w:hAnsi="Calibri" w:cs="Arial"/>
          <w:bCs/>
          <w:sz w:val="22"/>
          <w:szCs w:val="22"/>
        </w:rPr>
        <w:t xml:space="preserve"> with SailPoint IIQ</w:t>
      </w:r>
      <w:r w:rsidR="00357EF7" w:rsidRPr="00EA14CB">
        <w:rPr>
          <w:rFonts w:ascii="Calibri" w:hAnsi="Calibri" w:cs="Arial"/>
          <w:bCs/>
          <w:sz w:val="22"/>
          <w:szCs w:val="22"/>
        </w:rPr>
        <w:t xml:space="preserve"> 6.3</w:t>
      </w:r>
      <w:r w:rsidR="00CA683C" w:rsidRPr="00EA14CB">
        <w:rPr>
          <w:rFonts w:ascii="Calibri" w:hAnsi="Calibri" w:cs="Arial"/>
          <w:bCs/>
          <w:sz w:val="22"/>
          <w:szCs w:val="22"/>
        </w:rPr>
        <w:t xml:space="preserve"> in Java</w:t>
      </w:r>
      <w:r w:rsidR="004F3E2B" w:rsidRPr="00EA14CB">
        <w:rPr>
          <w:rFonts w:ascii="Calibri" w:hAnsi="Calibri" w:cs="Arial"/>
          <w:bCs/>
          <w:sz w:val="22"/>
          <w:szCs w:val="22"/>
        </w:rPr>
        <w:t>, JSF,</w:t>
      </w:r>
      <w:r w:rsidR="00CA683C" w:rsidRPr="00EA14CB">
        <w:rPr>
          <w:rFonts w:ascii="Calibri" w:hAnsi="Calibri" w:cs="Arial"/>
          <w:bCs/>
          <w:sz w:val="22"/>
          <w:szCs w:val="22"/>
        </w:rPr>
        <w:t xml:space="preserve"> </w:t>
      </w:r>
      <w:r w:rsidR="004134BF">
        <w:rPr>
          <w:rStyle w:val="st"/>
        </w:rPr>
        <w:t xml:space="preserve">KornShell, </w:t>
      </w:r>
      <w:r w:rsidR="004134BF">
        <w:t>bash,</w:t>
      </w:r>
      <w:r w:rsidR="004134BF" w:rsidRPr="00EA14CB">
        <w:rPr>
          <w:rFonts w:ascii="Calibri" w:hAnsi="Calibri" w:cs="Arial"/>
          <w:bCs/>
          <w:sz w:val="22"/>
          <w:szCs w:val="22"/>
        </w:rPr>
        <w:t xml:space="preserve"> </w:t>
      </w:r>
      <w:r w:rsidR="00CA683C" w:rsidRPr="00EA14CB">
        <w:rPr>
          <w:rFonts w:ascii="Calibri" w:hAnsi="Calibri" w:cs="Arial"/>
          <w:bCs/>
          <w:sz w:val="22"/>
          <w:szCs w:val="22"/>
        </w:rPr>
        <w:t>and BeanShell</w:t>
      </w:r>
      <w:r w:rsidR="00363014" w:rsidRPr="00EA14CB">
        <w:rPr>
          <w:rFonts w:ascii="Calibri" w:hAnsi="Calibri" w:cs="Arial"/>
          <w:bCs/>
          <w:sz w:val="22"/>
          <w:szCs w:val="22"/>
        </w:rPr>
        <w:t>.</w:t>
      </w:r>
    </w:p>
    <w:p w:rsidR="00D72047" w:rsidRPr="00EA14CB" w:rsidRDefault="00D72047" w:rsidP="00902D3F">
      <w:pPr>
        <w:numPr>
          <w:ilvl w:val="0"/>
          <w:numId w:val="4"/>
        </w:numPr>
        <w:rPr>
          <w:rFonts w:ascii="Calibri" w:hAnsi="Calibri" w:cs="Arial"/>
          <w:bCs/>
          <w:sz w:val="22"/>
          <w:szCs w:val="22"/>
        </w:rPr>
      </w:pPr>
      <w:r w:rsidRPr="00EA14CB">
        <w:rPr>
          <w:rFonts w:ascii="Calibri" w:hAnsi="Calibri" w:cs="Arial"/>
          <w:bCs/>
          <w:sz w:val="22"/>
          <w:szCs w:val="22"/>
        </w:rPr>
        <w:t>Design</w:t>
      </w:r>
      <w:r w:rsidR="001B1EF6" w:rsidRPr="00EA14CB">
        <w:rPr>
          <w:rFonts w:ascii="Calibri" w:hAnsi="Calibri" w:cs="Arial"/>
          <w:bCs/>
          <w:sz w:val="22"/>
          <w:szCs w:val="22"/>
        </w:rPr>
        <w:t>ed</w:t>
      </w:r>
      <w:r w:rsidRPr="00EA14CB">
        <w:rPr>
          <w:rFonts w:ascii="Calibri" w:hAnsi="Calibri" w:cs="Arial"/>
          <w:bCs/>
          <w:sz w:val="22"/>
          <w:szCs w:val="22"/>
        </w:rPr>
        <w:t xml:space="preserve"> SOA application using</w:t>
      </w:r>
      <w:r w:rsidR="009E5CF8" w:rsidRPr="00EA14CB">
        <w:rPr>
          <w:rFonts w:ascii="Calibri" w:hAnsi="Calibri" w:cs="Arial"/>
          <w:bCs/>
          <w:sz w:val="22"/>
          <w:szCs w:val="22"/>
        </w:rPr>
        <w:t xml:space="preserve"> Perl,</w:t>
      </w:r>
      <w:r w:rsidRPr="00EA14CB">
        <w:rPr>
          <w:rFonts w:ascii="Calibri" w:hAnsi="Calibri" w:cs="Arial"/>
          <w:bCs/>
          <w:sz w:val="22"/>
          <w:szCs w:val="22"/>
        </w:rPr>
        <w:t xml:space="preserve"> BPEL</w:t>
      </w:r>
      <w:r w:rsidR="00FE58F1" w:rsidRPr="00EA14CB">
        <w:rPr>
          <w:rFonts w:ascii="Calibri" w:hAnsi="Calibri" w:cs="Arial"/>
          <w:bCs/>
          <w:sz w:val="22"/>
          <w:szCs w:val="22"/>
        </w:rPr>
        <w:t xml:space="preserve"> ADF</w:t>
      </w:r>
      <w:r w:rsidRPr="00EA14CB">
        <w:rPr>
          <w:rFonts w:ascii="Calibri" w:hAnsi="Calibri" w:cs="Arial"/>
          <w:bCs/>
          <w:sz w:val="22"/>
          <w:szCs w:val="22"/>
        </w:rPr>
        <w:t>, BPMN, BPM, Rules, Access Policies, Organization, RBAC</w:t>
      </w:r>
      <w:r w:rsidR="002B7BD0" w:rsidRPr="00EA14CB">
        <w:rPr>
          <w:rFonts w:ascii="Calibri" w:hAnsi="Calibri" w:cs="Arial"/>
          <w:bCs/>
          <w:sz w:val="22"/>
          <w:szCs w:val="22"/>
        </w:rPr>
        <w:t xml:space="preserve"> </w:t>
      </w:r>
      <w:r w:rsidR="00363014" w:rsidRPr="00EA14CB">
        <w:rPr>
          <w:rFonts w:ascii="Calibri" w:hAnsi="Calibri"/>
          <w:sz w:val="22"/>
          <w:szCs w:val="22"/>
        </w:rPr>
        <w:t>Oracle</w:t>
      </w:r>
      <w:r w:rsidR="002B7BD0" w:rsidRPr="00EA14CB">
        <w:rPr>
          <w:rFonts w:ascii="Calibri" w:hAnsi="Calibri"/>
          <w:sz w:val="22"/>
          <w:szCs w:val="22"/>
        </w:rPr>
        <w:t xml:space="preserve"> Enterprise User Security,</w:t>
      </w:r>
      <w:r w:rsidRPr="00EA14CB">
        <w:rPr>
          <w:rFonts w:ascii="Calibri" w:hAnsi="Calibri" w:cs="Arial"/>
          <w:bCs/>
          <w:sz w:val="22"/>
          <w:szCs w:val="22"/>
        </w:rPr>
        <w:t xml:space="preserve"> </w:t>
      </w:r>
      <w:r w:rsidR="00E2025C" w:rsidRPr="00EA14CB">
        <w:rPr>
          <w:rFonts w:ascii="Calibri" w:hAnsi="Calibri" w:cs="Arial"/>
          <w:bCs/>
          <w:sz w:val="22"/>
          <w:szCs w:val="22"/>
        </w:rPr>
        <w:t>etc.</w:t>
      </w:r>
    </w:p>
    <w:p w:rsidR="00C46BF8" w:rsidRPr="00EA14CB" w:rsidRDefault="00C46BF8" w:rsidP="00C46BF8">
      <w:pPr>
        <w:pStyle w:val="ListParagraph"/>
        <w:numPr>
          <w:ilvl w:val="0"/>
          <w:numId w:val="4"/>
        </w:numPr>
        <w:rPr>
          <w:rStyle w:val="Strong"/>
          <w:rFonts w:ascii="Calibri" w:hAnsi="Calibri"/>
          <w:b w:val="0"/>
          <w:sz w:val="22"/>
          <w:szCs w:val="22"/>
        </w:rPr>
      </w:pPr>
      <w:r w:rsidRPr="00EA14CB">
        <w:rPr>
          <w:rStyle w:val="Strong"/>
          <w:rFonts w:ascii="Calibri" w:hAnsi="Calibri"/>
          <w:b w:val="0"/>
          <w:sz w:val="22"/>
          <w:szCs w:val="22"/>
        </w:rPr>
        <w:t>Conformed to NIST, FERPA, H</w:t>
      </w:r>
      <w:r w:rsidR="00653DF4">
        <w:rPr>
          <w:rStyle w:val="Strong"/>
          <w:rFonts w:ascii="Calibri" w:hAnsi="Calibri"/>
          <w:b w:val="0"/>
          <w:sz w:val="22"/>
          <w:szCs w:val="22"/>
        </w:rPr>
        <w:t xml:space="preserve">IPPA, PCI, </w:t>
      </w:r>
      <w:r w:rsidR="00530A10">
        <w:rPr>
          <w:rStyle w:val="Strong"/>
          <w:rFonts w:ascii="Calibri" w:hAnsi="Calibri"/>
          <w:b w:val="0"/>
          <w:sz w:val="22"/>
          <w:szCs w:val="22"/>
        </w:rPr>
        <w:t xml:space="preserve">SOX, </w:t>
      </w:r>
      <w:r w:rsidR="00DD54B9">
        <w:rPr>
          <w:rStyle w:val="Strong"/>
          <w:rFonts w:ascii="Calibri" w:hAnsi="Calibri"/>
          <w:b w:val="0"/>
          <w:sz w:val="22"/>
          <w:szCs w:val="22"/>
        </w:rPr>
        <w:t>Etc.</w:t>
      </w:r>
    </w:p>
    <w:p w:rsidR="003975F0" w:rsidRPr="00530A10" w:rsidRDefault="003975F0" w:rsidP="003975F0">
      <w:pPr>
        <w:pStyle w:val="ListParagraph"/>
        <w:numPr>
          <w:ilvl w:val="0"/>
          <w:numId w:val="4"/>
        </w:numPr>
        <w:rPr>
          <w:rFonts w:ascii="Calibri" w:hAnsi="Calibri"/>
          <w:b/>
          <w:bCs/>
          <w:sz w:val="22"/>
          <w:szCs w:val="22"/>
        </w:rPr>
      </w:pPr>
      <w:r w:rsidRPr="00EA14CB">
        <w:rPr>
          <w:rFonts w:ascii="Calibri" w:hAnsi="Calibri" w:cs="Arial"/>
          <w:bCs/>
          <w:sz w:val="22"/>
          <w:szCs w:val="22"/>
        </w:rPr>
        <w:t>Utilized the RBAC Lifecycle and implemented ABAC in the IAM System</w:t>
      </w:r>
    </w:p>
    <w:p w:rsidR="00530A10" w:rsidRDefault="00530A10" w:rsidP="00530A10">
      <w:pPr>
        <w:pStyle w:val="ListParagraph"/>
        <w:numPr>
          <w:ilvl w:val="0"/>
          <w:numId w:val="4"/>
        </w:numPr>
        <w:rPr>
          <w:rStyle w:val="Strong"/>
          <w:rFonts w:ascii="Calibri" w:hAnsi="Calibri"/>
          <w:b w:val="0"/>
          <w:sz w:val="22"/>
          <w:szCs w:val="22"/>
        </w:rPr>
      </w:pPr>
      <w:r>
        <w:rPr>
          <w:rStyle w:val="Strong"/>
          <w:rFonts w:ascii="Calibri" w:hAnsi="Calibri"/>
          <w:b w:val="0"/>
          <w:sz w:val="22"/>
          <w:szCs w:val="22"/>
        </w:rPr>
        <w:t>Created SaaS to AWS Services EC2, VPC, EBS, S3, SQS, Cloud Watch, IAM, Cloud Formation, Route 53, putty, DynamoDB, Workspace, etc.</w:t>
      </w:r>
    </w:p>
    <w:p w:rsidR="0055773D" w:rsidRPr="0055773D" w:rsidRDefault="0055773D" w:rsidP="0055773D">
      <w:pPr>
        <w:pStyle w:val="ListParagraph"/>
        <w:numPr>
          <w:ilvl w:val="0"/>
          <w:numId w:val="4"/>
        </w:numPr>
        <w:rPr>
          <w:rFonts w:ascii="Calibri" w:hAnsi="Calibri"/>
          <w:bCs/>
          <w:sz w:val="22"/>
          <w:szCs w:val="22"/>
        </w:rPr>
      </w:pPr>
      <w:r>
        <w:rPr>
          <w:rStyle w:val="Strong"/>
          <w:rFonts w:ascii="Calibri" w:hAnsi="Calibri"/>
          <w:b w:val="0"/>
          <w:sz w:val="22"/>
          <w:szCs w:val="22"/>
        </w:rPr>
        <w:t>Utilized Spring Cloud, Spring Boot, Spring Batch, Spring IOC and Spring MVC, Groovy, SDKMAN, Putty, WinSCP, Spring Rest, Cygwin</w:t>
      </w:r>
    </w:p>
    <w:p w:rsidR="00933F80" w:rsidRPr="00EA14CB" w:rsidRDefault="00933F80" w:rsidP="00933F80">
      <w:pPr>
        <w:pStyle w:val="ListParagraph"/>
        <w:numPr>
          <w:ilvl w:val="0"/>
          <w:numId w:val="4"/>
        </w:numPr>
        <w:rPr>
          <w:rStyle w:val="Strong"/>
          <w:rFonts w:ascii="Calibri" w:hAnsi="Calibri"/>
          <w:b w:val="0"/>
          <w:sz w:val="22"/>
          <w:szCs w:val="22"/>
        </w:rPr>
      </w:pPr>
      <w:r w:rsidRPr="00EA14CB">
        <w:rPr>
          <w:rStyle w:val="Strong"/>
          <w:rFonts w:ascii="Calibri" w:hAnsi="Calibri"/>
          <w:b w:val="0"/>
          <w:sz w:val="22"/>
          <w:szCs w:val="22"/>
        </w:rPr>
        <w:t>Used Agile Scrum with TDD</w:t>
      </w:r>
    </w:p>
    <w:p w:rsidR="00933F80" w:rsidRPr="00EA14CB" w:rsidRDefault="00933F80" w:rsidP="00933F80">
      <w:pPr>
        <w:ind w:left="720"/>
        <w:rPr>
          <w:rFonts w:ascii="Calibri" w:hAnsi="Calibri" w:cs="Arial"/>
          <w:bCs/>
          <w:sz w:val="22"/>
          <w:szCs w:val="22"/>
        </w:rPr>
      </w:pPr>
    </w:p>
    <w:p w:rsidR="00902D3F" w:rsidRPr="00EA14CB" w:rsidRDefault="00902D3F" w:rsidP="008E5B36">
      <w:pPr>
        <w:rPr>
          <w:rStyle w:val="Strong"/>
          <w:rFonts w:ascii="Calibri" w:hAnsi="Calibri"/>
          <w:b w:val="0"/>
          <w:sz w:val="22"/>
          <w:szCs w:val="22"/>
        </w:rPr>
      </w:pPr>
    </w:p>
    <w:p w:rsidR="002237D4" w:rsidRPr="00EA14CB" w:rsidRDefault="00240C9E" w:rsidP="008E5B36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>04/14 – 10/2014</w:t>
      </w:r>
    </w:p>
    <w:p w:rsidR="008E5B36" w:rsidRPr="00EA14CB" w:rsidRDefault="008E5B36" w:rsidP="008E5B36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>Symantec/Talent Logic – Columbia, MD</w:t>
      </w:r>
    </w:p>
    <w:p w:rsidR="0002742E" w:rsidRPr="00EA14CB" w:rsidRDefault="00DD54B9" w:rsidP="008E5B36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>Solution Architect</w:t>
      </w:r>
      <w:r>
        <w:rPr>
          <w:rStyle w:val="Strong"/>
          <w:rFonts w:ascii="Calibri" w:hAnsi="Calibri"/>
          <w:sz w:val="22"/>
          <w:szCs w:val="22"/>
        </w:rPr>
        <w:t>/</w:t>
      </w:r>
      <w:r w:rsidR="0002742E" w:rsidRPr="00EA14CB">
        <w:rPr>
          <w:rStyle w:val="Strong"/>
          <w:rFonts w:ascii="Calibri" w:hAnsi="Calibri"/>
          <w:sz w:val="22"/>
          <w:szCs w:val="22"/>
        </w:rPr>
        <w:t>Sr. Software Engineer</w:t>
      </w:r>
    </w:p>
    <w:p w:rsidR="00984DF3" w:rsidRPr="00EA14CB" w:rsidRDefault="008E5B36" w:rsidP="00984DF3">
      <w:pPr>
        <w:numPr>
          <w:ilvl w:val="0"/>
          <w:numId w:val="4"/>
        </w:numPr>
        <w:rPr>
          <w:rFonts w:ascii="Calibri" w:hAnsi="Calibri"/>
          <w:bCs/>
          <w:sz w:val="22"/>
          <w:szCs w:val="22"/>
        </w:rPr>
      </w:pPr>
      <w:r w:rsidRPr="00EA14CB">
        <w:rPr>
          <w:rFonts w:ascii="Calibri" w:eastAsia="Arial Unicode MS" w:hAnsi="Calibri" w:cs="Arial"/>
          <w:sz w:val="22"/>
          <w:szCs w:val="22"/>
        </w:rPr>
        <w:t xml:space="preserve">Developed Java/J2EE applications using REST, JSON, Angular.js, Node.JS, SQL Server 2005 &amp; 2008, POJO, MVC, </w:t>
      </w:r>
      <w:r w:rsidR="002237D4" w:rsidRPr="00EA14CB">
        <w:rPr>
          <w:rFonts w:ascii="Calibri" w:eastAsia="Arial Unicode MS" w:hAnsi="Calibri" w:cs="Arial"/>
          <w:sz w:val="22"/>
          <w:szCs w:val="22"/>
        </w:rPr>
        <w:t xml:space="preserve">AWS, EC2, Cloud computing, </w:t>
      </w:r>
      <w:r w:rsidR="0002742E" w:rsidRPr="00EA14CB">
        <w:rPr>
          <w:rFonts w:ascii="Calibri" w:eastAsia="Arial Unicode MS" w:hAnsi="Calibri" w:cs="Arial"/>
          <w:sz w:val="22"/>
          <w:szCs w:val="22"/>
        </w:rPr>
        <w:t>and Spring</w:t>
      </w:r>
      <w:r w:rsidR="007E018F" w:rsidRPr="00EA14CB">
        <w:rPr>
          <w:rFonts w:ascii="Calibri" w:eastAsia="Arial Unicode MS" w:hAnsi="Calibri" w:cs="Arial"/>
          <w:sz w:val="22"/>
          <w:szCs w:val="22"/>
        </w:rPr>
        <w:t xml:space="preserve"> DI &amp; MVC </w:t>
      </w:r>
      <w:r w:rsidR="00E2025C" w:rsidRPr="00EA14CB">
        <w:rPr>
          <w:rFonts w:ascii="Calibri" w:eastAsia="Arial Unicode MS" w:hAnsi="Calibri" w:cs="Arial"/>
          <w:sz w:val="22"/>
          <w:szCs w:val="22"/>
        </w:rPr>
        <w:t>Etc.</w:t>
      </w:r>
      <w:r w:rsidR="007E018F" w:rsidRPr="00EA14CB">
        <w:rPr>
          <w:rFonts w:ascii="Calibri" w:eastAsia="Arial Unicode MS" w:hAnsi="Calibri" w:cs="Arial"/>
          <w:sz w:val="22"/>
          <w:szCs w:val="22"/>
        </w:rPr>
        <w:t>…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 </w:t>
      </w:r>
    </w:p>
    <w:p w:rsidR="00BD4429" w:rsidRPr="00EA14CB" w:rsidRDefault="007E018F" w:rsidP="00BD4429">
      <w:pPr>
        <w:numPr>
          <w:ilvl w:val="0"/>
          <w:numId w:val="4"/>
        </w:numPr>
        <w:rPr>
          <w:rStyle w:val="watch-title"/>
          <w:rFonts w:ascii="Calibri" w:hAnsi="Calibri"/>
          <w:bCs/>
          <w:sz w:val="22"/>
          <w:szCs w:val="22"/>
        </w:rPr>
      </w:pPr>
      <w:r w:rsidRPr="00EA14CB">
        <w:rPr>
          <w:rFonts w:ascii="Calibri" w:eastAsia="Arial Unicode MS" w:hAnsi="Calibri" w:cs="Arial"/>
          <w:sz w:val="22"/>
          <w:szCs w:val="22"/>
        </w:rPr>
        <w:t xml:space="preserve">Used the Eclipse IDE, Virtualization, VMWare, TestNG, </w:t>
      </w:r>
      <w:r w:rsidR="00984DF3" w:rsidRPr="00EA14CB">
        <w:rPr>
          <w:rFonts w:ascii="Calibri" w:eastAsia="Arial Unicode MS" w:hAnsi="Calibri" w:cs="Arial"/>
          <w:sz w:val="22"/>
          <w:szCs w:val="22"/>
        </w:rPr>
        <w:t xml:space="preserve">JAVA 7 with </w:t>
      </w:r>
      <w:r w:rsidR="00984DF3" w:rsidRPr="00EA14CB">
        <w:rPr>
          <w:rStyle w:val="watch-title"/>
          <w:rFonts w:ascii="Calibri" w:hAnsi="Calibri"/>
          <w:sz w:val="22"/>
          <w:szCs w:val="22"/>
        </w:rPr>
        <w:t xml:space="preserve">Generics, Maven, Ant, Jenkins, Perforce, </w:t>
      </w:r>
      <w:r w:rsidR="0002742E" w:rsidRPr="00EA14CB">
        <w:rPr>
          <w:rStyle w:val="watch-title"/>
          <w:rFonts w:ascii="Calibri" w:hAnsi="Calibri"/>
          <w:sz w:val="22"/>
          <w:szCs w:val="22"/>
        </w:rPr>
        <w:t xml:space="preserve">Rest API, </w:t>
      </w:r>
      <w:r w:rsidR="00783E94" w:rsidRPr="00EA14CB">
        <w:rPr>
          <w:rStyle w:val="watch-title"/>
          <w:rFonts w:ascii="Calibri" w:hAnsi="Calibri"/>
          <w:sz w:val="22"/>
          <w:szCs w:val="22"/>
        </w:rPr>
        <w:t xml:space="preserve">ADF/ JSF, </w:t>
      </w:r>
      <w:r w:rsidR="00CA540D">
        <w:rPr>
          <w:rFonts w:ascii="Calibri" w:hAnsi="Calibri"/>
          <w:color w:val="000000"/>
          <w:sz w:val="22"/>
          <w:szCs w:val="22"/>
        </w:rPr>
        <w:t xml:space="preserve">Spring, </w:t>
      </w:r>
      <w:r w:rsidR="00783E94" w:rsidRPr="00EA14CB">
        <w:rPr>
          <w:rStyle w:val="watch-title"/>
          <w:rFonts w:ascii="Calibri" w:hAnsi="Calibri"/>
          <w:sz w:val="22"/>
          <w:szCs w:val="22"/>
        </w:rPr>
        <w:t>WebCenter,</w:t>
      </w:r>
      <w:r w:rsidR="002E711F" w:rsidRPr="00EA14CB">
        <w:rPr>
          <w:rStyle w:val="watch-title"/>
          <w:rFonts w:ascii="Calibri" w:hAnsi="Calibri"/>
          <w:sz w:val="22"/>
          <w:szCs w:val="22"/>
        </w:rPr>
        <w:t xml:space="preserve"> OID, </w:t>
      </w:r>
      <w:r w:rsidR="00986089" w:rsidRPr="00EA14CB">
        <w:rPr>
          <w:rStyle w:val="watch-title"/>
          <w:rFonts w:ascii="Calibri" w:hAnsi="Calibri"/>
          <w:sz w:val="22"/>
          <w:szCs w:val="22"/>
        </w:rPr>
        <w:t>OVD, SOA</w:t>
      </w:r>
      <w:r w:rsidR="00783E94" w:rsidRPr="00EA14CB">
        <w:rPr>
          <w:rStyle w:val="watch-title"/>
          <w:rFonts w:ascii="Calibri" w:hAnsi="Calibri"/>
          <w:sz w:val="22"/>
          <w:szCs w:val="22"/>
        </w:rPr>
        <w:t>,</w:t>
      </w:r>
      <w:r w:rsidR="00496667" w:rsidRPr="00EA14CB">
        <w:rPr>
          <w:rStyle w:val="watch-title"/>
          <w:rFonts w:ascii="Calibri" w:hAnsi="Calibri"/>
          <w:sz w:val="22"/>
          <w:szCs w:val="22"/>
        </w:rPr>
        <w:t xml:space="preserve"> </w:t>
      </w:r>
      <w:r w:rsidR="00C46BF8" w:rsidRPr="00EA14CB">
        <w:rPr>
          <w:rStyle w:val="watch-title"/>
          <w:rFonts w:ascii="Calibri" w:hAnsi="Calibri"/>
          <w:sz w:val="22"/>
          <w:szCs w:val="22"/>
        </w:rPr>
        <w:t>OSB, OBIEE</w:t>
      </w:r>
      <w:r w:rsidR="00454273" w:rsidRPr="00EA14CB">
        <w:rPr>
          <w:rStyle w:val="watch-title"/>
          <w:rFonts w:ascii="Calibri" w:hAnsi="Calibri"/>
          <w:sz w:val="22"/>
          <w:szCs w:val="22"/>
        </w:rPr>
        <w:t>,</w:t>
      </w:r>
      <w:r w:rsidR="00783E94" w:rsidRPr="00EA14CB">
        <w:rPr>
          <w:rStyle w:val="watch-title"/>
          <w:rFonts w:ascii="Calibri" w:hAnsi="Calibri"/>
          <w:sz w:val="22"/>
          <w:szCs w:val="22"/>
        </w:rPr>
        <w:t xml:space="preserve"> BPM, BPEL, BPMN, </w:t>
      </w:r>
      <w:r w:rsidR="00363014" w:rsidRPr="00EA14CB">
        <w:rPr>
          <w:rStyle w:val="watch-title"/>
          <w:rFonts w:ascii="Calibri" w:hAnsi="Calibri"/>
          <w:sz w:val="22"/>
          <w:szCs w:val="22"/>
        </w:rPr>
        <w:t>Oracle</w:t>
      </w:r>
      <w:r w:rsidR="00783E94" w:rsidRPr="00EA14CB">
        <w:rPr>
          <w:rStyle w:val="watch-title"/>
          <w:rFonts w:ascii="Calibri" w:hAnsi="Calibri"/>
          <w:sz w:val="22"/>
          <w:szCs w:val="22"/>
        </w:rPr>
        <w:t xml:space="preserve"> database 11g, BAM, BI Publishing, </w:t>
      </w:r>
      <w:r w:rsidR="00363014" w:rsidRPr="00EA14CB">
        <w:rPr>
          <w:rFonts w:ascii="Calibri" w:hAnsi="Calibri"/>
          <w:sz w:val="22"/>
          <w:szCs w:val="22"/>
        </w:rPr>
        <w:t>Oracle</w:t>
      </w:r>
      <w:r w:rsidR="002B7BD0" w:rsidRPr="00EA14CB">
        <w:rPr>
          <w:rFonts w:ascii="Calibri" w:hAnsi="Calibri"/>
          <w:sz w:val="22"/>
          <w:szCs w:val="22"/>
        </w:rPr>
        <w:t xml:space="preserve"> Enterprise User Security</w:t>
      </w:r>
    </w:p>
    <w:p w:rsidR="00984DF3" w:rsidRPr="00EA14CB" w:rsidRDefault="00783E94" w:rsidP="00BD4429">
      <w:pPr>
        <w:numPr>
          <w:ilvl w:val="0"/>
          <w:numId w:val="4"/>
        </w:numPr>
        <w:rPr>
          <w:rStyle w:val="watch-title"/>
          <w:rFonts w:ascii="Calibri" w:hAnsi="Calibri"/>
          <w:bCs/>
          <w:sz w:val="22"/>
          <w:szCs w:val="22"/>
        </w:rPr>
      </w:pPr>
      <w:r w:rsidRPr="00EA14CB">
        <w:rPr>
          <w:rStyle w:val="watch-title"/>
          <w:rFonts w:ascii="Calibri" w:hAnsi="Calibri"/>
          <w:sz w:val="22"/>
          <w:szCs w:val="22"/>
        </w:rPr>
        <w:t xml:space="preserve"> </w:t>
      </w:r>
      <w:r w:rsidR="00BD4429" w:rsidRPr="00EA14CB">
        <w:rPr>
          <w:rStyle w:val="watch-title"/>
          <w:rFonts w:ascii="Calibri" w:hAnsi="Calibri"/>
          <w:sz w:val="22"/>
          <w:szCs w:val="22"/>
        </w:rPr>
        <w:t xml:space="preserve">Liferay 6.0 WCM used </w:t>
      </w:r>
      <w:r w:rsidR="00653DF4" w:rsidRPr="00EA14CB">
        <w:rPr>
          <w:rStyle w:val="watch-title"/>
          <w:rFonts w:ascii="Calibri" w:hAnsi="Calibri"/>
          <w:sz w:val="22"/>
          <w:szCs w:val="22"/>
        </w:rPr>
        <w:t>for</w:t>
      </w:r>
      <w:r w:rsidR="00BD4429" w:rsidRPr="00EA14CB">
        <w:rPr>
          <w:rStyle w:val="watch-title"/>
          <w:rFonts w:ascii="Calibri" w:hAnsi="Calibri"/>
          <w:sz w:val="22"/>
          <w:szCs w:val="22"/>
        </w:rPr>
        <w:t xml:space="preserve"> creating a CMS to create site pages</w:t>
      </w:r>
      <w:r w:rsidRPr="00EA14CB">
        <w:rPr>
          <w:rStyle w:val="watch-title"/>
          <w:rFonts w:ascii="Calibri" w:hAnsi="Calibri"/>
          <w:sz w:val="22"/>
          <w:szCs w:val="22"/>
        </w:rPr>
        <w:t xml:space="preserve">  </w:t>
      </w:r>
    </w:p>
    <w:p w:rsidR="00BD4429" w:rsidRPr="00EA14CB" w:rsidRDefault="00BD4429" w:rsidP="00BD4429">
      <w:pPr>
        <w:numPr>
          <w:ilvl w:val="0"/>
          <w:numId w:val="4"/>
        </w:numPr>
        <w:rPr>
          <w:rStyle w:val="watch-title"/>
          <w:rFonts w:ascii="Calibri" w:hAnsi="Calibri"/>
          <w:bCs/>
          <w:sz w:val="22"/>
          <w:szCs w:val="22"/>
        </w:rPr>
      </w:pPr>
      <w:r w:rsidRPr="00EA14CB">
        <w:rPr>
          <w:rStyle w:val="watch-title"/>
          <w:rFonts w:ascii="Calibri" w:hAnsi="Calibri"/>
          <w:bCs/>
          <w:sz w:val="22"/>
          <w:szCs w:val="22"/>
        </w:rPr>
        <w:t>Creating roles, groups, organizations, permissions for the access of those pages</w:t>
      </w:r>
    </w:p>
    <w:p w:rsidR="0002742E" w:rsidRPr="00EA14CB" w:rsidRDefault="0002742E" w:rsidP="00984DF3">
      <w:pPr>
        <w:numPr>
          <w:ilvl w:val="0"/>
          <w:numId w:val="4"/>
        </w:numPr>
        <w:rPr>
          <w:rStyle w:val="watch-title"/>
          <w:rFonts w:ascii="Calibri" w:hAnsi="Calibri"/>
          <w:bCs/>
          <w:sz w:val="22"/>
          <w:szCs w:val="22"/>
        </w:rPr>
      </w:pPr>
      <w:r w:rsidRPr="00EA14CB">
        <w:rPr>
          <w:rStyle w:val="watch-title"/>
          <w:rFonts w:ascii="Calibri" w:hAnsi="Calibri"/>
          <w:sz w:val="22"/>
          <w:szCs w:val="22"/>
        </w:rPr>
        <w:t>Designed, developed, Unit testing through SDLC</w:t>
      </w:r>
    </w:p>
    <w:p w:rsidR="00BD4429" w:rsidRPr="00EA14CB" w:rsidRDefault="00BD4429" w:rsidP="00BD4429">
      <w:pPr>
        <w:numPr>
          <w:ilvl w:val="0"/>
          <w:numId w:val="4"/>
        </w:numPr>
        <w:rPr>
          <w:rFonts w:ascii="Calibri" w:hAnsi="Calibri"/>
          <w:bCs/>
          <w:sz w:val="22"/>
          <w:szCs w:val="22"/>
        </w:rPr>
      </w:pPr>
      <w:r w:rsidRPr="00EA14CB">
        <w:rPr>
          <w:rFonts w:ascii="Calibri" w:hAnsi="Calibri"/>
          <w:bCs/>
          <w:sz w:val="22"/>
          <w:szCs w:val="22"/>
        </w:rPr>
        <w:t>Technologies used: JSF 3.0, Tomcat 7.0, Icefaces JSF framework, XML, MYSQL, database, Java 5.0, Spring IOC, Hibernate 3.0</w:t>
      </w:r>
      <w:r w:rsidR="00161D89" w:rsidRPr="00EA14CB">
        <w:rPr>
          <w:rFonts w:ascii="Calibri" w:hAnsi="Calibri"/>
          <w:bCs/>
          <w:sz w:val="22"/>
          <w:szCs w:val="22"/>
        </w:rPr>
        <w:t xml:space="preserve">, </w:t>
      </w:r>
      <w:r w:rsidR="00795B34">
        <w:rPr>
          <w:rStyle w:val="Strong"/>
          <w:rFonts w:ascii="Calibri" w:hAnsi="Calibri"/>
          <w:b w:val="0"/>
          <w:sz w:val="22"/>
          <w:szCs w:val="22"/>
        </w:rPr>
        <w:t xml:space="preserve">Python, </w:t>
      </w:r>
      <w:r w:rsidR="00161D89" w:rsidRPr="00EA14CB">
        <w:rPr>
          <w:rFonts w:ascii="Calibri" w:hAnsi="Calibri"/>
          <w:sz w:val="22"/>
          <w:szCs w:val="22"/>
        </w:rPr>
        <w:t>Service Builder</w:t>
      </w:r>
    </w:p>
    <w:p w:rsidR="00E71913" w:rsidRPr="00EA14CB" w:rsidRDefault="00E71913" w:rsidP="00BD4429">
      <w:pPr>
        <w:numPr>
          <w:ilvl w:val="0"/>
          <w:numId w:val="4"/>
        </w:numPr>
        <w:rPr>
          <w:rFonts w:ascii="Calibri" w:hAnsi="Calibri"/>
          <w:bCs/>
          <w:sz w:val="22"/>
          <w:szCs w:val="22"/>
        </w:rPr>
      </w:pPr>
      <w:r w:rsidRPr="00EA14CB">
        <w:rPr>
          <w:rFonts w:ascii="Calibri" w:hAnsi="Calibri"/>
          <w:bCs/>
          <w:sz w:val="22"/>
          <w:szCs w:val="22"/>
        </w:rPr>
        <w:t xml:space="preserve">Executed Informatics, </w:t>
      </w:r>
      <w:r w:rsidR="00B0578B" w:rsidRPr="00EA14CB">
        <w:rPr>
          <w:rFonts w:ascii="Calibri" w:hAnsi="Calibri"/>
          <w:bCs/>
          <w:sz w:val="22"/>
          <w:szCs w:val="22"/>
        </w:rPr>
        <w:t>DataStage</w:t>
      </w:r>
      <w:r w:rsidRPr="00EA14CB">
        <w:rPr>
          <w:rFonts w:ascii="Calibri" w:hAnsi="Calibri"/>
          <w:bCs/>
          <w:sz w:val="22"/>
          <w:szCs w:val="22"/>
        </w:rPr>
        <w:t xml:space="preserve">, PL/SQL, </w:t>
      </w:r>
      <w:r w:rsidR="002B1F28" w:rsidRPr="00EA14CB">
        <w:rPr>
          <w:rFonts w:ascii="Calibri" w:eastAsia="Arial Unicode MS" w:hAnsi="Calibri" w:cs="Arial"/>
          <w:sz w:val="22"/>
          <w:szCs w:val="22"/>
        </w:rPr>
        <w:t>Hadoop,</w:t>
      </w:r>
      <w:r w:rsidR="004134BF" w:rsidRPr="004134BF">
        <w:rPr>
          <w:rStyle w:val="st"/>
        </w:rPr>
        <w:t xml:space="preserve"> </w:t>
      </w:r>
      <w:r w:rsidR="004134BF">
        <w:rPr>
          <w:rStyle w:val="st"/>
        </w:rPr>
        <w:t xml:space="preserve">KornShell, </w:t>
      </w:r>
      <w:r w:rsidR="004134BF">
        <w:t>bash,</w:t>
      </w:r>
      <w:r w:rsidR="00206A03" w:rsidRPr="00EA14CB">
        <w:rPr>
          <w:rStyle w:val="Strong"/>
          <w:rFonts w:ascii="Calibri" w:hAnsi="Calibri"/>
          <w:b w:val="0"/>
          <w:sz w:val="22"/>
          <w:szCs w:val="22"/>
        </w:rPr>
        <w:t xml:space="preserve"> Yarn, Pig, Hive,</w:t>
      </w:r>
      <w:r w:rsidR="002B1F28" w:rsidRPr="00EA14CB">
        <w:rPr>
          <w:rFonts w:ascii="Calibri" w:eastAsia="Arial Unicode MS" w:hAnsi="Calibri" w:cs="Arial"/>
          <w:sz w:val="22"/>
          <w:szCs w:val="22"/>
        </w:rPr>
        <w:t xml:space="preserve"> </w:t>
      </w:r>
      <w:r w:rsidR="002B1F28" w:rsidRPr="00EA14CB">
        <w:rPr>
          <w:rFonts w:ascii="Calibri" w:hAnsi="Calibri"/>
          <w:sz w:val="22"/>
          <w:szCs w:val="22"/>
        </w:rPr>
        <w:t>Cassandra</w:t>
      </w:r>
      <w:r w:rsidR="00206A03" w:rsidRPr="00EA14CB">
        <w:rPr>
          <w:rFonts w:ascii="Calibri" w:hAnsi="Calibri"/>
          <w:sz w:val="22"/>
          <w:szCs w:val="22"/>
        </w:rPr>
        <w:t>,</w:t>
      </w:r>
      <w:r w:rsidR="00275D72" w:rsidRPr="00EA14CB">
        <w:rPr>
          <w:rFonts w:ascii="Calibri" w:hAnsi="Calibri"/>
          <w:sz w:val="22"/>
          <w:szCs w:val="22"/>
        </w:rPr>
        <w:t xml:space="preserve"> </w:t>
      </w:r>
      <w:r w:rsidRPr="00EA14CB">
        <w:rPr>
          <w:rFonts w:ascii="Calibri" w:hAnsi="Calibri"/>
          <w:bCs/>
          <w:sz w:val="22"/>
          <w:szCs w:val="22"/>
        </w:rPr>
        <w:t>SPOOL,</w:t>
      </w:r>
      <w:r w:rsidR="00BC2EEE" w:rsidRPr="00EA14CB">
        <w:rPr>
          <w:rFonts w:ascii="Calibri" w:hAnsi="Calibri"/>
          <w:bCs/>
          <w:sz w:val="22"/>
          <w:szCs w:val="22"/>
        </w:rPr>
        <w:t xml:space="preserve"> ETL tools</w:t>
      </w:r>
      <w:r w:rsidRPr="00EA14CB">
        <w:rPr>
          <w:rFonts w:ascii="Calibri" w:hAnsi="Calibri"/>
          <w:bCs/>
          <w:sz w:val="22"/>
          <w:szCs w:val="22"/>
        </w:rPr>
        <w:t xml:space="preserve"> etc</w:t>
      </w:r>
      <w:r w:rsidR="00BC2EEE" w:rsidRPr="00EA14CB">
        <w:rPr>
          <w:rFonts w:ascii="Calibri" w:hAnsi="Calibri"/>
          <w:bCs/>
          <w:sz w:val="22"/>
          <w:szCs w:val="22"/>
        </w:rPr>
        <w:t>...</w:t>
      </w:r>
    </w:p>
    <w:p w:rsidR="00BD4429" w:rsidRPr="00EA14CB" w:rsidRDefault="00BD4429" w:rsidP="00BD4429">
      <w:pPr>
        <w:numPr>
          <w:ilvl w:val="0"/>
          <w:numId w:val="4"/>
        </w:numPr>
        <w:rPr>
          <w:rFonts w:ascii="Calibri" w:hAnsi="Calibri"/>
          <w:bCs/>
          <w:sz w:val="22"/>
          <w:szCs w:val="22"/>
        </w:rPr>
      </w:pPr>
      <w:r w:rsidRPr="00EA14CB">
        <w:rPr>
          <w:rFonts w:ascii="Calibri" w:hAnsi="Calibri"/>
          <w:bCs/>
          <w:sz w:val="22"/>
          <w:szCs w:val="22"/>
        </w:rPr>
        <w:t>Completely designed the wireframes based on Icefaces JSF template</w:t>
      </w:r>
    </w:p>
    <w:p w:rsidR="00BD4429" w:rsidRPr="00EA14CB" w:rsidRDefault="00BD4429" w:rsidP="00BD4429">
      <w:pPr>
        <w:numPr>
          <w:ilvl w:val="0"/>
          <w:numId w:val="4"/>
        </w:numPr>
        <w:rPr>
          <w:rFonts w:ascii="Calibri" w:hAnsi="Calibri"/>
          <w:bCs/>
          <w:sz w:val="22"/>
          <w:szCs w:val="22"/>
        </w:rPr>
      </w:pPr>
      <w:r w:rsidRPr="00EA14CB">
        <w:rPr>
          <w:rFonts w:ascii="Calibri" w:hAnsi="Calibri"/>
          <w:bCs/>
          <w:sz w:val="22"/>
          <w:szCs w:val="22"/>
        </w:rPr>
        <w:t xml:space="preserve"> Developed events management system including custom calendars</w:t>
      </w:r>
    </w:p>
    <w:p w:rsidR="000C7DF1" w:rsidRPr="00EA14CB" w:rsidRDefault="000C7DF1" w:rsidP="00BD4429">
      <w:pPr>
        <w:numPr>
          <w:ilvl w:val="0"/>
          <w:numId w:val="4"/>
        </w:numPr>
        <w:rPr>
          <w:rFonts w:ascii="Calibri" w:hAnsi="Calibri"/>
          <w:bCs/>
          <w:sz w:val="22"/>
          <w:szCs w:val="22"/>
        </w:rPr>
      </w:pPr>
      <w:r w:rsidRPr="00EA14CB">
        <w:rPr>
          <w:rFonts w:ascii="Calibri" w:hAnsi="Calibri"/>
          <w:bCs/>
          <w:sz w:val="22"/>
          <w:szCs w:val="22"/>
        </w:rPr>
        <w:t>Development and Enhancements in SailPoint IIQ</w:t>
      </w:r>
      <w:r w:rsidR="00357EF7" w:rsidRPr="00EA14CB">
        <w:rPr>
          <w:rFonts w:ascii="Calibri" w:hAnsi="Calibri"/>
          <w:bCs/>
          <w:sz w:val="22"/>
          <w:szCs w:val="22"/>
        </w:rPr>
        <w:t xml:space="preserve"> 6.X</w:t>
      </w:r>
      <w:r w:rsidR="00CA683C" w:rsidRPr="00EA14CB">
        <w:rPr>
          <w:rFonts w:ascii="Calibri" w:hAnsi="Calibri"/>
          <w:bCs/>
          <w:sz w:val="22"/>
          <w:szCs w:val="22"/>
        </w:rPr>
        <w:t xml:space="preserve"> with workflow,</w:t>
      </w:r>
      <w:r w:rsidR="005566E0" w:rsidRPr="00EA14CB">
        <w:rPr>
          <w:rStyle w:val="Strong"/>
          <w:rFonts w:ascii="Calibri" w:hAnsi="Calibri"/>
          <w:b w:val="0"/>
          <w:sz w:val="22"/>
          <w:szCs w:val="22"/>
        </w:rPr>
        <w:t xml:space="preserve"> Perl,</w:t>
      </w:r>
      <w:r w:rsidR="00653DF4">
        <w:rPr>
          <w:rStyle w:val="Strong"/>
          <w:rFonts w:ascii="Calibri" w:hAnsi="Calibri"/>
          <w:b w:val="0"/>
          <w:sz w:val="22"/>
          <w:szCs w:val="22"/>
        </w:rPr>
        <w:t xml:space="preserve"> Python,</w:t>
      </w:r>
      <w:r w:rsidR="00CA683C" w:rsidRPr="00EA14CB">
        <w:rPr>
          <w:rFonts w:ascii="Calibri" w:hAnsi="Calibri"/>
          <w:bCs/>
          <w:sz w:val="22"/>
          <w:szCs w:val="22"/>
        </w:rPr>
        <w:t xml:space="preserve"> beanshell, rules </w:t>
      </w:r>
      <w:r w:rsidR="00E2025C" w:rsidRPr="00EA14CB">
        <w:rPr>
          <w:rFonts w:ascii="Calibri" w:hAnsi="Calibri"/>
          <w:bCs/>
          <w:sz w:val="22"/>
          <w:szCs w:val="22"/>
        </w:rPr>
        <w:t>etc.</w:t>
      </w:r>
      <w:r w:rsidR="00CA683C" w:rsidRPr="00EA14CB">
        <w:rPr>
          <w:rFonts w:ascii="Calibri" w:hAnsi="Calibri"/>
          <w:bCs/>
          <w:sz w:val="22"/>
          <w:szCs w:val="22"/>
        </w:rPr>
        <w:t xml:space="preserve">… </w:t>
      </w:r>
    </w:p>
    <w:p w:rsidR="0002742E" w:rsidRDefault="0002742E" w:rsidP="0002742E">
      <w:pPr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Gathered requirements and creating business and technical documentation</w:t>
      </w:r>
    </w:p>
    <w:p w:rsidR="0076053B" w:rsidRPr="0076053B" w:rsidRDefault="0076053B" w:rsidP="0076053B">
      <w:pPr>
        <w:numPr>
          <w:ilvl w:val="0"/>
          <w:numId w:val="4"/>
        </w:num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Configured, and customized Hyperion </w:t>
      </w:r>
    </w:p>
    <w:p w:rsidR="003975F0" w:rsidRPr="00EA14CB" w:rsidRDefault="003975F0" w:rsidP="003975F0">
      <w:pPr>
        <w:pStyle w:val="ListParagraph"/>
        <w:numPr>
          <w:ilvl w:val="0"/>
          <w:numId w:val="4"/>
        </w:numPr>
        <w:rPr>
          <w:rFonts w:ascii="Calibri" w:hAnsi="Calibri"/>
          <w:b/>
          <w:bCs/>
          <w:sz w:val="22"/>
          <w:szCs w:val="22"/>
        </w:rPr>
      </w:pPr>
      <w:r w:rsidRPr="00EA14CB">
        <w:rPr>
          <w:rFonts w:ascii="Calibri" w:hAnsi="Calibri" w:cs="Arial"/>
          <w:bCs/>
          <w:sz w:val="22"/>
          <w:szCs w:val="22"/>
        </w:rPr>
        <w:t>Utilized the RBAC Lifecycle and implemented ABAC in the IAM System</w:t>
      </w:r>
    </w:p>
    <w:p w:rsidR="00C46BF8" w:rsidRDefault="00C46BF8" w:rsidP="00C46BF8">
      <w:pPr>
        <w:pStyle w:val="ListParagraph"/>
        <w:numPr>
          <w:ilvl w:val="0"/>
          <w:numId w:val="4"/>
        </w:numPr>
        <w:rPr>
          <w:rStyle w:val="Strong"/>
          <w:rFonts w:ascii="Calibri" w:hAnsi="Calibri"/>
          <w:b w:val="0"/>
          <w:sz w:val="22"/>
          <w:szCs w:val="22"/>
        </w:rPr>
      </w:pPr>
      <w:r w:rsidRPr="00EA14CB">
        <w:rPr>
          <w:rStyle w:val="Strong"/>
          <w:rFonts w:ascii="Calibri" w:hAnsi="Calibri"/>
          <w:b w:val="0"/>
          <w:sz w:val="22"/>
          <w:szCs w:val="22"/>
        </w:rPr>
        <w:t>Conformed to NIST, FERPA, HIPPA, PCI, SOX, Etc...</w:t>
      </w:r>
    </w:p>
    <w:p w:rsidR="00A72482" w:rsidRDefault="00530A10" w:rsidP="00A72482">
      <w:pPr>
        <w:pStyle w:val="ListParagraph"/>
        <w:numPr>
          <w:ilvl w:val="0"/>
          <w:numId w:val="4"/>
        </w:numPr>
        <w:rPr>
          <w:rStyle w:val="Strong"/>
          <w:rFonts w:ascii="Calibri" w:hAnsi="Calibri"/>
          <w:b w:val="0"/>
          <w:sz w:val="22"/>
          <w:szCs w:val="22"/>
        </w:rPr>
      </w:pPr>
      <w:r>
        <w:rPr>
          <w:rStyle w:val="Strong"/>
          <w:rFonts w:ascii="Calibri" w:hAnsi="Calibri"/>
          <w:b w:val="0"/>
          <w:sz w:val="22"/>
          <w:szCs w:val="22"/>
        </w:rPr>
        <w:lastRenderedPageBreak/>
        <w:t>Created</w:t>
      </w:r>
      <w:r w:rsidR="00A72482">
        <w:rPr>
          <w:rStyle w:val="Strong"/>
          <w:rFonts w:ascii="Calibri" w:hAnsi="Calibri"/>
          <w:b w:val="0"/>
          <w:sz w:val="22"/>
          <w:szCs w:val="22"/>
        </w:rPr>
        <w:t xml:space="preserve"> SaaS to AWS Services EC2, VPC, EBS, S3, SQS, Cloud Watch, IAM, Cloud Formation, Route 53, putty, DynamoDB, Workspace, etc.</w:t>
      </w:r>
    </w:p>
    <w:p w:rsidR="0055773D" w:rsidRPr="0055773D" w:rsidRDefault="0055773D" w:rsidP="0055773D">
      <w:pPr>
        <w:pStyle w:val="ListParagraph"/>
        <w:numPr>
          <w:ilvl w:val="0"/>
          <w:numId w:val="4"/>
        </w:numPr>
        <w:rPr>
          <w:rFonts w:ascii="Calibri" w:hAnsi="Calibri"/>
          <w:bCs/>
          <w:sz w:val="22"/>
          <w:szCs w:val="22"/>
        </w:rPr>
      </w:pPr>
      <w:r>
        <w:rPr>
          <w:rStyle w:val="Strong"/>
          <w:rFonts w:ascii="Calibri" w:hAnsi="Calibri"/>
          <w:b w:val="0"/>
          <w:sz w:val="22"/>
          <w:szCs w:val="22"/>
        </w:rPr>
        <w:t>Utilized Spring Cloud, Spring Boot, Spring Batch, Spring IOC and Spring MVC, Groovy, SDKMAN, Putty, WinSCP, Spring Rest, Cygwin</w:t>
      </w:r>
    </w:p>
    <w:p w:rsidR="00933F80" w:rsidRPr="00EA14CB" w:rsidRDefault="00933F80" w:rsidP="00933F80">
      <w:pPr>
        <w:pStyle w:val="ListParagraph"/>
        <w:numPr>
          <w:ilvl w:val="0"/>
          <w:numId w:val="4"/>
        </w:numPr>
        <w:rPr>
          <w:rStyle w:val="Strong"/>
          <w:rFonts w:ascii="Calibri" w:hAnsi="Calibri"/>
          <w:b w:val="0"/>
          <w:sz w:val="22"/>
          <w:szCs w:val="22"/>
        </w:rPr>
      </w:pPr>
      <w:r w:rsidRPr="00EA14CB">
        <w:rPr>
          <w:rStyle w:val="Strong"/>
          <w:rFonts w:ascii="Calibri" w:hAnsi="Calibri"/>
          <w:b w:val="0"/>
          <w:sz w:val="22"/>
          <w:szCs w:val="22"/>
        </w:rPr>
        <w:t>Used Agile Scrum with TDD</w:t>
      </w:r>
    </w:p>
    <w:p w:rsidR="00933F80" w:rsidRPr="00EA14CB" w:rsidRDefault="00933F80" w:rsidP="00933F80">
      <w:pPr>
        <w:ind w:left="720"/>
        <w:rPr>
          <w:rFonts w:ascii="Calibri" w:hAnsi="Calibri"/>
          <w:sz w:val="22"/>
          <w:szCs w:val="22"/>
        </w:rPr>
      </w:pPr>
    </w:p>
    <w:p w:rsidR="007E018F" w:rsidRPr="00EA14CB" w:rsidRDefault="007E018F" w:rsidP="0002742E">
      <w:pPr>
        <w:ind w:left="720"/>
        <w:rPr>
          <w:rFonts w:ascii="Calibri" w:hAnsi="Calibri"/>
          <w:bCs/>
          <w:sz w:val="22"/>
          <w:szCs w:val="22"/>
        </w:rPr>
      </w:pPr>
    </w:p>
    <w:p w:rsidR="0002742E" w:rsidRPr="00EA14CB" w:rsidRDefault="0002742E" w:rsidP="0002742E">
      <w:pPr>
        <w:rPr>
          <w:rStyle w:val="Strong"/>
          <w:rFonts w:ascii="Calibri" w:hAnsi="Calibri"/>
          <w:b w:val="0"/>
          <w:sz w:val="22"/>
          <w:szCs w:val="22"/>
        </w:rPr>
      </w:pPr>
    </w:p>
    <w:p w:rsidR="00363014" w:rsidRPr="00EA14CB" w:rsidRDefault="00363014" w:rsidP="0002742E">
      <w:pPr>
        <w:rPr>
          <w:rStyle w:val="Strong"/>
          <w:rFonts w:ascii="Calibri" w:hAnsi="Calibri"/>
          <w:b w:val="0"/>
          <w:sz w:val="22"/>
          <w:szCs w:val="22"/>
        </w:rPr>
      </w:pPr>
    </w:p>
    <w:p w:rsidR="00363014" w:rsidRPr="00EA14CB" w:rsidRDefault="00363014" w:rsidP="0002742E">
      <w:pPr>
        <w:rPr>
          <w:rStyle w:val="Strong"/>
          <w:rFonts w:ascii="Calibri" w:hAnsi="Calibri"/>
          <w:b w:val="0"/>
          <w:sz w:val="22"/>
          <w:szCs w:val="22"/>
        </w:rPr>
      </w:pPr>
    </w:p>
    <w:p w:rsidR="00363014" w:rsidRPr="00EA14CB" w:rsidRDefault="00363014" w:rsidP="0002742E">
      <w:pPr>
        <w:rPr>
          <w:rStyle w:val="Strong"/>
          <w:rFonts w:ascii="Calibri" w:hAnsi="Calibri"/>
          <w:b w:val="0"/>
          <w:sz w:val="22"/>
          <w:szCs w:val="22"/>
        </w:rPr>
      </w:pPr>
    </w:p>
    <w:p w:rsidR="00363014" w:rsidRPr="00EA14CB" w:rsidRDefault="00363014" w:rsidP="0002742E">
      <w:pPr>
        <w:rPr>
          <w:rStyle w:val="Strong"/>
          <w:rFonts w:ascii="Calibri" w:hAnsi="Calibri"/>
          <w:b w:val="0"/>
          <w:sz w:val="22"/>
          <w:szCs w:val="22"/>
        </w:rPr>
      </w:pPr>
    </w:p>
    <w:p w:rsidR="00E97DE3" w:rsidRPr="00EA14CB" w:rsidRDefault="00E97DE3" w:rsidP="00351E4F">
      <w:pPr>
        <w:rPr>
          <w:rStyle w:val="Strong"/>
          <w:rFonts w:ascii="Calibri" w:hAnsi="Calibri"/>
          <w:sz w:val="22"/>
          <w:szCs w:val="22"/>
        </w:rPr>
      </w:pPr>
    </w:p>
    <w:p w:rsidR="00351E4F" w:rsidRPr="00EA14CB" w:rsidRDefault="002661E9" w:rsidP="00351E4F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>01/13</w:t>
      </w:r>
      <w:r w:rsidR="00E976A2" w:rsidRPr="00EA14CB">
        <w:rPr>
          <w:rStyle w:val="Strong"/>
          <w:rFonts w:ascii="Calibri" w:hAnsi="Calibri"/>
          <w:sz w:val="22"/>
          <w:szCs w:val="22"/>
        </w:rPr>
        <w:t xml:space="preserve"> – 04/14</w:t>
      </w:r>
    </w:p>
    <w:p w:rsidR="00351E4F" w:rsidRPr="00EA14CB" w:rsidRDefault="001A3909" w:rsidP="00351E4F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>WellPoint Incorporation/UST</w:t>
      </w:r>
      <w:r w:rsidR="00E2025C" w:rsidRPr="00EA14CB">
        <w:rPr>
          <w:rStyle w:val="Strong"/>
          <w:rFonts w:ascii="Calibri" w:hAnsi="Calibri"/>
          <w:sz w:val="22"/>
          <w:szCs w:val="22"/>
        </w:rPr>
        <w:t>-</w:t>
      </w:r>
      <w:r w:rsidRPr="00EA14CB">
        <w:rPr>
          <w:rStyle w:val="Strong"/>
          <w:rFonts w:ascii="Calibri" w:hAnsi="Calibri"/>
          <w:sz w:val="22"/>
          <w:szCs w:val="22"/>
        </w:rPr>
        <w:t>Global – Mason, Ohio</w:t>
      </w:r>
    </w:p>
    <w:p w:rsidR="00351E4F" w:rsidRPr="00EA14CB" w:rsidRDefault="00E85104" w:rsidP="00351E4F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>So</w:t>
      </w:r>
      <w:r w:rsidR="00040CBB" w:rsidRPr="00EA14CB">
        <w:rPr>
          <w:rStyle w:val="Strong"/>
          <w:rFonts w:ascii="Calibri" w:hAnsi="Calibri"/>
          <w:sz w:val="22"/>
          <w:szCs w:val="22"/>
        </w:rPr>
        <w:t>lu</w:t>
      </w:r>
      <w:r w:rsidRPr="00EA14CB">
        <w:rPr>
          <w:rStyle w:val="Strong"/>
          <w:rFonts w:ascii="Calibri" w:hAnsi="Calibri"/>
          <w:sz w:val="22"/>
          <w:szCs w:val="22"/>
        </w:rPr>
        <w:t>tion</w:t>
      </w:r>
      <w:r w:rsidR="00297499" w:rsidRPr="00EA14CB">
        <w:rPr>
          <w:rStyle w:val="Strong"/>
          <w:rFonts w:ascii="Calibri" w:hAnsi="Calibri"/>
          <w:sz w:val="22"/>
          <w:szCs w:val="22"/>
        </w:rPr>
        <w:t xml:space="preserve"> </w:t>
      </w:r>
      <w:r w:rsidR="00CF2C65" w:rsidRPr="00EA14CB">
        <w:rPr>
          <w:rStyle w:val="Strong"/>
          <w:rFonts w:ascii="Calibri" w:hAnsi="Calibri"/>
          <w:sz w:val="22"/>
          <w:szCs w:val="22"/>
        </w:rPr>
        <w:t>Architect</w:t>
      </w:r>
      <w:r w:rsidR="00351E4F" w:rsidRPr="00EA14CB">
        <w:rPr>
          <w:rStyle w:val="Strong"/>
          <w:rFonts w:ascii="Calibri" w:hAnsi="Calibri"/>
          <w:sz w:val="22"/>
          <w:szCs w:val="22"/>
        </w:rPr>
        <w:t>/Team Lead</w:t>
      </w:r>
      <w:r w:rsidR="0048619A" w:rsidRPr="00EA14CB">
        <w:rPr>
          <w:rStyle w:val="Strong"/>
          <w:rFonts w:ascii="Calibri" w:hAnsi="Calibri"/>
          <w:sz w:val="22"/>
          <w:szCs w:val="22"/>
        </w:rPr>
        <w:t>/PM</w:t>
      </w:r>
      <w:r w:rsidR="00351E4F" w:rsidRPr="00EA14CB">
        <w:rPr>
          <w:rStyle w:val="Strong"/>
          <w:rFonts w:ascii="Calibri" w:hAnsi="Calibri"/>
          <w:sz w:val="22"/>
          <w:szCs w:val="22"/>
        </w:rPr>
        <w:t xml:space="preserve"> </w:t>
      </w:r>
    </w:p>
    <w:p w:rsidR="00351E4F" w:rsidRPr="00EA14CB" w:rsidRDefault="00F83C8B" w:rsidP="000E2581">
      <w:pPr>
        <w:numPr>
          <w:ilvl w:val="0"/>
          <w:numId w:val="8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SUN Identity Manager System 8</w:t>
      </w:r>
      <w:r w:rsidR="00351E4F" w:rsidRPr="00EA14CB">
        <w:rPr>
          <w:rFonts w:ascii="Calibri" w:hAnsi="Calibri"/>
          <w:sz w:val="22"/>
          <w:szCs w:val="22"/>
        </w:rPr>
        <w:t>.1</w:t>
      </w:r>
      <w:r w:rsidR="00735707" w:rsidRPr="00EA14CB">
        <w:rPr>
          <w:rFonts w:ascii="Calibri" w:hAnsi="Calibri"/>
          <w:sz w:val="22"/>
          <w:szCs w:val="22"/>
        </w:rPr>
        <w:t>, Role Manager</w:t>
      </w:r>
      <w:r w:rsidR="00DC4E7B" w:rsidRPr="00EA14CB">
        <w:rPr>
          <w:rFonts w:ascii="Calibri" w:hAnsi="Calibri"/>
          <w:sz w:val="22"/>
          <w:szCs w:val="22"/>
        </w:rPr>
        <w:t xml:space="preserve"> (OIA)</w:t>
      </w:r>
      <w:r w:rsidR="00735707" w:rsidRPr="00EA14CB">
        <w:rPr>
          <w:rFonts w:ascii="Calibri" w:hAnsi="Calibri"/>
          <w:sz w:val="22"/>
          <w:szCs w:val="22"/>
        </w:rPr>
        <w:t>, Role Finder, QCare,</w:t>
      </w:r>
      <w:r w:rsidR="00203435" w:rsidRPr="00203435">
        <w:t xml:space="preserve"> </w:t>
      </w:r>
      <w:r w:rsidR="00203435">
        <w:t>Shibboleth,</w:t>
      </w:r>
      <w:r w:rsidR="00351E4F" w:rsidRPr="00EA14CB">
        <w:rPr>
          <w:rFonts w:ascii="Calibri" w:hAnsi="Calibri"/>
          <w:sz w:val="22"/>
          <w:szCs w:val="22"/>
        </w:rPr>
        <w:t xml:space="preserve"> and with </w:t>
      </w:r>
      <w:r w:rsidR="00040CBB" w:rsidRPr="00EA14CB">
        <w:rPr>
          <w:rFonts w:ascii="Calibri" w:hAnsi="Calibri"/>
          <w:sz w:val="22"/>
          <w:szCs w:val="22"/>
        </w:rPr>
        <w:t xml:space="preserve">CA </w:t>
      </w:r>
      <w:r w:rsidR="00351E4F" w:rsidRPr="00EA14CB">
        <w:rPr>
          <w:rFonts w:ascii="Calibri" w:hAnsi="Calibri"/>
          <w:sz w:val="22"/>
          <w:szCs w:val="22"/>
        </w:rPr>
        <w:t>Siteminder</w:t>
      </w:r>
    </w:p>
    <w:p w:rsidR="00351E4F" w:rsidRPr="00EA14CB" w:rsidRDefault="00351E4F" w:rsidP="000E2581">
      <w:pPr>
        <w:numPr>
          <w:ilvl w:val="0"/>
          <w:numId w:val="8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Gathering requirements and creating business</w:t>
      </w:r>
      <w:r w:rsidR="00DC4E7B" w:rsidRPr="00EA14CB">
        <w:rPr>
          <w:rFonts w:ascii="Calibri" w:hAnsi="Calibri"/>
          <w:sz w:val="22"/>
          <w:szCs w:val="22"/>
        </w:rPr>
        <w:t xml:space="preserve"> for HIPAA/SOA</w:t>
      </w:r>
      <w:r w:rsidRPr="00EA14CB">
        <w:rPr>
          <w:rFonts w:ascii="Calibri" w:hAnsi="Calibri"/>
          <w:sz w:val="22"/>
          <w:szCs w:val="22"/>
        </w:rPr>
        <w:t xml:space="preserve"> and technical documentation</w:t>
      </w:r>
    </w:p>
    <w:p w:rsidR="00351E4F" w:rsidRPr="00EA14CB" w:rsidRDefault="00351E4F" w:rsidP="00351E4F">
      <w:pPr>
        <w:numPr>
          <w:ilvl w:val="0"/>
          <w:numId w:val="8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Developed architecture design in </w:t>
      </w:r>
      <w:r w:rsidR="00986089" w:rsidRPr="00EA14CB">
        <w:rPr>
          <w:rFonts w:ascii="Calibri" w:hAnsi="Calibri"/>
          <w:sz w:val="22"/>
          <w:szCs w:val="22"/>
        </w:rPr>
        <w:t>VISO, DOJO</w:t>
      </w:r>
      <w:r w:rsidR="00E55AE7" w:rsidRPr="00EA14CB">
        <w:rPr>
          <w:rFonts w:ascii="Calibri" w:hAnsi="Calibri"/>
          <w:sz w:val="22"/>
          <w:szCs w:val="22"/>
        </w:rPr>
        <w:t>,</w:t>
      </w:r>
      <w:r w:rsidRPr="00EA14CB">
        <w:rPr>
          <w:rFonts w:ascii="Calibri" w:hAnsi="Calibri"/>
          <w:sz w:val="22"/>
          <w:szCs w:val="22"/>
        </w:rPr>
        <w:t xml:space="preserve"> Data Conversion using Stored Procedures and triggers for </w:t>
      </w:r>
      <w:r w:rsidR="00363014" w:rsidRPr="00EA14CB">
        <w:rPr>
          <w:rFonts w:ascii="Calibri" w:hAnsi="Calibri"/>
          <w:sz w:val="22"/>
          <w:szCs w:val="22"/>
        </w:rPr>
        <w:t>Oracle</w:t>
      </w:r>
      <w:r w:rsidRPr="00EA14CB">
        <w:rPr>
          <w:rFonts w:ascii="Calibri" w:hAnsi="Calibri"/>
          <w:sz w:val="22"/>
          <w:szCs w:val="22"/>
        </w:rPr>
        <w:t xml:space="preserve"> </w:t>
      </w:r>
      <w:r w:rsidR="00986089" w:rsidRPr="00EA14CB">
        <w:rPr>
          <w:rFonts w:ascii="Calibri" w:hAnsi="Calibri"/>
          <w:sz w:val="22"/>
          <w:szCs w:val="22"/>
        </w:rPr>
        <w:t>and UDB</w:t>
      </w:r>
      <w:r w:rsidRPr="00EA14CB">
        <w:rPr>
          <w:rFonts w:ascii="Calibri" w:hAnsi="Calibri"/>
          <w:sz w:val="22"/>
          <w:szCs w:val="22"/>
        </w:rPr>
        <w:t xml:space="preserve"> DB2 9.2, MS Project, SQL Server 2005, and Word</w:t>
      </w:r>
    </w:p>
    <w:p w:rsidR="00297499" w:rsidRPr="00EA14CB" w:rsidRDefault="00297499" w:rsidP="00351E4F">
      <w:pPr>
        <w:numPr>
          <w:ilvl w:val="0"/>
          <w:numId w:val="8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Developing </w:t>
      </w:r>
      <w:r w:rsidR="00CF2C65" w:rsidRPr="00EA14CB">
        <w:rPr>
          <w:rFonts w:ascii="Calibri" w:hAnsi="Calibri"/>
          <w:sz w:val="22"/>
          <w:szCs w:val="22"/>
        </w:rPr>
        <w:t>languages</w:t>
      </w:r>
      <w:r w:rsidRPr="00EA14CB">
        <w:rPr>
          <w:rFonts w:ascii="Calibri" w:hAnsi="Calibri"/>
          <w:sz w:val="22"/>
          <w:szCs w:val="22"/>
        </w:rPr>
        <w:t xml:space="preserve"> Java, J2EE, JSP, JSF, </w:t>
      </w:r>
      <w:r w:rsidR="00CA540D">
        <w:rPr>
          <w:rFonts w:ascii="Calibri" w:hAnsi="Calibri"/>
          <w:color w:val="000000"/>
          <w:sz w:val="22"/>
          <w:szCs w:val="22"/>
        </w:rPr>
        <w:t xml:space="preserve">Spring, </w:t>
      </w:r>
      <w:r w:rsidRPr="00EA14CB">
        <w:rPr>
          <w:rFonts w:ascii="Calibri" w:hAnsi="Calibri"/>
          <w:sz w:val="22"/>
          <w:szCs w:val="22"/>
        </w:rPr>
        <w:t xml:space="preserve">Hibernate, </w:t>
      </w:r>
      <w:r w:rsidR="00357EF7" w:rsidRPr="00EA14CB">
        <w:rPr>
          <w:rFonts w:ascii="Calibri" w:hAnsi="Calibri"/>
          <w:sz w:val="22"/>
          <w:szCs w:val="22"/>
        </w:rPr>
        <w:t xml:space="preserve">SailPoint, </w:t>
      </w:r>
      <w:r w:rsidRPr="00EA14CB">
        <w:rPr>
          <w:rFonts w:ascii="Calibri" w:hAnsi="Calibri"/>
          <w:sz w:val="22"/>
          <w:szCs w:val="22"/>
        </w:rPr>
        <w:t xml:space="preserve">Spring, Struts, BPEL, SOA, </w:t>
      </w:r>
      <w:r w:rsidR="00496667" w:rsidRPr="00EA14CB">
        <w:rPr>
          <w:rFonts w:ascii="Calibri" w:hAnsi="Calibri"/>
          <w:sz w:val="22"/>
          <w:szCs w:val="22"/>
        </w:rPr>
        <w:t xml:space="preserve">OSB, </w:t>
      </w:r>
      <w:r w:rsidR="00986089" w:rsidRPr="00EA14CB">
        <w:rPr>
          <w:rFonts w:ascii="Calibri" w:hAnsi="Calibri"/>
          <w:sz w:val="22"/>
          <w:szCs w:val="22"/>
        </w:rPr>
        <w:t>REST, SOAP, Eclipse Juno and JD</w:t>
      </w:r>
      <w:r w:rsidRPr="00EA14CB">
        <w:rPr>
          <w:rFonts w:ascii="Calibri" w:hAnsi="Calibri"/>
          <w:sz w:val="22"/>
          <w:szCs w:val="22"/>
        </w:rPr>
        <w:t>eveloper IDE, Design Patterns, UML, SVN, Hudson, PERL, PL/SQL</w:t>
      </w:r>
    </w:p>
    <w:p w:rsidR="00297499" w:rsidRPr="00EA14CB" w:rsidRDefault="00297499" w:rsidP="00EA23D4">
      <w:pPr>
        <w:numPr>
          <w:ilvl w:val="0"/>
          <w:numId w:val="8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Using MVC, Singleton, Services, JMS, </w:t>
      </w:r>
      <w:r w:rsidR="00EA23D4" w:rsidRPr="00EA14CB">
        <w:rPr>
          <w:rFonts w:ascii="Calibri" w:hAnsi="Calibri"/>
          <w:sz w:val="22"/>
          <w:szCs w:val="22"/>
        </w:rPr>
        <w:t>Ilog</w:t>
      </w:r>
      <w:r w:rsidR="00653DF4">
        <w:rPr>
          <w:rFonts w:ascii="Calibri" w:hAnsi="Calibri"/>
          <w:sz w:val="22"/>
          <w:szCs w:val="22"/>
        </w:rPr>
        <w:t>,</w:t>
      </w:r>
      <w:r w:rsidR="00EA23D4" w:rsidRPr="00EA14CB">
        <w:rPr>
          <w:rFonts w:ascii="Calibri" w:hAnsi="Calibri"/>
          <w:sz w:val="22"/>
          <w:szCs w:val="22"/>
        </w:rPr>
        <w:t xml:space="preserve"> Jrules,</w:t>
      </w:r>
      <w:r w:rsidR="00795B34" w:rsidRPr="00795B34">
        <w:rPr>
          <w:rStyle w:val="Strong"/>
          <w:rFonts w:ascii="Calibri" w:hAnsi="Calibri"/>
          <w:b w:val="0"/>
          <w:sz w:val="22"/>
          <w:szCs w:val="22"/>
        </w:rPr>
        <w:t xml:space="preserve"> </w:t>
      </w:r>
      <w:r w:rsidR="00795B34">
        <w:rPr>
          <w:rStyle w:val="Strong"/>
          <w:rFonts w:ascii="Calibri" w:hAnsi="Calibri"/>
          <w:b w:val="0"/>
          <w:sz w:val="22"/>
          <w:szCs w:val="22"/>
        </w:rPr>
        <w:t>Python,</w:t>
      </w:r>
      <w:r w:rsidR="00EA23D4" w:rsidRPr="00EA14CB">
        <w:rPr>
          <w:rFonts w:ascii="Calibri" w:hAnsi="Calibri"/>
          <w:sz w:val="22"/>
          <w:szCs w:val="22"/>
        </w:rPr>
        <w:t xml:space="preserve"> </w:t>
      </w:r>
      <w:r w:rsidR="00575902" w:rsidRPr="00EA14CB">
        <w:rPr>
          <w:rFonts w:ascii="Calibri" w:hAnsi="Calibri"/>
          <w:sz w:val="22"/>
          <w:szCs w:val="22"/>
        </w:rPr>
        <w:t xml:space="preserve">ADFS, </w:t>
      </w:r>
      <w:r w:rsidR="005566E0" w:rsidRPr="00EA14CB">
        <w:rPr>
          <w:rStyle w:val="Strong"/>
          <w:rFonts w:ascii="Calibri" w:hAnsi="Calibri"/>
          <w:b w:val="0"/>
          <w:sz w:val="22"/>
          <w:szCs w:val="22"/>
        </w:rPr>
        <w:t xml:space="preserve">Perl, </w:t>
      </w:r>
      <w:r w:rsidR="00EA23D4" w:rsidRPr="00EA14CB">
        <w:rPr>
          <w:rFonts w:ascii="Calibri" w:hAnsi="Calibri"/>
          <w:sz w:val="22"/>
          <w:szCs w:val="22"/>
        </w:rPr>
        <w:t xml:space="preserve">ESB/OSB, Xpath, XQuery, </w:t>
      </w:r>
      <w:r w:rsidR="009F6ABD" w:rsidRPr="00EA14CB">
        <w:rPr>
          <w:rFonts w:ascii="Calibri" w:hAnsi="Calibri"/>
          <w:sz w:val="22"/>
          <w:szCs w:val="22"/>
        </w:rPr>
        <w:t xml:space="preserve">CSS, </w:t>
      </w:r>
      <w:r w:rsidR="00EA23D4" w:rsidRPr="00EA14CB">
        <w:rPr>
          <w:rFonts w:ascii="Calibri" w:hAnsi="Calibri"/>
          <w:sz w:val="22"/>
          <w:szCs w:val="22"/>
        </w:rPr>
        <w:t>HTML5</w:t>
      </w:r>
      <w:r w:rsidR="009F6ABD" w:rsidRPr="00EA14CB">
        <w:rPr>
          <w:rFonts w:ascii="Calibri" w:hAnsi="Calibri"/>
          <w:sz w:val="22"/>
          <w:szCs w:val="22"/>
        </w:rPr>
        <w:t>, ADF</w:t>
      </w:r>
      <w:r w:rsidR="00EA23D4" w:rsidRPr="00EA14CB">
        <w:rPr>
          <w:rFonts w:ascii="Calibri" w:hAnsi="Calibri"/>
          <w:sz w:val="22"/>
          <w:szCs w:val="22"/>
        </w:rPr>
        <w:t xml:space="preserve"> </w:t>
      </w:r>
    </w:p>
    <w:p w:rsidR="00351E4F" w:rsidRPr="00EA14CB" w:rsidRDefault="00351E4F" w:rsidP="00351E4F">
      <w:pPr>
        <w:numPr>
          <w:ilvl w:val="0"/>
          <w:numId w:val="8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SUN IDM certified: SSO, Authentication, Authorization, Federation, SPML, complete knowledge and experience with the IDM suite</w:t>
      </w:r>
    </w:p>
    <w:p w:rsidR="009E01C9" w:rsidRPr="00EA14CB" w:rsidRDefault="00176875" w:rsidP="00A40FEC">
      <w:pPr>
        <w:numPr>
          <w:ilvl w:val="0"/>
          <w:numId w:val="8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Developed</w:t>
      </w:r>
      <w:r w:rsidR="009E01C9" w:rsidRPr="00EA14CB">
        <w:rPr>
          <w:rFonts w:ascii="Calibri" w:hAnsi="Calibri"/>
          <w:sz w:val="22"/>
          <w:szCs w:val="22"/>
        </w:rPr>
        <w:t xml:space="preserve"> using </w:t>
      </w:r>
      <w:r w:rsidR="000B22A6" w:rsidRPr="00EA14CB">
        <w:rPr>
          <w:rFonts w:ascii="Calibri" w:hAnsi="Calibri"/>
          <w:bCs/>
          <w:sz w:val="22"/>
          <w:szCs w:val="22"/>
        </w:rPr>
        <w:t>Node.js, An</w:t>
      </w:r>
      <w:r w:rsidR="009E01C9" w:rsidRPr="00EA14CB">
        <w:rPr>
          <w:rFonts w:ascii="Calibri" w:hAnsi="Calibri"/>
          <w:bCs/>
          <w:sz w:val="22"/>
          <w:szCs w:val="22"/>
        </w:rPr>
        <w:t xml:space="preserve">gular.js. Bootstrap, IVY, SCALA, </w:t>
      </w:r>
      <w:r w:rsidR="00A40FEC" w:rsidRPr="00EA14CB">
        <w:rPr>
          <w:rFonts w:ascii="Calibri" w:hAnsi="Calibri"/>
          <w:bCs/>
          <w:sz w:val="22"/>
          <w:szCs w:val="22"/>
        </w:rPr>
        <w:t>Hadoop,</w:t>
      </w:r>
      <w:r w:rsidR="004134BF" w:rsidRPr="004134BF">
        <w:rPr>
          <w:rStyle w:val="st"/>
        </w:rPr>
        <w:t xml:space="preserve"> </w:t>
      </w:r>
      <w:r w:rsidR="004134BF">
        <w:rPr>
          <w:rStyle w:val="st"/>
        </w:rPr>
        <w:t xml:space="preserve">KornShell, </w:t>
      </w:r>
      <w:r w:rsidR="004134BF">
        <w:t>bash,</w:t>
      </w:r>
      <w:r w:rsidR="004134BF" w:rsidRPr="00EA14CB">
        <w:rPr>
          <w:rStyle w:val="Strong"/>
          <w:rFonts w:ascii="Calibri" w:hAnsi="Calibri"/>
          <w:b w:val="0"/>
          <w:sz w:val="22"/>
          <w:szCs w:val="22"/>
        </w:rPr>
        <w:t xml:space="preserve"> </w:t>
      </w:r>
      <w:r w:rsidR="00206A03" w:rsidRPr="00EA14CB">
        <w:rPr>
          <w:rStyle w:val="Strong"/>
          <w:rFonts w:ascii="Calibri" w:hAnsi="Calibri"/>
          <w:b w:val="0"/>
          <w:sz w:val="22"/>
          <w:szCs w:val="22"/>
        </w:rPr>
        <w:t xml:space="preserve"> Yarn, Pig, Hive,</w:t>
      </w:r>
      <w:r w:rsidR="00275D72" w:rsidRPr="00EA14CB">
        <w:rPr>
          <w:rFonts w:ascii="Calibri" w:hAnsi="Calibri"/>
          <w:sz w:val="22"/>
          <w:szCs w:val="22"/>
        </w:rPr>
        <w:t xml:space="preserve"> </w:t>
      </w:r>
      <w:r w:rsidR="00440543" w:rsidRPr="00EA14CB">
        <w:rPr>
          <w:rFonts w:ascii="Calibri" w:hAnsi="Calibri"/>
          <w:sz w:val="22"/>
          <w:szCs w:val="22"/>
        </w:rPr>
        <w:t xml:space="preserve">Cassandra, </w:t>
      </w:r>
      <w:r w:rsidR="00440543" w:rsidRPr="00EA14CB">
        <w:rPr>
          <w:rFonts w:ascii="Calibri" w:hAnsi="Calibri"/>
          <w:bCs/>
          <w:sz w:val="22"/>
          <w:szCs w:val="22"/>
        </w:rPr>
        <w:t>Spring</w:t>
      </w:r>
      <w:r w:rsidR="009E01C9" w:rsidRPr="00EA14CB">
        <w:rPr>
          <w:rFonts w:ascii="Calibri" w:hAnsi="Calibri"/>
          <w:bCs/>
          <w:sz w:val="22"/>
          <w:szCs w:val="22"/>
        </w:rPr>
        <w:t xml:space="preserve"> ROO &amp; Security, Jenkins, Hudson, ANT, Sonar</w:t>
      </w:r>
      <w:r w:rsidR="007600FE" w:rsidRPr="00EA14CB">
        <w:rPr>
          <w:rFonts w:ascii="Calibri" w:hAnsi="Calibri"/>
          <w:bCs/>
          <w:sz w:val="22"/>
          <w:szCs w:val="22"/>
        </w:rPr>
        <w:t xml:space="preserve"> </w:t>
      </w:r>
      <w:r w:rsidR="009E01C9" w:rsidRPr="00EA14CB">
        <w:rPr>
          <w:rFonts w:ascii="Calibri" w:hAnsi="Calibri"/>
          <w:bCs/>
          <w:sz w:val="22"/>
          <w:szCs w:val="22"/>
        </w:rPr>
        <w:t>Qube, ArtiFactory, Gradle</w:t>
      </w:r>
      <w:r w:rsidR="0016430E" w:rsidRPr="00EA14CB">
        <w:rPr>
          <w:rFonts w:ascii="Calibri" w:hAnsi="Calibri"/>
          <w:bCs/>
          <w:sz w:val="22"/>
          <w:szCs w:val="22"/>
        </w:rPr>
        <w:t xml:space="preserve">, AWS, EC2 </w:t>
      </w:r>
    </w:p>
    <w:p w:rsidR="00C43BF7" w:rsidRPr="00EA14CB" w:rsidRDefault="00C43BF7" w:rsidP="00C43BF7">
      <w:pPr>
        <w:numPr>
          <w:ilvl w:val="0"/>
          <w:numId w:val="8"/>
        </w:numPr>
        <w:rPr>
          <w:rFonts w:ascii="Calibri" w:hAnsi="Calibri" w:cs="Arial"/>
          <w:b/>
          <w:bCs/>
          <w:sz w:val="22"/>
          <w:szCs w:val="22"/>
        </w:rPr>
      </w:pPr>
      <w:r w:rsidRPr="00EA14CB">
        <w:rPr>
          <w:rFonts w:ascii="Calibri" w:eastAsia="Arial Unicode MS" w:hAnsi="Calibri" w:cs="Arial"/>
          <w:sz w:val="22"/>
          <w:szCs w:val="22"/>
        </w:rPr>
        <w:t xml:space="preserve">Developed Java classes, XML, and Plugins to customize OIM </w:t>
      </w:r>
    </w:p>
    <w:p w:rsidR="009F1847" w:rsidRPr="00EA14CB" w:rsidRDefault="009F1847" w:rsidP="007E3CB8">
      <w:pPr>
        <w:numPr>
          <w:ilvl w:val="0"/>
          <w:numId w:val="8"/>
        </w:numPr>
        <w:rPr>
          <w:rFonts w:ascii="Calibri" w:hAnsi="Calibri" w:cs="Arial"/>
          <w:bCs/>
          <w:sz w:val="22"/>
          <w:szCs w:val="22"/>
        </w:rPr>
      </w:pPr>
      <w:r w:rsidRPr="00EA14CB">
        <w:rPr>
          <w:rFonts w:ascii="Calibri" w:hAnsi="Calibri" w:cs="Arial"/>
          <w:bCs/>
          <w:sz w:val="22"/>
          <w:szCs w:val="22"/>
        </w:rPr>
        <w:t xml:space="preserve">Developed </w:t>
      </w:r>
      <w:r w:rsidR="00363014" w:rsidRPr="00EA14CB">
        <w:rPr>
          <w:rFonts w:ascii="Calibri" w:hAnsi="Calibri" w:cs="Arial"/>
          <w:bCs/>
          <w:sz w:val="22"/>
          <w:szCs w:val="22"/>
        </w:rPr>
        <w:t>Oracle</w:t>
      </w:r>
      <w:r w:rsidRPr="00EA14CB">
        <w:rPr>
          <w:rFonts w:ascii="Calibri" w:hAnsi="Calibri" w:cs="Arial"/>
          <w:bCs/>
          <w:sz w:val="22"/>
          <w:szCs w:val="22"/>
        </w:rPr>
        <w:t xml:space="preserve"> ADF, EO, </w:t>
      </w:r>
      <w:r w:rsidR="00986089" w:rsidRPr="00EA14CB">
        <w:rPr>
          <w:rFonts w:ascii="Calibri" w:hAnsi="Calibri" w:cs="Arial"/>
          <w:bCs/>
          <w:sz w:val="22"/>
          <w:szCs w:val="22"/>
        </w:rPr>
        <w:t>VO, LOV</w:t>
      </w:r>
      <w:r w:rsidRPr="00EA14CB">
        <w:rPr>
          <w:rFonts w:ascii="Calibri" w:hAnsi="Calibri" w:cs="Arial"/>
          <w:bCs/>
          <w:sz w:val="22"/>
          <w:szCs w:val="22"/>
        </w:rPr>
        <w:t>,</w:t>
      </w:r>
      <w:r w:rsidR="00867ED1" w:rsidRPr="00EA14CB">
        <w:rPr>
          <w:rFonts w:ascii="Calibri" w:hAnsi="Calibri" w:cs="Arial"/>
          <w:bCs/>
          <w:sz w:val="22"/>
          <w:szCs w:val="22"/>
        </w:rPr>
        <w:t xml:space="preserve"> Java/JEE,</w:t>
      </w:r>
      <w:r w:rsidRPr="00EA14CB">
        <w:rPr>
          <w:rFonts w:ascii="Calibri" w:hAnsi="Calibri" w:cs="Arial"/>
          <w:bCs/>
          <w:sz w:val="22"/>
          <w:szCs w:val="22"/>
        </w:rPr>
        <w:t xml:space="preserve"> Data Control, JDeveloper, Taskflow (Bound and Unbound), Spring (DI, AOP, MVC), Hibernate, </w:t>
      </w:r>
      <w:r w:rsidR="00363014" w:rsidRPr="00EA14CB">
        <w:rPr>
          <w:rFonts w:ascii="Calibri" w:hAnsi="Calibri" w:cs="Arial"/>
          <w:bCs/>
          <w:sz w:val="22"/>
          <w:szCs w:val="22"/>
        </w:rPr>
        <w:t>Oracle</w:t>
      </w:r>
      <w:r w:rsidRPr="00EA14CB">
        <w:rPr>
          <w:rFonts w:ascii="Calibri" w:hAnsi="Calibri" w:cs="Arial"/>
          <w:bCs/>
          <w:sz w:val="22"/>
          <w:szCs w:val="22"/>
        </w:rPr>
        <w:t xml:space="preserve"> SOA and OSB  </w:t>
      </w:r>
    </w:p>
    <w:p w:rsidR="007E3CB8" w:rsidRPr="00EA14CB" w:rsidRDefault="007E3CB8" w:rsidP="007E3CB8">
      <w:pPr>
        <w:numPr>
          <w:ilvl w:val="0"/>
          <w:numId w:val="8"/>
        </w:numPr>
        <w:rPr>
          <w:rFonts w:ascii="Calibri" w:hAnsi="Calibri" w:cs="Arial"/>
          <w:b/>
          <w:bCs/>
          <w:sz w:val="22"/>
          <w:szCs w:val="22"/>
        </w:rPr>
      </w:pPr>
      <w:r w:rsidRPr="00EA14CB">
        <w:rPr>
          <w:rFonts w:ascii="Calibri" w:eastAsia="Arial Unicode MS" w:hAnsi="Calibri" w:cs="Arial"/>
          <w:sz w:val="22"/>
          <w:szCs w:val="22"/>
        </w:rPr>
        <w:t xml:space="preserve">Customizing </w:t>
      </w:r>
      <w:r w:rsidR="00363014" w:rsidRPr="00EA14CB">
        <w:rPr>
          <w:rFonts w:ascii="Calibri" w:eastAsia="Arial Unicode MS" w:hAnsi="Calibri" w:cs="Arial"/>
          <w:sz w:val="22"/>
          <w:szCs w:val="22"/>
        </w:rPr>
        <w:t>Oracle</w:t>
      </w:r>
      <w:r w:rsidR="00E77FA1" w:rsidRPr="00EA14CB">
        <w:rPr>
          <w:rFonts w:ascii="Calibri" w:eastAsia="Arial Unicode MS" w:hAnsi="Calibri" w:cs="Arial"/>
          <w:sz w:val="22"/>
          <w:szCs w:val="22"/>
        </w:rPr>
        <w:t xml:space="preserve"> OIM,</w:t>
      </w:r>
      <w:r w:rsidR="00070B88" w:rsidRPr="00EA14CB">
        <w:rPr>
          <w:rFonts w:ascii="Calibri" w:eastAsia="Arial Unicode MS" w:hAnsi="Calibri" w:cs="Arial"/>
          <w:sz w:val="22"/>
          <w:szCs w:val="22"/>
        </w:rPr>
        <w:t xml:space="preserve"> OAM, </w:t>
      </w:r>
      <w:r w:rsidR="00AE11F6" w:rsidRPr="00EA14CB">
        <w:rPr>
          <w:rFonts w:ascii="Calibri" w:hAnsi="Calibri"/>
          <w:sz w:val="22"/>
          <w:szCs w:val="22"/>
        </w:rPr>
        <w:t xml:space="preserve">OIG, </w:t>
      </w:r>
      <w:r w:rsidR="00E77FA1" w:rsidRPr="00EA14CB">
        <w:rPr>
          <w:rFonts w:ascii="Calibri" w:eastAsia="Arial Unicode MS" w:hAnsi="Calibri" w:cs="Arial"/>
          <w:sz w:val="22"/>
          <w:szCs w:val="22"/>
        </w:rPr>
        <w:t>OAAM</w:t>
      </w:r>
      <w:r w:rsidR="00E77FA1" w:rsidRPr="00EA14CB">
        <w:rPr>
          <w:rFonts w:ascii="Calibri" w:eastAsia="Times New Roman" w:hAnsi="Calibri"/>
          <w:bCs/>
          <w:caps/>
          <w:sz w:val="22"/>
          <w:szCs w:val="22"/>
          <w:lang w:eastAsia="en-US"/>
        </w:rPr>
        <w:t>,</w:t>
      </w:r>
      <w:r w:rsidR="00070B88" w:rsidRPr="00EA14CB">
        <w:rPr>
          <w:rFonts w:ascii="Calibri" w:eastAsia="Arial Unicode MS" w:hAnsi="Calibri" w:cs="Arial"/>
          <w:sz w:val="22"/>
          <w:szCs w:val="22"/>
        </w:rPr>
        <w:t xml:space="preserve"> WebGate, OIF,</w:t>
      </w:r>
      <w:r w:rsidR="00C54DCF" w:rsidRPr="00EA14CB">
        <w:rPr>
          <w:rFonts w:ascii="Calibri" w:eastAsia="Arial Unicode MS" w:hAnsi="Calibri" w:cs="Arial"/>
          <w:sz w:val="22"/>
          <w:szCs w:val="22"/>
        </w:rPr>
        <w:t xml:space="preserve"> OBIEE, BI Publisher,</w:t>
      </w:r>
      <w:r w:rsidR="00070B88" w:rsidRPr="00EA14CB">
        <w:rPr>
          <w:rFonts w:ascii="Calibri" w:hAnsi="Calibri"/>
          <w:sz w:val="22"/>
          <w:szCs w:val="22"/>
        </w:rPr>
        <w:t xml:space="preserve"> </w:t>
      </w:r>
      <w:r w:rsidR="00A8497D" w:rsidRPr="00EA14CB">
        <w:rPr>
          <w:rFonts w:ascii="Calibri" w:eastAsia="Arial Unicode MS" w:hAnsi="Calibri" w:cs="Arial"/>
          <w:sz w:val="22"/>
          <w:szCs w:val="22"/>
        </w:rPr>
        <w:t>Design Console</w:t>
      </w:r>
      <w:r w:rsidR="00A8497D" w:rsidRPr="00EA14CB">
        <w:rPr>
          <w:rFonts w:ascii="Calibri" w:hAnsi="Calibri"/>
          <w:sz w:val="22"/>
          <w:szCs w:val="22"/>
        </w:rPr>
        <w:t xml:space="preserve">, </w:t>
      </w:r>
      <w:r w:rsidR="00070B88" w:rsidRPr="00EA14CB">
        <w:rPr>
          <w:rFonts w:ascii="Calibri" w:hAnsi="Calibri"/>
          <w:sz w:val="22"/>
          <w:szCs w:val="22"/>
        </w:rPr>
        <w:t xml:space="preserve">ODSEE </w:t>
      </w:r>
      <w:r w:rsidR="00986089" w:rsidRPr="00EA14CB">
        <w:rPr>
          <w:rFonts w:ascii="Calibri" w:hAnsi="Calibri"/>
          <w:sz w:val="22"/>
          <w:szCs w:val="22"/>
        </w:rPr>
        <w:t>LDAP</w:t>
      </w:r>
      <w:r w:rsidR="00986089" w:rsidRPr="00EA14CB">
        <w:rPr>
          <w:rFonts w:ascii="Calibri" w:eastAsia="Arial Unicode MS" w:hAnsi="Calibri" w:cs="Arial"/>
          <w:sz w:val="22"/>
          <w:szCs w:val="22"/>
        </w:rPr>
        <w:t>,</w:t>
      </w:r>
      <w:r w:rsidR="00070B88" w:rsidRPr="00EA14CB">
        <w:rPr>
          <w:rFonts w:ascii="Calibri" w:eastAsia="Arial Unicode MS" w:hAnsi="Calibri" w:cs="Arial"/>
          <w:sz w:val="22"/>
          <w:szCs w:val="22"/>
        </w:rPr>
        <w:t xml:space="preserve"> OUD, OVD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 with ADF, BPEL,</w:t>
      </w:r>
      <w:r w:rsidR="002836B8" w:rsidRPr="00EA14CB">
        <w:rPr>
          <w:rFonts w:ascii="Calibri" w:hAnsi="Calibri"/>
          <w:bCs/>
          <w:sz w:val="22"/>
          <w:szCs w:val="22"/>
        </w:rPr>
        <w:t xml:space="preserve"> </w:t>
      </w:r>
      <w:r w:rsidR="00BC3F28" w:rsidRPr="00EA14CB">
        <w:rPr>
          <w:rFonts w:ascii="Calibri" w:hAnsi="Calibri"/>
          <w:bCs/>
          <w:sz w:val="22"/>
          <w:szCs w:val="22"/>
        </w:rPr>
        <w:t>OAAM</w:t>
      </w:r>
      <w:r w:rsidR="002836B8" w:rsidRPr="00EA14CB">
        <w:rPr>
          <w:rFonts w:ascii="Calibri" w:hAnsi="Calibri"/>
          <w:bCs/>
          <w:sz w:val="22"/>
          <w:szCs w:val="22"/>
        </w:rPr>
        <w:t>, OES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 and design console</w:t>
      </w:r>
    </w:p>
    <w:p w:rsidR="00933F80" w:rsidRPr="00EA14CB" w:rsidRDefault="002836B8" w:rsidP="00933F80">
      <w:pPr>
        <w:numPr>
          <w:ilvl w:val="0"/>
          <w:numId w:val="8"/>
        </w:numPr>
        <w:rPr>
          <w:rFonts w:ascii="Calibri" w:hAnsi="Calibri" w:cs="Arial"/>
          <w:b/>
          <w:bCs/>
          <w:sz w:val="22"/>
          <w:szCs w:val="22"/>
        </w:rPr>
      </w:pPr>
      <w:r w:rsidRPr="00EA14CB">
        <w:rPr>
          <w:rFonts w:ascii="Calibri" w:eastAsia="Arial Unicode MS" w:hAnsi="Calibri" w:cs="Arial"/>
          <w:sz w:val="22"/>
          <w:szCs w:val="22"/>
        </w:rPr>
        <w:t xml:space="preserve">Maintenance and </w:t>
      </w:r>
      <w:r w:rsidR="009E01C9" w:rsidRPr="00EA14CB">
        <w:rPr>
          <w:rFonts w:ascii="Calibri" w:eastAsia="Arial Unicode MS" w:hAnsi="Calibri" w:cs="Arial"/>
          <w:sz w:val="22"/>
          <w:szCs w:val="22"/>
        </w:rPr>
        <w:t>transition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 of the Sun IDM to OIM</w:t>
      </w:r>
    </w:p>
    <w:p w:rsidR="00FA225F" w:rsidRPr="00EA14CB" w:rsidRDefault="00FA225F" w:rsidP="007E3CB8">
      <w:pPr>
        <w:numPr>
          <w:ilvl w:val="0"/>
          <w:numId w:val="8"/>
        </w:numPr>
        <w:rPr>
          <w:rFonts w:ascii="Calibri" w:hAnsi="Calibri" w:cs="Arial"/>
          <w:b/>
          <w:bCs/>
          <w:sz w:val="22"/>
          <w:szCs w:val="22"/>
        </w:rPr>
      </w:pPr>
      <w:r w:rsidRPr="00EA14CB">
        <w:rPr>
          <w:rFonts w:ascii="Calibri" w:eastAsia="Arial Unicode MS" w:hAnsi="Calibri" w:cs="Arial"/>
          <w:sz w:val="22"/>
          <w:szCs w:val="22"/>
        </w:rPr>
        <w:t xml:space="preserve">SailPoint </w:t>
      </w:r>
      <w:r w:rsidR="00986089" w:rsidRPr="00EA14CB">
        <w:rPr>
          <w:rFonts w:ascii="Calibri" w:eastAsia="Arial Unicode MS" w:hAnsi="Calibri" w:cs="Arial"/>
          <w:sz w:val="22"/>
          <w:szCs w:val="22"/>
        </w:rPr>
        <w:t>IIQ,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 Deployment, Configuration, Customization, Development</w:t>
      </w:r>
    </w:p>
    <w:p w:rsidR="00351E4F" w:rsidRPr="00EA14CB" w:rsidRDefault="00351E4F" w:rsidP="00351E4F">
      <w:pPr>
        <w:numPr>
          <w:ilvl w:val="0"/>
          <w:numId w:val="8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Used the SUN IDM BPE tool to create Workflows, XPRESS scripts, JES, Java API, Maven, SPML, </w:t>
      </w:r>
      <w:r w:rsidR="00735707" w:rsidRPr="00EA14CB">
        <w:rPr>
          <w:rFonts w:ascii="Calibri" w:hAnsi="Calibri"/>
          <w:sz w:val="22"/>
          <w:szCs w:val="22"/>
        </w:rPr>
        <w:t xml:space="preserve">SOAP, </w:t>
      </w:r>
      <w:r w:rsidR="008B26FD" w:rsidRPr="00EA14CB">
        <w:rPr>
          <w:rFonts w:ascii="Calibri" w:hAnsi="Calibri"/>
          <w:sz w:val="22"/>
          <w:szCs w:val="22"/>
        </w:rPr>
        <w:t xml:space="preserve">SAML, </w:t>
      </w:r>
      <w:r w:rsidR="00735707" w:rsidRPr="00EA14CB">
        <w:rPr>
          <w:rFonts w:ascii="Calibri" w:hAnsi="Calibri"/>
          <w:sz w:val="22"/>
          <w:szCs w:val="22"/>
        </w:rPr>
        <w:t xml:space="preserve">REST, SOA, JAVA, </w:t>
      </w:r>
      <w:r w:rsidR="0016430E" w:rsidRPr="00EA14CB">
        <w:rPr>
          <w:rFonts w:ascii="Calibri" w:hAnsi="Calibri"/>
          <w:sz w:val="22"/>
          <w:szCs w:val="22"/>
        </w:rPr>
        <w:t>J</w:t>
      </w:r>
      <w:r w:rsidR="00FD7CCC" w:rsidRPr="00EA14CB">
        <w:rPr>
          <w:rFonts w:ascii="Calibri" w:hAnsi="Calibri"/>
          <w:sz w:val="22"/>
          <w:szCs w:val="22"/>
        </w:rPr>
        <w:t>2EE,</w:t>
      </w:r>
      <w:r w:rsidR="00653DF4">
        <w:rPr>
          <w:rFonts w:ascii="Calibri" w:hAnsi="Calibri"/>
          <w:sz w:val="22"/>
          <w:szCs w:val="22"/>
        </w:rPr>
        <w:t xml:space="preserve"> </w:t>
      </w:r>
      <w:r w:rsidR="00653DF4" w:rsidRPr="00EA14CB">
        <w:rPr>
          <w:rStyle w:val="Strong"/>
          <w:rFonts w:ascii="Calibri" w:hAnsi="Calibri"/>
          <w:b w:val="0"/>
          <w:sz w:val="22"/>
          <w:szCs w:val="22"/>
        </w:rPr>
        <w:t>Perl,</w:t>
      </w:r>
      <w:r w:rsidR="00FD7CCC" w:rsidRPr="00EA14CB">
        <w:rPr>
          <w:rFonts w:ascii="Calibri" w:hAnsi="Calibri"/>
          <w:sz w:val="22"/>
          <w:szCs w:val="22"/>
        </w:rPr>
        <w:t xml:space="preserve"> </w:t>
      </w:r>
      <w:r w:rsidRPr="00EA14CB">
        <w:rPr>
          <w:rFonts w:ascii="Calibri" w:hAnsi="Calibri"/>
          <w:sz w:val="22"/>
          <w:szCs w:val="22"/>
        </w:rPr>
        <w:t>and IDM custom java packages</w:t>
      </w:r>
    </w:p>
    <w:p w:rsidR="003A205A" w:rsidRPr="00A72482" w:rsidRDefault="005E63B7" w:rsidP="003975F0">
      <w:pPr>
        <w:pStyle w:val="ListParagraph"/>
        <w:numPr>
          <w:ilvl w:val="0"/>
          <w:numId w:val="39"/>
        </w:numPr>
        <w:rPr>
          <w:rStyle w:val="Strong"/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Project </w:t>
      </w:r>
      <w:r w:rsidR="003A205A" w:rsidRPr="00EA14CB">
        <w:rPr>
          <w:rFonts w:ascii="Calibri" w:hAnsi="Calibri"/>
          <w:sz w:val="22"/>
          <w:szCs w:val="22"/>
        </w:rPr>
        <w:t xml:space="preserve">Managed </w:t>
      </w:r>
      <w:r w:rsidRPr="00EA14CB">
        <w:rPr>
          <w:rFonts w:ascii="Calibri" w:hAnsi="Calibri"/>
          <w:sz w:val="22"/>
          <w:szCs w:val="22"/>
        </w:rPr>
        <w:t xml:space="preserve">of </w:t>
      </w:r>
      <w:r w:rsidR="003A205A" w:rsidRPr="00EA14CB">
        <w:rPr>
          <w:rFonts w:ascii="Calibri" w:hAnsi="Calibri"/>
          <w:sz w:val="22"/>
          <w:szCs w:val="22"/>
        </w:rPr>
        <w:t xml:space="preserve">fifteen </w:t>
      </w:r>
      <w:r w:rsidR="00B7716C" w:rsidRPr="00EA14CB">
        <w:rPr>
          <w:rFonts w:ascii="Calibri" w:hAnsi="Calibri"/>
          <w:sz w:val="22"/>
          <w:szCs w:val="22"/>
        </w:rPr>
        <w:t xml:space="preserve">(15) </w:t>
      </w:r>
      <w:r w:rsidR="003A205A" w:rsidRPr="00EA14CB">
        <w:rPr>
          <w:rFonts w:ascii="Calibri" w:hAnsi="Calibri"/>
          <w:sz w:val="22"/>
          <w:szCs w:val="22"/>
        </w:rPr>
        <w:t>people on site and offshore</w:t>
      </w:r>
      <w:r w:rsidR="00E85135" w:rsidRPr="00EA14CB">
        <w:rPr>
          <w:rFonts w:ascii="Calibri" w:hAnsi="Calibri"/>
          <w:sz w:val="22"/>
          <w:szCs w:val="22"/>
        </w:rPr>
        <w:t xml:space="preserve"> using </w:t>
      </w:r>
      <w:r w:rsidR="00EB7AAD" w:rsidRPr="00EA14CB">
        <w:rPr>
          <w:rFonts w:ascii="Calibri" w:hAnsi="Calibri"/>
          <w:sz w:val="22"/>
          <w:szCs w:val="22"/>
        </w:rPr>
        <w:t xml:space="preserve">MS </w:t>
      </w:r>
      <w:r w:rsidR="00E85135" w:rsidRPr="00EA14CB">
        <w:rPr>
          <w:rFonts w:ascii="Calibri" w:hAnsi="Calibri"/>
          <w:bCs/>
          <w:sz w:val="22"/>
          <w:szCs w:val="22"/>
        </w:rPr>
        <w:t>P</w:t>
      </w:r>
      <w:r w:rsidR="00EB7AAD" w:rsidRPr="00EA14CB">
        <w:rPr>
          <w:rFonts w:ascii="Calibri" w:hAnsi="Calibri"/>
          <w:bCs/>
          <w:sz w:val="22"/>
          <w:szCs w:val="22"/>
        </w:rPr>
        <w:t>roject with</w:t>
      </w:r>
      <w:r w:rsidR="00E85135" w:rsidRPr="00EA14CB">
        <w:rPr>
          <w:rFonts w:ascii="Calibri" w:hAnsi="Calibri"/>
          <w:bCs/>
          <w:sz w:val="22"/>
          <w:szCs w:val="22"/>
        </w:rPr>
        <w:t xml:space="preserve"> Agile Scrum</w:t>
      </w:r>
      <w:r w:rsidR="00C46BF8" w:rsidRPr="00EA14CB">
        <w:rPr>
          <w:rStyle w:val="Strong"/>
          <w:rFonts w:ascii="Calibri" w:hAnsi="Calibri"/>
          <w:b w:val="0"/>
          <w:sz w:val="22"/>
          <w:szCs w:val="22"/>
        </w:rPr>
        <w:t xml:space="preserve"> Conformed to NIST, FERPA, HIPPA, PCI, SOX, </w:t>
      </w:r>
      <w:r w:rsidR="003975F0" w:rsidRPr="00EA14CB">
        <w:rPr>
          <w:rFonts w:ascii="Calibri" w:hAnsi="Calibri" w:cs="Arial"/>
          <w:bCs/>
          <w:sz w:val="22"/>
          <w:szCs w:val="22"/>
        </w:rPr>
        <w:t xml:space="preserve">Utilized the RBAC Lifecycle and implemented ABAC in the IAM System </w:t>
      </w:r>
      <w:r w:rsidR="00C46BF8" w:rsidRPr="00EA14CB">
        <w:rPr>
          <w:rStyle w:val="Strong"/>
          <w:rFonts w:ascii="Calibri" w:hAnsi="Calibri"/>
          <w:b w:val="0"/>
          <w:sz w:val="22"/>
          <w:szCs w:val="22"/>
        </w:rPr>
        <w:t>Etc...</w:t>
      </w:r>
    </w:p>
    <w:p w:rsidR="00A72482" w:rsidRDefault="00530A10" w:rsidP="00A72482">
      <w:pPr>
        <w:pStyle w:val="ListParagraph"/>
        <w:numPr>
          <w:ilvl w:val="0"/>
          <w:numId w:val="39"/>
        </w:numPr>
        <w:rPr>
          <w:rStyle w:val="Strong"/>
          <w:rFonts w:ascii="Calibri" w:hAnsi="Calibri"/>
          <w:b w:val="0"/>
          <w:sz w:val="22"/>
          <w:szCs w:val="22"/>
        </w:rPr>
      </w:pPr>
      <w:r>
        <w:rPr>
          <w:rStyle w:val="Strong"/>
          <w:rFonts w:ascii="Calibri" w:hAnsi="Calibri"/>
          <w:b w:val="0"/>
          <w:sz w:val="22"/>
          <w:szCs w:val="22"/>
        </w:rPr>
        <w:t>Created</w:t>
      </w:r>
      <w:r w:rsidR="00A72482">
        <w:rPr>
          <w:rStyle w:val="Strong"/>
          <w:rFonts w:ascii="Calibri" w:hAnsi="Calibri"/>
          <w:b w:val="0"/>
          <w:sz w:val="22"/>
          <w:szCs w:val="22"/>
        </w:rPr>
        <w:t xml:space="preserve"> SaaS to AWS Services EC2, VPC, EBS, S3, SQS, Cloud Watch, IAM, Cloud Formation, Route 53, putty, DynamoDB, Workspace, etc.</w:t>
      </w:r>
    </w:p>
    <w:p w:rsidR="0055773D" w:rsidRPr="0055773D" w:rsidRDefault="0055773D" w:rsidP="0055773D">
      <w:pPr>
        <w:pStyle w:val="ListParagraph"/>
        <w:numPr>
          <w:ilvl w:val="0"/>
          <w:numId w:val="39"/>
        </w:numPr>
        <w:rPr>
          <w:rFonts w:ascii="Calibri" w:hAnsi="Calibri"/>
          <w:bCs/>
          <w:sz w:val="22"/>
          <w:szCs w:val="22"/>
        </w:rPr>
      </w:pPr>
      <w:r>
        <w:rPr>
          <w:rStyle w:val="Strong"/>
          <w:rFonts w:ascii="Calibri" w:hAnsi="Calibri"/>
          <w:b w:val="0"/>
          <w:sz w:val="22"/>
          <w:szCs w:val="22"/>
        </w:rPr>
        <w:t>Utilized Spring Cloud, Spring Boot, Spring Batch, Spring IOC and Spring MVC, Groovy, SDKMAN, Putty, WinSCP, Spring Rest, Cygwin</w:t>
      </w:r>
    </w:p>
    <w:p w:rsidR="00933F80" w:rsidRPr="00EA14CB" w:rsidRDefault="00933F80" w:rsidP="00933F80">
      <w:pPr>
        <w:pStyle w:val="ListParagraph"/>
        <w:numPr>
          <w:ilvl w:val="0"/>
          <w:numId w:val="8"/>
        </w:numPr>
        <w:rPr>
          <w:rStyle w:val="Strong"/>
          <w:rFonts w:ascii="Calibri" w:hAnsi="Calibri"/>
          <w:b w:val="0"/>
          <w:sz w:val="22"/>
          <w:szCs w:val="22"/>
        </w:rPr>
      </w:pPr>
      <w:r w:rsidRPr="00EA14CB">
        <w:rPr>
          <w:rStyle w:val="Strong"/>
          <w:rFonts w:ascii="Calibri" w:hAnsi="Calibri"/>
          <w:b w:val="0"/>
          <w:sz w:val="22"/>
          <w:szCs w:val="22"/>
        </w:rPr>
        <w:t>Used Agile Scrum with TDD</w:t>
      </w:r>
    </w:p>
    <w:p w:rsidR="00933F80" w:rsidRPr="00EA14CB" w:rsidRDefault="00933F80" w:rsidP="00933F80">
      <w:pPr>
        <w:ind w:left="720"/>
        <w:rPr>
          <w:rFonts w:ascii="Calibri" w:hAnsi="Calibri"/>
          <w:sz w:val="22"/>
          <w:szCs w:val="22"/>
        </w:rPr>
      </w:pPr>
    </w:p>
    <w:p w:rsidR="00351E4F" w:rsidRPr="00EA14CB" w:rsidRDefault="00351E4F" w:rsidP="00351E4F">
      <w:pPr>
        <w:ind w:left="720"/>
        <w:rPr>
          <w:rStyle w:val="Strong"/>
          <w:rFonts w:ascii="Calibri" w:hAnsi="Calibri"/>
          <w:b w:val="0"/>
          <w:bCs w:val="0"/>
          <w:sz w:val="22"/>
          <w:szCs w:val="22"/>
        </w:rPr>
      </w:pPr>
    </w:p>
    <w:p w:rsidR="001F4FA2" w:rsidRPr="00EA14CB" w:rsidRDefault="00351E4F" w:rsidP="000E2581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lastRenderedPageBreak/>
        <w:t>4/12 – 12/12</w:t>
      </w:r>
    </w:p>
    <w:p w:rsidR="001F4FA2" w:rsidRPr="00EA14CB" w:rsidRDefault="001F4FA2" w:rsidP="000E2581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>Verizon Corporation – Silver Spring, MD</w:t>
      </w:r>
    </w:p>
    <w:p w:rsidR="001F4FA2" w:rsidRPr="00EA14CB" w:rsidRDefault="00DD54B9" w:rsidP="000E2581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>Solution</w:t>
      </w:r>
      <w:r w:rsidRPr="00EA14CB">
        <w:rPr>
          <w:rFonts w:ascii="Calibri" w:hAnsi="Calibri"/>
          <w:b/>
          <w:sz w:val="22"/>
          <w:szCs w:val="22"/>
        </w:rPr>
        <w:t xml:space="preserve"> Architect/</w:t>
      </w:r>
      <w:r w:rsidR="00E85104" w:rsidRPr="00EA14CB">
        <w:rPr>
          <w:rStyle w:val="Strong"/>
          <w:rFonts w:ascii="Calibri" w:hAnsi="Calibri"/>
          <w:sz w:val="22"/>
          <w:szCs w:val="22"/>
        </w:rPr>
        <w:t>OIM</w:t>
      </w:r>
      <w:r w:rsidR="00176875" w:rsidRPr="00EA14CB">
        <w:rPr>
          <w:rStyle w:val="Strong"/>
          <w:rFonts w:ascii="Calibri" w:hAnsi="Calibri"/>
          <w:sz w:val="22"/>
          <w:szCs w:val="22"/>
        </w:rPr>
        <w:t xml:space="preserve"> Developer</w:t>
      </w:r>
      <w:r w:rsidR="00E85104" w:rsidRPr="00EA14CB">
        <w:rPr>
          <w:rStyle w:val="Strong"/>
          <w:rFonts w:ascii="Calibri" w:hAnsi="Calibri"/>
          <w:sz w:val="22"/>
          <w:szCs w:val="22"/>
        </w:rPr>
        <w:t>/</w:t>
      </w:r>
      <w:r w:rsidRPr="00EA14CB">
        <w:rPr>
          <w:rFonts w:ascii="Calibri" w:hAnsi="Calibri"/>
          <w:b/>
          <w:sz w:val="22"/>
          <w:szCs w:val="22"/>
        </w:rPr>
        <w:t xml:space="preserve"> </w:t>
      </w:r>
      <w:r w:rsidR="0048619A" w:rsidRPr="00EA14CB">
        <w:rPr>
          <w:rFonts w:ascii="Calibri" w:hAnsi="Calibri"/>
          <w:b/>
          <w:sz w:val="22"/>
          <w:szCs w:val="22"/>
        </w:rPr>
        <w:t>PM</w:t>
      </w:r>
    </w:p>
    <w:p w:rsidR="001F4FA2" w:rsidRPr="00EA14CB" w:rsidRDefault="00E97EBB" w:rsidP="001F4FA2">
      <w:pPr>
        <w:numPr>
          <w:ilvl w:val="0"/>
          <w:numId w:val="4"/>
        </w:numPr>
        <w:rPr>
          <w:rFonts w:ascii="Calibri" w:hAnsi="Calibri" w:cs="Arial"/>
          <w:b/>
          <w:bCs/>
          <w:sz w:val="22"/>
          <w:szCs w:val="22"/>
        </w:rPr>
      </w:pPr>
      <w:r w:rsidRPr="00EA14CB">
        <w:rPr>
          <w:rFonts w:ascii="Calibri" w:eastAsia="Arial Unicode MS" w:hAnsi="Calibri" w:cs="Arial"/>
          <w:sz w:val="22"/>
          <w:szCs w:val="22"/>
        </w:rPr>
        <w:t>Developed</w:t>
      </w:r>
      <w:r w:rsidR="001F4FA2" w:rsidRPr="00EA14CB">
        <w:rPr>
          <w:rFonts w:ascii="Calibri" w:eastAsia="Arial Unicode MS" w:hAnsi="Calibri" w:cs="Arial"/>
          <w:sz w:val="22"/>
          <w:szCs w:val="22"/>
        </w:rPr>
        <w:t xml:space="preserve"> Java/J2EE applications using </w:t>
      </w:r>
      <w:r w:rsidR="00363014" w:rsidRPr="00EA14CB">
        <w:rPr>
          <w:rFonts w:ascii="Calibri" w:eastAsia="Arial Unicode MS" w:hAnsi="Calibri" w:cs="Arial"/>
          <w:sz w:val="22"/>
          <w:szCs w:val="22"/>
        </w:rPr>
        <w:t>Oracle</w:t>
      </w:r>
      <w:r w:rsidR="001F4FA2" w:rsidRPr="00EA14CB">
        <w:rPr>
          <w:rFonts w:ascii="Calibri" w:eastAsia="Arial Unicode MS" w:hAnsi="Calibri" w:cs="Arial"/>
          <w:sz w:val="22"/>
          <w:szCs w:val="22"/>
        </w:rPr>
        <w:t xml:space="preserve"> ADF 11</w:t>
      </w:r>
      <w:r w:rsidR="00986089" w:rsidRPr="00EA14CB">
        <w:rPr>
          <w:rFonts w:ascii="Calibri" w:eastAsia="Arial Unicode MS" w:hAnsi="Calibri" w:cs="Arial"/>
          <w:sz w:val="22"/>
          <w:szCs w:val="22"/>
        </w:rPr>
        <w:t>g, BPM</w:t>
      </w:r>
      <w:r w:rsidR="001F4FA2" w:rsidRPr="00EA14CB">
        <w:rPr>
          <w:rFonts w:ascii="Calibri" w:eastAsia="Arial Unicode MS" w:hAnsi="Calibri" w:cs="Arial"/>
          <w:sz w:val="22"/>
          <w:szCs w:val="22"/>
        </w:rPr>
        <w:t xml:space="preserve">, </w:t>
      </w:r>
      <w:r w:rsidR="00986089" w:rsidRPr="00EA14CB">
        <w:rPr>
          <w:rFonts w:ascii="Calibri" w:eastAsia="Arial Unicode MS" w:hAnsi="Calibri" w:cs="Arial"/>
          <w:sz w:val="22"/>
          <w:szCs w:val="22"/>
        </w:rPr>
        <w:t>WDLS, BPEL</w:t>
      </w:r>
      <w:r w:rsidR="001F4FA2" w:rsidRPr="00EA14CB">
        <w:rPr>
          <w:rFonts w:ascii="Calibri" w:hAnsi="Calibri"/>
          <w:sz w:val="22"/>
          <w:szCs w:val="22"/>
        </w:rPr>
        <w:t xml:space="preserve">, </w:t>
      </w:r>
      <w:r w:rsidR="00986089" w:rsidRPr="00EA14CB">
        <w:rPr>
          <w:rFonts w:ascii="Calibri" w:eastAsia="Arial Unicode MS" w:hAnsi="Calibri" w:cs="Arial"/>
          <w:sz w:val="22"/>
          <w:szCs w:val="22"/>
        </w:rPr>
        <w:t>MVC, EJB</w:t>
      </w:r>
      <w:r w:rsidR="001F4FA2" w:rsidRPr="00EA14CB">
        <w:rPr>
          <w:rFonts w:ascii="Calibri" w:eastAsia="Arial Unicode MS" w:hAnsi="Calibri" w:cs="Arial"/>
          <w:sz w:val="22"/>
          <w:szCs w:val="22"/>
        </w:rPr>
        <w:t xml:space="preserve"> 3.0, JSF,</w:t>
      </w:r>
      <w:r w:rsidR="002D4F47" w:rsidRPr="00EA14CB">
        <w:rPr>
          <w:rFonts w:ascii="Calibri" w:eastAsia="Arial Unicode MS" w:hAnsi="Calibri" w:cs="Arial"/>
          <w:sz w:val="22"/>
          <w:szCs w:val="22"/>
        </w:rPr>
        <w:t xml:space="preserve"> </w:t>
      </w:r>
      <w:r w:rsidR="00986089" w:rsidRPr="00EA14CB">
        <w:rPr>
          <w:rFonts w:ascii="Calibri" w:eastAsia="Arial Unicode MS" w:hAnsi="Calibri" w:cs="Arial"/>
          <w:sz w:val="22"/>
          <w:szCs w:val="22"/>
        </w:rPr>
        <w:t>Spring, AJAX</w:t>
      </w:r>
      <w:r w:rsidR="001F4FA2" w:rsidRPr="00EA14CB">
        <w:rPr>
          <w:rFonts w:ascii="Calibri" w:eastAsia="Arial Unicode MS" w:hAnsi="Calibri" w:cs="Arial"/>
          <w:sz w:val="22"/>
          <w:szCs w:val="22"/>
        </w:rPr>
        <w:t>, CSS, HTML, XML,</w:t>
      </w:r>
      <w:r w:rsidR="0034607B" w:rsidRPr="00EA14CB">
        <w:rPr>
          <w:rFonts w:ascii="Calibri" w:eastAsia="Arial Unicode MS" w:hAnsi="Calibri" w:cs="Arial"/>
          <w:sz w:val="22"/>
          <w:szCs w:val="22"/>
        </w:rPr>
        <w:t xml:space="preserve"> XQuery, </w:t>
      </w:r>
      <w:r w:rsidR="00986089" w:rsidRPr="00EA14CB">
        <w:rPr>
          <w:rFonts w:ascii="Calibri" w:eastAsia="Arial Unicode MS" w:hAnsi="Calibri" w:cs="Arial"/>
          <w:sz w:val="22"/>
          <w:szCs w:val="22"/>
        </w:rPr>
        <w:t>XPATH, XSL</w:t>
      </w:r>
      <w:r w:rsidR="001F4FA2" w:rsidRPr="00EA14CB">
        <w:rPr>
          <w:rFonts w:ascii="Calibri" w:eastAsia="Arial Unicode MS" w:hAnsi="Calibri" w:cs="Arial"/>
          <w:sz w:val="22"/>
          <w:szCs w:val="22"/>
        </w:rPr>
        <w:t>,</w:t>
      </w:r>
      <w:r w:rsidR="005566E0" w:rsidRPr="00EA14CB">
        <w:rPr>
          <w:rStyle w:val="Strong"/>
          <w:rFonts w:ascii="Calibri" w:hAnsi="Calibri"/>
          <w:b w:val="0"/>
          <w:sz w:val="22"/>
          <w:szCs w:val="22"/>
        </w:rPr>
        <w:t xml:space="preserve"> Perl,</w:t>
      </w:r>
      <w:r w:rsidR="001F4FA2" w:rsidRPr="00EA14CB">
        <w:rPr>
          <w:rFonts w:ascii="Calibri" w:eastAsia="Arial Unicode MS" w:hAnsi="Calibri" w:cs="Arial"/>
          <w:sz w:val="22"/>
          <w:szCs w:val="22"/>
        </w:rPr>
        <w:t xml:space="preserve"> JavaScript, Maven 2, </w:t>
      </w:r>
      <w:r w:rsidR="00363014" w:rsidRPr="00EA14CB">
        <w:rPr>
          <w:rFonts w:ascii="Calibri" w:eastAsia="Arial Unicode MS" w:hAnsi="Calibri" w:cs="Arial"/>
          <w:sz w:val="22"/>
          <w:szCs w:val="22"/>
        </w:rPr>
        <w:t>Oracle</w:t>
      </w:r>
      <w:r w:rsidR="001F4FA2" w:rsidRPr="00EA14CB">
        <w:rPr>
          <w:rFonts w:ascii="Calibri" w:eastAsia="Arial Unicode MS" w:hAnsi="Calibri" w:cs="Arial"/>
          <w:sz w:val="22"/>
          <w:szCs w:val="22"/>
        </w:rPr>
        <w:t xml:space="preserve"> SOA 11g, JQuery,</w:t>
      </w:r>
      <w:r w:rsidR="00D25C41" w:rsidRPr="00EA14CB">
        <w:rPr>
          <w:rFonts w:ascii="Calibri" w:eastAsia="Arial Unicode MS" w:hAnsi="Calibri" w:cs="Arial"/>
          <w:sz w:val="22"/>
          <w:szCs w:val="22"/>
        </w:rPr>
        <w:t xml:space="preserve"> </w:t>
      </w:r>
      <w:r w:rsidR="00986089" w:rsidRPr="00EA14CB">
        <w:rPr>
          <w:rFonts w:ascii="Calibri" w:eastAsia="Arial Unicode MS" w:hAnsi="Calibri" w:cs="Arial"/>
          <w:sz w:val="22"/>
          <w:szCs w:val="22"/>
        </w:rPr>
        <w:t>DOJO, OSB</w:t>
      </w:r>
      <w:r w:rsidR="001F4FA2" w:rsidRPr="00EA14CB">
        <w:rPr>
          <w:rFonts w:ascii="Calibri" w:eastAsia="Arial Unicode MS" w:hAnsi="Calibri" w:cs="Arial"/>
          <w:sz w:val="22"/>
          <w:szCs w:val="22"/>
        </w:rPr>
        <w:t xml:space="preserve">, </w:t>
      </w:r>
      <w:r w:rsidR="00363014" w:rsidRPr="00EA14CB">
        <w:rPr>
          <w:rFonts w:ascii="Calibri" w:eastAsia="Arial Unicode MS" w:hAnsi="Calibri" w:cs="Arial"/>
          <w:sz w:val="22"/>
          <w:szCs w:val="22"/>
        </w:rPr>
        <w:t>Oracle</w:t>
      </w:r>
      <w:r w:rsidR="001F4FA2" w:rsidRPr="00EA14CB">
        <w:rPr>
          <w:rFonts w:ascii="Calibri" w:eastAsia="Arial Unicode MS" w:hAnsi="Calibri" w:cs="Arial"/>
          <w:sz w:val="22"/>
          <w:szCs w:val="22"/>
        </w:rPr>
        <w:t xml:space="preserve"> WebCenter 11g, Hudson, </w:t>
      </w:r>
      <w:r w:rsidR="00986089" w:rsidRPr="00EA14CB">
        <w:rPr>
          <w:rFonts w:ascii="Calibri" w:eastAsia="Arial Unicode MS" w:hAnsi="Calibri" w:cs="Arial"/>
          <w:sz w:val="22"/>
          <w:szCs w:val="22"/>
        </w:rPr>
        <w:t>Ant, SQL</w:t>
      </w:r>
      <w:r w:rsidR="001F4FA2" w:rsidRPr="00EA14CB">
        <w:rPr>
          <w:rFonts w:ascii="Calibri" w:eastAsia="Arial Unicode MS" w:hAnsi="Calibri" w:cs="Arial"/>
          <w:sz w:val="22"/>
          <w:szCs w:val="22"/>
        </w:rPr>
        <w:t xml:space="preserve"> and Java Servlets, </w:t>
      </w:r>
      <w:r w:rsidR="00B0578B" w:rsidRPr="00EA14CB">
        <w:rPr>
          <w:rFonts w:ascii="Calibri" w:eastAsia="Arial Unicode MS" w:hAnsi="Calibri" w:cs="Arial"/>
          <w:sz w:val="22"/>
          <w:szCs w:val="22"/>
        </w:rPr>
        <w:t>WebLogic</w:t>
      </w:r>
      <w:r w:rsidR="001F4FA2" w:rsidRPr="00EA14CB">
        <w:rPr>
          <w:rFonts w:ascii="Calibri" w:eastAsia="Arial Unicode MS" w:hAnsi="Calibri" w:cs="Arial"/>
          <w:sz w:val="22"/>
          <w:szCs w:val="22"/>
        </w:rPr>
        <w:t xml:space="preserve"> 10.3, </w:t>
      </w:r>
      <w:r w:rsidR="00986089" w:rsidRPr="00EA14CB">
        <w:rPr>
          <w:rFonts w:ascii="Calibri" w:eastAsia="Arial Unicode MS" w:hAnsi="Calibri" w:cs="Arial"/>
          <w:sz w:val="22"/>
          <w:szCs w:val="22"/>
        </w:rPr>
        <w:t>JDBC, WLST</w:t>
      </w:r>
      <w:r w:rsidR="001F4FA2" w:rsidRPr="00EA14CB">
        <w:rPr>
          <w:rFonts w:ascii="Calibri" w:eastAsia="Arial Unicode MS" w:hAnsi="Calibri" w:cs="Arial"/>
          <w:sz w:val="22"/>
          <w:szCs w:val="22"/>
        </w:rPr>
        <w:t xml:space="preserve">, Python, </w:t>
      </w:r>
      <w:r w:rsidR="009314D2" w:rsidRPr="00EA14CB">
        <w:rPr>
          <w:rFonts w:ascii="Calibri" w:eastAsia="Arial Unicode MS" w:hAnsi="Calibri" w:cs="Arial"/>
          <w:sz w:val="22"/>
          <w:szCs w:val="22"/>
        </w:rPr>
        <w:t xml:space="preserve">Ext JS, </w:t>
      </w:r>
      <w:r w:rsidR="001F4FA2" w:rsidRPr="00EA14CB">
        <w:rPr>
          <w:rFonts w:ascii="Calibri" w:eastAsia="Arial Unicode MS" w:hAnsi="Calibri" w:cs="Arial"/>
          <w:sz w:val="22"/>
          <w:szCs w:val="22"/>
        </w:rPr>
        <w:t>SOAP,</w:t>
      </w:r>
      <w:r w:rsidR="00E55AE7" w:rsidRPr="00EA14CB">
        <w:rPr>
          <w:rFonts w:ascii="Calibri" w:eastAsia="Arial Unicode MS" w:hAnsi="Calibri" w:cs="Arial"/>
          <w:sz w:val="22"/>
          <w:szCs w:val="22"/>
        </w:rPr>
        <w:t xml:space="preserve"> DOJO,</w:t>
      </w:r>
      <w:r w:rsidR="001F4FA2" w:rsidRPr="00EA14CB">
        <w:rPr>
          <w:rFonts w:ascii="Calibri" w:eastAsia="Arial Unicode MS" w:hAnsi="Calibri" w:cs="Arial"/>
          <w:sz w:val="22"/>
          <w:szCs w:val="22"/>
        </w:rPr>
        <w:t xml:space="preserve"> </w:t>
      </w:r>
      <w:r w:rsidR="002114DB" w:rsidRPr="00EA14CB">
        <w:rPr>
          <w:rFonts w:ascii="Calibri" w:eastAsia="Arial Unicode MS" w:hAnsi="Calibri" w:cs="Arial"/>
          <w:sz w:val="22"/>
          <w:szCs w:val="22"/>
        </w:rPr>
        <w:t>WebCenter Portal 11g, WebCenter UCM 11g, WebCenter Sites 11g</w:t>
      </w:r>
      <w:r w:rsidR="001F4FA2" w:rsidRPr="00EA14CB">
        <w:rPr>
          <w:rFonts w:ascii="Calibri" w:eastAsia="Arial Unicode MS" w:hAnsi="Calibri" w:cs="Arial"/>
          <w:sz w:val="22"/>
          <w:szCs w:val="22"/>
        </w:rPr>
        <w:t xml:space="preserve">, </w:t>
      </w:r>
      <w:r w:rsidR="00D25C41" w:rsidRPr="00EA14CB">
        <w:rPr>
          <w:rFonts w:ascii="Calibri" w:hAnsi="Calibri"/>
          <w:bCs/>
          <w:sz w:val="22"/>
          <w:szCs w:val="22"/>
        </w:rPr>
        <w:t>Node.js, Angular.js. Bootstrap,</w:t>
      </w:r>
      <w:r w:rsidR="00D25C41" w:rsidRPr="00EA14CB">
        <w:rPr>
          <w:rFonts w:ascii="Calibri" w:eastAsia="Arial Unicode MS" w:hAnsi="Calibri" w:cs="Arial"/>
          <w:sz w:val="22"/>
          <w:szCs w:val="22"/>
        </w:rPr>
        <w:t xml:space="preserve"> </w:t>
      </w:r>
      <w:r w:rsidR="00363014" w:rsidRPr="00EA14CB">
        <w:rPr>
          <w:rFonts w:ascii="Calibri" w:eastAsia="Arial Unicode MS" w:hAnsi="Calibri" w:cs="Arial"/>
          <w:sz w:val="22"/>
          <w:szCs w:val="22"/>
        </w:rPr>
        <w:t>Oracle</w:t>
      </w:r>
      <w:r w:rsidR="001F4FA2" w:rsidRPr="00EA14CB">
        <w:rPr>
          <w:rFonts w:ascii="Calibri" w:eastAsia="Arial Unicode MS" w:hAnsi="Calibri" w:cs="Arial"/>
          <w:sz w:val="22"/>
          <w:szCs w:val="22"/>
        </w:rPr>
        <w:t xml:space="preserve"> Fusion Middleware, JDeveloper IDE</w:t>
      </w:r>
    </w:p>
    <w:p w:rsidR="00DA52EB" w:rsidRPr="00EA14CB" w:rsidRDefault="00E97EBB" w:rsidP="001F4FA2">
      <w:pPr>
        <w:numPr>
          <w:ilvl w:val="0"/>
          <w:numId w:val="4"/>
        </w:numPr>
        <w:rPr>
          <w:rFonts w:ascii="Calibri" w:hAnsi="Calibri" w:cs="Arial"/>
          <w:b/>
          <w:bCs/>
          <w:sz w:val="22"/>
          <w:szCs w:val="22"/>
        </w:rPr>
      </w:pPr>
      <w:r w:rsidRPr="00EA14CB">
        <w:rPr>
          <w:rFonts w:ascii="Calibri" w:eastAsia="Arial Unicode MS" w:hAnsi="Calibri" w:cs="Arial"/>
          <w:sz w:val="22"/>
          <w:szCs w:val="22"/>
        </w:rPr>
        <w:t>Customized</w:t>
      </w:r>
      <w:r w:rsidR="00DA52EB" w:rsidRPr="00EA14CB">
        <w:rPr>
          <w:rFonts w:ascii="Calibri" w:eastAsia="Arial Unicode MS" w:hAnsi="Calibri" w:cs="Arial"/>
          <w:sz w:val="22"/>
          <w:szCs w:val="22"/>
        </w:rPr>
        <w:t xml:space="preserve"> </w:t>
      </w:r>
      <w:r w:rsidR="00363014" w:rsidRPr="00EA14CB">
        <w:rPr>
          <w:rFonts w:ascii="Calibri" w:eastAsia="Arial Unicode MS" w:hAnsi="Calibri" w:cs="Arial"/>
          <w:sz w:val="22"/>
          <w:szCs w:val="22"/>
        </w:rPr>
        <w:t>Oracle</w:t>
      </w:r>
      <w:r w:rsidR="00E77FA1" w:rsidRPr="00EA14CB">
        <w:rPr>
          <w:rFonts w:ascii="Calibri" w:eastAsia="Arial Unicode MS" w:hAnsi="Calibri" w:cs="Arial"/>
          <w:sz w:val="22"/>
          <w:szCs w:val="22"/>
        </w:rPr>
        <w:t xml:space="preserve"> OIM,</w:t>
      </w:r>
      <w:r w:rsidR="00070B88" w:rsidRPr="00EA14CB">
        <w:rPr>
          <w:rFonts w:ascii="Calibri" w:eastAsia="Arial Unicode MS" w:hAnsi="Calibri" w:cs="Arial"/>
          <w:sz w:val="22"/>
          <w:szCs w:val="22"/>
        </w:rPr>
        <w:t xml:space="preserve"> OAM, </w:t>
      </w:r>
      <w:r w:rsidR="00AE11F6" w:rsidRPr="00EA14CB">
        <w:rPr>
          <w:rFonts w:ascii="Calibri" w:hAnsi="Calibri"/>
          <w:sz w:val="22"/>
          <w:szCs w:val="22"/>
        </w:rPr>
        <w:t xml:space="preserve">OIG, </w:t>
      </w:r>
      <w:r w:rsidR="00070B88" w:rsidRPr="00EA14CB">
        <w:rPr>
          <w:rFonts w:ascii="Calibri" w:hAnsi="Calibri"/>
          <w:sz w:val="22"/>
          <w:szCs w:val="22"/>
        </w:rPr>
        <w:t xml:space="preserve">ODSEE </w:t>
      </w:r>
      <w:r w:rsidR="00986089" w:rsidRPr="00EA14CB">
        <w:rPr>
          <w:rFonts w:ascii="Calibri" w:hAnsi="Calibri"/>
          <w:sz w:val="22"/>
          <w:szCs w:val="22"/>
        </w:rPr>
        <w:t>LDAP</w:t>
      </w:r>
      <w:r w:rsidR="00986089" w:rsidRPr="00EA14CB">
        <w:rPr>
          <w:rFonts w:ascii="Calibri" w:eastAsia="Arial Unicode MS" w:hAnsi="Calibri" w:cs="Arial"/>
          <w:sz w:val="22"/>
          <w:szCs w:val="22"/>
        </w:rPr>
        <w:t>,</w:t>
      </w:r>
      <w:r w:rsidR="002836B8" w:rsidRPr="00EA14CB">
        <w:rPr>
          <w:rFonts w:ascii="Calibri" w:hAnsi="Calibri"/>
          <w:bCs/>
          <w:sz w:val="22"/>
          <w:szCs w:val="22"/>
        </w:rPr>
        <w:t xml:space="preserve"> OAAM,</w:t>
      </w:r>
      <w:r w:rsidR="00A8497D" w:rsidRPr="00EA14CB">
        <w:rPr>
          <w:rFonts w:ascii="Calibri" w:eastAsia="Arial Unicode MS" w:hAnsi="Calibri" w:cs="Arial"/>
          <w:sz w:val="22"/>
          <w:szCs w:val="22"/>
        </w:rPr>
        <w:t xml:space="preserve"> Design </w:t>
      </w:r>
      <w:r w:rsidR="00986089" w:rsidRPr="00EA14CB">
        <w:rPr>
          <w:rFonts w:ascii="Calibri" w:eastAsia="Arial Unicode MS" w:hAnsi="Calibri" w:cs="Arial"/>
          <w:sz w:val="22"/>
          <w:szCs w:val="22"/>
        </w:rPr>
        <w:t>Console</w:t>
      </w:r>
      <w:r w:rsidR="00986089" w:rsidRPr="00EA14CB">
        <w:rPr>
          <w:rFonts w:ascii="Calibri" w:hAnsi="Calibri"/>
          <w:sz w:val="22"/>
          <w:szCs w:val="22"/>
        </w:rPr>
        <w:t xml:space="preserve">, </w:t>
      </w:r>
      <w:r w:rsidR="00986089" w:rsidRPr="00EA14CB">
        <w:rPr>
          <w:rFonts w:ascii="Calibri" w:hAnsi="Calibri"/>
          <w:bCs/>
          <w:sz w:val="22"/>
          <w:szCs w:val="22"/>
        </w:rPr>
        <w:t>OES</w:t>
      </w:r>
      <w:r w:rsidR="002836B8" w:rsidRPr="00EA14CB">
        <w:rPr>
          <w:rFonts w:ascii="Calibri" w:hAnsi="Calibri"/>
          <w:bCs/>
          <w:sz w:val="22"/>
          <w:szCs w:val="22"/>
        </w:rPr>
        <w:t>,</w:t>
      </w:r>
      <w:r w:rsidR="00070B88" w:rsidRPr="00EA14CB">
        <w:rPr>
          <w:rFonts w:ascii="Calibri" w:eastAsia="Arial Unicode MS" w:hAnsi="Calibri" w:cs="Arial"/>
          <w:sz w:val="22"/>
          <w:szCs w:val="22"/>
        </w:rPr>
        <w:t xml:space="preserve"> OUD, OVD </w:t>
      </w:r>
      <w:r w:rsidR="00A2014B" w:rsidRPr="00EA14CB">
        <w:rPr>
          <w:rFonts w:ascii="Calibri" w:eastAsia="Arial Unicode MS" w:hAnsi="Calibri" w:cs="Arial"/>
          <w:sz w:val="22"/>
          <w:szCs w:val="22"/>
        </w:rPr>
        <w:t>with ADF, BPEL,</w:t>
      </w:r>
      <w:r w:rsidR="0016430E" w:rsidRPr="00EA14CB">
        <w:rPr>
          <w:rFonts w:ascii="Calibri" w:hAnsi="Calibri"/>
          <w:bCs/>
          <w:sz w:val="22"/>
          <w:szCs w:val="22"/>
        </w:rPr>
        <w:t xml:space="preserve"> </w:t>
      </w:r>
      <w:r w:rsidR="00E77FA1" w:rsidRPr="00EA14CB">
        <w:rPr>
          <w:rFonts w:ascii="Calibri" w:eastAsia="Times New Roman" w:hAnsi="Calibri"/>
          <w:bCs/>
          <w:caps/>
          <w:sz w:val="22"/>
          <w:szCs w:val="22"/>
          <w:lang w:eastAsia="en-US"/>
        </w:rPr>
        <w:t xml:space="preserve">OBIEE, </w:t>
      </w:r>
      <w:r w:rsidR="0016430E" w:rsidRPr="00EA14CB">
        <w:rPr>
          <w:rFonts w:ascii="Calibri" w:hAnsi="Calibri"/>
          <w:bCs/>
          <w:sz w:val="22"/>
          <w:szCs w:val="22"/>
        </w:rPr>
        <w:t>AWS, EC2,</w:t>
      </w:r>
      <w:r w:rsidR="00795B34" w:rsidRPr="00795B34">
        <w:rPr>
          <w:rStyle w:val="Strong"/>
          <w:rFonts w:ascii="Calibri" w:hAnsi="Calibri"/>
          <w:b w:val="0"/>
          <w:sz w:val="22"/>
          <w:szCs w:val="22"/>
        </w:rPr>
        <w:t xml:space="preserve"> </w:t>
      </w:r>
      <w:r w:rsidR="00795B34">
        <w:rPr>
          <w:rStyle w:val="Strong"/>
          <w:rFonts w:ascii="Calibri" w:hAnsi="Calibri"/>
          <w:b w:val="0"/>
          <w:sz w:val="22"/>
          <w:szCs w:val="22"/>
        </w:rPr>
        <w:t>Python,</w:t>
      </w:r>
      <w:r w:rsidR="00C54DCF" w:rsidRPr="00EA14CB">
        <w:rPr>
          <w:rFonts w:ascii="Calibri" w:eastAsia="Arial Unicode MS" w:hAnsi="Calibri" w:cs="Arial"/>
          <w:sz w:val="22"/>
          <w:szCs w:val="22"/>
        </w:rPr>
        <w:t xml:space="preserve"> OBIEE,</w:t>
      </w:r>
      <w:r w:rsidR="00A2014B" w:rsidRPr="00EA14CB">
        <w:rPr>
          <w:rFonts w:ascii="Calibri" w:eastAsia="Arial Unicode MS" w:hAnsi="Calibri" w:cs="Arial"/>
          <w:sz w:val="22"/>
          <w:szCs w:val="22"/>
        </w:rPr>
        <w:t xml:space="preserve"> design console</w:t>
      </w:r>
    </w:p>
    <w:p w:rsidR="001D385C" w:rsidRPr="00EA14CB" w:rsidRDefault="001D385C" w:rsidP="001D385C">
      <w:pPr>
        <w:numPr>
          <w:ilvl w:val="0"/>
          <w:numId w:val="4"/>
        </w:numPr>
        <w:rPr>
          <w:rFonts w:ascii="Calibri" w:hAnsi="Calibri" w:cs="Arial"/>
          <w:b/>
          <w:bCs/>
          <w:sz w:val="22"/>
          <w:szCs w:val="22"/>
        </w:rPr>
      </w:pPr>
      <w:r w:rsidRPr="00EA14CB">
        <w:rPr>
          <w:rFonts w:ascii="Calibri" w:eastAsia="Arial Unicode MS" w:hAnsi="Calibri" w:cs="Arial"/>
          <w:sz w:val="22"/>
          <w:szCs w:val="22"/>
        </w:rPr>
        <w:t xml:space="preserve">SailPoint </w:t>
      </w:r>
      <w:r w:rsidR="00C6326E" w:rsidRPr="00EA14CB">
        <w:rPr>
          <w:rFonts w:ascii="Calibri" w:eastAsia="Arial Unicode MS" w:hAnsi="Calibri" w:cs="Arial"/>
          <w:sz w:val="22"/>
          <w:szCs w:val="22"/>
        </w:rPr>
        <w:t>IIQ,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 Deployment, </w:t>
      </w:r>
      <w:r w:rsidR="00277402">
        <w:rPr>
          <w:rFonts w:ascii="Calibri" w:hAnsi="Calibri"/>
          <w:bCs/>
          <w:sz w:val="22"/>
          <w:szCs w:val="22"/>
        </w:rPr>
        <w:t>Scala,</w:t>
      </w:r>
      <w:r w:rsidR="00181506" w:rsidRPr="00EA14CB">
        <w:rPr>
          <w:rFonts w:ascii="Calibri" w:eastAsia="Arial Unicode MS" w:hAnsi="Calibri" w:cs="Arial"/>
          <w:sz w:val="22"/>
          <w:szCs w:val="22"/>
        </w:rPr>
        <w:t xml:space="preserve"> 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Configuration, Customization, Development </w:t>
      </w:r>
      <w:r w:rsidR="00CA683C" w:rsidRPr="00EA14CB">
        <w:rPr>
          <w:rFonts w:ascii="Calibri" w:eastAsia="Arial Unicode MS" w:hAnsi="Calibri" w:cs="Arial"/>
          <w:sz w:val="22"/>
          <w:szCs w:val="22"/>
        </w:rPr>
        <w:t xml:space="preserve">in UX, Workflow </w:t>
      </w:r>
      <w:r w:rsidR="00986089" w:rsidRPr="00EA14CB">
        <w:rPr>
          <w:rFonts w:ascii="Calibri" w:eastAsia="Arial Unicode MS" w:hAnsi="Calibri" w:cs="Arial"/>
          <w:sz w:val="22"/>
          <w:szCs w:val="22"/>
        </w:rPr>
        <w:t>etc.</w:t>
      </w:r>
      <w:r w:rsidR="00CA683C" w:rsidRPr="00EA14CB">
        <w:rPr>
          <w:rFonts w:ascii="Calibri" w:eastAsia="Arial Unicode MS" w:hAnsi="Calibri" w:cs="Arial"/>
          <w:sz w:val="22"/>
          <w:szCs w:val="22"/>
        </w:rPr>
        <w:t>…</w:t>
      </w:r>
    </w:p>
    <w:p w:rsidR="006A3178" w:rsidRPr="00EA14CB" w:rsidRDefault="00B0578B" w:rsidP="006F5EEB">
      <w:pPr>
        <w:numPr>
          <w:ilvl w:val="0"/>
          <w:numId w:val="4"/>
        </w:numPr>
        <w:rPr>
          <w:rFonts w:ascii="Calibri" w:hAnsi="Calibri" w:cs="Arial"/>
          <w:b/>
          <w:bCs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Developed data architect, data modeling, architect, enterprise, </w:t>
      </w:r>
      <w:r w:rsidR="00363014" w:rsidRPr="00EA14CB">
        <w:rPr>
          <w:rFonts w:ascii="Calibri" w:hAnsi="Calibri"/>
          <w:sz w:val="22"/>
          <w:szCs w:val="22"/>
        </w:rPr>
        <w:t>Oracle</w:t>
      </w:r>
      <w:r w:rsidRPr="00EA14CB">
        <w:rPr>
          <w:rFonts w:ascii="Calibri" w:hAnsi="Calibri"/>
          <w:sz w:val="22"/>
          <w:szCs w:val="22"/>
        </w:rPr>
        <w:t>, TimesTen, methodologies, real-time, OSS, BSS, logical design, physical, data architect, design, models, telecommunications, high throughput, low latency,</w:t>
      </w:r>
      <w:r w:rsidR="006F5EEB" w:rsidRPr="006F5EEB">
        <w:t xml:space="preserve"> </w:t>
      </w:r>
      <w:r w:rsidR="006F5EEB" w:rsidRPr="00EA14CB">
        <w:rPr>
          <w:rFonts w:ascii="Calibri" w:hAnsi="Calibri"/>
          <w:sz w:val="22"/>
          <w:szCs w:val="22"/>
        </w:rPr>
        <w:t>Solr Lucence,</w:t>
      </w:r>
      <w:r w:rsidRPr="00EA14CB">
        <w:rPr>
          <w:rFonts w:ascii="Calibri" w:hAnsi="Calibri"/>
          <w:sz w:val="22"/>
          <w:szCs w:val="22"/>
        </w:rPr>
        <w:t xml:space="preserve"> </w:t>
      </w:r>
      <w:r w:rsidR="004134BF">
        <w:rPr>
          <w:rStyle w:val="st"/>
        </w:rPr>
        <w:t xml:space="preserve">KornShell, </w:t>
      </w:r>
      <w:r w:rsidR="004134BF">
        <w:t>bash,</w:t>
      </w:r>
      <w:r w:rsidR="004134BF" w:rsidRPr="00EA14CB">
        <w:rPr>
          <w:rStyle w:val="Strong"/>
          <w:rFonts w:ascii="Calibri" w:hAnsi="Calibri"/>
          <w:b w:val="0"/>
          <w:sz w:val="22"/>
          <w:szCs w:val="22"/>
        </w:rPr>
        <w:t xml:space="preserve"> </w:t>
      </w:r>
      <w:r w:rsidRPr="00EA14CB">
        <w:rPr>
          <w:rFonts w:ascii="Calibri" w:hAnsi="Calibri"/>
          <w:sz w:val="22"/>
          <w:szCs w:val="22"/>
        </w:rPr>
        <w:t>WM Broker</w:t>
      </w:r>
    </w:p>
    <w:p w:rsidR="00E72B82" w:rsidRPr="00EA14CB" w:rsidRDefault="00E72B82" w:rsidP="00E72B82">
      <w:pPr>
        <w:numPr>
          <w:ilvl w:val="0"/>
          <w:numId w:val="4"/>
        </w:numPr>
        <w:rPr>
          <w:rFonts w:ascii="Calibri" w:hAnsi="Calibri" w:cs="Arial"/>
          <w:bCs/>
          <w:sz w:val="22"/>
          <w:szCs w:val="22"/>
        </w:rPr>
      </w:pPr>
      <w:r w:rsidRPr="00EA14CB">
        <w:rPr>
          <w:rFonts w:ascii="Calibri" w:hAnsi="Calibri" w:cs="Arial"/>
          <w:bCs/>
          <w:sz w:val="22"/>
          <w:szCs w:val="22"/>
        </w:rPr>
        <w:t xml:space="preserve">Developed </w:t>
      </w:r>
      <w:r w:rsidR="00363014" w:rsidRPr="00EA14CB">
        <w:rPr>
          <w:rFonts w:ascii="Calibri" w:hAnsi="Calibri" w:cs="Arial"/>
          <w:bCs/>
          <w:sz w:val="22"/>
          <w:szCs w:val="22"/>
        </w:rPr>
        <w:t>Oracle</w:t>
      </w:r>
      <w:r w:rsidRPr="00EA14CB">
        <w:rPr>
          <w:rFonts w:ascii="Calibri" w:hAnsi="Calibri" w:cs="Arial"/>
          <w:bCs/>
          <w:sz w:val="22"/>
          <w:szCs w:val="22"/>
        </w:rPr>
        <w:t xml:space="preserve"> ADF, EO, </w:t>
      </w:r>
      <w:r w:rsidR="00986089" w:rsidRPr="00EA14CB">
        <w:rPr>
          <w:rFonts w:ascii="Calibri" w:hAnsi="Calibri" w:cs="Arial"/>
          <w:bCs/>
          <w:sz w:val="22"/>
          <w:szCs w:val="22"/>
        </w:rPr>
        <w:t>VO, LOV</w:t>
      </w:r>
      <w:r w:rsidRPr="00EA14CB">
        <w:rPr>
          <w:rFonts w:ascii="Calibri" w:hAnsi="Calibri" w:cs="Arial"/>
          <w:bCs/>
          <w:sz w:val="22"/>
          <w:szCs w:val="22"/>
        </w:rPr>
        <w:t xml:space="preserve">, Data Control, JDeveloper, Taskflow (Bound and Unbound), Spring (DI, AOP, MVC), Hibernate, </w:t>
      </w:r>
      <w:r w:rsidR="00363014" w:rsidRPr="00EA14CB">
        <w:rPr>
          <w:rFonts w:ascii="Calibri" w:hAnsi="Calibri" w:cs="Arial"/>
          <w:bCs/>
          <w:sz w:val="22"/>
          <w:szCs w:val="22"/>
        </w:rPr>
        <w:t>Oracle</w:t>
      </w:r>
      <w:r w:rsidRPr="00EA14CB">
        <w:rPr>
          <w:rFonts w:ascii="Calibri" w:hAnsi="Calibri" w:cs="Arial"/>
          <w:bCs/>
          <w:sz w:val="22"/>
          <w:szCs w:val="22"/>
        </w:rPr>
        <w:t xml:space="preserve"> SOA and OSB  </w:t>
      </w:r>
    </w:p>
    <w:p w:rsidR="003975F0" w:rsidRPr="00EA14CB" w:rsidRDefault="003975F0" w:rsidP="003975F0">
      <w:pPr>
        <w:pStyle w:val="ListParagraph"/>
        <w:numPr>
          <w:ilvl w:val="0"/>
          <w:numId w:val="4"/>
        </w:numPr>
        <w:rPr>
          <w:rFonts w:ascii="Calibri" w:hAnsi="Calibri"/>
          <w:b/>
          <w:bCs/>
          <w:sz w:val="22"/>
          <w:szCs w:val="22"/>
        </w:rPr>
      </w:pPr>
      <w:r w:rsidRPr="00EA14CB">
        <w:rPr>
          <w:rFonts w:ascii="Calibri" w:hAnsi="Calibri" w:cs="Arial"/>
          <w:bCs/>
          <w:sz w:val="22"/>
          <w:szCs w:val="22"/>
        </w:rPr>
        <w:t>Utilized the RBAC Lifecycle and implemented ABAC in the IAM System</w:t>
      </w:r>
    </w:p>
    <w:p w:rsidR="00BD4429" w:rsidRPr="00EA14CB" w:rsidRDefault="00BD4429" w:rsidP="00BD4429">
      <w:pPr>
        <w:numPr>
          <w:ilvl w:val="0"/>
          <w:numId w:val="4"/>
        </w:numPr>
        <w:rPr>
          <w:rFonts w:ascii="Calibri" w:hAnsi="Calibri" w:cs="Arial"/>
          <w:bCs/>
          <w:sz w:val="22"/>
          <w:szCs w:val="22"/>
        </w:rPr>
      </w:pPr>
      <w:r w:rsidRPr="00EA14CB">
        <w:rPr>
          <w:rFonts w:ascii="Calibri" w:hAnsi="Calibri" w:cs="Arial"/>
          <w:bCs/>
          <w:sz w:val="22"/>
          <w:szCs w:val="22"/>
        </w:rPr>
        <w:t>Technologie</w:t>
      </w:r>
      <w:r w:rsidR="00040CBB" w:rsidRPr="00EA14CB">
        <w:rPr>
          <w:rFonts w:ascii="Calibri" w:hAnsi="Calibri" w:cs="Arial"/>
          <w:bCs/>
          <w:sz w:val="22"/>
          <w:szCs w:val="22"/>
        </w:rPr>
        <w:t xml:space="preserve">s used: JSF 3.0, Tomcat 7.0, </w:t>
      </w:r>
      <w:r w:rsidR="00986089" w:rsidRPr="00EA14CB">
        <w:rPr>
          <w:rFonts w:ascii="Calibri" w:hAnsi="Calibri" w:cs="Arial"/>
          <w:bCs/>
          <w:sz w:val="22"/>
          <w:szCs w:val="22"/>
        </w:rPr>
        <w:t>ICEIfaces JSF</w:t>
      </w:r>
      <w:r w:rsidRPr="00EA14CB">
        <w:rPr>
          <w:rFonts w:ascii="Calibri" w:hAnsi="Calibri" w:cs="Arial"/>
          <w:bCs/>
          <w:sz w:val="22"/>
          <w:szCs w:val="22"/>
        </w:rPr>
        <w:t xml:space="preserve"> framework, XML, MYSQL, database, Java</w:t>
      </w:r>
      <w:r w:rsidR="00161D89" w:rsidRPr="00EA14CB">
        <w:rPr>
          <w:rFonts w:ascii="Calibri" w:hAnsi="Calibri" w:cs="Arial"/>
          <w:bCs/>
          <w:sz w:val="22"/>
          <w:szCs w:val="22"/>
        </w:rPr>
        <w:t xml:space="preserve"> 5.0, Spring IOC, Hibernate 3.0,</w:t>
      </w:r>
      <w:r w:rsidR="00CA540D" w:rsidRPr="00CA540D">
        <w:rPr>
          <w:rFonts w:ascii="Calibri" w:hAnsi="Calibri"/>
          <w:color w:val="000000"/>
          <w:sz w:val="22"/>
          <w:szCs w:val="22"/>
        </w:rPr>
        <w:t xml:space="preserve"> </w:t>
      </w:r>
      <w:r w:rsidR="00CA540D">
        <w:rPr>
          <w:rFonts w:ascii="Calibri" w:hAnsi="Calibri"/>
          <w:color w:val="000000"/>
          <w:sz w:val="22"/>
          <w:szCs w:val="22"/>
        </w:rPr>
        <w:t xml:space="preserve">Spring </w:t>
      </w:r>
      <w:r w:rsidR="00DD54B9">
        <w:rPr>
          <w:rFonts w:ascii="Calibri" w:hAnsi="Calibri"/>
          <w:color w:val="000000"/>
          <w:sz w:val="22"/>
          <w:szCs w:val="22"/>
        </w:rPr>
        <w:t xml:space="preserve">boot, </w:t>
      </w:r>
      <w:r w:rsidR="00DD54B9" w:rsidRPr="00EA14CB">
        <w:rPr>
          <w:rFonts w:ascii="Calibri" w:hAnsi="Calibri" w:cs="Arial"/>
          <w:bCs/>
          <w:sz w:val="22"/>
          <w:szCs w:val="22"/>
        </w:rPr>
        <w:t>Service</w:t>
      </w:r>
      <w:r w:rsidR="00161D89" w:rsidRPr="00EA14CB">
        <w:rPr>
          <w:rFonts w:ascii="Calibri" w:hAnsi="Calibri"/>
          <w:sz w:val="22"/>
          <w:szCs w:val="22"/>
        </w:rPr>
        <w:t xml:space="preserve"> Builder</w:t>
      </w:r>
    </w:p>
    <w:p w:rsidR="00BD4429" w:rsidRDefault="00BD4429" w:rsidP="00BD4429">
      <w:pPr>
        <w:numPr>
          <w:ilvl w:val="0"/>
          <w:numId w:val="4"/>
        </w:numPr>
        <w:rPr>
          <w:rFonts w:ascii="Calibri" w:hAnsi="Calibri" w:cs="Arial"/>
          <w:bCs/>
          <w:sz w:val="22"/>
          <w:szCs w:val="22"/>
        </w:rPr>
      </w:pPr>
      <w:r w:rsidRPr="00EA14CB">
        <w:rPr>
          <w:rFonts w:ascii="Calibri" w:hAnsi="Calibri" w:cs="Arial"/>
          <w:bCs/>
          <w:sz w:val="22"/>
          <w:szCs w:val="22"/>
        </w:rPr>
        <w:t>Completely designed the wireframes based</w:t>
      </w:r>
      <w:r w:rsidR="00A72482">
        <w:rPr>
          <w:rFonts w:ascii="Calibri" w:hAnsi="Calibri" w:cs="Arial"/>
          <w:bCs/>
          <w:sz w:val="22"/>
          <w:szCs w:val="22"/>
        </w:rPr>
        <w:t xml:space="preserve"> on Icefaces JSF template, SSO</w:t>
      </w:r>
    </w:p>
    <w:p w:rsidR="00A72482" w:rsidRPr="00A72482" w:rsidRDefault="00530A10" w:rsidP="00A72482">
      <w:pPr>
        <w:pStyle w:val="ListParagraph"/>
        <w:numPr>
          <w:ilvl w:val="0"/>
          <w:numId w:val="4"/>
        </w:numPr>
        <w:rPr>
          <w:rFonts w:ascii="Calibri" w:hAnsi="Calibri"/>
          <w:bCs/>
          <w:sz w:val="22"/>
          <w:szCs w:val="22"/>
        </w:rPr>
      </w:pPr>
      <w:r>
        <w:rPr>
          <w:rStyle w:val="Strong"/>
          <w:rFonts w:ascii="Calibri" w:hAnsi="Calibri"/>
          <w:b w:val="0"/>
          <w:sz w:val="22"/>
          <w:szCs w:val="22"/>
        </w:rPr>
        <w:t>Created</w:t>
      </w:r>
      <w:r w:rsidR="00A72482">
        <w:rPr>
          <w:rStyle w:val="Strong"/>
          <w:rFonts w:ascii="Calibri" w:hAnsi="Calibri"/>
          <w:b w:val="0"/>
          <w:sz w:val="22"/>
          <w:szCs w:val="22"/>
        </w:rPr>
        <w:t xml:space="preserve"> SaaS to AWS Services EC2, VPC, EBS, S3, SQS, Cloud Watch, IAM, Cloud Formation, Route 53, putty, DynamoDB, Workspace, etc.</w:t>
      </w:r>
    </w:p>
    <w:p w:rsidR="00BD4429" w:rsidRPr="00EA14CB" w:rsidRDefault="00BD4429" w:rsidP="00BD4429">
      <w:pPr>
        <w:numPr>
          <w:ilvl w:val="0"/>
          <w:numId w:val="4"/>
        </w:numPr>
        <w:rPr>
          <w:rFonts w:ascii="Calibri" w:hAnsi="Calibri" w:cs="Arial"/>
          <w:bCs/>
          <w:sz w:val="22"/>
          <w:szCs w:val="22"/>
        </w:rPr>
      </w:pPr>
      <w:r w:rsidRPr="00EA14CB">
        <w:rPr>
          <w:rFonts w:ascii="Calibri" w:hAnsi="Calibri" w:cs="Arial"/>
          <w:bCs/>
          <w:sz w:val="22"/>
          <w:szCs w:val="22"/>
        </w:rPr>
        <w:t>Developed events management system including custom calendars</w:t>
      </w:r>
    </w:p>
    <w:p w:rsidR="009C52B3" w:rsidRPr="00EA14CB" w:rsidRDefault="009C52B3" w:rsidP="001F4FA2">
      <w:pPr>
        <w:numPr>
          <w:ilvl w:val="0"/>
          <w:numId w:val="4"/>
        </w:numPr>
        <w:rPr>
          <w:rFonts w:ascii="Calibri" w:hAnsi="Calibri" w:cs="Arial"/>
          <w:b/>
          <w:bCs/>
          <w:sz w:val="22"/>
          <w:szCs w:val="22"/>
        </w:rPr>
      </w:pPr>
      <w:r w:rsidRPr="00EA14CB">
        <w:rPr>
          <w:rFonts w:ascii="Calibri" w:eastAsia="Arial Unicode MS" w:hAnsi="Calibri" w:cs="Arial"/>
          <w:sz w:val="22"/>
          <w:szCs w:val="22"/>
        </w:rPr>
        <w:t>Portal and portlet in Liferay 6</w:t>
      </w:r>
      <w:r w:rsidR="00161D89" w:rsidRPr="00EA14CB">
        <w:rPr>
          <w:rFonts w:ascii="Calibri" w:eastAsia="Arial Unicode MS" w:hAnsi="Calibri" w:cs="Arial"/>
          <w:sz w:val="22"/>
          <w:szCs w:val="22"/>
        </w:rPr>
        <w:t>.x</w:t>
      </w:r>
      <w:r w:rsidR="00986089" w:rsidRPr="00EA14CB">
        <w:rPr>
          <w:rFonts w:ascii="Calibri" w:eastAsia="Arial Unicode MS" w:hAnsi="Calibri" w:cs="Arial"/>
          <w:sz w:val="22"/>
          <w:szCs w:val="22"/>
        </w:rPr>
        <w:t xml:space="preserve">, </w:t>
      </w:r>
      <w:r w:rsidR="00986089" w:rsidRPr="00EA14CB">
        <w:rPr>
          <w:rFonts w:ascii="Calibri" w:hAnsi="Calibri"/>
          <w:sz w:val="22"/>
          <w:szCs w:val="22"/>
        </w:rPr>
        <w:t>Service</w:t>
      </w:r>
      <w:r w:rsidR="00161D89" w:rsidRPr="00EA14CB">
        <w:rPr>
          <w:rFonts w:ascii="Calibri" w:hAnsi="Calibri"/>
          <w:sz w:val="22"/>
          <w:szCs w:val="22"/>
        </w:rPr>
        <w:t xml:space="preserve"> </w:t>
      </w:r>
      <w:r w:rsidR="00E71913" w:rsidRPr="00EA14CB">
        <w:rPr>
          <w:rFonts w:ascii="Calibri" w:hAnsi="Calibri"/>
          <w:sz w:val="22"/>
          <w:szCs w:val="22"/>
        </w:rPr>
        <w:t>Builder</w:t>
      </w:r>
      <w:r w:rsidR="00E71913" w:rsidRPr="00EA14CB">
        <w:rPr>
          <w:rFonts w:ascii="Calibri" w:eastAsia="Arial Unicode MS" w:hAnsi="Calibri" w:cs="Arial"/>
          <w:sz w:val="22"/>
          <w:szCs w:val="22"/>
        </w:rPr>
        <w:t xml:space="preserve">, </w:t>
      </w:r>
      <w:r w:rsidR="009E5CF8" w:rsidRPr="00EA14CB">
        <w:rPr>
          <w:rFonts w:ascii="Calibri" w:eastAsia="Arial Unicode MS" w:hAnsi="Calibri" w:cs="Arial"/>
          <w:sz w:val="22"/>
          <w:szCs w:val="22"/>
        </w:rPr>
        <w:t xml:space="preserve">Perl, </w:t>
      </w:r>
      <w:r w:rsidR="00E71913" w:rsidRPr="00EA14CB">
        <w:rPr>
          <w:rFonts w:ascii="Calibri" w:eastAsia="Arial Unicode MS" w:hAnsi="Calibri" w:cs="Arial"/>
          <w:sz w:val="22"/>
          <w:szCs w:val="22"/>
        </w:rPr>
        <w:t>Puppet</w:t>
      </w:r>
      <w:r w:rsidR="00231F99" w:rsidRPr="00EA14CB">
        <w:rPr>
          <w:rFonts w:ascii="Calibri" w:eastAsia="Arial Unicode MS" w:hAnsi="Calibri" w:cs="Arial"/>
          <w:sz w:val="22"/>
          <w:szCs w:val="22"/>
        </w:rPr>
        <w:t>,</w:t>
      </w:r>
      <w:r w:rsidR="001F0E81" w:rsidRPr="00EA14CB">
        <w:rPr>
          <w:rFonts w:ascii="Calibri" w:eastAsia="Arial Unicode MS" w:hAnsi="Calibri" w:cs="Arial"/>
          <w:sz w:val="22"/>
          <w:szCs w:val="22"/>
        </w:rPr>
        <w:t xml:space="preserve"> GIT</w:t>
      </w:r>
      <w:r w:rsidR="004D5B47" w:rsidRPr="00EA14CB">
        <w:rPr>
          <w:rFonts w:ascii="Calibri" w:eastAsia="Arial Unicode MS" w:hAnsi="Calibri" w:cs="Arial"/>
          <w:sz w:val="22"/>
          <w:szCs w:val="22"/>
        </w:rPr>
        <w:t>,</w:t>
      </w:r>
      <w:r w:rsidR="0048672C" w:rsidRPr="00EA14CB">
        <w:rPr>
          <w:rFonts w:ascii="Calibri" w:hAnsi="Calibri"/>
          <w:sz w:val="22"/>
          <w:szCs w:val="22"/>
        </w:rPr>
        <w:t xml:space="preserve"> REST,</w:t>
      </w:r>
      <w:r w:rsidR="004D5B47" w:rsidRPr="00EA14CB">
        <w:rPr>
          <w:rFonts w:ascii="Calibri" w:eastAsia="Arial Unicode MS" w:hAnsi="Calibri" w:cs="Arial"/>
          <w:sz w:val="22"/>
          <w:szCs w:val="22"/>
        </w:rPr>
        <w:t xml:space="preserve"> </w:t>
      </w:r>
      <w:r w:rsidR="001A3909" w:rsidRPr="00EA14CB">
        <w:rPr>
          <w:rFonts w:ascii="Calibri" w:eastAsia="Arial Unicode MS" w:hAnsi="Calibri" w:cs="Arial"/>
          <w:sz w:val="22"/>
          <w:szCs w:val="22"/>
        </w:rPr>
        <w:t>Architecture</w:t>
      </w:r>
      <w:r w:rsidR="004D5B47" w:rsidRPr="00EA14CB">
        <w:rPr>
          <w:rFonts w:ascii="Calibri" w:eastAsia="Arial Unicode MS" w:hAnsi="Calibri" w:cs="Arial"/>
          <w:sz w:val="22"/>
          <w:szCs w:val="22"/>
        </w:rPr>
        <w:t xml:space="preserve"> designed, hooks, themes, plugins</w:t>
      </w:r>
    </w:p>
    <w:p w:rsidR="00A2014B" w:rsidRPr="0055773D" w:rsidRDefault="00E97EBB" w:rsidP="00A40FEC">
      <w:pPr>
        <w:numPr>
          <w:ilvl w:val="0"/>
          <w:numId w:val="4"/>
        </w:numPr>
        <w:rPr>
          <w:rFonts w:ascii="Calibri" w:hAnsi="Calibri" w:cs="Arial"/>
          <w:b/>
          <w:bCs/>
          <w:sz w:val="22"/>
          <w:szCs w:val="22"/>
        </w:rPr>
      </w:pPr>
      <w:r w:rsidRPr="00EA14CB">
        <w:rPr>
          <w:rFonts w:ascii="Calibri" w:eastAsia="Arial Unicode MS" w:hAnsi="Calibri" w:cs="Arial"/>
          <w:sz w:val="22"/>
          <w:szCs w:val="22"/>
        </w:rPr>
        <w:t>Developed</w:t>
      </w:r>
      <w:r w:rsidR="00DA52EB" w:rsidRPr="00EA14CB">
        <w:rPr>
          <w:rFonts w:ascii="Calibri" w:eastAsia="Arial Unicode MS" w:hAnsi="Calibri" w:cs="Arial"/>
          <w:sz w:val="22"/>
          <w:szCs w:val="22"/>
        </w:rPr>
        <w:t xml:space="preserve"> BI Publishing reports for </w:t>
      </w:r>
      <w:r w:rsidR="00986089" w:rsidRPr="00EA14CB">
        <w:rPr>
          <w:rFonts w:ascii="Calibri" w:eastAsia="Arial Unicode MS" w:hAnsi="Calibri" w:cs="Arial"/>
          <w:sz w:val="22"/>
          <w:szCs w:val="22"/>
        </w:rPr>
        <w:t>OIM,</w:t>
      </w:r>
      <w:r w:rsidR="007C6E78" w:rsidRPr="00EA14CB">
        <w:rPr>
          <w:rFonts w:ascii="Calibri" w:eastAsia="Arial Unicode MS" w:hAnsi="Calibri" w:cs="Arial"/>
          <w:sz w:val="22"/>
          <w:szCs w:val="22"/>
        </w:rPr>
        <w:t xml:space="preserve"> groovy, Grail</w:t>
      </w:r>
      <w:r w:rsidR="00934F96" w:rsidRPr="00EA14CB">
        <w:rPr>
          <w:rFonts w:ascii="Calibri" w:eastAsia="Arial Unicode MS" w:hAnsi="Calibri" w:cs="Arial"/>
          <w:sz w:val="22"/>
          <w:szCs w:val="22"/>
        </w:rPr>
        <w:t xml:space="preserve">, </w:t>
      </w:r>
      <w:r w:rsidR="00A40FEC" w:rsidRPr="00EA14CB">
        <w:rPr>
          <w:rFonts w:ascii="Calibri" w:eastAsia="Arial Unicode MS" w:hAnsi="Calibri" w:cs="Arial"/>
          <w:sz w:val="22"/>
          <w:szCs w:val="22"/>
        </w:rPr>
        <w:t>Hadoop,</w:t>
      </w:r>
      <w:r w:rsidR="00206A03" w:rsidRPr="00EA14CB">
        <w:rPr>
          <w:rStyle w:val="Strong"/>
          <w:rFonts w:ascii="Calibri" w:hAnsi="Calibri"/>
          <w:b w:val="0"/>
          <w:sz w:val="22"/>
          <w:szCs w:val="22"/>
        </w:rPr>
        <w:t xml:space="preserve"> Yarn, Pig, Hive,</w:t>
      </w:r>
      <w:r w:rsidR="00A40FEC" w:rsidRPr="00EA14CB">
        <w:rPr>
          <w:rFonts w:ascii="Calibri" w:eastAsia="Arial Unicode MS" w:hAnsi="Calibri" w:cs="Arial"/>
          <w:sz w:val="22"/>
          <w:szCs w:val="22"/>
        </w:rPr>
        <w:t xml:space="preserve"> </w:t>
      </w:r>
      <w:r w:rsidR="00275D72" w:rsidRPr="00EA14CB">
        <w:rPr>
          <w:rFonts w:ascii="Calibri" w:hAnsi="Calibri"/>
          <w:sz w:val="22"/>
          <w:szCs w:val="22"/>
        </w:rPr>
        <w:t xml:space="preserve">Cassandra, </w:t>
      </w:r>
      <w:r w:rsidR="00B0578B" w:rsidRPr="00EA14CB">
        <w:rPr>
          <w:rFonts w:ascii="Calibri" w:eastAsia="Arial Unicode MS" w:hAnsi="Calibri" w:cs="Arial"/>
          <w:sz w:val="22"/>
          <w:szCs w:val="22"/>
        </w:rPr>
        <w:t>WebLogic</w:t>
      </w:r>
      <w:r w:rsidR="00934F96" w:rsidRPr="00EA14CB">
        <w:rPr>
          <w:rFonts w:ascii="Calibri" w:eastAsia="Arial Unicode MS" w:hAnsi="Calibri" w:cs="Arial"/>
          <w:sz w:val="22"/>
          <w:szCs w:val="22"/>
        </w:rPr>
        <w:t xml:space="preserve"> Administrator</w:t>
      </w:r>
    </w:p>
    <w:p w:rsidR="0055773D" w:rsidRPr="0055773D" w:rsidRDefault="0055773D" w:rsidP="0055773D">
      <w:pPr>
        <w:pStyle w:val="ListParagraph"/>
        <w:numPr>
          <w:ilvl w:val="0"/>
          <w:numId w:val="4"/>
        </w:numPr>
        <w:rPr>
          <w:rFonts w:ascii="Calibri" w:hAnsi="Calibri"/>
          <w:bCs/>
          <w:sz w:val="22"/>
          <w:szCs w:val="22"/>
        </w:rPr>
      </w:pPr>
      <w:r>
        <w:rPr>
          <w:rStyle w:val="Strong"/>
          <w:rFonts w:ascii="Calibri" w:hAnsi="Calibri"/>
          <w:b w:val="0"/>
          <w:sz w:val="22"/>
          <w:szCs w:val="22"/>
        </w:rPr>
        <w:t>Utilized Spring Cloud, Spring Boot, Spring Batch, Spring IOC and Spring MVC, Groovy, SDKMAN, Putty, WinSCP, Spring Rest, Cygwin</w:t>
      </w:r>
    </w:p>
    <w:p w:rsidR="001F4FA2" w:rsidRPr="00EA14CB" w:rsidRDefault="00E97EBB" w:rsidP="001F4FA2">
      <w:pPr>
        <w:numPr>
          <w:ilvl w:val="0"/>
          <w:numId w:val="4"/>
        </w:numPr>
        <w:rPr>
          <w:rFonts w:ascii="Calibri" w:hAnsi="Calibri" w:cs="Arial"/>
          <w:bCs/>
          <w:sz w:val="22"/>
          <w:szCs w:val="22"/>
        </w:rPr>
      </w:pPr>
      <w:r w:rsidRPr="00EA14CB">
        <w:rPr>
          <w:rFonts w:ascii="Calibri" w:hAnsi="Calibri" w:cs="Arial"/>
          <w:bCs/>
          <w:sz w:val="22"/>
          <w:szCs w:val="22"/>
        </w:rPr>
        <w:t>Developed</w:t>
      </w:r>
      <w:r w:rsidR="001F4FA2" w:rsidRPr="00EA14CB">
        <w:rPr>
          <w:rFonts w:ascii="Calibri" w:hAnsi="Calibri" w:cs="Arial"/>
          <w:bCs/>
          <w:sz w:val="22"/>
          <w:szCs w:val="22"/>
        </w:rPr>
        <w:t xml:space="preserve"> a system that </w:t>
      </w:r>
      <w:r w:rsidR="00680B81" w:rsidRPr="00EA14CB">
        <w:rPr>
          <w:rFonts w:ascii="Calibri" w:hAnsi="Calibri" w:cs="Arial"/>
          <w:bCs/>
          <w:sz w:val="22"/>
          <w:szCs w:val="22"/>
        </w:rPr>
        <w:t>automatically</w:t>
      </w:r>
      <w:r w:rsidR="001F4FA2" w:rsidRPr="00EA14CB">
        <w:rPr>
          <w:rFonts w:ascii="Calibri" w:hAnsi="Calibri" w:cs="Arial"/>
          <w:bCs/>
          <w:sz w:val="22"/>
          <w:szCs w:val="22"/>
        </w:rPr>
        <w:t xml:space="preserve"> develop PL/SQL masking of database tables</w:t>
      </w:r>
    </w:p>
    <w:p w:rsidR="001F4FA2" w:rsidRPr="00EA14CB" w:rsidRDefault="00E97EBB" w:rsidP="001F4FA2">
      <w:pPr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Gathered</w:t>
      </w:r>
      <w:r w:rsidR="001F4FA2" w:rsidRPr="00EA14CB">
        <w:rPr>
          <w:rFonts w:ascii="Calibri" w:hAnsi="Calibri"/>
          <w:sz w:val="22"/>
          <w:szCs w:val="22"/>
        </w:rPr>
        <w:t xml:space="preserve"> requirements </w:t>
      </w:r>
      <w:r w:rsidR="00DC4E7B" w:rsidRPr="00EA14CB">
        <w:rPr>
          <w:rFonts w:ascii="Calibri" w:hAnsi="Calibri"/>
          <w:sz w:val="22"/>
          <w:szCs w:val="22"/>
        </w:rPr>
        <w:t xml:space="preserve">billing application back-end </w:t>
      </w:r>
      <w:r w:rsidR="001F4FA2" w:rsidRPr="00EA14CB">
        <w:rPr>
          <w:rFonts w:ascii="Calibri" w:hAnsi="Calibri"/>
          <w:sz w:val="22"/>
          <w:szCs w:val="22"/>
        </w:rPr>
        <w:t>and creating business and technical documentation</w:t>
      </w:r>
    </w:p>
    <w:p w:rsidR="001F4FA2" w:rsidRPr="00EA14CB" w:rsidRDefault="005E63B7" w:rsidP="008B61FD">
      <w:pPr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Project Managed of </w:t>
      </w:r>
      <w:r w:rsidR="00E85135" w:rsidRPr="00EA14CB">
        <w:rPr>
          <w:rFonts w:ascii="Calibri" w:hAnsi="Calibri"/>
          <w:sz w:val="22"/>
          <w:szCs w:val="22"/>
        </w:rPr>
        <w:t xml:space="preserve">five (5) people on site and offshore using </w:t>
      </w:r>
      <w:r w:rsidR="00EB7AAD" w:rsidRPr="00EA14CB">
        <w:rPr>
          <w:rFonts w:ascii="Calibri" w:hAnsi="Calibri"/>
          <w:sz w:val="22"/>
          <w:szCs w:val="22"/>
        </w:rPr>
        <w:t xml:space="preserve">MS </w:t>
      </w:r>
      <w:r w:rsidR="00EB7AAD" w:rsidRPr="00EA14CB">
        <w:rPr>
          <w:rFonts w:ascii="Calibri" w:hAnsi="Calibri"/>
          <w:bCs/>
          <w:sz w:val="22"/>
          <w:szCs w:val="22"/>
        </w:rPr>
        <w:t>Project</w:t>
      </w:r>
      <w:r w:rsidR="00E85135" w:rsidRPr="00EA14CB">
        <w:rPr>
          <w:rFonts w:ascii="Calibri" w:hAnsi="Calibri"/>
          <w:bCs/>
          <w:sz w:val="22"/>
          <w:szCs w:val="22"/>
        </w:rPr>
        <w:t xml:space="preserve"> using Agile Scrum</w:t>
      </w:r>
    </w:p>
    <w:p w:rsidR="00C46BF8" w:rsidRPr="00EA14CB" w:rsidRDefault="00C46BF8" w:rsidP="00C46BF8">
      <w:pPr>
        <w:pStyle w:val="ListParagraph"/>
        <w:numPr>
          <w:ilvl w:val="0"/>
          <w:numId w:val="4"/>
        </w:numPr>
        <w:rPr>
          <w:rFonts w:ascii="Calibri" w:hAnsi="Calibri"/>
          <w:bCs/>
          <w:sz w:val="22"/>
          <w:szCs w:val="22"/>
        </w:rPr>
      </w:pPr>
      <w:r w:rsidRPr="00EA14CB">
        <w:rPr>
          <w:rStyle w:val="Strong"/>
          <w:rFonts w:ascii="Calibri" w:hAnsi="Calibri"/>
          <w:b w:val="0"/>
          <w:sz w:val="22"/>
          <w:szCs w:val="22"/>
        </w:rPr>
        <w:t xml:space="preserve">Conformed to NIST, FERPA, HIPPA, PCI, SOX, </w:t>
      </w:r>
      <w:r w:rsidR="00653DF4" w:rsidRPr="00EA14CB">
        <w:rPr>
          <w:rStyle w:val="Strong"/>
          <w:rFonts w:ascii="Calibri" w:hAnsi="Calibri"/>
          <w:b w:val="0"/>
          <w:sz w:val="22"/>
          <w:szCs w:val="22"/>
        </w:rPr>
        <w:t>Etc.</w:t>
      </w:r>
    </w:p>
    <w:p w:rsidR="00933F80" w:rsidRPr="00EA14CB" w:rsidRDefault="00933F80" w:rsidP="00933F80">
      <w:pPr>
        <w:pStyle w:val="ListParagraph"/>
        <w:numPr>
          <w:ilvl w:val="0"/>
          <w:numId w:val="4"/>
        </w:numPr>
        <w:rPr>
          <w:rStyle w:val="Strong"/>
          <w:rFonts w:ascii="Calibri" w:hAnsi="Calibri"/>
          <w:b w:val="0"/>
          <w:sz w:val="22"/>
          <w:szCs w:val="22"/>
        </w:rPr>
      </w:pPr>
      <w:r w:rsidRPr="00EA14CB">
        <w:rPr>
          <w:rStyle w:val="Strong"/>
          <w:rFonts w:ascii="Calibri" w:hAnsi="Calibri"/>
          <w:b w:val="0"/>
          <w:sz w:val="22"/>
          <w:szCs w:val="22"/>
        </w:rPr>
        <w:t>Used Agile Scrum with TDD</w:t>
      </w:r>
    </w:p>
    <w:p w:rsidR="00933F80" w:rsidRPr="00EA14CB" w:rsidRDefault="00933F80" w:rsidP="00933F80">
      <w:pPr>
        <w:ind w:left="720"/>
        <w:rPr>
          <w:rFonts w:ascii="Calibri" w:hAnsi="Calibri"/>
          <w:sz w:val="22"/>
          <w:szCs w:val="22"/>
        </w:rPr>
      </w:pPr>
    </w:p>
    <w:p w:rsidR="008B61FD" w:rsidRPr="00EA14CB" w:rsidRDefault="008B61FD" w:rsidP="008B61FD">
      <w:pPr>
        <w:ind w:left="720"/>
        <w:rPr>
          <w:rStyle w:val="Strong"/>
          <w:rFonts w:ascii="Calibri" w:hAnsi="Calibri"/>
          <w:b w:val="0"/>
          <w:bCs w:val="0"/>
          <w:sz w:val="22"/>
          <w:szCs w:val="22"/>
        </w:rPr>
      </w:pPr>
    </w:p>
    <w:p w:rsidR="001F4FA2" w:rsidRPr="00EA14CB" w:rsidRDefault="001F4FA2" w:rsidP="000E2581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>11/11 – 4/12</w:t>
      </w:r>
    </w:p>
    <w:p w:rsidR="00136759" w:rsidRPr="00EA14CB" w:rsidRDefault="00136759" w:rsidP="000E2581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>Mycroft Corporation - NYC, NY</w:t>
      </w:r>
    </w:p>
    <w:p w:rsidR="00136759" w:rsidRPr="00EA14CB" w:rsidRDefault="00040CBB" w:rsidP="000E2581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>Solution</w:t>
      </w:r>
      <w:r w:rsidR="003361F3" w:rsidRPr="00EA14CB">
        <w:rPr>
          <w:rStyle w:val="Strong"/>
          <w:rFonts w:ascii="Calibri" w:hAnsi="Calibri"/>
          <w:sz w:val="22"/>
          <w:szCs w:val="22"/>
        </w:rPr>
        <w:t xml:space="preserve"> Architect</w:t>
      </w:r>
      <w:r w:rsidR="008878CF" w:rsidRPr="00EA14CB">
        <w:rPr>
          <w:rStyle w:val="Strong"/>
          <w:rFonts w:ascii="Calibri" w:hAnsi="Calibri"/>
          <w:sz w:val="22"/>
          <w:szCs w:val="22"/>
        </w:rPr>
        <w:t>/</w:t>
      </w:r>
      <w:r w:rsidR="00176875" w:rsidRPr="00EA14CB">
        <w:rPr>
          <w:rStyle w:val="Strong"/>
          <w:rFonts w:ascii="Calibri" w:hAnsi="Calibri"/>
          <w:sz w:val="22"/>
          <w:szCs w:val="22"/>
        </w:rPr>
        <w:t xml:space="preserve">Sr. Java </w:t>
      </w:r>
      <w:r w:rsidR="00C6326E" w:rsidRPr="00EA14CB">
        <w:rPr>
          <w:rStyle w:val="Strong"/>
          <w:rFonts w:ascii="Calibri" w:hAnsi="Calibri"/>
          <w:sz w:val="22"/>
          <w:szCs w:val="22"/>
        </w:rPr>
        <w:t>Developer</w:t>
      </w:r>
      <w:r w:rsidR="00176875" w:rsidRPr="00EA14CB">
        <w:rPr>
          <w:rStyle w:val="Strong"/>
          <w:rFonts w:ascii="Calibri" w:hAnsi="Calibri"/>
          <w:sz w:val="22"/>
          <w:szCs w:val="22"/>
        </w:rPr>
        <w:t>/</w:t>
      </w:r>
      <w:r w:rsidR="008878CF" w:rsidRPr="00EA14CB">
        <w:rPr>
          <w:rStyle w:val="Strong"/>
          <w:rFonts w:ascii="Calibri" w:hAnsi="Calibri"/>
          <w:sz w:val="22"/>
          <w:szCs w:val="22"/>
        </w:rPr>
        <w:t>PM</w:t>
      </w:r>
    </w:p>
    <w:p w:rsidR="00136759" w:rsidRPr="00EA14CB" w:rsidRDefault="00136759" w:rsidP="00136759">
      <w:pPr>
        <w:numPr>
          <w:ilvl w:val="0"/>
          <w:numId w:val="4"/>
        </w:numPr>
        <w:rPr>
          <w:rFonts w:ascii="Calibri" w:hAnsi="Calibri" w:cs="Arial"/>
          <w:b/>
          <w:bCs/>
          <w:sz w:val="22"/>
          <w:szCs w:val="22"/>
        </w:rPr>
      </w:pPr>
      <w:r w:rsidRPr="00EA14CB">
        <w:rPr>
          <w:rFonts w:ascii="Calibri" w:eastAsia="Arial Unicode MS" w:hAnsi="Calibri" w:cs="Arial"/>
          <w:sz w:val="22"/>
          <w:szCs w:val="22"/>
        </w:rPr>
        <w:t>Develop</w:t>
      </w:r>
      <w:r w:rsidR="001B1EF6" w:rsidRPr="00EA14CB">
        <w:rPr>
          <w:rFonts w:ascii="Calibri" w:eastAsia="Arial Unicode MS" w:hAnsi="Calibri" w:cs="Arial"/>
          <w:sz w:val="22"/>
          <w:szCs w:val="22"/>
        </w:rPr>
        <w:t>ed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 Java/J2EE applications using </w:t>
      </w:r>
      <w:r w:rsidR="00363014" w:rsidRPr="00EA14CB">
        <w:rPr>
          <w:rFonts w:ascii="Calibri" w:eastAsia="Arial Unicode MS" w:hAnsi="Calibri" w:cs="Arial"/>
          <w:sz w:val="22"/>
          <w:szCs w:val="22"/>
        </w:rPr>
        <w:t>Oracle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 ADF 11</w:t>
      </w:r>
      <w:r w:rsidR="00986089" w:rsidRPr="00EA14CB">
        <w:rPr>
          <w:rFonts w:ascii="Calibri" w:eastAsia="Arial Unicode MS" w:hAnsi="Calibri" w:cs="Arial"/>
          <w:sz w:val="22"/>
          <w:szCs w:val="22"/>
        </w:rPr>
        <w:t>g, BPM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, </w:t>
      </w:r>
      <w:r w:rsidR="00986089" w:rsidRPr="00EA14CB">
        <w:rPr>
          <w:rFonts w:ascii="Calibri" w:eastAsia="Arial Unicode MS" w:hAnsi="Calibri" w:cs="Arial"/>
          <w:sz w:val="22"/>
          <w:szCs w:val="22"/>
        </w:rPr>
        <w:t>WDLS, BPEL</w:t>
      </w:r>
      <w:r w:rsidRPr="00EA14CB">
        <w:rPr>
          <w:rFonts w:ascii="Calibri" w:hAnsi="Calibri" w:cs="Arial"/>
          <w:sz w:val="22"/>
          <w:szCs w:val="22"/>
        </w:rPr>
        <w:t xml:space="preserve">, </w:t>
      </w:r>
      <w:r w:rsidR="00986089" w:rsidRPr="00EA14CB">
        <w:rPr>
          <w:rFonts w:ascii="Calibri" w:eastAsia="Arial Unicode MS" w:hAnsi="Calibri" w:cs="Arial"/>
          <w:sz w:val="22"/>
          <w:szCs w:val="22"/>
        </w:rPr>
        <w:t>MVC, EJB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 3.0, JSF, AJAX, CSS, HTML, XML, XSL, </w:t>
      </w:r>
      <w:r w:rsidR="00CA540D">
        <w:rPr>
          <w:rFonts w:ascii="Calibri" w:hAnsi="Calibri"/>
          <w:color w:val="000000"/>
          <w:sz w:val="22"/>
          <w:szCs w:val="22"/>
        </w:rPr>
        <w:t xml:space="preserve">Spring, </w:t>
      </w:r>
      <w:r w:rsidRPr="00EA14CB">
        <w:rPr>
          <w:rFonts w:ascii="Calibri" w:eastAsia="Arial Unicode MS" w:hAnsi="Calibri" w:cs="Arial"/>
          <w:sz w:val="22"/>
          <w:szCs w:val="22"/>
        </w:rPr>
        <w:t>JavaScript,</w:t>
      </w:r>
      <w:r w:rsidR="0034607B" w:rsidRPr="00EA14CB">
        <w:rPr>
          <w:rFonts w:ascii="Calibri" w:eastAsia="Arial Unicode MS" w:hAnsi="Calibri" w:cs="Arial"/>
          <w:sz w:val="22"/>
          <w:szCs w:val="22"/>
        </w:rPr>
        <w:t xml:space="preserve"> XPATH, XQUERY,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 Maven 2, </w:t>
      </w:r>
      <w:r w:rsidR="00363014" w:rsidRPr="00EA14CB">
        <w:rPr>
          <w:rFonts w:ascii="Calibri" w:eastAsia="Arial Unicode MS" w:hAnsi="Calibri" w:cs="Arial"/>
          <w:sz w:val="22"/>
          <w:szCs w:val="22"/>
        </w:rPr>
        <w:t>Oracle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 SOA 11g, OSB, </w:t>
      </w:r>
      <w:r w:rsidR="00363014" w:rsidRPr="00EA14CB">
        <w:rPr>
          <w:rFonts w:ascii="Calibri" w:eastAsia="Arial Unicode MS" w:hAnsi="Calibri" w:cs="Arial"/>
          <w:sz w:val="22"/>
          <w:szCs w:val="22"/>
        </w:rPr>
        <w:t>Oracle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 Web Center 11g, Hudson, </w:t>
      </w:r>
      <w:r w:rsidR="00986089" w:rsidRPr="00EA14CB">
        <w:rPr>
          <w:rFonts w:ascii="Calibri" w:eastAsia="Arial Unicode MS" w:hAnsi="Calibri" w:cs="Arial"/>
          <w:sz w:val="22"/>
          <w:szCs w:val="22"/>
        </w:rPr>
        <w:t>Ant, SQL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 and Java Servlets, </w:t>
      </w:r>
      <w:r w:rsidR="00B0578B" w:rsidRPr="00EA14CB">
        <w:rPr>
          <w:rFonts w:ascii="Calibri" w:eastAsia="Arial Unicode MS" w:hAnsi="Calibri" w:cs="Arial"/>
          <w:sz w:val="22"/>
          <w:szCs w:val="22"/>
        </w:rPr>
        <w:t>WebLogic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 10.3, </w:t>
      </w:r>
      <w:r w:rsidR="00986089" w:rsidRPr="00EA14CB">
        <w:rPr>
          <w:rFonts w:ascii="Calibri" w:eastAsia="Arial Unicode MS" w:hAnsi="Calibri" w:cs="Arial"/>
          <w:sz w:val="22"/>
          <w:szCs w:val="22"/>
        </w:rPr>
        <w:t>Query, JDBC, WLST</w:t>
      </w:r>
      <w:r w:rsidRPr="00EA14CB">
        <w:rPr>
          <w:rFonts w:ascii="Calibri" w:eastAsia="Arial Unicode MS" w:hAnsi="Calibri" w:cs="Arial"/>
          <w:sz w:val="22"/>
          <w:szCs w:val="22"/>
        </w:rPr>
        <w:t>, Python,</w:t>
      </w:r>
      <w:r w:rsidR="0016430E" w:rsidRPr="00EA14CB">
        <w:rPr>
          <w:rFonts w:ascii="Calibri" w:hAnsi="Calibri"/>
          <w:bCs/>
          <w:sz w:val="22"/>
          <w:szCs w:val="22"/>
        </w:rPr>
        <w:t xml:space="preserve"> AWS, EC2,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 SOAP, </w:t>
      </w:r>
      <w:r w:rsidR="00363014" w:rsidRPr="00EA14CB">
        <w:rPr>
          <w:rFonts w:ascii="Calibri" w:eastAsia="Arial Unicode MS" w:hAnsi="Calibri" w:cs="Arial"/>
          <w:sz w:val="22"/>
          <w:szCs w:val="22"/>
        </w:rPr>
        <w:t>Oracle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 UCM 11g, </w:t>
      </w:r>
      <w:r w:rsidR="00E55AE7" w:rsidRPr="00EA14CB">
        <w:rPr>
          <w:rFonts w:ascii="Calibri" w:eastAsia="Arial Unicode MS" w:hAnsi="Calibri" w:cs="Arial"/>
          <w:sz w:val="22"/>
          <w:szCs w:val="22"/>
        </w:rPr>
        <w:t xml:space="preserve">DOJO, </w:t>
      </w:r>
      <w:r w:rsidR="004134BF">
        <w:rPr>
          <w:rStyle w:val="st"/>
        </w:rPr>
        <w:t xml:space="preserve">KornShell, </w:t>
      </w:r>
      <w:r w:rsidR="004134BF">
        <w:t>bash,</w:t>
      </w:r>
      <w:r w:rsidR="004134BF" w:rsidRPr="00EA14CB">
        <w:rPr>
          <w:rStyle w:val="Strong"/>
          <w:rFonts w:ascii="Calibri" w:hAnsi="Calibri"/>
          <w:b w:val="0"/>
          <w:sz w:val="22"/>
          <w:szCs w:val="22"/>
        </w:rPr>
        <w:t xml:space="preserve"> 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Portal, </w:t>
      </w:r>
      <w:r w:rsidR="00363014" w:rsidRPr="00EA14CB">
        <w:rPr>
          <w:rFonts w:ascii="Calibri" w:eastAsia="Arial Unicode MS" w:hAnsi="Calibri" w:cs="Arial"/>
          <w:sz w:val="22"/>
          <w:szCs w:val="22"/>
        </w:rPr>
        <w:t>Oracle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 Fusion Middleware, JDeveloper IDE</w:t>
      </w:r>
    </w:p>
    <w:p w:rsidR="00D343D9" w:rsidRPr="00EA14CB" w:rsidRDefault="00D343D9" w:rsidP="00D343D9">
      <w:pPr>
        <w:numPr>
          <w:ilvl w:val="0"/>
          <w:numId w:val="4"/>
        </w:numPr>
        <w:rPr>
          <w:rFonts w:ascii="Calibri" w:hAnsi="Calibri" w:cs="Arial"/>
          <w:bCs/>
          <w:sz w:val="22"/>
          <w:szCs w:val="22"/>
        </w:rPr>
      </w:pPr>
      <w:r w:rsidRPr="00EA14CB">
        <w:rPr>
          <w:rFonts w:ascii="Calibri" w:hAnsi="Calibri" w:cs="Arial"/>
          <w:sz w:val="22"/>
          <w:szCs w:val="22"/>
        </w:rPr>
        <w:t>Accomplished Duties, Skills, &amp; Knowledge of a Software Architect</w:t>
      </w:r>
      <w:r w:rsidRPr="00EA14CB">
        <w:rPr>
          <w:rFonts w:ascii="Calibri" w:hAnsi="Calibri" w:cs="Arial"/>
          <w:bCs/>
          <w:sz w:val="22"/>
          <w:szCs w:val="22"/>
        </w:rPr>
        <w:t xml:space="preserve"> to implement IDM system</w:t>
      </w:r>
    </w:p>
    <w:p w:rsidR="00136759" w:rsidRPr="00EA14CB" w:rsidRDefault="00136759" w:rsidP="00136759">
      <w:pPr>
        <w:numPr>
          <w:ilvl w:val="0"/>
          <w:numId w:val="4"/>
        </w:numPr>
        <w:rPr>
          <w:rFonts w:ascii="Calibri" w:hAnsi="Calibri" w:cs="Arial"/>
          <w:b/>
          <w:bCs/>
          <w:sz w:val="22"/>
          <w:szCs w:val="22"/>
        </w:rPr>
      </w:pPr>
      <w:r w:rsidRPr="00EA14CB">
        <w:rPr>
          <w:rFonts w:ascii="Calibri" w:eastAsia="Arial Unicode MS" w:hAnsi="Calibri" w:cs="Arial"/>
          <w:sz w:val="22"/>
          <w:szCs w:val="22"/>
        </w:rPr>
        <w:t xml:space="preserve">Utilized, SQL, DTS packages, </w:t>
      </w:r>
      <w:r w:rsidR="00363014" w:rsidRPr="00EA14CB">
        <w:rPr>
          <w:rFonts w:ascii="Calibri" w:eastAsia="Arial Unicode MS" w:hAnsi="Calibri" w:cs="Arial"/>
          <w:sz w:val="22"/>
          <w:szCs w:val="22"/>
        </w:rPr>
        <w:t>Oracle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, PL/SQL, Subversion, Test Director, and TOAD, JSON. </w:t>
      </w:r>
      <w:r w:rsidR="00363014" w:rsidRPr="00EA14CB">
        <w:rPr>
          <w:rFonts w:ascii="Calibri" w:eastAsia="Arial Unicode MS" w:hAnsi="Calibri" w:cs="Arial"/>
          <w:sz w:val="22"/>
          <w:szCs w:val="22"/>
        </w:rPr>
        <w:t>Oracle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 Forms and Report</w:t>
      </w:r>
      <w:r w:rsidR="00C90C88" w:rsidRPr="00EA14CB">
        <w:rPr>
          <w:rFonts w:ascii="Calibri" w:eastAsia="Arial Unicode MS" w:hAnsi="Calibri" w:cs="Arial"/>
          <w:sz w:val="22"/>
          <w:szCs w:val="22"/>
        </w:rPr>
        <w:t>, Groovy</w:t>
      </w:r>
      <w:r w:rsidR="00934F96" w:rsidRPr="00EA14CB">
        <w:rPr>
          <w:rFonts w:ascii="Calibri" w:eastAsia="Arial Unicode MS" w:hAnsi="Calibri" w:cs="Arial"/>
          <w:sz w:val="22"/>
          <w:szCs w:val="22"/>
        </w:rPr>
        <w:t xml:space="preserve">, </w:t>
      </w:r>
      <w:r w:rsidR="00B0578B" w:rsidRPr="00EA14CB">
        <w:rPr>
          <w:rFonts w:ascii="Calibri" w:eastAsia="Arial Unicode MS" w:hAnsi="Calibri" w:cs="Arial"/>
          <w:sz w:val="22"/>
          <w:szCs w:val="22"/>
        </w:rPr>
        <w:t>WebLogic</w:t>
      </w:r>
      <w:r w:rsidR="00934F96" w:rsidRPr="00EA14CB">
        <w:rPr>
          <w:rFonts w:ascii="Calibri" w:eastAsia="Arial Unicode MS" w:hAnsi="Calibri" w:cs="Arial"/>
          <w:sz w:val="22"/>
          <w:szCs w:val="22"/>
        </w:rPr>
        <w:t xml:space="preserve"> Administrator</w:t>
      </w:r>
    </w:p>
    <w:p w:rsidR="00277900" w:rsidRPr="00EA14CB" w:rsidRDefault="00B0578B" w:rsidP="00277900">
      <w:pPr>
        <w:numPr>
          <w:ilvl w:val="0"/>
          <w:numId w:val="4"/>
        </w:numPr>
        <w:rPr>
          <w:rFonts w:ascii="Calibri" w:hAnsi="Calibri" w:cs="Arial"/>
          <w:b/>
          <w:bCs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lastRenderedPageBreak/>
        <w:t xml:space="preserve">Developed data architect, data modeling, architect, enterprise, </w:t>
      </w:r>
      <w:r w:rsidR="00363014" w:rsidRPr="00EA14CB">
        <w:rPr>
          <w:rFonts w:ascii="Calibri" w:hAnsi="Calibri"/>
          <w:sz w:val="22"/>
          <w:szCs w:val="22"/>
        </w:rPr>
        <w:t>Oracle</w:t>
      </w:r>
      <w:r w:rsidRPr="00EA14CB">
        <w:rPr>
          <w:rFonts w:ascii="Calibri" w:hAnsi="Calibri"/>
          <w:sz w:val="22"/>
          <w:szCs w:val="22"/>
        </w:rPr>
        <w:t xml:space="preserve">, TimesTen, methodologies, real-time, OSS, BSS, logical design, physical, data architect, design, models, telecommunications, high throughput, low latency, </w:t>
      </w:r>
      <w:r w:rsidR="001B1EF6" w:rsidRPr="00EA14CB">
        <w:rPr>
          <w:rFonts w:ascii="Calibri" w:hAnsi="Calibri"/>
          <w:sz w:val="22"/>
          <w:szCs w:val="22"/>
        </w:rPr>
        <w:t xml:space="preserve">and </w:t>
      </w:r>
      <w:r w:rsidRPr="00EA14CB">
        <w:rPr>
          <w:rFonts w:ascii="Calibri" w:hAnsi="Calibri"/>
          <w:sz w:val="22"/>
          <w:szCs w:val="22"/>
        </w:rPr>
        <w:t>WM Broker</w:t>
      </w:r>
      <w:r w:rsidR="001B1EF6" w:rsidRPr="00EA14CB">
        <w:rPr>
          <w:rFonts w:ascii="Calibri" w:hAnsi="Calibri"/>
          <w:sz w:val="22"/>
          <w:szCs w:val="22"/>
        </w:rPr>
        <w:t>.</w:t>
      </w:r>
    </w:p>
    <w:p w:rsidR="00136759" w:rsidRPr="0055773D" w:rsidRDefault="00136759" w:rsidP="00136759">
      <w:pPr>
        <w:numPr>
          <w:ilvl w:val="0"/>
          <w:numId w:val="4"/>
        </w:numPr>
        <w:rPr>
          <w:rFonts w:ascii="Calibri" w:hAnsi="Calibri" w:cs="Arial"/>
          <w:b/>
          <w:bCs/>
          <w:sz w:val="22"/>
          <w:szCs w:val="22"/>
        </w:rPr>
      </w:pPr>
      <w:r w:rsidRPr="00EA14CB">
        <w:rPr>
          <w:rFonts w:ascii="Calibri" w:eastAsia="Arial Unicode MS" w:hAnsi="Calibri" w:cs="Arial"/>
          <w:sz w:val="22"/>
          <w:szCs w:val="22"/>
        </w:rPr>
        <w:t>Sun Identity Manager,</w:t>
      </w:r>
      <w:r w:rsidR="000235F6" w:rsidRPr="00EA14CB">
        <w:rPr>
          <w:rFonts w:ascii="Calibri" w:eastAsia="Arial Unicode MS" w:hAnsi="Calibri" w:cs="Arial"/>
          <w:sz w:val="22"/>
          <w:szCs w:val="22"/>
        </w:rPr>
        <w:t xml:space="preserve"> </w:t>
      </w:r>
      <w:r w:rsidR="00986089" w:rsidRPr="00EA14CB">
        <w:rPr>
          <w:rFonts w:ascii="Calibri" w:eastAsia="Arial Unicode MS" w:hAnsi="Calibri" w:cs="Arial"/>
          <w:sz w:val="22"/>
          <w:szCs w:val="22"/>
        </w:rPr>
        <w:t>Opens SO</w:t>
      </w:r>
      <w:r w:rsidR="000235F6" w:rsidRPr="00EA14CB">
        <w:rPr>
          <w:rFonts w:ascii="Calibri" w:eastAsia="Arial Unicode MS" w:hAnsi="Calibri" w:cs="Arial"/>
          <w:sz w:val="22"/>
          <w:szCs w:val="22"/>
        </w:rPr>
        <w:t>, SPML,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 Xpress, Workflow, Roles, Rules, </w:t>
      </w:r>
      <w:r w:rsidR="00653DF4" w:rsidRPr="00EA14CB">
        <w:rPr>
          <w:rFonts w:ascii="Calibri" w:eastAsia="Arial Unicode MS" w:hAnsi="Calibri" w:cs="Arial"/>
          <w:sz w:val="22"/>
          <w:szCs w:val="22"/>
        </w:rPr>
        <w:t>NetBeans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 IDE, ActiveSync, Resource, debugged and </w:t>
      </w:r>
      <w:r w:rsidR="001B1EF6" w:rsidRPr="00EA14CB">
        <w:rPr>
          <w:rFonts w:ascii="Calibri" w:eastAsia="Arial Unicode MS" w:hAnsi="Calibri" w:cs="Arial"/>
          <w:sz w:val="22"/>
          <w:szCs w:val="22"/>
        </w:rPr>
        <w:t>enhancements (version u</w:t>
      </w:r>
      <w:r w:rsidR="00DF42FC" w:rsidRPr="00EA14CB">
        <w:rPr>
          <w:rFonts w:ascii="Calibri" w:eastAsia="Arial Unicode MS" w:hAnsi="Calibri" w:cs="Arial"/>
          <w:sz w:val="22"/>
          <w:szCs w:val="22"/>
        </w:rPr>
        <w:t>sed Sun IDM 5.5 to 8.1.1)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  </w:t>
      </w:r>
    </w:p>
    <w:p w:rsidR="0055773D" w:rsidRPr="0055773D" w:rsidRDefault="0055773D" w:rsidP="0055773D">
      <w:pPr>
        <w:pStyle w:val="ListParagraph"/>
        <w:numPr>
          <w:ilvl w:val="0"/>
          <w:numId w:val="4"/>
        </w:numPr>
        <w:rPr>
          <w:rFonts w:ascii="Calibri" w:hAnsi="Calibri"/>
          <w:bCs/>
          <w:sz w:val="22"/>
          <w:szCs w:val="22"/>
        </w:rPr>
      </w:pPr>
      <w:r>
        <w:rPr>
          <w:rStyle w:val="Strong"/>
          <w:rFonts w:ascii="Calibri" w:hAnsi="Calibri"/>
          <w:b w:val="0"/>
          <w:sz w:val="22"/>
          <w:szCs w:val="22"/>
        </w:rPr>
        <w:t>Utilized Spring Cloud, Spring Boot, Spring Batch, Spring IOC and Spring MVC, Groovy, SDKMAN, Putty, WinSCP, Spring Rest, Cygwin</w:t>
      </w:r>
    </w:p>
    <w:p w:rsidR="00136759" w:rsidRPr="00EA14CB" w:rsidRDefault="00363014" w:rsidP="00136759">
      <w:pPr>
        <w:numPr>
          <w:ilvl w:val="0"/>
          <w:numId w:val="4"/>
        </w:numPr>
        <w:rPr>
          <w:rFonts w:ascii="Calibri" w:hAnsi="Calibri" w:cs="Arial"/>
          <w:b/>
          <w:bCs/>
          <w:sz w:val="22"/>
          <w:szCs w:val="22"/>
        </w:rPr>
      </w:pPr>
      <w:r w:rsidRPr="00EA14CB">
        <w:rPr>
          <w:rFonts w:ascii="Calibri" w:hAnsi="Calibri" w:cs="Arial"/>
          <w:bCs/>
          <w:sz w:val="22"/>
          <w:szCs w:val="22"/>
        </w:rPr>
        <w:t>Oracle</w:t>
      </w:r>
      <w:r w:rsidR="00136759" w:rsidRPr="00EA14CB">
        <w:rPr>
          <w:rFonts w:ascii="Calibri" w:hAnsi="Calibri" w:cs="Arial"/>
          <w:bCs/>
          <w:sz w:val="22"/>
          <w:szCs w:val="22"/>
        </w:rPr>
        <w:t xml:space="preserve"> Identity Manager</w:t>
      </w:r>
      <w:r w:rsidR="001B1EF6" w:rsidRPr="00EA14CB">
        <w:rPr>
          <w:rFonts w:ascii="Calibri" w:hAnsi="Calibri" w:cs="Arial"/>
          <w:bCs/>
          <w:sz w:val="22"/>
          <w:szCs w:val="22"/>
        </w:rPr>
        <w:t xml:space="preserve"> - </w:t>
      </w:r>
      <w:r w:rsidR="00136759" w:rsidRPr="00EA14CB">
        <w:rPr>
          <w:rFonts w:ascii="Calibri" w:hAnsi="Calibri" w:cs="Arial"/>
          <w:bCs/>
          <w:sz w:val="22"/>
          <w:szCs w:val="22"/>
        </w:rPr>
        <w:t xml:space="preserve"> developer, customization, workflows using BPEL, </w:t>
      </w:r>
      <w:r w:rsidR="0036386D" w:rsidRPr="00EA14CB">
        <w:rPr>
          <w:rFonts w:ascii="Calibri" w:hAnsi="Calibri" w:cs="Arial"/>
          <w:bCs/>
          <w:sz w:val="22"/>
          <w:szCs w:val="22"/>
        </w:rPr>
        <w:t xml:space="preserve">Adapters, </w:t>
      </w:r>
      <w:r w:rsidR="00136759" w:rsidRPr="00EA14CB">
        <w:rPr>
          <w:rFonts w:ascii="Calibri" w:hAnsi="Calibri" w:cs="Arial"/>
          <w:bCs/>
          <w:sz w:val="22"/>
          <w:szCs w:val="22"/>
        </w:rPr>
        <w:t xml:space="preserve">and branding with </w:t>
      </w:r>
      <w:r w:rsidR="00136759" w:rsidRPr="00EA14CB">
        <w:rPr>
          <w:rFonts w:ascii="Calibri" w:eastAsia="Arial Unicode MS" w:hAnsi="Calibri" w:cs="Arial"/>
          <w:sz w:val="22"/>
          <w:szCs w:val="22"/>
        </w:rPr>
        <w:t>OAM, OID</w:t>
      </w:r>
      <w:r w:rsidR="0036386D" w:rsidRPr="00EA14CB">
        <w:rPr>
          <w:rFonts w:ascii="Calibri" w:eastAsia="Arial Unicode MS" w:hAnsi="Calibri" w:cs="Arial"/>
          <w:sz w:val="22"/>
          <w:szCs w:val="22"/>
        </w:rPr>
        <w:t>, OIF, OVD</w:t>
      </w:r>
      <w:r w:rsidR="002F0627" w:rsidRPr="00EA14CB">
        <w:rPr>
          <w:rFonts w:ascii="Calibri" w:eastAsia="Arial Unicode MS" w:hAnsi="Calibri" w:cs="Arial"/>
          <w:sz w:val="22"/>
          <w:szCs w:val="22"/>
        </w:rPr>
        <w:t>, ADF,</w:t>
      </w:r>
      <w:r w:rsidR="00C54DCF" w:rsidRPr="00EA14CB">
        <w:rPr>
          <w:rFonts w:ascii="Calibri" w:eastAsia="Arial Unicode MS" w:hAnsi="Calibri" w:cs="Arial"/>
          <w:sz w:val="22"/>
          <w:szCs w:val="22"/>
        </w:rPr>
        <w:t xml:space="preserve"> OBIEE, BI </w:t>
      </w:r>
      <w:r w:rsidR="00986089" w:rsidRPr="00EA14CB">
        <w:rPr>
          <w:rFonts w:ascii="Calibri" w:eastAsia="Arial Unicode MS" w:hAnsi="Calibri" w:cs="Arial"/>
          <w:sz w:val="22"/>
          <w:szCs w:val="22"/>
        </w:rPr>
        <w:t>Publisher,</w:t>
      </w:r>
      <w:r w:rsidR="00986089" w:rsidRPr="00EA14CB">
        <w:rPr>
          <w:rFonts w:ascii="Calibri" w:hAnsi="Calibri"/>
          <w:sz w:val="22"/>
          <w:szCs w:val="22"/>
        </w:rPr>
        <w:t xml:space="preserve"> </w:t>
      </w:r>
      <w:r w:rsidR="00986089" w:rsidRPr="00EA14CB">
        <w:rPr>
          <w:rFonts w:ascii="Calibri" w:eastAsia="Arial Unicode MS" w:hAnsi="Calibri" w:cs="Arial"/>
          <w:sz w:val="22"/>
          <w:szCs w:val="22"/>
        </w:rPr>
        <w:t>ODSEE</w:t>
      </w:r>
      <w:r w:rsidR="00070B88" w:rsidRPr="00EA14CB">
        <w:rPr>
          <w:rFonts w:ascii="Calibri" w:hAnsi="Calibri"/>
          <w:sz w:val="22"/>
          <w:szCs w:val="22"/>
        </w:rPr>
        <w:t xml:space="preserve"> </w:t>
      </w:r>
      <w:r w:rsidR="00986089" w:rsidRPr="00EA14CB">
        <w:rPr>
          <w:rFonts w:ascii="Calibri" w:hAnsi="Calibri"/>
          <w:sz w:val="22"/>
          <w:szCs w:val="22"/>
        </w:rPr>
        <w:t>LDAP</w:t>
      </w:r>
      <w:r w:rsidR="00986089" w:rsidRPr="00EA14CB">
        <w:rPr>
          <w:rFonts w:ascii="Calibri" w:eastAsia="Arial Unicode MS" w:hAnsi="Calibri" w:cs="Arial"/>
          <w:sz w:val="22"/>
          <w:szCs w:val="22"/>
        </w:rPr>
        <w:t>,</w:t>
      </w:r>
      <w:r w:rsidR="00A8497D" w:rsidRPr="00EA14CB">
        <w:rPr>
          <w:rFonts w:ascii="Calibri" w:eastAsia="Arial Unicode MS" w:hAnsi="Calibri" w:cs="Arial"/>
          <w:sz w:val="22"/>
          <w:szCs w:val="22"/>
        </w:rPr>
        <w:t xml:space="preserve"> Design </w:t>
      </w:r>
      <w:r w:rsidR="00986089" w:rsidRPr="00EA14CB">
        <w:rPr>
          <w:rFonts w:ascii="Calibri" w:eastAsia="Arial Unicode MS" w:hAnsi="Calibri" w:cs="Arial"/>
          <w:sz w:val="22"/>
          <w:szCs w:val="22"/>
        </w:rPr>
        <w:t>Console</w:t>
      </w:r>
      <w:r w:rsidR="00986089" w:rsidRPr="00EA14CB">
        <w:rPr>
          <w:rFonts w:ascii="Calibri" w:hAnsi="Calibri"/>
          <w:sz w:val="22"/>
          <w:szCs w:val="22"/>
        </w:rPr>
        <w:t xml:space="preserve">, </w:t>
      </w:r>
      <w:r w:rsidR="00986089" w:rsidRPr="00EA14CB">
        <w:rPr>
          <w:rFonts w:ascii="Calibri" w:eastAsia="Arial Unicode MS" w:hAnsi="Calibri" w:cs="Arial"/>
          <w:sz w:val="22"/>
          <w:szCs w:val="22"/>
        </w:rPr>
        <w:t>OUD</w:t>
      </w:r>
      <w:r w:rsidR="00070B88" w:rsidRPr="00EA14CB">
        <w:rPr>
          <w:rFonts w:ascii="Calibri" w:eastAsia="Arial Unicode MS" w:hAnsi="Calibri" w:cs="Arial"/>
          <w:sz w:val="22"/>
          <w:szCs w:val="22"/>
        </w:rPr>
        <w:t xml:space="preserve">, </w:t>
      </w:r>
      <w:r w:rsidR="002836B8" w:rsidRPr="00EA14CB">
        <w:rPr>
          <w:rFonts w:ascii="Calibri" w:hAnsi="Calibri"/>
          <w:bCs/>
          <w:sz w:val="22"/>
          <w:szCs w:val="22"/>
        </w:rPr>
        <w:t>OAAM, OES</w:t>
      </w:r>
      <w:r w:rsidR="002836B8" w:rsidRPr="00EA14CB">
        <w:rPr>
          <w:rFonts w:ascii="Calibri" w:eastAsia="Arial Unicode MS" w:hAnsi="Calibri" w:cs="Arial"/>
          <w:sz w:val="22"/>
          <w:szCs w:val="22"/>
        </w:rPr>
        <w:t xml:space="preserve">, </w:t>
      </w:r>
      <w:r w:rsidR="00986089" w:rsidRPr="00EA14CB">
        <w:rPr>
          <w:rFonts w:ascii="Calibri" w:eastAsia="Arial Unicode MS" w:hAnsi="Calibri" w:cs="Arial"/>
          <w:sz w:val="22"/>
          <w:szCs w:val="22"/>
        </w:rPr>
        <w:t>OVD, Ext</w:t>
      </w:r>
      <w:r w:rsidR="009314D2" w:rsidRPr="00EA14CB">
        <w:rPr>
          <w:rFonts w:ascii="Calibri" w:eastAsia="Arial Unicode MS" w:hAnsi="Calibri" w:cs="Arial"/>
          <w:sz w:val="22"/>
          <w:szCs w:val="22"/>
        </w:rPr>
        <w:t xml:space="preserve"> JS,</w:t>
      </w:r>
      <w:r w:rsidR="00277402" w:rsidRPr="00277402">
        <w:rPr>
          <w:rFonts w:ascii="Calibri" w:hAnsi="Calibri"/>
          <w:bCs/>
          <w:sz w:val="22"/>
          <w:szCs w:val="22"/>
        </w:rPr>
        <w:t xml:space="preserve"> </w:t>
      </w:r>
      <w:r w:rsidR="00277402">
        <w:rPr>
          <w:rFonts w:ascii="Calibri" w:hAnsi="Calibri"/>
          <w:bCs/>
          <w:sz w:val="22"/>
          <w:szCs w:val="22"/>
        </w:rPr>
        <w:t>Scala,</w:t>
      </w:r>
      <w:r w:rsidR="00795B34" w:rsidRPr="00795B34">
        <w:rPr>
          <w:rStyle w:val="Strong"/>
          <w:rFonts w:ascii="Calibri" w:hAnsi="Calibri"/>
          <w:b w:val="0"/>
          <w:sz w:val="22"/>
          <w:szCs w:val="22"/>
        </w:rPr>
        <w:t xml:space="preserve"> </w:t>
      </w:r>
      <w:r w:rsidR="00653DF4">
        <w:rPr>
          <w:rStyle w:val="Strong"/>
          <w:rFonts w:ascii="Calibri" w:hAnsi="Calibri"/>
          <w:b w:val="0"/>
          <w:sz w:val="22"/>
          <w:szCs w:val="22"/>
        </w:rPr>
        <w:t xml:space="preserve">Python, </w:t>
      </w:r>
      <w:r w:rsidR="00653DF4" w:rsidRPr="00EA14CB">
        <w:rPr>
          <w:rFonts w:ascii="Calibri" w:eastAsia="Arial Unicode MS" w:hAnsi="Calibri" w:cs="Arial"/>
          <w:sz w:val="22"/>
          <w:szCs w:val="22"/>
        </w:rPr>
        <w:t>WebCenter</w:t>
      </w:r>
      <w:r w:rsidR="002114DB" w:rsidRPr="00EA14CB">
        <w:rPr>
          <w:rFonts w:ascii="Calibri" w:eastAsia="Arial Unicode MS" w:hAnsi="Calibri" w:cs="Arial"/>
          <w:sz w:val="22"/>
          <w:szCs w:val="22"/>
        </w:rPr>
        <w:t xml:space="preserve"> Portal 11g,</w:t>
      </w:r>
      <w:r w:rsidR="005566E0" w:rsidRPr="00EA14CB">
        <w:rPr>
          <w:rStyle w:val="Strong"/>
          <w:rFonts w:ascii="Calibri" w:hAnsi="Calibri"/>
          <w:b w:val="0"/>
          <w:sz w:val="22"/>
          <w:szCs w:val="22"/>
        </w:rPr>
        <w:t xml:space="preserve"> Perl,</w:t>
      </w:r>
      <w:r w:rsidR="002114DB" w:rsidRPr="00EA14CB">
        <w:rPr>
          <w:rFonts w:ascii="Calibri" w:eastAsia="Arial Unicode MS" w:hAnsi="Calibri" w:cs="Arial"/>
          <w:sz w:val="22"/>
          <w:szCs w:val="22"/>
        </w:rPr>
        <w:t xml:space="preserve"> WebCenter UCM 11g, WebCenter Sites 11g</w:t>
      </w:r>
      <w:r w:rsidR="002F0627" w:rsidRPr="00EA14CB">
        <w:rPr>
          <w:rFonts w:ascii="Calibri" w:eastAsia="Arial Unicode MS" w:hAnsi="Calibri" w:cs="Arial"/>
          <w:sz w:val="22"/>
          <w:szCs w:val="22"/>
        </w:rPr>
        <w:t>, SOA</w:t>
      </w:r>
      <w:r w:rsidR="0048672C" w:rsidRPr="00EA14CB">
        <w:rPr>
          <w:rFonts w:ascii="Calibri" w:eastAsia="Arial Unicode MS" w:hAnsi="Calibri" w:cs="Arial"/>
          <w:sz w:val="22"/>
          <w:szCs w:val="22"/>
        </w:rPr>
        <w:t>, REST</w:t>
      </w:r>
      <w:r w:rsidR="001B1EF6" w:rsidRPr="00EA14CB">
        <w:rPr>
          <w:rFonts w:ascii="Calibri" w:eastAsia="Arial Unicode MS" w:hAnsi="Calibri" w:cs="Arial"/>
          <w:sz w:val="22"/>
          <w:szCs w:val="22"/>
        </w:rPr>
        <w:t>.</w:t>
      </w:r>
    </w:p>
    <w:p w:rsidR="001D385C" w:rsidRPr="00EA14CB" w:rsidRDefault="001D385C" w:rsidP="001D385C">
      <w:pPr>
        <w:numPr>
          <w:ilvl w:val="0"/>
          <w:numId w:val="4"/>
        </w:numPr>
        <w:rPr>
          <w:rFonts w:ascii="Calibri" w:hAnsi="Calibri" w:cs="Arial"/>
          <w:b/>
          <w:bCs/>
          <w:sz w:val="22"/>
          <w:szCs w:val="22"/>
        </w:rPr>
      </w:pPr>
      <w:r w:rsidRPr="00EA14CB">
        <w:rPr>
          <w:rFonts w:ascii="Calibri" w:eastAsia="Arial Unicode MS" w:hAnsi="Calibri" w:cs="Arial"/>
          <w:sz w:val="22"/>
          <w:szCs w:val="22"/>
        </w:rPr>
        <w:t xml:space="preserve">SailPoint </w:t>
      </w:r>
      <w:r w:rsidR="00986089" w:rsidRPr="00EA14CB">
        <w:rPr>
          <w:rFonts w:ascii="Calibri" w:eastAsia="Arial Unicode MS" w:hAnsi="Calibri" w:cs="Arial"/>
          <w:sz w:val="22"/>
          <w:szCs w:val="22"/>
        </w:rPr>
        <w:t>IIQ,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 Deployment, Configuration, Customization, </w:t>
      </w:r>
      <w:r w:rsidR="001B1EF6" w:rsidRPr="00EA14CB">
        <w:rPr>
          <w:rFonts w:ascii="Calibri" w:eastAsia="Arial Unicode MS" w:hAnsi="Calibri" w:cs="Arial"/>
          <w:sz w:val="22"/>
          <w:szCs w:val="22"/>
        </w:rPr>
        <w:t xml:space="preserve">and </w:t>
      </w:r>
      <w:r w:rsidRPr="00EA14CB">
        <w:rPr>
          <w:rFonts w:ascii="Calibri" w:eastAsia="Arial Unicode MS" w:hAnsi="Calibri" w:cs="Arial"/>
          <w:sz w:val="22"/>
          <w:szCs w:val="22"/>
        </w:rPr>
        <w:t>Development</w:t>
      </w:r>
      <w:r w:rsidR="001B1EF6" w:rsidRPr="00EA14CB">
        <w:rPr>
          <w:rFonts w:ascii="Calibri" w:eastAsia="Arial Unicode MS" w:hAnsi="Calibri" w:cs="Arial"/>
          <w:sz w:val="22"/>
          <w:szCs w:val="22"/>
        </w:rPr>
        <w:t>.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 </w:t>
      </w:r>
    </w:p>
    <w:p w:rsidR="004E34AE" w:rsidRPr="00EA14CB" w:rsidRDefault="004E34AE" w:rsidP="004E34AE">
      <w:pPr>
        <w:numPr>
          <w:ilvl w:val="0"/>
          <w:numId w:val="4"/>
        </w:numPr>
        <w:rPr>
          <w:rFonts w:ascii="Calibri" w:hAnsi="Calibri" w:cs="Arial"/>
          <w:b/>
          <w:bCs/>
          <w:sz w:val="22"/>
          <w:szCs w:val="22"/>
        </w:rPr>
      </w:pPr>
      <w:r w:rsidRPr="00EA14CB">
        <w:rPr>
          <w:rFonts w:ascii="Calibri" w:hAnsi="Calibri" w:cs="Arial"/>
          <w:bCs/>
          <w:sz w:val="22"/>
          <w:szCs w:val="22"/>
        </w:rPr>
        <w:t>IBM Tivoli Identity Manager</w:t>
      </w:r>
      <w:r w:rsidRPr="00EA14CB">
        <w:rPr>
          <w:rFonts w:ascii="Calibri" w:hAnsi="Calibri" w:cs="Arial"/>
          <w:sz w:val="22"/>
          <w:szCs w:val="22"/>
        </w:rPr>
        <w:t xml:space="preserve">, TAM, and </w:t>
      </w:r>
      <w:hyperlink r:id="rId13" w:history="1">
        <w:r w:rsidRPr="00EA14CB">
          <w:rPr>
            <w:rStyle w:val="Title1"/>
            <w:rFonts w:ascii="Calibri" w:hAnsi="Calibri" w:cs="Arial"/>
            <w:sz w:val="22"/>
            <w:szCs w:val="22"/>
          </w:rPr>
          <w:t>Tivoli Directory Serve</w:t>
        </w:r>
      </w:hyperlink>
      <w:r w:rsidRPr="00EA14CB">
        <w:rPr>
          <w:rFonts w:ascii="Calibri" w:hAnsi="Calibri" w:cs="Arial"/>
          <w:sz w:val="22"/>
          <w:szCs w:val="22"/>
        </w:rPr>
        <w:t>r, LDA</w:t>
      </w:r>
      <w:r w:rsidR="007D72A3" w:rsidRPr="00EA14CB">
        <w:rPr>
          <w:rFonts w:ascii="Calibri" w:hAnsi="Calibri" w:cs="Arial"/>
          <w:sz w:val="22"/>
          <w:szCs w:val="22"/>
        </w:rPr>
        <w:t xml:space="preserve">P, TFIM, ISAM, </w:t>
      </w:r>
      <w:r w:rsidRPr="00EA14CB">
        <w:rPr>
          <w:rFonts w:ascii="Calibri" w:hAnsi="Calibri" w:cs="Arial"/>
          <w:sz w:val="22"/>
          <w:szCs w:val="22"/>
        </w:rPr>
        <w:t>Federation, and WebSphere</w:t>
      </w:r>
      <w:r w:rsidR="001B1EF6" w:rsidRPr="00EA14CB">
        <w:rPr>
          <w:rFonts w:ascii="Calibri" w:hAnsi="Calibri" w:cs="Arial"/>
          <w:sz w:val="22"/>
          <w:szCs w:val="22"/>
        </w:rPr>
        <w:t>.</w:t>
      </w:r>
    </w:p>
    <w:p w:rsidR="003975F0" w:rsidRPr="00EA14CB" w:rsidRDefault="003975F0" w:rsidP="003975F0">
      <w:pPr>
        <w:pStyle w:val="ListParagraph"/>
        <w:numPr>
          <w:ilvl w:val="0"/>
          <w:numId w:val="4"/>
        </w:numPr>
        <w:rPr>
          <w:rStyle w:val="Strong"/>
          <w:rFonts w:ascii="Calibri" w:hAnsi="Calibri"/>
          <w:sz w:val="22"/>
          <w:szCs w:val="22"/>
        </w:rPr>
      </w:pPr>
      <w:r w:rsidRPr="00EA14CB">
        <w:rPr>
          <w:rFonts w:ascii="Calibri" w:hAnsi="Calibri" w:cs="Arial"/>
          <w:bCs/>
          <w:sz w:val="22"/>
          <w:szCs w:val="22"/>
        </w:rPr>
        <w:t>Utilized the RBAC Lifecycle and implemented ABAC in the IAM System</w:t>
      </w:r>
    </w:p>
    <w:p w:rsidR="00136759" w:rsidRPr="00EA14CB" w:rsidRDefault="00136759" w:rsidP="00136759">
      <w:pPr>
        <w:numPr>
          <w:ilvl w:val="0"/>
          <w:numId w:val="4"/>
        </w:numPr>
        <w:rPr>
          <w:rFonts w:ascii="Calibri" w:hAnsi="Calibri" w:cs="Arial"/>
          <w:sz w:val="22"/>
          <w:szCs w:val="22"/>
        </w:rPr>
      </w:pPr>
      <w:r w:rsidRPr="00EA14CB">
        <w:rPr>
          <w:rFonts w:ascii="Calibri" w:hAnsi="Calibri" w:cs="Arial"/>
          <w:sz w:val="22"/>
          <w:szCs w:val="22"/>
        </w:rPr>
        <w:t>Gather</w:t>
      </w:r>
      <w:r w:rsidR="001B1EF6" w:rsidRPr="00EA14CB">
        <w:rPr>
          <w:rFonts w:ascii="Calibri" w:hAnsi="Calibri" w:cs="Arial"/>
          <w:sz w:val="22"/>
          <w:szCs w:val="22"/>
        </w:rPr>
        <w:t>ed</w:t>
      </w:r>
      <w:r w:rsidRPr="00EA14CB">
        <w:rPr>
          <w:rFonts w:ascii="Calibri" w:hAnsi="Calibri" w:cs="Arial"/>
          <w:sz w:val="22"/>
          <w:szCs w:val="22"/>
        </w:rPr>
        <w:t xml:space="preserve"> requirements and creat</w:t>
      </w:r>
      <w:r w:rsidR="001B1EF6" w:rsidRPr="00EA14CB">
        <w:rPr>
          <w:rFonts w:ascii="Calibri" w:hAnsi="Calibri" w:cs="Arial"/>
          <w:sz w:val="22"/>
          <w:szCs w:val="22"/>
        </w:rPr>
        <w:t>ed</w:t>
      </w:r>
      <w:r w:rsidRPr="00EA14CB">
        <w:rPr>
          <w:rFonts w:ascii="Calibri" w:hAnsi="Calibri" w:cs="Arial"/>
          <w:sz w:val="22"/>
          <w:szCs w:val="22"/>
        </w:rPr>
        <w:t xml:space="preserve"> business and technical documentation</w:t>
      </w:r>
      <w:r w:rsidR="001B1EF6" w:rsidRPr="00EA14CB">
        <w:rPr>
          <w:rFonts w:ascii="Calibri" w:hAnsi="Calibri" w:cs="Arial"/>
          <w:sz w:val="22"/>
          <w:szCs w:val="22"/>
        </w:rPr>
        <w:t>.</w:t>
      </w:r>
    </w:p>
    <w:p w:rsidR="00E85135" w:rsidRPr="00530A10" w:rsidRDefault="001B1EF6" w:rsidP="00E85135">
      <w:pPr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Project Managed</w:t>
      </w:r>
      <w:r w:rsidR="005E63B7" w:rsidRPr="00EA14CB">
        <w:rPr>
          <w:rFonts w:ascii="Calibri" w:hAnsi="Calibri"/>
          <w:sz w:val="22"/>
          <w:szCs w:val="22"/>
        </w:rPr>
        <w:t xml:space="preserve"> </w:t>
      </w:r>
      <w:r w:rsidR="00E85135" w:rsidRPr="00EA14CB">
        <w:rPr>
          <w:rFonts w:ascii="Calibri" w:hAnsi="Calibri"/>
          <w:sz w:val="22"/>
          <w:szCs w:val="22"/>
        </w:rPr>
        <w:t xml:space="preserve">six (6) people on site and offshore using </w:t>
      </w:r>
      <w:r w:rsidR="00EB7AAD" w:rsidRPr="00EA14CB">
        <w:rPr>
          <w:rFonts w:ascii="Calibri" w:hAnsi="Calibri"/>
          <w:sz w:val="22"/>
          <w:szCs w:val="22"/>
        </w:rPr>
        <w:t xml:space="preserve">MS </w:t>
      </w:r>
      <w:r w:rsidR="00EB7AAD" w:rsidRPr="00EA14CB">
        <w:rPr>
          <w:rFonts w:ascii="Calibri" w:hAnsi="Calibri"/>
          <w:bCs/>
          <w:sz w:val="22"/>
          <w:szCs w:val="22"/>
        </w:rPr>
        <w:t>Project</w:t>
      </w:r>
      <w:r w:rsidR="00E85135" w:rsidRPr="00EA14CB">
        <w:rPr>
          <w:rFonts w:ascii="Calibri" w:hAnsi="Calibri"/>
          <w:bCs/>
          <w:sz w:val="22"/>
          <w:szCs w:val="22"/>
        </w:rPr>
        <w:t xml:space="preserve"> using Agile Scrum</w:t>
      </w:r>
      <w:r w:rsidRPr="00EA14CB">
        <w:rPr>
          <w:rFonts w:ascii="Calibri" w:hAnsi="Calibri"/>
          <w:bCs/>
          <w:sz w:val="22"/>
          <w:szCs w:val="22"/>
        </w:rPr>
        <w:t>.</w:t>
      </w:r>
    </w:p>
    <w:p w:rsidR="00530A10" w:rsidRPr="00530A10" w:rsidRDefault="00530A10" w:rsidP="00530A10">
      <w:pPr>
        <w:pStyle w:val="ListParagraph"/>
        <w:numPr>
          <w:ilvl w:val="0"/>
          <w:numId w:val="4"/>
        </w:numPr>
        <w:rPr>
          <w:rFonts w:ascii="Calibri" w:hAnsi="Calibri"/>
          <w:bCs/>
          <w:sz w:val="22"/>
          <w:szCs w:val="22"/>
        </w:rPr>
      </w:pPr>
      <w:r>
        <w:rPr>
          <w:rStyle w:val="Strong"/>
          <w:rFonts w:ascii="Calibri" w:hAnsi="Calibri"/>
          <w:b w:val="0"/>
          <w:sz w:val="22"/>
          <w:szCs w:val="22"/>
        </w:rPr>
        <w:t>Created SaaS to AWS Services EC2, VPC, EBS, S3, SQS, Cloud Watch, IAM, Cloud Formation, Route 53, putty, DynamoDB, Workspace, etc.…</w:t>
      </w:r>
    </w:p>
    <w:p w:rsidR="00C46BF8" w:rsidRPr="00EA14CB" w:rsidRDefault="00C46BF8" w:rsidP="00C46BF8">
      <w:pPr>
        <w:pStyle w:val="ListParagraph"/>
        <w:numPr>
          <w:ilvl w:val="0"/>
          <w:numId w:val="4"/>
        </w:numPr>
        <w:rPr>
          <w:rStyle w:val="Strong"/>
          <w:rFonts w:ascii="Calibri" w:hAnsi="Calibri"/>
          <w:b w:val="0"/>
          <w:sz w:val="22"/>
          <w:szCs w:val="22"/>
        </w:rPr>
      </w:pPr>
      <w:r w:rsidRPr="00EA14CB">
        <w:rPr>
          <w:rStyle w:val="Strong"/>
          <w:rFonts w:ascii="Calibri" w:hAnsi="Calibri"/>
          <w:b w:val="0"/>
          <w:sz w:val="22"/>
          <w:szCs w:val="22"/>
        </w:rPr>
        <w:t>Conformed to NIST, FERPA, HIPPA, PCI, SOX, Etc...</w:t>
      </w:r>
    </w:p>
    <w:p w:rsidR="00C46BF8" w:rsidRPr="00EA14CB" w:rsidRDefault="00C46BF8" w:rsidP="00C46BF8">
      <w:pPr>
        <w:ind w:left="720"/>
        <w:rPr>
          <w:rFonts w:ascii="Calibri" w:hAnsi="Calibri"/>
          <w:sz w:val="22"/>
          <w:szCs w:val="22"/>
        </w:rPr>
      </w:pPr>
    </w:p>
    <w:p w:rsidR="00E85135" w:rsidRPr="00EA14CB" w:rsidRDefault="00E85135" w:rsidP="00E85135">
      <w:pPr>
        <w:ind w:left="720"/>
        <w:rPr>
          <w:rFonts w:ascii="Calibri" w:hAnsi="Calibri" w:cs="Arial"/>
          <w:sz w:val="22"/>
          <w:szCs w:val="22"/>
        </w:rPr>
      </w:pPr>
    </w:p>
    <w:p w:rsidR="000E2581" w:rsidRPr="00EA14CB" w:rsidRDefault="00136759" w:rsidP="000E2581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>07/11 – 11/11</w:t>
      </w:r>
    </w:p>
    <w:p w:rsidR="000E2581" w:rsidRPr="00EA14CB" w:rsidRDefault="00C55851" w:rsidP="000E2581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>Carpenter Technology</w:t>
      </w:r>
      <w:r w:rsidR="00BC3F28" w:rsidRPr="00EA14CB">
        <w:rPr>
          <w:rStyle w:val="Strong"/>
          <w:rFonts w:ascii="Calibri" w:hAnsi="Calibri"/>
          <w:sz w:val="22"/>
          <w:szCs w:val="22"/>
        </w:rPr>
        <w:t>/Contract</w:t>
      </w:r>
      <w:r w:rsidR="00D82091" w:rsidRPr="00EA14CB">
        <w:rPr>
          <w:rStyle w:val="Strong"/>
          <w:rFonts w:ascii="Calibri" w:hAnsi="Calibri"/>
          <w:sz w:val="22"/>
          <w:szCs w:val="22"/>
        </w:rPr>
        <w:t xml:space="preserve">   - Read</w:t>
      </w:r>
      <w:r w:rsidR="006C5BD0" w:rsidRPr="00EA14CB">
        <w:rPr>
          <w:rStyle w:val="Strong"/>
          <w:rFonts w:ascii="Calibri" w:hAnsi="Calibri"/>
          <w:sz w:val="22"/>
          <w:szCs w:val="22"/>
        </w:rPr>
        <w:t>ing</w:t>
      </w:r>
      <w:r w:rsidR="000E2581" w:rsidRPr="00EA14CB">
        <w:rPr>
          <w:rStyle w:val="Strong"/>
          <w:rFonts w:ascii="Calibri" w:hAnsi="Calibri"/>
          <w:sz w:val="22"/>
          <w:szCs w:val="22"/>
        </w:rPr>
        <w:t>, PA</w:t>
      </w:r>
    </w:p>
    <w:p w:rsidR="000E2581" w:rsidRPr="00EA14CB" w:rsidRDefault="003361F3" w:rsidP="000E2581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 xml:space="preserve">IDM </w:t>
      </w:r>
      <w:r w:rsidR="00DD54B9">
        <w:rPr>
          <w:rStyle w:val="Strong"/>
          <w:rFonts w:ascii="Calibri" w:hAnsi="Calibri"/>
          <w:sz w:val="22"/>
          <w:szCs w:val="22"/>
        </w:rPr>
        <w:t xml:space="preserve">Solution </w:t>
      </w:r>
      <w:r w:rsidRPr="00EA14CB">
        <w:rPr>
          <w:rStyle w:val="Strong"/>
          <w:rFonts w:ascii="Calibri" w:hAnsi="Calibri"/>
          <w:sz w:val="22"/>
          <w:szCs w:val="22"/>
        </w:rPr>
        <w:t>Architect/OIM developer</w:t>
      </w:r>
    </w:p>
    <w:p w:rsidR="000E2581" w:rsidRPr="00EA14CB" w:rsidRDefault="000E2581" w:rsidP="000E2581">
      <w:pPr>
        <w:numPr>
          <w:ilvl w:val="0"/>
          <w:numId w:val="4"/>
        </w:numPr>
        <w:rPr>
          <w:rFonts w:ascii="Calibri" w:hAnsi="Calibri" w:cs="Arial"/>
          <w:b/>
          <w:bCs/>
          <w:sz w:val="22"/>
          <w:szCs w:val="22"/>
        </w:rPr>
      </w:pPr>
      <w:r w:rsidRPr="00EA14CB">
        <w:rPr>
          <w:rFonts w:ascii="Calibri" w:eastAsia="Arial Unicode MS" w:hAnsi="Calibri" w:cs="Arial"/>
          <w:sz w:val="22"/>
          <w:szCs w:val="22"/>
        </w:rPr>
        <w:t xml:space="preserve">Developing Java/J2EE applications using </w:t>
      </w:r>
      <w:r w:rsidR="00363014" w:rsidRPr="00EA14CB">
        <w:rPr>
          <w:rFonts w:ascii="Calibri" w:eastAsia="Arial Unicode MS" w:hAnsi="Calibri" w:cs="Arial"/>
          <w:sz w:val="22"/>
          <w:szCs w:val="22"/>
        </w:rPr>
        <w:t>Oracle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 ADF 11</w:t>
      </w:r>
      <w:r w:rsidR="00986089" w:rsidRPr="00EA14CB">
        <w:rPr>
          <w:rFonts w:ascii="Calibri" w:eastAsia="Arial Unicode MS" w:hAnsi="Calibri" w:cs="Arial"/>
          <w:sz w:val="22"/>
          <w:szCs w:val="22"/>
        </w:rPr>
        <w:t>g, BPM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, </w:t>
      </w:r>
      <w:r w:rsidR="00986089" w:rsidRPr="00EA14CB">
        <w:rPr>
          <w:rFonts w:ascii="Calibri" w:eastAsia="Arial Unicode MS" w:hAnsi="Calibri" w:cs="Arial"/>
          <w:sz w:val="22"/>
          <w:szCs w:val="22"/>
        </w:rPr>
        <w:t>WDLS, BPEL</w:t>
      </w:r>
      <w:r w:rsidRPr="00EA14CB">
        <w:rPr>
          <w:rFonts w:ascii="Calibri" w:hAnsi="Calibri"/>
          <w:sz w:val="22"/>
          <w:szCs w:val="22"/>
        </w:rPr>
        <w:t xml:space="preserve">, </w:t>
      </w:r>
      <w:r w:rsidR="00986089" w:rsidRPr="00EA14CB">
        <w:rPr>
          <w:rFonts w:ascii="Calibri" w:eastAsia="Arial Unicode MS" w:hAnsi="Calibri" w:cs="Arial"/>
          <w:sz w:val="22"/>
          <w:szCs w:val="22"/>
        </w:rPr>
        <w:t>MVC, EJB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 3.0, JSF, AJAX, CSS, HTML, XML, XSL, JavaScript, Maven 2, </w:t>
      </w:r>
      <w:r w:rsidR="00363014" w:rsidRPr="00EA14CB">
        <w:rPr>
          <w:rFonts w:ascii="Calibri" w:eastAsia="Arial Unicode MS" w:hAnsi="Calibri" w:cs="Arial"/>
          <w:sz w:val="22"/>
          <w:szCs w:val="22"/>
        </w:rPr>
        <w:t>Oracle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 SOA 11g, </w:t>
      </w:r>
      <w:r w:rsidR="006C5BD0" w:rsidRPr="00EA14CB">
        <w:rPr>
          <w:rFonts w:ascii="Calibri" w:eastAsia="Arial Unicode MS" w:hAnsi="Calibri" w:cs="Arial"/>
          <w:sz w:val="22"/>
          <w:szCs w:val="22"/>
        </w:rPr>
        <w:t xml:space="preserve">OSB, </w:t>
      </w:r>
      <w:r w:rsidR="00363014" w:rsidRPr="00EA14CB">
        <w:rPr>
          <w:rFonts w:ascii="Calibri" w:eastAsia="Arial Unicode MS" w:hAnsi="Calibri" w:cs="Arial"/>
          <w:sz w:val="22"/>
          <w:szCs w:val="22"/>
        </w:rPr>
        <w:t>Oracle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 Web Center 11g, Hudson, </w:t>
      </w:r>
      <w:r w:rsidR="00986089" w:rsidRPr="00EA14CB">
        <w:rPr>
          <w:rFonts w:ascii="Calibri" w:eastAsia="Arial Unicode MS" w:hAnsi="Calibri" w:cs="Arial"/>
          <w:sz w:val="22"/>
          <w:szCs w:val="22"/>
        </w:rPr>
        <w:t>Ant, SQL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 and Java Servlets, </w:t>
      </w:r>
      <w:r w:rsidR="00B0578B" w:rsidRPr="00EA14CB">
        <w:rPr>
          <w:rFonts w:ascii="Calibri" w:eastAsia="Arial Unicode MS" w:hAnsi="Calibri" w:cs="Arial"/>
          <w:sz w:val="22"/>
          <w:szCs w:val="22"/>
        </w:rPr>
        <w:t>WebLogic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 10.3,</w:t>
      </w:r>
      <w:r w:rsidR="00161F29" w:rsidRPr="00EA14CB">
        <w:rPr>
          <w:rFonts w:ascii="Calibri" w:eastAsia="Arial Unicode MS" w:hAnsi="Calibri" w:cs="Arial"/>
          <w:sz w:val="22"/>
          <w:szCs w:val="22"/>
        </w:rPr>
        <w:t xml:space="preserve"> JQuery, </w:t>
      </w:r>
      <w:r w:rsidR="0034607B" w:rsidRPr="00EA14CB">
        <w:rPr>
          <w:rFonts w:ascii="Calibri" w:eastAsia="Arial Unicode MS" w:hAnsi="Calibri" w:cs="Arial"/>
          <w:sz w:val="22"/>
          <w:szCs w:val="22"/>
        </w:rPr>
        <w:t>XQUERY, XPATH,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 </w:t>
      </w:r>
      <w:r w:rsidR="00986089" w:rsidRPr="00EA14CB">
        <w:rPr>
          <w:rFonts w:ascii="Calibri" w:eastAsia="Arial Unicode MS" w:hAnsi="Calibri" w:cs="Arial"/>
          <w:sz w:val="22"/>
          <w:szCs w:val="22"/>
        </w:rPr>
        <w:t>JDBC, WLST</w:t>
      </w:r>
      <w:r w:rsidR="002114DB" w:rsidRPr="00EA14CB">
        <w:rPr>
          <w:rFonts w:ascii="Calibri" w:eastAsia="Arial Unicode MS" w:hAnsi="Calibri" w:cs="Arial"/>
          <w:sz w:val="22"/>
          <w:szCs w:val="22"/>
        </w:rPr>
        <w:t xml:space="preserve">, Python, SOAP, WebCenter Portal 11g, </w:t>
      </w:r>
      <w:r w:rsidR="00CA540D">
        <w:rPr>
          <w:rFonts w:ascii="Calibri" w:hAnsi="Calibri"/>
          <w:color w:val="000000"/>
          <w:sz w:val="22"/>
          <w:szCs w:val="22"/>
        </w:rPr>
        <w:t xml:space="preserve">Spring, </w:t>
      </w:r>
      <w:r w:rsidR="002114DB" w:rsidRPr="00EA14CB">
        <w:rPr>
          <w:rFonts w:ascii="Calibri" w:eastAsia="Arial Unicode MS" w:hAnsi="Calibri" w:cs="Arial"/>
          <w:sz w:val="22"/>
          <w:szCs w:val="22"/>
        </w:rPr>
        <w:t>WebCenter UCM 11g, WebCenter Sites 11g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, Portal, </w:t>
      </w:r>
      <w:r w:rsidR="00CD4573" w:rsidRPr="00EA14CB">
        <w:rPr>
          <w:rFonts w:ascii="Calibri" w:hAnsi="Calibri"/>
          <w:sz w:val="22"/>
          <w:szCs w:val="22"/>
        </w:rPr>
        <w:t>Ilog Jrules,</w:t>
      </w:r>
      <w:r w:rsidR="00CD4573" w:rsidRPr="00EA14CB">
        <w:rPr>
          <w:rFonts w:ascii="Calibri" w:eastAsia="Arial Unicode MS" w:hAnsi="Calibri" w:cs="Arial"/>
          <w:sz w:val="22"/>
          <w:szCs w:val="22"/>
        </w:rPr>
        <w:t xml:space="preserve"> </w:t>
      </w:r>
      <w:r w:rsidR="00E55AE7" w:rsidRPr="00EA14CB">
        <w:rPr>
          <w:rFonts w:ascii="Calibri" w:eastAsia="Arial Unicode MS" w:hAnsi="Calibri" w:cs="Arial"/>
          <w:sz w:val="22"/>
          <w:szCs w:val="22"/>
        </w:rPr>
        <w:t xml:space="preserve">DOJO, </w:t>
      </w:r>
      <w:r w:rsidR="00363014" w:rsidRPr="00EA14CB">
        <w:rPr>
          <w:rFonts w:ascii="Calibri" w:eastAsia="Arial Unicode MS" w:hAnsi="Calibri" w:cs="Arial"/>
          <w:sz w:val="22"/>
          <w:szCs w:val="22"/>
        </w:rPr>
        <w:t>Oracle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 Fusion Middleware, JDeveloper IDE</w:t>
      </w:r>
      <w:r w:rsidR="00934F96" w:rsidRPr="00EA14CB">
        <w:rPr>
          <w:rFonts w:ascii="Calibri" w:eastAsia="Arial Unicode MS" w:hAnsi="Calibri" w:cs="Arial"/>
          <w:sz w:val="22"/>
          <w:szCs w:val="22"/>
        </w:rPr>
        <w:t xml:space="preserve">, </w:t>
      </w:r>
      <w:r w:rsidR="005566E0" w:rsidRPr="00EA14CB">
        <w:rPr>
          <w:rStyle w:val="Strong"/>
          <w:rFonts w:ascii="Calibri" w:hAnsi="Calibri"/>
          <w:b w:val="0"/>
          <w:sz w:val="22"/>
          <w:szCs w:val="22"/>
        </w:rPr>
        <w:t xml:space="preserve">Perl, </w:t>
      </w:r>
      <w:r w:rsidR="00B0578B" w:rsidRPr="00EA14CB">
        <w:rPr>
          <w:rFonts w:ascii="Calibri" w:eastAsia="Arial Unicode MS" w:hAnsi="Calibri" w:cs="Arial"/>
          <w:sz w:val="22"/>
          <w:szCs w:val="22"/>
        </w:rPr>
        <w:t>WebLogic</w:t>
      </w:r>
      <w:r w:rsidR="00934F96" w:rsidRPr="00EA14CB">
        <w:rPr>
          <w:rFonts w:ascii="Calibri" w:eastAsia="Arial Unicode MS" w:hAnsi="Calibri" w:cs="Arial"/>
          <w:sz w:val="22"/>
          <w:szCs w:val="22"/>
        </w:rPr>
        <w:t xml:space="preserve"> Administrator</w:t>
      </w:r>
    </w:p>
    <w:p w:rsidR="000E2581" w:rsidRPr="00EA14CB" w:rsidRDefault="000E2581" w:rsidP="00040CBB">
      <w:pPr>
        <w:numPr>
          <w:ilvl w:val="0"/>
          <w:numId w:val="4"/>
        </w:numPr>
        <w:rPr>
          <w:rStyle w:val="Strong"/>
          <w:rFonts w:ascii="Calibri" w:hAnsi="Calibri"/>
          <w:b w:val="0"/>
          <w:sz w:val="22"/>
          <w:szCs w:val="22"/>
        </w:rPr>
      </w:pPr>
      <w:r w:rsidRPr="00EA14CB">
        <w:rPr>
          <w:rStyle w:val="Strong"/>
          <w:rFonts w:ascii="Calibri" w:hAnsi="Calibri"/>
          <w:b w:val="0"/>
          <w:sz w:val="22"/>
          <w:szCs w:val="22"/>
        </w:rPr>
        <w:t xml:space="preserve">Utilized Sun Directory Server, SQL, </w:t>
      </w:r>
      <w:r w:rsidR="00277402">
        <w:rPr>
          <w:rStyle w:val="Strong"/>
          <w:rFonts w:ascii="Calibri" w:hAnsi="Calibri"/>
          <w:b w:val="0"/>
          <w:sz w:val="22"/>
          <w:szCs w:val="22"/>
        </w:rPr>
        <w:t>OpenS</w:t>
      </w:r>
      <w:r w:rsidR="00986089" w:rsidRPr="00EA14CB">
        <w:rPr>
          <w:rStyle w:val="Strong"/>
          <w:rFonts w:ascii="Calibri" w:hAnsi="Calibri"/>
          <w:b w:val="0"/>
          <w:sz w:val="22"/>
          <w:szCs w:val="22"/>
        </w:rPr>
        <w:t>SO</w:t>
      </w:r>
      <w:r w:rsidR="000235F6" w:rsidRPr="00EA14CB">
        <w:rPr>
          <w:rStyle w:val="Strong"/>
          <w:rFonts w:ascii="Calibri" w:hAnsi="Calibri"/>
          <w:b w:val="0"/>
          <w:sz w:val="22"/>
          <w:szCs w:val="22"/>
        </w:rPr>
        <w:t xml:space="preserve">, </w:t>
      </w:r>
      <w:r w:rsidR="00277402">
        <w:rPr>
          <w:rFonts w:ascii="Calibri" w:hAnsi="Calibri"/>
          <w:bCs/>
          <w:sz w:val="22"/>
          <w:szCs w:val="22"/>
        </w:rPr>
        <w:t>Scala,</w:t>
      </w:r>
      <w:r w:rsidR="00277402" w:rsidRPr="00EA14CB">
        <w:rPr>
          <w:rFonts w:ascii="Calibri" w:eastAsia="Arial Unicode MS" w:hAnsi="Calibri" w:cs="Arial"/>
          <w:sz w:val="22"/>
          <w:szCs w:val="22"/>
        </w:rPr>
        <w:t xml:space="preserve"> </w:t>
      </w:r>
      <w:r w:rsidR="000235F6" w:rsidRPr="00EA14CB">
        <w:rPr>
          <w:rStyle w:val="Strong"/>
          <w:rFonts w:ascii="Calibri" w:hAnsi="Calibri"/>
          <w:b w:val="0"/>
          <w:sz w:val="22"/>
          <w:szCs w:val="22"/>
        </w:rPr>
        <w:t xml:space="preserve">SPML, </w:t>
      </w:r>
      <w:r w:rsidR="004134BF">
        <w:rPr>
          <w:rStyle w:val="st"/>
        </w:rPr>
        <w:t xml:space="preserve">KornShell, </w:t>
      </w:r>
      <w:r w:rsidR="004134BF">
        <w:t>bash,</w:t>
      </w:r>
      <w:r w:rsidR="004134BF" w:rsidRPr="00EA14CB">
        <w:rPr>
          <w:rStyle w:val="Strong"/>
          <w:rFonts w:ascii="Calibri" w:hAnsi="Calibri"/>
          <w:b w:val="0"/>
          <w:sz w:val="22"/>
          <w:szCs w:val="22"/>
        </w:rPr>
        <w:t xml:space="preserve"> </w:t>
      </w:r>
      <w:r w:rsidRPr="00EA14CB">
        <w:rPr>
          <w:rStyle w:val="Strong"/>
          <w:rFonts w:ascii="Calibri" w:hAnsi="Calibri"/>
          <w:b w:val="0"/>
          <w:sz w:val="22"/>
          <w:szCs w:val="22"/>
        </w:rPr>
        <w:t>DTS packages,</w:t>
      </w:r>
      <w:r w:rsidR="005E6C54" w:rsidRPr="00EA14CB">
        <w:rPr>
          <w:rStyle w:val="Strong"/>
          <w:rFonts w:ascii="Calibri" w:hAnsi="Calibri"/>
          <w:b w:val="0"/>
          <w:sz w:val="22"/>
          <w:szCs w:val="22"/>
        </w:rPr>
        <w:t xml:space="preserve"> Liferay,</w:t>
      </w:r>
      <w:r w:rsidRPr="00EA14CB">
        <w:rPr>
          <w:rStyle w:val="Strong"/>
          <w:rFonts w:ascii="Calibri" w:hAnsi="Calibri"/>
          <w:b w:val="0"/>
          <w:sz w:val="22"/>
          <w:szCs w:val="22"/>
        </w:rPr>
        <w:t xml:space="preserve"> </w:t>
      </w:r>
      <w:r w:rsidR="00161D89" w:rsidRPr="00EA14CB">
        <w:rPr>
          <w:rFonts w:ascii="Calibri" w:hAnsi="Calibri"/>
          <w:sz w:val="22"/>
          <w:szCs w:val="22"/>
        </w:rPr>
        <w:t>Service Builder</w:t>
      </w:r>
      <w:r w:rsidR="00161D89" w:rsidRPr="00EA14CB">
        <w:rPr>
          <w:rStyle w:val="Strong"/>
          <w:rFonts w:ascii="Calibri" w:hAnsi="Calibri"/>
          <w:b w:val="0"/>
          <w:sz w:val="22"/>
          <w:szCs w:val="22"/>
        </w:rPr>
        <w:t xml:space="preserve">, </w:t>
      </w:r>
      <w:r w:rsidR="001A3909" w:rsidRPr="00EA14CB">
        <w:rPr>
          <w:rStyle w:val="Strong"/>
          <w:rFonts w:ascii="Calibri" w:hAnsi="Calibri"/>
          <w:b w:val="0"/>
          <w:sz w:val="22"/>
          <w:szCs w:val="22"/>
        </w:rPr>
        <w:t>architecture</w:t>
      </w:r>
      <w:r w:rsidR="00040CBB" w:rsidRPr="00EA14CB">
        <w:rPr>
          <w:rStyle w:val="Strong"/>
          <w:rFonts w:ascii="Calibri" w:hAnsi="Calibri"/>
          <w:b w:val="0"/>
          <w:sz w:val="22"/>
          <w:szCs w:val="22"/>
        </w:rPr>
        <w:t xml:space="preserve"> </w:t>
      </w:r>
      <w:r w:rsidR="004D5B47" w:rsidRPr="00EA14CB">
        <w:rPr>
          <w:rStyle w:val="Strong"/>
          <w:rFonts w:ascii="Calibri" w:hAnsi="Calibri"/>
          <w:b w:val="0"/>
          <w:sz w:val="22"/>
          <w:szCs w:val="22"/>
        </w:rPr>
        <w:t xml:space="preserve">design, hooks, themes, </w:t>
      </w:r>
      <w:r w:rsidR="00363014" w:rsidRPr="00EA14CB">
        <w:rPr>
          <w:rStyle w:val="Strong"/>
          <w:rFonts w:ascii="Calibri" w:hAnsi="Calibri"/>
          <w:b w:val="0"/>
          <w:sz w:val="22"/>
          <w:szCs w:val="22"/>
        </w:rPr>
        <w:t>Oracle</w:t>
      </w:r>
      <w:r w:rsidRPr="00EA14CB">
        <w:rPr>
          <w:rStyle w:val="Strong"/>
          <w:rFonts w:ascii="Calibri" w:hAnsi="Calibri"/>
          <w:b w:val="0"/>
          <w:sz w:val="22"/>
          <w:szCs w:val="22"/>
        </w:rPr>
        <w:t>, PL/SQL,</w:t>
      </w:r>
      <w:r w:rsidR="00795B34" w:rsidRPr="00795B34">
        <w:rPr>
          <w:rStyle w:val="Strong"/>
          <w:rFonts w:ascii="Calibri" w:hAnsi="Calibri"/>
          <w:b w:val="0"/>
          <w:sz w:val="22"/>
          <w:szCs w:val="22"/>
        </w:rPr>
        <w:t xml:space="preserve"> </w:t>
      </w:r>
      <w:r w:rsidR="00795B34">
        <w:rPr>
          <w:rStyle w:val="Strong"/>
          <w:rFonts w:ascii="Calibri" w:hAnsi="Calibri"/>
          <w:b w:val="0"/>
          <w:sz w:val="22"/>
          <w:szCs w:val="22"/>
        </w:rPr>
        <w:t>Python,</w:t>
      </w:r>
      <w:r w:rsidRPr="00EA14CB">
        <w:rPr>
          <w:rStyle w:val="Strong"/>
          <w:rFonts w:ascii="Calibri" w:hAnsi="Calibri"/>
          <w:b w:val="0"/>
          <w:sz w:val="22"/>
          <w:szCs w:val="22"/>
        </w:rPr>
        <w:t xml:space="preserve"> Subversion, Test Director, and TOAD, </w:t>
      </w:r>
      <w:r w:rsidR="0048672C" w:rsidRPr="00EA14CB">
        <w:rPr>
          <w:rStyle w:val="Strong"/>
          <w:rFonts w:ascii="Calibri" w:hAnsi="Calibri"/>
          <w:b w:val="0"/>
          <w:sz w:val="22"/>
          <w:szCs w:val="22"/>
        </w:rPr>
        <w:t xml:space="preserve">REST, </w:t>
      </w:r>
      <w:r w:rsidRPr="00EA14CB">
        <w:rPr>
          <w:rStyle w:val="Strong"/>
          <w:rFonts w:ascii="Calibri" w:hAnsi="Calibri"/>
          <w:b w:val="0"/>
          <w:sz w:val="22"/>
          <w:szCs w:val="22"/>
        </w:rPr>
        <w:t>JSON</w:t>
      </w:r>
      <w:r w:rsidR="00937A59" w:rsidRPr="00EA14CB">
        <w:rPr>
          <w:rStyle w:val="Strong"/>
          <w:rFonts w:ascii="Calibri" w:hAnsi="Calibri"/>
          <w:b w:val="0"/>
          <w:sz w:val="22"/>
          <w:szCs w:val="22"/>
        </w:rPr>
        <w:t xml:space="preserve">. </w:t>
      </w:r>
      <w:r w:rsidR="00363014" w:rsidRPr="00EA14CB">
        <w:rPr>
          <w:rStyle w:val="Strong"/>
          <w:rFonts w:ascii="Calibri" w:hAnsi="Calibri"/>
          <w:b w:val="0"/>
          <w:sz w:val="22"/>
          <w:szCs w:val="22"/>
        </w:rPr>
        <w:t>Oracle</w:t>
      </w:r>
      <w:r w:rsidR="00937A59" w:rsidRPr="00EA14CB">
        <w:rPr>
          <w:rStyle w:val="Strong"/>
          <w:rFonts w:ascii="Calibri" w:hAnsi="Calibri"/>
          <w:b w:val="0"/>
          <w:sz w:val="22"/>
          <w:szCs w:val="22"/>
        </w:rPr>
        <w:t xml:space="preserve"> Forms and Report</w:t>
      </w:r>
      <w:r w:rsidR="00454EED" w:rsidRPr="00EA14CB">
        <w:rPr>
          <w:rStyle w:val="Strong"/>
          <w:rFonts w:ascii="Calibri" w:hAnsi="Calibri"/>
          <w:b w:val="0"/>
          <w:sz w:val="22"/>
          <w:szCs w:val="22"/>
        </w:rPr>
        <w:t xml:space="preserve">, </w:t>
      </w:r>
      <w:r w:rsidR="00454EED" w:rsidRPr="00EA14CB">
        <w:rPr>
          <w:rFonts w:ascii="Calibri" w:hAnsi="Calibri"/>
          <w:sz w:val="22"/>
          <w:szCs w:val="22"/>
        </w:rPr>
        <w:t>WM Broker</w:t>
      </w:r>
    </w:p>
    <w:p w:rsidR="00277900" w:rsidRPr="00EA14CB" w:rsidRDefault="00277900" w:rsidP="00277900">
      <w:pPr>
        <w:numPr>
          <w:ilvl w:val="0"/>
          <w:numId w:val="4"/>
        </w:numPr>
        <w:rPr>
          <w:rFonts w:ascii="Calibri" w:hAnsi="Calibri" w:cs="Arial"/>
          <w:b/>
          <w:bCs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Developed data architect, data modeling, archit</w:t>
      </w:r>
      <w:r w:rsidR="00040CBB" w:rsidRPr="00EA14CB">
        <w:rPr>
          <w:rFonts w:ascii="Calibri" w:hAnsi="Calibri"/>
          <w:sz w:val="22"/>
          <w:szCs w:val="22"/>
        </w:rPr>
        <w:t xml:space="preserve">ect, enterprise, </w:t>
      </w:r>
      <w:r w:rsidR="00363014" w:rsidRPr="00EA14CB">
        <w:rPr>
          <w:rFonts w:ascii="Calibri" w:hAnsi="Calibri"/>
          <w:sz w:val="22"/>
          <w:szCs w:val="22"/>
        </w:rPr>
        <w:t>Oracle</w:t>
      </w:r>
      <w:r w:rsidR="00040CBB" w:rsidRPr="00EA14CB">
        <w:rPr>
          <w:rFonts w:ascii="Calibri" w:hAnsi="Calibri"/>
          <w:sz w:val="22"/>
          <w:szCs w:val="22"/>
        </w:rPr>
        <w:t>, methodologies, real-time, OSS, BSS</w:t>
      </w:r>
      <w:r w:rsidRPr="00EA14CB">
        <w:rPr>
          <w:rFonts w:ascii="Calibri" w:hAnsi="Calibri"/>
          <w:sz w:val="22"/>
          <w:szCs w:val="22"/>
        </w:rPr>
        <w:t xml:space="preserve">, logical design, physical, data </w:t>
      </w:r>
      <w:r w:rsidR="00986089" w:rsidRPr="00EA14CB">
        <w:rPr>
          <w:rFonts w:ascii="Calibri" w:hAnsi="Calibri"/>
          <w:sz w:val="22"/>
          <w:szCs w:val="22"/>
        </w:rPr>
        <w:t>architect, design</w:t>
      </w:r>
      <w:r w:rsidRPr="00EA14CB">
        <w:rPr>
          <w:rFonts w:ascii="Calibri" w:hAnsi="Calibri"/>
          <w:sz w:val="22"/>
          <w:szCs w:val="22"/>
        </w:rPr>
        <w:t xml:space="preserve">, models, </w:t>
      </w:r>
      <w:r w:rsidR="00986089" w:rsidRPr="00EA14CB">
        <w:rPr>
          <w:rFonts w:ascii="Calibri" w:hAnsi="Calibri"/>
          <w:sz w:val="22"/>
          <w:szCs w:val="22"/>
        </w:rPr>
        <w:t>telecommunications, high</w:t>
      </w:r>
      <w:r w:rsidRPr="00EA14CB">
        <w:rPr>
          <w:rFonts w:ascii="Calibri" w:hAnsi="Calibri"/>
          <w:sz w:val="22"/>
          <w:szCs w:val="22"/>
        </w:rPr>
        <w:t xml:space="preserve"> throughpu</w:t>
      </w:r>
      <w:r w:rsidR="00861ABD" w:rsidRPr="00EA14CB">
        <w:rPr>
          <w:rFonts w:ascii="Calibri" w:hAnsi="Calibri"/>
          <w:sz w:val="22"/>
          <w:szCs w:val="22"/>
        </w:rPr>
        <w:t>t, low latency</w:t>
      </w:r>
    </w:p>
    <w:p w:rsidR="00D343D9" w:rsidRPr="00EA14CB" w:rsidRDefault="00D343D9" w:rsidP="00D343D9">
      <w:pPr>
        <w:numPr>
          <w:ilvl w:val="0"/>
          <w:numId w:val="4"/>
        </w:numPr>
        <w:rPr>
          <w:rFonts w:ascii="Calibri" w:hAnsi="Calibri"/>
          <w:bCs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Accomplished Duties, Skills, &amp; Knowledge of a Software Architect</w:t>
      </w:r>
      <w:r w:rsidRPr="00EA14CB">
        <w:rPr>
          <w:rFonts w:ascii="Calibri" w:hAnsi="Calibri"/>
          <w:bCs/>
          <w:sz w:val="22"/>
          <w:szCs w:val="22"/>
        </w:rPr>
        <w:t xml:space="preserve"> to implement ADF 11g System</w:t>
      </w:r>
    </w:p>
    <w:p w:rsidR="001D385C" w:rsidRPr="00EA14CB" w:rsidRDefault="001D385C" w:rsidP="001D385C">
      <w:pPr>
        <w:numPr>
          <w:ilvl w:val="0"/>
          <w:numId w:val="4"/>
        </w:numPr>
        <w:rPr>
          <w:rFonts w:ascii="Calibri" w:hAnsi="Calibri" w:cs="Arial"/>
          <w:b/>
          <w:bCs/>
          <w:sz w:val="22"/>
          <w:szCs w:val="22"/>
        </w:rPr>
      </w:pPr>
      <w:r w:rsidRPr="00EA14CB">
        <w:rPr>
          <w:rFonts w:ascii="Calibri" w:eastAsia="Arial Unicode MS" w:hAnsi="Calibri" w:cs="Arial"/>
          <w:sz w:val="22"/>
          <w:szCs w:val="22"/>
        </w:rPr>
        <w:t xml:space="preserve">SailPoint </w:t>
      </w:r>
      <w:r w:rsidR="00986089" w:rsidRPr="00EA14CB">
        <w:rPr>
          <w:rFonts w:ascii="Calibri" w:eastAsia="Arial Unicode MS" w:hAnsi="Calibri" w:cs="Arial"/>
          <w:sz w:val="22"/>
          <w:szCs w:val="22"/>
        </w:rPr>
        <w:t>IIQ,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 Deployment, Configuration, Customization, Development </w:t>
      </w:r>
    </w:p>
    <w:p w:rsidR="00897EB7" w:rsidRPr="00EA14CB" w:rsidRDefault="00363014" w:rsidP="000E2581">
      <w:pPr>
        <w:numPr>
          <w:ilvl w:val="0"/>
          <w:numId w:val="4"/>
        </w:numPr>
        <w:rPr>
          <w:rStyle w:val="Strong"/>
          <w:rFonts w:ascii="Calibri" w:hAnsi="Calibri" w:cs="Arial"/>
          <w:sz w:val="22"/>
          <w:szCs w:val="22"/>
        </w:rPr>
      </w:pPr>
      <w:r w:rsidRPr="00EA14CB">
        <w:rPr>
          <w:rFonts w:ascii="Calibri" w:hAnsi="Calibri" w:cs="Arial"/>
          <w:bCs/>
          <w:sz w:val="22"/>
          <w:szCs w:val="22"/>
        </w:rPr>
        <w:t>Oracle</w:t>
      </w:r>
      <w:r w:rsidR="00897EB7" w:rsidRPr="00EA14CB">
        <w:rPr>
          <w:rFonts w:ascii="Calibri" w:hAnsi="Calibri" w:cs="Arial"/>
          <w:bCs/>
          <w:sz w:val="22"/>
          <w:szCs w:val="22"/>
        </w:rPr>
        <w:t xml:space="preserve"> Identity Manager developer, customization, workflows using BPEL, </w:t>
      </w:r>
      <w:r w:rsidR="0036386D" w:rsidRPr="00EA14CB">
        <w:rPr>
          <w:rFonts w:ascii="Calibri" w:hAnsi="Calibri" w:cs="Arial"/>
          <w:bCs/>
          <w:sz w:val="22"/>
          <w:szCs w:val="22"/>
        </w:rPr>
        <w:t xml:space="preserve">Adapters, </w:t>
      </w:r>
      <w:r w:rsidR="00897EB7" w:rsidRPr="00EA14CB">
        <w:rPr>
          <w:rFonts w:ascii="Calibri" w:hAnsi="Calibri" w:cs="Arial"/>
          <w:bCs/>
          <w:sz w:val="22"/>
          <w:szCs w:val="22"/>
        </w:rPr>
        <w:t>and branding</w:t>
      </w:r>
      <w:r w:rsidR="000B151C" w:rsidRPr="00EA14CB">
        <w:rPr>
          <w:rFonts w:ascii="Calibri" w:hAnsi="Calibri" w:cs="Arial"/>
          <w:bCs/>
          <w:sz w:val="22"/>
          <w:szCs w:val="22"/>
        </w:rPr>
        <w:t xml:space="preserve"> with </w:t>
      </w:r>
      <w:r w:rsidR="000B151C" w:rsidRPr="00EA14CB">
        <w:rPr>
          <w:rFonts w:ascii="Calibri" w:eastAsia="Arial Unicode MS" w:hAnsi="Calibri" w:cs="Arial Unicode MS"/>
          <w:sz w:val="22"/>
          <w:szCs w:val="22"/>
        </w:rPr>
        <w:t>OAM, OID</w:t>
      </w:r>
      <w:r w:rsidR="0036386D" w:rsidRPr="00EA14CB">
        <w:rPr>
          <w:rFonts w:ascii="Calibri" w:eastAsia="Arial Unicode MS" w:hAnsi="Calibri" w:cs="Arial Unicode MS"/>
          <w:sz w:val="22"/>
          <w:szCs w:val="22"/>
        </w:rPr>
        <w:t>,</w:t>
      </w:r>
      <w:r w:rsidR="00AE11F6" w:rsidRPr="00EA14CB">
        <w:rPr>
          <w:rFonts w:ascii="Calibri" w:hAnsi="Calibri"/>
          <w:sz w:val="22"/>
          <w:szCs w:val="22"/>
        </w:rPr>
        <w:t xml:space="preserve"> OIG,</w:t>
      </w:r>
      <w:r w:rsidR="0036386D" w:rsidRPr="00EA14CB">
        <w:rPr>
          <w:rFonts w:ascii="Calibri" w:eastAsia="Arial Unicode MS" w:hAnsi="Calibri" w:cs="Arial Unicode MS"/>
          <w:sz w:val="22"/>
          <w:szCs w:val="22"/>
        </w:rPr>
        <w:t xml:space="preserve"> OIF, OVD</w:t>
      </w:r>
      <w:r w:rsidR="002F0627" w:rsidRPr="00EA14CB">
        <w:rPr>
          <w:rFonts w:ascii="Calibri" w:eastAsia="Arial Unicode MS" w:hAnsi="Calibri" w:cs="Arial Unicode MS"/>
          <w:sz w:val="22"/>
          <w:szCs w:val="22"/>
        </w:rPr>
        <w:t>,</w:t>
      </w:r>
      <w:r w:rsidR="00C54DCF" w:rsidRPr="00EA14CB">
        <w:rPr>
          <w:rFonts w:ascii="Calibri" w:eastAsia="Arial Unicode MS" w:hAnsi="Calibri" w:cs="Arial"/>
          <w:sz w:val="22"/>
          <w:szCs w:val="22"/>
        </w:rPr>
        <w:t xml:space="preserve"> OBIEE, BI </w:t>
      </w:r>
      <w:r w:rsidR="00986089" w:rsidRPr="00EA14CB">
        <w:rPr>
          <w:rFonts w:ascii="Calibri" w:eastAsia="Arial Unicode MS" w:hAnsi="Calibri" w:cs="Arial"/>
          <w:sz w:val="22"/>
          <w:szCs w:val="22"/>
        </w:rPr>
        <w:t>Publisher,</w:t>
      </w:r>
      <w:r w:rsidR="00986089" w:rsidRPr="00EA14CB">
        <w:rPr>
          <w:rFonts w:ascii="Calibri" w:hAnsi="Calibri"/>
          <w:sz w:val="22"/>
          <w:szCs w:val="22"/>
        </w:rPr>
        <w:t xml:space="preserve"> </w:t>
      </w:r>
      <w:r w:rsidR="00986089" w:rsidRPr="00EA14CB">
        <w:rPr>
          <w:rFonts w:ascii="Calibri" w:eastAsia="Arial Unicode MS" w:hAnsi="Calibri" w:cs="Arial Unicode MS"/>
          <w:sz w:val="22"/>
          <w:szCs w:val="22"/>
        </w:rPr>
        <w:t>ADF</w:t>
      </w:r>
      <w:r w:rsidR="002F0627" w:rsidRPr="00EA14CB">
        <w:rPr>
          <w:rFonts w:ascii="Calibri" w:eastAsia="Arial Unicode MS" w:hAnsi="Calibri" w:cs="Arial Unicode MS"/>
          <w:sz w:val="22"/>
          <w:szCs w:val="22"/>
        </w:rPr>
        <w:t>,</w:t>
      </w:r>
      <w:r w:rsidR="00070B88" w:rsidRPr="00EA14CB">
        <w:rPr>
          <w:rFonts w:ascii="Calibri" w:hAnsi="Calibri"/>
          <w:sz w:val="22"/>
          <w:szCs w:val="22"/>
        </w:rPr>
        <w:t xml:space="preserve"> ODSEE</w:t>
      </w:r>
      <w:r w:rsidR="00A8497D" w:rsidRPr="00EA14CB">
        <w:rPr>
          <w:rFonts w:ascii="Calibri" w:hAnsi="Calibri"/>
          <w:sz w:val="22"/>
          <w:szCs w:val="22"/>
        </w:rPr>
        <w:t>,</w:t>
      </w:r>
      <w:r w:rsidR="00070B88" w:rsidRPr="00EA14CB">
        <w:rPr>
          <w:rFonts w:ascii="Calibri" w:hAnsi="Calibri"/>
          <w:sz w:val="22"/>
          <w:szCs w:val="22"/>
        </w:rPr>
        <w:t xml:space="preserve"> </w:t>
      </w:r>
      <w:r w:rsidR="00986089" w:rsidRPr="00EA14CB">
        <w:rPr>
          <w:rFonts w:ascii="Calibri" w:hAnsi="Calibri"/>
          <w:sz w:val="22"/>
          <w:szCs w:val="22"/>
        </w:rPr>
        <w:t>LDAP</w:t>
      </w:r>
      <w:r w:rsidR="00986089" w:rsidRPr="00EA14CB">
        <w:rPr>
          <w:rFonts w:ascii="Calibri" w:eastAsia="Arial Unicode MS" w:hAnsi="Calibri" w:cs="Arial"/>
          <w:sz w:val="22"/>
          <w:szCs w:val="22"/>
        </w:rPr>
        <w:t>,</w:t>
      </w:r>
      <w:r w:rsidR="00A8497D" w:rsidRPr="00EA14CB">
        <w:rPr>
          <w:rFonts w:ascii="Calibri" w:eastAsia="Arial Unicode MS" w:hAnsi="Calibri" w:cs="Arial"/>
          <w:sz w:val="22"/>
          <w:szCs w:val="22"/>
        </w:rPr>
        <w:t xml:space="preserve"> Design </w:t>
      </w:r>
      <w:r w:rsidR="00986089" w:rsidRPr="00EA14CB">
        <w:rPr>
          <w:rFonts w:ascii="Calibri" w:eastAsia="Arial Unicode MS" w:hAnsi="Calibri" w:cs="Arial"/>
          <w:sz w:val="22"/>
          <w:szCs w:val="22"/>
        </w:rPr>
        <w:t>Console</w:t>
      </w:r>
      <w:r w:rsidR="00986089" w:rsidRPr="00EA14CB">
        <w:rPr>
          <w:rFonts w:ascii="Calibri" w:hAnsi="Calibri"/>
          <w:sz w:val="22"/>
          <w:szCs w:val="22"/>
        </w:rPr>
        <w:t xml:space="preserve">, </w:t>
      </w:r>
      <w:r w:rsidR="00986089" w:rsidRPr="00EA14CB">
        <w:rPr>
          <w:rFonts w:ascii="Calibri" w:eastAsia="Arial Unicode MS" w:hAnsi="Calibri" w:cs="Arial"/>
          <w:sz w:val="22"/>
          <w:szCs w:val="22"/>
        </w:rPr>
        <w:t>OUD</w:t>
      </w:r>
      <w:r w:rsidR="00070B88" w:rsidRPr="00EA14CB">
        <w:rPr>
          <w:rFonts w:ascii="Calibri" w:eastAsia="Arial Unicode MS" w:hAnsi="Calibri" w:cs="Arial"/>
          <w:sz w:val="22"/>
          <w:szCs w:val="22"/>
        </w:rPr>
        <w:t>,</w:t>
      </w:r>
      <w:r w:rsidR="002836B8" w:rsidRPr="00EA14CB">
        <w:rPr>
          <w:rFonts w:ascii="Calibri" w:hAnsi="Calibri"/>
          <w:bCs/>
          <w:sz w:val="22"/>
          <w:szCs w:val="22"/>
        </w:rPr>
        <w:t xml:space="preserve"> OAAM, OES,</w:t>
      </w:r>
      <w:r w:rsidR="00070B88" w:rsidRPr="00EA14CB">
        <w:rPr>
          <w:rFonts w:ascii="Calibri" w:eastAsia="Arial Unicode MS" w:hAnsi="Calibri" w:cs="Arial"/>
          <w:sz w:val="22"/>
          <w:szCs w:val="22"/>
        </w:rPr>
        <w:t xml:space="preserve"> OVD</w:t>
      </w:r>
    </w:p>
    <w:p w:rsidR="000E2581" w:rsidRPr="00EA14CB" w:rsidRDefault="000E2581" w:rsidP="000E2581">
      <w:pPr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Gathering requirements and creating business and technical documentation</w:t>
      </w:r>
    </w:p>
    <w:p w:rsidR="00E85135" w:rsidRPr="00A72482" w:rsidRDefault="005E63B7" w:rsidP="00E85135">
      <w:pPr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Project Managed of </w:t>
      </w:r>
      <w:r w:rsidR="00E85135" w:rsidRPr="00EA14CB">
        <w:rPr>
          <w:rFonts w:ascii="Calibri" w:hAnsi="Calibri"/>
          <w:sz w:val="22"/>
          <w:szCs w:val="22"/>
        </w:rPr>
        <w:t>three (3</w:t>
      </w:r>
      <w:r w:rsidR="00986089" w:rsidRPr="00EA14CB">
        <w:rPr>
          <w:rFonts w:ascii="Calibri" w:hAnsi="Calibri"/>
          <w:sz w:val="22"/>
          <w:szCs w:val="22"/>
        </w:rPr>
        <w:t>) people</w:t>
      </w:r>
      <w:r w:rsidR="00E85135" w:rsidRPr="00EA14CB">
        <w:rPr>
          <w:rFonts w:ascii="Calibri" w:hAnsi="Calibri"/>
          <w:sz w:val="22"/>
          <w:szCs w:val="22"/>
        </w:rPr>
        <w:t xml:space="preserve"> onsite and offshore using </w:t>
      </w:r>
      <w:r w:rsidR="00EB7AAD" w:rsidRPr="00EA14CB">
        <w:rPr>
          <w:rFonts w:ascii="Calibri" w:hAnsi="Calibri"/>
          <w:sz w:val="22"/>
          <w:szCs w:val="22"/>
        </w:rPr>
        <w:t xml:space="preserve">MS </w:t>
      </w:r>
      <w:r w:rsidR="00EB7AAD" w:rsidRPr="00EA14CB">
        <w:rPr>
          <w:rFonts w:ascii="Calibri" w:hAnsi="Calibri"/>
          <w:bCs/>
          <w:sz w:val="22"/>
          <w:szCs w:val="22"/>
        </w:rPr>
        <w:t>Project</w:t>
      </w:r>
      <w:r w:rsidR="00E85135" w:rsidRPr="00EA14CB">
        <w:rPr>
          <w:rFonts w:ascii="Calibri" w:hAnsi="Calibri"/>
          <w:bCs/>
          <w:sz w:val="22"/>
          <w:szCs w:val="22"/>
        </w:rPr>
        <w:t xml:space="preserve"> using Agile Scrum</w:t>
      </w:r>
    </w:p>
    <w:p w:rsidR="00A72482" w:rsidRPr="00A72482" w:rsidRDefault="00530A10" w:rsidP="00A72482">
      <w:pPr>
        <w:pStyle w:val="ListParagraph"/>
        <w:numPr>
          <w:ilvl w:val="0"/>
          <w:numId w:val="4"/>
        </w:numPr>
        <w:rPr>
          <w:rFonts w:ascii="Calibri" w:hAnsi="Calibri"/>
          <w:bCs/>
          <w:sz w:val="22"/>
          <w:szCs w:val="22"/>
        </w:rPr>
      </w:pPr>
      <w:r>
        <w:rPr>
          <w:rStyle w:val="Strong"/>
          <w:rFonts w:ascii="Calibri" w:hAnsi="Calibri"/>
          <w:b w:val="0"/>
          <w:sz w:val="22"/>
          <w:szCs w:val="22"/>
        </w:rPr>
        <w:t>Created</w:t>
      </w:r>
      <w:r w:rsidR="00A72482">
        <w:rPr>
          <w:rStyle w:val="Strong"/>
          <w:rFonts w:ascii="Calibri" w:hAnsi="Calibri"/>
          <w:b w:val="0"/>
          <w:sz w:val="22"/>
          <w:szCs w:val="22"/>
        </w:rPr>
        <w:t xml:space="preserve"> SaaS to AWS Services EC2, VPC, EBS, S3, SQS, Cloud Watch, IAM, Cloud Formation, Route 53, putty, DynamoDB, Workspace, etc.</w:t>
      </w:r>
    </w:p>
    <w:p w:rsidR="00C46BF8" w:rsidRPr="00EA14CB" w:rsidRDefault="00C46BF8" w:rsidP="00C46BF8">
      <w:pPr>
        <w:pStyle w:val="ListParagraph"/>
        <w:numPr>
          <w:ilvl w:val="0"/>
          <w:numId w:val="4"/>
        </w:numPr>
        <w:rPr>
          <w:rStyle w:val="Strong"/>
          <w:rFonts w:ascii="Calibri" w:hAnsi="Calibri"/>
          <w:b w:val="0"/>
          <w:sz w:val="22"/>
          <w:szCs w:val="22"/>
        </w:rPr>
      </w:pPr>
      <w:r w:rsidRPr="00EA14CB">
        <w:rPr>
          <w:rStyle w:val="Strong"/>
          <w:rFonts w:ascii="Calibri" w:hAnsi="Calibri"/>
          <w:b w:val="0"/>
          <w:sz w:val="22"/>
          <w:szCs w:val="22"/>
        </w:rPr>
        <w:t>Conformed to NIST, FERPA, HIPPA, PCI, SOX, Etc...</w:t>
      </w:r>
    </w:p>
    <w:p w:rsidR="00C46BF8" w:rsidRPr="00EA14CB" w:rsidRDefault="00C46BF8" w:rsidP="00C46BF8">
      <w:pPr>
        <w:ind w:left="360"/>
        <w:rPr>
          <w:rFonts w:ascii="Calibri" w:hAnsi="Calibri"/>
          <w:sz w:val="22"/>
          <w:szCs w:val="22"/>
        </w:rPr>
      </w:pPr>
    </w:p>
    <w:p w:rsidR="00E85135" w:rsidRPr="00EA14CB" w:rsidRDefault="00E85135" w:rsidP="00E85135">
      <w:pPr>
        <w:ind w:left="720"/>
        <w:rPr>
          <w:rFonts w:ascii="Calibri" w:hAnsi="Calibri"/>
          <w:sz w:val="22"/>
          <w:szCs w:val="22"/>
        </w:rPr>
      </w:pPr>
    </w:p>
    <w:p w:rsidR="00A05DDC" w:rsidRPr="00EA14CB" w:rsidRDefault="000E2581" w:rsidP="00A05DDC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>02/11 – 6/11</w:t>
      </w:r>
    </w:p>
    <w:p w:rsidR="00A05DDC" w:rsidRPr="00EA14CB" w:rsidRDefault="00A05DDC" w:rsidP="00A05DDC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lastRenderedPageBreak/>
        <w:t>General Dynamics</w:t>
      </w:r>
      <w:r w:rsidR="00CD0E7A" w:rsidRPr="00EA14CB">
        <w:rPr>
          <w:rStyle w:val="Strong"/>
          <w:rFonts w:ascii="Calibri" w:hAnsi="Calibri"/>
          <w:sz w:val="22"/>
          <w:szCs w:val="22"/>
        </w:rPr>
        <w:t>/CMS</w:t>
      </w:r>
      <w:r w:rsidRPr="00EA14CB">
        <w:rPr>
          <w:rStyle w:val="Strong"/>
          <w:rFonts w:ascii="Calibri" w:hAnsi="Calibri"/>
          <w:sz w:val="22"/>
          <w:szCs w:val="22"/>
        </w:rPr>
        <w:t xml:space="preserve">   - Baltimore, MD</w:t>
      </w:r>
    </w:p>
    <w:p w:rsidR="00A05DDC" w:rsidRPr="00EA14CB" w:rsidRDefault="003361F3" w:rsidP="00A05DDC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 xml:space="preserve">IDM </w:t>
      </w:r>
      <w:r w:rsidR="00DD54B9">
        <w:rPr>
          <w:rStyle w:val="Strong"/>
          <w:rFonts w:ascii="Calibri" w:hAnsi="Calibri"/>
          <w:sz w:val="22"/>
          <w:szCs w:val="22"/>
        </w:rPr>
        <w:t xml:space="preserve">Solution </w:t>
      </w:r>
      <w:r w:rsidRPr="00EA14CB">
        <w:rPr>
          <w:rStyle w:val="Strong"/>
          <w:rFonts w:ascii="Calibri" w:hAnsi="Calibri"/>
          <w:sz w:val="22"/>
          <w:szCs w:val="22"/>
        </w:rPr>
        <w:t xml:space="preserve">Architect </w:t>
      </w:r>
      <w:r w:rsidR="00623CB9" w:rsidRPr="00EA14CB">
        <w:rPr>
          <w:rStyle w:val="Strong"/>
          <w:rFonts w:ascii="Calibri" w:hAnsi="Calibri"/>
          <w:sz w:val="22"/>
          <w:szCs w:val="22"/>
        </w:rPr>
        <w:t>/Team Lead/PM</w:t>
      </w:r>
    </w:p>
    <w:p w:rsidR="00A05DDC" w:rsidRPr="00EA14CB" w:rsidRDefault="00A05DDC" w:rsidP="00A05DDC">
      <w:pPr>
        <w:numPr>
          <w:ilvl w:val="0"/>
          <w:numId w:val="4"/>
        </w:numPr>
        <w:rPr>
          <w:rFonts w:ascii="Calibri" w:hAnsi="Calibri" w:cs="Arial"/>
          <w:b/>
          <w:bCs/>
          <w:sz w:val="22"/>
          <w:szCs w:val="22"/>
        </w:rPr>
      </w:pPr>
      <w:r w:rsidRPr="00EA14CB">
        <w:rPr>
          <w:rFonts w:ascii="Calibri" w:eastAsia="Arial Unicode MS" w:hAnsi="Calibri" w:cs="Arial"/>
          <w:sz w:val="22"/>
          <w:szCs w:val="22"/>
        </w:rPr>
        <w:t>Develop</w:t>
      </w:r>
      <w:r w:rsidR="00E97DE3" w:rsidRPr="00EA14CB">
        <w:rPr>
          <w:rFonts w:ascii="Calibri" w:eastAsia="Arial Unicode MS" w:hAnsi="Calibri" w:cs="Arial"/>
          <w:sz w:val="22"/>
          <w:szCs w:val="22"/>
        </w:rPr>
        <w:t>ed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 Java/J2EE applications using </w:t>
      </w:r>
      <w:r w:rsidR="00363014" w:rsidRPr="00EA14CB">
        <w:rPr>
          <w:rFonts w:ascii="Calibri" w:eastAsia="Arial Unicode MS" w:hAnsi="Calibri" w:cs="Arial"/>
          <w:sz w:val="22"/>
          <w:szCs w:val="22"/>
        </w:rPr>
        <w:t>Oracle</w:t>
      </w:r>
      <w:r w:rsidR="001C4805" w:rsidRPr="00EA14CB">
        <w:rPr>
          <w:rFonts w:ascii="Calibri" w:eastAsia="Arial Unicode MS" w:hAnsi="Calibri" w:cs="Arial"/>
          <w:sz w:val="22"/>
          <w:szCs w:val="22"/>
        </w:rPr>
        <w:t xml:space="preserve"> </w:t>
      </w:r>
      <w:r w:rsidRPr="00EA14CB">
        <w:rPr>
          <w:rFonts w:ascii="Calibri" w:eastAsia="Arial Unicode MS" w:hAnsi="Calibri" w:cs="Arial"/>
          <w:sz w:val="22"/>
          <w:szCs w:val="22"/>
        </w:rPr>
        <w:t>ADF</w:t>
      </w:r>
      <w:r w:rsidR="001C4805" w:rsidRPr="00EA14CB">
        <w:rPr>
          <w:rFonts w:ascii="Calibri" w:eastAsia="Arial Unicode MS" w:hAnsi="Calibri" w:cs="Arial"/>
          <w:sz w:val="22"/>
          <w:szCs w:val="22"/>
        </w:rPr>
        <w:t xml:space="preserve"> 11</w:t>
      </w:r>
      <w:r w:rsidR="00986089" w:rsidRPr="00EA14CB">
        <w:rPr>
          <w:rFonts w:ascii="Calibri" w:eastAsia="Arial Unicode MS" w:hAnsi="Calibri" w:cs="Arial"/>
          <w:sz w:val="22"/>
          <w:szCs w:val="22"/>
        </w:rPr>
        <w:t>g, BPM</w:t>
      </w:r>
      <w:r w:rsidR="00DF3499" w:rsidRPr="00EA14CB">
        <w:rPr>
          <w:rFonts w:ascii="Calibri" w:eastAsia="Arial Unicode MS" w:hAnsi="Calibri" w:cs="Arial"/>
          <w:sz w:val="22"/>
          <w:szCs w:val="22"/>
        </w:rPr>
        <w:t xml:space="preserve">, </w:t>
      </w:r>
      <w:r w:rsidR="00986089" w:rsidRPr="00EA14CB">
        <w:rPr>
          <w:rFonts w:ascii="Calibri" w:eastAsia="Arial Unicode MS" w:hAnsi="Calibri" w:cs="Arial"/>
          <w:sz w:val="22"/>
          <w:szCs w:val="22"/>
        </w:rPr>
        <w:t>WDLS, BPEL</w:t>
      </w:r>
      <w:r w:rsidR="00DF3499" w:rsidRPr="00EA14CB">
        <w:rPr>
          <w:rFonts w:ascii="Calibri" w:hAnsi="Calibri"/>
          <w:sz w:val="22"/>
          <w:szCs w:val="22"/>
        </w:rPr>
        <w:t xml:space="preserve">, </w:t>
      </w:r>
      <w:r w:rsidR="00986089" w:rsidRPr="00EA14CB">
        <w:rPr>
          <w:rFonts w:ascii="Calibri" w:eastAsia="Arial Unicode MS" w:hAnsi="Calibri" w:cs="Arial"/>
          <w:sz w:val="22"/>
          <w:szCs w:val="22"/>
        </w:rPr>
        <w:t>MVC, EJB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 3.0, JSF, </w:t>
      </w:r>
      <w:r w:rsidR="00356262" w:rsidRPr="00EA14CB">
        <w:rPr>
          <w:rFonts w:ascii="Calibri" w:eastAsia="Arial Unicode MS" w:hAnsi="Calibri" w:cs="Arial"/>
          <w:sz w:val="22"/>
          <w:szCs w:val="22"/>
        </w:rPr>
        <w:t xml:space="preserve">AJAX, 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CSS, HTML, XML, XSL, JavaScript, Maven 2, </w:t>
      </w:r>
      <w:r w:rsidR="00363014" w:rsidRPr="00EA14CB">
        <w:rPr>
          <w:rFonts w:ascii="Calibri" w:eastAsia="Arial Unicode MS" w:hAnsi="Calibri" w:cs="Arial"/>
          <w:sz w:val="22"/>
          <w:szCs w:val="22"/>
        </w:rPr>
        <w:t>Oracle</w:t>
      </w:r>
      <w:r w:rsidR="001C4805" w:rsidRPr="00EA14CB">
        <w:rPr>
          <w:rFonts w:ascii="Calibri" w:eastAsia="Arial Unicode MS" w:hAnsi="Calibri" w:cs="Arial"/>
          <w:sz w:val="22"/>
          <w:szCs w:val="22"/>
        </w:rPr>
        <w:t xml:space="preserve"> </w:t>
      </w:r>
      <w:r w:rsidRPr="00EA14CB">
        <w:rPr>
          <w:rFonts w:ascii="Calibri" w:eastAsia="Arial Unicode MS" w:hAnsi="Calibri" w:cs="Arial"/>
          <w:sz w:val="22"/>
          <w:szCs w:val="22"/>
        </w:rPr>
        <w:t>SOA</w:t>
      </w:r>
      <w:r w:rsidR="001C4805" w:rsidRPr="00EA14CB">
        <w:rPr>
          <w:rFonts w:ascii="Calibri" w:eastAsia="Arial Unicode MS" w:hAnsi="Calibri" w:cs="Arial"/>
          <w:sz w:val="22"/>
          <w:szCs w:val="22"/>
        </w:rPr>
        <w:t xml:space="preserve"> 11g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, </w:t>
      </w:r>
      <w:r w:rsidR="00161F29" w:rsidRPr="00EA14CB">
        <w:rPr>
          <w:rFonts w:ascii="Calibri" w:eastAsia="Arial Unicode MS" w:hAnsi="Calibri" w:cs="Arial"/>
          <w:sz w:val="22"/>
          <w:szCs w:val="22"/>
        </w:rPr>
        <w:t xml:space="preserve">JQuery, </w:t>
      </w:r>
      <w:r w:rsidR="006C5BD0" w:rsidRPr="00EA14CB">
        <w:rPr>
          <w:rFonts w:ascii="Calibri" w:eastAsia="Arial Unicode MS" w:hAnsi="Calibri" w:cs="Arial"/>
          <w:sz w:val="22"/>
          <w:szCs w:val="22"/>
        </w:rPr>
        <w:t xml:space="preserve">OSB, </w:t>
      </w:r>
      <w:r w:rsidR="002114DB" w:rsidRPr="00EA14CB">
        <w:rPr>
          <w:rFonts w:ascii="Calibri" w:eastAsia="Arial Unicode MS" w:hAnsi="Calibri" w:cs="Arial"/>
          <w:sz w:val="22"/>
          <w:szCs w:val="22"/>
        </w:rPr>
        <w:t>WebCenter Portal 11g, WebCenter UCM 11g, WebCenter Sites 11g</w:t>
      </w:r>
      <w:r w:rsidR="00E9115E" w:rsidRPr="00EA14CB">
        <w:rPr>
          <w:rFonts w:ascii="Calibri" w:eastAsia="Arial Unicode MS" w:hAnsi="Calibri" w:cs="Arial"/>
          <w:sz w:val="22"/>
          <w:szCs w:val="22"/>
        </w:rPr>
        <w:t xml:space="preserve">, 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Hudson, </w:t>
      </w:r>
      <w:r w:rsidR="00986089" w:rsidRPr="00EA14CB">
        <w:rPr>
          <w:rFonts w:ascii="Calibri" w:eastAsia="Arial Unicode MS" w:hAnsi="Calibri" w:cs="Arial"/>
          <w:sz w:val="22"/>
          <w:szCs w:val="22"/>
        </w:rPr>
        <w:t>Ant, SQL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 and Java Servlets, </w:t>
      </w:r>
      <w:r w:rsidR="00B0578B" w:rsidRPr="00EA14CB">
        <w:rPr>
          <w:rFonts w:ascii="Calibri" w:eastAsia="Arial Unicode MS" w:hAnsi="Calibri" w:cs="Arial"/>
          <w:sz w:val="22"/>
          <w:szCs w:val="22"/>
        </w:rPr>
        <w:t>WebLogic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 10.3, </w:t>
      </w:r>
      <w:r w:rsidR="00986089" w:rsidRPr="00EA14CB">
        <w:rPr>
          <w:rFonts w:ascii="Calibri" w:eastAsia="Arial Unicode MS" w:hAnsi="Calibri" w:cs="Arial"/>
          <w:sz w:val="22"/>
          <w:szCs w:val="22"/>
        </w:rPr>
        <w:t>JDBC, WLST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, Python, </w:t>
      </w:r>
      <w:r w:rsidR="00CA540D">
        <w:rPr>
          <w:rFonts w:ascii="Calibri" w:hAnsi="Calibri"/>
          <w:color w:val="000000"/>
          <w:sz w:val="22"/>
          <w:szCs w:val="22"/>
        </w:rPr>
        <w:t xml:space="preserve">Spring, </w:t>
      </w:r>
      <w:r w:rsidRPr="00EA14CB">
        <w:rPr>
          <w:rFonts w:ascii="Calibri" w:eastAsia="Arial Unicode MS" w:hAnsi="Calibri" w:cs="Arial"/>
          <w:sz w:val="22"/>
          <w:szCs w:val="22"/>
        </w:rPr>
        <w:t>SOAP,</w:t>
      </w:r>
      <w:r w:rsidR="00B57729" w:rsidRPr="00EA14CB">
        <w:rPr>
          <w:rFonts w:ascii="Calibri" w:eastAsia="Arial Unicode MS" w:hAnsi="Calibri" w:cs="Arial"/>
          <w:sz w:val="22"/>
          <w:szCs w:val="22"/>
        </w:rPr>
        <w:t xml:space="preserve"> </w:t>
      </w:r>
      <w:r w:rsidR="00363014" w:rsidRPr="00EA14CB">
        <w:rPr>
          <w:rFonts w:ascii="Calibri" w:eastAsia="Arial Unicode MS" w:hAnsi="Calibri" w:cs="Arial"/>
          <w:sz w:val="22"/>
          <w:szCs w:val="22"/>
        </w:rPr>
        <w:t>Oracle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 </w:t>
      </w:r>
      <w:r w:rsidR="00576766" w:rsidRPr="00EA14CB">
        <w:rPr>
          <w:rFonts w:ascii="Calibri" w:eastAsia="Arial Unicode MS" w:hAnsi="Calibri" w:cs="Arial"/>
          <w:sz w:val="22"/>
          <w:szCs w:val="22"/>
        </w:rPr>
        <w:t>UCM</w:t>
      </w:r>
      <w:r w:rsidR="001C4805" w:rsidRPr="00EA14CB">
        <w:rPr>
          <w:rFonts w:ascii="Calibri" w:eastAsia="Arial Unicode MS" w:hAnsi="Calibri" w:cs="Arial"/>
          <w:sz w:val="22"/>
          <w:szCs w:val="22"/>
        </w:rPr>
        <w:t xml:space="preserve"> 11g</w:t>
      </w:r>
      <w:r w:rsidR="00576766" w:rsidRPr="00EA14CB">
        <w:rPr>
          <w:rFonts w:ascii="Calibri" w:eastAsia="Arial Unicode MS" w:hAnsi="Calibri" w:cs="Arial"/>
          <w:sz w:val="22"/>
          <w:szCs w:val="22"/>
        </w:rPr>
        <w:t xml:space="preserve">, Portal, </w:t>
      </w:r>
      <w:r w:rsidR="00363014" w:rsidRPr="00EA14CB">
        <w:rPr>
          <w:rFonts w:ascii="Calibri" w:eastAsia="Arial Unicode MS" w:hAnsi="Calibri" w:cs="Arial"/>
          <w:sz w:val="22"/>
          <w:szCs w:val="22"/>
        </w:rPr>
        <w:t>Oracle</w:t>
      </w:r>
      <w:r w:rsidR="00576766" w:rsidRPr="00EA14CB">
        <w:rPr>
          <w:rFonts w:ascii="Calibri" w:eastAsia="Arial Unicode MS" w:hAnsi="Calibri" w:cs="Arial"/>
          <w:sz w:val="22"/>
          <w:szCs w:val="22"/>
        </w:rPr>
        <w:t xml:space="preserve"> Fusion Middleware, </w:t>
      </w:r>
      <w:r w:rsidRPr="00EA14CB">
        <w:rPr>
          <w:rFonts w:ascii="Calibri" w:eastAsia="Arial Unicode MS" w:hAnsi="Calibri" w:cs="Arial"/>
          <w:sz w:val="22"/>
          <w:szCs w:val="22"/>
        </w:rPr>
        <w:t>JDeveloper IDE</w:t>
      </w:r>
      <w:r w:rsidR="00934F96" w:rsidRPr="00EA14CB">
        <w:rPr>
          <w:rFonts w:ascii="Calibri" w:eastAsia="Arial Unicode MS" w:hAnsi="Calibri" w:cs="Arial"/>
          <w:sz w:val="22"/>
          <w:szCs w:val="22"/>
        </w:rPr>
        <w:t xml:space="preserve">, </w:t>
      </w:r>
      <w:r w:rsidR="00B0578B" w:rsidRPr="00EA14CB">
        <w:rPr>
          <w:rFonts w:ascii="Calibri" w:eastAsia="Arial Unicode MS" w:hAnsi="Calibri" w:cs="Arial"/>
          <w:sz w:val="22"/>
          <w:szCs w:val="22"/>
        </w:rPr>
        <w:t>WebLogic</w:t>
      </w:r>
      <w:r w:rsidR="00934F96" w:rsidRPr="00EA14CB">
        <w:rPr>
          <w:rFonts w:ascii="Calibri" w:eastAsia="Arial Unicode MS" w:hAnsi="Calibri" w:cs="Arial"/>
          <w:sz w:val="22"/>
          <w:szCs w:val="22"/>
        </w:rPr>
        <w:t xml:space="preserve"> Administrator</w:t>
      </w:r>
    </w:p>
    <w:p w:rsidR="009314D2" w:rsidRPr="00EA14CB" w:rsidRDefault="009F5806" w:rsidP="009314D2">
      <w:pPr>
        <w:numPr>
          <w:ilvl w:val="0"/>
          <w:numId w:val="4"/>
        </w:numPr>
        <w:rPr>
          <w:rFonts w:ascii="Calibri" w:hAnsi="Calibri" w:cs="Arial"/>
          <w:b/>
          <w:bCs/>
          <w:sz w:val="22"/>
          <w:szCs w:val="22"/>
        </w:rPr>
      </w:pPr>
      <w:r w:rsidRPr="00EA14CB">
        <w:rPr>
          <w:rFonts w:ascii="Calibri" w:eastAsia="Arial Unicode MS" w:hAnsi="Calibri" w:cs="Arial"/>
          <w:sz w:val="22"/>
          <w:szCs w:val="22"/>
        </w:rPr>
        <w:t>Developed in OIM</w:t>
      </w:r>
      <w:r w:rsidR="001C4805" w:rsidRPr="00EA14CB">
        <w:rPr>
          <w:rFonts w:ascii="Calibri" w:eastAsia="Arial Unicode MS" w:hAnsi="Calibri" w:cs="Arial"/>
          <w:sz w:val="22"/>
          <w:szCs w:val="22"/>
        </w:rPr>
        <w:t xml:space="preserve"> 11g</w:t>
      </w:r>
      <w:r w:rsidRPr="00EA14CB">
        <w:rPr>
          <w:rFonts w:ascii="Calibri" w:eastAsia="Arial Unicode MS" w:hAnsi="Calibri" w:cs="Arial"/>
          <w:sz w:val="22"/>
          <w:szCs w:val="22"/>
        </w:rPr>
        <w:t>, OEM, and OAM</w:t>
      </w:r>
    </w:p>
    <w:p w:rsidR="00A05DDC" w:rsidRPr="00EA14CB" w:rsidRDefault="00A05DDC" w:rsidP="000B68E1">
      <w:pPr>
        <w:numPr>
          <w:ilvl w:val="0"/>
          <w:numId w:val="4"/>
        </w:numPr>
        <w:rPr>
          <w:rFonts w:ascii="Calibri" w:hAnsi="Calibri" w:cs="Arial"/>
          <w:b/>
          <w:bCs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Utilized Sun Directory Server, SQL, DTS packages, </w:t>
      </w:r>
      <w:r w:rsidR="00363014" w:rsidRPr="00EA14CB">
        <w:rPr>
          <w:rFonts w:ascii="Calibri" w:hAnsi="Calibri"/>
          <w:sz w:val="22"/>
          <w:szCs w:val="22"/>
        </w:rPr>
        <w:t>Oracle</w:t>
      </w:r>
      <w:r w:rsidRPr="00EA14CB">
        <w:rPr>
          <w:rFonts w:ascii="Calibri" w:hAnsi="Calibri"/>
          <w:sz w:val="22"/>
          <w:szCs w:val="22"/>
        </w:rPr>
        <w:t>, PL/</w:t>
      </w:r>
      <w:r w:rsidR="009314D2" w:rsidRPr="00EA14CB">
        <w:rPr>
          <w:rFonts w:ascii="Calibri" w:hAnsi="Calibri"/>
          <w:sz w:val="22"/>
          <w:szCs w:val="22"/>
        </w:rPr>
        <w:t xml:space="preserve">SQL, Subversion, Test Director, </w:t>
      </w:r>
      <w:r w:rsidRPr="00EA14CB">
        <w:rPr>
          <w:rFonts w:ascii="Calibri" w:hAnsi="Calibri"/>
          <w:sz w:val="22"/>
          <w:szCs w:val="22"/>
        </w:rPr>
        <w:t>and TOAD</w:t>
      </w:r>
      <w:r w:rsidR="003B6473" w:rsidRPr="00EA14CB">
        <w:rPr>
          <w:rFonts w:ascii="Calibri" w:hAnsi="Calibri"/>
          <w:sz w:val="22"/>
          <w:szCs w:val="22"/>
        </w:rPr>
        <w:t xml:space="preserve">, </w:t>
      </w:r>
      <w:r w:rsidR="00986089" w:rsidRPr="00EA14CB">
        <w:rPr>
          <w:rFonts w:ascii="Calibri" w:hAnsi="Calibri"/>
          <w:sz w:val="22"/>
          <w:szCs w:val="22"/>
        </w:rPr>
        <w:t>REST, JSON</w:t>
      </w:r>
      <w:r w:rsidR="00937A59" w:rsidRPr="00EA14CB">
        <w:rPr>
          <w:rFonts w:ascii="Calibri" w:hAnsi="Calibri"/>
          <w:sz w:val="22"/>
          <w:szCs w:val="22"/>
        </w:rPr>
        <w:t xml:space="preserve">, </w:t>
      </w:r>
      <w:r w:rsidR="00363014" w:rsidRPr="00EA14CB">
        <w:rPr>
          <w:rFonts w:ascii="Calibri" w:hAnsi="Calibri"/>
          <w:sz w:val="22"/>
          <w:szCs w:val="22"/>
        </w:rPr>
        <w:t>Oracle</w:t>
      </w:r>
      <w:r w:rsidR="00937A59" w:rsidRPr="00EA14CB">
        <w:rPr>
          <w:rFonts w:ascii="Calibri" w:hAnsi="Calibri"/>
          <w:sz w:val="22"/>
          <w:szCs w:val="22"/>
        </w:rPr>
        <w:t xml:space="preserve"> Forms</w:t>
      </w:r>
      <w:r w:rsidR="005E6C54" w:rsidRPr="00EA14CB">
        <w:rPr>
          <w:rFonts w:ascii="Calibri" w:hAnsi="Calibri"/>
          <w:sz w:val="22"/>
          <w:szCs w:val="22"/>
        </w:rPr>
        <w:t xml:space="preserve">, </w:t>
      </w:r>
      <w:r w:rsidR="001A3909" w:rsidRPr="00EA14CB">
        <w:rPr>
          <w:rFonts w:ascii="Calibri" w:hAnsi="Calibri" w:cs="Arial"/>
          <w:sz w:val="22"/>
          <w:szCs w:val="22"/>
        </w:rPr>
        <w:t>Liferay,</w:t>
      </w:r>
      <w:r w:rsidR="00231F99" w:rsidRPr="00EA14CB">
        <w:rPr>
          <w:rFonts w:ascii="Calibri" w:hAnsi="Calibri" w:cs="Arial"/>
          <w:sz w:val="22"/>
          <w:szCs w:val="22"/>
        </w:rPr>
        <w:t xml:space="preserve"> </w:t>
      </w:r>
      <w:r w:rsidR="00161D89" w:rsidRPr="00EA14CB">
        <w:rPr>
          <w:rFonts w:ascii="Calibri" w:hAnsi="Calibri"/>
          <w:sz w:val="22"/>
          <w:szCs w:val="22"/>
        </w:rPr>
        <w:t>Service Builder,</w:t>
      </w:r>
      <w:r w:rsidR="00161D89" w:rsidRPr="00EA14CB">
        <w:rPr>
          <w:rFonts w:ascii="Calibri" w:hAnsi="Calibri" w:cs="Arial"/>
          <w:sz w:val="22"/>
          <w:szCs w:val="22"/>
        </w:rPr>
        <w:t xml:space="preserve"> </w:t>
      </w:r>
      <w:r w:rsidR="00231F99" w:rsidRPr="00EA14CB">
        <w:rPr>
          <w:rFonts w:ascii="Calibri" w:hAnsi="Calibri" w:cs="Arial"/>
          <w:sz w:val="22"/>
          <w:szCs w:val="22"/>
        </w:rPr>
        <w:t>Puppet,</w:t>
      </w:r>
      <w:r w:rsidR="001A3909" w:rsidRPr="00EA14CB">
        <w:rPr>
          <w:rFonts w:ascii="Calibri" w:hAnsi="Calibri" w:cs="Arial"/>
          <w:sz w:val="22"/>
          <w:szCs w:val="22"/>
        </w:rPr>
        <w:t xml:space="preserve"> hooks</w:t>
      </w:r>
      <w:r w:rsidR="004D5B47" w:rsidRPr="00EA14CB">
        <w:rPr>
          <w:rFonts w:ascii="Calibri" w:hAnsi="Calibri" w:cs="Arial"/>
          <w:sz w:val="22"/>
          <w:szCs w:val="22"/>
        </w:rPr>
        <w:t xml:space="preserve"> themes, plugins, </w:t>
      </w:r>
      <w:r w:rsidR="00986089" w:rsidRPr="00EA14CB">
        <w:rPr>
          <w:rFonts w:ascii="Calibri" w:hAnsi="Calibri" w:cs="Arial"/>
          <w:sz w:val="22"/>
          <w:szCs w:val="22"/>
        </w:rPr>
        <w:t xml:space="preserve">architecture, </w:t>
      </w:r>
      <w:r w:rsidR="00986089" w:rsidRPr="00EA14CB">
        <w:rPr>
          <w:rFonts w:ascii="Calibri" w:hAnsi="Calibri"/>
          <w:sz w:val="22"/>
          <w:szCs w:val="22"/>
        </w:rPr>
        <w:t>and</w:t>
      </w:r>
      <w:r w:rsidR="00937A59" w:rsidRPr="00EA14CB">
        <w:rPr>
          <w:rFonts w:ascii="Calibri" w:hAnsi="Calibri"/>
          <w:sz w:val="22"/>
          <w:szCs w:val="22"/>
        </w:rPr>
        <w:t xml:space="preserve"> Report</w:t>
      </w:r>
    </w:p>
    <w:p w:rsidR="00871AB3" w:rsidRPr="00EA14CB" w:rsidRDefault="00023265" w:rsidP="00871AB3">
      <w:pPr>
        <w:numPr>
          <w:ilvl w:val="0"/>
          <w:numId w:val="4"/>
        </w:numPr>
        <w:rPr>
          <w:rFonts w:ascii="Calibri" w:hAnsi="Calibri" w:cs="Arial"/>
          <w:b/>
          <w:bCs/>
          <w:sz w:val="22"/>
          <w:szCs w:val="22"/>
        </w:rPr>
      </w:pPr>
      <w:r w:rsidRPr="00EA14CB">
        <w:rPr>
          <w:rFonts w:ascii="Calibri" w:eastAsia="Arial Unicode MS" w:hAnsi="Calibri" w:cs="Arial Unicode MS"/>
          <w:sz w:val="22"/>
          <w:szCs w:val="22"/>
        </w:rPr>
        <w:t xml:space="preserve">Converted Sun Identity Manager 8.1.1 </w:t>
      </w:r>
      <w:r w:rsidR="00986089" w:rsidRPr="00EA14CB">
        <w:rPr>
          <w:rFonts w:ascii="Calibri" w:eastAsia="Arial Unicode MS" w:hAnsi="Calibri" w:cs="Arial Unicode MS"/>
          <w:sz w:val="22"/>
          <w:szCs w:val="22"/>
        </w:rPr>
        <w:t xml:space="preserve">to </w:t>
      </w:r>
      <w:r w:rsidR="00363014" w:rsidRPr="00EA14CB">
        <w:rPr>
          <w:rFonts w:ascii="Calibri" w:eastAsia="Arial Unicode MS" w:hAnsi="Calibri" w:cs="Arial Unicode MS"/>
          <w:sz w:val="22"/>
          <w:szCs w:val="22"/>
        </w:rPr>
        <w:t>Oracle</w:t>
      </w:r>
      <w:r w:rsidRPr="00EA14CB">
        <w:rPr>
          <w:rFonts w:ascii="Calibri" w:eastAsia="Arial Unicode MS" w:hAnsi="Calibri" w:cs="Arial Unicode MS"/>
          <w:sz w:val="22"/>
          <w:szCs w:val="22"/>
        </w:rPr>
        <w:t xml:space="preserve"> Identity Manager 11g, OAM, OID,</w:t>
      </w:r>
      <w:r w:rsidR="00A8497D" w:rsidRPr="00EA14CB">
        <w:rPr>
          <w:rFonts w:ascii="Calibri" w:eastAsia="Arial Unicode MS" w:hAnsi="Calibri" w:cs="Arial"/>
          <w:sz w:val="22"/>
          <w:szCs w:val="22"/>
        </w:rPr>
        <w:t xml:space="preserve"> Design </w:t>
      </w:r>
      <w:r w:rsidR="00986089" w:rsidRPr="00EA14CB">
        <w:rPr>
          <w:rFonts w:ascii="Calibri" w:eastAsia="Arial Unicode MS" w:hAnsi="Calibri" w:cs="Arial"/>
          <w:sz w:val="22"/>
          <w:szCs w:val="22"/>
        </w:rPr>
        <w:t>Console</w:t>
      </w:r>
      <w:r w:rsidR="00986089" w:rsidRPr="00EA14CB">
        <w:rPr>
          <w:rFonts w:ascii="Calibri" w:hAnsi="Calibri"/>
          <w:sz w:val="22"/>
          <w:szCs w:val="22"/>
        </w:rPr>
        <w:t xml:space="preserve">, </w:t>
      </w:r>
      <w:r w:rsidR="00986089" w:rsidRPr="00EA14CB">
        <w:rPr>
          <w:rFonts w:ascii="Calibri" w:eastAsia="Arial Unicode MS" w:hAnsi="Calibri" w:cs="Arial Unicode MS"/>
          <w:sz w:val="22"/>
          <w:szCs w:val="22"/>
        </w:rPr>
        <w:t>OIF</w:t>
      </w:r>
      <w:r w:rsidR="00871AB3" w:rsidRPr="00EA14CB">
        <w:rPr>
          <w:rFonts w:ascii="Calibri" w:hAnsi="Calibri" w:cs="Arial"/>
          <w:b/>
          <w:bCs/>
          <w:sz w:val="22"/>
          <w:szCs w:val="22"/>
        </w:rPr>
        <w:t xml:space="preserve">, </w:t>
      </w:r>
      <w:r w:rsidR="0036386D" w:rsidRPr="00EA14CB">
        <w:rPr>
          <w:rFonts w:ascii="Calibri" w:hAnsi="Calibri" w:cs="Arial"/>
          <w:bCs/>
          <w:sz w:val="22"/>
          <w:szCs w:val="22"/>
        </w:rPr>
        <w:t xml:space="preserve">Adapters, </w:t>
      </w:r>
      <w:r w:rsidR="00871AB3" w:rsidRPr="00EA14CB">
        <w:rPr>
          <w:rFonts w:ascii="Calibri" w:hAnsi="Calibri" w:cs="Arial"/>
          <w:bCs/>
          <w:sz w:val="22"/>
          <w:szCs w:val="22"/>
        </w:rPr>
        <w:t>OVD</w:t>
      </w:r>
      <w:r w:rsidR="007C6E78" w:rsidRPr="00EA14CB">
        <w:rPr>
          <w:rFonts w:ascii="Calibri" w:hAnsi="Calibri" w:cs="Arial"/>
          <w:bCs/>
          <w:sz w:val="22"/>
          <w:szCs w:val="22"/>
        </w:rPr>
        <w:t>,</w:t>
      </w:r>
      <w:r w:rsidR="00070B88" w:rsidRPr="00EA14CB">
        <w:rPr>
          <w:rFonts w:ascii="Calibri" w:hAnsi="Calibri" w:cs="Arial"/>
          <w:bCs/>
          <w:sz w:val="22"/>
          <w:szCs w:val="22"/>
        </w:rPr>
        <w:t xml:space="preserve"> </w:t>
      </w:r>
      <w:r w:rsidR="00070B88" w:rsidRPr="00EA14CB">
        <w:rPr>
          <w:rFonts w:ascii="Calibri" w:hAnsi="Calibri"/>
          <w:sz w:val="22"/>
          <w:szCs w:val="22"/>
        </w:rPr>
        <w:t xml:space="preserve">ODSEE </w:t>
      </w:r>
      <w:r w:rsidR="00986089" w:rsidRPr="00EA14CB">
        <w:rPr>
          <w:rFonts w:ascii="Calibri" w:hAnsi="Calibri"/>
          <w:sz w:val="22"/>
          <w:szCs w:val="22"/>
        </w:rPr>
        <w:t>LDAP</w:t>
      </w:r>
      <w:r w:rsidR="00986089" w:rsidRPr="00EA14CB">
        <w:rPr>
          <w:rFonts w:ascii="Calibri" w:eastAsia="Arial Unicode MS" w:hAnsi="Calibri" w:cs="Arial"/>
          <w:sz w:val="22"/>
          <w:szCs w:val="22"/>
        </w:rPr>
        <w:t>,</w:t>
      </w:r>
      <w:r w:rsidR="00C54DCF" w:rsidRPr="00EA14CB">
        <w:rPr>
          <w:rFonts w:ascii="Calibri" w:eastAsia="Arial Unicode MS" w:hAnsi="Calibri" w:cs="Arial"/>
          <w:sz w:val="22"/>
          <w:szCs w:val="22"/>
        </w:rPr>
        <w:t xml:space="preserve"> OBIEE, BI </w:t>
      </w:r>
      <w:r w:rsidR="00986089" w:rsidRPr="00EA14CB">
        <w:rPr>
          <w:rFonts w:ascii="Calibri" w:eastAsia="Arial Unicode MS" w:hAnsi="Calibri" w:cs="Arial"/>
          <w:sz w:val="22"/>
          <w:szCs w:val="22"/>
        </w:rPr>
        <w:t>Publisher,</w:t>
      </w:r>
      <w:r w:rsidR="004134BF" w:rsidRPr="004134BF">
        <w:rPr>
          <w:rStyle w:val="st"/>
        </w:rPr>
        <w:t xml:space="preserve"> </w:t>
      </w:r>
      <w:r w:rsidR="004134BF">
        <w:rPr>
          <w:rStyle w:val="st"/>
        </w:rPr>
        <w:t xml:space="preserve">KornShell, </w:t>
      </w:r>
      <w:r w:rsidR="004134BF">
        <w:t>bash,</w:t>
      </w:r>
      <w:r w:rsidR="004134BF" w:rsidRPr="00EA14CB">
        <w:rPr>
          <w:rStyle w:val="Strong"/>
          <w:rFonts w:ascii="Calibri" w:hAnsi="Calibri"/>
          <w:b w:val="0"/>
          <w:sz w:val="22"/>
          <w:szCs w:val="22"/>
        </w:rPr>
        <w:t xml:space="preserve"> </w:t>
      </w:r>
      <w:r w:rsidR="005566E0" w:rsidRPr="00EA14CB">
        <w:rPr>
          <w:rStyle w:val="Strong"/>
          <w:rFonts w:ascii="Calibri" w:hAnsi="Calibri"/>
          <w:b w:val="0"/>
          <w:sz w:val="22"/>
          <w:szCs w:val="22"/>
        </w:rPr>
        <w:t xml:space="preserve"> Perl,</w:t>
      </w:r>
      <w:r w:rsidR="00986089" w:rsidRPr="00EA14CB">
        <w:rPr>
          <w:rFonts w:ascii="Calibri" w:hAnsi="Calibri"/>
          <w:sz w:val="22"/>
          <w:szCs w:val="22"/>
        </w:rPr>
        <w:t xml:space="preserve"> </w:t>
      </w:r>
      <w:r w:rsidR="00986089" w:rsidRPr="00EA14CB">
        <w:rPr>
          <w:rFonts w:ascii="Calibri" w:hAnsi="Calibri"/>
          <w:bCs/>
          <w:sz w:val="22"/>
          <w:szCs w:val="22"/>
        </w:rPr>
        <w:t>OAAM</w:t>
      </w:r>
      <w:r w:rsidR="002836B8" w:rsidRPr="00EA14CB">
        <w:rPr>
          <w:rFonts w:ascii="Calibri" w:hAnsi="Calibri"/>
          <w:bCs/>
          <w:sz w:val="22"/>
          <w:szCs w:val="22"/>
        </w:rPr>
        <w:t>, OES,</w:t>
      </w:r>
      <w:r w:rsidR="00070B88" w:rsidRPr="00EA14CB">
        <w:rPr>
          <w:rFonts w:ascii="Calibri" w:eastAsia="Arial Unicode MS" w:hAnsi="Calibri" w:cs="Arial"/>
          <w:sz w:val="22"/>
          <w:szCs w:val="22"/>
        </w:rPr>
        <w:t xml:space="preserve"> OUD, OV,</w:t>
      </w:r>
      <w:r w:rsidR="007C6E78" w:rsidRPr="00EA14CB">
        <w:rPr>
          <w:rFonts w:ascii="Calibri" w:hAnsi="Calibri" w:cs="Arial"/>
          <w:bCs/>
          <w:sz w:val="22"/>
          <w:szCs w:val="22"/>
        </w:rPr>
        <w:t xml:space="preserve"> </w:t>
      </w:r>
      <w:r w:rsidR="007C6E78" w:rsidRPr="00EA14CB">
        <w:rPr>
          <w:rFonts w:ascii="Calibri" w:eastAsia="Arial Unicode MS" w:hAnsi="Calibri" w:cs="Arial"/>
          <w:sz w:val="22"/>
          <w:szCs w:val="22"/>
        </w:rPr>
        <w:t>groovy, Grail</w:t>
      </w:r>
    </w:p>
    <w:p w:rsidR="00871AB3" w:rsidRPr="00EA14CB" w:rsidRDefault="00363014" w:rsidP="00871AB3">
      <w:pPr>
        <w:numPr>
          <w:ilvl w:val="0"/>
          <w:numId w:val="4"/>
        </w:numPr>
        <w:rPr>
          <w:rFonts w:ascii="Calibri" w:hAnsi="Calibri" w:cs="Arial"/>
          <w:b/>
          <w:bCs/>
          <w:sz w:val="22"/>
          <w:szCs w:val="22"/>
        </w:rPr>
      </w:pPr>
      <w:r w:rsidRPr="00EA14CB">
        <w:rPr>
          <w:rFonts w:ascii="Calibri" w:hAnsi="Calibri" w:cs="Arial"/>
          <w:bCs/>
          <w:sz w:val="22"/>
          <w:szCs w:val="22"/>
        </w:rPr>
        <w:t>Oracle</w:t>
      </w:r>
      <w:r w:rsidR="00871AB3" w:rsidRPr="00EA14CB">
        <w:rPr>
          <w:rFonts w:ascii="Calibri" w:hAnsi="Calibri" w:cs="Arial"/>
          <w:bCs/>
          <w:sz w:val="22"/>
          <w:szCs w:val="22"/>
        </w:rPr>
        <w:t xml:space="preserve"> Identity Manager developer, customization, workflows using BPEL, and b</w:t>
      </w:r>
      <w:r w:rsidR="00F53CE9" w:rsidRPr="00EA14CB">
        <w:rPr>
          <w:rFonts w:ascii="Calibri" w:hAnsi="Calibri" w:cs="Arial"/>
          <w:bCs/>
          <w:sz w:val="22"/>
          <w:szCs w:val="22"/>
        </w:rPr>
        <w:t>r</w:t>
      </w:r>
      <w:r w:rsidR="00871AB3" w:rsidRPr="00EA14CB">
        <w:rPr>
          <w:rFonts w:ascii="Calibri" w:hAnsi="Calibri" w:cs="Arial"/>
          <w:bCs/>
          <w:sz w:val="22"/>
          <w:szCs w:val="22"/>
        </w:rPr>
        <w:t>anding</w:t>
      </w:r>
    </w:p>
    <w:p w:rsidR="00D20F44" w:rsidRPr="00EA14CB" w:rsidRDefault="00D20F44" w:rsidP="00D20F44">
      <w:pPr>
        <w:numPr>
          <w:ilvl w:val="0"/>
          <w:numId w:val="4"/>
        </w:numPr>
        <w:rPr>
          <w:rStyle w:val="Strong"/>
          <w:rFonts w:ascii="Calibri" w:hAnsi="Calibri"/>
          <w:b w:val="0"/>
          <w:bCs w:val="0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Requested to become the Team Leader and manage individuals </w:t>
      </w:r>
      <w:r w:rsidR="00986089" w:rsidRPr="00EA14CB">
        <w:rPr>
          <w:rFonts w:ascii="Calibri" w:hAnsi="Calibri"/>
          <w:sz w:val="22"/>
          <w:szCs w:val="22"/>
        </w:rPr>
        <w:t>(team</w:t>
      </w:r>
      <w:r w:rsidRPr="00EA14CB">
        <w:rPr>
          <w:rFonts w:ascii="Calibri" w:hAnsi="Calibri"/>
          <w:sz w:val="22"/>
          <w:szCs w:val="22"/>
        </w:rPr>
        <w:t xml:space="preserve"> size for 5 to 12)</w:t>
      </w:r>
    </w:p>
    <w:p w:rsidR="00A05DDC" w:rsidRPr="00EA14CB" w:rsidRDefault="00A05DDC" w:rsidP="00A05DDC">
      <w:pPr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Gather</w:t>
      </w:r>
      <w:r w:rsidR="00E97DE3" w:rsidRPr="00EA14CB">
        <w:rPr>
          <w:rFonts w:ascii="Calibri" w:hAnsi="Calibri"/>
          <w:sz w:val="22"/>
          <w:szCs w:val="22"/>
        </w:rPr>
        <w:t>ed</w:t>
      </w:r>
      <w:r w:rsidRPr="00EA14CB">
        <w:rPr>
          <w:rFonts w:ascii="Calibri" w:hAnsi="Calibri"/>
          <w:sz w:val="22"/>
          <w:szCs w:val="22"/>
        </w:rPr>
        <w:t xml:space="preserve"> requirements and creating business and technical documentation</w:t>
      </w:r>
      <w:r w:rsidR="00E97DE3" w:rsidRPr="00EA14CB">
        <w:rPr>
          <w:rFonts w:ascii="Calibri" w:hAnsi="Calibri"/>
          <w:sz w:val="22"/>
          <w:szCs w:val="22"/>
        </w:rPr>
        <w:t>.</w:t>
      </w:r>
    </w:p>
    <w:p w:rsidR="00C46BF8" w:rsidRPr="00EA14CB" w:rsidRDefault="00C46BF8" w:rsidP="00C46BF8">
      <w:pPr>
        <w:pStyle w:val="ListParagraph"/>
        <w:numPr>
          <w:ilvl w:val="0"/>
          <w:numId w:val="4"/>
        </w:numPr>
        <w:rPr>
          <w:rStyle w:val="Strong"/>
          <w:rFonts w:ascii="Calibri" w:hAnsi="Calibri"/>
          <w:b w:val="0"/>
          <w:sz w:val="22"/>
          <w:szCs w:val="22"/>
        </w:rPr>
      </w:pPr>
      <w:r w:rsidRPr="00EA14CB">
        <w:rPr>
          <w:rStyle w:val="Strong"/>
          <w:rFonts w:ascii="Calibri" w:hAnsi="Calibri"/>
          <w:b w:val="0"/>
          <w:sz w:val="22"/>
          <w:szCs w:val="22"/>
        </w:rPr>
        <w:t>Conformed to NIST, FERPA, HIPPA, PCI, SOX, Etc...</w:t>
      </w:r>
    </w:p>
    <w:p w:rsidR="003975F0" w:rsidRDefault="003975F0" w:rsidP="00C46BF8">
      <w:pPr>
        <w:pStyle w:val="ListParagraph"/>
        <w:numPr>
          <w:ilvl w:val="0"/>
          <w:numId w:val="4"/>
        </w:numPr>
        <w:rPr>
          <w:rStyle w:val="Strong"/>
          <w:rFonts w:ascii="Calibri" w:hAnsi="Calibri"/>
          <w:b w:val="0"/>
          <w:sz w:val="22"/>
          <w:szCs w:val="22"/>
        </w:rPr>
      </w:pPr>
      <w:r w:rsidRPr="00EA14CB">
        <w:rPr>
          <w:rStyle w:val="Strong"/>
          <w:rFonts w:ascii="Calibri" w:hAnsi="Calibri"/>
          <w:b w:val="0"/>
          <w:sz w:val="22"/>
          <w:szCs w:val="22"/>
        </w:rPr>
        <w:t>Managed RBAC and ABAC</w:t>
      </w:r>
    </w:p>
    <w:p w:rsidR="00A72482" w:rsidRPr="00A72482" w:rsidRDefault="00530A10" w:rsidP="00A72482">
      <w:pPr>
        <w:pStyle w:val="ListParagraph"/>
        <w:numPr>
          <w:ilvl w:val="0"/>
          <w:numId w:val="4"/>
        </w:numPr>
        <w:rPr>
          <w:rFonts w:ascii="Calibri" w:hAnsi="Calibri"/>
          <w:bCs/>
          <w:sz w:val="22"/>
          <w:szCs w:val="22"/>
        </w:rPr>
      </w:pPr>
      <w:r>
        <w:rPr>
          <w:rStyle w:val="Strong"/>
          <w:rFonts w:ascii="Calibri" w:hAnsi="Calibri"/>
          <w:b w:val="0"/>
          <w:sz w:val="22"/>
          <w:szCs w:val="22"/>
        </w:rPr>
        <w:t>Created</w:t>
      </w:r>
      <w:r w:rsidR="00A72482">
        <w:rPr>
          <w:rStyle w:val="Strong"/>
          <w:rFonts w:ascii="Calibri" w:hAnsi="Calibri"/>
          <w:b w:val="0"/>
          <w:sz w:val="22"/>
          <w:szCs w:val="22"/>
        </w:rPr>
        <w:t xml:space="preserve"> SaaS to AWS Services EC2, VPC, EBS, S3, SQS, Cloud Watch, IAM, Cloud Formation, Route 53, putty, DynamoDB, Workspace, etc.</w:t>
      </w:r>
    </w:p>
    <w:p w:rsidR="00E85135" w:rsidRPr="00EA14CB" w:rsidRDefault="00E97DE3" w:rsidP="00E85135">
      <w:pPr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Project Managed</w:t>
      </w:r>
      <w:r w:rsidR="005E63B7" w:rsidRPr="00EA14CB">
        <w:rPr>
          <w:rFonts w:ascii="Calibri" w:hAnsi="Calibri"/>
          <w:sz w:val="22"/>
          <w:szCs w:val="22"/>
        </w:rPr>
        <w:t xml:space="preserve"> </w:t>
      </w:r>
      <w:r w:rsidR="00BC3F28" w:rsidRPr="00EA14CB">
        <w:rPr>
          <w:rFonts w:ascii="Calibri" w:hAnsi="Calibri"/>
          <w:sz w:val="22"/>
          <w:szCs w:val="22"/>
        </w:rPr>
        <w:t>5</w:t>
      </w:r>
      <w:r w:rsidR="00E85135" w:rsidRPr="00EA14CB">
        <w:rPr>
          <w:rFonts w:ascii="Calibri" w:hAnsi="Calibri"/>
          <w:sz w:val="22"/>
          <w:szCs w:val="22"/>
        </w:rPr>
        <w:t xml:space="preserve"> people </w:t>
      </w:r>
      <w:r w:rsidR="00E85135" w:rsidRPr="00EA14CB">
        <w:rPr>
          <w:rFonts w:ascii="Calibri" w:hAnsi="Calibri"/>
          <w:bCs/>
          <w:sz w:val="22"/>
          <w:szCs w:val="22"/>
        </w:rPr>
        <w:t>Agile Scrum</w:t>
      </w:r>
    </w:p>
    <w:p w:rsidR="00E85135" w:rsidRPr="00EA14CB" w:rsidRDefault="00E85135" w:rsidP="00E85135">
      <w:pPr>
        <w:ind w:left="720"/>
        <w:rPr>
          <w:rFonts w:ascii="Calibri" w:hAnsi="Calibri"/>
          <w:sz w:val="22"/>
          <w:szCs w:val="22"/>
        </w:rPr>
      </w:pPr>
    </w:p>
    <w:p w:rsidR="004D1FF3" w:rsidRPr="00EA14CB" w:rsidRDefault="00A05DDC" w:rsidP="004D1FF3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>09/10 – 01/11</w:t>
      </w:r>
    </w:p>
    <w:p w:rsidR="004D1FF3" w:rsidRPr="00EA14CB" w:rsidRDefault="004D1FF3" w:rsidP="004D1FF3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>OCTO/Contractor   - Washington, DC</w:t>
      </w:r>
    </w:p>
    <w:p w:rsidR="004D1FF3" w:rsidRPr="00EA14CB" w:rsidRDefault="003361F3" w:rsidP="004D1FF3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>Sun/</w:t>
      </w:r>
      <w:r w:rsidR="001E5F4E" w:rsidRPr="00EA14CB">
        <w:rPr>
          <w:rStyle w:val="Strong"/>
          <w:rFonts w:ascii="Calibri" w:hAnsi="Calibri"/>
          <w:sz w:val="22"/>
          <w:szCs w:val="22"/>
        </w:rPr>
        <w:t>OIM IDM</w:t>
      </w:r>
      <w:r w:rsidR="00DD54B9">
        <w:rPr>
          <w:rStyle w:val="Strong"/>
          <w:rFonts w:ascii="Calibri" w:hAnsi="Calibri"/>
          <w:sz w:val="22"/>
          <w:szCs w:val="22"/>
        </w:rPr>
        <w:t xml:space="preserve"> Solution</w:t>
      </w:r>
      <w:r w:rsidRPr="00EA14CB">
        <w:rPr>
          <w:rStyle w:val="Strong"/>
          <w:rFonts w:ascii="Calibri" w:hAnsi="Calibri"/>
          <w:sz w:val="22"/>
          <w:szCs w:val="22"/>
        </w:rPr>
        <w:t xml:space="preserve"> Architect </w:t>
      </w:r>
      <w:r w:rsidR="004D1FF3" w:rsidRPr="00EA14CB">
        <w:rPr>
          <w:rStyle w:val="Strong"/>
          <w:rFonts w:ascii="Calibri" w:hAnsi="Calibri"/>
          <w:sz w:val="22"/>
          <w:szCs w:val="22"/>
        </w:rPr>
        <w:t>/Sr. Software Engineer</w:t>
      </w:r>
      <w:r w:rsidR="00623CB9" w:rsidRPr="00EA14CB">
        <w:rPr>
          <w:rStyle w:val="Strong"/>
          <w:rFonts w:ascii="Calibri" w:hAnsi="Calibri"/>
          <w:sz w:val="22"/>
          <w:szCs w:val="22"/>
        </w:rPr>
        <w:t>/ Team Lead</w:t>
      </w:r>
    </w:p>
    <w:p w:rsidR="004D1FF3" w:rsidRPr="00EA14CB" w:rsidRDefault="004D1FF3" w:rsidP="00BC3F28">
      <w:pPr>
        <w:numPr>
          <w:ilvl w:val="0"/>
          <w:numId w:val="4"/>
        </w:numPr>
        <w:spacing w:after="120"/>
        <w:contextualSpacing/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Training in </w:t>
      </w:r>
      <w:r w:rsidR="00363014" w:rsidRPr="00EA14CB">
        <w:rPr>
          <w:rFonts w:ascii="Calibri" w:hAnsi="Calibri"/>
          <w:sz w:val="22"/>
          <w:szCs w:val="22"/>
        </w:rPr>
        <w:t>Oracle</w:t>
      </w:r>
      <w:r w:rsidRPr="00EA14CB">
        <w:rPr>
          <w:rFonts w:ascii="Calibri" w:hAnsi="Calibri"/>
          <w:sz w:val="22"/>
          <w:szCs w:val="22"/>
        </w:rPr>
        <w:t xml:space="preserve"> Identity Manager</w:t>
      </w:r>
      <w:r w:rsidR="001C4805" w:rsidRPr="00EA14CB">
        <w:rPr>
          <w:rFonts w:ascii="Calibri" w:hAnsi="Calibri"/>
          <w:sz w:val="22"/>
          <w:szCs w:val="22"/>
        </w:rPr>
        <w:t xml:space="preserve"> 11g</w:t>
      </w:r>
      <w:r w:rsidRPr="00EA14CB">
        <w:rPr>
          <w:rFonts w:ascii="Calibri" w:hAnsi="Calibri"/>
          <w:sz w:val="22"/>
          <w:szCs w:val="22"/>
        </w:rPr>
        <w:t>, BPEL, JDeveloper</w:t>
      </w:r>
      <w:r w:rsidR="001C4805" w:rsidRPr="00EA14CB">
        <w:rPr>
          <w:rFonts w:ascii="Calibri" w:hAnsi="Calibri"/>
          <w:sz w:val="22"/>
          <w:szCs w:val="22"/>
        </w:rPr>
        <w:t xml:space="preserve"> 11g</w:t>
      </w:r>
      <w:r w:rsidRPr="00EA14CB">
        <w:rPr>
          <w:rFonts w:ascii="Calibri" w:hAnsi="Calibri"/>
          <w:sz w:val="22"/>
          <w:szCs w:val="22"/>
        </w:rPr>
        <w:t xml:space="preserve">, </w:t>
      </w:r>
      <w:r w:rsidR="00363014" w:rsidRPr="00EA14CB">
        <w:rPr>
          <w:rFonts w:ascii="Calibri" w:eastAsia="Arial Unicode MS" w:hAnsi="Calibri" w:cs="Arial"/>
          <w:sz w:val="22"/>
          <w:szCs w:val="22"/>
        </w:rPr>
        <w:t>Oracle</w:t>
      </w:r>
      <w:r w:rsidR="00B57729" w:rsidRPr="00EA14CB">
        <w:rPr>
          <w:rFonts w:ascii="Calibri" w:eastAsia="Arial Unicode MS" w:hAnsi="Calibri" w:cs="Arial"/>
          <w:sz w:val="22"/>
          <w:szCs w:val="22"/>
        </w:rPr>
        <w:t xml:space="preserve"> UCM</w:t>
      </w:r>
      <w:r w:rsidR="001C4805" w:rsidRPr="00EA14CB">
        <w:rPr>
          <w:rFonts w:ascii="Calibri" w:eastAsia="Arial Unicode MS" w:hAnsi="Calibri" w:cs="Arial"/>
          <w:sz w:val="22"/>
          <w:szCs w:val="22"/>
        </w:rPr>
        <w:t xml:space="preserve"> 11g</w:t>
      </w:r>
      <w:r w:rsidR="00B57729" w:rsidRPr="00EA14CB">
        <w:rPr>
          <w:rFonts w:ascii="Calibri" w:hAnsi="Calibri"/>
          <w:sz w:val="22"/>
          <w:szCs w:val="22"/>
        </w:rPr>
        <w:t xml:space="preserve">, </w:t>
      </w:r>
      <w:r w:rsidR="0016146C" w:rsidRPr="00EA14CB">
        <w:rPr>
          <w:rFonts w:ascii="Calibri" w:hAnsi="Calibri"/>
          <w:sz w:val="22"/>
          <w:szCs w:val="22"/>
        </w:rPr>
        <w:t>ADF</w:t>
      </w:r>
      <w:r w:rsidR="001C4805" w:rsidRPr="00EA14CB">
        <w:rPr>
          <w:rFonts w:ascii="Calibri" w:hAnsi="Calibri"/>
          <w:sz w:val="22"/>
          <w:szCs w:val="22"/>
        </w:rPr>
        <w:t xml:space="preserve"> 11g</w:t>
      </w:r>
      <w:r w:rsidR="0016146C" w:rsidRPr="00EA14CB">
        <w:rPr>
          <w:rFonts w:ascii="Calibri" w:hAnsi="Calibri"/>
          <w:sz w:val="22"/>
          <w:szCs w:val="22"/>
        </w:rPr>
        <w:t xml:space="preserve">, </w:t>
      </w:r>
      <w:r w:rsidRPr="00EA14CB">
        <w:rPr>
          <w:rFonts w:ascii="Calibri" w:hAnsi="Calibri"/>
          <w:sz w:val="22"/>
          <w:szCs w:val="22"/>
        </w:rPr>
        <w:t>Customization</w:t>
      </w:r>
    </w:p>
    <w:p w:rsidR="000B68E1" w:rsidRPr="00EA14CB" w:rsidRDefault="004D1FF3" w:rsidP="00BC3F28">
      <w:pPr>
        <w:numPr>
          <w:ilvl w:val="0"/>
          <w:numId w:val="4"/>
        </w:numPr>
        <w:spacing w:after="120"/>
        <w:contextualSpacing/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Maintain Sun Identity Manager DC One </w:t>
      </w:r>
      <w:r w:rsidR="00986089" w:rsidRPr="00EA14CB">
        <w:rPr>
          <w:rFonts w:ascii="Calibri" w:hAnsi="Calibri"/>
          <w:sz w:val="22"/>
          <w:szCs w:val="22"/>
        </w:rPr>
        <w:t>Card System</w:t>
      </w:r>
    </w:p>
    <w:p w:rsidR="004D1FF3" w:rsidRPr="00EA14CB" w:rsidRDefault="004D1FF3" w:rsidP="00BC3F28">
      <w:pPr>
        <w:numPr>
          <w:ilvl w:val="0"/>
          <w:numId w:val="4"/>
        </w:numPr>
        <w:spacing w:after="120"/>
        <w:contextualSpacing/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Enhancing the Sun Identity Manager Dc One Card System using Java, J2EE, </w:t>
      </w:r>
      <w:r w:rsidR="00A55E33" w:rsidRPr="00EA14CB">
        <w:rPr>
          <w:rFonts w:ascii="Calibri" w:hAnsi="Calibri"/>
          <w:sz w:val="22"/>
          <w:szCs w:val="22"/>
        </w:rPr>
        <w:t xml:space="preserve">Velocity, </w:t>
      </w:r>
      <w:r w:rsidRPr="00EA14CB">
        <w:rPr>
          <w:rFonts w:ascii="Calibri" w:hAnsi="Calibri"/>
          <w:sz w:val="22"/>
          <w:szCs w:val="22"/>
        </w:rPr>
        <w:t>Spring DI (DAO, LDAP)</w:t>
      </w:r>
      <w:r w:rsidR="001C4805" w:rsidRPr="00EA14CB">
        <w:rPr>
          <w:rFonts w:ascii="Calibri" w:hAnsi="Calibri"/>
          <w:sz w:val="22"/>
          <w:szCs w:val="22"/>
        </w:rPr>
        <w:t xml:space="preserve">, </w:t>
      </w:r>
      <w:r w:rsidR="00986089" w:rsidRPr="00EA14CB">
        <w:rPr>
          <w:rFonts w:ascii="Calibri" w:hAnsi="Calibri"/>
          <w:sz w:val="22"/>
          <w:szCs w:val="22"/>
        </w:rPr>
        <w:t>Jobs</w:t>
      </w:r>
      <w:r w:rsidR="001C4805" w:rsidRPr="00EA14CB">
        <w:rPr>
          <w:rFonts w:ascii="Calibri" w:hAnsi="Calibri"/>
          <w:sz w:val="22"/>
          <w:szCs w:val="22"/>
        </w:rPr>
        <w:t xml:space="preserve"> Server, Linux, Windows</w:t>
      </w:r>
      <w:r w:rsidR="00B57729" w:rsidRPr="00EA14CB">
        <w:rPr>
          <w:rFonts w:ascii="Calibri" w:hAnsi="Calibri"/>
          <w:sz w:val="22"/>
          <w:szCs w:val="22"/>
        </w:rPr>
        <w:t xml:space="preserve">, </w:t>
      </w:r>
      <w:r w:rsidR="00363014" w:rsidRPr="00EA14CB">
        <w:rPr>
          <w:rFonts w:ascii="Calibri" w:hAnsi="Calibri"/>
          <w:sz w:val="22"/>
          <w:szCs w:val="22"/>
        </w:rPr>
        <w:t>Oracle</w:t>
      </w:r>
      <w:r w:rsidR="00E9115E" w:rsidRPr="00EA14CB">
        <w:rPr>
          <w:rFonts w:ascii="Calibri" w:hAnsi="Calibri"/>
          <w:sz w:val="22"/>
          <w:szCs w:val="22"/>
        </w:rPr>
        <w:t xml:space="preserve"> Web Center</w:t>
      </w:r>
      <w:r w:rsidR="001C4805" w:rsidRPr="00EA14CB">
        <w:rPr>
          <w:rFonts w:ascii="Calibri" w:hAnsi="Calibri"/>
          <w:sz w:val="22"/>
          <w:szCs w:val="22"/>
        </w:rPr>
        <w:t xml:space="preserve"> 11g</w:t>
      </w:r>
      <w:r w:rsidR="00E9115E" w:rsidRPr="00EA14CB">
        <w:rPr>
          <w:rFonts w:ascii="Calibri" w:hAnsi="Calibri"/>
          <w:sz w:val="22"/>
          <w:szCs w:val="22"/>
        </w:rPr>
        <w:t xml:space="preserve">, </w:t>
      </w:r>
      <w:r w:rsidRPr="00EA14CB">
        <w:rPr>
          <w:rFonts w:ascii="Calibri" w:hAnsi="Calibri"/>
          <w:sz w:val="22"/>
          <w:szCs w:val="22"/>
        </w:rPr>
        <w:t xml:space="preserve">Eclipse, </w:t>
      </w:r>
      <w:r w:rsidR="00986089" w:rsidRPr="00EA14CB">
        <w:rPr>
          <w:rFonts w:ascii="Calibri" w:hAnsi="Calibri"/>
          <w:sz w:val="22"/>
          <w:szCs w:val="22"/>
        </w:rPr>
        <w:t>NetBeans</w:t>
      </w:r>
      <w:r w:rsidRPr="00EA14CB">
        <w:rPr>
          <w:rFonts w:ascii="Calibri" w:hAnsi="Calibri"/>
          <w:sz w:val="22"/>
          <w:szCs w:val="22"/>
        </w:rPr>
        <w:t>, Serena,</w:t>
      </w:r>
      <w:r w:rsidR="006C5BD0" w:rsidRPr="00EA14CB">
        <w:rPr>
          <w:rFonts w:ascii="Calibri" w:hAnsi="Calibri"/>
          <w:sz w:val="22"/>
          <w:szCs w:val="22"/>
        </w:rPr>
        <w:t xml:space="preserve"> </w:t>
      </w:r>
      <w:r w:rsidR="00E9115E" w:rsidRPr="00EA14CB">
        <w:rPr>
          <w:rFonts w:ascii="Calibri" w:hAnsi="Calibri"/>
          <w:sz w:val="22"/>
          <w:szCs w:val="22"/>
        </w:rPr>
        <w:t>W</w:t>
      </w:r>
      <w:r w:rsidR="000B68E1" w:rsidRPr="00EA14CB">
        <w:rPr>
          <w:rFonts w:ascii="Calibri" w:hAnsi="Calibri"/>
          <w:sz w:val="22"/>
          <w:szCs w:val="22"/>
        </w:rPr>
        <w:t xml:space="preserve">eb </w:t>
      </w:r>
      <w:r w:rsidR="00986089" w:rsidRPr="00EA14CB">
        <w:rPr>
          <w:rFonts w:ascii="Calibri" w:hAnsi="Calibri"/>
          <w:sz w:val="22"/>
          <w:szCs w:val="22"/>
        </w:rPr>
        <w:t>Services, SOAP</w:t>
      </w:r>
      <w:r w:rsidR="0048672C" w:rsidRPr="00EA14CB">
        <w:rPr>
          <w:rFonts w:ascii="Calibri" w:hAnsi="Calibri"/>
          <w:sz w:val="22"/>
          <w:szCs w:val="22"/>
        </w:rPr>
        <w:t xml:space="preserve">, REST, </w:t>
      </w:r>
      <w:r w:rsidR="00356262" w:rsidRPr="00EA14CB">
        <w:rPr>
          <w:rFonts w:ascii="Calibri" w:hAnsi="Calibri"/>
          <w:sz w:val="22"/>
          <w:szCs w:val="22"/>
        </w:rPr>
        <w:t>AJAX,</w:t>
      </w:r>
      <w:r w:rsidR="00161F29" w:rsidRPr="00EA14CB">
        <w:rPr>
          <w:rFonts w:ascii="Calibri" w:hAnsi="Calibri"/>
          <w:sz w:val="22"/>
          <w:szCs w:val="22"/>
        </w:rPr>
        <w:t xml:space="preserve"> JQuery,</w:t>
      </w:r>
      <w:r w:rsidR="00795B34" w:rsidRPr="00795B34">
        <w:rPr>
          <w:rStyle w:val="Strong"/>
          <w:rFonts w:ascii="Calibri" w:hAnsi="Calibri"/>
          <w:b w:val="0"/>
          <w:sz w:val="22"/>
          <w:szCs w:val="22"/>
        </w:rPr>
        <w:t xml:space="preserve"> </w:t>
      </w:r>
      <w:r w:rsidR="00CA540D">
        <w:rPr>
          <w:rFonts w:ascii="Calibri" w:hAnsi="Calibri"/>
          <w:color w:val="000000"/>
          <w:sz w:val="22"/>
          <w:szCs w:val="22"/>
        </w:rPr>
        <w:t xml:space="preserve">Spring, </w:t>
      </w:r>
      <w:r w:rsidR="00795B34">
        <w:rPr>
          <w:rStyle w:val="Strong"/>
          <w:rFonts w:ascii="Calibri" w:hAnsi="Calibri"/>
          <w:b w:val="0"/>
          <w:sz w:val="22"/>
          <w:szCs w:val="22"/>
        </w:rPr>
        <w:t>Python,</w:t>
      </w:r>
      <w:r w:rsidR="006C5BD0" w:rsidRPr="00EA14CB">
        <w:rPr>
          <w:rFonts w:ascii="Calibri" w:hAnsi="Calibri"/>
          <w:sz w:val="22"/>
          <w:szCs w:val="22"/>
        </w:rPr>
        <w:t xml:space="preserve"> SOA, ESB,</w:t>
      </w:r>
      <w:r w:rsidR="00356262" w:rsidRPr="00EA14CB">
        <w:rPr>
          <w:rFonts w:ascii="Calibri" w:hAnsi="Calibri"/>
          <w:sz w:val="22"/>
          <w:szCs w:val="22"/>
        </w:rPr>
        <w:t xml:space="preserve"> </w:t>
      </w:r>
      <w:r w:rsidR="00DF3499" w:rsidRPr="00EA14CB">
        <w:rPr>
          <w:rFonts w:ascii="Calibri" w:hAnsi="Calibri"/>
          <w:sz w:val="22"/>
          <w:szCs w:val="22"/>
        </w:rPr>
        <w:t>BPM, BPEL,</w:t>
      </w:r>
      <w:r w:rsidR="00937A59" w:rsidRPr="00EA14CB">
        <w:rPr>
          <w:rFonts w:ascii="Calibri" w:hAnsi="Calibri"/>
          <w:sz w:val="22"/>
          <w:szCs w:val="22"/>
        </w:rPr>
        <w:t xml:space="preserve"> JSF,</w:t>
      </w:r>
      <w:r w:rsidR="00DF3499" w:rsidRPr="00EA14CB">
        <w:rPr>
          <w:rFonts w:ascii="Calibri" w:hAnsi="Calibri"/>
          <w:sz w:val="22"/>
          <w:szCs w:val="22"/>
        </w:rPr>
        <w:t xml:space="preserve"> </w:t>
      </w:r>
      <w:r w:rsidR="00363014" w:rsidRPr="00EA14CB">
        <w:rPr>
          <w:rFonts w:ascii="Calibri" w:hAnsi="Calibri"/>
          <w:sz w:val="22"/>
          <w:szCs w:val="22"/>
        </w:rPr>
        <w:t>Oracle</w:t>
      </w:r>
      <w:r w:rsidR="00937A59" w:rsidRPr="00EA14CB">
        <w:rPr>
          <w:rFonts w:ascii="Calibri" w:hAnsi="Calibri"/>
          <w:sz w:val="22"/>
          <w:szCs w:val="22"/>
        </w:rPr>
        <w:t xml:space="preserve"> Forms and Report</w:t>
      </w:r>
      <w:r w:rsidR="00934F96" w:rsidRPr="00EA14CB">
        <w:rPr>
          <w:rFonts w:ascii="Calibri" w:hAnsi="Calibri"/>
          <w:sz w:val="22"/>
          <w:szCs w:val="22"/>
        </w:rPr>
        <w:t>,</w:t>
      </w:r>
      <w:r w:rsidR="00934F96" w:rsidRPr="00EA14CB">
        <w:rPr>
          <w:rFonts w:ascii="Calibri" w:eastAsia="Arial Unicode MS" w:hAnsi="Calibri" w:cs="Arial Unicode MS"/>
          <w:sz w:val="22"/>
          <w:szCs w:val="22"/>
        </w:rPr>
        <w:t xml:space="preserve"> </w:t>
      </w:r>
      <w:r w:rsidR="00B0578B" w:rsidRPr="00EA14CB">
        <w:rPr>
          <w:rFonts w:ascii="Calibri" w:eastAsia="Arial Unicode MS" w:hAnsi="Calibri" w:cs="Arial"/>
          <w:sz w:val="22"/>
          <w:szCs w:val="22"/>
        </w:rPr>
        <w:t>WebLogic</w:t>
      </w:r>
      <w:r w:rsidR="00934F96" w:rsidRPr="00EA14CB">
        <w:rPr>
          <w:rFonts w:ascii="Calibri" w:eastAsia="Arial Unicode MS" w:hAnsi="Calibri" w:cs="Arial"/>
          <w:sz w:val="22"/>
          <w:szCs w:val="22"/>
        </w:rPr>
        <w:t xml:space="preserve"> Administrator</w:t>
      </w:r>
    </w:p>
    <w:p w:rsidR="004D1FF3" w:rsidRPr="00EA14CB" w:rsidRDefault="004D1FF3" w:rsidP="00BC3F28">
      <w:pPr>
        <w:numPr>
          <w:ilvl w:val="0"/>
          <w:numId w:val="4"/>
        </w:numPr>
        <w:spacing w:after="120"/>
        <w:contextualSpacing/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Gathering requirements and creating business and technical documentation</w:t>
      </w:r>
    </w:p>
    <w:p w:rsidR="00277900" w:rsidRPr="00EA14CB" w:rsidRDefault="00B0578B" w:rsidP="00BC3F28">
      <w:pPr>
        <w:numPr>
          <w:ilvl w:val="0"/>
          <w:numId w:val="4"/>
        </w:numPr>
        <w:spacing w:after="120"/>
        <w:contextualSpacing/>
        <w:rPr>
          <w:rFonts w:ascii="Calibri" w:hAnsi="Calibri" w:cs="Arial"/>
          <w:b/>
          <w:bCs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Developed data architect, data modeling, architect, enterprise,</w:t>
      </w:r>
      <w:r w:rsidR="004134BF" w:rsidRPr="004134BF">
        <w:rPr>
          <w:rStyle w:val="st"/>
        </w:rPr>
        <w:t xml:space="preserve"> </w:t>
      </w:r>
      <w:r w:rsidR="004134BF">
        <w:rPr>
          <w:rStyle w:val="st"/>
        </w:rPr>
        <w:t xml:space="preserve">KornShell, </w:t>
      </w:r>
      <w:r w:rsidR="004134BF">
        <w:t>bash,</w:t>
      </w:r>
      <w:r w:rsidR="004134BF" w:rsidRPr="00EA14CB">
        <w:rPr>
          <w:rStyle w:val="Strong"/>
          <w:rFonts w:ascii="Calibri" w:hAnsi="Calibri"/>
          <w:b w:val="0"/>
          <w:sz w:val="22"/>
          <w:szCs w:val="22"/>
        </w:rPr>
        <w:t xml:space="preserve"> </w:t>
      </w:r>
      <w:r w:rsidRPr="00EA14CB">
        <w:rPr>
          <w:rFonts w:ascii="Calibri" w:hAnsi="Calibri"/>
          <w:sz w:val="22"/>
          <w:szCs w:val="22"/>
        </w:rPr>
        <w:t xml:space="preserve"> </w:t>
      </w:r>
      <w:r w:rsidR="00363014" w:rsidRPr="00EA14CB">
        <w:rPr>
          <w:rFonts w:ascii="Calibri" w:hAnsi="Calibri"/>
          <w:sz w:val="22"/>
          <w:szCs w:val="22"/>
        </w:rPr>
        <w:t>Oracle</w:t>
      </w:r>
      <w:r w:rsidRPr="00EA14CB">
        <w:rPr>
          <w:rFonts w:ascii="Calibri" w:hAnsi="Calibri"/>
          <w:sz w:val="22"/>
          <w:szCs w:val="22"/>
        </w:rPr>
        <w:t>, TimesTen, methodologies, real-time, logical design, physical, data architect, design, models, telecommunications, high throughput, low latency</w:t>
      </w:r>
    </w:p>
    <w:p w:rsidR="004D1FF3" w:rsidRPr="00EA14CB" w:rsidRDefault="004D1FF3" w:rsidP="00BC3F28">
      <w:pPr>
        <w:numPr>
          <w:ilvl w:val="0"/>
          <w:numId w:val="4"/>
        </w:numPr>
        <w:spacing w:after="120"/>
        <w:contextualSpacing/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Resolving production issues with Sun IDM</w:t>
      </w:r>
      <w:r w:rsidR="003B6473" w:rsidRPr="00EA14CB">
        <w:rPr>
          <w:rFonts w:ascii="Calibri" w:hAnsi="Calibri"/>
          <w:sz w:val="22"/>
          <w:szCs w:val="22"/>
        </w:rPr>
        <w:t xml:space="preserve">, </w:t>
      </w:r>
      <w:r w:rsidR="00277402">
        <w:rPr>
          <w:rFonts w:ascii="Calibri" w:hAnsi="Calibri"/>
          <w:bCs/>
          <w:sz w:val="22"/>
          <w:szCs w:val="22"/>
        </w:rPr>
        <w:t>Scala,</w:t>
      </w:r>
      <w:r w:rsidR="00277402" w:rsidRPr="00EA14CB">
        <w:rPr>
          <w:rFonts w:ascii="Calibri" w:eastAsia="Arial Unicode MS" w:hAnsi="Calibri" w:cs="Arial"/>
          <w:sz w:val="22"/>
          <w:szCs w:val="22"/>
        </w:rPr>
        <w:t xml:space="preserve"> </w:t>
      </w:r>
      <w:r w:rsidR="003975F0" w:rsidRPr="00EA14CB">
        <w:rPr>
          <w:rFonts w:ascii="Calibri" w:hAnsi="Calibri"/>
          <w:sz w:val="22"/>
          <w:szCs w:val="22"/>
        </w:rPr>
        <w:t>J</w:t>
      </w:r>
      <w:r w:rsidR="00986089" w:rsidRPr="00EA14CB">
        <w:rPr>
          <w:rFonts w:ascii="Calibri" w:hAnsi="Calibri"/>
          <w:sz w:val="22"/>
          <w:szCs w:val="22"/>
        </w:rPr>
        <w:t>son</w:t>
      </w:r>
    </w:p>
    <w:p w:rsidR="003975F0" w:rsidRPr="00EA14CB" w:rsidRDefault="003975F0" w:rsidP="00BC3F28">
      <w:pPr>
        <w:numPr>
          <w:ilvl w:val="0"/>
          <w:numId w:val="4"/>
        </w:numPr>
        <w:spacing w:after="120"/>
        <w:contextualSpacing/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Developed and implemented the RBAC an ABAC </w:t>
      </w:r>
    </w:p>
    <w:p w:rsidR="00BC3F28" w:rsidRPr="00EA14CB" w:rsidRDefault="00D91578" w:rsidP="00BC3F28">
      <w:pPr>
        <w:numPr>
          <w:ilvl w:val="0"/>
          <w:numId w:val="4"/>
        </w:numPr>
        <w:spacing w:after="120"/>
        <w:contextualSpacing/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Customized COTS products (SAP, SUN IDM, OIM, etc</w:t>
      </w:r>
      <w:r w:rsidR="008C4287" w:rsidRPr="00EA14CB">
        <w:rPr>
          <w:rFonts w:ascii="Calibri" w:hAnsi="Calibri"/>
          <w:sz w:val="22"/>
          <w:szCs w:val="22"/>
        </w:rPr>
        <w:t>...)</w:t>
      </w:r>
    </w:p>
    <w:p w:rsidR="005220BD" w:rsidRPr="00EA14CB" w:rsidRDefault="005220BD" w:rsidP="00BC3F28">
      <w:pPr>
        <w:numPr>
          <w:ilvl w:val="0"/>
          <w:numId w:val="4"/>
        </w:numPr>
        <w:spacing w:after="120"/>
        <w:contextualSpacing/>
        <w:rPr>
          <w:rFonts w:ascii="Calibri" w:hAnsi="Calibri"/>
          <w:sz w:val="22"/>
          <w:szCs w:val="22"/>
        </w:rPr>
      </w:pPr>
      <w:r w:rsidRPr="00EA14CB">
        <w:rPr>
          <w:rFonts w:ascii="Calibri" w:eastAsia="Arial Unicode MS" w:hAnsi="Calibri" w:cs="Arial Unicode MS"/>
          <w:sz w:val="22"/>
          <w:szCs w:val="22"/>
        </w:rPr>
        <w:t xml:space="preserve">Converted Sun Identity Manager 7.x to </w:t>
      </w:r>
      <w:r w:rsidR="00363014" w:rsidRPr="00EA14CB">
        <w:rPr>
          <w:rFonts w:ascii="Calibri" w:eastAsia="Arial Unicode MS" w:hAnsi="Calibri" w:cs="Arial Unicode MS"/>
          <w:sz w:val="22"/>
          <w:szCs w:val="22"/>
        </w:rPr>
        <w:t>Oracle</w:t>
      </w:r>
      <w:r w:rsidRPr="00EA14CB">
        <w:rPr>
          <w:rFonts w:ascii="Calibri" w:eastAsia="Arial Unicode MS" w:hAnsi="Calibri" w:cs="Arial Unicode MS"/>
          <w:sz w:val="22"/>
          <w:szCs w:val="22"/>
        </w:rPr>
        <w:t xml:space="preserve"> Identity Manager 11g, OAM</w:t>
      </w:r>
      <w:r w:rsidR="000235F6" w:rsidRPr="00EA14CB">
        <w:rPr>
          <w:rFonts w:ascii="Calibri" w:eastAsia="Arial Unicode MS" w:hAnsi="Calibri" w:cs="Arial Unicode MS"/>
          <w:sz w:val="22"/>
          <w:szCs w:val="22"/>
        </w:rPr>
        <w:t>/</w:t>
      </w:r>
      <w:r w:rsidR="00986089" w:rsidRPr="00EA14CB">
        <w:rPr>
          <w:rFonts w:ascii="Calibri" w:eastAsia="Arial Unicode MS" w:hAnsi="Calibri" w:cs="Arial Unicode MS"/>
          <w:sz w:val="22"/>
          <w:szCs w:val="22"/>
        </w:rPr>
        <w:t>Opens SO</w:t>
      </w:r>
      <w:r w:rsidRPr="00EA14CB">
        <w:rPr>
          <w:rFonts w:ascii="Calibri" w:eastAsia="Arial Unicode MS" w:hAnsi="Calibri" w:cs="Arial Unicode MS"/>
          <w:sz w:val="22"/>
          <w:szCs w:val="22"/>
        </w:rPr>
        <w:t xml:space="preserve">, </w:t>
      </w:r>
      <w:r w:rsidR="00BC3F28" w:rsidRPr="00EA14CB">
        <w:rPr>
          <w:rFonts w:ascii="Calibri" w:eastAsia="Arial Unicode MS" w:hAnsi="Calibri" w:cs="Arial Unicode MS"/>
          <w:sz w:val="22"/>
          <w:szCs w:val="22"/>
        </w:rPr>
        <w:t>SPML,</w:t>
      </w:r>
      <w:r w:rsidR="00BC3F28" w:rsidRPr="00EA14CB">
        <w:rPr>
          <w:rFonts w:ascii="Calibri" w:hAnsi="Calibri" w:cs="Arial"/>
          <w:b/>
          <w:bCs/>
          <w:sz w:val="22"/>
          <w:szCs w:val="22"/>
        </w:rPr>
        <w:t xml:space="preserve"> </w:t>
      </w:r>
      <w:r w:rsidRPr="00EA14CB">
        <w:rPr>
          <w:rFonts w:ascii="Calibri" w:eastAsia="Arial Unicode MS" w:hAnsi="Calibri" w:cs="Arial Unicode MS"/>
          <w:sz w:val="22"/>
          <w:szCs w:val="22"/>
        </w:rPr>
        <w:t>OID</w:t>
      </w:r>
      <w:r w:rsidR="00070B88" w:rsidRPr="00EA14CB">
        <w:rPr>
          <w:rFonts w:ascii="Calibri" w:eastAsia="Arial Unicode MS" w:hAnsi="Calibri" w:cs="Arial Unicode MS"/>
          <w:sz w:val="22"/>
          <w:szCs w:val="22"/>
        </w:rPr>
        <w:t>,</w:t>
      </w:r>
      <w:r w:rsidR="00AE11F6" w:rsidRPr="00EA14CB">
        <w:rPr>
          <w:rFonts w:ascii="Calibri" w:hAnsi="Calibri"/>
          <w:sz w:val="22"/>
          <w:szCs w:val="22"/>
        </w:rPr>
        <w:t xml:space="preserve"> OIG,</w:t>
      </w:r>
      <w:r w:rsidR="00070B88" w:rsidRPr="00EA14CB">
        <w:rPr>
          <w:rFonts w:ascii="Calibri" w:eastAsia="Arial Unicode MS" w:hAnsi="Calibri" w:cs="Arial Unicode MS"/>
          <w:sz w:val="22"/>
          <w:szCs w:val="22"/>
        </w:rPr>
        <w:t xml:space="preserve"> ADF</w:t>
      </w:r>
      <w:r w:rsidR="002F0627" w:rsidRPr="00EA14CB">
        <w:rPr>
          <w:rFonts w:ascii="Calibri" w:eastAsia="Arial Unicode MS" w:hAnsi="Calibri" w:cs="Arial Unicode MS"/>
          <w:sz w:val="22"/>
          <w:szCs w:val="22"/>
        </w:rPr>
        <w:t>,</w:t>
      </w:r>
      <w:r w:rsidR="00070B88" w:rsidRPr="00EA14CB">
        <w:rPr>
          <w:rFonts w:ascii="Calibri" w:hAnsi="Calibri"/>
          <w:sz w:val="22"/>
          <w:szCs w:val="22"/>
        </w:rPr>
        <w:t xml:space="preserve"> </w:t>
      </w:r>
      <w:r w:rsidR="002114DB" w:rsidRPr="00EA14CB">
        <w:rPr>
          <w:rFonts w:ascii="Calibri" w:eastAsia="Arial Unicode MS" w:hAnsi="Calibri" w:cs="Arial"/>
          <w:sz w:val="22"/>
          <w:szCs w:val="22"/>
        </w:rPr>
        <w:t>WebCenter Portal 11g, WebCenter UCM 11g, WebCenter Sites 11g</w:t>
      </w:r>
      <w:r w:rsidR="002114DB" w:rsidRPr="00EA14CB">
        <w:rPr>
          <w:rFonts w:ascii="Calibri" w:hAnsi="Calibri"/>
          <w:sz w:val="22"/>
          <w:szCs w:val="22"/>
        </w:rPr>
        <w:t xml:space="preserve">, </w:t>
      </w:r>
      <w:r w:rsidR="00070B88" w:rsidRPr="00EA14CB">
        <w:rPr>
          <w:rFonts w:ascii="Calibri" w:hAnsi="Calibri"/>
          <w:sz w:val="22"/>
          <w:szCs w:val="22"/>
        </w:rPr>
        <w:t>ODSEE LDAP</w:t>
      </w:r>
      <w:r w:rsidR="00070B88" w:rsidRPr="00EA14CB">
        <w:rPr>
          <w:rFonts w:ascii="Calibri" w:eastAsia="Arial Unicode MS" w:hAnsi="Calibri" w:cs="Arial"/>
          <w:sz w:val="22"/>
          <w:szCs w:val="22"/>
        </w:rPr>
        <w:t>, OUD,</w:t>
      </w:r>
      <w:r w:rsidR="002836B8" w:rsidRPr="00EA14CB">
        <w:rPr>
          <w:rFonts w:ascii="Calibri" w:hAnsi="Calibri"/>
          <w:bCs/>
          <w:sz w:val="22"/>
          <w:szCs w:val="22"/>
        </w:rPr>
        <w:t xml:space="preserve"> OAAM, </w:t>
      </w:r>
      <w:r w:rsidR="00C54DCF" w:rsidRPr="00EA14CB">
        <w:rPr>
          <w:rFonts w:ascii="Calibri" w:eastAsia="Arial Unicode MS" w:hAnsi="Calibri" w:cs="Arial"/>
          <w:sz w:val="22"/>
          <w:szCs w:val="22"/>
        </w:rPr>
        <w:t>OBIEE, BI Publisher,</w:t>
      </w:r>
      <w:r w:rsidR="00C54DCF" w:rsidRPr="00EA14CB">
        <w:rPr>
          <w:rFonts w:ascii="Calibri" w:hAnsi="Calibri"/>
          <w:sz w:val="22"/>
          <w:szCs w:val="22"/>
        </w:rPr>
        <w:t xml:space="preserve"> </w:t>
      </w:r>
      <w:r w:rsidR="002836B8" w:rsidRPr="00EA14CB">
        <w:rPr>
          <w:rFonts w:ascii="Calibri" w:hAnsi="Calibri"/>
          <w:bCs/>
          <w:sz w:val="22"/>
          <w:szCs w:val="22"/>
        </w:rPr>
        <w:t>OES,</w:t>
      </w:r>
      <w:r w:rsidR="00A8497D" w:rsidRPr="00EA14CB">
        <w:rPr>
          <w:rFonts w:ascii="Calibri" w:eastAsia="Arial Unicode MS" w:hAnsi="Calibri" w:cs="Arial"/>
          <w:sz w:val="22"/>
          <w:szCs w:val="22"/>
        </w:rPr>
        <w:t xml:space="preserve"> Design </w:t>
      </w:r>
      <w:r w:rsidR="00986089" w:rsidRPr="00EA14CB">
        <w:rPr>
          <w:rFonts w:ascii="Calibri" w:eastAsia="Arial Unicode MS" w:hAnsi="Calibri" w:cs="Arial"/>
          <w:sz w:val="22"/>
          <w:szCs w:val="22"/>
        </w:rPr>
        <w:t>Console</w:t>
      </w:r>
      <w:r w:rsidR="00986089" w:rsidRPr="00EA14CB">
        <w:rPr>
          <w:rFonts w:ascii="Calibri" w:hAnsi="Calibri"/>
          <w:sz w:val="22"/>
          <w:szCs w:val="22"/>
        </w:rPr>
        <w:t xml:space="preserve">, </w:t>
      </w:r>
      <w:r w:rsidR="00986089" w:rsidRPr="00EA14CB">
        <w:rPr>
          <w:rFonts w:ascii="Calibri" w:eastAsia="Arial Unicode MS" w:hAnsi="Calibri" w:cs="Arial"/>
          <w:sz w:val="22"/>
          <w:szCs w:val="22"/>
        </w:rPr>
        <w:t>and</w:t>
      </w:r>
      <w:r w:rsidR="002114DB" w:rsidRPr="00EA14CB">
        <w:rPr>
          <w:rFonts w:ascii="Calibri" w:eastAsia="Arial Unicode MS" w:hAnsi="Calibri" w:cs="Arial"/>
          <w:sz w:val="22"/>
          <w:szCs w:val="22"/>
        </w:rPr>
        <w:t xml:space="preserve"> OVD,</w:t>
      </w:r>
      <w:r w:rsidR="002F0627" w:rsidRPr="00EA14CB">
        <w:rPr>
          <w:rFonts w:ascii="Calibri" w:eastAsia="Arial Unicode MS" w:hAnsi="Calibri" w:cs="Arial Unicode MS"/>
          <w:sz w:val="22"/>
          <w:szCs w:val="22"/>
        </w:rPr>
        <w:t xml:space="preserve"> </w:t>
      </w:r>
      <w:r w:rsidRPr="00EA14CB">
        <w:rPr>
          <w:rFonts w:ascii="Calibri" w:eastAsia="Arial Unicode MS" w:hAnsi="Calibri" w:cs="Arial Unicode MS"/>
          <w:sz w:val="22"/>
          <w:szCs w:val="22"/>
        </w:rPr>
        <w:t>&amp; OIF</w:t>
      </w:r>
    </w:p>
    <w:p w:rsidR="004D1FF3" w:rsidRPr="00EA14CB" w:rsidRDefault="00363014" w:rsidP="00BC3F28">
      <w:pPr>
        <w:numPr>
          <w:ilvl w:val="0"/>
          <w:numId w:val="4"/>
        </w:numPr>
        <w:spacing w:after="120"/>
        <w:contextualSpacing/>
        <w:rPr>
          <w:rFonts w:ascii="Calibri" w:hAnsi="Calibri" w:cs="Arial"/>
          <w:b/>
          <w:bCs/>
          <w:sz w:val="22"/>
          <w:szCs w:val="22"/>
        </w:rPr>
      </w:pPr>
      <w:r w:rsidRPr="00EA14CB">
        <w:rPr>
          <w:rFonts w:ascii="Calibri" w:hAnsi="Calibri" w:cs="Arial"/>
          <w:bCs/>
          <w:sz w:val="22"/>
          <w:szCs w:val="22"/>
        </w:rPr>
        <w:t>Oracle</w:t>
      </w:r>
      <w:r w:rsidR="005220BD" w:rsidRPr="00EA14CB">
        <w:rPr>
          <w:rFonts w:ascii="Calibri" w:hAnsi="Calibri" w:cs="Arial"/>
          <w:bCs/>
          <w:sz w:val="22"/>
          <w:szCs w:val="22"/>
        </w:rPr>
        <w:t xml:space="preserve"> Identity Manager developer, customization, workflows using BPEL, and branding</w:t>
      </w:r>
    </w:p>
    <w:p w:rsidR="00E85135" w:rsidRPr="00530A10" w:rsidRDefault="005E63B7" w:rsidP="00BC3F28">
      <w:pPr>
        <w:numPr>
          <w:ilvl w:val="0"/>
          <w:numId w:val="4"/>
        </w:numPr>
        <w:spacing w:after="120"/>
        <w:contextualSpacing/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Project Managed of </w:t>
      </w:r>
      <w:r w:rsidR="00E85135" w:rsidRPr="00EA14CB">
        <w:rPr>
          <w:rFonts w:ascii="Calibri" w:hAnsi="Calibri"/>
          <w:sz w:val="22"/>
          <w:szCs w:val="22"/>
        </w:rPr>
        <w:t xml:space="preserve">two people on site and offshore using </w:t>
      </w:r>
      <w:r w:rsidR="00EB7AAD" w:rsidRPr="00EA14CB">
        <w:rPr>
          <w:rFonts w:ascii="Calibri" w:hAnsi="Calibri"/>
          <w:sz w:val="22"/>
          <w:szCs w:val="22"/>
        </w:rPr>
        <w:t xml:space="preserve">MS </w:t>
      </w:r>
      <w:r w:rsidR="00EB7AAD" w:rsidRPr="00EA14CB">
        <w:rPr>
          <w:rFonts w:ascii="Calibri" w:hAnsi="Calibri"/>
          <w:bCs/>
          <w:sz w:val="22"/>
          <w:szCs w:val="22"/>
        </w:rPr>
        <w:t xml:space="preserve">Project </w:t>
      </w:r>
      <w:r w:rsidR="00E85135" w:rsidRPr="00EA14CB">
        <w:rPr>
          <w:rFonts w:ascii="Calibri" w:hAnsi="Calibri"/>
          <w:bCs/>
          <w:sz w:val="22"/>
          <w:szCs w:val="22"/>
        </w:rPr>
        <w:t>using Agile Scrum</w:t>
      </w:r>
    </w:p>
    <w:p w:rsidR="00530A10" w:rsidRPr="00530A10" w:rsidRDefault="00530A10" w:rsidP="00530A10">
      <w:pPr>
        <w:pStyle w:val="ListParagraph"/>
        <w:numPr>
          <w:ilvl w:val="0"/>
          <w:numId w:val="4"/>
        </w:numPr>
        <w:rPr>
          <w:rFonts w:ascii="Calibri" w:hAnsi="Calibri"/>
          <w:bCs/>
          <w:sz w:val="22"/>
          <w:szCs w:val="22"/>
        </w:rPr>
      </w:pPr>
      <w:r>
        <w:rPr>
          <w:rStyle w:val="Strong"/>
          <w:rFonts w:ascii="Calibri" w:hAnsi="Calibri"/>
          <w:b w:val="0"/>
          <w:sz w:val="22"/>
          <w:szCs w:val="22"/>
        </w:rPr>
        <w:t>Created SaaS to AWS Services EC2, VPC, EBS, S3, SQS, Cloud Watch, IAM, Cloud Formation, Route 53, putty, DynamoDB, Workspace, etc.</w:t>
      </w:r>
    </w:p>
    <w:p w:rsidR="00C46BF8" w:rsidRPr="00EA14CB" w:rsidRDefault="00C46BF8" w:rsidP="00C46BF8">
      <w:pPr>
        <w:pStyle w:val="ListParagraph"/>
        <w:numPr>
          <w:ilvl w:val="0"/>
          <w:numId w:val="4"/>
        </w:numPr>
        <w:rPr>
          <w:rStyle w:val="Strong"/>
          <w:rFonts w:ascii="Calibri" w:hAnsi="Calibri"/>
          <w:b w:val="0"/>
          <w:sz w:val="22"/>
          <w:szCs w:val="22"/>
        </w:rPr>
      </w:pPr>
      <w:r w:rsidRPr="00EA14CB">
        <w:rPr>
          <w:rStyle w:val="Strong"/>
          <w:rFonts w:ascii="Calibri" w:hAnsi="Calibri"/>
          <w:b w:val="0"/>
          <w:sz w:val="22"/>
          <w:szCs w:val="22"/>
        </w:rPr>
        <w:t>Conformed to NIST, FERPA, HIPPA, PCI, SOX, Etc...</w:t>
      </w:r>
    </w:p>
    <w:p w:rsidR="00C46BF8" w:rsidRPr="00EA14CB" w:rsidRDefault="00C46BF8" w:rsidP="00C46BF8">
      <w:pPr>
        <w:spacing w:after="120"/>
        <w:ind w:left="720"/>
        <w:contextualSpacing/>
        <w:rPr>
          <w:rFonts w:ascii="Calibri" w:hAnsi="Calibri"/>
          <w:sz w:val="22"/>
          <w:szCs w:val="22"/>
        </w:rPr>
      </w:pPr>
    </w:p>
    <w:p w:rsidR="00FD0CBA" w:rsidRPr="00EA14CB" w:rsidRDefault="00FD0CBA" w:rsidP="004D1FF3">
      <w:pPr>
        <w:rPr>
          <w:rFonts w:ascii="Calibri" w:hAnsi="Calibri"/>
          <w:sz w:val="22"/>
          <w:szCs w:val="22"/>
        </w:rPr>
      </w:pPr>
    </w:p>
    <w:p w:rsidR="00E97DE3" w:rsidRPr="00EA14CB" w:rsidRDefault="00E97DE3" w:rsidP="004D1FF3">
      <w:pPr>
        <w:rPr>
          <w:rStyle w:val="Strong"/>
          <w:rFonts w:ascii="Calibri" w:hAnsi="Calibri"/>
          <w:sz w:val="22"/>
          <w:szCs w:val="22"/>
        </w:rPr>
      </w:pPr>
    </w:p>
    <w:p w:rsidR="00E97DE3" w:rsidRPr="00EA14CB" w:rsidRDefault="00E97DE3" w:rsidP="004D1FF3">
      <w:pPr>
        <w:rPr>
          <w:rStyle w:val="Strong"/>
          <w:rFonts w:ascii="Calibri" w:hAnsi="Calibri"/>
          <w:sz w:val="22"/>
          <w:szCs w:val="22"/>
        </w:rPr>
      </w:pPr>
    </w:p>
    <w:p w:rsidR="004D1FF3" w:rsidRPr="00EA14CB" w:rsidRDefault="004D1FF3" w:rsidP="004D1FF3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 xml:space="preserve">07/10 – 9/10   </w:t>
      </w:r>
    </w:p>
    <w:p w:rsidR="004D1FF3" w:rsidRPr="00EA14CB" w:rsidRDefault="004D1FF3" w:rsidP="004D1FF3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>2020 Corporation/Contractor - Baltimore, MD</w:t>
      </w:r>
    </w:p>
    <w:p w:rsidR="004D1FF3" w:rsidRPr="00EA14CB" w:rsidRDefault="003361F3" w:rsidP="004D1FF3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>Sun IDM</w:t>
      </w:r>
      <w:r w:rsidR="00DD54B9">
        <w:rPr>
          <w:rStyle w:val="Strong"/>
          <w:rFonts w:ascii="Calibri" w:hAnsi="Calibri"/>
          <w:sz w:val="22"/>
          <w:szCs w:val="22"/>
        </w:rPr>
        <w:t xml:space="preserve"> Solution</w:t>
      </w:r>
      <w:r w:rsidRPr="00EA14CB">
        <w:rPr>
          <w:rStyle w:val="Strong"/>
          <w:rFonts w:ascii="Calibri" w:hAnsi="Calibri"/>
          <w:sz w:val="22"/>
          <w:szCs w:val="22"/>
        </w:rPr>
        <w:t xml:space="preserve"> Architect </w:t>
      </w:r>
      <w:r w:rsidR="004D1FF3" w:rsidRPr="00EA14CB">
        <w:rPr>
          <w:rStyle w:val="Strong"/>
          <w:rFonts w:ascii="Calibri" w:hAnsi="Calibri"/>
          <w:sz w:val="22"/>
          <w:szCs w:val="22"/>
        </w:rPr>
        <w:t>/Sr. Software Engineer</w:t>
      </w:r>
      <w:r w:rsidR="00623CB9" w:rsidRPr="00EA14CB">
        <w:rPr>
          <w:rStyle w:val="Strong"/>
          <w:rFonts w:ascii="Calibri" w:hAnsi="Calibri"/>
          <w:sz w:val="22"/>
          <w:szCs w:val="22"/>
        </w:rPr>
        <w:t>/Team Lead</w:t>
      </w:r>
    </w:p>
    <w:p w:rsidR="004D1FF3" w:rsidRPr="00EA14CB" w:rsidRDefault="004D1FF3" w:rsidP="004D1FF3">
      <w:pPr>
        <w:rPr>
          <w:rFonts w:ascii="Calibri" w:hAnsi="Calibri"/>
          <w:sz w:val="22"/>
          <w:szCs w:val="22"/>
        </w:rPr>
      </w:pPr>
    </w:p>
    <w:p w:rsidR="004D1FF3" w:rsidRPr="00EA14CB" w:rsidRDefault="004D1FF3" w:rsidP="00F02642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SUN Identity Manager System 8.1.1 and </w:t>
      </w:r>
      <w:r w:rsidR="00986089" w:rsidRPr="00EA14CB">
        <w:rPr>
          <w:rFonts w:ascii="Calibri" w:hAnsi="Calibri"/>
          <w:sz w:val="22"/>
          <w:szCs w:val="22"/>
        </w:rPr>
        <w:t>OpenSSO to</w:t>
      </w:r>
      <w:r w:rsidRPr="00EA14CB">
        <w:rPr>
          <w:rFonts w:ascii="Calibri" w:hAnsi="Calibri"/>
          <w:sz w:val="22"/>
          <w:szCs w:val="22"/>
        </w:rPr>
        <w:t xml:space="preserve"> provision, update, disable, terminated user accounts, single sign-on, role-based access control and synchronization of resources.</w:t>
      </w:r>
    </w:p>
    <w:p w:rsidR="004D1FF3" w:rsidRPr="00EA14CB" w:rsidRDefault="004D1FF3" w:rsidP="00F02642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Developed architecture design in VISO, Struts,</w:t>
      </w:r>
      <w:r w:rsidR="00CA540D" w:rsidRPr="00CA540D">
        <w:rPr>
          <w:rFonts w:ascii="Calibri" w:hAnsi="Calibri"/>
          <w:color w:val="000000"/>
          <w:sz w:val="22"/>
          <w:szCs w:val="22"/>
        </w:rPr>
        <w:t xml:space="preserve"> </w:t>
      </w:r>
      <w:r w:rsidR="00DD54B9">
        <w:rPr>
          <w:rFonts w:ascii="Calibri" w:hAnsi="Calibri"/>
          <w:color w:val="000000"/>
          <w:sz w:val="22"/>
          <w:szCs w:val="22"/>
        </w:rPr>
        <w:t xml:space="preserve">Spring, </w:t>
      </w:r>
      <w:r w:rsidR="00DD54B9" w:rsidRPr="00EA14CB">
        <w:rPr>
          <w:rFonts w:ascii="Calibri" w:hAnsi="Calibri"/>
          <w:sz w:val="22"/>
          <w:szCs w:val="22"/>
        </w:rPr>
        <w:t>Data</w:t>
      </w:r>
      <w:r w:rsidRPr="00EA14CB">
        <w:rPr>
          <w:rFonts w:ascii="Calibri" w:hAnsi="Calibri"/>
          <w:sz w:val="22"/>
          <w:szCs w:val="22"/>
        </w:rPr>
        <w:t xml:space="preserve"> Conversion using Stored Procedures and triggers for </w:t>
      </w:r>
      <w:r w:rsidR="00363014" w:rsidRPr="00EA14CB">
        <w:rPr>
          <w:rFonts w:ascii="Calibri" w:hAnsi="Calibri"/>
          <w:sz w:val="22"/>
          <w:szCs w:val="22"/>
        </w:rPr>
        <w:t>Oracle</w:t>
      </w:r>
      <w:r w:rsidRPr="00EA14CB">
        <w:rPr>
          <w:rFonts w:ascii="Calibri" w:hAnsi="Calibri"/>
          <w:sz w:val="22"/>
          <w:szCs w:val="22"/>
        </w:rPr>
        <w:t xml:space="preserve"> </w:t>
      </w:r>
      <w:r w:rsidR="00986089" w:rsidRPr="00EA14CB">
        <w:rPr>
          <w:rFonts w:ascii="Calibri" w:hAnsi="Calibri"/>
          <w:sz w:val="22"/>
          <w:szCs w:val="22"/>
        </w:rPr>
        <w:t>and UDB</w:t>
      </w:r>
      <w:r w:rsidRPr="00EA14CB">
        <w:rPr>
          <w:rFonts w:ascii="Calibri" w:hAnsi="Calibri"/>
          <w:sz w:val="22"/>
          <w:szCs w:val="22"/>
        </w:rPr>
        <w:t xml:space="preserve"> DB2 9.2, MS Project,</w:t>
      </w:r>
      <w:r w:rsidR="00161F29" w:rsidRPr="00EA14CB">
        <w:rPr>
          <w:rFonts w:ascii="Calibri" w:hAnsi="Calibri"/>
          <w:sz w:val="22"/>
          <w:szCs w:val="22"/>
        </w:rPr>
        <w:t xml:space="preserve"> JQuery,</w:t>
      </w:r>
      <w:r w:rsidRPr="00EA14CB">
        <w:rPr>
          <w:rFonts w:ascii="Calibri" w:hAnsi="Calibri"/>
          <w:sz w:val="22"/>
          <w:szCs w:val="22"/>
        </w:rPr>
        <w:t xml:space="preserve"> SQL Server 2005, and Word</w:t>
      </w:r>
    </w:p>
    <w:p w:rsidR="004D1FF3" w:rsidRPr="00EA14CB" w:rsidRDefault="004D1FF3" w:rsidP="00F02642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SUN IDM certified: SSO, Authentication, Authorization, Federation, </w:t>
      </w:r>
      <w:r w:rsidR="000235F6" w:rsidRPr="00EA14CB">
        <w:rPr>
          <w:rFonts w:ascii="Calibri" w:hAnsi="Calibri"/>
          <w:sz w:val="22"/>
          <w:szCs w:val="22"/>
        </w:rPr>
        <w:t xml:space="preserve">OpenSSO, </w:t>
      </w:r>
      <w:r w:rsidRPr="00EA14CB">
        <w:rPr>
          <w:rFonts w:ascii="Calibri" w:hAnsi="Calibri"/>
          <w:sz w:val="22"/>
          <w:szCs w:val="22"/>
        </w:rPr>
        <w:t>SPML, complete knowledge and experience with the IDM suite</w:t>
      </w:r>
      <w:r w:rsidR="00A55E33" w:rsidRPr="00EA14CB">
        <w:rPr>
          <w:rFonts w:ascii="Calibri" w:hAnsi="Calibri"/>
          <w:sz w:val="22"/>
          <w:szCs w:val="22"/>
        </w:rPr>
        <w:t>, Velocity</w:t>
      </w:r>
      <w:r w:rsidR="003B6473" w:rsidRPr="00EA14CB">
        <w:rPr>
          <w:rFonts w:ascii="Calibri" w:hAnsi="Calibri"/>
          <w:sz w:val="22"/>
          <w:szCs w:val="22"/>
        </w:rPr>
        <w:t>, JSON</w:t>
      </w:r>
      <w:r w:rsidR="00934F96" w:rsidRPr="00EA14CB">
        <w:rPr>
          <w:rFonts w:ascii="Calibri" w:hAnsi="Calibri"/>
          <w:sz w:val="22"/>
          <w:szCs w:val="22"/>
        </w:rPr>
        <w:t>,</w:t>
      </w:r>
      <w:r w:rsidR="00934F96" w:rsidRPr="00EA14CB">
        <w:rPr>
          <w:rFonts w:ascii="Calibri" w:eastAsia="Arial Unicode MS" w:hAnsi="Calibri" w:cs="Arial"/>
          <w:sz w:val="22"/>
          <w:szCs w:val="22"/>
        </w:rPr>
        <w:t xml:space="preserve"> </w:t>
      </w:r>
      <w:r w:rsidR="00B0578B" w:rsidRPr="00EA14CB">
        <w:rPr>
          <w:rFonts w:ascii="Calibri" w:eastAsia="Arial Unicode MS" w:hAnsi="Calibri" w:cs="Arial"/>
          <w:sz w:val="22"/>
          <w:szCs w:val="22"/>
        </w:rPr>
        <w:t>WebLogic</w:t>
      </w:r>
      <w:r w:rsidR="00934F96" w:rsidRPr="00EA14CB">
        <w:rPr>
          <w:rFonts w:ascii="Calibri" w:eastAsia="Arial Unicode MS" w:hAnsi="Calibri" w:cs="Arial"/>
          <w:sz w:val="22"/>
          <w:szCs w:val="22"/>
        </w:rPr>
        <w:t xml:space="preserve"> Administrator</w:t>
      </w:r>
    </w:p>
    <w:p w:rsidR="00277900" w:rsidRPr="00EA14CB" w:rsidRDefault="00B0578B" w:rsidP="00277900">
      <w:pPr>
        <w:numPr>
          <w:ilvl w:val="0"/>
          <w:numId w:val="5"/>
        </w:numPr>
        <w:rPr>
          <w:rFonts w:ascii="Calibri" w:hAnsi="Calibri" w:cs="Arial"/>
          <w:b/>
          <w:bCs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Developed data architect, data modeling, architect, enterprise, </w:t>
      </w:r>
      <w:r w:rsidR="00363014" w:rsidRPr="00EA14CB">
        <w:rPr>
          <w:rFonts w:ascii="Calibri" w:hAnsi="Calibri"/>
          <w:sz w:val="22"/>
          <w:szCs w:val="22"/>
        </w:rPr>
        <w:t>Oracle</w:t>
      </w:r>
      <w:r w:rsidRPr="00EA14CB">
        <w:rPr>
          <w:rFonts w:ascii="Calibri" w:hAnsi="Calibri"/>
          <w:sz w:val="22"/>
          <w:szCs w:val="22"/>
        </w:rPr>
        <w:t>,</w:t>
      </w:r>
      <w:r w:rsidR="004134BF" w:rsidRPr="004134BF">
        <w:rPr>
          <w:rStyle w:val="st"/>
        </w:rPr>
        <w:t xml:space="preserve"> </w:t>
      </w:r>
      <w:r w:rsidR="004134BF">
        <w:rPr>
          <w:rStyle w:val="st"/>
        </w:rPr>
        <w:t xml:space="preserve">KornShell, </w:t>
      </w:r>
      <w:r w:rsidR="004134BF">
        <w:t>bash,</w:t>
      </w:r>
      <w:r w:rsidR="004134BF" w:rsidRPr="00EA14CB">
        <w:rPr>
          <w:rStyle w:val="Strong"/>
          <w:rFonts w:ascii="Calibri" w:hAnsi="Calibri"/>
          <w:b w:val="0"/>
          <w:sz w:val="22"/>
          <w:szCs w:val="22"/>
        </w:rPr>
        <w:t xml:space="preserve"> </w:t>
      </w:r>
      <w:r w:rsidRPr="00EA14CB">
        <w:rPr>
          <w:rFonts w:ascii="Calibri" w:hAnsi="Calibri"/>
          <w:sz w:val="22"/>
          <w:szCs w:val="22"/>
        </w:rPr>
        <w:t xml:space="preserve"> TimesTen, methodologies, real-time, OSS, BSS, </w:t>
      </w:r>
      <w:r w:rsidR="00277402">
        <w:rPr>
          <w:rFonts w:ascii="Calibri" w:hAnsi="Calibri"/>
          <w:bCs/>
          <w:sz w:val="22"/>
          <w:szCs w:val="22"/>
        </w:rPr>
        <w:t>Scala,</w:t>
      </w:r>
      <w:r w:rsidR="00277402" w:rsidRPr="00EA14CB">
        <w:rPr>
          <w:rFonts w:ascii="Calibri" w:eastAsia="Arial Unicode MS" w:hAnsi="Calibri" w:cs="Arial"/>
          <w:sz w:val="22"/>
          <w:szCs w:val="22"/>
        </w:rPr>
        <w:t xml:space="preserve"> </w:t>
      </w:r>
      <w:r w:rsidRPr="00EA14CB">
        <w:rPr>
          <w:rFonts w:ascii="Calibri" w:hAnsi="Calibri"/>
          <w:sz w:val="22"/>
          <w:szCs w:val="22"/>
        </w:rPr>
        <w:t>logical design, physical, design, models, telecommunications, high throughput, low latency</w:t>
      </w:r>
    </w:p>
    <w:p w:rsidR="00D343D9" w:rsidRPr="00EA14CB" w:rsidRDefault="00D343D9" w:rsidP="00D343D9">
      <w:pPr>
        <w:numPr>
          <w:ilvl w:val="0"/>
          <w:numId w:val="5"/>
        </w:numPr>
        <w:rPr>
          <w:rFonts w:ascii="Calibri" w:hAnsi="Calibri"/>
          <w:bCs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Accomplished Duties, Skills, &amp; Knowledge of a Software Architect</w:t>
      </w:r>
      <w:r w:rsidRPr="00EA14CB">
        <w:rPr>
          <w:rFonts w:ascii="Calibri" w:hAnsi="Calibri"/>
          <w:bCs/>
          <w:sz w:val="22"/>
          <w:szCs w:val="22"/>
        </w:rPr>
        <w:t xml:space="preserve"> to implement Sun IDM System</w:t>
      </w:r>
    </w:p>
    <w:p w:rsidR="004D1FF3" w:rsidRPr="00EA14CB" w:rsidRDefault="004D1FF3" w:rsidP="00F02642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Designed ERD schema for </w:t>
      </w:r>
      <w:r w:rsidR="00363014" w:rsidRPr="00EA14CB">
        <w:rPr>
          <w:rFonts w:ascii="Calibri" w:hAnsi="Calibri"/>
          <w:sz w:val="22"/>
          <w:szCs w:val="22"/>
        </w:rPr>
        <w:t>Oracle</w:t>
      </w:r>
      <w:r w:rsidRPr="00EA14CB">
        <w:rPr>
          <w:rFonts w:ascii="Calibri" w:hAnsi="Calibri"/>
          <w:sz w:val="22"/>
          <w:szCs w:val="22"/>
        </w:rPr>
        <w:t>,</w:t>
      </w:r>
      <w:r w:rsidR="0048672C" w:rsidRPr="00EA14CB">
        <w:rPr>
          <w:rFonts w:ascii="Calibri" w:hAnsi="Calibri"/>
          <w:sz w:val="22"/>
          <w:szCs w:val="22"/>
        </w:rPr>
        <w:t xml:space="preserve"> REST, SOAP,</w:t>
      </w:r>
      <w:r w:rsidR="00795B34" w:rsidRPr="00795B34">
        <w:rPr>
          <w:rStyle w:val="Strong"/>
          <w:rFonts w:ascii="Calibri" w:hAnsi="Calibri"/>
          <w:b w:val="0"/>
          <w:sz w:val="22"/>
          <w:szCs w:val="22"/>
        </w:rPr>
        <w:t xml:space="preserve"> </w:t>
      </w:r>
      <w:r w:rsidR="00795B34">
        <w:rPr>
          <w:rStyle w:val="Strong"/>
          <w:rFonts w:ascii="Calibri" w:hAnsi="Calibri"/>
          <w:b w:val="0"/>
          <w:sz w:val="22"/>
          <w:szCs w:val="22"/>
        </w:rPr>
        <w:t>Python,</w:t>
      </w:r>
      <w:r w:rsidRPr="00EA14CB">
        <w:rPr>
          <w:rFonts w:ascii="Calibri" w:hAnsi="Calibri"/>
          <w:sz w:val="22"/>
          <w:szCs w:val="22"/>
        </w:rPr>
        <w:t xml:space="preserve"> MS SQL Server, </w:t>
      </w:r>
      <w:r w:rsidR="00356262" w:rsidRPr="00EA14CB">
        <w:rPr>
          <w:rFonts w:ascii="Calibri" w:hAnsi="Calibri"/>
          <w:sz w:val="22"/>
          <w:szCs w:val="22"/>
        </w:rPr>
        <w:t>Hibernate</w:t>
      </w:r>
      <w:r w:rsidRPr="00EA14CB">
        <w:rPr>
          <w:rFonts w:ascii="Calibri" w:hAnsi="Calibri"/>
          <w:sz w:val="22"/>
          <w:szCs w:val="22"/>
        </w:rPr>
        <w:t>, Load, unload data</w:t>
      </w:r>
    </w:p>
    <w:p w:rsidR="004E34AE" w:rsidRPr="00EA14CB" w:rsidRDefault="004E34AE" w:rsidP="004E34AE">
      <w:pPr>
        <w:numPr>
          <w:ilvl w:val="0"/>
          <w:numId w:val="5"/>
        </w:numPr>
        <w:rPr>
          <w:rFonts w:ascii="Calibri" w:hAnsi="Calibri" w:cs="Arial"/>
          <w:b/>
          <w:bCs/>
          <w:sz w:val="22"/>
          <w:szCs w:val="22"/>
        </w:rPr>
      </w:pPr>
      <w:r w:rsidRPr="00EA14CB">
        <w:rPr>
          <w:rFonts w:ascii="Calibri" w:hAnsi="Calibri" w:cs="Arial"/>
          <w:bCs/>
          <w:sz w:val="22"/>
          <w:szCs w:val="22"/>
        </w:rPr>
        <w:t>IBM Tivoli Identity Manager</w:t>
      </w:r>
      <w:r w:rsidRPr="00EA14CB">
        <w:rPr>
          <w:rFonts w:ascii="Calibri" w:hAnsi="Calibri"/>
          <w:sz w:val="22"/>
          <w:szCs w:val="22"/>
        </w:rPr>
        <w:t xml:space="preserve">, TAM, and </w:t>
      </w:r>
      <w:hyperlink r:id="rId14" w:history="1">
        <w:r w:rsidRPr="00EA14CB">
          <w:rPr>
            <w:rStyle w:val="Title1"/>
            <w:rFonts w:ascii="Calibri" w:hAnsi="Calibri"/>
            <w:sz w:val="22"/>
            <w:szCs w:val="22"/>
          </w:rPr>
          <w:t>Tivoli Directory Serve</w:t>
        </w:r>
      </w:hyperlink>
      <w:r w:rsidRPr="00EA14CB">
        <w:rPr>
          <w:rFonts w:ascii="Calibri" w:hAnsi="Calibri"/>
          <w:sz w:val="22"/>
          <w:szCs w:val="22"/>
        </w:rPr>
        <w:t xml:space="preserve">r, </w:t>
      </w:r>
      <w:r w:rsidR="00C54DCF" w:rsidRPr="00EA14CB">
        <w:rPr>
          <w:rFonts w:ascii="Calibri" w:eastAsia="Arial Unicode MS" w:hAnsi="Calibri" w:cs="Arial"/>
          <w:sz w:val="22"/>
          <w:szCs w:val="22"/>
        </w:rPr>
        <w:t>OBIEE, BI Publisher,</w:t>
      </w:r>
      <w:r w:rsidR="00C54DCF" w:rsidRPr="00EA14CB">
        <w:rPr>
          <w:rFonts w:ascii="Calibri" w:hAnsi="Calibri"/>
          <w:sz w:val="22"/>
          <w:szCs w:val="22"/>
        </w:rPr>
        <w:t xml:space="preserve"> </w:t>
      </w:r>
      <w:r w:rsidRPr="00EA14CB">
        <w:rPr>
          <w:rFonts w:ascii="Calibri" w:hAnsi="Calibri"/>
          <w:sz w:val="22"/>
          <w:szCs w:val="22"/>
        </w:rPr>
        <w:t>LDAP,</w:t>
      </w:r>
      <w:r w:rsidR="007D72A3" w:rsidRPr="00EA14CB">
        <w:rPr>
          <w:rFonts w:ascii="Calibri" w:hAnsi="Calibri" w:cs="Arial"/>
          <w:sz w:val="22"/>
          <w:szCs w:val="22"/>
        </w:rPr>
        <w:t xml:space="preserve"> TFIM, </w:t>
      </w:r>
      <w:r w:rsidR="001F4FA6" w:rsidRPr="00EA14CB">
        <w:rPr>
          <w:rFonts w:ascii="Calibri" w:hAnsi="Calibri" w:cs="Arial"/>
          <w:sz w:val="22"/>
          <w:szCs w:val="22"/>
        </w:rPr>
        <w:t xml:space="preserve">ISAM, </w:t>
      </w:r>
      <w:r w:rsidR="001F4FA6" w:rsidRPr="00EA14CB">
        <w:rPr>
          <w:rFonts w:ascii="Calibri" w:hAnsi="Calibri"/>
          <w:sz w:val="22"/>
          <w:szCs w:val="22"/>
        </w:rPr>
        <w:t>Federation</w:t>
      </w:r>
      <w:r w:rsidRPr="00EA14CB">
        <w:rPr>
          <w:rFonts w:ascii="Calibri" w:hAnsi="Calibri"/>
          <w:sz w:val="22"/>
          <w:szCs w:val="22"/>
        </w:rPr>
        <w:t>, and WebSphere</w:t>
      </w:r>
    </w:p>
    <w:p w:rsidR="00D20F44" w:rsidRPr="00EA14CB" w:rsidRDefault="00D20F44" w:rsidP="00F02642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Requested to become the Team Leader and manage individuals </w:t>
      </w:r>
      <w:r w:rsidR="001F4FA6" w:rsidRPr="00EA14CB">
        <w:rPr>
          <w:rFonts w:ascii="Calibri" w:hAnsi="Calibri"/>
          <w:sz w:val="22"/>
          <w:szCs w:val="22"/>
        </w:rPr>
        <w:t>(team</w:t>
      </w:r>
      <w:r w:rsidRPr="00EA14CB">
        <w:rPr>
          <w:rFonts w:ascii="Calibri" w:hAnsi="Calibri"/>
          <w:sz w:val="22"/>
          <w:szCs w:val="22"/>
        </w:rPr>
        <w:t xml:space="preserve"> size for 5 to 12)</w:t>
      </w:r>
    </w:p>
    <w:p w:rsidR="00D91578" w:rsidRPr="00EA14CB" w:rsidRDefault="00D91578" w:rsidP="00D91578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Customized COTS products (SAP, SUN IDM, OIM, etc</w:t>
      </w:r>
      <w:r w:rsidR="008C4287" w:rsidRPr="00EA14CB">
        <w:rPr>
          <w:rFonts w:ascii="Calibri" w:hAnsi="Calibri"/>
          <w:sz w:val="22"/>
          <w:szCs w:val="22"/>
        </w:rPr>
        <w:t>...)</w:t>
      </w:r>
    </w:p>
    <w:p w:rsidR="003A205A" w:rsidRPr="00EA14CB" w:rsidRDefault="005E63B7" w:rsidP="00E85135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Project Managed of </w:t>
      </w:r>
      <w:r w:rsidR="00E85135" w:rsidRPr="00EA14CB">
        <w:rPr>
          <w:rFonts w:ascii="Calibri" w:hAnsi="Calibri"/>
          <w:sz w:val="22"/>
          <w:szCs w:val="22"/>
        </w:rPr>
        <w:t xml:space="preserve">ten and mentored people on site and offshore using </w:t>
      </w:r>
      <w:r w:rsidR="00EB7AAD" w:rsidRPr="00EA14CB">
        <w:rPr>
          <w:rFonts w:ascii="Calibri" w:hAnsi="Calibri"/>
          <w:sz w:val="22"/>
          <w:szCs w:val="22"/>
        </w:rPr>
        <w:t xml:space="preserve">MS </w:t>
      </w:r>
      <w:r w:rsidR="00EB7AAD" w:rsidRPr="00EA14CB">
        <w:rPr>
          <w:rFonts w:ascii="Calibri" w:hAnsi="Calibri"/>
          <w:bCs/>
          <w:sz w:val="22"/>
          <w:szCs w:val="22"/>
        </w:rPr>
        <w:t>Project</w:t>
      </w:r>
      <w:r w:rsidR="00E85135" w:rsidRPr="00EA14CB">
        <w:rPr>
          <w:rFonts w:ascii="Calibri" w:hAnsi="Calibri"/>
          <w:bCs/>
          <w:sz w:val="22"/>
          <w:szCs w:val="22"/>
        </w:rPr>
        <w:t xml:space="preserve"> using Agile Scrum</w:t>
      </w:r>
    </w:p>
    <w:p w:rsidR="003975F0" w:rsidRDefault="003975F0" w:rsidP="003975F0">
      <w:pPr>
        <w:numPr>
          <w:ilvl w:val="0"/>
          <w:numId w:val="5"/>
        </w:numPr>
        <w:spacing w:after="120"/>
        <w:contextualSpacing/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Developed and implemented the RBAC an ABAC </w:t>
      </w:r>
    </w:p>
    <w:p w:rsidR="00530A10" w:rsidRPr="00530A10" w:rsidRDefault="00530A10" w:rsidP="00530A10">
      <w:pPr>
        <w:pStyle w:val="ListParagraph"/>
        <w:numPr>
          <w:ilvl w:val="0"/>
          <w:numId w:val="5"/>
        </w:numPr>
        <w:rPr>
          <w:rFonts w:ascii="Calibri" w:hAnsi="Calibri"/>
          <w:bCs/>
          <w:sz w:val="22"/>
          <w:szCs w:val="22"/>
        </w:rPr>
      </w:pPr>
      <w:r>
        <w:rPr>
          <w:rStyle w:val="Strong"/>
          <w:rFonts w:ascii="Calibri" w:hAnsi="Calibri"/>
          <w:b w:val="0"/>
          <w:sz w:val="22"/>
          <w:szCs w:val="22"/>
        </w:rPr>
        <w:t>Created SaaS to AWS Services EC2, VPC, EBS, S3, SQS, Cloud Watch, IAM, Cloud Formation, Route 53, putty, DynamoDB, Workspace, etc.</w:t>
      </w:r>
    </w:p>
    <w:p w:rsidR="00C46BF8" w:rsidRPr="00EA14CB" w:rsidRDefault="00C46BF8" w:rsidP="00C46BF8">
      <w:pPr>
        <w:pStyle w:val="ListParagraph"/>
        <w:numPr>
          <w:ilvl w:val="0"/>
          <w:numId w:val="5"/>
        </w:numPr>
        <w:rPr>
          <w:rStyle w:val="Strong"/>
          <w:rFonts w:ascii="Calibri" w:hAnsi="Calibri"/>
          <w:b w:val="0"/>
          <w:sz w:val="22"/>
          <w:szCs w:val="22"/>
        </w:rPr>
      </w:pPr>
      <w:r w:rsidRPr="00EA14CB">
        <w:rPr>
          <w:rStyle w:val="Strong"/>
          <w:rFonts w:ascii="Calibri" w:hAnsi="Calibri"/>
          <w:b w:val="0"/>
          <w:sz w:val="22"/>
          <w:szCs w:val="22"/>
        </w:rPr>
        <w:t>Conformed to NIST, FERPA, HIPPA, PCI, SOX, Etc...</w:t>
      </w:r>
    </w:p>
    <w:p w:rsidR="00C46BF8" w:rsidRPr="00EA14CB" w:rsidRDefault="00C46BF8" w:rsidP="00C46BF8">
      <w:pPr>
        <w:ind w:left="720"/>
        <w:rPr>
          <w:rFonts w:ascii="Calibri" w:hAnsi="Calibri"/>
          <w:sz w:val="22"/>
          <w:szCs w:val="22"/>
        </w:rPr>
      </w:pPr>
    </w:p>
    <w:p w:rsidR="009E392C" w:rsidRPr="00EA14CB" w:rsidRDefault="009E392C" w:rsidP="004D1FF3">
      <w:pPr>
        <w:rPr>
          <w:rFonts w:ascii="Calibri" w:hAnsi="Calibri"/>
          <w:sz w:val="22"/>
          <w:szCs w:val="22"/>
        </w:rPr>
      </w:pPr>
    </w:p>
    <w:p w:rsidR="004D1FF3" w:rsidRPr="00EA14CB" w:rsidRDefault="004D1FF3" w:rsidP="004D1FF3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 xml:space="preserve">03/10 – 06/2010    </w:t>
      </w:r>
    </w:p>
    <w:p w:rsidR="004D1FF3" w:rsidRPr="00EA14CB" w:rsidRDefault="004D1FF3" w:rsidP="004D1FF3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>Anixter Corporation/Contractor – Glenview, IL</w:t>
      </w:r>
    </w:p>
    <w:p w:rsidR="004D1FF3" w:rsidRPr="00EA14CB" w:rsidRDefault="004D1FF3" w:rsidP="004D1FF3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>Sr. Software Engineer</w:t>
      </w:r>
    </w:p>
    <w:p w:rsidR="004D1FF3" w:rsidRPr="00EA14CB" w:rsidRDefault="004D1FF3" w:rsidP="00F02642">
      <w:pPr>
        <w:numPr>
          <w:ilvl w:val="0"/>
          <w:numId w:val="6"/>
        </w:numPr>
        <w:rPr>
          <w:rFonts w:ascii="Calibri" w:hAnsi="Calibri" w:cs="Arial"/>
          <w:sz w:val="22"/>
          <w:szCs w:val="22"/>
        </w:rPr>
      </w:pPr>
      <w:r w:rsidRPr="00EA14CB">
        <w:rPr>
          <w:rFonts w:ascii="Calibri" w:hAnsi="Calibri" w:cs="Arial"/>
          <w:sz w:val="22"/>
          <w:szCs w:val="22"/>
        </w:rPr>
        <w:t xml:space="preserve">Developing Java/J2EE applications using Spring MVC 2.5, </w:t>
      </w:r>
      <w:r w:rsidR="00356262" w:rsidRPr="00EA14CB">
        <w:rPr>
          <w:rFonts w:ascii="Calibri" w:hAnsi="Calibri" w:cs="Arial"/>
          <w:sz w:val="22"/>
          <w:szCs w:val="22"/>
        </w:rPr>
        <w:t>Hibernate 3.0</w:t>
      </w:r>
      <w:r w:rsidRPr="00EA14CB">
        <w:rPr>
          <w:rFonts w:ascii="Calibri" w:hAnsi="Calibri" w:cs="Arial"/>
          <w:sz w:val="22"/>
          <w:szCs w:val="22"/>
        </w:rPr>
        <w:t xml:space="preserve">, </w:t>
      </w:r>
      <w:r w:rsidR="0048672C" w:rsidRPr="00EA14CB">
        <w:rPr>
          <w:rFonts w:ascii="Calibri" w:hAnsi="Calibri" w:cs="Arial"/>
          <w:sz w:val="22"/>
          <w:szCs w:val="22"/>
        </w:rPr>
        <w:t xml:space="preserve">REST, SOAP, </w:t>
      </w:r>
      <w:r w:rsidRPr="00EA14CB">
        <w:rPr>
          <w:rFonts w:ascii="Calibri" w:hAnsi="Calibri" w:cs="Arial"/>
          <w:sz w:val="22"/>
          <w:szCs w:val="22"/>
        </w:rPr>
        <w:t xml:space="preserve">EJB 3.0, JSF, </w:t>
      </w:r>
      <w:r w:rsidR="00356262" w:rsidRPr="00EA14CB">
        <w:rPr>
          <w:rFonts w:ascii="Calibri" w:hAnsi="Calibri" w:cs="Arial"/>
          <w:sz w:val="22"/>
          <w:szCs w:val="22"/>
        </w:rPr>
        <w:t xml:space="preserve">AJAX, </w:t>
      </w:r>
      <w:r w:rsidRPr="00EA14CB">
        <w:rPr>
          <w:rFonts w:ascii="Calibri" w:hAnsi="Calibri" w:cs="Arial"/>
          <w:sz w:val="22"/>
          <w:szCs w:val="22"/>
        </w:rPr>
        <w:t xml:space="preserve">CSS, HTML, XML, XSL, JavaScript, Maven 2, SQL and Java Servlets, JMS, WebSphere 7.0, MyFaces, JDBC, </w:t>
      </w:r>
      <w:r w:rsidR="00DF3499" w:rsidRPr="00EA14CB">
        <w:rPr>
          <w:rFonts w:ascii="Calibri" w:hAnsi="Calibri" w:cs="Arial"/>
          <w:sz w:val="22"/>
          <w:szCs w:val="22"/>
        </w:rPr>
        <w:t xml:space="preserve">BPEL, </w:t>
      </w:r>
      <w:r w:rsidR="00363014" w:rsidRPr="00EA14CB">
        <w:rPr>
          <w:rFonts w:ascii="Calibri" w:eastAsia="Arial Unicode MS" w:hAnsi="Calibri" w:cs="Arial"/>
          <w:sz w:val="22"/>
          <w:szCs w:val="22"/>
        </w:rPr>
        <w:t>Oracle</w:t>
      </w:r>
      <w:r w:rsidR="00B57729" w:rsidRPr="00EA14CB">
        <w:rPr>
          <w:rFonts w:ascii="Calibri" w:eastAsia="Arial Unicode MS" w:hAnsi="Calibri" w:cs="Arial"/>
          <w:sz w:val="22"/>
          <w:szCs w:val="22"/>
        </w:rPr>
        <w:t xml:space="preserve"> UCM</w:t>
      </w:r>
      <w:r w:rsidR="001C4805" w:rsidRPr="00EA14CB">
        <w:rPr>
          <w:rFonts w:ascii="Calibri" w:eastAsia="Arial Unicode MS" w:hAnsi="Calibri" w:cs="Arial"/>
          <w:sz w:val="22"/>
          <w:szCs w:val="22"/>
        </w:rPr>
        <w:t xml:space="preserve"> 11g</w:t>
      </w:r>
      <w:r w:rsidR="00B57729" w:rsidRPr="00EA14CB">
        <w:rPr>
          <w:rFonts w:ascii="Calibri" w:hAnsi="Calibri" w:cs="Arial"/>
          <w:sz w:val="22"/>
          <w:szCs w:val="22"/>
        </w:rPr>
        <w:t>,</w:t>
      </w:r>
      <w:r w:rsidR="00161F29" w:rsidRPr="00EA14CB">
        <w:rPr>
          <w:rFonts w:ascii="Calibri" w:hAnsi="Calibri" w:cs="Arial"/>
          <w:sz w:val="22"/>
          <w:szCs w:val="22"/>
        </w:rPr>
        <w:t xml:space="preserve"> JQuery,</w:t>
      </w:r>
      <w:r w:rsidR="00B57729" w:rsidRPr="00EA14CB">
        <w:rPr>
          <w:rFonts w:ascii="Calibri" w:hAnsi="Calibri" w:cs="Arial"/>
          <w:sz w:val="22"/>
          <w:szCs w:val="22"/>
        </w:rPr>
        <w:t xml:space="preserve"> </w:t>
      </w:r>
      <w:r w:rsidR="00363014" w:rsidRPr="00EA14CB">
        <w:rPr>
          <w:rFonts w:ascii="Calibri" w:eastAsia="Arial Unicode MS" w:hAnsi="Calibri" w:cs="Arial"/>
          <w:sz w:val="22"/>
          <w:szCs w:val="22"/>
        </w:rPr>
        <w:t>Oracle</w:t>
      </w:r>
      <w:r w:rsidR="00E9115E" w:rsidRPr="00EA14CB">
        <w:rPr>
          <w:rFonts w:ascii="Calibri" w:eastAsia="Arial Unicode MS" w:hAnsi="Calibri" w:cs="Arial"/>
          <w:sz w:val="22"/>
          <w:szCs w:val="22"/>
        </w:rPr>
        <w:t xml:space="preserve"> Web Center</w:t>
      </w:r>
      <w:r w:rsidR="001C4805" w:rsidRPr="00EA14CB">
        <w:rPr>
          <w:rFonts w:ascii="Calibri" w:eastAsia="Arial Unicode MS" w:hAnsi="Calibri" w:cs="Arial"/>
          <w:sz w:val="22"/>
          <w:szCs w:val="22"/>
        </w:rPr>
        <w:t xml:space="preserve"> 11g</w:t>
      </w:r>
      <w:r w:rsidR="00E9115E" w:rsidRPr="00EA14CB">
        <w:rPr>
          <w:rFonts w:ascii="Calibri" w:eastAsia="Arial Unicode MS" w:hAnsi="Calibri" w:cs="Arial"/>
          <w:sz w:val="22"/>
          <w:szCs w:val="22"/>
        </w:rPr>
        <w:t xml:space="preserve">, </w:t>
      </w:r>
      <w:r w:rsidR="0016146C" w:rsidRPr="00EA14CB">
        <w:rPr>
          <w:rFonts w:ascii="Calibri" w:eastAsia="Arial Unicode MS" w:hAnsi="Calibri" w:cs="Arial"/>
          <w:sz w:val="22"/>
          <w:szCs w:val="22"/>
        </w:rPr>
        <w:t>ADF</w:t>
      </w:r>
      <w:r w:rsidR="001C4805" w:rsidRPr="00EA14CB">
        <w:rPr>
          <w:rFonts w:ascii="Calibri" w:eastAsia="Arial Unicode MS" w:hAnsi="Calibri" w:cs="Arial"/>
          <w:sz w:val="22"/>
          <w:szCs w:val="22"/>
        </w:rPr>
        <w:t xml:space="preserve"> 11g</w:t>
      </w:r>
      <w:r w:rsidR="0016146C" w:rsidRPr="00EA14CB">
        <w:rPr>
          <w:rFonts w:ascii="Calibri" w:eastAsia="Arial Unicode MS" w:hAnsi="Calibri" w:cs="Arial"/>
          <w:sz w:val="22"/>
          <w:szCs w:val="22"/>
        </w:rPr>
        <w:t xml:space="preserve">, </w:t>
      </w:r>
      <w:r w:rsidR="00B0578B" w:rsidRPr="00EA14CB">
        <w:rPr>
          <w:rFonts w:ascii="Calibri" w:hAnsi="Calibri" w:cs="Arial"/>
          <w:sz w:val="22"/>
          <w:szCs w:val="22"/>
        </w:rPr>
        <w:t>MQ Series</w:t>
      </w:r>
      <w:r w:rsidR="00E9115E" w:rsidRPr="00EA14CB">
        <w:rPr>
          <w:rFonts w:ascii="Calibri" w:hAnsi="Calibri" w:cs="Arial"/>
          <w:sz w:val="22"/>
          <w:szCs w:val="22"/>
        </w:rPr>
        <w:t>,</w:t>
      </w:r>
      <w:r w:rsidR="00DF3499" w:rsidRPr="00EA14CB">
        <w:rPr>
          <w:rFonts w:ascii="Calibri" w:hAnsi="Calibri" w:cs="Arial"/>
          <w:sz w:val="22"/>
          <w:szCs w:val="22"/>
        </w:rPr>
        <w:t xml:space="preserve"> BPM,</w:t>
      </w:r>
      <w:r w:rsidR="00E9115E" w:rsidRPr="00EA14CB">
        <w:rPr>
          <w:rFonts w:ascii="Calibri" w:hAnsi="Calibri" w:cs="Arial"/>
          <w:sz w:val="22"/>
          <w:szCs w:val="22"/>
        </w:rPr>
        <w:t xml:space="preserve"> </w:t>
      </w:r>
      <w:r w:rsidRPr="00EA14CB">
        <w:rPr>
          <w:rFonts w:ascii="Calibri" w:hAnsi="Calibri" w:cs="Arial"/>
          <w:sz w:val="22"/>
          <w:szCs w:val="22"/>
        </w:rPr>
        <w:t xml:space="preserve">DOM, </w:t>
      </w:r>
      <w:r w:rsidR="006C5BD0" w:rsidRPr="00EA14CB">
        <w:rPr>
          <w:rFonts w:ascii="Calibri" w:hAnsi="Calibri" w:cs="Arial"/>
          <w:sz w:val="22"/>
          <w:szCs w:val="22"/>
        </w:rPr>
        <w:t>SOA,</w:t>
      </w:r>
      <w:r w:rsidR="00C54DCF" w:rsidRPr="00EA14CB">
        <w:rPr>
          <w:rFonts w:ascii="Calibri" w:eastAsia="Arial Unicode MS" w:hAnsi="Calibri" w:cs="Arial"/>
          <w:sz w:val="22"/>
          <w:szCs w:val="22"/>
        </w:rPr>
        <w:t xml:space="preserve"> OBIEE, BI </w:t>
      </w:r>
      <w:r w:rsidR="001F4FA6" w:rsidRPr="00EA14CB">
        <w:rPr>
          <w:rFonts w:ascii="Calibri" w:eastAsia="Arial Unicode MS" w:hAnsi="Calibri" w:cs="Arial"/>
          <w:sz w:val="22"/>
          <w:szCs w:val="22"/>
        </w:rPr>
        <w:t>Publisher,</w:t>
      </w:r>
      <w:r w:rsidR="001F4FA6" w:rsidRPr="00EA14CB">
        <w:rPr>
          <w:rFonts w:ascii="Calibri" w:hAnsi="Calibri"/>
          <w:sz w:val="22"/>
          <w:szCs w:val="22"/>
        </w:rPr>
        <w:t xml:space="preserve"> </w:t>
      </w:r>
      <w:r w:rsidR="001F4FA6" w:rsidRPr="00EA14CB">
        <w:rPr>
          <w:rFonts w:ascii="Calibri" w:hAnsi="Calibri" w:cs="Arial"/>
          <w:sz w:val="22"/>
          <w:szCs w:val="22"/>
        </w:rPr>
        <w:t>ESB</w:t>
      </w:r>
      <w:r w:rsidR="006C5BD0" w:rsidRPr="00EA14CB">
        <w:rPr>
          <w:rFonts w:ascii="Calibri" w:hAnsi="Calibri" w:cs="Arial"/>
          <w:sz w:val="22"/>
          <w:szCs w:val="22"/>
        </w:rPr>
        <w:t xml:space="preserve">, </w:t>
      </w:r>
      <w:r w:rsidR="00C90C88" w:rsidRPr="00EA14CB">
        <w:rPr>
          <w:rFonts w:ascii="Calibri" w:hAnsi="Calibri" w:cs="Arial"/>
          <w:sz w:val="22"/>
          <w:szCs w:val="22"/>
        </w:rPr>
        <w:t>Groovy,</w:t>
      </w:r>
      <w:r w:rsidR="009314D2" w:rsidRPr="00EA14CB">
        <w:rPr>
          <w:rFonts w:ascii="Calibri" w:eastAsia="Arial Unicode MS" w:hAnsi="Calibri" w:cs="Arial"/>
          <w:sz w:val="22"/>
          <w:szCs w:val="22"/>
        </w:rPr>
        <w:t xml:space="preserve"> </w:t>
      </w:r>
      <w:r w:rsidR="00277402">
        <w:rPr>
          <w:rFonts w:ascii="Calibri" w:hAnsi="Calibri"/>
          <w:bCs/>
          <w:sz w:val="22"/>
          <w:szCs w:val="22"/>
        </w:rPr>
        <w:t>Scala,</w:t>
      </w:r>
      <w:r w:rsidR="00277402" w:rsidRPr="00EA14CB">
        <w:rPr>
          <w:rFonts w:ascii="Calibri" w:eastAsia="Arial Unicode MS" w:hAnsi="Calibri" w:cs="Arial"/>
          <w:sz w:val="22"/>
          <w:szCs w:val="22"/>
        </w:rPr>
        <w:t xml:space="preserve"> </w:t>
      </w:r>
      <w:r w:rsidR="009314D2" w:rsidRPr="00EA14CB">
        <w:rPr>
          <w:rFonts w:ascii="Calibri" w:eastAsia="Arial Unicode MS" w:hAnsi="Calibri" w:cs="Arial"/>
          <w:sz w:val="22"/>
          <w:szCs w:val="22"/>
        </w:rPr>
        <w:t>Ext JS,</w:t>
      </w:r>
      <w:r w:rsidR="00C90C88" w:rsidRPr="00EA14CB">
        <w:rPr>
          <w:rFonts w:ascii="Calibri" w:hAnsi="Calibri" w:cs="Arial"/>
          <w:sz w:val="22"/>
          <w:szCs w:val="22"/>
        </w:rPr>
        <w:t xml:space="preserve"> </w:t>
      </w:r>
      <w:r w:rsidRPr="00EA14CB">
        <w:rPr>
          <w:rFonts w:ascii="Calibri" w:hAnsi="Calibri" w:cs="Arial"/>
          <w:sz w:val="22"/>
          <w:szCs w:val="22"/>
        </w:rPr>
        <w:t>SAX</w:t>
      </w:r>
      <w:r w:rsidR="00A55E33" w:rsidRPr="00EA14CB">
        <w:rPr>
          <w:rFonts w:ascii="Calibri" w:hAnsi="Calibri" w:cs="Arial"/>
          <w:sz w:val="22"/>
          <w:szCs w:val="22"/>
        </w:rPr>
        <w:t>, Velocity</w:t>
      </w:r>
      <w:r w:rsidR="00356262" w:rsidRPr="00EA14CB">
        <w:rPr>
          <w:rFonts w:ascii="Calibri" w:hAnsi="Calibri" w:cs="Arial"/>
          <w:sz w:val="22"/>
          <w:szCs w:val="22"/>
        </w:rPr>
        <w:t>, Hibernate</w:t>
      </w:r>
      <w:r w:rsidR="003B6473" w:rsidRPr="00EA14CB">
        <w:rPr>
          <w:rFonts w:ascii="Calibri" w:hAnsi="Calibri" w:cs="Arial"/>
          <w:sz w:val="22"/>
          <w:szCs w:val="22"/>
        </w:rPr>
        <w:t>, JSON</w:t>
      </w:r>
      <w:r w:rsidR="00937A59" w:rsidRPr="00EA14CB">
        <w:rPr>
          <w:rFonts w:ascii="Calibri" w:hAnsi="Calibri" w:cs="Arial"/>
          <w:sz w:val="22"/>
          <w:szCs w:val="22"/>
        </w:rPr>
        <w:t xml:space="preserve">, </w:t>
      </w:r>
      <w:r w:rsidR="00363014" w:rsidRPr="00EA14CB">
        <w:rPr>
          <w:rFonts w:ascii="Calibri" w:eastAsia="Arial Unicode MS" w:hAnsi="Calibri" w:cs="Arial"/>
          <w:sz w:val="22"/>
          <w:szCs w:val="22"/>
        </w:rPr>
        <w:t>Oracle</w:t>
      </w:r>
      <w:r w:rsidR="00937A59" w:rsidRPr="00EA14CB">
        <w:rPr>
          <w:rFonts w:ascii="Calibri" w:eastAsia="Arial Unicode MS" w:hAnsi="Calibri" w:cs="Arial"/>
          <w:sz w:val="22"/>
          <w:szCs w:val="22"/>
        </w:rPr>
        <w:t xml:space="preserve"> Forms and Report</w:t>
      </w:r>
    </w:p>
    <w:p w:rsidR="003975F0" w:rsidRPr="00EA14CB" w:rsidRDefault="003975F0" w:rsidP="003975F0">
      <w:pPr>
        <w:numPr>
          <w:ilvl w:val="0"/>
          <w:numId w:val="6"/>
        </w:numPr>
        <w:spacing w:after="120"/>
        <w:contextualSpacing/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Developed and implemented the RBAC an ABAC </w:t>
      </w:r>
    </w:p>
    <w:p w:rsidR="004D1FF3" w:rsidRPr="00EA14CB" w:rsidRDefault="004D1FF3" w:rsidP="00F02642">
      <w:pPr>
        <w:numPr>
          <w:ilvl w:val="0"/>
          <w:numId w:val="6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Designing UML diagrams and technical specification</w:t>
      </w:r>
    </w:p>
    <w:p w:rsidR="004D1FF3" w:rsidRPr="00EA14CB" w:rsidRDefault="004D1FF3" w:rsidP="00F02642">
      <w:pPr>
        <w:numPr>
          <w:ilvl w:val="0"/>
          <w:numId w:val="6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Utilizing Visio, Atova, WIKI, UDB DB2 </w:t>
      </w:r>
      <w:r w:rsidR="001F4FA6" w:rsidRPr="00EA14CB">
        <w:rPr>
          <w:rFonts w:ascii="Calibri" w:hAnsi="Calibri"/>
          <w:sz w:val="22"/>
          <w:szCs w:val="22"/>
        </w:rPr>
        <w:t>9.2, Junit</w:t>
      </w:r>
      <w:r w:rsidRPr="00EA14CB">
        <w:rPr>
          <w:rFonts w:ascii="Calibri" w:hAnsi="Calibri"/>
          <w:sz w:val="22"/>
          <w:szCs w:val="22"/>
        </w:rPr>
        <w:t>, JMock, JIBX,</w:t>
      </w:r>
      <w:r w:rsidR="00795B34" w:rsidRPr="00795B34">
        <w:rPr>
          <w:rStyle w:val="Strong"/>
          <w:rFonts w:ascii="Calibri" w:hAnsi="Calibri"/>
          <w:b w:val="0"/>
          <w:sz w:val="22"/>
          <w:szCs w:val="22"/>
        </w:rPr>
        <w:t xml:space="preserve"> </w:t>
      </w:r>
      <w:r w:rsidR="00795B34">
        <w:rPr>
          <w:rStyle w:val="Strong"/>
          <w:rFonts w:ascii="Calibri" w:hAnsi="Calibri"/>
          <w:b w:val="0"/>
          <w:sz w:val="22"/>
          <w:szCs w:val="22"/>
        </w:rPr>
        <w:t>Python,</w:t>
      </w:r>
      <w:r w:rsidRPr="00EA14CB">
        <w:rPr>
          <w:rFonts w:ascii="Calibri" w:hAnsi="Calibri"/>
          <w:sz w:val="22"/>
          <w:szCs w:val="22"/>
        </w:rPr>
        <w:t xml:space="preserve"> JBoss Seam, Subversion, MyEclipse</w:t>
      </w:r>
    </w:p>
    <w:p w:rsidR="00277900" w:rsidRPr="00EA14CB" w:rsidRDefault="00B0578B" w:rsidP="00277900">
      <w:pPr>
        <w:numPr>
          <w:ilvl w:val="0"/>
          <w:numId w:val="6"/>
        </w:numPr>
        <w:rPr>
          <w:rFonts w:ascii="Calibri" w:hAnsi="Calibri" w:cs="Arial"/>
          <w:b/>
          <w:bCs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Developed data architect, data modeling, architect, enterprise, </w:t>
      </w:r>
      <w:r w:rsidR="00363014" w:rsidRPr="00EA14CB">
        <w:rPr>
          <w:rFonts w:ascii="Calibri" w:hAnsi="Calibri"/>
          <w:sz w:val="22"/>
          <w:szCs w:val="22"/>
        </w:rPr>
        <w:t>Oracle</w:t>
      </w:r>
      <w:r w:rsidRPr="00EA14CB">
        <w:rPr>
          <w:rFonts w:ascii="Calibri" w:hAnsi="Calibri"/>
          <w:sz w:val="22"/>
          <w:szCs w:val="22"/>
        </w:rPr>
        <w:t>, TimesTen, methodologies, real-time, logical design, physical, data architect, design, models, telecommunications, high throughput, low latency</w:t>
      </w:r>
    </w:p>
    <w:p w:rsidR="004E34AE" w:rsidRPr="00EA14CB" w:rsidRDefault="004E34AE" w:rsidP="004E34AE">
      <w:pPr>
        <w:numPr>
          <w:ilvl w:val="0"/>
          <w:numId w:val="6"/>
        </w:numPr>
        <w:rPr>
          <w:rFonts w:ascii="Calibri" w:hAnsi="Calibri" w:cs="Arial"/>
          <w:b/>
          <w:bCs/>
          <w:sz w:val="22"/>
          <w:szCs w:val="22"/>
        </w:rPr>
      </w:pPr>
      <w:r w:rsidRPr="00EA14CB">
        <w:rPr>
          <w:rFonts w:ascii="Calibri" w:hAnsi="Calibri" w:cs="Arial"/>
          <w:bCs/>
          <w:sz w:val="22"/>
          <w:szCs w:val="22"/>
        </w:rPr>
        <w:t>IBM Tivoli Identity Manager</w:t>
      </w:r>
      <w:r w:rsidRPr="00EA14CB">
        <w:rPr>
          <w:rFonts w:ascii="Calibri" w:hAnsi="Calibri"/>
          <w:sz w:val="22"/>
          <w:szCs w:val="22"/>
        </w:rPr>
        <w:t xml:space="preserve">, TAM, and </w:t>
      </w:r>
      <w:hyperlink r:id="rId15" w:history="1">
        <w:r w:rsidRPr="00EA14CB">
          <w:rPr>
            <w:rStyle w:val="Title1"/>
            <w:rFonts w:ascii="Calibri" w:hAnsi="Calibri"/>
            <w:sz w:val="22"/>
            <w:szCs w:val="22"/>
          </w:rPr>
          <w:t>Tivoli Directory Serve</w:t>
        </w:r>
      </w:hyperlink>
      <w:r w:rsidRPr="00EA14CB">
        <w:rPr>
          <w:rFonts w:ascii="Calibri" w:hAnsi="Calibri"/>
          <w:sz w:val="22"/>
          <w:szCs w:val="22"/>
        </w:rPr>
        <w:t xml:space="preserve">r, LDAP, </w:t>
      </w:r>
      <w:r w:rsidR="007D72A3" w:rsidRPr="00EA14CB">
        <w:rPr>
          <w:rFonts w:ascii="Calibri" w:hAnsi="Calibri" w:cs="Arial"/>
          <w:sz w:val="22"/>
          <w:szCs w:val="22"/>
        </w:rPr>
        <w:t xml:space="preserve">TFIM, </w:t>
      </w:r>
      <w:r w:rsidR="001F4FA6" w:rsidRPr="00EA14CB">
        <w:rPr>
          <w:rFonts w:ascii="Calibri" w:hAnsi="Calibri" w:cs="Arial"/>
          <w:sz w:val="22"/>
          <w:szCs w:val="22"/>
        </w:rPr>
        <w:t xml:space="preserve">ISAM, </w:t>
      </w:r>
      <w:r w:rsidR="001F4FA6" w:rsidRPr="00EA14CB">
        <w:rPr>
          <w:rFonts w:ascii="Calibri" w:hAnsi="Calibri"/>
          <w:sz w:val="22"/>
          <w:szCs w:val="22"/>
        </w:rPr>
        <w:t>Federation</w:t>
      </w:r>
      <w:r w:rsidRPr="00EA14CB">
        <w:rPr>
          <w:rFonts w:ascii="Calibri" w:hAnsi="Calibri"/>
          <w:sz w:val="22"/>
          <w:szCs w:val="22"/>
        </w:rPr>
        <w:t>, and WebSphere</w:t>
      </w:r>
    </w:p>
    <w:p w:rsidR="004D1FF3" w:rsidRPr="00EA14CB" w:rsidRDefault="004D1FF3" w:rsidP="00F02642">
      <w:pPr>
        <w:numPr>
          <w:ilvl w:val="0"/>
          <w:numId w:val="6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Creating functional and technical specifications, development, unit testing, regression test, implementation of technical specifications and customer acceptance</w:t>
      </w:r>
    </w:p>
    <w:p w:rsidR="004D1FF3" w:rsidRPr="00EA14CB" w:rsidRDefault="004D1FF3" w:rsidP="00F02642">
      <w:pPr>
        <w:numPr>
          <w:ilvl w:val="0"/>
          <w:numId w:val="6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Refactoring of a warehouse 3-tier application</w:t>
      </w:r>
    </w:p>
    <w:p w:rsidR="00D91578" w:rsidRPr="00EA14CB" w:rsidRDefault="00D91578" w:rsidP="00D91578">
      <w:pPr>
        <w:numPr>
          <w:ilvl w:val="0"/>
          <w:numId w:val="6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lastRenderedPageBreak/>
        <w:t>Customized COTS products (SAP, SUN IDM, OIM, etc</w:t>
      </w:r>
      <w:r w:rsidR="008C4287" w:rsidRPr="00EA14CB">
        <w:rPr>
          <w:rFonts w:ascii="Calibri" w:hAnsi="Calibri"/>
          <w:sz w:val="22"/>
          <w:szCs w:val="22"/>
        </w:rPr>
        <w:t>...)</w:t>
      </w:r>
    </w:p>
    <w:p w:rsidR="008B61FD" w:rsidRPr="00EA14CB" w:rsidRDefault="008B61FD" w:rsidP="004D1FF3">
      <w:pPr>
        <w:rPr>
          <w:rFonts w:ascii="Calibri" w:hAnsi="Calibri"/>
          <w:sz w:val="22"/>
          <w:szCs w:val="22"/>
        </w:rPr>
      </w:pPr>
    </w:p>
    <w:p w:rsidR="004D1FF3" w:rsidRPr="00EA14CB" w:rsidRDefault="004D1FF3" w:rsidP="004D1FF3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 xml:space="preserve">2/08 – 03/2010     </w:t>
      </w:r>
    </w:p>
    <w:p w:rsidR="004D1FF3" w:rsidRPr="00EA14CB" w:rsidRDefault="004D1FF3" w:rsidP="004D1FF3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>Auto Owner Insurance Corporation</w:t>
      </w:r>
      <w:r w:rsidR="00BC3F28" w:rsidRPr="00EA14CB">
        <w:rPr>
          <w:rStyle w:val="Strong"/>
          <w:rFonts w:ascii="Calibri" w:hAnsi="Calibri"/>
          <w:sz w:val="22"/>
          <w:szCs w:val="22"/>
        </w:rPr>
        <w:t>/Contractor</w:t>
      </w:r>
      <w:r w:rsidRPr="00EA14CB">
        <w:rPr>
          <w:rStyle w:val="Strong"/>
          <w:rFonts w:ascii="Calibri" w:hAnsi="Calibri"/>
          <w:sz w:val="22"/>
          <w:szCs w:val="22"/>
        </w:rPr>
        <w:t xml:space="preserve"> – Lansing, MI</w:t>
      </w:r>
    </w:p>
    <w:p w:rsidR="004D1FF3" w:rsidRPr="00EA14CB" w:rsidRDefault="004D1FF3" w:rsidP="004D1FF3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>Sr. Software Engineer</w:t>
      </w:r>
      <w:r w:rsidR="0048619A" w:rsidRPr="00EA14CB">
        <w:rPr>
          <w:rStyle w:val="Strong"/>
          <w:rFonts w:ascii="Calibri" w:hAnsi="Calibri"/>
          <w:sz w:val="22"/>
          <w:szCs w:val="22"/>
        </w:rPr>
        <w:t>/P</w:t>
      </w:r>
      <w:r w:rsidR="008878CF" w:rsidRPr="00EA14CB">
        <w:rPr>
          <w:rStyle w:val="Strong"/>
          <w:rFonts w:ascii="Calibri" w:hAnsi="Calibri"/>
          <w:sz w:val="22"/>
          <w:szCs w:val="22"/>
        </w:rPr>
        <w:t xml:space="preserve">roject </w:t>
      </w:r>
      <w:r w:rsidR="0048619A" w:rsidRPr="00EA14CB">
        <w:rPr>
          <w:rStyle w:val="Strong"/>
          <w:rFonts w:ascii="Calibri" w:hAnsi="Calibri"/>
          <w:sz w:val="22"/>
          <w:szCs w:val="22"/>
        </w:rPr>
        <w:t>M</w:t>
      </w:r>
      <w:r w:rsidR="008878CF" w:rsidRPr="00EA14CB">
        <w:rPr>
          <w:rStyle w:val="Strong"/>
          <w:rFonts w:ascii="Calibri" w:hAnsi="Calibri"/>
          <w:sz w:val="22"/>
          <w:szCs w:val="22"/>
        </w:rPr>
        <w:t>anager</w:t>
      </w:r>
      <w:r w:rsidR="00623CB9" w:rsidRPr="00EA14CB">
        <w:rPr>
          <w:rStyle w:val="Strong"/>
          <w:rFonts w:ascii="Calibri" w:hAnsi="Calibri"/>
          <w:sz w:val="22"/>
          <w:szCs w:val="22"/>
        </w:rPr>
        <w:t xml:space="preserve"> Team Lead</w:t>
      </w:r>
    </w:p>
    <w:p w:rsidR="004D1FF3" w:rsidRPr="00EA14CB" w:rsidRDefault="004D1FF3" w:rsidP="00F02642">
      <w:pPr>
        <w:numPr>
          <w:ilvl w:val="0"/>
          <w:numId w:val="7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Developing Java/J2EE applications using Struts MVC, C++, </w:t>
      </w:r>
      <w:r w:rsidR="003B6473" w:rsidRPr="00EA14CB">
        <w:rPr>
          <w:rFonts w:ascii="Calibri" w:hAnsi="Calibri"/>
          <w:sz w:val="22"/>
          <w:szCs w:val="22"/>
        </w:rPr>
        <w:t xml:space="preserve">JSON, </w:t>
      </w:r>
      <w:r w:rsidRPr="00EA14CB">
        <w:rPr>
          <w:rFonts w:ascii="Calibri" w:hAnsi="Calibri"/>
          <w:sz w:val="22"/>
          <w:szCs w:val="22"/>
        </w:rPr>
        <w:t>EJB,</w:t>
      </w:r>
      <w:r w:rsidR="00DF3499" w:rsidRPr="00EA14CB">
        <w:rPr>
          <w:rFonts w:ascii="Calibri" w:hAnsi="Calibri"/>
          <w:sz w:val="22"/>
          <w:szCs w:val="22"/>
        </w:rPr>
        <w:t xml:space="preserve"> BPM, BPEL, </w:t>
      </w:r>
      <w:r w:rsidR="001F4FA6" w:rsidRPr="00EA14CB">
        <w:rPr>
          <w:rFonts w:ascii="Calibri" w:hAnsi="Calibri"/>
          <w:bCs/>
          <w:sz w:val="22"/>
          <w:szCs w:val="22"/>
        </w:rPr>
        <w:t>OBIEE</w:t>
      </w:r>
      <w:r w:rsidR="001F4FA6" w:rsidRPr="00EA14CB">
        <w:rPr>
          <w:rFonts w:ascii="Calibri" w:hAnsi="Calibri"/>
          <w:sz w:val="22"/>
          <w:szCs w:val="22"/>
        </w:rPr>
        <w:t>,</w:t>
      </w:r>
      <w:r w:rsidR="00E95ADD" w:rsidRPr="00EA14CB">
        <w:rPr>
          <w:rFonts w:ascii="Calibri" w:hAnsi="Calibri"/>
          <w:sz w:val="22"/>
          <w:szCs w:val="22"/>
        </w:rPr>
        <w:t xml:space="preserve"> </w:t>
      </w:r>
      <w:r w:rsidRPr="00EA14CB">
        <w:rPr>
          <w:rFonts w:ascii="Calibri" w:hAnsi="Calibri"/>
          <w:sz w:val="22"/>
          <w:szCs w:val="22"/>
        </w:rPr>
        <w:t xml:space="preserve">JSP, CSS, HTML, XML, XSL, </w:t>
      </w:r>
      <w:r w:rsidR="009314D2" w:rsidRPr="00EA14CB">
        <w:rPr>
          <w:rFonts w:ascii="Calibri" w:hAnsi="Calibri"/>
          <w:sz w:val="22"/>
          <w:szCs w:val="22"/>
        </w:rPr>
        <w:t xml:space="preserve">Ext JS, </w:t>
      </w:r>
      <w:r w:rsidRPr="00EA14CB">
        <w:rPr>
          <w:rFonts w:ascii="Calibri" w:hAnsi="Calibri"/>
          <w:sz w:val="22"/>
          <w:szCs w:val="22"/>
        </w:rPr>
        <w:t xml:space="preserve">JavaScript, Maven 2, </w:t>
      </w:r>
      <w:r w:rsidR="005E6C54" w:rsidRPr="00EA14CB">
        <w:rPr>
          <w:rFonts w:ascii="Calibri" w:eastAsia="Arial Unicode MS" w:hAnsi="Calibri" w:cs="Arial"/>
          <w:sz w:val="22"/>
          <w:szCs w:val="22"/>
        </w:rPr>
        <w:t>Liferay</w:t>
      </w:r>
      <w:r w:rsidR="005E6C54" w:rsidRPr="00EA14CB">
        <w:rPr>
          <w:rFonts w:ascii="Calibri" w:hAnsi="Calibri"/>
          <w:sz w:val="22"/>
          <w:szCs w:val="22"/>
        </w:rPr>
        <w:t>,</w:t>
      </w:r>
      <w:r w:rsidR="00231F99" w:rsidRPr="00EA14CB">
        <w:rPr>
          <w:rFonts w:ascii="Calibri" w:hAnsi="Calibri"/>
          <w:sz w:val="22"/>
          <w:szCs w:val="22"/>
        </w:rPr>
        <w:t xml:space="preserve"> </w:t>
      </w:r>
      <w:r w:rsidR="00161D89" w:rsidRPr="00EA14CB">
        <w:rPr>
          <w:rFonts w:ascii="Calibri" w:hAnsi="Calibri"/>
          <w:sz w:val="22"/>
          <w:szCs w:val="22"/>
        </w:rPr>
        <w:t xml:space="preserve">Service </w:t>
      </w:r>
      <w:r w:rsidR="001F4FA6" w:rsidRPr="00EA14CB">
        <w:rPr>
          <w:rFonts w:ascii="Calibri" w:hAnsi="Calibri"/>
          <w:sz w:val="22"/>
          <w:szCs w:val="22"/>
        </w:rPr>
        <w:t>Builder,</w:t>
      </w:r>
      <w:r w:rsidR="00161D89" w:rsidRPr="00EA14CB">
        <w:rPr>
          <w:rFonts w:ascii="Calibri" w:hAnsi="Calibri"/>
          <w:sz w:val="22"/>
          <w:szCs w:val="22"/>
        </w:rPr>
        <w:t xml:space="preserve"> </w:t>
      </w:r>
      <w:r w:rsidR="00231F99" w:rsidRPr="00EA14CB">
        <w:rPr>
          <w:rFonts w:ascii="Calibri" w:hAnsi="Calibri"/>
          <w:sz w:val="22"/>
          <w:szCs w:val="22"/>
        </w:rPr>
        <w:t>Puppet,</w:t>
      </w:r>
      <w:r w:rsidR="004D5B47" w:rsidRPr="00EA14CB">
        <w:rPr>
          <w:rFonts w:ascii="Calibri" w:hAnsi="Calibri"/>
          <w:sz w:val="22"/>
          <w:szCs w:val="22"/>
        </w:rPr>
        <w:t xml:space="preserve"> hook, themes, </w:t>
      </w:r>
      <w:r w:rsidR="001F4FA6" w:rsidRPr="00EA14CB">
        <w:rPr>
          <w:rFonts w:ascii="Calibri" w:hAnsi="Calibri"/>
          <w:sz w:val="22"/>
          <w:szCs w:val="22"/>
        </w:rPr>
        <w:t>architecture, PL</w:t>
      </w:r>
      <w:r w:rsidRPr="00EA14CB">
        <w:rPr>
          <w:rFonts w:ascii="Calibri" w:hAnsi="Calibri"/>
          <w:sz w:val="22"/>
          <w:szCs w:val="22"/>
        </w:rPr>
        <w:t xml:space="preserve">/SQL and Java Servlets, </w:t>
      </w:r>
      <w:r w:rsidR="001F4FA6" w:rsidRPr="00EA14CB">
        <w:rPr>
          <w:rFonts w:ascii="Calibri" w:hAnsi="Calibri"/>
          <w:sz w:val="22"/>
          <w:szCs w:val="22"/>
        </w:rPr>
        <w:t>BPM,</w:t>
      </w:r>
      <w:r w:rsidR="00277402" w:rsidRPr="00277402">
        <w:rPr>
          <w:rFonts w:ascii="Calibri" w:hAnsi="Calibri"/>
          <w:bCs/>
          <w:sz w:val="22"/>
          <w:szCs w:val="22"/>
        </w:rPr>
        <w:t xml:space="preserve"> </w:t>
      </w:r>
      <w:r w:rsidR="00277402">
        <w:rPr>
          <w:rFonts w:ascii="Calibri" w:hAnsi="Calibri"/>
          <w:bCs/>
          <w:sz w:val="22"/>
          <w:szCs w:val="22"/>
        </w:rPr>
        <w:t>Scala,</w:t>
      </w:r>
      <w:r w:rsidR="001F4FA6" w:rsidRPr="00EA14CB">
        <w:rPr>
          <w:rFonts w:ascii="Calibri" w:hAnsi="Calibri"/>
          <w:sz w:val="22"/>
          <w:szCs w:val="22"/>
        </w:rPr>
        <w:t xml:space="preserve"> </w:t>
      </w:r>
      <w:r w:rsidR="00CA540D">
        <w:rPr>
          <w:rFonts w:ascii="Calibri" w:hAnsi="Calibri"/>
          <w:color w:val="000000"/>
          <w:sz w:val="22"/>
          <w:szCs w:val="22"/>
        </w:rPr>
        <w:t xml:space="preserve">Spring, </w:t>
      </w:r>
      <w:r w:rsidRPr="00EA14CB">
        <w:rPr>
          <w:rFonts w:ascii="Calibri" w:hAnsi="Calibri"/>
          <w:sz w:val="22"/>
          <w:szCs w:val="22"/>
        </w:rPr>
        <w:t xml:space="preserve">Service-oriented </w:t>
      </w:r>
      <w:r w:rsidR="001F4FA6" w:rsidRPr="00EA14CB">
        <w:rPr>
          <w:rFonts w:ascii="Calibri" w:hAnsi="Calibri"/>
          <w:sz w:val="22"/>
          <w:szCs w:val="22"/>
        </w:rPr>
        <w:t>architecture (</w:t>
      </w:r>
      <w:r w:rsidRPr="00EA14CB">
        <w:rPr>
          <w:rFonts w:ascii="Calibri" w:hAnsi="Calibri"/>
          <w:sz w:val="22"/>
          <w:szCs w:val="22"/>
        </w:rPr>
        <w:t>SOA), PRPC System</w:t>
      </w:r>
    </w:p>
    <w:p w:rsidR="004D1FF3" w:rsidRPr="00EA14CB" w:rsidRDefault="004D1FF3" w:rsidP="00F02642">
      <w:pPr>
        <w:numPr>
          <w:ilvl w:val="0"/>
          <w:numId w:val="7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Designing and maintaining the rule engineer, visor diagrams for the </w:t>
      </w:r>
      <w:r w:rsidR="001F4FA6" w:rsidRPr="00EA14CB">
        <w:rPr>
          <w:rFonts w:ascii="Calibri" w:hAnsi="Calibri"/>
          <w:sz w:val="22"/>
          <w:szCs w:val="22"/>
        </w:rPr>
        <w:t>JSP in</w:t>
      </w:r>
      <w:r w:rsidRPr="00EA14CB">
        <w:rPr>
          <w:rFonts w:ascii="Calibri" w:hAnsi="Calibri"/>
          <w:sz w:val="22"/>
          <w:szCs w:val="22"/>
        </w:rPr>
        <w:t xml:space="preserve"> the PEGA System BPM SOA application (PRPC)</w:t>
      </w:r>
    </w:p>
    <w:p w:rsidR="00D343D9" w:rsidRPr="00EA14CB" w:rsidRDefault="00D343D9" w:rsidP="00D343D9">
      <w:pPr>
        <w:numPr>
          <w:ilvl w:val="0"/>
          <w:numId w:val="7"/>
        </w:numPr>
        <w:rPr>
          <w:rFonts w:ascii="Calibri" w:hAnsi="Calibri"/>
          <w:bCs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Accomplished Duties, Skills, &amp; Knowledge of a Software Architect</w:t>
      </w:r>
      <w:r w:rsidRPr="00EA14CB">
        <w:rPr>
          <w:rFonts w:ascii="Calibri" w:hAnsi="Calibri"/>
          <w:bCs/>
          <w:sz w:val="22"/>
          <w:szCs w:val="22"/>
        </w:rPr>
        <w:t xml:space="preserve"> to implement PEGA with Legacy Systems</w:t>
      </w:r>
    </w:p>
    <w:p w:rsidR="004D1FF3" w:rsidRPr="00EA14CB" w:rsidRDefault="004D1FF3" w:rsidP="00F02642">
      <w:pPr>
        <w:numPr>
          <w:ilvl w:val="0"/>
          <w:numId w:val="7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PEGA System ties the legacy IBM Z/OS Insurance Application into new Web Application for the agent to sell insurance.</w:t>
      </w:r>
    </w:p>
    <w:p w:rsidR="004D1FF3" w:rsidRPr="00EA14CB" w:rsidRDefault="004D1FF3" w:rsidP="00F02642">
      <w:pPr>
        <w:numPr>
          <w:ilvl w:val="0"/>
          <w:numId w:val="7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Using the Tomcat &amp; RAD</w:t>
      </w:r>
      <w:r w:rsidR="001F4FA6" w:rsidRPr="00EA14CB">
        <w:rPr>
          <w:rFonts w:ascii="Calibri" w:hAnsi="Calibri"/>
          <w:sz w:val="22"/>
          <w:szCs w:val="22"/>
        </w:rPr>
        <w:t>7 on</w:t>
      </w:r>
      <w:r w:rsidRPr="00EA14CB">
        <w:rPr>
          <w:rFonts w:ascii="Calibri" w:hAnsi="Calibri"/>
          <w:sz w:val="22"/>
          <w:szCs w:val="22"/>
        </w:rPr>
        <w:t xml:space="preserve"> Z/</w:t>
      </w:r>
      <w:r w:rsidR="001F4FA6" w:rsidRPr="00EA14CB">
        <w:rPr>
          <w:rFonts w:ascii="Calibri" w:hAnsi="Calibri"/>
          <w:sz w:val="22"/>
          <w:szCs w:val="22"/>
        </w:rPr>
        <w:t>OS doing</w:t>
      </w:r>
      <w:r w:rsidRPr="00EA14CB">
        <w:rPr>
          <w:rFonts w:ascii="Calibri" w:hAnsi="Calibri"/>
          <w:sz w:val="22"/>
          <w:szCs w:val="22"/>
        </w:rPr>
        <w:t xml:space="preserve"> agile, </w:t>
      </w:r>
      <w:r w:rsidR="00653DF4" w:rsidRPr="00EA14CB">
        <w:rPr>
          <w:rStyle w:val="Strong"/>
          <w:rFonts w:ascii="Calibri" w:hAnsi="Calibri"/>
          <w:b w:val="0"/>
          <w:sz w:val="22"/>
          <w:szCs w:val="22"/>
        </w:rPr>
        <w:t>Perl,</w:t>
      </w:r>
      <w:r w:rsidR="00653DF4">
        <w:rPr>
          <w:rStyle w:val="Strong"/>
          <w:rFonts w:ascii="Calibri" w:hAnsi="Calibri"/>
          <w:b w:val="0"/>
          <w:sz w:val="22"/>
          <w:szCs w:val="22"/>
        </w:rPr>
        <w:t xml:space="preserve"> J</w:t>
      </w:r>
      <w:r w:rsidRPr="00EA14CB">
        <w:rPr>
          <w:rFonts w:ascii="Calibri" w:hAnsi="Calibri"/>
          <w:sz w:val="22"/>
          <w:szCs w:val="22"/>
        </w:rPr>
        <w:t xml:space="preserve">2EE, </w:t>
      </w:r>
      <w:r w:rsidR="00CD4573" w:rsidRPr="00EA14CB">
        <w:rPr>
          <w:rFonts w:ascii="Calibri" w:hAnsi="Calibri"/>
          <w:sz w:val="22"/>
          <w:szCs w:val="22"/>
        </w:rPr>
        <w:t>Ilog</w:t>
      </w:r>
      <w:r w:rsidR="00277402">
        <w:rPr>
          <w:rFonts w:ascii="Calibri" w:hAnsi="Calibri"/>
          <w:sz w:val="22"/>
          <w:szCs w:val="22"/>
        </w:rPr>
        <w:t>,</w:t>
      </w:r>
      <w:r w:rsidR="00CD4573" w:rsidRPr="00EA14CB">
        <w:rPr>
          <w:rFonts w:ascii="Calibri" w:hAnsi="Calibri"/>
          <w:sz w:val="22"/>
          <w:szCs w:val="22"/>
        </w:rPr>
        <w:t xml:space="preserve"> Jrules,</w:t>
      </w:r>
      <w:r w:rsidR="004134BF" w:rsidRPr="004134BF">
        <w:rPr>
          <w:rStyle w:val="st"/>
        </w:rPr>
        <w:t xml:space="preserve"> </w:t>
      </w:r>
      <w:r w:rsidR="004134BF">
        <w:rPr>
          <w:rStyle w:val="st"/>
        </w:rPr>
        <w:t xml:space="preserve">KornShell, </w:t>
      </w:r>
      <w:r w:rsidR="004134BF">
        <w:t>bash,</w:t>
      </w:r>
      <w:r w:rsidR="004134BF" w:rsidRPr="00EA14CB">
        <w:rPr>
          <w:rStyle w:val="Strong"/>
          <w:rFonts w:ascii="Calibri" w:hAnsi="Calibri"/>
          <w:b w:val="0"/>
          <w:sz w:val="22"/>
          <w:szCs w:val="22"/>
        </w:rPr>
        <w:t xml:space="preserve"> </w:t>
      </w:r>
      <w:r w:rsidR="00CD4573" w:rsidRPr="00EA14CB">
        <w:rPr>
          <w:rFonts w:ascii="Calibri" w:hAnsi="Calibri"/>
          <w:sz w:val="22"/>
          <w:szCs w:val="22"/>
        </w:rPr>
        <w:t xml:space="preserve"> </w:t>
      </w:r>
      <w:r w:rsidR="00161F29" w:rsidRPr="00EA14CB">
        <w:rPr>
          <w:rFonts w:ascii="Calibri" w:hAnsi="Calibri"/>
          <w:sz w:val="22"/>
          <w:szCs w:val="22"/>
        </w:rPr>
        <w:t xml:space="preserve">JQuery, </w:t>
      </w:r>
      <w:r w:rsidR="00795B34">
        <w:rPr>
          <w:rStyle w:val="Strong"/>
          <w:rFonts w:ascii="Calibri" w:hAnsi="Calibri"/>
          <w:b w:val="0"/>
          <w:sz w:val="22"/>
          <w:szCs w:val="22"/>
        </w:rPr>
        <w:t xml:space="preserve">Python, </w:t>
      </w:r>
      <w:r w:rsidRPr="00EA14CB">
        <w:rPr>
          <w:rFonts w:ascii="Calibri" w:hAnsi="Calibri"/>
          <w:sz w:val="22"/>
          <w:szCs w:val="22"/>
        </w:rPr>
        <w:t>EJB, JSP/JSF Facelet, Portlets, and Pagelets; JSR 168, XSLT, JSR268, Struts 2.0, JPA,</w:t>
      </w:r>
      <w:r w:rsidR="00B57729" w:rsidRPr="00EA14CB">
        <w:rPr>
          <w:rFonts w:ascii="Calibri" w:eastAsia="Arial Unicode MS" w:hAnsi="Calibri" w:cs="Arial"/>
          <w:sz w:val="22"/>
          <w:szCs w:val="22"/>
        </w:rPr>
        <w:t xml:space="preserve"> </w:t>
      </w:r>
      <w:r w:rsidR="00363014" w:rsidRPr="00EA14CB">
        <w:rPr>
          <w:rFonts w:ascii="Calibri" w:eastAsia="Arial Unicode MS" w:hAnsi="Calibri" w:cs="Arial"/>
          <w:sz w:val="22"/>
          <w:szCs w:val="22"/>
        </w:rPr>
        <w:t>Oracle</w:t>
      </w:r>
      <w:r w:rsidR="00B57729" w:rsidRPr="00EA14CB">
        <w:rPr>
          <w:rFonts w:ascii="Calibri" w:eastAsia="Arial Unicode MS" w:hAnsi="Calibri" w:cs="Arial"/>
          <w:sz w:val="22"/>
          <w:szCs w:val="22"/>
        </w:rPr>
        <w:t xml:space="preserve"> UCM,</w:t>
      </w:r>
      <w:r w:rsidRPr="00EA14CB">
        <w:rPr>
          <w:rFonts w:ascii="Calibri" w:hAnsi="Calibri"/>
          <w:sz w:val="22"/>
          <w:szCs w:val="22"/>
        </w:rPr>
        <w:t xml:space="preserve"> </w:t>
      </w:r>
      <w:r w:rsidR="00363014" w:rsidRPr="00EA14CB">
        <w:rPr>
          <w:rFonts w:ascii="Calibri" w:eastAsia="Arial Unicode MS" w:hAnsi="Calibri" w:cs="Arial"/>
          <w:sz w:val="22"/>
          <w:szCs w:val="22"/>
        </w:rPr>
        <w:t>Oracle</w:t>
      </w:r>
      <w:r w:rsidR="00E9115E" w:rsidRPr="00EA14CB">
        <w:rPr>
          <w:rFonts w:ascii="Calibri" w:eastAsia="Arial Unicode MS" w:hAnsi="Calibri" w:cs="Arial"/>
          <w:sz w:val="22"/>
          <w:szCs w:val="22"/>
        </w:rPr>
        <w:t xml:space="preserve"> Web Center,</w:t>
      </w:r>
      <w:r w:rsidR="0016146C" w:rsidRPr="00EA14CB">
        <w:rPr>
          <w:rFonts w:ascii="Calibri" w:eastAsia="Arial Unicode MS" w:hAnsi="Calibri" w:cs="Arial"/>
          <w:sz w:val="22"/>
          <w:szCs w:val="22"/>
        </w:rPr>
        <w:t xml:space="preserve"> ADF,</w:t>
      </w:r>
      <w:r w:rsidR="00E9115E" w:rsidRPr="00EA14CB">
        <w:rPr>
          <w:rFonts w:ascii="Calibri" w:eastAsia="Arial Unicode MS" w:hAnsi="Calibri" w:cs="Arial"/>
          <w:sz w:val="22"/>
          <w:szCs w:val="22"/>
        </w:rPr>
        <w:t xml:space="preserve"> </w:t>
      </w:r>
      <w:r w:rsidR="00356262" w:rsidRPr="00EA14CB">
        <w:rPr>
          <w:rFonts w:ascii="Calibri" w:hAnsi="Calibri"/>
          <w:sz w:val="22"/>
          <w:szCs w:val="22"/>
        </w:rPr>
        <w:t xml:space="preserve">AJAX, </w:t>
      </w:r>
      <w:r w:rsidRPr="00EA14CB">
        <w:rPr>
          <w:rFonts w:ascii="Calibri" w:hAnsi="Calibri"/>
          <w:sz w:val="22"/>
          <w:szCs w:val="22"/>
        </w:rPr>
        <w:t xml:space="preserve">WSLD, </w:t>
      </w:r>
      <w:r w:rsidR="006C5BD0" w:rsidRPr="00EA14CB">
        <w:rPr>
          <w:rFonts w:ascii="Calibri" w:hAnsi="Calibri"/>
          <w:sz w:val="22"/>
          <w:szCs w:val="22"/>
        </w:rPr>
        <w:t xml:space="preserve">SOA, ESB, </w:t>
      </w:r>
      <w:r w:rsidRPr="00EA14CB">
        <w:rPr>
          <w:rFonts w:ascii="Calibri" w:hAnsi="Calibri"/>
          <w:sz w:val="22"/>
          <w:szCs w:val="22"/>
        </w:rPr>
        <w:t>SOAP, COBOL, CICS, UDB DB2 8.2</w:t>
      </w:r>
      <w:r w:rsidR="00934F96" w:rsidRPr="00EA14CB">
        <w:rPr>
          <w:rFonts w:ascii="Calibri" w:hAnsi="Calibri"/>
          <w:sz w:val="22"/>
          <w:szCs w:val="22"/>
        </w:rPr>
        <w:t xml:space="preserve">, </w:t>
      </w:r>
      <w:r w:rsidR="00B0578B" w:rsidRPr="00EA14CB">
        <w:rPr>
          <w:rFonts w:ascii="Calibri" w:eastAsia="Arial Unicode MS" w:hAnsi="Calibri" w:cs="Arial"/>
          <w:sz w:val="22"/>
          <w:szCs w:val="22"/>
        </w:rPr>
        <w:t>WebLogic</w:t>
      </w:r>
      <w:r w:rsidR="00934F96" w:rsidRPr="00EA14CB">
        <w:rPr>
          <w:rFonts w:ascii="Calibri" w:eastAsia="Arial Unicode MS" w:hAnsi="Calibri" w:cs="Arial"/>
          <w:sz w:val="22"/>
          <w:szCs w:val="22"/>
        </w:rPr>
        <w:t xml:space="preserve"> Administrator</w:t>
      </w:r>
    </w:p>
    <w:p w:rsidR="00277900" w:rsidRPr="00EA14CB" w:rsidRDefault="00B0578B" w:rsidP="00277900">
      <w:pPr>
        <w:numPr>
          <w:ilvl w:val="0"/>
          <w:numId w:val="7"/>
        </w:numPr>
        <w:rPr>
          <w:rFonts w:ascii="Calibri" w:hAnsi="Calibri" w:cs="Arial"/>
          <w:b/>
          <w:bCs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Developed data architect, data modeling, architect, enterprise, </w:t>
      </w:r>
      <w:r w:rsidR="00363014" w:rsidRPr="00EA14CB">
        <w:rPr>
          <w:rFonts w:ascii="Calibri" w:hAnsi="Calibri"/>
          <w:sz w:val="22"/>
          <w:szCs w:val="22"/>
        </w:rPr>
        <w:t>Oracle</w:t>
      </w:r>
      <w:r w:rsidRPr="00EA14CB">
        <w:rPr>
          <w:rFonts w:ascii="Calibri" w:hAnsi="Calibri"/>
          <w:sz w:val="22"/>
          <w:szCs w:val="22"/>
        </w:rPr>
        <w:t>, TimesTen, methodologies, real-time, logical design, physical, data architect, design, models, telecommunications, high throughput, low latency</w:t>
      </w:r>
    </w:p>
    <w:p w:rsidR="004D1FF3" w:rsidRPr="00EA14CB" w:rsidRDefault="004D1FF3" w:rsidP="00F02642">
      <w:pPr>
        <w:numPr>
          <w:ilvl w:val="0"/>
          <w:numId w:val="7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Developing architecture design in VISO &amp; ERD Schema for data conversion from DB2 and flat files to </w:t>
      </w:r>
      <w:r w:rsidR="00363014" w:rsidRPr="00EA14CB">
        <w:rPr>
          <w:rFonts w:ascii="Calibri" w:hAnsi="Calibri"/>
          <w:sz w:val="22"/>
          <w:szCs w:val="22"/>
        </w:rPr>
        <w:t>Oracle</w:t>
      </w:r>
      <w:r w:rsidRPr="00EA14CB">
        <w:rPr>
          <w:rFonts w:ascii="Calibri" w:hAnsi="Calibri"/>
          <w:sz w:val="22"/>
          <w:szCs w:val="22"/>
        </w:rPr>
        <w:t xml:space="preserve">, UDB DB2/SQL, Stored Procedures and triggers for </w:t>
      </w:r>
      <w:r w:rsidR="00363014" w:rsidRPr="00EA14CB">
        <w:rPr>
          <w:rFonts w:ascii="Calibri" w:hAnsi="Calibri"/>
          <w:sz w:val="22"/>
          <w:szCs w:val="22"/>
        </w:rPr>
        <w:t>Oracle</w:t>
      </w:r>
      <w:r w:rsidRPr="00EA14CB">
        <w:rPr>
          <w:rFonts w:ascii="Calibri" w:hAnsi="Calibri"/>
          <w:sz w:val="22"/>
          <w:szCs w:val="22"/>
        </w:rPr>
        <w:t xml:space="preserve"> </w:t>
      </w:r>
      <w:r w:rsidR="005B06BE" w:rsidRPr="00EA14CB">
        <w:rPr>
          <w:rFonts w:ascii="Calibri" w:hAnsi="Calibri"/>
          <w:sz w:val="22"/>
          <w:szCs w:val="22"/>
        </w:rPr>
        <w:t>and UDB</w:t>
      </w:r>
      <w:r w:rsidRPr="00EA14CB">
        <w:rPr>
          <w:rFonts w:ascii="Calibri" w:hAnsi="Calibri"/>
          <w:sz w:val="22"/>
          <w:szCs w:val="22"/>
        </w:rPr>
        <w:t xml:space="preserve"> DB2 </w:t>
      </w:r>
      <w:r w:rsidR="00D4629A" w:rsidRPr="00EA14CB">
        <w:rPr>
          <w:rFonts w:ascii="Calibri" w:hAnsi="Calibri"/>
          <w:sz w:val="22"/>
          <w:szCs w:val="22"/>
        </w:rPr>
        <w:t>9.2,</w:t>
      </w:r>
      <w:r w:rsidRPr="00EA14CB">
        <w:rPr>
          <w:rFonts w:ascii="Calibri" w:hAnsi="Calibri"/>
          <w:sz w:val="22"/>
          <w:szCs w:val="22"/>
        </w:rPr>
        <w:t xml:space="preserve"> File-Aid/CS </w:t>
      </w:r>
      <w:r w:rsidR="005B06BE" w:rsidRPr="00EA14CB">
        <w:rPr>
          <w:rFonts w:ascii="Calibri" w:hAnsi="Calibri"/>
          <w:sz w:val="22"/>
          <w:szCs w:val="22"/>
        </w:rPr>
        <w:t>Masking and</w:t>
      </w:r>
      <w:r w:rsidRPr="00EA14CB">
        <w:rPr>
          <w:rFonts w:ascii="Calibri" w:hAnsi="Calibri"/>
          <w:sz w:val="22"/>
          <w:szCs w:val="22"/>
        </w:rPr>
        <w:t xml:space="preserve"> Wiki</w:t>
      </w:r>
    </w:p>
    <w:p w:rsidR="004D1FF3" w:rsidRPr="00EA14CB" w:rsidRDefault="004D1FF3" w:rsidP="00F02642">
      <w:pPr>
        <w:numPr>
          <w:ilvl w:val="0"/>
          <w:numId w:val="7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Designed ERD schema for DB2, Load, unload data, Perl, </w:t>
      </w:r>
      <w:r w:rsidR="00356262" w:rsidRPr="00EA14CB">
        <w:rPr>
          <w:rFonts w:ascii="Calibri" w:hAnsi="Calibri"/>
          <w:sz w:val="22"/>
          <w:szCs w:val="22"/>
        </w:rPr>
        <w:t>Hibernate</w:t>
      </w:r>
      <w:r w:rsidRPr="00EA14CB">
        <w:rPr>
          <w:rFonts w:ascii="Calibri" w:hAnsi="Calibri"/>
          <w:sz w:val="22"/>
          <w:szCs w:val="22"/>
        </w:rPr>
        <w:t>, Spring MVC, JBoss Seam, Spring DI/IOC, Sprint AOP, JUnit,</w:t>
      </w:r>
      <w:r w:rsidR="00A55E33" w:rsidRPr="00EA14CB">
        <w:rPr>
          <w:rFonts w:ascii="Calibri" w:hAnsi="Calibri"/>
          <w:sz w:val="22"/>
          <w:szCs w:val="22"/>
        </w:rPr>
        <w:t xml:space="preserve"> Velocity,</w:t>
      </w:r>
      <w:r w:rsidRPr="00EA14CB">
        <w:rPr>
          <w:rFonts w:ascii="Calibri" w:hAnsi="Calibri"/>
          <w:sz w:val="22"/>
          <w:szCs w:val="22"/>
        </w:rPr>
        <w:t xml:space="preserve"> JMock, </w:t>
      </w:r>
      <w:r w:rsidR="005B06BE" w:rsidRPr="00EA14CB">
        <w:rPr>
          <w:rFonts w:ascii="Calibri" w:hAnsi="Calibri"/>
          <w:sz w:val="22"/>
          <w:szCs w:val="22"/>
        </w:rPr>
        <w:t>SDLC, JDBC</w:t>
      </w:r>
      <w:r w:rsidRPr="00EA14CB">
        <w:rPr>
          <w:rFonts w:ascii="Calibri" w:hAnsi="Calibri"/>
          <w:sz w:val="22"/>
          <w:szCs w:val="22"/>
        </w:rPr>
        <w:t xml:space="preserve">, </w:t>
      </w:r>
      <w:r w:rsidR="00B0578B" w:rsidRPr="00EA14CB">
        <w:rPr>
          <w:rFonts w:ascii="Calibri" w:hAnsi="Calibri"/>
          <w:sz w:val="22"/>
          <w:szCs w:val="22"/>
        </w:rPr>
        <w:t>MQ Series</w:t>
      </w:r>
      <w:r w:rsidR="00E9115E" w:rsidRPr="00EA14CB">
        <w:rPr>
          <w:rFonts w:ascii="Calibri" w:hAnsi="Calibri"/>
          <w:sz w:val="22"/>
          <w:szCs w:val="22"/>
        </w:rPr>
        <w:t xml:space="preserve">, </w:t>
      </w:r>
      <w:r w:rsidRPr="00EA14CB">
        <w:rPr>
          <w:rFonts w:ascii="Calibri" w:hAnsi="Calibri"/>
          <w:sz w:val="22"/>
          <w:szCs w:val="22"/>
        </w:rPr>
        <w:t>Project Manager, Interim DBA</w:t>
      </w:r>
    </w:p>
    <w:p w:rsidR="004D1FF3" w:rsidRPr="00EA14CB" w:rsidRDefault="00B0578B" w:rsidP="00F02642">
      <w:pPr>
        <w:numPr>
          <w:ilvl w:val="0"/>
          <w:numId w:val="7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Supported SUN Identity Manager System 7.1 and with Siteminder/OpenSSO, LDAP, AD, SPML, etc.</w:t>
      </w:r>
    </w:p>
    <w:p w:rsidR="004D1FF3" w:rsidRPr="00EA14CB" w:rsidRDefault="004D1FF3" w:rsidP="00F02642">
      <w:pPr>
        <w:numPr>
          <w:ilvl w:val="0"/>
          <w:numId w:val="7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Utilized Sun Directory Server, SQL, DTS packages, </w:t>
      </w:r>
      <w:r w:rsidR="00363014" w:rsidRPr="00EA14CB">
        <w:rPr>
          <w:rFonts w:ascii="Calibri" w:hAnsi="Calibri"/>
          <w:sz w:val="22"/>
          <w:szCs w:val="22"/>
        </w:rPr>
        <w:t>Oracle</w:t>
      </w:r>
      <w:r w:rsidRPr="00EA14CB">
        <w:rPr>
          <w:rFonts w:ascii="Calibri" w:hAnsi="Calibri"/>
          <w:sz w:val="22"/>
          <w:szCs w:val="22"/>
        </w:rPr>
        <w:t>, PL/SQL, Test Director, and TOAD</w:t>
      </w:r>
    </w:p>
    <w:p w:rsidR="004D1FF3" w:rsidRPr="00EA14CB" w:rsidRDefault="004D1FF3" w:rsidP="00F02642">
      <w:pPr>
        <w:numPr>
          <w:ilvl w:val="0"/>
          <w:numId w:val="7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Creating functional and technical specifications, development, unit testing, regression test, implementation of technical specifications and customer acceptance</w:t>
      </w:r>
    </w:p>
    <w:p w:rsidR="00D20F44" w:rsidRPr="00EA14CB" w:rsidRDefault="00D20F44" w:rsidP="00D20F44">
      <w:pPr>
        <w:numPr>
          <w:ilvl w:val="0"/>
          <w:numId w:val="7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Requested to become the Team Leader and manage individuals </w:t>
      </w:r>
      <w:r w:rsidR="005B06BE" w:rsidRPr="00EA14CB">
        <w:rPr>
          <w:rFonts w:ascii="Calibri" w:hAnsi="Calibri"/>
          <w:sz w:val="22"/>
          <w:szCs w:val="22"/>
        </w:rPr>
        <w:t>(team</w:t>
      </w:r>
      <w:r w:rsidRPr="00EA14CB">
        <w:rPr>
          <w:rFonts w:ascii="Calibri" w:hAnsi="Calibri"/>
          <w:sz w:val="22"/>
          <w:szCs w:val="22"/>
        </w:rPr>
        <w:t xml:space="preserve"> size for 5 to 12)</w:t>
      </w:r>
    </w:p>
    <w:p w:rsidR="002836B8" w:rsidRPr="00EA14CB" w:rsidRDefault="00363014" w:rsidP="002836B8">
      <w:pPr>
        <w:numPr>
          <w:ilvl w:val="0"/>
          <w:numId w:val="7"/>
        </w:numPr>
        <w:rPr>
          <w:rFonts w:ascii="Calibri" w:hAnsi="Calibri" w:cs="Arial"/>
          <w:b/>
          <w:bCs/>
          <w:sz w:val="22"/>
          <w:szCs w:val="22"/>
        </w:rPr>
      </w:pPr>
      <w:r w:rsidRPr="00EA14CB">
        <w:rPr>
          <w:rFonts w:ascii="Calibri" w:hAnsi="Calibri" w:cs="Arial"/>
          <w:bCs/>
          <w:sz w:val="22"/>
          <w:szCs w:val="22"/>
        </w:rPr>
        <w:t>Oracle</w:t>
      </w:r>
      <w:r w:rsidR="002836B8" w:rsidRPr="00EA14CB">
        <w:rPr>
          <w:rFonts w:ascii="Calibri" w:hAnsi="Calibri" w:cs="Arial"/>
          <w:bCs/>
          <w:sz w:val="22"/>
          <w:szCs w:val="22"/>
        </w:rPr>
        <w:t xml:space="preserve"> Identity Manager developer, customization, workflows using BPEL, Adapters, and branding with </w:t>
      </w:r>
      <w:r w:rsidR="002836B8" w:rsidRPr="00EA14CB">
        <w:rPr>
          <w:rFonts w:ascii="Calibri" w:eastAsia="Arial Unicode MS" w:hAnsi="Calibri" w:cs="Arial"/>
          <w:sz w:val="22"/>
          <w:szCs w:val="22"/>
        </w:rPr>
        <w:t>OAM, OID, OIF,</w:t>
      </w:r>
      <w:r w:rsidR="00A8497D" w:rsidRPr="00EA14CB">
        <w:rPr>
          <w:rFonts w:ascii="Calibri" w:eastAsia="Arial Unicode MS" w:hAnsi="Calibri" w:cs="Arial"/>
          <w:sz w:val="22"/>
          <w:szCs w:val="22"/>
        </w:rPr>
        <w:t xml:space="preserve"> Design </w:t>
      </w:r>
      <w:r w:rsidR="005B06BE" w:rsidRPr="00EA14CB">
        <w:rPr>
          <w:rFonts w:ascii="Calibri" w:eastAsia="Arial Unicode MS" w:hAnsi="Calibri" w:cs="Arial"/>
          <w:sz w:val="22"/>
          <w:szCs w:val="22"/>
        </w:rPr>
        <w:t>Console</w:t>
      </w:r>
      <w:r w:rsidR="005B06BE" w:rsidRPr="00EA14CB">
        <w:rPr>
          <w:rFonts w:ascii="Calibri" w:hAnsi="Calibri"/>
          <w:sz w:val="22"/>
          <w:szCs w:val="22"/>
        </w:rPr>
        <w:t xml:space="preserve">, </w:t>
      </w:r>
      <w:r w:rsidR="005B06BE" w:rsidRPr="00EA14CB">
        <w:rPr>
          <w:rFonts w:ascii="Calibri" w:eastAsia="Arial Unicode MS" w:hAnsi="Calibri" w:cs="Arial"/>
          <w:sz w:val="22"/>
          <w:szCs w:val="22"/>
        </w:rPr>
        <w:t>OVD</w:t>
      </w:r>
      <w:r w:rsidR="002836B8" w:rsidRPr="00EA14CB">
        <w:rPr>
          <w:rFonts w:ascii="Calibri" w:eastAsia="Arial Unicode MS" w:hAnsi="Calibri" w:cs="Arial"/>
          <w:sz w:val="22"/>
          <w:szCs w:val="22"/>
        </w:rPr>
        <w:t xml:space="preserve">, ADF, </w:t>
      </w:r>
      <w:r w:rsidR="002836B8" w:rsidRPr="00EA14CB">
        <w:rPr>
          <w:rFonts w:ascii="Calibri" w:hAnsi="Calibri"/>
          <w:sz w:val="22"/>
          <w:szCs w:val="22"/>
        </w:rPr>
        <w:t xml:space="preserve">ODSEE </w:t>
      </w:r>
      <w:r w:rsidR="005B06BE" w:rsidRPr="00EA14CB">
        <w:rPr>
          <w:rFonts w:ascii="Calibri" w:hAnsi="Calibri"/>
          <w:sz w:val="22"/>
          <w:szCs w:val="22"/>
        </w:rPr>
        <w:t>LDAP</w:t>
      </w:r>
      <w:r w:rsidR="005B06BE" w:rsidRPr="00EA14CB">
        <w:rPr>
          <w:rFonts w:ascii="Calibri" w:eastAsia="Arial Unicode MS" w:hAnsi="Calibri" w:cs="Arial"/>
          <w:sz w:val="22"/>
          <w:szCs w:val="22"/>
        </w:rPr>
        <w:t>,</w:t>
      </w:r>
      <w:r w:rsidR="002836B8" w:rsidRPr="00EA14CB">
        <w:rPr>
          <w:rFonts w:ascii="Calibri" w:eastAsia="Arial Unicode MS" w:hAnsi="Calibri" w:cs="Arial"/>
          <w:sz w:val="22"/>
          <w:szCs w:val="22"/>
        </w:rPr>
        <w:t xml:space="preserve"> OUD, </w:t>
      </w:r>
      <w:r w:rsidR="002836B8" w:rsidRPr="00EA14CB">
        <w:rPr>
          <w:rFonts w:ascii="Calibri" w:hAnsi="Calibri"/>
          <w:bCs/>
          <w:sz w:val="22"/>
          <w:szCs w:val="22"/>
        </w:rPr>
        <w:t>OAAM, OES</w:t>
      </w:r>
      <w:r w:rsidR="002114DB" w:rsidRPr="00EA14CB">
        <w:rPr>
          <w:rFonts w:ascii="Calibri" w:eastAsia="Arial Unicode MS" w:hAnsi="Calibri" w:cs="Arial"/>
          <w:sz w:val="22"/>
          <w:szCs w:val="22"/>
        </w:rPr>
        <w:t xml:space="preserve">, </w:t>
      </w:r>
      <w:r w:rsidR="005B06BE" w:rsidRPr="00EA14CB">
        <w:rPr>
          <w:rFonts w:ascii="Calibri" w:eastAsia="Arial Unicode MS" w:hAnsi="Calibri" w:cs="Arial"/>
          <w:sz w:val="22"/>
          <w:szCs w:val="22"/>
        </w:rPr>
        <w:t>OVD, Ext</w:t>
      </w:r>
      <w:r w:rsidR="002114DB" w:rsidRPr="00EA14CB">
        <w:rPr>
          <w:rFonts w:ascii="Calibri" w:eastAsia="Arial Unicode MS" w:hAnsi="Calibri" w:cs="Arial"/>
          <w:sz w:val="22"/>
          <w:szCs w:val="22"/>
        </w:rPr>
        <w:t xml:space="preserve"> JS, WebCenter Portal 11g, WebCenter UCM 11g, WebCenter Sites 11g</w:t>
      </w:r>
      <w:r w:rsidR="002836B8" w:rsidRPr="00EA14CB">
        <w:rPr>
          <w:rFonts w:ascii="Calibri" w:eastAsia="Arial Unicode MS" w:hAnsi="Calibri" w:cs="Arial"/>
          <w:sz w:val="22"/>
          <w:szCs w:val="22"/>
        </w:rPr>
        <w:t>, SOA, REST</w:t>
      </w:r>
    </w:p>
    <w:p w:rsidR="00D91578" w:rsidRPr="00EA14CB" w:rsidRDefault="00D91578" w:rsidP="00D91578">
      <w:pPr>
        <w:numPr>
          <w:ilvl w:val="0"/>
          <w:numId w:val="7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Customized COTS products (SAP, SUN IDM, OIM, etc</w:t>
      </w:r>
      <w:r w:rsidR="008C4287" w:rsidRPr="00EA14CB">
        <w:rPr>
          <w:rFonts w:ascii="Calibri" w:hAnsi="Calibri"/>
          <w:sz w:val="22"/>
          <w:szCs w:val="22"/>
        </w:rPr>
        <w:t>...)</w:t>
      </w:r>
    </w:p>
    <w:p w:rsidR="00C46BF8" w:rsidRPr="00EA14CB" w:rsidRDefault="00C46BF8" w:rsidP="00C46BF8">
      <w:pPr>
        <w:pStyle w:val="ListParagraph"/>
        <w:numPr>
          <w:ilvl w:val="0"/>
          <w:numId w:val="7"/>
        </w:numPr>
        <w:rPr>
          <w:rFonts w:ascii="Calibri" w:hAnsi="Calibri"/>
          <w:bCs/>
          <w:sz w:val="22"/>
          <w:szCs w:val="22"/>
        </w:rPr>
      </w:pPr>
      <w:r w:rsidRPr="00EA14CB">
        <w:rPr>
          <w:rStyle w:val="Strong"/>
          <w:rFonts w:ascii="Calibri" w:hAnsi="Calibri"/>
          <w:b w:val="0"/>
          <w:sz w:val="22"/>
          <w:szCs w:val="22"/>
        </w:rPr>
        <w:t>Conformed to NIST, FERPA, HIPPA, PCI, SOX, Etc...</w:t>
      </w:r>
    </w:p>
    <w:p w:rsidR="003A205A" w:rsidRPr="00EA14CB" w:rsidRDefault="005E63B7" w:rsidP="003A205A">
      <w:pPr>
        <w:numPr>
          <w:ilvl w:val="0"/>
          <w:numId w:val="7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Project Managed of </w:t>
      </w:r>
      <w:r w:rsidR="003A205A" w:rsidRPr="00EA14CB">
        <w:rPr>
          <w:rFonts w:ascii="Calibri" w:hAnsi="Calibri"/>
          <w:sz w:val="22"/>
          <w:szCs w:val="22"/>
        </w:rPr>
        <w:t xml:space="preserve">ten and mentored people onsite </w:t>
      </w:r>
    </w:p>
    <w:p w:rsidR="003A205A" w:rsidRPr="00EA14CB" w:rsidRDefault="003A205A" w:rsidP="003A205A">
      <w:pPr>
        <w:ind w:left="720"/>
        <w:rPr>
          <w:rFonts w:ascii="Calibri" w:hAnsi="Calibri"/>
          <w:sz w:val="22"/>
          <w:szCs w:val="22"/>
        </w:rPr>
      </w:pPr>
    </w:p>
    <w:p w:rsidR="004D1FF3" w:rsidRPr="00EA14CB" w:rsidRDefault="004D1FF3" w:rsidP="004D1FF3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>11/07 – 2/08</w:t>
      </w:r>
      <w:r w:rsidRPr="00EA14CB">
        <w:rPr>
          <w:rStyle w:val="Strong"/>
          <w:rFonts w:ascii="Calibri" w:hAnsi="Calibri"/>
          <w:sz w:val="22"/>
          <w:szCs w:val="22"/>
        </w:rPr>
        <w:tab/>
      </w:r>
    </w:p>
    <w:p w:rsidR="004D1FF3" w:rsidRPr="00EA14CB" w:rsidRDefault="005D5069" w:rsidP="004D1FF3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>American Airlines</w:t>
      </w:r>
      <w:r w:rsidR="00BC3F28" w:rsidRPr="00EA14CB">
        <w:rPr>
          <w:rStyle w:val="Strong"/>
          <w:rFonts w:ascii="Calibri" w:hAnsi="Calibri"/>
          <w:sz w:val="22"/>
          <w:szCs w:val="22"/>
        </w:rPr>
        <w:t>/Contractor</w:t>
      </w:r>
      <w:r w:rsidRPr="00EA14CB">
        <w:rPr>
          <w:rStyle w:val="Strong"/>
          <w:rFonts w:ascii="Calibri" w:hAnsi="Calibri"/>
          <w:sz w:val="22"/>
          <w:szCs w:val="22"/>
        </w:rPr>
        <w:t xml:space="preserve"> – Fort</w:t>
      </w:r>
      <w:r w:rsidR="004D1FF3" w:rsidRPr="00EA14CB">
        <w:rPr>
          <w:rStyle w:val="Strong"/>
          <w:rFonts w:ascii="Calibri" w:hAnsi="Calibri"/>
          <w:sz w:val="22"/>
          <w:szCs w:val="22"/>
        </w:rPr>
        <w:t xml:space="preserve"> Worth, TX</w:t>
      </w:r>
    </w:p>
    <w:p w:rsidR="004D1FF3" w:rsidRPr="00EA14CB" w:rsidRDefault="003361F3" w:rsidP="004D1FF3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>IDM Developer</w:t>
      </w:r>
    </w:p>
    <w:p w:rsidR="004D1FF3" w:rsidRPr="00EA14CB" w:rsidRDefault="004D1FF3" w:rsidP="00F02642">
      <w:pPr>
        <w:numPr>
          <w:ilvl w:val="0"/>
          <w:numId w:val="8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Resources adapter used in the pass has been Enterprise Directory, Active Directory, </w:t>
      </w:r>
      <w:r w:rsidR="00363014" w:rsidRPr="00EA14CB">
        <w:rPr>
          <w:rFonts w:ascii="Calibri" w:hAnsi="Calibri"/>
          <w:sz w:val="22"/>
          <w:szCs w:val="22"/>
        </w:rPr>
        <w:t>Oracle</w:t>
      </w:r>
      <w:r w:rsidRPr="00EA14CB">
        <w:rPr>
          <w:rFonts w:ascii="Calibri" w:hAnsi="Calibri"/>
          <w:sz w:val="22"/>
          <w:szCs w:val="22"/>
        </w:rPr>
        <w:t xml:space="preserve"> ERP, SAP, LDAP, AD, JMS,</w:t>
      </w:r>
      <w:r w:rsidR="009314D2" w:rsidRPr="00EA14CB">
        <w:rPr>
          <w:rFonts w:ascii="Calibri" w:hAnsi="Calibri"/>
          <w:sz w:val="22"/>
          <w:szCs w:val="22"/>
        </w:rPr>
        <w:t xml:space="preserve"> Ext JS,</w:t>
      </w:r>
      <w:r w:rsidRPr="00EA14CB">
        <w:rPr>
          <w:rFonts w:ascii="Calibri" w:hAnsi="Calibri"/>
          <w:sz w:val="22"/>
          <w:szCs w:val="22"/>
        </w:rPr>
        <w:t xml:space="preserve"> ACF, Z/OS Mainframe connectivity with RACF, Solaris, IBM AIX, Domino Gateway, Exchange, PeopleSoft, Remedy </w:t>
      </w:r>
      <w:r w:rsidR="005B06BE" w:rsidRPr="00EA14CB">
        <w:rPr>
          <w:rFonts w:ascii="Calibri" w:hAnsi="Calibri"/>
          <w:sz w:val="22"/>
          <w:szCs w:val="22"/>
        </w:rPr>
        <w:t>etc.</w:t>
      </w:r>
      <w:r w:rsidRPr="00EA14CB">
        <w:rPr>
          <w:rFonts w:ascii="Calibri" w:hAnsi="Calibri"/>
          <w:sz w:val="22"/>
          <w:szCs w:val="22"/>
        </w:rPr>
        <w:t>…</w:t>
      </w:r>
    </w:p>
    <w:p w:rsidR="004D1FF3" w:rsidRPr="00EA14CB" w:rsidRDefault="004D1FF3" w:rsidP="00F02642">
      <w:pPr>
        <w:numPr>
          <w:ilvl w:val="0"/>
          <w:numId w:val="8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Customized IDM using Java, JSP, Portlets, JavaScript, XML, XSL, XSLT, Struts, JDBC, Spring MVC, Spring DI/IOC, Sprint AOP, JMS, XML, SDLC, JDBC, JUnit, </w:t>
      </w:r>
      <w:r w:rsidR="00795B34">
        <w:rPr>
          <w:rStyle w:val="Strong"/>
          <w:rFonts w:ascii="Calibri" w:hAnsi="Calibri"/>
          <w:b w:val="0"/>
          <w:sz w:val="22"/>
          <w:szCs w:val="22"/>
        </w:rPr>
        <w:t xml:space="preserve">Python, </w:t>
      </w:r>
      <w:r w:rsidRPr="00EA14CB">
        <w:rPr>
          <w:rFonts w:ascii="Calibri" w:hAnsi="Calibri"/>
          <w:sz w:val="22"/>
          <w:szCs w:val="22"/>
        </w:rPr>
        <w:t xml:space="preserve">JMock, Maven 2, </w:t>
      </w:r>
      <w:r w:rsidR="00363014" w:rsidRPr="00EA14CB">
        <w:rPr>
          <w:rFonts w:ascii="Calibri" w:hAnsi="Calibri"/>
          <w:sz w:val="22"/>
          <w:szCs w:val="22"/>
        </w:rPr>
        <w:t>Oracle</w:t>
      </w:r>
      <w:r w:rsidRPr="00EA14CB">
        <w:rPr>
          <w:rFonts w:ascii="Calibri" w:hAnsi="Calibri"/>
          <w:sz w:val="22"/>
          <w:szCs w:val="22"/>
        </w:rPr>
        <w:t xml:space="preserve"> 10g, UDB DB2, SQL Server 2005, PL/SQL, File-Aid/CS Mask, </w:t>
      </w:r>
      <w:r w:rsidR="00356262" w:rsidRPr="00EA14CB">
        <w:rPr>
          <w:rFonts w:ascii="Calibri" w:hAnsi="Calibri"/>
          <w:sz w:val="22"/>
          <w:szCs w:val="22"/>
        </w:rPr>
        <w:t>Hibernate</w:t>
      </w:r>
      <w:r w:rsidRPr="00EA14CB">
        <w:rPr>
          <w:rFonts w:ascii="Calibri" w:hAnsi="Calibri"/>
          <w:sz w:val="22"/>
          <w:szCs w:val="22"/>
        </w:rPr>
        <w:t>,</w:t>
      </w:r>
      <w:r w:rsidR="00277402" w:rsidRPr="00277402">
        <w:rPr>
          <w:rFonts w:ascii="Calibri" w:hAnsi="Calibri"/>
          <w:bCs/>
          <w:sz w:val="22"/>
          <w:szCs w:val="22"/>
        </w:rPr>
        <w:t xml:space="preserve"> </w:t>
      </w:r>
      <w:r w:rsidR="00653DF4">
        <w:rPr>
          <w:rFonts w:ascii="Calibri" w:hAnsi="Calibri"/>
          <w:bCs/>
          <w:sz w:val="22"/>
          <w:szCs w:val="22"/>
        </w:rPr>
        <w:t>Scala,</w:t>
      </w:r>
      <w:r w:rsidR="00653DF4" w:rsidRPr="00EA14CB">
        <w:rPr>
          <w:rFonts w:ascii="Calibri" w:eastAsia="Arial Unicode MS" w:hAnsi="Calibri" w:cs="Arial"/>
          <w:sz w:val="22"/>
          <w:szCs w:val="22"/>
        </w:rPr>
        <w:t xml:space="preserve"> </w:t>
      </w:r>
      <w:r w:rsidR="00653DF4" w:rsidRPr="00EA14CB">
        <w:rPr>
          <w:rFonts w:ascii="Calibri" w:hAnsi="Calibri"/>
          <w:sz w:val="22"/>
          <w:szCs w:val="22"/>
        </w:rPr>
        <w:t>Spring</w:t>
      </w:r>
      <w:r w:rsidRPr="00EA14CB">
        <w:rPr>
          <w:rFonts w:ascii="Calibri" w:hAnsi="Calibri"/>
          <w:sz w:val="22"/>
          <w:szCs w:val="22"/>
        </w:rPr>
        <w:t>, MYSQL, and Servlets</w:t>
      </w:r>
    </w:p>
    <w:p w:rsidR="004D1FF3" w:rsidRPr="00EA14CB" w:rsidRDefault="004D1FF3" w:rsidP="00F02642">
      <w:pPr>
        <w:numPr>
          <w:ilvl w:val="0"/>
          <w:numId w:val="8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lastRenderedPageBreak/>
        <w:t>SUN Identity Manager System 7.1 and with Siteminder</w:t>
      </w:r>
    </w:p>
    <w:p w:rsidR="004D1FF3" w:rsidRPr="00EA14CB" w:rsidRDefault="004D1FF3" w:rsidP="00F02642">
      <w:pPr>
        <w:numPr>
          <w:ilvl w:val="0"/>
          <w:numId w:val="8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Designed ERD schema for </w:t>
      </w:r>
      <w:r w:rsidR="00363014" w:rsidRPr="00EA14CB">
        <w:rPr>
          <w:rFonts w:ascii="Calibri" w:hAnsi="Calibri"/>
          <w:sz w:val="22"/>
          <w:szCs w:val="22"/>
        </w:rPr>
        <w:t>Oracle</w:t>
      </w:r>
      <w:r w:rsidRPr="00EA14CB">
        <w:rPr>
          <w:rFonts w:ascii="Calibri" w:hAnsi="Calibri"/>
          <w:sz w:val="22"/>
          <w:szCs w:val="22"/>
        </w:rPr>
        <w:t>, Data Conversion, Load, unload data, spool, indexes, keys, Interim DBA</w:t>
      </w:r>
    </w:p>
    <w:p w:rsidR="00277900" w:rsidRPr="00EA14CB" w:rsidRDefault="00B0578B" w:rsidP="00277900">
      <w:pPr>
        <w:numPr>
          <w:ilvl w:val="0"/>
          <w:numId w:val="8"/>
        </w:numPr>
        <w:rPr>
          <w:rFonts w:ascii="Calibri" w:hAnsi="Calibri" w:cs="Arial"/>
          <w:b/>
          <w:bCs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Developed data architect, data modeling, architect, enterprise, </w:t>
      </w:r>
      <w:r w:rsidR="00363014" w:rsidRPr="00EA14CB">
        <w:rPr>
          <w:rFonts w:ascii="Calibri" w:hAnsi="Calibri"/>
          <w:sz w:val="22"/>
          <w:szCs w:val="22"/>
        </w:rPr>
        <w:t>Oracle</w:t>
      </w:r>
      <w:r w:rsidRPr="00EA14CB">
        <w:rPr>
          <w:rFonts w:ascii="Calibri" w:hAnsi="Calibri"/>
          <w:sz w:val="22"/>
          <w:szCs w:val="22"/>
        </w:rPr>
        <w:t>, TimesTen, methodologies, real-time, logical design, physical, data architect, design, models, telecommunications, high throughput, low latency,</w:t>
      </w:r>
    </w:p>
    <w:p w:rsidR="004E34AE" w:rsidRPr="00EA14CB" w:rsidRDefault="004E34AE" w:rsidP="004E34AE">
      <w:pPr>
        <w:numPr>
          <w:ilvl w:val="0"/>
          <w:numId w:val="8"/>
        </w:numPr>
        <w:rPr>
          <w:rFonts w:ascii="Calibri" w:hAnsi="Calibri" w:cs="Arial"/>
          <w:b/>
          <w:bCs/>
          <w:sz w:val="22"/>
          <w:szCs w:val="22"/>
        </w:rPr>
      </w:pPr>
      <w:r w:rsidRPr="00EA14CB">
        <w:rPr>
          <w:rFonts w:ascii="Calibri" w:hAnsi="Calibri" w:cs="Arial"/>
          <w:bCs/>
          <w:sz w:val="22"/>
          <w:szCs w:val="22"/>
        </w:rPr>
        <w:t>IBM Tivoli Identity Manager</w:t>
      </w:r>
      <w:r w:rsidRPr="00EA14CB">
        <w:rPr>
          <w:rFonts w:ascii="Calibri" w:hAnsi="Calibri"/>
          <w:sz w:val="22"/>
          <w:szCs w:val="22"/>
        </w:rPr>
        <w:t xml:space="preserve">, TAM, and </w:t>
      </w:r>
      <w:hyperlink r:id="rId16" w:history="1">
        <w:r w:rsidRPr="00EA14CB">
          <w:rPr>
            <w:rStyle w:val="Title1"/>
            <w:rFonts w:ascii="Calibri" w:hAnsi="Calibri"/>
            <w:sz w:val="22"/>
            <w:szCs w:val="22"/>
          </w:rPr>
          <w:t>Tivoli Directory Serve</w:t>
        </w:r>
      </w:hyperlink>
      <w:r w:rsidRPr="00EA14CB">
        <w:rPr>
          <w:rFonts w:ascii="Calibri" w:hAnsi="Calibri"/>
          <w:sz w:val="22"/>
          <w:szCs w:val="22"/>
        </w:rPr>
        <w:t xml:space="preserve">r, LDAP, </w:t>
      </w:r>
      <w:r w:rsidR="007D72A3" w:rsidRPr="00EA14CB">
        <w:rPr>
          <w:rFonts w:ascii="Calibri" w:hAnsi="Calibri" w:cs="Arial"/>
          <w:sz w:val="22"/>
          <w:szCs w:val="22"/>
        </w:rPr>
        <w:t xml:space="preserve">TFIM, </w:t>
      </w:r>
      <w:r w:rsidR="005B06BE" w:rsidRPr="00EA14CB">
        <w:rPr>
          <w:rFonts w:ascii="Calibri" w:hAnsi="Calibri" w:cs="Arial"/>
          <w:sz w:val="22"/>
          <w:szCs w:val="22"/>
        </w:rPr>
        <w:t xml:space="preserve">ISAM, </w:t>
      </w:r>
      <w:r w:rsidR="005B06BE" w:rsidRPr="00EA14CB">
        <w:rPr>
          <w:rFonts w:ascii="Calibri" w:hAnsi="Calibri"/>
          <w:sz w:val="22"/>
          <w:szCs w:val="22"/>
        </w:rPr>
        <w:t>Federation</w:t>
      </w:r>
      <w:r w:rsidRPr="00EA14CB">
        <w:rPr>
          <w:rFonts w:ascii="Calibri" w:hAnsi="Calibri"/>
          <w:sz w:val="22"/>
          <w:szCs w:val="22"/>
        </w:rPr>
        <w:t>, and WebSphere</w:t>
      </w:r>
    </w:p>
    <w:p w:rsidR="004D1FF3" w:rsidRPr="00EA14CB" w:rsidRDefault="004D1FF3" w:rsidP="00F02642">
      <w:pPr>
        <w:numPr>
          <w:ilvl w:val="0"/>
          <w:numId w:val="8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Designed specification using RUP, MS Project, and Agile methodology with UML diagrams</w:t>
      </w:r>
    </w:p>
    <w:p w:rsidR="004D1FF3" w:rsidRPr="00EA14CB" w:rsidRDefault="004D1FF3" w:rsidP="00F02642">
      <w:pPr>
        <w:numPr>
          <w:ilvl w:val="0"/>
          <w:numId w:val="8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Utilized Sun Directory Server, SQL, DTS packages, </w:t>
      </w:r>
      <w:r w:rsidR="00363014" w:rsidRPr="00EA14CB">
        <w:rPr>
          <w:rFonts w:ascii="Calibri" w:hAnsi="Calibri"/>
          <w:sz w:val="22"/>
          <w:szCs w:val="22"/>
        </w:rPr>
        <w:t>Oracle</w:t>
      </w:r>
      <w:r w:rsidRPr="00EA14CB">
        <w:rPr>
          <w:rFonts w:ascii="Calibri" w:hAnsi="Calibri"/>
          <w:sz w:val="22"/>
          <w:szCs w:val="22"/>
        </w:rPr>
        <w:t>, PL/SQL, Test Director, and TOAD</w:t>
      </w:r>
    </w:p>
    <w:p w:rsidR="004D1FF3" w:rsidRPr="00EA14CB" w:rsidRDefault="004D1FF3" w:rsidP="00F02642">
      <w:pPr>
        <w:numPr>
          <w:ilvl w:val="0"/>
          <w:numId w:val="8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Designed a cluster </w:t>
      </w:r>
      <w:r w:rsidR="001E5F4E" w:rsidRPr="00EA14CB">
        <w:rPr>
          <w:rFonts w:ascii="Calibri" w:hAnsi="Calibri"/>
          <w:sz w:val="22"/>
          <w:szCs w:val="22"/>
        </w:rPr>
        <w:t>WebSphere</w:t>
      </w:r>
      <w:r w:rsidRPr="00EA14CB">
        <w:rPr>
          <w:rFonts w:ascii="Calibri" w:hAnsi="Calibri"/>
          <w:sz w:val="22"/>
          <w:szCs w:val="22"/>
        </w:rPr>
        <w:t xml:space="preserve"> J2EE production LAB include servers, proxy, load balancers</w:t>
      </w:r>
    </w:p>
    <w:p w:rsidR="004D1FF3" w:rsidRPr="00EA14CB" w:rsidRDefault="004D1FF3" w:rsidP="00F02642">
      <w:pPr>
        <w:numPr>
          <w:ilvl w:val="0"/>
          <w:numId w:val="8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Installed Tomcat &amp; </w:t>
      </w:r>
      <w:r w:rsidR="001E5F4E" w:rsidRPr="00EA14CB">
        <w:rPr>
          <w:rFonts w:ascii="Calibri" w:hAnsi="Calibri"/>
          <w:sz w:val="22"/>
          <w:szCs w:val="22"/>
        </w:rPr>
        <w:t>WebSphere</w:t>
      </w:r>
      <w:r w:rsidR="005B06BE" w:rsidRPr="00EA14CB">
        <w:rPr>
          <w:rFonts w:ascii="Calibri" w:hAnsi="Calibri"/>
          <w:sz w:val="22"/>
          <w:szCs w:val="22"/>
        </w:rPr>
        <w:t>, Java, SUSE</w:t>
      </w:r>
      <w:r w:rsidRPr="00EA14CB">
        <w:rPr>
          <w:rFonts w:ascii="Calibri" w:hAnsi="Calibri"/>
          <w:sz w:val="22"/>
          <w:szCs w:val="22"/>
        </w:rPr>
        <w:t xml:space="preserve"> Linux, LDAP Server, XML, Perl, </w:t>
      </w:r>
      <w:r w:rsidR="00D91578" w:rsidRPr="00EA14CB">
        <w:rPr>
          <w:rFonts w:ascii="Calibri" w:hAnsi="Calibri"/>
          <w:sz w:val="22"/>
          <w:szCs w:val="22"/>
        </w:rPr>
        <w:t>Application Servers, and Sun IDM</w:t>
      </w:r>
    </w:p>
    <w:p w:rsidR="00D91578" w:rsidRPr="00EA14CB" w:rsidRDefault="00D91578" w:rsidP="00D91578">
      <w:pPr>
        <w:numPr>
          <w:ilvl w:val="0"/>
          <w:numId w:val="8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Customized COTS products (SAP, SUN IDM, OIM, etc</w:t>
      </w:r>
      <w:r w:rsidR="008C4287" w:rsidRPr="00EA14CB">
        <w:rPr>
          <w:rFonts w:ascii="Calibri" w:hAnsi="Calibri"/>
          <w:sz w:val="22"/>
          <w:szCs w:val="22"/>
        </w:rPr>
        <w:t>.)</w:t>
      </w:r>
    </w:p>
    <w:p w:rsidR="00D91578" w:rsidRPr="00EA14CB" w:rsidRDefault="00D91578" w:rsidP="00D91578">
      <w:pPr>
        <w:ind w:left="720"/>
        <w:rPr>
          <w:rFonts w:ascii="Calibri" w:hAnsi="Calibri"/>
          <w:sz w:val="22"/>
          <w:szCs w:val="22"/>
        </w:rPr>
      </w:pPr>
    </w:p>
    <w:p w:rsidR="004D1FF3" w:rsidRPr="00EA14CB" w:rsidRDefault="004D1FF3" w:rsidP="004D1FF3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>2/07 – 11/07</w:t>
      </w:r>
      <w:r w:rsidRPr="00EA14CB">
        <w:rPr>
          <w:rStyle w:val="Strong"/>
          <w:rFonts w:ascii="Calibri" w:hAnsi="Calibri"/>
          <w:sz w:val="22"/>
          <w:szCs w:val="22"/>
        </w:rPr>
        <w:tab/>
      </w:r>
    </w:p>
    <w:p w:rsidR="004D1FF3" w:rsidRPr="00EA14CB" w:rsidRDefault="004D1FF3" w:rsidP="004D1FF3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>Laurus Technologies – Itasca, IL</w:t>
      </w:r>
    </w:p>
    <w:p w:rsidR="004D1FF3" w:rsidRPr="00EA14CB" w:rsidRDefault="003361F3" w:rsidP="004D1FF3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>SUN/OIM IDM Developer</w:t>
      </w:r>
    </w:p>
    <w:p w:rsidR="004D1FF3" w:rsidRPr="00EA14CB" w:rsidRDefault="004D1FF3" w:rsidP="00F02642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SUN Identity Manager System to (IDM 5.5 to 7.1) and Access Manager to provision, update, disable, terminated user accounts, single sign-on, role-based access control and synchronization of resources.</w:t>
      </w:r>
    </w:p>
    <w:p w:rsidR="004D1FF3" w:rsidRPr="00EA14CB" w:rsidRDefault="004D1FF3" w:rsidP="00F02642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Created organizations, Attestation, assigning resources adapters, rules and roles for the users, design customized forms and reports for data entry and approvals use the BPE tool</w:t>
      </w:r>
    </w:p>
    <w:p w:rsidR="004D1FF3" w:rsidRPr="00EA14CB" w:rsidRDefault="004D1FF3" w:rsidP="00F02642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Implemented/Developed large scale IDM projects at United Airline Corporation (seeding of 300,000 users</w:t>
      </w:r>
      <w:r w:rsidR="005B06BE" w:rsidRPr="00EA14CB">
        <w:rPr>
          <w:rFonts w:ascii="Calibri" w:hAnsi="Calibri"/>
          <w:sz w:val="22"/>
          <w:szCs w:val="22"/>
        </w:rPr>
        <w:t>),</w:t>
      </w:r>
      <w:r w:rsidRPr="00EA14CB">
        <w:rPr>
          <w:rFonts w:ascii="Calibri" w:hAnsi="Calibri"/>
          <w:sz w:val="22"/>
          <w:szCs w:val="22"/>
        </w:rPr>
        <w:t xml:space="preserve"> Discover Corporation (seeding of 160,000 users), McDonald Corporation, and Harper College (seeding of over 1000 users) using Tomcat/Sun Application Server and </w:t>
      </w:r>
      <w:r w:rsidR="00363014" w:rsidRPr="00EA14CB">
        <w:rPr>
          <w:rFonts w:ascii="Calibri" w:hAnsi="Calibri"/>
          <w:sz w:val="22"/>
          <w:szCs w:val="22"/>
        </w:rPr>
        <w:t>Oracle</w:t>
      </w:r>
      <w:r w:rsidRPr="00EA14CB">
        <w:rPr>
          <w:rFonts w:ascii="Calibri" w:hAnsi="Calibri"/>
          <w:sz w:val="22"/>
          <w:szCs w:val="22"/>
        </w:rPr>
        <w:t xml:space="preserve"> 10g</w:t>
      </w:r>
    </w:p>
    <w:p w:rsidR="004D1FF3" w:rsidRPr="00EA14CB" w:rsidRDefault="004D1FF3" w:rsidP="00F02642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Developed architecture design in VISO, Data Conversion using Stored Procedures and triggers for </w:t>
      </w:r>
      <w:r w:rsidR="00363014" w:rsidRPr="00EA14CB">
        <w:rPr>
          <w:rFonts w:ascii="Calibri" w:hAnsi="Calibri"/>
          <w:sz w:val="22"/>
          <w:szCs w:val="22"/>
        </w:rPr>
        <w:t>Oracle</w:t>
      </w:r>
      <w:r w:rsidRPr="00EA14CB">
        <w:rPr>
          <w:rFonts w:ascii="Calibri" w:hAnsi="Calibri"/>
          <w:sz w:val="22"/>
          <w:szCs w:val="22"/>
        </w:rPr>
        <w:t xml:space="preserve"> </w:t>
      </w:r>
      <w:r w:rsidR="005B06BE" w:rsidRPr="00EA14CB">
        <w:rPr>
          <w:rFonts w:ascii="Calibri" w:hAnsi="Calibri"/>
          <w:sz w:val="22"/>
          <w:szCs w:val="22"/>
        </w:rPr>
        <w:t>and UDB</w:t>
      </w:r>
      <w:r w:rsidRPr="00EA14CB">
        <w:rPr>
          <w:rFonts w:ascii="Calibri" w:hAnsi="Calibri"/>
          <w:sz w:val="22"/>
          <w:szCs w:val="22"/>
        </w:rPr>
        <w:t xml:space="preserve"> DB2 9.2, MS Project, SQL Server 2005, and Word</w:t>
      </w:r>
    </w:p>
    <w:p w:rsidR="004D1FF3" w:rsidRPr="00EA14CB" w:rsidRDefault="004D1FF3" w:rsidP="00F02642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SUN IDM certified: SSO, Authentication, Authorization, Federation, SPML, complete knowledge and experience with the IDM suite</w:t>
      </w:r>
    </w:p>
    <w:p w:rsidR="004E34AE" w:rsidRPr="00EA14CB" w:rsidRDefault="004E34AE" w:rsidP="004E34AE">
      <w:pPr>
        <w:numPr>
          <w:ilvl w:val="0"/>
          <w:numId w:val="9"/>
        </w:numPr>
        <w:rPr>
          <w:rFonts w:ascii="Calibri" w:hAnsi="Calibri" w:cs="Arial"/>
          <w:b/>
          <w:bCs/>
          <w:sz w:val="22"/>
          <w:szCs w:val="22"/>
        </w:rPr>
      </w:pPr>
      <w:r w:rsidRPr="00EA14CB">
        <w:rPr>
          <w:rFonts w:ascii="Calibri" w:hAnsi="Calibri" w:cs="Arial"/>
          <w:bCs/>
          <w:sz w:val="22"/>
          <w:szCs w:val="22"/>
        </w:rPr>
        <w:t>IBM Tivoli Identity Manager</w:t>
      </w:r>
      <w:r w:rsidRPr="00EA14CB">
        <w:rPr>
          <w:rFonts w:ascii="Calibri" w:hAnsi="Calibri"/>
          <w:sz w:val="22"/>
          <w:szCs w:val="22"/>
        </w:rPr>
        <w:t xml:space="preserve">, TAM, and </w:t>
      </w:r>
      <w:hyperlink r:id="rId17" w:history="1">
        <w:r w:rsidRPr="00EA14CB">
          <w:rPr>
            <w:rStyle w:val="Title1"/>
            <w:rFonts w:ascii="Calibri" w:hAnsi="Calibri"/>
            <w:sz w:val="22"/>
            <w:szCs w:val="22"/>
          </w:rPr>
          <w:t>Tivoli Directory Serve</w:t>
        </w:r>
      </w:hyperlink>
      <w:r w:rsidRPr="00EA14CB">
        <w:rPr>
          <w:rFonts w:ascii="Calibri" w:hAnsi="Calibri"/>
          <w:sz w:val="22"/>
          <w:szCs w:val="22"/>
        </w:rPr>
        <w:t xml:space="preserve">r, </w:t>
      </w:r>
      <w:r w:rsidR="005B06BE" w:rsidRPr="00EA14CB">
        <w:rPr>
          <w:rFonts w:ascii="Calibri" w:hAnsi="Calibri"/>
          <w:sz w:val="22"/>
          <w:szCs w:val="22"/>
        </w:rPr>
        <w:t>LDAP, Federation</w:t>
      </w:r>
      <w:r w:rsidRPr="00EA14CB">
        <w:rPr>
          <w:rFonts w:ascii="Calibri" w:hAnsi="Calibri"/>
          <w:sz w:val="22"/>
          <w:szCs w:val="22"/>
        </w:rPr>
        <w:t>, and WebSphere</w:t>
      </w:r>
    </w:p>
    <w:p w:rsidR="004D1FF3" w:rsidRPr="00EA14CB" w:rsidRDefault="004D1FF3" w:rsidP="00F02642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Designed ERD schema for </w:t>
      </w:r>
      <w:r w:rsidR="00363014" w:rsidRPr="00EA14CB">
        <w:rPr>
          <w:rFonts w:ascii="Calibri" w:hAnsi="Calibri"/>
          <w:sz w:val="22"/>
          <w:szCs w:val="22"/>
        </w:rPr>
        <w:t>Oracle</w:t>
      </w:r>
      <w:r w:rsidRPr="00EA14CB">
        <w:rPr>
          <w:rFonts w:ascii="Calibri" w:hAnsi="Calibri"/>
          <w:sz w:val="22"/>
          <w:szCs w:val="22"/>
        </w:rPr>
        <w:t>, MS SQL Server,</w:t>
      </w:r>
      <w:r w:rsidR="00B57729" w:rsidRPr="00EA14CB">
        <w:rPr>
          <w:rFonts w:ascii="Calibri" w:eastAsia="Arial Unicode MS" w:hAnsi="Calibri" w:cs="Arial"/>
          <w:sz w:val="22"/>
          <w:szCs w:val="22"/>
        </w:rPr>
        <w:t xml:space="preserve"> </w:t>
      </w:r>
      <w:r w:rsidR="00363014" w:rsidRPr="00EA14CB">
        <w:rPr>
          <w:rFonts w:ascii="Calibri" w:eastAsia="Arial Unicode MS" w:hAnsi="Calibri" w:cs="Arial"/>
          <w:sz w:val="22"/>
          <w:szCs w:val="22"/>
        </w:rPr>
        <w:t>Oracle</w:t>
      </w:r>
      <w:r w:rsidR="00B57729" w:rsidRPr="00EA14CB">
        <w:rPr>
          <w:rFonts w:ascii="Calibri" w:eastAsia="Arial Unicode MS" w:hAnsi="Calibri" w:cs="Arial"/>
          <w:sz w:val="22"/>
          <w:szCs w:val="22"/>
        </w:rPr>
        <w:t xml:space="preserve"> UCM,</w:t>
      </w:r>
      <w:r w:rsidR="00277402" w:rsidRPr="00277402">
        <w:rPr>
          <w:rFonts w:ascii="Calibri" w:hAnsi="Calibri"/>
          <w:bCs/>
          <w:sz w:val="22"/>
          <w:szCs w:val="22"/>
        </w:rPr>
        <w:t xml:space="preserve"> </w:t>
      </w:r>
      <w:r w:rsidR="00653DF4">
        <w:rPr>
          <w:rFonts w:ascii="Calibri" w:hAnsi="Calibri"/>
          <w:bCs/>
          <w:sz w:val="22"/>
          <w:szCs w:val="22"/>
        </w:rPr>
        <w:t>Scala,</w:t>
      </w:r>
      <w:r w:rsidR="00653DF4" w:rsidRPr="00EA14CB">
        <w:rPr>
          <w:rFonts w:ascii="Calibri" w:eastAsia="Arial Unicode MS" w:hAnsi="Calibri" w:cs="Arial"/>
          <w:sz w:val="22"/>
          <w:szCs w:val="22"/>
        </w:rPr>
        <w:t xml:space="preserve"> </w:t>
      </w:r>
      <w:r w:rsidR="00653DF4" w:rsidRPr="00EA14CB">
        <w:rPr>
          <w:rFonts w:ascii="Calibri" w:hAnsi="Calibri"/>
          <w:sz w:val="22"/>
          <w:szCs w:val="22"/>
        </w:rPr>
        <w:t>Hibernate</w:t>
      </w:r>
      <w:r w:rsidRPr="00EA14CB">
        <w:rPr>
          <w:rFonts w:ascii="Calibri" w:hAnsi="Calibri"/>
          <w:sz w:val="22"/>
          <w:szCs w:val="22"/>
        </w:rPr>
        <w:t>, Load, unload data, spool, indexes, keys, Interim DBA</w:t>
      </w:r>
    </w:p>
    <w:p w:rsidR="004D1FF3" w:rsidRPr="00EA14CB" w:rsidRDefault="004D1FF3" w:rsidP="00F02642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Utilized Sun Directory Server, SQL, DTS packages, </w:t>
      </w:r>
      <w:r w:rsidR="00363014" w:rsidRPr="00EA14CB">
        <w:rPr>
          <w:rFonts w:ascii="Calibri" w:hAnsi="Calibri"/>
          <w:sz w:val="22"/>
          <w:szCs w:val="22"/>
        </w:rPr>
        <w:t>Oracle</w:t>
      </w:r>
      <w:r w:rsidRPr="00EA14CB">
        <w:rPr>
          <w:rFonts w:ascii="Calibri" w:hAnsi="Calibri"/>
          <w:sz w:val="22"/>
          <w:szCs w:val="22"/>
        </w:rPr>
        <w:t>, PL/SQL, Test Director, and TOAD</w:t>
      </w:r>
    </w:p>
    <w:p w:rsidR="004D1FF3" w:rsidRPr="00EA14CB" w:rsidRDefault="004D1FF3" w:rsidP="00F02642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Resources adapter assigned/build to a user in the pass has been Enterprise Directory, Active </w:t>
      </w:r>
      <w:r w:rsidR="005B06BE" w:rsidRPr="00EA14CB">
        <w:rPr>
          <w:rFonts w:ascii="Calibri" w:hAnsi="Calibri"/>
          <w:sz w:val="22"/>
          <w:szCs w:val="22"/>
        </w:rPr>
        <w:t xml:space="preserve">Directory, </w:t>
      </w:r>
      <w:r w:rsidR="00363014" w:rsidRPr="00EA14CB">
        <w:rPr>
          <w:rFonts w:ascii="Calibri" w:hAnsi="Calibri"/>
          <w:sz w:val="22"/>
          <w:szCs w:val="22"/>
        </w:rPr>
        <w:t>Oracle</w:t>
      </w:r>
      <w:r w:rsidR="005B06BE" w:rsidRPr="00EA14CB">
        <w:rPr>
          <w:rFonts w:ascii="Calibri" w:hAnsi="Calibri"/>
          <w:sz w:val="22"/>
          <w:szCs w:val="22"/>
        </w:rPr>
        <w:t xml:space="preserve"> ERP, SAP, RedHat</w:t>
      </w:r>
      <w:r w:rsidRPr="00EA14CB">
        <w:rPr>
          <w:rFonts w:ascii="Calibri" w:hAnsi="Calibri"/>
          <w:sz w:val="22"/>
          <w:szCs w:val="22"/>
        </w:rPr>
        <w:t xml:space="preserve"> Linux, LDAP, Mainframe connectivity with RACF, Solaris, IBM AIX, Domino Gateway, Exchange, PeopleSoft, Remedy </w:t>
      </w:r>
      <w:r w:rsidR="005B06BE" w:rsidRPr="00EA14CB">
        <w:rPr>
          <w:rFonts w:ascii="Calibri" w:hAnsi="Calibri"/>
          <w:sz w:val="22"/>
          <w:szCs w:val="22"/>
        </w:rPr>
        <w:t>etc.</w:t>
      </w:r>
      <w:r w:rsidRPr="00EA14CB">
        <w:rPr>
          <w:rFonts w:ascii="Calibri" w:hAnsi="Calibri"/>
          <w:sz w:val="22"/>
          <w:szCs w:val="22"/>
        </w:rPr>
        <w:t>…</w:t>
      </w:r>
    </w:p>
    <w:p w:rsidR="004D1FF3" w:rsidRPr="00EA14CB" w:rsidRDefault="004D1FF3" w:rsidP="00F02642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Used RUP and AGILE SDLC methodology with UML diagrams</w:t>
      </w:r>
    </w:p>
    <w:p w:rsidR="004D1FF3" w:rsidRPr="00EA14CB" w:rsidRDefault="004D1FF3" w:rsidP="00F02642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Used the SUN IDM BPE tool to create Workflows, XPRESS scripts, JES, Java API, Maven, SPML, and IDM custom java packages</w:t>
      </w:r>
    </w:p>
    <w:p w:rsidR="004D1FF3" w:rsidRPr="00EA14CB" w:rsidRDefault="004D1FF3" w:rsidP="00F02642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Customized IDM using JavaScript, JMS, Java, JSP, Struts, Spring MVC, Spring DI/IOC, Sprint AOP, Maven 2, JUnit, JMock, JDBC, MVC, JMS, XML,</w:t>
      </w:r>
      <w:r w:rsidR="00DF3499" w:rsidRPr="00EA14CB">
        <w:rPr>
          <w:rFonts w:ascii="Calibri" w:hAnsi="Calibri"/>
          <w:sz w:val="22"/>
          <w:szCs w:val="22"/>
        </w:rPr>
        <w:t xml:space="preserve"> </w:t>
      </w:r>
      <w:r w:rsidR="006C5BD0" w:rsidRPr="00EA14CB">
        <w:rPr>
          <w:rFonts w:ascii="Calibri" w:hAnsi="Calibri"/>
          <w:sz w:val="22"/>
          <w:szCs w:val="22"/>
        </w:rPr>
        <w:t xml:space="preserve">SOA, ESB, </w:t>
      </w:r>
      <w:r w:rsidR="00DF3499" w:rsidRPr="00EA14CB">
        <w:rPr>
          <w:rFonts w:ascii="Calibri" w:hAnsi="Calibri"/>
          <w:sz w:val="22"/>
          <w:szCs w:val="22"/>
        </w:rPr>
        <w:t>BPM, BPEL,</w:t>
      </w:r>
      <w:r w:rsidRPr="00EA14CB">
        <w:rPr>
          <w:rFonts w:ascii="Calibri" w:hAnsi="Calibri"/>
          <w:sz w:val="22"/>
          <w:szCs w:val="22"/>
        </w:rPr>
        <w:t xml:space="preserve"> </w:t>
      </w:r>
      <w:r w:rsidR="00363014" w:rsidRPr="00EA14CB">
        <w:rPr>
          <w:rFonts w:ascii="Calibri" w:hAnsi="Calibri"/>
          <w:sz w:val="22"/>
          <w:szCs w:val="22"/>
        </w:rPr>
        <w:t>Oracle</w:t>
      </w:r>
      <w:r w:rsidRPr="00EA14CB">
        <w:rPr>
          <w:rFonts w:ascii="Calibri" w:hAnsi="Calibri"/>
          <w:sz w:val="22"/>
          <w:szCs w:val="22"/>
        </w:rPr>
        <w:t xml:space="preserve"> PL/SQL, UDB DB2, MYSQL, File-Aid/CS mask, Perl, and Servlets</w:t>
      </w:r>
    </w:p>
    <w:p w:rsidR="00D20F44" w:rsidRPr="00EA14CB" w:rsidRDefault="00D20F44" w:rsidP="00D20F44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Requested to become the Team Leader and manage individuals </w:t>
      </w:r>
      <w:r w:rsidR="005B06BE" w:rsidRPr="00EA14CB">
        <w:rPr>
          <w:rFonts w:ascii="Calibri" w:hAnsi="Calibri"/>
          <w:sz w:val="22"/>
          <w:szCs w:val="22"/>
        </w:rPr>
        <w:t>(team</w:t>
      </w:r>
      <w:r w:rsidRPr="00EA14CB">
        <w:rPr>
          <w:rFonts w:ascii="Calibri" w:hAnsi="Calibri"/>
          <w:sz w:val="22"/>
          <w:szCs w:val="22"/>
        </w:rPr>
        <w:t xml:space="preserve"> size for 5 to 12)</w:t>
      </w:r>
    </w:p>
    <w:p w:rsidR="00D91578" w:rsidRPr="00EA14CB" w:rsidRDefault="00D91578" w:rsidP="00D91578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Customized COTS products (SAP, SUN IDM, OIM, etc</w:t>
      </w:r>
      <w:r w:rsidR="008C4287" w:rsidRPr="00EA14CB">
        <w:rPr>
          <w:rFonts w:ascii="Calibri" w:hAnsi="Calibri"/>
          <w:sz w:val="22"/>
          <w:szCs w:val="22"/>
        </w:rPr>
        <w:t>.)</w:t>
      </w:r>
    </w:p>
    <w:p w:rsidR="00D91578" w:rsidRPr="00EA14CB" w:rsidRDefault="00D91578" w:rsidP="00D91578">
      <w:pPr>
        <w:ind w:left="720"/>
        <w:rPr>
          <w:rFonts w:ascii="Calibri" w:hAnsi="Calibri"/>
          <w:sz w:val="22"/>
          <w:szCs w:val="22"/>
        </w:rPr>
      </w:pPr>
    </w:p>
    <w:p w:rsidR="004D1FF3" w:rsidRPr="00EA14CB" w:rsidRDefault="004D1FF3" w:rsidP="004D1FF3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>9/05 – 02/07</w:t>
      </w:r>
      <w:r w:rsidRPr="00EA14CB">
        <w:rPr>
          <w:rStyle w:val="Strong"/>
          <w:rFonts w:ascii="Calibri" w:hAnsi="Calibri"/>
          <w:sz w:val="22"/>
          <w:szCs w:val="22"/>
        </w:rPr>
        <w:tab/>
      </w:r>
    </w:p>
    <w:p w:rsidR="004D1FF3" w:rsidRPr="00EA14CB" w:rsidRDefault="004D1FF3" w:rsidP="004D1FF3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>DeVry Corporation – Oak Brook, IL</w:t>
      </w:r>
    </w:p>
    <w:p w:rsidR="004D1FF3" w:rsidRPr="00EA14CB" w:rsidRDefault="003361F3" w:rsidP="004D1FF3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lastRenderedPageBreak/>
        <w:t>Sun Developer</w:t>
      </w:r>
      <w:r w:rsidR="00623CB9" w:rsidRPr="00EA14CB">
        <w:rPr>
          <w:rStyle w:val="Strong"/>
          <w:rFonts w:ascii="Calibri" w:hAnsi="Calibri"/>
          <w:sz w:val="22"/>
          <w:szCs w:val="22"/>
        </w:rPr>
        <w:t>/Team Lead</w:t>
      </w:r>
    </w:p>
    <w:p w:rsidR="004D1FF3" w:rsidRPr="00EA14CB" w:rsidRDefault="00363014" w:rsidP="00F02642">
      <w:pPr>
        <w:numPr>
          <w:ilvl w:val="0"/>
          <w:numId w:val="10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Oracle</w:t>
      </w:r>
      <w:r w:rsidR="004D1FF3" w:rsidRPr="00EA14CB">
        <w:rPr>
          <w:rFonts w:ascii="Calibri" w:hAnsi="Calibri"/>
          <w:sz w:val="22"/>
          <w:szCs w:val="22"/>
        </w:rPr>
        <w:t xml:space="preserve"> Student System </w:t>
      </w:r>
      <w:r w:rsidR="005B06BE" w:rsidRPr="00EA14CB">
        <w:rPr>
          <w:rFonts w:ascii="Calibri" w:hAnsi="Calibri"/>
          <w:sz w:val="22"/>
          <w:szCs w:val="22"/>
        </w:rPr>
        <w:t>Front-end</w:t>
      </w:r>
      <w:r w:rsidR="004D1FF3" w:rsidRPr="00EA14CB">
        <w:rPr>
          <w:rFonts w:ascii="Calibri" w:hAnsi="Calibri"/>
          <w:sz w:val="22"/>
          <w:szCs w:val="22"/>
        </w:rPr>
        <w:t xml:space="preserve"> Web Portal for DeVry and Keller students</w:t>
      </w:r>
    </w:p>
    <w:p w:rsidR="004D1FF3" w:rsidRPr="00EA14CB" w:rsidRDefault="004D1FF3" w:rsidP="00F02642">
      <w:pPr>
        <w:numPr>
          <w:ilvl w:val="0"/>
          <w:numId w:val="10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Developed and maintaining web application in J2EE, JSP, XML, Struts, and WebSphere</w:t>
      </w:r>
    </w:p>
    <w:p w:rsidR="004D1FF3" w:rsidRPr="00EA14CB" w:rsidRDefault="004D1FF3" w:rsidP="00F02642">
      <w:pPr>
        <w:numPr>
          <w:ilvl w:val="0"/>
          <w:numId w:val="10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Using Rational ClearCase, Rational ClearQuest, XMLSPY, </w:t>
      </w:r>
      <w:r w:rsidR="00DD54B9" w:rsidRPr="00EA14CB">
        <w:rPr>
          <w:rStyle w:val="Strong"/>
          <w:rFonts w:ascii="Calibri" w:hAnsi="Calibri"/>
          <w:b w:val="0"/>
          <w:sz w:val="22"/>
          <w:szCs w:val="22"/>
        </w:rPr>
        <w:t>Perl,</w:t>
      </w:r>
      <w:r w:rsidR="00DD54B9">
        <w:rPr>
          <w:rStyle w:val="Strong"/>
          <w:rFonts w:ascii="Calibri" w:hAnsi="Calibri"/>
          <w:b w:val="0"/>
          <w:sz w:val="22"/>
          <w:szCs w:val="22"/>
        </w:rPr>
        <w:t xml:space="preserve"> and</w:t>
      </w:r>
      <w:r w:rsidRPr="00EA14CB">
        <w:rPr>
          <w:rFonts w:ascii="Calibri" w:hAnsi="Calibri"/>
          <w:sz w:val="22"/>
          <w:szCs w:val="22"/>
        </w:rPr>
        <w:t xml:space="preserve"> Mainframe</w:t>
      </w:r>
    </w:p>
    <w:p w:rsidR="00D343D9" w:rsidRPr="00EA14CB" w:rsidRDefault="00D343D9" w:rsidP="00D343D9">
      <w:pPr>
        <w:numPr>
          <w:ilvl w:val="0"/>
          <w:numId w:val="10"/>
        </w:numPr>
        <w:rPr>
          <w:rFonts w:ascii="Calibri" w:hAnsi="Calibri"/>
          <w:bCs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Accomplished Duties, Skills, &amp; Knowledge of a Software Architect</w:t>
      </w:r>
      <w:r w:rsidRPr="00EA14CB">
        <w:rPr>
          <w:rFonts w:ascii="Calibri" w:hAnsi="Calibri"/>
          <w:bCs/>
          <w:sz w:val="22"/>
          <w:szCs w:val="22"/>
        </w:rPr>
        <w:t xml:space="preserve"> to implement SOA System</w:t>
      </w:r>
    </w:p>
    <w:p w:rsidR="004D1FF3" w:rsidRPr="00EA14CB" w:rsidRDefault="004D1FF3" w:rsidP="00F02642">
      <w:pPr>
        <w:numPr>
          <w:ilvl w:val="0"/>
          <w:numId w:val="10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SDLC, SOX, FREPA, HTMLDB,</w:t>
      </w:r>
      <w:r w:rsidR="00B57729" w:rsidRPr="00EA14CB">
        <w:rPr>
          <w:rFonts w:ascii="Calibri" w:eastAsia="Arial Unicode MS" w:hAnsi="Calibri" w:cs="Arial"/>
          <w:sz w:val="22"/>
          <w:szCs w:val="22"/>
        </w:rPr>
        <w:t xml:space="preserve"> </w:t>
      </w:r>
      <w:r w:rsidR="00363014" w:rsidRPr="00EA14CB">
        <w:rPr>
          <w:rFonts w:ascii="Calibri" w:eastAsia="Arial Unicode MS" w:hAnsi="Calibri" w:cs="Arial"/>
          <w:sz w:val="22"/>
          <w:szCs w:val="22"/>
        </w:rPr>
        <w:t>Oracle</w:t>
      </w:r>
      <w:r w:rsidR="00B57729" w:rsidRPr="00EA14CB">
        <w:rPr>
          <w:rFonts w:ascii="Calibri" w:eastAsia="Arial Unicode MS" w:hAnsi="Calibri" w:cs="Arial"/>
          <w:sz w:val="22"/>
          <w:szCs w:val="22"/>
        </w:rPr>
        <w:t xml:space="preserve"> UCM,</w:t>
      </w:r>
      <w:r w:rsidRPr="00EA14CB">
        <w:rPr>
          <w:rFonts w:ascii="Calibri" w:hAnsi="Calibri"/>
          <w:sz w:val="22"/>
          <w:szCs w:val="22"/>
        </w:rPr>
        <w:t xml:space="preserve"> </w:t>
      </w:r>
      <w:r w:rsidR="00363014" w:rsidRPr="00EA14CB">
        <w:rPr>
          <w:rFonts w:ascii="Calibri" w:eastAsia="Arial Unicode MS" w:hAnsi="Calibri" w:cs="Arial"/>
          <w:sz w:val="22"/>
          <w:szCs w:val="22"/>
        </w:rPr>
        <w:t>Oracle</w:t>
      </w:r>
      <w:r w:rsidR="00E9115E" w:rsidRPr="00EA14CB">
        <w:rPr>
          <w:rFonts w:ascii="Calibri" w:eastAsia="Arial Unicode MS" w:hAnsi="Calibri" w:cs="Arial"/>
          <w:sz w:val="22"/>
          <w:szCs w:val="22"/>
        </w:rPr>
        <w:t xml:space="preserve"> Web Center, </w:t>
      </w:r>
      <w:r w:rsidRPr="00EA14CB">
        <w:rPr>
          <w:rFonts w:ascii="Calibri" w:hAnsi="Calibri"/>
          <w:sz w:val="22"/>
          <w:szCs w:val="22"/>
        </w:rPr>
        <w:t>BPEL,</w:t>
      </w:r>
      <w:r w:rsidR="006C5BD0" w:rsidRPr="00EA14CB">
        <w:rPr>
          <w:rFonts w:ascii="Calibri" w:hAnsi="Calibri"/>
          <w:sz w:val="22"/>
          <w:szCs w:val="22"/>
        </w:rPr>
        <w:t xml:space="preserve"> SOA, ESB,</w:t>
      </w:r>
      <w:r w:rsidRPr="00EA14CB">
        <w:rPr>
          <w:rFonts w:ascii="Calibri" w:hAnsi="Calibri"/>
          <w:sz w:val="22"/>
          <w:szCs w:val="22"/>
        </w:rPr>
        <w:t xml:space="preserve"> </w:t>
      </w:r>
      <w:r w:rsidR="005B06BE" w:rsidRPr="00EA14CB">
        <w:rPr>
          <w:rFonts w:ascii="Calibri" w:hAnsi="Calibri"/>
          <w:sz w:val="22"/>
          <w:szCs w:val="22"/>
        </w:rPr>
        <w:t>Portlets, File</w:t>
      </w:r>
      <w:r w:rsidRPr="00EA14CB">
        <w:rPr>
          <w:rFonts w:ascii="Calibri" w:hAnsi="Calibri"/>
          <w:sz w:val="22"/>
          <w:szCs w:val="22"/>
        </w:rPr>
        <w:t>-Aid/CS mask, Test Director</w:t>
      </w:r>
    </w:p>
    <w:p w:rsidR="004D1FF3" w:rsidRPr="00EA14CB" w:rsidRDefault="004D1FF3" w:rsidP="00F02642">
      <w:pPr>
        <w:numPr>
          <w:ilvl w:val="0"/>
          <w:numId w:val="10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Used RUP, MS Project, and AGILE SDLC methodology</w:t>
      </w:r>
    </w:p>
    <w:p w:rsidR="004D1FF3" w:rsidRPr="00EA14CB" w:rsidRDefault="004D1FF3" w:rsidP="00F02642">
      <w:pPr>
        <w:numPr>
          <w:ilvl w:val="0"/>
          <w:numId w:val="10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Developed EDI and encryption/decryption using FTP &amp; PGP for internal and external clients such as Sally Mae, FAFSA, DeVry campuses, etc...</w:t>
      </w:r>
    </w:p>
    <w:p w:rsidR="004D1FF3" w:rsidRPr="00EA14CB" w:rsidRDefault="004D1FF3" w:rsidP="00F02642">
      <w:pPr>
        <w:numPr>
          <w:ilvl w:val="0"/>
          <w:numId w:val="10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Migrated from Solaris to </w:t>
      </w:r>
      <w:r w:rsidR="00B0578B" w:rsidRPr="00EA14CB">
        <w:rPr>
          <w:rFonts w:ascii="Calibri" w:hAnsi="Calibri"/>
          <w:sz w:val="22"/>
          <w:szCs w:val="22"/>
        </w:rPr>
        <w:t>RedHat</w:t>
      </w:r>
      <w:r w:rsidRPr="00EA14CB">
        <w:rPr>
          <w:rFonts w:ascii="Calibri" w:hAnsi="Calibri"/>
          <w:sz w:val="22"/>
          <w:szCs w:val="22"/>
        </w:rPr>
        <w:t xml:space="preserve"> Linux with Shell scripting.</w:t>
      </w:r>
    </w:p>
    <w:p w:rsidR="00D91578" w:rsidRPr="00EA14CB" w:rsidRDefault="00D91578" w:rsidP="00356262">
      <w:pPr>
        <w:numPr>
          <w:ilvl w:val="0"/>
          <w:numId w:val="10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Customized COTS products (SAP, SUN IDM, OIM, etc</w:t>
      </w:r>
      <w:r w:rsidR="008C4287" w:rsidRPr="00EA14CB">
        <w:rPr>
          <w:rFonts w:ascii="Calibri" w:hAnsi="Calibri"/>
          <w:sz w:val="22"/>
          <w:szCs w:val="22"/>
        </w:rPr>
        <w:t>.)</w:t>
      </w:r>
    </w:p>
    <w:p w:rsidR="003975F0" w:rsidRPr="00EA14CB" w:rsidRDefault="003975F0" w:rsidP="00356262">
      <w:pPr>
        <w:numPr>
          <w:ilvl w:val="0"/>
          <w:numId w:val="10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Created new RBAC</w:t>
      </w:r>
    </w:p>
    <w:p w:rsidR="004D1FF3" w:rsidRPr="00EA14CB" w:rsidRDefault="004D1FF3" w:rsidP="00F02642">
      <w:pPr>
        <w:numPr>
          <w:ilvl w:val="0"/>
          <w:numId w:val="10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Developed C++/Java/J2EE applications using Struts MVC, Spring MVC, Spring DI, Spring AOP, Maven 2, JUnit, JMock, SDLC, EJB 2.0 &amp; 3.0, Perl, </w:t>
      </w:r>
      <w:r w:rsidR="00DF3499" w:rsidRPr="00EA14CB">
        <w:rPr>
          <w:rFonts w:ascii="Calibri" w:hAnsi="Calibri"/>
          <w:sz w:val="22"/>
          <w:szCs w:val="22"/>
        </w:rPr>
        <w:t xml:space="preserve">BPM, BPEL, </w:t>
      </w:r>
      <w:r w:rsidR="00356262" w:rsidRPr="00EA14CB">
        <w:rPr>
          <w:rFonts w:ascii="Calibri" w:hAnsi="Calibri"/>
          <w:sz w:val="22"/>
          <w:szCs w:val="22"/>
        </w:rPr>
        <w:t>Hibernate</w:t>
      </w:r>
      <w:r w:rsidRPr="00EA14CB">
        <w:rPr>
          <w:rFonts w:ascii="Calibri" w:hAnsi="Calibri"/>
          <w:sz w:val="22"/>
          <w:szCs w:val="22"/>
        </w:rPr>
        <w:t>, JSP, CSS, HTML, JavaScript, and Java Servlets.</w:t>
      </w:r>
    </w:p>
    <w:p w:rsidR="004D1FF3" w:rsidRPr="00EA14CB" w:rsidRDefault="004D1FF3" w:rsidP="00F02642">
      <w:pPr>
        <w:numPr>
          <w:ilvl w:val="0"/>
          <w:numId w:val="10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Used WAS, WSAD, Design Patterns, Struts Tiles, full web services development </w:t>
      </w:r>
      <w:r w:rsidR="005B06BE" w:rsidRPr="00EA14CB">
        <w:rPr>
          <w:rFonts w:ascii="Calibri" w:hAnsi="Calibri"/>
          <w:sz w:val="22"/>
          <w:szCs w:val="22"/>
        </w:rPr>
        <w:t>applications, JSP</w:t>
      </w:r>
      <w:r w:rsidRPr="00EA14CB">
        <w:rPr>
          <w:rFonts w:ascii="Calibri" w:hAnsi="Calibri"/>
          <w:sz w:val="22"/>
          <w:szCs w:val="22"/>
        </w:rPr>
        <w:t xml:space="preserve"> pages using Java Bean components, Store Procedures, Trigger in PL/SQL, and XML</w:t>
      </w:r>
      <w:r w:rsidR="00E97DE3" w:rsidRPr="00EA14CB">
        <w:rPr>
          <w:rFonts w:ascii="Calibri" w:hAnsi="Calibri"/>
          <w:sz w:val="22"/>
          <w:szCs w:val="22"/>
        </w:rPr>
        <w:t>.</w:t>
      </w:r>
    </w:p>
    <w:p w:rsidR="004D1FF3" w:rsidRPr="00EA14CB" w:rsidRDefault="004D1FF3" w:rsidP="00F02642">
      <w:pPr>
        <w:numPr>
          <w:ilvl w:val="0"/>
          <w:numId w:val="10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Utilized Sun Directory Server, SQL, DTS packages, </w:t>
      </w:r>
      <w:r w:rsidR="00363014" w:rsidRPr="00EA14CB">
        <w:rPr>
          <w:rFonts w:ascii="Calibri" w:hAnsi="Calibri"/>
          <w:sz w:val="22"/>
          <w:szCs w:val="22"/>
        </w:rPr>
        <w:t>Oracle</w:t>
      </w:r>
      <w:r w:rsidRPr="00EA14CB">
        <w:rPr>
          <w:rFonts w:ascii="Calibri" w:hAnsi="Calibri"/>
          <w:sz w:val="22"/>
          <w:szCs w:val="22"/>
        </w:rPr>
        <w:t>, PL/SQL, JBoss Seam, Test Director, and TOAD</w:t>
      </w:r>
      <w:r w:rsidR="00E97DE3" w:rsidRPr="00EA14CB">
        <w:rPr>
          <w:rFonts w:ascii="Calibri" w:hAnsi="Calibri"/>
          <w:sz w:val="22"/>
          <w:szCs w:val="22"/>
        </w:rPr>
        <w:t>.</w:t>
      </w:r>
    </w:p>
    <w:p w:rsidR="004D1FF3" w:rsidRPr="00EA14CB" w:rsidRDefault="004D1FF3" w:rsidP="00F02642">
      <w:pPr>
        <w:numPr>
          <w:ilvl w:val="0"/>
          <w:numId w:val="10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Used the SUN IDM BPE tool to create Workflows, XPRESS scripts, JES, Java API, SPML, and IDM custom java packages</w:t>
      </w:r>
      <w:r w:rsidR="00E97DE3" w:rsidRPr="00EA14CB">
        <w:rPr>
          <w:rFonts w:ascii="Calibri" w:hAnsi="Calibri"/>
          <w:sz w:val="22"/>
          <w:szCs w:val="22"/>
        </w:rPr>
        <w:t>.</w:t>
      </w:r>
    </w:p>
    <w:p w:rsidR="004D1FF3" w:rsidRPr="00EA14CB" w:rsidRDefault="004D1FF3" w:rsidP="00F02642">
      <w:pPr>
        <w:numPr>
          <w:ilvl w:val="0"/>
          <w:numId w:val="10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Designed ERD schema for </w:t>
      </w:r>
      <w:r w:rsidR="00363014" w:rsidRPr="00EA14CB">
        <w:rPr>
          <w:rFonts w:ascii="Calibri" w:hAnsi="Calibri"/>
          <w:sz w:val="22"/>
          <w:szCs w:val="22"/>
        </w:rPr>
        <w:t>Oracle</w:t>
      </w:r>
      <w:r w:rsidRPr="00EA14CB">
        <w:rPr>
          <w:rFonts w:ascii="Calibri" w:hAnsi="Calibri"/>
          <w:sz w:val="22"/>
          <w:szCs w:val="22"/>
        </w:rPr>
        <w:t>, Data Conversion, Load, unload data, spool, indexes, keys, Interim DBA</w:t>
      </w:r>
      <w:r w:rsidR="00E97DE3" w:rsidRPr="00EA14CB">
        <w:rPr>
          <w:rFonts w:ascii="Calibri" w:hAnsi="Calibri"/>
          <w:sz w:val="22"/>
          <w:szCs w:val="22"/>
        </w:rPr>
        <w:t>.</w:t>
      </w:r>
    </w:p>
    <w:p w:rsidR="004D1FF3" w:rsidRPr="00EA14CB" w:rsidRDefault="005B06BE" w:rsidP="00F02642">
      <w:pPr>
        <w:numPr>
          <w:ilvl w:val="0"/>
          <w:numId w:val="10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Maintained and enhanced</w:t>
      </w:r>
      <w:r w:rsidR="004D1FF3" w:rsidRPr="00EA14CB">
        <w:rPr>
          <w:rFonts w:ascii="Calibri" w:hAnsi="Calibri"/>
          <w:sz w:val="22"/>
          <w:szCs w:val="22"/>
        </w:rPr>
        <w:t xml:space="preserve"> a </w:t>
      </w:r>
      <w:r w:rsidRPr="00EA14CB">
        <w:rPr>
          <w:rFonts w:ascii="Calibri" w:hAnsi="Calibri"/>
          <w:sz w:val="22"/>
          <w:szCs w:val="22"/>
        </w:rPr>
        <w:t>CRM and SAP</w:t>
      </w:r>
      <w:r w:rsidR="004D1FF3" w:rsidRPr="00EA14CB">
        <w:rPr>
          <w:rFonts w:ascii="Calibri" w:hAnsi="Calibri"/>
          <w:sz w:val="22"/>
          <w:szCs w:val="22"/>
        </w:rPr>
        <w:t xml:space="preserve"> system</w:t>
      </w:r>
      <w:r w:rsidR="00E97DE3" w:rsidRPr="00EA14CB">
        <w:rPr>
          <w:rFonts w:ascii="Calibri" w:hAnsi="Calibri"/>
          <w:sz w:val="22"/>
          <w:szCs w:val="22"/>
        </w:rPr>
        <w:t>.</w:t>
      </w:r>
    </w:p>
    <w:p w:rsidR="004D1FF3" w:rsidRPr="00EA14CB" w:rsidRDefault="004D1FF3" w:rsidP="00F02642">
      <w:pPr>
        <w:numPr>
          <w:ilvl w:val="0"/>
          <w:numId w:val="10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Maintained SUN Identity Manager System to (</w:t>
      </w:r>
      <w:r w:rsidR="005B06BE" w:rsidRPr="00EA14CB">
        <w:rPr>
          <w:rFonts w:ascii="Calibri" w:hAnsi="Calibri"/>
          <w:sz w:val="22"/>
          <w:szCs w:val="22"/>
        </w:rPr>
        <w:t>IDM)</w:t>
      </w:r>
      <w:r w:rsidRPr="00EA14CB">
        <w:rPr>
          <w:rFonts w:ascii="Calibri" w:hAnsi="Calibri"/>
          <w:sz w:val="22"/>
          <w:szCs w:val="22"/>
        </w:rPr>
        <w:t xml:space="preserve"> and Access Manager to provision, update, disable, terminated user accounts, single sign-on, role-based access control and synchronization of resources </w:t>
      </w:r>
      <w:r w:rsidR="005B06BE" w:rsidRPr="00EA14CB">
        <w:rPr>
          <w:rFonts w:ascii="Calibri" w:hAnsi="Calibri"/>
          <w:sz w:val="22"/>
          <w:szCs w:val="22"/>
        </w:rPr>
        <w:t>(over</w:t>
      </w:r>
      <w:r w:rsidRPr="00EA14CB">
        <w:rPr>
          <w:rFonts w:ascii="Calibri" w:hAnsi="Calibri"/>
          <w:sz w:val="22"/>
          <w:szCs w:val="22"/>
        </w:rPr>
        <w:t xml:space="preserve"> 10000 plus users)</w:t>
      </w:r>
      <w:r w:rsidR="00E97DE3" w:rsidRPr="00EA14CB">
        <w:rPr>
          <w:rFonts w:ascii="Calibri" w:hAnsi="Calibri"/>
          <w:sz w:val="22"/>
          <w:szCs w:val="22"/>
        </w:rPr>
        <w:t>.</w:t>
      </w:r>
    </w:p>
    <w:p w:rsidR="004D1FF3" w:rsidRPr="00EA14CB" w:rsidRDefault="004D1FF3" w:rsidP="00F02642">
      <w:pPr>
        <w:numPr>
          <w:ilvl w:val="0"/>
          <w:numId w:val="10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Compiled and test using ANT, Eclipse &amp; JUNIT</w:t>
      </w:r>
      <w:r w:rsidR="00E97DE3" w:rsidRPr="00EA14CB">
        <w:rPr>
          <w:rFonts w:ascii="Calibri" w:hAnsi="Calibri"/>
          <w:sz w:val="22"/>
          <w:szCs w:val="22"/>
        </w:rPr>
        <w:t>.</w:t>
      </w:r>
    </w:p>
    <w:p w:rsidR="00D20F44" w:rsidRPr="00EA14CB" w:rsidRDefault="00D20F44" w:rsidP="00D20F44">
      <w:pPr>
        <w:numPr>
          <w:ilvl w:val="0"/>
          <w:numId w:val="10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Requested to become the Team Leader and manage individuals </w:t>
      </w:r>
      <w:r w:rsidR="005B06BE" w:rsidRPr="00EA14CB">
        <w:rPr>
          <w:rFonts w:ascii="Calibri" w:hAnsi="Calibri"/>
          <w:sz w:val="22"/>
          <w:szCs w:val="22"/>
        </w:rPr>
        <w:t>(team</w:t>
      </w:r>
      <w:r w:rsidRPr="00EA14CB">
        <w:rPr>
          <w:rFonts w:ascii="Calibri" w:hAnsi="Calibri"/>
          <w:sz w:val="22"/>
          <w:szCs w:val="22"/>
        </w:rPr>
        <w:t xml:space="preserve"> size for 5 to 12)</w:t>
      </w:r>
      <w:r w:rsidR="00E97DE3" w:rsidRPr="00EA14CB">
        <w:rPr>
          <w:rFonts w:ascii="Calibri" w:hAnsi="Calibri"/>
          <w:sz w:val="22"/>
          <w:szCs w:val="22"/>
        </w:rPr>
        <w:t>.</w:t>
      </w:r>
    </w:p>
    <w:p w:rsidR="004D1FF3" w:rsidRPr="00EA14CB" w:rsidRDefault="004D1FF3" w:rsidP="00F02642">
      <w:pPr>
        <w:numPr>
          <w:ilvl w:val="0"/>
          <w:numId w:val="10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Used the Tomcat &amp; WebSphere Application Server on the AS/400 </w:t>
      </w:r>
      <w:r w:rsidR="00363014" w:rsidRPr="00EA14CB">
        <w:rPr>
          <w:rFonts w:ascii="Calibri" w:hAnsi="Calibri"/>
          <w:sz w:val="22"/>
          <w:szCs w:val="22"/>
        </w:rPr>
        <w:t>iSeries</w:t>
      </w:r>
      <w:r w:rsidRPr="00EA14CB">
        <w:rPr>
          <w:rFonts w:ascii="Calibri" w:hAnsi="Calibri"/>
          <w:sz w:val="22"/>
          <w:szCs w:val="22"/>
        </w:rPr>
        <w:t xml:space="preserve">, Z/OS COBOL, CICS, DB2 </w:t>
      </w:r>
      <w:r w:rsidR="00C6326E" w:rsidRPr="00EA14CB">
        <w:rPr>
          <w:rFonts w:ascii="Calibri" w:hAnsi="Calibri"/>
          <w:sz w:val="22"/>
          <w:szCs w:val="22"/>
        </w:rPr>
        <w:t>Conversion</w:t>
      </w:r>
      <w:r w:rsidRPr="00EA14CB">
        <w:rPr>
          <w:rFonts w:ascii="Calibri" w:hAnsi="Calibri"/>
          <w:sz w:val="22"/>
          <w:szCs w:val="22"/>
        </w:rPr>
        <w:t xml:space="preserve">, </w:t>
      </w:r>
      <w:r w:rsidR="005B06BE" w:rsidRPr="00EA14CB">
        <w:rPr>
          <w:rFonts w:ascii="Calibri" w:hAnsi="Calibri"/>
          <w:sz w:val="22"/>
          <w:szCs w:val="22"/>
        </w:rPr>
        <w:t>Congo’s</w:t>
      </w:r>
      <w:r w:rsidRPr="00EA14CB">
        <w:rPr>
          <w:rFonts w:ascii="Calibri" w:hAnsi="Calibri"/>
          <w:sz w:val="22"/>
          <w:szCs w:val="22"/>
        </w:rPr>
        <w:t>, Solaris 9, Window NT, Window XP</w:t>
      </w:r>
      <w:r w:rsidR="00E97DE3" w:rsidRPr="00EA14CB">
        <w:rPr>
          <w:rFonts w:ascii="Calibri" w:hAnsi="Calibri"/>
          <w:sz w:val="22"/>
          <w:szCs w:val="22"/>
        </w:rPr>
        <w:t>.</w:t>
      </w:r>
    </w:p>
    <w:p w:rsidR="003A205A" w:rsidRPr="00EA14CB" w:rsidRDefault="005E63B7" w:rsidP="003A205A">
      <w:pPr>
        <w:numPr>
          <w:ilvl w:val="0"/>
          <w:numId w:val="10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Project Managed of </w:t>
      </w:r>
      <w:r w:rsidR="003A205A" w:rsidRPr="00EA14CB">
        <w:rPr>
          <w:rFonts w:ascii="Calibri" w:hAnsi="Calibri"/>
          <w:sz w:val="22"/>
          <w:szCs w:val="22"/>
        </w:rPr>
        <w:t>five and mentored people onsite</w:t>
      </w:r>
      <w:r w:rsidR="00EB7AAD" w:rsidRPr="00EA14CB">
        <w:rPr>
          <w:rFonts w:ascii="Calibri" w:hAnsi="Calibri"/>
          <w:sz w:val="22"/>
          <w:szCs w:val="22"/>
        </w:rPr>
        <w:t xml:space="preserve"> using MS Project and Agile Scrum</w:t>
      </w:r>
      <w:r w:rsidR="00E97DE3" w:rsidRPr="00EA14CB">
        <w:rPr>
          <w:rFonts w:ascii="Calibri" w:hAnsi="Calibri"/>
          <w:sz w:val="22"/>
          <w:szCs w:val="22"/>
        </w:rPr>
        <w:t>.</w:t>
      </w:r>
      <w:r w:rsidR="003A205A" w:rsidRPr="00EA14CB">
        <w:rPr>
          <w:rFonts w:ascii="Calibri" w:hAnsi="Calibri"/>
          <w:sz w:val="22"/>
          <w:szCs w:val="22"/>
        </w:rPr>
        <w:t xml:space="preserve"> </w:t>
      </w:r>
    </w:p>
    <w:p w:rsidR="003A205A" w:rsidRPr="00EA14CB" w:rsidRDefault="003A205A" w:rsidP="003A205A">
      <w:pPr>
        <w:ind w:left="720"/>
        <w:rPr>
          <w:rFonts w:ascii="Calibri" w:hAnsi="Calibri"/>
          <w:sz w:val="22"/>
          <w:szCs w:val="22"/>
        </w:rPr>
      </w:pPr>
    </w:p>
    <w:p w:rsidR="004D1FF3" w:rsidRPr="00EA14CB" w:rsidRDefault="004D1FF3" w:rsidP="004D1FF3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 xml:space="preserve">06/05 – 9/05 </w:t>
      </w:r>
      <w:r w:rsidRPr="00EA14CB">
        <w:rPr>
          <w:rStyle w:val="Strong"/>
          <w:rFonts w:ascii="Calibri" w:hAnsi="Calibri"/>
          <w:sz w:val="22"/>
          <w:szCs w:val="22"/>
        </w:rPr>
        <w:tab/>
      </w:r>
    </w:p>
    <w:p w:rsidR="004D1FF3" w:rsidRPr="00EA14CB" w:rsidRDefault="004D1FF3" w:rsidP="004D1FF3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>Liberty Mutual Insurance</w:t>
      </w:r>
      <w:r w:rsidR="00BC3F28" w:rsidRPr="00EA14CB">
        <w:rPr>
          <w:rStyle w:val="Strong"/>
          <w:rFonts w:ascii="Calibri" w:hAnsi="Calibri"/>
          <w:sz w:val="22"/>
          <w:szCs w:val="22"/>
        </w:rPr>
        <w:t>/Contractor</w:t>
      </w:r>
      <w:r w:rsidRPr="00EA14CB">
        <w:rPr>
          <w:rStyle w:val="Strong"/>
          <w:rFonts w:ascii="Calibri" w:hAnsi="Calibri"/>
          <w:sz w:val="22"/>
          <w:szCs w:val="22"/>
        </w:rPr>
        <w:t xml:space="preserve"> – Indianapolis, IN</w:t>
      </w:r>
    </w:p>
    <w:p w:rsidR="004D1FF3" w:rsidRPr="00EA14CB" w:rsidRDefault="004D1FF3" w:rsidP="004D1FF3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>Senior Programmer Analyst - Consultant</w:t>
      </w:r>
    </w:p>
    <w:p w:rsidR="004D1FF3" w:rsidRPr="00EA14CB" w:rsidRDefault="004D1FF3" w:rsidP="00F02642">
      <w:pPr>
        <w:numPr>
          <w:ilvl w:val="0"/>
          <w:numId w:val="11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Developing and maintaining web application in J2EE, JSP, XML, Struts, Spring, and WebSphere</w:t>
      </w:r>
    </w:p>
    <w:p w:rsidR="004D1FF3" w:rsidRPr="00EA14CB" w:rsidRDefault="004D1FF3" w:rsidP="00F02642">
      <w:pPr>
        <w:numPr>
          <w:ilvl w:val="0"/>
          <w:numId w:val="11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Using Rational ClearCase, Rational ClearQuest, XMLSPY, and Mainframe MVS, DB2, COBOL</w:t>
      </w:r>
    </w:p>
    <w:p w:rsidR="004D1FF3" w:rsidRPr="00EA14CB" w:rsidRDefault="004D1FF3" w:rsidP="00F02642">
      <w:pPr>
        <w:numPr>
          <w:ilvl w:val="0"/>
          <w:numId w:val="11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Insurance Web application in Personal Casualty and Claims for home and auto</w:t>
      </w:r>
    </w:p>
    <w:p w:rsidR="004D1FF3" w:rsidRPr="00EA14CB" w:rsidRDefault="004D1FF3" w:rsidP="00F02642">
      <w:pPr>
        <w:numPr>
          <w:ilvl w:val="0"/>
          <w:numId w:val="11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Developing EDI to upload insurance applications and return quote.</w:t>
      </w:r>
    </w:p>
    <w:p w:rsidR="004D1FF3" w:rsidRPr="00EA14CB" w:rsidRDefault="004D1FF3" w:rsidP="00F02642">
      <w:pPr>
        <w:numPr>
          <w:ilvl w:val="0"/>
          <w:numId w:val="11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Developed Java/J2EE applications using Struts MVC, EJB, JSP, CSS, HTML, JavaScript, PL/SQL and Java Servlets.</w:t>
      </w:r>
    </w:p>
    <w:p w:rsidR="004E34AE" w:rsidRPr="00EA14CB" w:rsidRDefault="004E34AE" w:rsidP="004E34AE">
      <w:pPr>
        <w:numPr>
          <w:ilvl w:val="0"/>
          <w:numId w:val="11"/>
        </w:numPr>
        <w:rPr>
          <w:rFonts w:ascii="Calibri" w:hAnsi="Calibri" w:cs="Arial"/>
          <w:b/>
          <w:bCs/>
          <w:sz w:val="22"/>
          <w:szCs w:val="22"/>
        </w:rPr>
      </w:pPr>
      <w:r w:rsidRPr="00EA14CB">
        <w:rPr>
          <w:rFonts w:ascii="Calibri" w:hAnsi="Calibri" w:cs="Arial"/>
          <w:bCs/>
          <w:sz w:val="22"/>
          <w:szCs w:val="22"/>
        </w:rPr>
        <w:t>IBM Tivoli Identity Manager</w:t>
      </w:r>
      <w:r w:rsidRPr="00EA14CB">
        <w:rPr>
          <w:rFonts w:ascii="Calibri" w:hAnsi="Calibri"/>
          <w:sz w:val="22"/>
          <w:szCs w:val="22"/>
        </w:rPr>
        <w:t xml:space="preserve">, TAM, and </w:t>
      </w:r>
      <w:hyperlink r:id="rId18" w:history="1">
        <w:r w:rsidRPr="00EA14CB">
          <w:rPr>
            <w:rStyle w:val="Title1"/>
            <w:rFonts w:ascii="Calibri" w:hAnsi="Calibri"/>
            <w:sz w:val="22"/>
            <w:szCs w:val="22"/>
          </w:rPr>
          <w:t>Tivoli Directory Serve</w:t>
        </w:r>
      </w:hyperlink>
      <w:r w:rsidRPr="00EA14CB">
        <w:rPr>
          <w:rFonts w:ascii="Calibri" w:hAnsi="Calibri"/>
          <w:sz w:val="22"/>
          <w:szCs w:val="22"/>
        </w:rPr>
        <w:t xml:space="preserve">r, LDAP, </w:t>
      </w:r>
      <w:r w:rsidR="007D72A3" w:rsidRPr="00EA14CB">
        <w:rPr>
          <w:rFonts w:ascii="Calibri" w:hAnsi="Calibri" w:cs="Arial"/>
          <w:sz w:val="22"/>
          <w:szCs w:val="22"/>
        </w:rPr>
        <w:t>TFIM, ISAM,</w:t>
      </w:r>
      <w:r w:rsidRPr="00EA14CB">
        <w:rPr>
          <w:rFonts w:ascii="Calibri" w:hAnsi="Calibri"/>
          <w:sz w:val="22"/>
          <w:szCs w:val="22"/>
        </w:rPr>
        <w:t xml:space="preserve"> Federation, and WebSphere</w:t>
      </w:r>
    </w:p>
    <w:p w:rsidR="004D1FF3" w:rsidRPr="00EA14CB" w:rsidRDefault="004D1FF3" w:rsidP="00F02642">
      <w:pPr>
        <w:numPr>
          <w:ilvl w:val="0"/>
          <w:numId w:val="11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Used WSAD, design patterns, struts Tiles, full web </w:t>
      </w:r>
      <w:r w:rsidR="005B06BE" w:rsidRPr="00EA14CB">
        <w:rPr>
          <w:rFonts w:ascii="Calibri" w:hAnsi="Calibri"/>
          <w:sz w:val="22"/>
          <w:szCs w:val="22"/>
        </w:rPr>
        <w:t>server’s</w:t>
      </w:r>
      <w:r w:rsidRPr="00EA14CB">
        <w:rPr>
          <w:rFonts w:ascii="Calibri" w:hAnsi="Calibri"/>
          <w:sz w:val="22"/>
          <w:szCs w:val="22"/>
        </w:rPr>
        <w:t xml:space="preserve"> development </w:t>
      </w:r>
      <w:r w:rsidR="005B06BE" w:rsidRPr="00EA14CB">
        <w:rPr>
          <w:rFonts w:ascii="Calibri" w:hAnsi="Calibri"/>
          <w:sz w:val="22"/>
          <w:szCs w:val="22"/>
        </w:rPr>
        <w:t>application, JSP</w:t>
      </w:r>
      <w:r w:rsidRPr="00EA14CB">
        <w:rPr>
          <w:rFonts w:ascii="Calibri" w:hAnsi="Calibri"/>
          <w:sz w:val="22"/>
          <w:szCs w:val="22"/>
        </w:rPr>
        <w:t xml:space="preserve"> pages using Java Bean components, and XML</w:t>
      </w:r>
    </w:p>
    <w:p w:rsidR="004D1FF3" w:rsidRPr="00EA14CB" w:rsidRDefault="004D1FF3" w:rsidP="00F02642">
      <w:pPr>
        <w:numPr>
          <w:ilvl w:val="0"/>
          <w:numId w:val="11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Used RUP and AGILE SDLC methodology</w:t>
      </w:r>
    </w:p>
    <w:p w:rsidR="004D1FF3" w:rsidRPr="00EA14CB" w:rsidRDefault="004D1FF3" w:rsidP="00F02642">
      <w:pPr>
        <w:numPr>
          <w:ilvl w:val="0"/>
          <w:numId w:val="11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Compiled and tested using ANT, Eclipse &amp; JUNIT</w:t>
      </w:r>
    </w:p>
    <w:p w:rsidR="004D1FF3" w:rsidRPr="00EA14CB" w:rsidRDefault="004D1FF3" w:rsidP="004D1FF3">
      <w:pPr>
        <w:rPr>
          <w:rFonts w:ascii="Calibri" w:hAnsi="Calibri"/>
          <w:sz w:val="22"/>
          <w:szCs w:val="22"/>
        </w:rPr>
      </w:pPr>
    </w:p>
    <w:p w:rsidR="004D1FF3" w:rsidRPr="00EA14CB" w:rsidRDefault="004D1FF3" w:rsidP="004D1FF3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lastRenderedPageBreak/>
        <w:t>10/04 – 06/05</w:t>
      </w:r>
      <w:r w:rsidRPr="00EA14CB">
        <w:rPr>
          <w:rStyle w:val="Strong"/>
          <w:rFonts w:ascii="Calibri" w:hAnsi="Calibri"/>
          <w:sz w:val="22"/>
          <w:szCs w:val="22"/>
        </w:rPr>
        <w:tab/>
      </w:r>
    </w:p>
    <w:p w:rsidR="004D1FF3" w:rsidRPr="00EA14CB" w:rsidRDefault="004D1FF3" w:rsidP="004D1FF3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 xml:space="preserve">Northern Trust </w:t>
      </w:r>
      <w:r w:rsidR="001A3909" w:rsidRPr="00EA14CB">
        <w:rPr>
          <w:rStyle w:val="Strong"/>
          <w:rFonts w:ascii="Calibri" w:hAnsi="Calibri"/>
          <w:sz w:val="22"/>
          <w:szCs w:val="22"/>
        </w:rPr>
        <w:t>Bank Chicago</w:t>
      </w:r>
      <w:r w:rsidR="00BC3F28" w:rsidRPr="00EA14CB">
        <w:rPr>
          <w:rStyle w:val="Strong"/>
          <w:rFonts w:ascii="Calibri" w:hAnsi="Calibri"/>
          <w:sz w:val="22"/>
          <w:szCs w:val="22"/>
        </w:rPr>
        <w:t>/Contractor</w:t>
      </w:r>
      <w:r w:rsidR="00DF3CAD" w:rsidRPr="00EA14CB">
        <w:rPr>
          <w:rStyle w:val="Strong"/>
          <w:rFonts w:ascii="Calibri" w:hAnsi="Calibri"/>
          <w:sz w:val="22"/>
          <w:szCs w:val="22"/>
        </w:rPr>
        <w:t>, Illinois</w:t>
      </w:r>
    </w:p>
    <w:p w:rsidR="004D1FF3" w:rsidRPr="00EA14CB" w:rsidRDefault="004D1FF3" w:rsidP="004D1FF3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>Senior Programmer Analyst - Consultant</w:t>
      </w:r>
    </w:p>
    <w:p w:rsidR="004D1FF3" w:rsidRPr="00EA14CB" w:rsidRDefault="004D1FF3" w:rsidP="00F02642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Creating functional and technical specifications, coding, testing, implementation, and customer acceptance of technical and functional specifications</w:t>
      </w:r>
    </w:p>
    <w:p w:rsidR="004D1FF3" w:rsidRPr="00EA14CB" w:rsidRDefault="004D1FF3" w:rsidP="00F02642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Developed and maintained The International and Global Profile System with JSP, EJB, Java Servlets, COBOL, CICS, and DB2/SQL</w:t>
      </w:r>
    </w:p>
    <w:p w:rsidR="004D1FF3" w:rsidRPr="00EA14CB" w:rsidRDefault="004D1FF3" w:rsidP="00F02642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Developed Java/J2EE applications using Struts MVC, EJB, JSP, CSS, HTML, JavaScript, and Java Servlets</w:t>
      </w:r>
    </w:p>
    <w:p w:rsidR="004D1FF3" w:rsidRPr="00EA14CB" w:rsidRDefault="004D1FF3" w:rsidP="00F02642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Maintaining and enhancing Unix shell scripts</w:t>
      </w:r>
    </w:p>
    <w:p w:rsidR="004D1FF3" w:rsidRPr="00EA14CB" w:rsidRDefault="004D1FF3" w:rsidP="00F02642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Developing EDI using FTP from Windows to MVS</w:t>
      </w:r>
    </w:p>
    <w:p w:rsidR="004D1FF3" w:rsidRPr="00EA14CB" w:rsidRDefault="004D1FF3" w:rsidP="00F02642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Data encryption and decryption on both sides of the platform</w:t>
      </w:r>
    </w:p>
    <w:p w:rsidR="004D1FF3" w:rsidRPr="00EA14CB" w:rsidRDefault="004D1FF3" w:rsidP="00F02642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Physical design of databases, SQL code review for performance, implemented database objects from development through production, development of triggers and stored procedures.</w:t>
      </w:r>
    </w:p>
    <w:p w:rsidR="004D1FF3" w:rsidRPr="00EA14CB" w:rsidRDefault="004D1FF3" w:rsidP="00F02642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Used RUP, Rational ClearQuest, and AGILE SDLC methodology</w:t>
      </w:r>
    </w:p>
    <w:p w:rsidR="004D1FF3" w:rsidRPr="00EA14CB" w:rsidRDefault="004D1FF3" w:rsidP="00F02642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Compiling and testing using ANT, Eclipse, Test Director, &amp; JUNIT</w:t>
      </w:r>
    </w:p>
    <w:p w:rsidR="00F22391" w:rsidRPr="00EA14CB" w:rsidRDefault="00F22391" w:rsidP="004D1FF3">
      <w:pPr>
        <w:rPr>
          <w:rFonts w:ascii="Calibri" w:hAnsi="Calibri"/>
          <w:sz w:val="22"/>
          <w:szCs w:val="22"/>
        </w:rPr>
      </w:pPr>
    </w:p>
    <w:p w:rsidR="004D1FF3" w:rsidRPr="00EA14CB" w:rsidRDefault="004D1FF3" w:rsidP="004D1FF3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>09/04 – 10/04</w:t>
      </w:r>
      <w:r w:rsidRPr="00EA14CB">
        <w:rPr>
          <w:rStyle w:val="Strong"/>
          <w:rFonts w:ascii="Calibri" w:hAnsi="Calibri"/>
          <w:sz w:val="22"/>
          <w:szCs w:val="22"/>
        </w:rPr>
        <w:tab/>
      </w:r>
    </w:p>
    <w:p w:rsidR="004D1FF3" w:rsidRPr="00EA14CB" w:rsidRDefault="004D1FF3" w:rsidP="004D1FF3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>Walgreen’s &amp; Co</w:t>
      </w:r>
      <w:r w:rsidR="00BC3F28" w:rsidRPr="00EA14CB">
        <w:rPr>
          <w:rStyle w:val="Strong"/>
          <w:rFonts w:ascii="Calibri" w:hAnsi="Calibri"/>
          <w:sz w:val="22"/>
          <w:szCs w:val="22"/>
        </w:rPr>
        <w:t>/Contractor</w:t>
      </w:r>
      <w:r w:rsidR="00DF3CAD" w:rsidRPr="00EA14CB">
        <w:rPr>
          <w:rStyle w:val="Strong"/>
          <w:rFonts w:ascii="Calibri" w:hAnsi="Calibri"/>
          <w:sz w:val="22"/>
          <w:szCs w:val="22"/>
        </w:rPr>
        <w:t xml:space="preserve">      Deerfield, Illinois</w:t>
      </w:r>
    </w:p>
    <w:p w:rsidR="004D1FF3" w:rsidRPr="00EA14CB" w:rsidRDefault="004D1FF3" w:rsidP="004D1FF3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>Sr. Programmer Analyst- Consultant</w:t>
      </w:r>
    </w:p>
    <w:p w:rsidR="004D1FF3" w:rsidRPr="00EA14CB" w:rsidRDefault="004D1FF3" w:rsidP="00F02642">
      <w:pPr>
        <w:numPr>
          <w:ilvl w:val="0"/>
          <w:numId w:val="13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Analysis of Java/J2EE coding, C++, Unix shell scripts, EDI with FTP, Perl, and </w:t>
      </w:r>
      <w:r w:rsidR="00363014" w:rsidRPr="00EA14CB">
        <w:rPr>
          <w:rFonts w:ascii="Calibri" w:hAnsi="Calibri"/>
          <w:sz w:val="22"/>
          <w:szCs w:val="22"/>
        </w:rPr>
        <w:t>Oracle</w:t>
      </w:r>
      <w:r w:rsidRPr="00EA14CB">
        <w:rPr>
          <w:rFonts w:ascii="Calibri" w:hAnsi="Calibri"/>
          <w:sz w:val="22"/>
          <w:szCs w:val="22"/>
        </w:rPr>
        <w:t xml:space="preserve"> 9g</w:t>
      </w:r>
    </w:p>
    <w:p w:rsidR="004D1FF3" w:rsidRPr="00EA14CB" w:rsidRDefault="004D1FF3" w:rsidP="00F02642">
      <w:pPr>
        <w:numPr>
          <w:ilvl w:val="0"/>
          <w:numId w:val="13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Analysis of Mainframe COBOL programs, JCL Jobs, PROCs, Documentation, and training of a Walgreen employee.</w:t>
      </w:r>
    </w:p>
    <w:p w:rsidR="004D1FF3" w:rsidRPr="00EA14CB" w:rsidRDefault="004D1FF3" w:rsidP="00F02642">
      <w:pPr>
        <w:numPr>
          <w:ilvl w:val="0"/>
          <w:numId w:val="13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Fixed data loss problem and documented improvement needed</w:t>
      </w:r>
    </w:p>
    <w:p w:rsidR="004D1FF3" w:rsidRPr="00EA14CB" w:rsidRDefault="004D1FF3" w:rsidP="00F02642">
      <w:pPr>
        <w:numPr>
          <w:ilvl w:val="0"/>
          <w:numId w:val="13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Used RUP, MS Project, and AGILE SDLC methodology</w:t>
      </w:r>
    </w:p>
    <w:p w:rsidR="00D20F44" w:rsidRPr="00EA14CB" w:rsidRDefault="00D20F44" w:rsidP="00D20F44">
      <w:pPr>
        <w:numPr>
          <w:ilvl w:val="0"/>
          <w:numId w:val="13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Requested to become the Team Leader and manage individuals </w:t>
      </w:r>
      <w:r w:rsidR="005B06BE" w:rsidRPr="00EA14CB">
        <w:rPr>
          <w:rFonts w:ascii="Calibri" w:hAnsi="Calibri"/>
          <w:sz w:val="22"/>
          <w:szCs w:val="22"/>
        </w:rPr>
        <w:t>(team</w:t>
      </w:r>
      <w:r w:rsidRPr="00EA14CB">
        <w:rPr>
          <w:rFonts w:ascii="Calibri" w:hAnsi="Calibri"/>
          <w:sz w:val="22"/>
          <w:szCs w:val="22"/>
        </w:rPr>
        <w:t xml:space="preserve"> size for 5 to 12)</w:t>
      </w:r>
    </w:p>
    <w:p w:rsidR="004D1FF3" w:rsidRPr="00EA14CB" w:rsidRDefault="004D1FF3" w:rsidP="00F02642">
      <w:pPr>
        <w:numPr>
          <w:ilvl w:val="0"/>
          <w:numId w:val="13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Compiling and testing using ANT, Eclipse &amp; JUNIT</w:t>
      </w:r>
    </w:p>
    <w:p w:rsidR="004D1FF3" w:rsidRPr="00EA14CB" w:rsidRDefault="004D1FF3" w:rsidP="004D1FF3">
      <w:pPr>
        <w:rPr>
          <w:rFonts w:ascii="Calibri" w:hAnsi="Calibri"/>
          <w:sz w:val="22"/>
          <w:szCs w:val="22"/>
        </w:rPr>
      </w:pPr>
    </w:p>
    <w:p w:rsidR="004D1FF3" w:rsidRPr="00EA14CB" w:rsidRDefault="004D1FF3" w:rsidP="004D1FF3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>06/04 – 07/04</w:t>
      </w:r>
      <w:r w:rsidRPr="00EA14CB">
        <w:rPr>
          <w:rStyle w:val="Strong"/>
          <w:rFonts w:ascii="Calibri" w:hAnsi="Calibri"/>
          <w:sz w:val="22"/>
          <w:szCs w:val="22"/>
        </w:rPr>
        <w:tab/>
      </w:r>
    </w:p>
    <w:p w:rsidR="004D1FF3" w:rsidRPr="00EA14CB" w:rsidRDefault="004D1FF3" w:rsidP="004D1FF3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>Principal Financial Group</w:t>
      </w:r>
      <w:r w:rsidR="00BC3F28" w:rsidRPr="00EA14CB">
        <w:rPr>
          <w:rStyle w:val="Strong"/>
          <w:rFonts w:ascii="Calibri" w:hAnsi="Calibri"/>
          <w:sz w:val="22"/>
          <w:szCs w:val="22"/>
        </w:rPr>
        <w:t>/Contractor</w:t>
      </w:r>
      <w:r w:rsidR="006C5BD0" w:rsidRPr="00EA14CB">
        <w:rPr>
          <w:rStyle w:val="Strong"/>
          <w:rFonts w:ascii="Calibri" w:hAnsi="Calibri"/>
          <w:sz w:val="22"/>
          <w:szCs w:val="22"/>
        </w:rPr>
        <w:t xml:space="preserve">   </w:t>
      </w:r>
      <w:r w:rsidR="006C5BD0" w:rsidRPr="00EA14CB">
        <w:rPr>
          <w:rStyle w:val="pp-place-title"/>
          <w:rFonts w:ascii="Calibri" w:hAnsi="Calibri"/>
          <w:b/>
          <w:sz w:val="22"/>
          <w:szCs w:val="22"/>
        </w:rPr>
        <w:t>Des Moines</w:t>
      </w:r>
      <w:r w:rsidR="00DF3CAD" w:rsidRPr="00EA14CB">
        <w:rPr>
          <w:rStyle w:val="Strong"/>
          <w:rFonts w:ascii="Calibri" w:hAnsi="Calibri"/>
          <w:sz w:val="22"/>
          <w:szCs w:val="22"/>
        </w:rPr>
        <w:t>, Iowa</w:t>
      </w:r>
    </w:p>
    <w:p w:rsidR="004D1FF3" w:rsidRPr="00EA14CB" w:rsidRDefault="004D1FF3" w:rsidP="004D1FF3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>Sr. Programmer Analyst - Consultant</w:t>
      </w:r>
    </w:p>
    <w:p w:rsidR="004D1FF3" w:rsidRPr="00EA14CB" w:rsidRDefault="004D1FF3" w:rsidP="00F02642">
      <w:pPr>
        <w:numPr>
          <w:ilvl w:val="0"/>
          <w:numId w:val="14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Created functional and technical specifications, coding, testing, and implementation of technical specifications.</w:t>
      </w:r>
    </w:p>
    <w:p w:rsidR="004D1FF3" w:rsidRPr="00EA14CB" w:rsidRDefault="004D1FF3" w:rsidP="00F02642">
      <w:pPr>
        <w:numPr>
          <w:ilvl w:val="0"/>
          <w:numId w:val="14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Developed of a Small to Medium Business Broker/Agent (SMB) system.</w:t>
      </w:r>
    </w:p>
    <w:p w:rsidR="004D1FF3" w:rsidRPr="00EA14CB" w:rsidRDefault="004D1FF3" w:rsidP="00F02642">
      <w:pPr>
        <w:numPr>
          <w:ilvl w:val="0"/>
          <w:numId w:val="14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Created functional specifications, technical design, unit testing, regression testing, and customer acceptance.</w:t>
      </w:r>
    </w:p>
    <w:p w:rsidR="004D1FF3" w:rsidRPr="00EA14CB" w:rsidRDefault="004D1FF3" w:rsidP="00F02642">
      <w:pPr>
        <w:numPr>
          <w:ilvl w:val="0"/>
          <w:numId w:val="14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Developed Java/J2EE applications using Struts MVC, EJB, JSP, CSS, HTML, JavaScript, and Java Servlets</w:t>
      </w:r>
    </w:p>
    <w:p w:rsidR="004D1FF3" w:rsidRPr="00EA14CB" w:rsidRDefault="004D1FF3" w:rsidP="00F02642">
      <w:pPr>
        <w:numPr>
          <w:ilvl w:val="0"/>
          <w:numId w:val="14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Physical design of databases, modifying the DB2 Database, PL/ SQL code review for performance, and implemented database objects from development through production and development of triggers and stored procedures.</w:t>
      </w:r>
    </w:p>
    <w:p w:rsidR="004D1FF3" w:rsidRPr="00EA14CB" w:rsidRDefault="004D1FF3" w:rsidP="00F02642">
      <w:pPr>
        <w:numPr>
          <w:ilvl w:val="0"/>
          <w:numId w:val="14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Used RUP, Rational ClearQuest, and AGILE SDLC methodology</w:t>
      </w:r>
    </w:p>
    <w:p w:rsidR="004D1FF3" w:rsidRPr="00EA14CB" w:rsidRDefault="004D1FF3" w:rsidP="00F02642">
      <w:pPr>
        <w:numPr>
          <w:ilvl w:val="0"/>
          <w:numId w:val="14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Compiled and tested using ANT, Eclipse &amp; JUNIT</w:t>
      </w:r>
    </w:p>
    <w:p w:rsidR="004E34AE" w:rsidRPr="00EA14CB" w:rsidRDefault="004E34AE" w:rsidP="004D1FF3">
      <w:pPr>
        <w:rPr>
          <w:rStyle w:val="Strong"/>
          <w:rFonts w:ascii="Calibri" w:hAnsi="Calibri"/>
          <w:sz w:val="22"/>
          <w:szCs w:val="22"/>
        </w:rPr>
      </w:pPr>
    </w:p>
    <w:p w:rsidR="004D1FF3" w:rsidRPr="00EA14CB" w:rsidRDefault="004D1FF3" w:rsidP="004D1FF3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>12/03 – 04/04</w:t>
      </w:r>
      <w:r w:rsidRPr="00EA14CB">
        <w:rPr>
          <w:rStyle w:val="Strong"/>
          <w:rFonts w:ascii="Calibri" w:hAnsi="Calibri"/>
          <w:sz w:val="22"/>
          <w:szCs w:val="22"/>
        </w:rPr>
        <w:tab/>
      </w:r>
    </w:p>
    <w:p w:rsidR="004D1FF3" w:rsidRPr="00EA14CB" w:rsidRDefault="004D1FF3" w:rsidP="004D1FF3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>State Farm insurance</w:t>
      </w:r>
      <w:r w:rsidR="00BC3F28" w:rsidRPr="00EA14CB">
        <w:rPr>
          <w:rStyle w:val="Strong"/>
          <w:rFonts w:ascii="Calibri" w:hAnsi="Calibri"/>
          <w:sz w:val="22"/>
          <w:szCs w:val="22"/>
        </w:rPr>
        <w:t>/Contractor</w:t>
      </w:r>
      <w:r w:rsidR="00DF3CAD" w:rsidRPr="00EA14CB">
        <w:rPr>
          <w:rStyle w:val="Strong"/>
          <w:rFonts w:ascii="Calibri" w:hAnsi="Calibri"/>
          <w:sz w:val="22"/>
          <w:szCs w:val="22"/>
        </w:rPr>
        <w:t xml:space="preserve">           Bloomington, Illinois</w:t>
      </w:r>
    </w:p>
    <w:p w:rsidR="004D1FF3" w:rsidRPr="00EA14CB" w:rsidRDefault="004D1FF3" w:rsidP="004D1FF3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>System Programmer Analyst - Consultant</w:t>
      </w:r>
    </w:p>
    <w:p w:rsidR="004D1FF3" w:rsidRPr="00EA14CB" w:rsidRDefault="004D1FF3" w:rsidP="00F02642">
      <w:pPr>
        <w:numPr>
          <w:ilvl w:val="0"/>
          <w:numId w:val="15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Development of a Computer Security Application (CSA).</w:t>
      </w:r>
    </w:p>
    <w:p w:rsidR="004D1FF3" w:rsidRPr="00EA14CB" w:rsidRDefault="004D1FF3" w:rsidP="00F02642">
      <w:pPr>
        <w:numPr>
          <w:ilvl w:val="0"/>
          <w:numId w:val="15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Creating functional and technical specifications, development, unit testing, regression test, implementation of technical specifications and customer acceptance.</w:t>
      </w:r>
    </w:p>
    <w:p w:rsidR="004D1FF3" w:rsidRPr="00EA14CB" w:rsidRDefault="004D1FF3" w:rsidP="00F02642">
      <w:pPr>
        <w:numPr>
          <w:ilvl w:val="0"/>
          <w:numId w:val="15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lastRenderedPageBreak/>
        <w:t>EDI Data encryption and decryption on both sides of the platform MVS, Java, and VB6.</w:t>
      </w:r>
    </w:p>
    <w:p w:rsidR="004D1FF3" w:rsidRPr="00EA14CB" w:rsidRDefault="004D1FF3" w:rsidP="00F02642">
      <w:pPr>
        <w:numPr>
          <w:ilvl w:val="0"/>
          <w:numId w:val="15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Physical design of databases, SQL code review for performance, implemented database objects from development through production, development of triggers and stored procedures.</w:t>
      </w:r>
    </w:p>
    <w:p w:rsidR="004D1FF3" w:rsidRPr="00EA14CB" w:rsidRDefault="004D1FF3" w:rsidP="00F02642">
      <w:pPr>
        <w:numPr>
          <w:ilvl w:val="0"/>
          <w:numId w:val="15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Used RUP and AGILE SDLC methodology</w:t>
      </w:r>
    </w:p>
    <w:p w:rsidR="004D1FF3" w:rsidRPr="00EA14CB" w:rsidRDefault="004D1FF3" w:rsidP="00F02642">
      <w:pPr>
        <w:numPr>
          <w:ilvl w:val="0"/>
          <w:numId w:val="15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Developed Java/J2EE applications using Struts MVC, EJB, JSP, PL/SQL, Perl, and Java Servlets</w:t>
      </w:r>
    </w:p>
    <w:p w:rsidR="004D1FF3" w:rsidRPr="00EA14CB" w:rsidRDefault="004D1FF3" w:rsidP="00F02642">
      <w:pPr>
        <w:numPr>
          <w:ilvl w:val="0"/>
          <w:numId w:val="15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Compiled and tested using ANT, Eclipse &amp; JUNIT</w:t>
      </w:r>
    </w:p>
    <w:p w:rsidR="00F22391" w:rsidRPr="00EA14CB" w:rsidRDefault="00F22391" w:rsidP="004D1FF3">
      <w:pPr>
        <w:rPr>
          <w:rStyle w:val="Strong"/>
          <w:rFonts w:ascii="Calibri" w:hAnsi="Calibri"/>
          <w:sz w:val="22"/>
          <w:szCs w:val="22"/>
        </w:rPr>
      </w:pPr>
    </w:p>
    <w:p w:rsidR="004D1FF3" w:rsidRPr="00EA14CB" w:rsidRDefault="004D1FF3" w:rsidP="004D1FF3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>10/03 – 12/03</w:t>
      </w:r>
      <w:r w:rsidRPr="00EA14CB">
        <w:rPr>
          <w:rStyle w:val="Strong"/>
          <w:rFonts w:ascii="Calibri" w:hAnsi="Calibri"/>
          <w:sz w:val="22"/>
          <w:szCs w:val="22"/>
        </w:rPr>
        <w:tab/>
      </w:r>
    </w:p>
    <w:p w:rsidR="004D1FF3" w:rsidRPr="00EA14CB" w:rsidRDefault="004D1FF3" w:rsidP="004D1FF3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>Independent Blue Cross</w:t>
      </w:r>
      <w:r w:rsidR="00BC3F28" w:rsidRPr="00EA14CB">
        <w:rPr>
          <w:rStyle w:val="Strong"/>
          <w:rFonts w:ascii="Calibri" w:hAnsi="Calibri"/>
          <w:sz w:val="22"/>
          <w:szCs w:val="22"/>
        </w:rPr>
        <w:t>/Contractor</w:t>
      </w:r>
      <w:r w:rsidR="00DF3CAD" w:rsidRPr="00EA14CB">
        <w:rPr>
          <w:rStyle w:val="Strong"/>
          <w:rFonts w:ascii="Calibri" w:hAnsi="Calibri"/>
          <w:sz w:val="22"/>
          <w:szCs w:val="22"/>
        </w:rPr>
        <w:t xml:space="preserve">     Philade</w:t>
      </w:r>
      <w:r w:rsidR="008E26D7" w:rsidRPr="00EA14CB">
        <w:rPr>
          <w:rStyle w:val="Strong"/>
          <w:rFonts w:ascii="Calibri" w:hAnsi="Calibri"/>
          <w:sz w:val="22"/>
          <w:szCs w:val="22"/>
        </w:rPr>
        <w:t>l</w:t>
      </w:r>
      <w:r w:rsidR="00DF3CAD" w:rsidRPr="00EA14CB">
        <w:rPr>
          <w:rStyle w:val="Strong"/>
          <w:rFonts w:ascii="Calibri" w:hAnsi="Calibri"/>
          <w:sz w:val="22"/>
          <w:szCs w:val="22"/>
        </w:rPr>
        <w:t>phia, PA</w:t>
      </w:r>
    </w:p>
    <w:p w:rsidR="004D1FF3" w:rsidRPr="00EA14CB" w:rsidRDefault="004D1FF3" w:rsidP="004D1FF3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>System Programmer Analyst - Consultant</w:t>
      </w:r>
    </w:p>
    <w:p w:rsidR="004D1FF3" w:rsidRPr="00EA14CB" w:rsidRDefault="004D1FF3" w:rsidP="004D1FF3">
      <w:pPr>
        <w:rPr>
          <w:rFonts w:ascii="Calibri" w:hAnsi="Calibri"/>
          <w:sz w:val="22"/>
          <w:szCs w:val="22"/>
        </w:rPr>
      </w:pPr>
    </w:p>
    <w:p w:rsidR="004D1FF3" w:rsidRPr="00EA14CB" w:rsidRDefault="004D1FF3" w:rsidP="00F02642">
      <w:pPr>
        <w:numPr>
          <w:ilvl w:val="0"/>
          <w:numId w:val="16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Created functional and technical specifications, coded, tested and implementation of technical specifications.</w:t>
      </w:r>
    </w:p>
    <w:p w:rsidR="004D1FF3" w:rsidRPr="00EA14CB" w:rsidRDefault="004D1FF3" w:rsidP="00F02642">
      <w:pPr>
        <w:numPr>
          <w:ilvl w:val="0"/>
          <w:numId w:val="16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Responsible for the development, monitoring, upgrade, installation of DB2 and tuning of a large scaled database in DB2.</w:t>
      </w:r>
    </w:p>
    <w:p w:rsidR="004D1FF3" w:rsidRPr="00EA14CB" w:rsidRDefault="004D1FF3" w:rsidP="00F02642">
      <w:pPr>
        <w:numPr>
          <w:ilvl w:val="0"/>
          <w:numId w:val="16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Ensure availability, recovery, and performance of production databases.</w:t>
      </w:r>
    </w:p>
    <w:p w:rsidR="004D1FF3" w:rsidRPr="00EA14CB" w:rsidRDefault="004D1FF3" w:rsidP="00F02642">
      <w:pPr>
        <w:numPr>
          <w:ilvl w:val="0"/>
          <w:numId w:val="16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Physical design of databases, SQL code review for performance, implemented database objects from development through production, development of triggers and stored procedures.</w:t>
      </w:r>
    </w:p>
    <w:p w:rsidR="004D1FF3" w:rsidRPr="00EA14CB" w:rsidRDefault="004D1FF3" w:rsidP="00F02642">
      <w:pPr>
        <w:numPr>
          <w:ilvl w:val="0"/>
          <w:numId w:val="16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Analyzed application operating characteristics and balance database usage across processors.</w:t>
      </w:r>
    </w:p>
    <w:p w:rsidR="004D1FF3" w:rsidRPr="00EA14CB" w:rsidRDefault="004D1FF3" w:rsidP="00F02642">
      <w:pPr>
        <w:numPr>
          <w:ilvl w:val="0"/>
          <w:numId w:val="16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Developed Java/J2EE applications using Struts MVC, EJB, JSP, PL/SQL and Java Servlets</w:t>
      </w:r>
    </w:p>
    <w:p w:rsidR="004D1FF3" w:rsidRPr="00EA14CB" w:rsidRDefault="004D1FF3" w:rsidP="004D1FF3">
      <w:pPr>
        <w:rPr>
          <w:rStyle w:val="Strong"/>
          <w:rFonts w:ascii="Calibri" w:hAnsi="Calibri"/>
          <w:sz w:val="22"/>
          <w:szCs w:val="22"/>
        </w:rPr>
      </w:pPr>
    </w:p>
    <w:p w:rsidR="004D1FF3" w:rsidRPr="00EA14CB" w:rsidRDefault="004D1FF3" w:rsidP="004D1FF3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>04/03 – 10/03</w:t>
      </w:r>
      <w:r w:rsidRPr="00EA14CB">
        <w:rPr>
          <w:rStyle w:val="Strong"/>
          <w:rFonts w:ascii="Calibri" w:hAnsi="Calibri"/>
          <w:sz w:val="22"/>
          <w:szCs w:val="22"/>
        </w:rPr>
        <w:tab/>
      </w:r>
    </w:p>
    <w:p w:rsidR="004D1FF3" w:rsidRPr="00EA14CB" w:rsidRDefault="004D1FF3" w:rsidP="004D1FF3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>Verizon</w:t>
      </w:r>
      <w:r w:rsidR="00BC3F28" w:rsidRPr="00EA14CB">
        <w:rPr>
          <w:rStyle w:val="Strong"/>
          <w:rFonts w:ascii="Calibri" w:hAnsi="Calibri"/>
          <w:sz w:val="22"/>
          <w:szCs w:val="22"/>
        </w:rPr>
        <w:t xml:space="preserve">/Contractor </w:t>
      </w:r>
      <w:r w:rsidR="00BC3F28" w:rsidRPr="00EA14CB">
        <w:rPr>
          <w:rStyle w:val="Strong"/>
          <w:rFonts w:ascii="Calibri" w:hAnsi="Calibri"/>
          <w:sz w:val="22"/>
          <w:szCs w:val="22"/>
        </w:rPr>
        <w:tab/>
        <w:t xml:space="preserve">-    </w:t>
      </w:r>
      <w:r w:rsidR="00DF3CAD" w:rsidRPr="00EA14CB">
        <w:rPr>
          <w:rStyle w:val="Strong"/>
          <w:rFonts w:ascii="Calibri" w:hAnsi="Calibri"/>
          <w:sz w:val="22"/>
          <w:szCs w:val="22"/>
        </w:rPr>
        <w:t>Philade</w:t>
      </w:r>
      <w:r w:rsidR="008E26D7" w:rsidRPr="00EA14CB">
        <w:rPr>
          <w:rStyle w:val="Strong"/>
          <w:rFonts w:ascii="Calibri" w:hAnsi="Calibri"/>
          <w:sz w:val="22"/>
          <w:szCs w:val="22"/>
        </w:rPr>
        <w:t>l</w:t>
      </w:r>
      <w:r w:rsidR="00DF3CAD" w:rsidRPr="00EA14CB">
        <w:rPr>
          <w:rStyle w:val="Strong"/>
          <w:rFonts w:ascii="Calibri" w:hAnsi="Calibri"/>
          <w:sz w:val="22"/>
          <w:szCs w:val="22"/>
        </w:rPr>
        <w:t>phia, PA</w:t>
      </w:r>
    </w:p>
    <w:p w:rsidR="004D1FF3" w:rsidRPr="00EA14CB" w:rsidRDefault="004D1FF3" w:rsidP="004D1FF3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 xml:space="preserve">Sr. Programmer Analyst </w:t>
      </w:r>
    </w:p>
    <w:p w:rsidR="004D1FF3" w:rsidRPr="00EA14CB" w:rsidRDefault="004D1FF3" w:rsidP="00F02642">
      <w:pPr>
        <w:numPr>
          <w:ilvl w:val="0"/>
          <w:numId w:val="17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Created functional and technical specifications, coded, tested and implementation of technical specifications.</w:t>
      </w:r>
    </w:p>
    <w:p w:rsidR="004D1FF3" w:rsidRPr="00EA14CB" w:rsidRDefault="004D1FF3" w:rsidP="00F02642">
      <w:pPr>
        <w:numPr>
          <w:ilvl w:val="0"/>
          <w:numId w:val="17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Responsible for the development of a Computing Systems Architecture (CSA) coding.</w:t>
      </w:r>
    </w:p>
    <w:p w:rsidR="004D1FF3" w:rsidRPr="00EA14CB" w:rsidRDefault="004D1FF3" w:rsidP="00F02642">
      <w:pPr>
        <w:numPr>
          <w:ilvl w:val="0"/>
          <w:numId w:val="17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Functionality of the Computing Systems Architecture: This is Verizon's 2-tier business application that allows a sales representative to sell and maintain all Verizon's telephone services.</w:t>
      </w:r>
    </w:p>
    <w:p w:rsidR="004D1FF3" w:rsidRPr="00EA14CB" w:rsidRDefault="004D1FF3" w:rsidP="00F02642">
      <w:pPr>
        <w:numPr>
          <w:ilvl w:val="0"/>
          <w:numId w:val="17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EDI transferring from Java Swing GUI to the Mainframe and external companies.</w:t>
      </w:r>
    </w:p>
    <w:p w:rsidR="004D1FF3" w:rsidRPr="00EA14CB" w:rsidRDefault="004D1FF3" w:rsidP="00F02642">
      <w:pPr>
        <w:numPr>
          <w:ilvl w:val="0"/>
          <w:numId w:val="17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Physical design of databases, SQL code review for performance, implemented database objects from development through production.</w:t>
      </w:r>
    </w:p>
    <w:p w:rsidR="004D1FF3" w:rsidRPr="00EA14CB" w:rsidRDefault="004D1FF3" w:rsidP="00F02642">
      <w:pPr>
        <w:numPr>
          <w:ilvl w:val="0"/>
          <w:numId w:val="17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Analyzed application operating characteristics and balance database usage across processors.</w:t>
      </w:r>
    </w:p>
    <w:p w:rsidR="004D1FF3" w:rsidRPr="00EA14CB" w:rsidRDefault="004D1FF3" w:rsidP="00F02642">
      <w:pPr>
        <w:numPr>
          <w:ilvl w:val="0"/>
          <w:numId w:val="17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Developed Java/J2EE applications using Struts MVC, </w:t>
      </w:r>
      <w:r w:rsidR="00B0578B" w:rsidRPr="00EA14CB">
        <w:rPr>
          <w:rFonts w:ascii="Calibri" w:hAnsi="Calibri"/>
          <w:sz w:val="22"/>
          <w:szCs w:val="22"/>
        </w:rPr>
        <w:t>MQ Series</w:t>
      </w:r>
      <w:r w:rsidR="00E9115E" w:rsidRPr="00EA14CB">
        <w:rPr>
          <w:rFonts w:ascii="Calibri" w:hAnsi="Calibri"/>
          <w:sz w:val="22"/>
          <w:szCs w:val="22"/>
        </w:rPr>
        <w:t xml:space="preserve">, </w:t>
      </w:r>
      <w:r w:rsidR="00653DF4" w:rsidRPr="00EA14CB">
        <w:rPr>
          <w:rStyle w:val="Strong"/>
          <w:rFonts w:ascii="Calibri" w:hAnsi="Calibri"/>
          <w:b w:val="0"/>
          <w:sz w:val="22"/>
          <w:szCs w:val="22"/>
        </w:rPr>
        <w:t>Perl,</w:t>
      </w:r>
      <w:r w:rsidR="00653DF4">
        <w:rPr>
          <w:rStyle w:val="Strong"/>
          <w:rFonts w:ascii="Calibri" w:hAnsi="Calibri"/>
          <w:b w:val="0"/>
          <w:sz w:val="22"/>
          <w:szCs w:val="22"/>
        </w:rPr>
        <w:t xml:space="preserve"> EJB</w:t>
      </w:r>
      <w:r w:rsidRPr="00EA14CB">
        <w:rPr>
          <w:rFonts w:ascii="Calibri" w:hAnsi="Calibri"/>
          <w:sz w:val="22"/>
          <w:szCs w:val="22"/>
        </w:rPr>
        <w:t>, JSP, CSS, HTML, PL/SQL, JavaScript, and Java Servlets</w:t>
      </w:r>
    </w:p>
    <w:p w:rsidR="004D1FF3" w:rsidRPr="00EA14CB" w:rsidRDefault="004D1FF3" w:rsidP="00F02642">
      <w:pPr>
        <w:numPr>
          <w:ilvl w:val="0"/>
          <w:numId w:val="17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Compiled and tested using ANT, Eclipse &amp; JUNIT</w:t>
      </w:r>
    </w:p>
    <w:p w:rsidR="004D1FF3" w:rsidRPr="00EA14CB" w:rsidRDefault="004D1FF3" w:rsidP="004D1FF3">
      <w:pPr>
        <w:rPr>
          <w:rFonts w:ascii="Calibri" w:hAnsi="Calibri"/>
          <w:sz w:val="22"/>
          <w:szCs w:val="22"/>
        </w:rPr>
      </w:pPr>
    </w:p>
    <w:p w:rsidR="004D1FF3" w:rsidRPr="00EA14CB" w:rsidRDefault="00CE1FEF" w:rsidP="004D1FF3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>09/00 – 04/03</w:t>
      </w:r>
      <w:r w:rsidR="004D1FF3" w:rsidRPr="00EA14CB">
        <w:rPr>
          <w:rStyle w:val="Strong"/>
          <w:rFonts w:ascii="Calibri" w:hAnsi="Calibri"/>
          <w:sz w:val="22"/>
          <w:szCs w:val="22"/>
        </w:rPr>
        <w:tab/>
        <w:t xml:space="preserve"> </w:t>
      </w:r>
    </w:p>
    <w:p w:rsidR="004D1FF3" w:rsidRPr="00EA14CB" w:rsidRDefault="004D1FF3" w:rsidP="004D1FF3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 xml:space="preserve">Chase /Princeton </w:t>
      </w:r>
      <w:r w:rsidR="001E5F4E" w:rsidRPr="00EA14CB">
        <w:rPr>
          <w:rStyle w:val="Strong"/>
          <w:rFonts w:ascii="Calibri" w:hAnsi="Calibri"/>
          <w:sz w:val="22"/>
          <w:szCs w:val="22"/>
        </w:rPr>
        <w:t>Information Newark</w:t>
      </w:r>
      <w:r w:rsidR="00DF3CAD" w:rsidRPr="00EA14CB">
        <w:rPr>
          <w:rStyle w:val="Strong"/>
          <w:rFonts w:ascii="Calibri" w:hAnsi="Calibri"/>
          <w:sz w:val="22"/>
          <w:szCs w:val="22"/>
        </w:rPr>
        <w:t xml:space="preserve">, </w:t>
      </w:r>
      <w:r w:rsidR="00161F29" w:rsidRPr="00EA14CB">
        <w:rPr>
          <w:rStyle w:val="Strong"/>
          <w:rFonts w:ascii="Calibri" w:hAnsi="Calibri"/>
          <w:sz w:val="22"/>
          <w:szCs w:val="22"/>
        </w:rPr>
        <w:t>Delaware</w:t>
      </w:r>
    </w:p>
    <w:p w:rsidR="004D1FF3" w:rsidRPr="00EA14CB" w:rsidRDefault="004D1FF3" w:rsidP="004D1FF3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>Sr. Programmer Analyst - Consultant</w:t>
      </w:r>
    </w:p>
    <w:p w:rsidR="004D1FF3" w:rsidRPr="00EA14CB" w:rsidRDefault="004D1FF3" w:rsidP="00F02642">
      <w:pPr>
        <w:numPr>
          <w:ilvl w:val="0"/>
          <w:numId w:val="18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Created functional and technical specifications, coded, tested, and implemented the technical specifications.</w:t>
      </w:r>
    </w:p>
    <w:p w:rsidR="004D1FF3" w:rsidRPr="00EA14CB" w:rsidRDefault="004D1FF3" w:rsidP="00F02642">
      <w:pPr>
        <w:numPr>
          <w:ilvl w:val="0"/>
          <w:numId w:val="18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Responsible for the development of a Private Bank Financial System (PBIS) coding in a Private Banking Information System: This is a Money Market, Accounting, Sweep, SAP, Swift, </w:t>
      </w:r>
      <w:r w:rsidR="00B0578B" w:rsidRPr="00EA14CB">
        <w:rPr>
          <w:rFonts w:ascii="Calibri" w:hAnsi="Calibri"/>
          <w:sz w:val="22"/>
          <w:szCs w:val="22"/>
        </w:rPr>
        <w:t>MQ Series</w:t>
      </w:r>
      <w:r w:rsidR="00E9115E" w:rsidRPr="00EA14CB">
        <w:rPr>
          <w:rFonts w:ascii="Calibri" w:hAnsi="Calibri"/>
          <w:sz w:val="22"/>
          <w:szCs w:val="22"/>
        </w:rPr>
        <w:t xml:space="preserve">, </w:t>
      </w:r>
      <w:r w:rsidRPr="00EA14CB">
        <w:rPr>
          <w:rFonts w:ascii="Calibri" w:hAnsi="Calibri"/>
          <w:sz w:val="22"/>
          <w:szCs w:val="22"/>
        </w:rPr>
        <w:t>Payroll, and Settlements.</w:t>
      </w:r>
    </w:p>
    <w:p w:rsidR="004D1FF3" w:rsidRPr="00EA14CB" w:rsidRDefault="004D1FF3" w:rsidP="00F02642">
      <w:pPr>
        <w:numPr>
          <w:ilvl w:val="0"/>
          <w:numId w:val="18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Compiled and tested using ANT, Eclipse &amp; JUNIT</w:t>
      </w:r>
    </w:p>
    <w:p w:rsidR="009E392C" w:rsidRPr="00EA14CB" w:rsidRDefault="009E392C" w:rsidP="004D1FF3">
      <w:pPr>
        <w:rPr>
          <w:rStyle w:val="Strong"/>
          <w:rFonts w:ascii="Calibri" w:hAnsi="Calibri"/>
          <w:sz w:val="22"/>
          <w:szCs w:val="22"/>
        </w:rPr>
      </w:pPr>
    </w:p>
    <w:p w:rsidR="004D1FF3" w:rsidRPr="00EA14CB" w:rsidRDefault="004D1FF3" w:rsidP="004D1FF3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>07/00 – 09/00</w:t>
      </w:r>
      <w:r w:rsidRPr="00EA14CB">
        <w:rPr>
          <w:rStyle w:val="Strong"/>
          <w:rFonts w:ascii="Calibri" w:hAnsi="Calibri"/>
          <w:sz w:val="22"/>
          <w:szCs w:val="22"/>
        </w:rPr>
        <w:tab/>
      </w:r>
    </w:p>
    <w:p w:rsidR="004D1FF3" w:rsidRPr="00EA14CB" w:rsidRDefault="004D1FF3" w:rsidP="004D1FF3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>Verizon/Algomod Technologies Corporation</w:t>
      </w:r>
      <w:r w:rsidR="00DF3CAD" w:rsidRPr="00EA14CB">
        <w:rPr>
          <w:rStyle w:val="Strong"/>
          <w:rFonts w:ascii="Calibri" w:hAnsi="Calibri"/>
          <w:sz w:val="22"/>
          <w:szCs w:val="22"/>
        </w:rPr>
        <w:t xml:space="preserve"> </w:t>
      </w:r>
      <w:r w:rsidR="00BC2EEE" w:rsidRPr="00EA14CB">
        <w:rPr>
          <w:rStyle w:val="Strong"/>
          <w:rFonts w:ascii="Calibri" w:hAnsi="Calibri"/>
          <w:sz w:val="22"/>
          <w:szCs w:val="22"/>
        </w:rPr>
        <w:t>- NYC</w:t>
      </w:r>
      <w:r w:rsidR="00DF3CAD" w:rsidRPr="00EA14CB">
        <w:rPr>
          <w:rStyle w:val="Strong"/>
          <w:rFonts w:ascii="Calibri" w:hAnsi="Calibri"/>
          <w:sz w:val="22"/>
          <w:szCs w:val="22"/>
        </w:rPr>
        <w:t>, NY</w:t>
      </w:r>
    </w:p>
    <w:p w:rsidR="004D1FF3" w:rsidRPr="00EA14CB" w:rsidRDefault="004D1FF3" w:rsidP="004D1FF3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>Sr. Programmer Analyst/DB2 DBA – Consultant</w:t>
      </w:r>
    </w:p>
    <w:p w:rsidR="004D1FF3" w:rsidRPr="00EA14CB" w:rsidRDefault="004D1FF3" w:rsidP="000B68E1">
      <w:pPr>
        <w:numPr>
          <w:ilvl w:val="0"/>
          <w:numId w:val="23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United Way Campaign System (BAPeople): The BAPeople system allows users to log in on-line an input the donation or percentage amount being given to the United Way for that year. The BAPeople system is being modified to client server system. The front-end will be on the Intranet using HTML, WebSphere, Perl, and JAVA; and, the back-end will be on the mainframe using CICS, DB2/SQL, CA7, FTP, EASYTRIEVE PLUS, </w:t>
      </w:r>
      <w:r w:rsidR="00B0578B" w:rsidRPr="00EA14CB">
        <w:rPr>
          <w:rFonts w:ascii="Calibri" w:hAnsi="Calibri"/>
          <w:sz w:val="22"/>
          <w:szCs w:val="22"/>
        </w:rPr>
        <w:t>MQ Series</w:t>
      </w:r>
      <w:r w:rsidRPr="00EA14CB">
        <w:rPr>
          <w:rFonts w:ascii="Calibri" w:hAnsi="Calibri"/>
          <w:sz w:val="22"/>
          <w:szCs w:val="22"/>
        </w:rPr>
        <w:t>, Sybase PL/SQL, and COBOL. BAPeople will interact with the Payroll System for each employee(s) who will be donating funds.</w:t>
      </w:r>
    </w:p>
    <w:p w:rsidR="004D1FF3" w:rsidRPr="00EA14CB" w:rsidRDefault="004D1FF3" w:rsidP="004E34AE">
      <w:pPr>
        <w:numPr>
          <w:ilvl w:val="0"/>
          <w:numId w:val="21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Project Leader for the development of client/server system with hands-on coding.</w:t>
      </w:r>
    </w:p>
    <w:p w:rsidR="004D1FF3" w:rsidRPr="00EA14CB" w:rsidRDefault="004D1FF3" w:rsidP="00F02642">
      <w:pPr>
        <w:numPr>
          <w:ilvl w:val="0"/>
          <w:numId w:val="19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Created functional and technical specifications, coded, tested and implementation of technical specifications.</w:t>
      </w:r>
    </w:p>
    <w:p w:rsidR="004D1FF3" w:rsidRPr="00EA14CB" w:rsidRDefault="004D1FF3" w:rsidP="00F02642">
      <w:pPr>
        <w:numPr>
          <w:ilvl w:val="0"/>
          <w:numId w:val="19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Ensure availability, recovery; upgrade installation of DB2, and performance of production databases.</w:t>
      </w:r>
    </w:p>
    <w:p w:rsidR="004D1FF3" w:rsidRPr="00EA14CB" w:rsidRDefault="004D1FF3" w:rsidP="00F02642">
      <w:pPr>
        <w:numPr>
          <w:ilvl w:val="0"/>
          <w:numId w:val="19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Physical design of databases, Erwin, MS Project, SQL code review for performance, implemented database objects from development through production, development of triggers and stored procedures.</w:t>
      </w:r>
    </w:p>
    <w:p w:rsidR="004D1FF3" w:rsidRPr="00EA14CB" w:rsidRDefault="004D1FF3" w:rsidP="00F02642">
      <w:pPr>
        <w:numPr>
          <w:ilvl w:val="0"/>
          <w:numId w:val="19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Compiled and tested using ANT, Eclipse &amp; JUNIT</w:t>
      </w:r>
    </w:p>
    <w:p w:rsidR="00227A27" w:rsidRPr="00EA14CB" w:rsidRDefault="00227A27" w:rsidP="004D1FF3">
      <w:pPr>
        <w:rPr>
          <w:rFonts w:ascii="Calibri" w:hAnsi="Calibri"/>
          <w:sz w:val="22"/>
          <w:szCs w:val="22"/>
        </w:rPr>
      </w:pPr>
    </w:p>
    <w:p w:rsidR="004D1FF3" w:rsidRPr="00EA14CB" w:rsidRDefault="004D1FF3" w:rsidP="004D1FF3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>03/00 – 06/00</w:t>
      </w:r>
      <w:r w:rsidRPr="00EA14CB">
        <w:rPr>
          <w:rStyle w:val="Strong"/>
          <w:rFonts w:ascii="Calibri" w:hAnsi="Calibri"/>
          <w:sz w:val="22"/>
          <w:szCs w:val="22"/>
        </w:rPr>
        <w:tab/>
      </w:r>
    </w:p>
    <w:p w:rsidR="004D1FF3" w:rsidRPr="00EA14CB" w:rsidRDefault="004D1FF3" w:rsidP="004D1FF3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>United Parcel Services</w:t>
      </w:r>
      <w:r w:rsidR="005D5069" w:rsidRPr="00EA14CB">
        <w:rPr>
          <w:rStyle w:val="Strong"/>
          <w:rFonts w:ascii="Calibri" w:hAnsi="Calibri"/>
          <w:sz w:val="22"/>
          <w:szCs w:val="22"/>
        </w:rPr>
        <w:t xml:space="preserve"> </w:t>
      </w:r>
      <w:r w:rsidR="001E5F4E" w:rsidRPr="00EA14CB">
        <w:rPr>
          <w:rStyle w:val="Strong"/>
          <w:rFonts w:ascii="Calibri" w:hAnsi="Calibri"/>
          <w:sz w:val="22"/>
          <w:szCs w:val="22"/>
        </w:rPr>
        <w:t>- Morristown</w:t>
      </w:r>
      <w:r w:rsidR="005D5069" w:rsidRPr="00EA14CB">
        <w:rPr>
          <w:rStyle w:val="Strong"/>
          <w:rFonts w:ascii="Calibri" w:hAnsi="Calibri"/>
          <w:sz w:val="22"/>
          <w:szCs w:val="22"/>
        </w:rPr>
        <w:t>, New Je</w:t>
      </w:r>
      <w:r w:rsidR="00DF3CAD" w:rsidRPr="00EA14CB">
        <w:rPr>
          <w:rStyle w:val="Strong"/>
          <w:rFonts w:ascii="Calibri" w:hAnsi="Calibri"/>
          <w:sz w:val="22"/>
          <w:szCs w:val="22"/>
        </w:rPr>
        <w:t>r</w:t>
      </w:r>
      <w:r w:rsidR="005D5069" w:rsidRPr="00EA14CB">
        <w:rPr>
          <w:rStyle w:val="Strong"/>
          <w:rFonts w:ascii="Calibri" w:hAnsi="Calibri"/>
          <w:sz w:val="22"/>
          <w:szCs w:val="22"/>
        </w:rPr>
        <w:t>se</w:t>
      </w:r>
      <w:r w:rsidR="00DF3CAD" w:rsidRPr="00EA14CB">
        <w:rPr>
          <w:rStyle w:val="Strong"/>
          <w:rFonts w:ascii="Calibri" w:hAnsi="Calibri"/>
          <w:sz w:val="22"/>
          <w:szCs w:val="22"/>
        </w:rPr>
        <w:t>y</w:t>
      </w:r>
    </w:p>
    <w:p w:rsidR="004D1FF3" w:rsidRPr="00EA14CB" w:rsidRDefault="004D1FF3" w:rsidP="004D1FF3">
      <w:pPr>
        <w:rPr>
          <w:rStyle w:val="Strong"/>
          <w:rFonts w:ascii="Calibri" w:hAnsi="Calibri"/>
          <w:sz w:val="22"/>
          <w:szCs w:val="22"/>
        </w:rPr>
      </w:pPr>
      <w:r w:rsidRPr="00EA14CB">
        <w:rPr>
          <w:rStyle w:val="Strong"/>
          <w:rFonts w:ascii="Calibri" w:hAnsi="Calibri"/>
          <w:sz w:val="22"/>
          <w:szCs w:val="22"/>
        </w:rPr>
        <w:t>Sr.</w:t>
      </w:r>
      <w:r w:rsidR="00BC3F28" w:rsidRPr="00EA14CB">
        <w:rPr>
          <w:rStyle w:val="Strong"/>
          <w:rFonts w:ascii="Calibri" w:hAnsi="Calibri"/>
          <w:sz w:val="22"/>
          <w:szCs w:val="22"/>
        </w:rPr>
        <w:t xml:space="preserve"> Programmer Analyst</w:t>
      </w:r>
    </w:p>
    <w:p w:rsidR="00245447" w:rsidRPr="00EA14CB" w:rsidRDefault="004D1FF3" w:rsidP="00245447">
      <w:pPr>
        <w:numPr>
          <w:ilvl w:val="0"/>
          <w:numId w:val="24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Flexible Core Billing System (FCB II): The FCB is a billing system for UPS national and international customers, which includes tracking of all UPS packages. It is a mainframe back-end system, which opens to a variety of front-end systems currently being used or developed (on-line Internet access, EDI, </w:t>
      </w:r>
      <w:r w:rsidR="00363014" w:rsidRPr="00EA14CB">
        <w:rPr>
          <w:rFonts w:ascii="Calibri" w:hAnsi="Calibri"/>
          <w:sz w:val="22"/>
          <w:szCs w:val="22"/>
        </w:rPr>
        <w:t>Gentran,</w:t>
      </w:r>
      <w:r w:rsidRPr="00EA14CB">
        <w:rPr>
          <w:rFonts w:ascii="Calibri" w:hAnsi="Calibri"/>
          <w:sz w:val="22"/>
          <w:szCs w:val="22"/>
        </w:rPr>
        <w:t xml:space="preserve"> etc.).</w:t>
      </w:r>
    </w:p>
    <w:p w:rsidR="004D1FF3" w:rsidRPr="00EA14CB" w:rsidRDefault="004D1FF3" w:rsidP="00245447">
      <w:pPr>
        <w:numPr>
          <w:ilvl w:val="0"/>
          <w:numId w:val="24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Created functional and technical specifications, coded, tested, and implemented the technical specifications.</w:t>
      </w:r>
    </w:p>
    <w:p w:rsidR="004D1FF3" w:rsidRPr="00EA14CB" w:rsidRDefault="004D1FF3" w:rsidP="004D1FF3">
      <w:pPr>
        <w:rPr>
          <w:rFonts w:ascii="Calibri" w:hAnsi="Calibri"/>
          <w:sz w:val="22"/>
          <w:szCs w:val="22"/>
        </w:rPr>
      </w:pPr>
    </w:p>
    <w:p w:rsidR="00A000BF" w:rsidRPr="00EA14CB" w:rsidRDefault="001B1EF6" w:rsidP="00A000BF">
      <w:pPr>
        <w:pStyle w:val="PlainText"/>
        <w:rPr>
          <w:rFonts w:ascii="Calibri" w:hAnsi="Calibri" w:cs="Arial"/>
          <w:b/>
          <w:sz w:val="22"/>
          <w:szCs w:val="22"/>
        </w:rPr>
      </w:pPr>
      <w:r w:rsidRPr="00EA14CB">
        <w:rPr>
          <w:rFonts w:ascii="Calibri" w:hAnsi="Calibri" w:cs="Arial"/>
          <w:b/>
          <w:sz w:val="22"/>
          <w:szCs w:val="22"/>
          <w:lang w:val="en-US"/>
        </w:rPr>
        <w:t>T</w:t>
      </w:r>
      <w:r w:rsidR="00A000BF" w:rsidRPr="00EA14CB">
        <w:rPr>
          <w:rFonts w:ascii="Calibri" w:hAnsi="Calibri" w:cs="Arial"/>
          <w:b/>
          <w:sz w:val="22"/>
          <w:szCs w:val="22"/>
        </w:rPr>
        <w:t>echnical Training or Certifications:</w:t>
      </w:r>
    </w:p>
    <w:p w:rsidR="001A42A4" w:rsidRPr="00EA14CB" w:rsidRDefault="002B19BB" w:rsidP="00A000BF">
      <w:pPr>
        <w:pStyle w:val="PlainText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bCs/>
          <w:sz w:val="22"/>
          <w:szCs w:val="22"/>
        </w:rPr>
        <w:pict>
          <v:rect id="_x0000_i1025" style="width:0;height:1.5pt" o:hrstd="t" o:hr="t" fillcolor="#a0a0a0" stroked="f"/>
        </w:pict>
      </w:r>
    </w:p>
    <w:p w:rsidR="004D1FF3" w:rsidRPr="00EA14CB" w:rsidRDefault="004D1FF3" w:rsidP="004D1FF3">
      <w:pPr>
        <w:rPr>
          <w:rFonts w:ascii="Calibri" w:hAnsi="Calibri"/>
          <w:sz w:val="22"/>
          <w:szCs w:val="22"/>
        </w:rPr>
      </w:pPr>
    </w:p>
    <w:p w:rsidR="00A41DD9" w:rsidRPr="00EA14CB" w:rsidRDefault="004D1FF3" w:rsidP="00A41DD9">
      <w:pPr>
        <w:numPr>
          <w:ilvl w:val="0"/>
          <w:numId w:val="20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Sun Certified Java Programmer</w:t>
      </w:r>
    </w:p>
    <w:p w:rsidR="00BC3F28" w:rsidRPr="00EA14CB" w:rsidRDefault="00BC3F28" w:rsidP="00A41DD9">
      <w:pPr>
        <w:numPr>
          <w:ilvl w:val="0"/>
          <w:numId w:val="20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ITIL Knowledge</w:t>
      </w:r>
    </w:p>
    <w:p w:rsidR="003E0AC7" w:rsidRPr="00EA14CB" w:rsidRDefault="003E0AC7" w:rsidP="00A41DD9">
      <w:pPr>
        <w:numPr>
          <w:ilvl w:val="0"/>
          <w:numId w:val="20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TOGAF Knowledge</w:t>
      </w:r>
    </w:p>
    <w:p w:rsidR="00EB7AAD" w:rsidRPr="00EA14CB" w:rsidRDefault="00EB7AAD" w:rsidP="00A41DD9">
      <w:pPr>
        <w:numPr>
          <w:ilvl w:val="0"/>
          <w:numId w:val="20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MS Project </w:t>
      </w:r>
      <w:r w:rsidR="007063BC" w:rsidRPr="00EA14CB">
        <w:rPr>
          <w:rFonts w:ascii="Calibri" w:hAnsi="Calibri"/>
          <w:sz w:val="22"/>
          <w:szCs w:val="22"/>
        </w:rPr>
        <w:t>Knowledge</w:t>
      </w:r>
    </w:p>
    <w:p w:rsidR="00BC3F28" w:rsidRPr="00EA14CB" w:rsidRDefault="00BC3F28" w:rsidP="00A41DD9">
      <w:pPr>
        <w:numPr>
          <w:ilvl w:val="0"/>
          <w:numId w:val="20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Agile Scrum Knowledge</w:t>
      </w:r>
    </w:p>
    <w:p w:rsidR="009B418A" w:rsidRPr="00EA14CB" w:rsidRDefault="009B418A" w:rsidP="000D4B6D">
      <w:pPr>
        <w:numPr>
          <w:ilvl w:val="0"/>
          <w:numId w:val="20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OIM, OAM, ADF, SOA, BPEL, </w:t>
      </w:r>
      <w:r w:rsidR="002114DB" w:rsidRPr="00EA14CB">
        <w:rPr>
          <w:rFonts w:ascii="Calibri" w:eastAsia="Arial Unicode MS" w:hAnsi="Calibri" w:cs="Arial"/>
          <w:sz w:val="22"/>
          <w:szCs w:val="22"/>
        </w:rPr>
        <w:t>WebCenter Portal 11g, WebCenter UCM 11g, and WebCenter Sites 11g</w:t>
      </w:r>
      <w:r w:rsidRPr="00EA14CB">
        <w:rPr>
          <w:rFonts w:ascii="Calibri" w:hAnsi="Calibri"/>
          <w:sz w:val="22"/>
          <w:szCs w:val="22"/>
        </w:rPr>
        <w:t xml:space="preserve"> Training from </w:t>
      </w:r>
      <w:r w:rsidR="000D4B6D" w:rsidRPr="00EA14CB">
        <w:rPr>
          <w:rFonts w:ascii="Calibri" w:hAnsi="Calibri"/>
          <w:sz w:val="22"/>
          <w:szCs w:val="22"/>
        </w:rPr>
        <w:t>www.focusthread.com</w:t>
      </w:r>
      <w:r w:rsidRPr="00EA14CB">
        <w:rPr>
          <w:rFonts w:ascii="Calibri" w:hAnsi="Calibri"/>
          <w:sz w:val="22"/>
          <w:szCs w:val="22"/>
        </w:rPr>
        <w:t xml:space="preserve"> </w:t>
      </w:r>
      <w:r w:rsidR="000D4B6D" w:rsidRPr="00EA14CB">
        <w:rPr>
          <w:rFonts w:ascii="Calibri" w:hAnsi="Calibri"/>
          <w:sz w:val="22"/>
          <w:szCs w:val="22"/>
        </w:rPr>
        <w:t xml:space="preserve"> </w:t>
      </w:r>
    </w:p>
    <w:p w:rsidR="00A41DD9" w:rsidRPr="00EA14CB" w:rsidRDefault="00A41DD9" w:rsidP="00A41DD9">
      <w:pPr>
        <w:numPr>
          <w:ilvl w:val="0"/>
          <w:numId w:val="20"/>
        </w:numPr>
        <w:suppressAutoHyphens w:val="0"/>
        <w:rPr>
          <w:rFonts w:ascii="Calibri" w:eastAsia="Times New Roman" w:hAnsi="Calibri"/>
          <w:sz w:val="22"/>
          <w:szCs w:val="22"/>
          <w:lang w:eastAsia="en-US"/>
        </w:rPr>
      </w:pPr>
      <w:r w:rsidRPr="00EA14CB">
        <w:rPr>
          <w:rFonts w:ascii="Calibri" w:eastAsia="Times New Roman" w:hAnsi="Calibri" w:cs="Arial"/>
          <w:sz w:val="22"/>
          <w:szCs w:val="22"/>
          <w:lang w:eastAsia="en-US"/>
        </w:rPr>
        <w:t>SUN Identity Manager Complete Class Certification</w:t>
      </w:r>
    </w:p>
    <w:p w:rsidR="00A41DD9" w:rsidRPr="00EA14CB" w:rsidRDefault="00A41DD9" w:rsidP="00A41DD9">
      <w:pPr>
        <w:numPr>
          <w:ilvl w:val="0"/>
          <w:numId w:val="20"/>
        </w:numPr>
        <w:suppressAutoHyphens w:val="0"/>
        <w:rPr>
          <w:rFonts w:ascii="Calibri" w:eastAsia="Times New Roman" w:hAnsi="Calibri"/>
          <w:sz w:val="22"/>
          <w:szCs w:val="22"/>
          <w:lang w:eastAsia="en-US"/>
        </w:rPr>
      </w:pPr>
      <w:r w:rsidRPr="00EA14CB">
        <w:rPr>
          <w:rFonts w:ascii="Calibri" w:eastAsia="Times New Roman" w:hAnsi="Calibri" w:cs="Arial"/>
          <w:sz w:val="22"/>
          <w:szCs w:val="22"/>
          <w:lang w:eastAsia="en-US"/>
        </w:rPr>
        <w:t>CA Identity Manager Complete Training</w:t>
      </w:r>
    </w:p>
    <w:p w:rsidR="00A41DD9" w:rsidRPr="00EA14CB" w:rsidRDefault="00363014" w:rsidP="00A41DD9">
      <w:pPr>
        <w:numPr>
          <w:ilvl w:val="0"/>
          <w:numId w:val="20"/>
        </w:numPr>
        <w:suppressAutoHyphens w:val="0"/>
        <w:rPr>
          <w:rFonts w:ascii="Calibri" w:eastAsia="Times New Roman" w:hAnsi="Calibri"/>
          <w:sz w:val="22"/>
          <w:szCs w:val="22"/>
          <w:lang w:eastAsia="en-US"/>
        </w:rPr>
      </w:pPr>
      <w:r w:rsidRPr="00EA14CB">
        <w:rPr>
          <w:rFonts w:ascii="Calibri" w:eastAsia="Times New Roman" w:hAnsi="Calibri" w:cs="Arial"/>
          <w:sz w:val="22"/>
          <w:szCs w:val="22"/>
          <w:lang w:eastAsia="en-US"/>
        </w:rPr>
        <w:t>Oracle</w:t>
      </w:r>
      <w:r w:rsidR="00A41DD9" w:rsidRPr="00EA14CB">
        <w:rPr>
          <w:rFonts w:ascii="Calibri" w:eastAsia="Times New Roman" w:hAnsi="Calibri" w:cs="Arial"/>
          <w:sz w:val="22"/>
          <w:szCs w:val="22"/>
          <w:lang w:eastAsia="en-US"/>
        </w:rPr>
        <w:t xml:space="preserve"> Identity Manager Complete Training</w:t>
      </w:r>
      <w:r w:rsidR="004525C0" w:rsidRPr="00EA14CB">
        <w:rPr>
          <w:rFonts w:ascii="Calibri" w:eastAsia="Times New Roman" w:hAnsi="Calibri" w:cs="Arial"/>
          <w:sz w:val="22"/>
          <w:szCs w:val="22"/>
          <w:lang w:eastAsia="en-US"/>
        </w:rPr>
        <w:t xml:space="preserve"> 11R1 &amp; 11 R2</w:t>
      </w:r>
    </w:p>
    <w:p w:rsidR="00A41DD9" w:rsidRPr="00EA14CB" w:rsidRDefault="00A41DD9" w:rsidP="0022080F">
      <w:pPr>
        <w:numPr>
          <w:ilvl w:val="0"/>
          <w:numId w:val="20"/>
        </w:numPr>
        <w:suppressAutoHyphens w:val="0"/>
        <w:rPr>
          <w:rFonts w:ascii="Calibri" w:eastAsia="Times New Roman" w:hAnsi="Calibri"/>
          <w:sz w:val="22"/>
          <w:szCs w:val="22"/>
          <w:lang w:eastAsia="en-US"/>
        </w:rPr>
      </w:pPr>
      <w:r w:rsidRPr="00EA14CB">
        <w:rPr>
          <w:rFonts w:ascii="Calibri" w:eastAsia="Times New Roman" w:hAnsi="Calibri" w:cs="Arial"/>
          <w:sz w:val="22"/>
          <w:szCs w:val="22"/>
          <w:lang w:eastAsia="en-US"/>
        </w:rPr>
        <w:t>Sail</w:t>
      </w:r>
      <w:r w:rsidR="0022080F" w:rsidRPr="00EA14CB">
        <w:rPr>
          <w:rFonts w:ascii="Calibri" w:eastAsia="Times New Roman" w:hAnsi="Calibri" w:cs="Arial"/>
          <w:sz w:val="22"/>
          <w:szCs w:val="22"/>
          <w:lang w:eastAsia="en-US"/>
        </w:rPr>
        <w:t>P</w:t>
      </w:r>
      <w:r w:rsidRPr="00EA14CB">
        <w:rPr>
          <w:rFonts w:ascii="Calibri" w:eastAsia="Times New Roman" w:hAnsi="Calibri" w:cs="Arial"/>
          <w:sz w:val="22"/>
          <w:szCs w:val="22"/>
          <w:lang w:eastAsia="en-US"/>
        </w:rPr>
        <w:t>oint Identity Manager Complete Training</w:t>
      </w:r>
    </w:p>
    <w:p w:rsidR="001D385C" w:rsidRPr="00EA14CB" w:rsidRDefault="001D385C" w:rsidP="001D385C">
      <w:pPr>
        <w:numPr>
          <w:ilvl w:val="0"/>
          <w:numId w:val="20"/>
        </w:numPr>
        <w:rPr>
          <w:rFonts w:ascii="Calibri" w:hAnsi="Calibri" w:cs="Arial"/>
          <w:b/>
          <w:bCs/>
          <w:sz w:val="22"/>
          <w:szCs w:val="22"/>
        </w:rPr>
      </w:pPr>
      <w:r w:rsidRPr="00EA14CB">
        <w:rPr>
          <w:rFonts w:ascii="Calibri" w:eastAsia="Arial Unicode MS" w:hAnsi="Calibri" w:cs="Arial"/>
          <w:sz w:val="22"/>
          <w:szCs w:val="22"/>
        </w:rPr>
        <w:t xml:space="preserve">SailPoint </w:t>
      </w:r>
      <w:r w:rsidR="000C49D1" w:rsidRPr="00EA14CB">
        <w:rPr>
          <w:rFonts w:ascii="Calibri" w:eastAsia="Arial Unicode MS" w:hAnsi="Calibri" w:cs="Arial"/>
          <w:sz w:val="22"/>
          <w:szCs w:val="22"/>
        </w:rPr>
        <w:t>IIQ,</w:t>
      </w:r>
      <w:r w:rsidRPr="00EA14CB">
        <w:rPr>
          <w:rFonts w:ascii="Calibri" w:eastAsia="Arial Unicode MS" w:hAnsi="Calibri" w:cs="Arial"/>
          <w:sz w:val="22"/>
          <w:szCs w:val="22"/>
        </w:rPr>
        <w:t xml:space="preserve"> Deployment, Configuration, Customization, Development </w:t>
      </w:r>
    </w:p>
    <w:p w:rsidR="00333EDD" w:rsidRPr="00EA14CB" w:rsidRDefault="00333EDD" w:rsidP="0022080F">
      <w:pPr>
        <w:numPr>
          <w:ilvl w:val="0"/>
          <w:numId w:val="20"/>
        </w:numPr>
        <w:suppressAutoHyphens w:val="0"/>
        <w:rPr>
          <w:rFonts w:ascii="Calibri" w:eastAsia="Times New Roman" w:hAnsi="Calibri"/>
          <w:sz w:val="22"/>
          <w:szCs w:val="22"/>
          <w:lang w:eastAsia="en-US"/>
        </w:rPr>
      </w:pPr>
      <w:r w:rsidRPr="00EA14CB">
        <w:rPr>
          <w:rFonts w:ascii="Calibri" w:eastAsia="Times New Roman" w:hAnsi="Calibri" w:cs="Arial"/>
          <w:sz w:val="22"/>
          <w:szCs w:val="22"/>
          <w:lang w:eastAsia="en-US"/>
        </w:rPr>
        <w:t>Online Training in the following:</w:t>
      </w:r>
    </w:p>
    <w:p w:rsidR="00333EDD" w:rsidRPr="00EA14CB" w:rsidRDefault="00333EDD" w:rsidP="00333EDD">
      <w:pPr>
        <w:numPr>
          <w:ilvl w:val="1"/>
          <w:numId w:val="20"/>
        </w:numPr>
        <w:suppressAutoHyphens w:val="0"/>
        <w:rPr>
          <w:rFonts w:ascii="Calibri" w:eastAsia="Times New Roman" w:hAnsi="Calibri"/>
          <w:sz w:val="22"/>
          <w:szCs w:val="22"/>
          <w:lang w:eastAsia="en-US"/>
        </w:rPr>
      </w:pPr>
      <w:r w:rsidRPr="00EA14CB">
        <w:rPr>
          <w:rFonts w:ascii="Calibri" w:eastAsia="Times New Roman" w:hAnsi="Calibri" w:cs="Arial"/>
          <w:sz w:val="22"/>
          <w:szCs w:val="22"/>
          <w:lang w:eastAsia="en-US"/>
        </w:rPr>
        <w:t>Spring DI, AOP, MVC, Struts, XML, SOAP, Restful, JSON, JQuery</w:t>
      </w:r>
    </w:p>
    <w:p w:rsidR="00333EDD" w:rsidRPr="00EA14CB" w:rsidRDefault="00333EDD" w:rsidP="00333EDD">
      <w:pPr>
        <w:numPr>
          <w:ilvl w:val="1"/>
          <w:numId w:val="20"/>
        </w:numPr>
        <w:suppressAutoHyphens w:val="0"/>
        <w:rPr>
          <w:rFonts w:ascii="Calibri" w:eastAsia="Times New Roman" w:hAnsi="Calibri"/>
          <w:sz w:val="22"/>
          <w:szCs w:val="22"/>
          <w:lang w:eastAsia="en-US"/>
        </w:rPr>
      </w:pPr>
      <w:r w:rsidRPr="00EA14CB">
        <w:rPr>
          <w:rFonts w:ascii="Calibri" w:eastAsia="Times New Roman" w:hAnsi="Calibri" w:cs="Arial"/>
          <w:sz w:val="22"/>
          <w:szCs w:val="22"/>
          <w:lang w:eastAsia="en-US"/>
        </w:rPr>
        <w:t xml:space="preserve">PL/SQL, WSDL, </w:t>
      </w:r>
      <w:r w:rsidR="00363014" w:rsidRPr="00EA14CB">
        <w:rPr>
          <w:rFonts w:ascii="Calibri" w:eastAsia="Times New Roman" w:hAnsi="Calibri" w:cs="Arial"/>
          <w:sz w:val="22"/>
          <w:szCs w:val="22"/>
          <w:lang w:eastAsia="en-US"/>
        </w:rPr>
        <w:t>Oracle</w:t>
      </w:r>
      <w:r w:rsidRPr="00EA14CB">
        <w:rPr>
          <w:rFonts w:ascii="Calibri" w:eastAsia="Times New Roman" w:hAnsi="Calibri" w:cs="Arial"/>
          <w:sz w:val="22"/>
          <w:szCs w:val="22"/>
          <w:lang w:eastAsia="en-US"/>
        </w:rPr>
        <w:t xml:space="preserve"> Database 11g, Cloud Computing,</w:t>
      </w:r>
    </w:p>
    <w:p w:rsidR="00333EDD" w:rsidRPr="00EA14CB" w:rsidRDefault="00333EDD" w:rsidP="00333EDD">
      <w:pPr>
        <w:numPr>
          <w:ilvl w:val="1"/>
          <w:numId w:val="20"/>
        </w:numPr>
        <w:suppressAutoHyphens w:val="0"/>
        <w:rPr>
          <w:rFonts w:ascii="Calibri" w:eastAsia="Times New Roman" w:hAnsi="Calibri"/>
          <w:sz w:val="22"/>
          <w:szCs w:val="22"/>
          <w:lang w:eastAsia="en-US"/>
        </w:rPr>
      </w:pPr>
      <w:r w:rsidRPr="00EA14CB">
        <w:rPr>
          <w:rFonts w:ascii="Calibri" w:eastAsia="Times New Roman" w:hAnsi="Calibri" w:cs="Arial"/>
          <w:sz w:val="22"/>
          <w:szCs w:val="22"/>
          <w:lang w:eastAsia="en-US"/>
        </w:rPr>
        <w:t>PHP, JSF 2.0 Liferay Portal</w:t>
      </w:r>
      <w:r w:rsidR="00161D89" w:rsidRPr="00EA14CB">
        <w:rPr>
          <w:rFonts w:ascii="Calibri" w:eastAsia="Times New Roman" w:hAnsi="Calibri" w:cs="Arial"/>
          <w:sz w:val="22"/>
          <w:szCs w:val="22"/>
          <w:lang w:eastAsia="en-US"/>
        </w:rPr>
        <w:t xml:space="preserve"> 5.6 </w:t>
      </w:r>
      <w:r w:rsidR="000C49D1" w:rsidRPr="00EA14CB">
        <w:rPr>
          <w:rFonts w:ascii="Calibri" w:eastAsia="Times New Roman" w:hAnsi="Calibri" w:cs="Arial"/>
          <w:sz w:val="22"/>
          <w:szCs w:val="22"/>
          <w:lang w:eastAsia="en-US"/>
        </w:rPr>
        <w:t>to 6.2</w:t>
      </w:r>
      <w:r w:rsidRPr="00EA14CB">
        <w:rPr>
          <w:rFonts w:ascii="Calibri" w:eastAsia="Times New Roman" w:hAnsi="Calibri" w:cs="Arial"/>
          <w:sz w:val="22"/>
          <w:szCs w:val="22"/>
          <w:lang w:eastAsia="en-US"/>
        </w:rPr>
        <w:t>,</w:t>
      </w:r>
      <w:r w:rsidR="00231F99" w:rsidRPr="00EA14CB">
        <w:rPr>
          <w:rFonts w:ascii="Calibri" w:eastAsia="Times New Roman" w:hAnsi="Calibri" w:cs="Arial"/>
          <w:sz w:val="22"/>
          <w:szCs w:val="22"/>
          <w:lang w:eastAsia="en-US"/>
        </w:rPr>
        <w:t xml:space="preserve"> </w:t>
      </w:r>
      <w:r w:rsidR="000C49D1" w:rsidRPr="00EA14CB">
        <w:rPr>
          <w:rFonts w:ascii="Calibri" w:eastAsia="Times New Roman" w:hAnsi="Calibri" w:cs="Arial"/>
          <w:sz w:val="22"/>
          <w:szCs w:val="22"/>
          <w:lang w:eastAsia="en-US"/>
        </w:rPr>
        <w:t>Puppet, BPEL</w:t>
      </w:r>
      <w:r w:rsidRPr="00EA14CB">
        <w:rPr>
          <w:rFonts w:ascii="Calibri" w:eastAsia="Times New Roman" w:hAnsi="Calibri" w:cs="Arial"/>
          <w:sz w:val="22"/>
          <w:szCs w:val="22"/>
          <w:lang w:eastAsia="en-US"/>
        </w:rPr>
        <w:t>, SOA, BAM, ESB, OSB,</w:t>
      </w:r>
    </w:p>
    <w:p w:rsidR="00333EDD" w:rsidRPr="00EA14CB" w:rsidRDefault="00333EDD" w:rsidP="00333EDD">
      <w:pPr>
        <w:numPr>
          <w:ilvl w:val="1"/>
          <w:numId w:val="20"/>
        </w:numPr>
        <w:suppressAutoHyphens w:val="0"/>
        <w:rPr>
          <w:rFonts w:ascii="Calibri" w:eastAsia="Times New Roman" w:hAnsi="Calibri"/>
          <w:sz w:val="22"/>
          <w:szCs w:val="22"/>
          <w:lang w:eastAsia="en-US"/>
        </w:rPr>
      </w:pPr>
      <w:r w:rsidRPr="00EA14CB">
        <w:rPr>
          <w:rFonts w:ascii="Calibri" w:eastAsia="Times New Roman" w:hAnsi="Calibri" w:cs="Arial"/>
          <w:sz w:val="22"/>
          <w:szCs w:val="22"/>
          <w:lang w:eastAsia="en-US"/>
        </w:rPr>
        <w:t xml:space="preserve">HTML5, CCS3, Android, Maven, </w:t>
      </w:r>
      <w:r w:rsidR="00363014" w:rsidRPr="00EA14CB">
        <w:rPr>
          <w:rFonts w:ascii="Calibri" w:eastAsia="Times New Roman" w:hAnsi="Calibri" w:cs="Arial"/>
          <w:sz w:val="22"/>
          <w:szCs w:val="22"/>
          <w:lang w:eastAsia="en-US"/>
        </w:rPr>
        <w:t>JavaScript</w:t>
      </w:r>
      <w:r w:rsidRPr="00EA14CB">
        <w:rPr>
          <w:rFonts w:ascii="Calibri" w:eastAsia="Times New Roman" w:hAnsi="Calibri" w:cs="Arial"/>
          <w:sz w:val="22"/>
          <w:szCs w:val="22"/>
          <w:lang w:eastAsia="en-US"/>
        </w:rPr>
        <w:t>, Hibernate,</w:t>
      </w:r>
    </w:p>
    <w:p w:rsidR="00333EDD" w:rsidRPr="00EA14CB" w:rsidRDefault="00A253E6" w:rsidP="00333EDD">
      <w:pPr>
        <w:numPr>
          <w:ilvl w:val="1"/>
          <w:numId w:val="20"/>
        </w:numPr>
        <w:suppressAutoHyphens w:val="0"/>
        <w:rPr>
          <w:rFonts w:ascii="Calibri" w:eastAsia="Times New Roman" w:hAnsi="Calibri"/>
          <w:sz w:val="22"/>
          <w:szCs w:val="22"/>
          <w:lang w:eastAsia="en-US"/>
        </w:rPr>
      </w:pPr>
      <w:r w:rsidRPr="00EA14CB">
        <w:rPr>
          <w:rFonts w:ascii="Calibri" w:eastAsia="Times New Roman" w:hAnsi="Calibri" w:cs="Arial"/>
          <w:sz w:val="22"/>
          <w:szCs w:val="22"/>
          <w:lang w:eastAsia="en-US"/>
        </w:rPr>
        <w:t>C/C++/C#, Python, Agile Scrum, LDAP, ADF, WebCenter Portal,</w:t>
      </w:r>
    </w:p>
    <w:p w:rsidR="004E34AE" w:rsidRPr="00EA14CB" w:rsidRDefault="002114DB" w:rsidP="004E34AE">
      <w:pPr>
        <w:numPr>
          <w:ilvl w:val="1"/>
          <w:numId w:val="20"/>
        </w:numPr>
        <w:suppressAutoHyphens w:val="0"/>
        <w:rPr>
          <w:rFonts w:ascii="Calibri" w:eastAsia="Times New Roman" w:hAnsi="Calibri"/>
          <w:sz w:val="22"/>
          <w:szCs w:val="22"/>
          <w:lang w:eastAsia="en-US"/>
        </w:rPr>
      </w:pPr>
      <w:r w:rsidRPr="00EA14CB">
        <w:rPr>
          <w:rFonts w:ascii="Calibri" w:eastAsia="Times New Roman" w:hAnsi="Calibri" w:cs="Arial"/>
          <w:sz w:val="22"/>
          <w:szCs w:val="22"/>
          <w:lang w:eastAsia="en-US"/>
        </w:rPr>
        <w:t>WebCenter Spaces, OEM, OES, SAML</w:t>
      </w:r>
      <w:r w:rsidR="00AC68A9" w:rsidRPr="00EA14CB">
        <w:rPr>
          <w:rFonts w:ascii="Calibri" w:eastAsia="Times New Roman" w:hAnsi="Calibri" w:cs="Arial"/>
          <w:sz w:val="22"/>
          <w:szCs w:val="22"/>
          <w:lang w:eastAsia="en-US"/>
        </w:rPr>
        <w:t xml:space="preserve"> GIT</w:t>
      </w:r>
    </w:p>
    <w:p w:rsidR="004E34AE" w:rsidRPr="00EA14CB" w:rsidRDefault="004E34AE" w:rsidP="004E34AE">
      <w:pPr>
        <w:numPr>
          <w:ilvl w:val="1"/>
          <w:numId w:val="20"/>
        </w:numPr>
        <w:suppressAutoHyphens w:val="0"/>
        <w:rPr>
          <w:rFonts w:ascii="Calibri" w:eastAsia="Times New Roman" w:hAnsi="Calibri"/>
          <w:sz w:val="22"/>
          <w:szCs w:val="22"/>
          <w:lang w:eastAsia="en-US"/>
        </w:rPr>
      </w:pPr>
      <w:r w:rsidRPr="00EA14CB">
        <w:rPr>
          <w:rFonts w:ascii="Calibri" w:eastAsia="Times New Roman" w:hAnsi="Calibri"/>
          <w:sz w:val="22"/>
          <w:szCs w:val="22"/>
          <w:lang w:eastAsia="en-US"/>
        </w:rPr>
        <w:t xml:space="preserve"> Tivoli Access Manager for e-business 5.1/6.x </w:t>
      </w:r>
    </w:p>
    <w:p w:rsidR="004E34AE" w:rsidRPr="00EA14CB" w:rsidRDefault="004E34AE" w:rsidP="004E34AE">
      <w:pPr>
        <w:numPr>
          <w:ilvl w:val="1"/>
          <w:numId w:val="20"/>
        </w:numPr>
        <w:suppressAutoHyphens w:val="0"/>
        <w:rPr>
          <w:rFonts w:ascii="Calibri" w:eastAsia="Times New Roman" w:hAnsi="Calibri"/>
          <w:sz w:val="22"/>
          <w:szCs w:val="22"/>
          <w:lang w:eastAsia="en-US"/>
        </w:rPr>
      </w:pPr>
      <w:r w:rsidRPr="00EA14CB">
        <w:rPr>
          <w:rFonts w:ascii="Calibri" w:eastAsia="Times New Roman" w:hAnsi="Calibri"/>
          <w:sz w:val="22"/>
          <w:szCs w:val="22"/>
          <w:lang w:eastAsia="en-US"/>
        </w:rPr>
        <w:t>IBM Tivoli Identity Manager version 4.6/5.0</w:t>
      </w:r>
    </w:p>
    <w:p w:rsidR="004E34AE" w:rsidRPr="00EA14CB" w:rsidRDefault="004E34AE" w:rsidP="004E34AE">
      <w:pPr>
        <w:numPr>
          <w:ilvl w:val="1"/>
          <w:numId w:val="20"/>
        </w:numPr>
        <w:suppressAutoHyphens w:val="0"/>
        <w:rPr>
          <w:rFonts w:ascii="Calibri" w:eastAsia="Times New Roman" w:hAnsi="Calibri"/>
          <w:sz w:val="22"/>
          <w:szCs w:val="22"/>
          <w:lang w:eastAsia="en-US"/>
        </w:rPr>
      </w:pPr>
      <w:r w:rsidRPr="00EA14CB">
        <w:rPr>
          <w:rFonts w:ascii="Calibri" w:eastAsia="Times New Roman" w:hAnsi="Calibri"/>
          <w:sz w:val="22"/>
          <w:szCs w:val="22"/>
          <w:lang w:eastAsia="en-US"/>
        </w:rPr>
        <w:t xml:space="preserve">IBM Tivoli Federated Identity Manager 6.x.x </w:t>
      </w:r>
    </w:p>
    <w:p w:rsidR="004E34AE" w:rsidRPr="00EA14CB" w:rsidRDefault="000C49D1" w:rsidP="004E34AE">
      <w:pPr>
        <w:numPr>
          <w:ilvl w:val="1"/>
          <w:numId w:val="20"/>
        </w:numPr>
        <w:suppressAutoHyphens w:val="0"/>
        <w:rPr>
          <w:rFonts w:ascii="Calibri" w:eastAsia="Times New Roman" w:hAnsi="Calibri"/>
          <w:sz w:val="22"/>
          <w:szCs w:val="22"/>
          <w:lang w:eastAsia="en-US"/>
        </w:rPr>
      </w:pPr>
      <w:r w:rsidRPr="00EA14CB">
        <w:rPr>
          <w:rFonts w:ascii="Calibri" w:eastAsia="Times New Roman" w:hAnsi="Calibri"/>
          <w:sz w:val="22"/>
          <w:szCs w:val="22"/>
          <w:lang w:eastAsia="en-US"/>
        </w:rPr>
        <w:t xml:space="preserve">IBM </w:t>
      </w:r>
      <w:r w:rsidR="00363014" w:rsidRPr="00EA14CB">
        <w:rPr>
          <w:rFonts w:ascii="Calibri" w:eastAsia="Times New Roman" w:hAnsi="Calibri"/>
          <w:sz w:val="22"/>
          <w:szCs w:val="22"/>
          <w:lang w:eastAsia="en-US"/>
        </w:rPr>
        <w:t>WebSphere</w:t>
      </w:r>
      <w:r w:rsidR="004E34AE" w:rsidRPr="00EA14CB">
        <w:rPr>
          <w:rFonts w:ascii="Calibri" w:eastAsia="Times New Roman" w:hAnsi="Calibri"/>
          <w:sz w:val="22"/>
          <w:szCs w:val="22"/>
          <w:lang w:eastAsia="en-US"/>
        </w:rPr>
        <w:t xml:space="preserve"> Application Server 6.1/7.0/8.0 </w:t>
      </w:r>
    </w:p>
    <w:p w:rsidR="004E34AE" w:rsidRPr="00EA14CB" w:rsidRDefault="004E34AE" w:rsidP="004E34AE">
      <w:pPr>
        <w:numPr>
          <w:ilvl w:val="1"/>
          <w:numId w:val="20"/>
        </w:numPr>
        <w:suppressAutoHyphens w:val="0"/>
        <w:rPr>
          <w:rFonts w:ascii="Calibri" w:eastAsia="Times New Roman" w:hAnsi="Calibri"/>
          <w:sz w:val="22"/>
          <w:szCs w:val="22"/>
          <w:lang w:eastAsia="en-US"/>
        </w:rPr>
      </w:pPr>
      <w:r w:rsidRPr="00EA14CB">
        <w:rPr>
          <w:rFonts w:ascii="Calibri" w:eastAsia="Times New Roman" w:hAnsi="Calibri"/>
          <w:sz w:val="22"/>
          <w:szCs w:val="22"/>
          <w:lang w:eastAsia="en-US"/>
        </w:rPr>
        <w:t>IBM Tivoli Directory Server 5.2/6.x</w:t>
      </w:r>
    </w:p>
    <w:p w:rsidR="009314D2" w:rsidRPr="00EA14CB" w:rsidRDefault="009314D2" w:rsidP="004E34AE">
      <w:pPr>
        <w:numPr>
          <w:ilvl w:val="1"/>
          <w:numId w:val="20"/>
        </w:numPr>
        <w:suppressAutoHyphens w:val="0"/>
        <w:rPr>
          <w:rFonts w:ascii="Calibri" w:eastAsia="Times New Roman" w:hAnsi="Calibri"/>
          <w:sz w:val="22"/>
          <w:szCs w:val="22"/>
          <w:lang w:eastAsia="en-US"/>
        </w:rPr>
      </w:pPr>
      <w:r w:rsidRPr="00EA14CB">
        <w:rPr>
          <w:rFonts w:ascii="Calibri" w:eastAsia="Arial Unicode MS" w:hAnsi="Calibri" w:cs="Arial Unicode MS"/>
          <w:sz w:val="22"/>
          <w:szCs w:val="22"/>
        </w:rPr>
        <w:t>Ext JS</w:t>
      </w:r>
    </w:p>
    <w:p w:rsidR="004D1FF3" w:rsidRPr="00EA14CB" w:rsidRDefault="004D1FF3" w:rsidP="00F02642">
      <w:pPr>
        <w:numPr>
          <w:ilvl w:val="0"/>
          <w:numId w:val="20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MicroTrain Training: MCSA, MCSE, MCSIT   Completion (12/2009)</w:t>
      </w:r>
    </w:p>
    <w:p w:rsidR="004D1FF3" w:rsidRPr="00EA14CB" w:rsidRDefault="004D1FF3" w:rsidP="00F02642">
      <w:pPr>
        <w:numPr>
          <w:ilvl w:val="0"/>
          <w:numId w:val="20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Active Directory, LDAP, DCHP Server</w:t>
      </w:r>
    </w:p>
    <w:p w:rsidR="008024FB" w:rsidRPr="00EA14CB" w:rsidRDefault="00861ABD" w:rsidP="00F02642">
      <w:pPr>
        <w:numPr>
          <w:ilvl w:val="0"/>
          <w:numId w:val="20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Liferay 5 &amp; 6, </w:t>
      </w:r>
      <w:r w:rsidR="008024FB" w:rsidRPr="00EA14CB">
        <w:rPr>
          <w:rFonts w:ascii="Calibri" w:hAnsi="Calibri"/>
          <w:sz w:val="22"/>
          <w:szCs w:val="22"/>
        </w:rPr>
        <w:t>Ext. plugins, Hooks, Theme</w:t>
      </w:r>
      <w:r w:rsidR="00E97DE3" w:rsidRPr="00EA14CB">
        <w:rPr>
          <w:rFonts w:ascii="Calibri" w:hAnsi="Calibri"/>
          <w:sz w:val="22"/>
          <w:szCs w:val="22"/>
        </w:rPr>
        <w:t>s, MVC Portal, Service Wrapper</w:t>
      </w:r>
    </w:p>
    <w:p w:rsidR="008024FB" w:rsidRPr="00EA14CB" w:rsidRDefault="008024FB" w:rsidP="00F02642">
      <w:pPr>
        <w:numPr>
          <w:ilvl w:val="0"/>
          <w:numId w:val="20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IBM WebSphere Portal, Ja</w:t>
      </w:r>
      <w:r w:rsidR="00E97DE3" w:rsidRPr="00EA14CB">
        <w:rPr>
          <w:rFonts w:ascii="Calibri" w:hAnsi="Calibri"/>
          <w:sz w:val="22"/>
          <w:szCs w:val="22"/>
        </w:rPr>
        <w:t>va Portlet API, CAS, SSO, RBAC</w:t>
      </w:r>
    </w:p>
    <w:p w:rsidR="00861ABD" w:rsidRPr="00EA14CB" w:rsidRDefault="008024FB" w:rsidP="00F02642">
      <w:pPr>
        <w:numPr>
          <w:ilvl w:val="0"/>
          <w:numId w:val="20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Spring Portal</w:t>
      </w:r>
      <w:r w:rsidR="00E97DE3" w:rsidRPr="00EA14CB">
        <w:rPr>
          <w:rFonts w:ascii="Calibri" w:hAnsi="Calibri"/>
          <w:sz w:val="22"/>
          <w:szCs w:val="22"/>
        </w:rPr>
        <w:t xml:space="preserve"> MVC, Apache Directory Server</w:t>
      </w:r>
    </w:p>
    <w:p w:rsidR="004D1FF3" w:rsidRPr="00EA14CB" w:rsidRDefault="004D1FF3" w:rsidP="00F02642">
      <w:pPr>
        <w:numPr>
          <w:ilvl w:val="0"/>
          <w:numId w:val="20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Active Directory Application Mode</w:t>
      </w:r>
    </w:p>
    <w:p w:rsidR="004D1FF3" w:rsidRPr="00EA14CB" w:rsidRDefault="004D1FF3" w:rsidP="00F02642">
      <w:pPr>
        <w:numPr>
          <w:ilvl w:val="0"/>
          <w:numId w:val="20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Window Server 2003</w:t>
      </w:r>
    </w:p>
    <w:p w:rsidR="00FA24D5" w:rsidRPr="00EA14CB" w:rsidRDefault="00FA24D5" w:rsidP="00F02642">
      <w:pPr>
        <w:numPr>
          <w:ilvl w:val="0"/>
          <w:numId w:val="20"/>
        </w:num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B</w:t>
      </w:r>
      <w:r w:rsidR="00275D72" w:rsidRPr="00EA14CB">
        <w:rPr>
          <w:rFonts w:ascii="Calibri" w:hAnsi="Calibri"/>
          <w:sz w:val="22"/>
          <w:szCs w:val="22"/>
        </w:rPr>
        <w:t xml:space="preserve">ig Data, MongoDB, NoSQL, Hadoop, </w:t>
      </w:r>
      <w:r w:rsidR="00206A03" w:rsidRPr="00EA14CB">
        <w:rPr>
          <w:rStyle w:val="Strong"/>
          <w:rFonts w:ascii="Calibri" w:hAnsi="Calibri"/>
          <w:b w:val="0"/>
          <w:sz w:val="22"/>
          <w:szCs w:val="22"/>
        </w:rPr>
        <w:t>Yarn, Pig, Hive</w:t>
      </w:r>
      <w:r w:rsidR="00206A03" w:rsidRPr="00EA14CB">
        <w:rPr>
          <w:rFonts w:ascii="Calibri" w:hAnsi="Calibri"/>
          <w:sz w:val="22"/>
          <w:szCs w:val="22"/>
        </w:rPr>
        <w:t xml:space="preserve"> </w:t>
      </w:r>
      <w:r w:rsidR="002B7BD0" w:rsidRPr="00EA14CB">
        <w:rPr>
          <w:rFonts w:ascii="Calibri" w:hAnsi="Calibri"/>
          <w:sz w:val="22"/>
          <w:szCs w:val="22"/>
        </w:rPr>
        <w:t>Cassandra training</w:t>
      </w:r>
      <w:r w:rsidRPr="00EA14CB">
        <w:rPr>
          <w:rFonts w:ascii="Calibri" w:hAnsi="Calibri"/>
          <w:sz w:val="22"/>
          <w:szCs w:val="22"/>
        </w:rPr>
        <w:t xml:space="preserve"> </w:t>
      </w:r>
    </w:p>
    <w:p w:rsidR="004D1FF3" w:rsidRPr="00EA14CB" w:rsidRDefault="004D1FF3" w:rsidP="00F22391">
      <w:pPr>
        <w:numPr>
          <w:ilvl w:val="0"/>
          <w:numId w:val="20"/>
        </w:numPr>
        <w:rPr>
          <w:rFonts w:ascii="Calibri" w:hAnsi="Calibri"/>
          <w:bCs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Environment Management and Maintenance</w:t>
      </w:r>
    </w:p>
    <w:p w:rsidR="009E392C" w:rsidRPr="00EA14CB" w:rsidRDefault="009E392C">
      <w:pPr>
        <w:rPr>
          <w:rFonts w:ascii="Calibri" w:hAnsi="Calibri"/>
          <w:bCs/>
          <w:sz w:val="22"/>
          <w:szCs w:val="22"/>
        </w:rPr>
      </w:pPr>
    </w:p>
    <w:p w:rsidR="001A42A4" w:rsidRPr="00EA14CB" w:rsidRDefault="001A42A4" w:rsidP="001A42A4">
      <w:pPr>
        <w:rPr>
          <w:rFonts w:ascii="Calibri" w:hAnsi="Calibri" w:cs="Arial"/>
          <w:b/>
          <w:bCs/>
          <w:sz w:val="22"/>
          <w:szCs w:val="22"/>
          <w:u w:val="single"/>
        </w:rPr>
      </w:pPr>
      <w:r w:rsidRPr="00EA14CB">
        <w:rPr>
          <w:rFonts w:ascii="Calibri" w:hAnsi="Calibri" w:cs="Arial"/>
          <w:b/>
          <w:bCs/>
          <w:sz w:val="22"/>
          <w:szCs w:val="22"/>
        </w:rPr>
        <w:t>Education:</w:t>
      </w:r>
    </w:p>
    <w:p w:rsidR="001A42A4" w:rsidRPr="00EA14CB" w:rsidRDefault="002B19BB" w:rsidP="001A42A4">
      <w:pPr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rFonts w:ascii="Calibri" w:hAnsi="Calibri" w:cs="Arial"/>
          <w:b/>
          <w:bCs/>
          <w:sz w:val="22"/>
          <w:szCs w:val="22"/>
        </w:rPr>
        <w:pict>
          <v:rect id="_x0000_i1026" style="width:0;height:1.5pt" o:hrstd="t" o:hr="t" fillcolor="#a0a0a0" stroked="f"/>
        </w:pict>
      </w:r>
    </w:p>
    <w:p w:rsidR="001A42A4" w:rsidRPr="00EA14CB" w:rsidRDefault="001A42A4" w:rsidP="001A42A4">
      <w:p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05/2012</w:t>
      </w:r>
    </w:p>
    <w:p w:rsidR="001A42A4" w:rsidRPr="00EA14CB" w:rsidRDefault="001A42A4" w:rsidP="001A42A4">
      <w:p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DePaul University Graduate School – Chicago, Illinois</w:t>
      </w:r>
    </w:p>
    <w:p w:rsidR="001A42A4" w:rsidRPr="00EA14CB" w:rsidRDefault="001A42A4" w:rsidP="001A42A4">
      <w:p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 xml:space="preserve">Master of Science in E-Commerce Technology </w:t>
      </w:r>
    </w:p>
    <w:p w:rsidR="001A42A4" w:rsidRPr="00EA14CB" w:rsidRDefault="001A42A4" w:rsidP="001A42A4">
      <w:pPr>
        <w:rPr>
          <w:rFonts w:ascii="Calibri" w:hAnsi="Calibri"/>
          <w:sz w:val="22"/>
          <w:szCs w:val="22"/>
        </w:rPr>
      </w:pPr>
    </w:p>
    <w:p w:rsidR="001A42A4" w:rsidRPr="00EA14CB" w:rsidRDefault="001A42A4" w:rsidP="001A42A4">
      <w:p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05/88</w:t>
      </w:r>
    </w:p>
    <w:p w:rsidR="001A42A4" w:rsidRPr="00EA14CB" w:rsidRDefault="001A42A4" w:rsidP="001A42A4">
      <w:p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Morgan State University - Baltimore, MD</w:t>
      </w:r>
    </w:p>
    <w:p w:rsidR="001A42A4" w:rsidRPr="00EA14CB" w:rsidRDefault="001A42A4" w:rsidP="001A42A4">
      <w:pPr>
        <w:rPr>
          <w:rFonts w:ascii="Calibri" w:hAnsi="Calibri"/>
          <w:sz w:val="22"/>
          <w:szCs w:val="22"/>
        </w:rPr>
      </w:pPr>
      <w:r w:rsidRPr="00EA14CB">
        <w:rPr>
          <w:rFonts w:ascii="Calibri" w:hAnsi="Calibri"/>
          <w:sz w:val="22"/>
          <w:szCs w:val="22"/>
        </w:rPr>
        <w:t>Bachelor of Science in Computer Science</w:t>
      </w:r>
    </w:p>
    <w:p w:rsidR="001A42A4" w:rsidRPr="00EA14CB" w:rsidRDefault="001A42A4">
      <w:pPr>
        <w:rPr>
          <w:rFonts w:ascii="Calibri" w:hAnsi="Calibri"/>
          <w:bCs/>
          <w:sz w:val="22"/>
          <w:szCs w:val="22"/>
        </w:rPr>
      </w:pPr>
    </w:p>
    <w:p w:rsidR="004743BB" w:rsidRPr="00EA14CB" w:rsidRDefault="004743BB">
      <w:pPr>
        <w:rPr>
          <w:rFonts w:ascii="Calibri" w:hAnsi="Calibri"/>
          <w:bCs/>
          <w:sz w:val="22"/>
          <w:szCs w:val="22"/>
        </w:rPr>
      </w:pPr>
    </w:p>
    <w:p w:rsidR="004743BB" w:rsidRPr="00EA14CB" w:rsidRDefault="00363014">
      <w:pPr>
        <w:rPr>
          <w:rFonts w:ascii="Calibri" w:hAnsi="Calibri"/>
          <w:b/>
          <w:bCs/>
          <w:sz w:val="22"/>
          <w:szCs w:val="22"/>
        </w:rPr>
      </w:pPr>
      <w:r w:rsidRPr="00EA14CB">
        <w:rPr>
          <w:rFonts w:ascii="Calibri" w:hAnsi="Calibri"/>
          <w:b/>
          <w:bCs/>
          <w:sz w:val="22"/>
          <w:szCs w:val="22"/>
        </w:rPr>
        <w:t>Oracle</w:t>
      </w:r>
      <w:r w:rsidR="004743BB" w:rsidRPr="00EA14CB">
        <w:rPr>
          <w:rFonts w:ascii="Calibri" w:hAnsi="Calibri"/>
          <w:b/>
          <w:bCs/>
          <w:sz w:val="22"/>
          <w:szCs w:val="22"/>
        </w:rPr>
        <w:t xml:space="preserve"> Training</w:t>
      </w:r>
    </w:p>
    <w:p w:rsidR="004743BB" w:rsidRPr="00EA14CB" w:rsidRDefault="002B19BB">
      <w:p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 w:cs="Arial"/>
          <w:b/>
          <w:bCs/>
          <w:sz w:val="22"/>
          <w:szCs w:val="22"/>
        </w:rPr>
        <w:pict>
          <v:rect id="_x0000_i1027" style="width:0;height:1.5pt" o:hrstd="t" o:hr="t" fillcolor="#a0a0a0" stroked="f"/>
        </w:pict>
      </w:r>
    </w:p>
    <w:p w:rsidR="006113FA" w:rsidRPr="00EA14CB" w:rsidRDefault="00363014">
      <w:pPr>
        <w:rPr>
          <w:rFonts w:ascii="Calibri" w:hAnsi="Calibri"/>
          <w:b/>
          <w:bCs/>
          <w:sz w:val="22"/>
          <w:szCs w:val="22"/>
          <w:u w:val="single"/>
        </w:rPr>
      </w:pPr>
      <w:r w:rsidRPr="00EA14CB">
        <w:rPr>
          <w:rFonts w:ascii="Calibri" w:hAnsi="Calibri"/>
          <w:b/>
          <w:bCs/>
          <w:sz w:val="22"/>
          <w:szCs w:val="22"/>
          <w:u w:val="single"/>
        </w:rPr>
        <w:t>Oracle</w:t>
      </w:r>
      <w:r w:rsidR="006113FA" w:rsidRPr="00EA14CB">
        <w:rPr>
          <w:rFonts w:ascii="Calibri" w:hAnsi="Calibri"/>
          <w:b/>
          <w:bCs/>
          <w:sz w:val="22"/>
          <w:szCs w:val="22"/>
          <w:u w:val="single"/>
        </w:rPr>
        <w:t xml:space="preserve"> Certification </w:t>
      </w:r>
      <w:r w:rsidR="004743BB" w:rsidRPr="00EA14CB">
        <w:rPr>
          <w:rFonts w:ascii="Calibri" w:hAnsi="Calibri"/>
          <w:b/>
          <w:bCs/>
          <w:sz w:val="22"/>
          <w:szCs w:val="22"/>
          <w:u w:val="single"/>
        </w:rPr>
        <w:t>Middleware</w:t>
      </w:r>
    </w:p>
    <w:p w:rsidR="006113FA" w:rsidRPr="00EA14CB" w:rsidRDefault="00363014" w:rsidP="006113FA">
      <w:pPr>
        <w:numPr>
          <w:ilvl w:val="0"/>
          <w:numId w:val="36"/>
        </w:numPr>
        <w:rPr>
          <w:rFonts w:ascii="Calibri" w:hAnsi="Calibri"/>
          <w:bCs/>
          <w:sz w:val="22"/>
          <w:szCs w:val="22"/>
        </w:rPr>
      </w:pPr>
      <w:r w:rsidRPr="00EA14CB">
        <w:rPr>
          <w:rFonts w:ascii="Calibri" w:hAnsi="Calibri"/>
          <w:bCs/>
          <w:sz w:val="22"/>
          <w:szCs w:val="22"/>
        </w:rPr>
        <w:t>Oracle</w:t>
      </w:r>
      <w:r w:rsidR="006113FA" w:rsidRPr="00EA14CB">
        <w:rPr>
          <w:rFonts w:ascii="Calibri" w:hAnsi="Calibri"/>
          <w:bCs/>
          <w:sz w:val="22"/>
          <w:szCs w:val="22"/>
        </w:rPr>
        <w:t xml:space="preserve"> OIM, OAM</w:t>
      </w:r>
      <w:r w:rsidR="004743BB" w:rsidRPr="00EA14CB">
        <w:rPr>
          <w:rFonts w:ascii="Calibri" w:hAnsi="Calibri"/>
          <w:bCs/>
          <w:sz w:val="22"/>
          <w:szCs w:val="22"/>
        </w:rPr>
        <w:t>, ADF</w:t>
      </w:r>
      <w:r w:rsidR="006113FA" w:rsidRPr="00EA14CB">
        <w:rPr>
          <w:rFonts w:ascii="Calibri" w:hAnsi="Calibri"/>
          <w:bCs/>
          <w:sz w:val="22"/>
          <w:szCs w:val="22"/>
        </w:rPr>
        <w:t xml:space="preserve"> </w:t>
      </w:r>
    </w:p>
    <w:p w:rsidR="006113FA" w:rsidRPr="00EA14CB" w:rsidRDefault="006113FA" w:rsidP="004743BB">
      <w:pPr>
        <w:numPr>
          <w:ilvl w:val="0"/>
          <w:numId w:val="36"/>
        </w:numPr>
        <w:rPr>
          <w:rFonts w:ascii="Calibri" w:hAnsi="Calibri"/>
          <w:bCs/>
          <w:sz w:val="22"/>
          <w:szCs w:val="22"/>
        </w:rPr>
      </w:pPr>
      <w:r w:rsidRPr="00EA14CB">
        <w:rPr>
          <w:rFonts w:ascii="Calibri" w:hAnsi="Calibri"/>
          <w:bCs/>
          <w:sz w:val="22"/>
          <w:szCs w:val="22"/>
        </w:rPr>
        <w:t xml:space="preserve">BPEL, BPM </w:t>
      </w:r>
    </w:p>
    <w:p w:rsidR="006113FA" w:rsidRPr="00EA14CB" w:rsidRDefault="00B0578B" w:rsidP="006113FA">
      <w:pPr>
        <w:numPr>
          <w:ilvl w:val="0"/>
          <w:numId w:val="36"/>
        </w:numPr>
        <w:rPr>
          <w:rFonts w:ascii="Calibri" w:hAnsi="Calibri"/>
          <w:bCs/>
          <w:sz w:val="22"/>
          <w:szCs w:val="22"/>
        </w:rPr>
      </w:pPr>
      <w:r w:rsidRPr="00EA14CB">
        <w:rPr>
          <w:rFonts w:ascii="Calibri" w:hAnsi="Calibri"/>
          <w:bCs/>
          <w:sz w:val="22"/>
          <w:szCs w:val="22"/>
        </w:rPr>
        <w:t>WebLogic</w:t>
      </w:r>
    </w:p>
    <w:p w:rsidR="006113FA" w:rsidRPr="00EA14CB" w:rsidRDefault="006113FA" w:rsidP="004743BB">
      <w:pPr>
        <w:numPr>
          <w:ilvl w:val="0"/>
          <w:numId w:val="36"/>
        </w:numPr>
        <w:rPr>
          <w:rFonts w:ascii="Calibri" w:hAnsi="Calibri"/>
          <w:bCs/>
          <w:sz w:val="22"/>
          <w:szCs w:val="22"/>
        </w:rPr>
      </w:pPr>
      <w:r w:rsidRPr="00EA14CB">
        <w:rPr>
          <w:rFonts w:ascii="Calibri" w:hAnsi="Calibri"/>
          <w:bCs/>
          <w:sz w:val="22"/>
          <w:szCs w:val="22"/>
        </w:rPr>
        <w:t>OUD</w:t>
      </w:r>
    </w:p>
    <w:p w:rsidR="006113FA" w:rsidRPr="00EA14CB" w:rsidRDefault="006113FA" w:rsidP="006113FA">
      <w:pPr>
        <w:numPr>
          <w:ilvl w:val="0"/>
          <w:numId w:val="36"/>
        </w:numPr>
        <w:rPr>
          <w:rFonts w:ascii="Calibri" w:hAnsi="Calibri"/>
          <w:bCs/>
          <w:sz w:val="22"/>
          <w:szCs w:val="22"/>
        </w:rPr>
      </w:pPr>
      <w:r w:rsidRPr="00EA14CB">
        <w:rPr>
          <w:rFonts w:ascii="Calibri" w:hAnsi="Calibri"/>
          <w:bCs/>
          <w:sz w:val="22"/>
          <w:szCs w:val="22"/>
        </w:rPr>
        <w:t>WebCenter Portal</w:t>
      </w:r>
    </w:p>
    <w:p w:rsidR="006113FA" w:rsidRPr="00EA14CB" w:rsidRDefault="006113FA" w:rsidP="006113FA">
      <w:pPr>
        <w:numPr>
          <w:ilvl w:val="0"/>
          <w:numId w:val="36"/>
        </w:numPr>
        <w:rPr>
          <w:rFonts w:ascii="Calibri" w:hAnsi="Calibri"/>
          <w:bCs/>
          <w:sz w:val="22"/>
          <w:szCs w:val="22"/>
        </w:rPr>
      </w:pPr>
      <w:r w:rsidRPr="00EA14CB">
        <w:rPr>
          <w:rFonts w:ascii="Calibri" w:hAnsi="Calibri"/>
          <w:bCs/>
          <w:sz w:val="22"/>
          <w:szCs w:val="22"/>
        </w:rPr>
        <w:t>WebCenter UCM</w:t>
      </w:r>
    </w:p>
    <w:p w:rsidR="004743BB" w:rsidRPr="00EA14CB" w:rsidRDefault="004743BB" w:rsidP="004743BB">
      <w:pPr>
        <w:rPr>
          <w:rFonts w:ascii="Calibri" w:hAnsi="Calibri"/>
          <w:bCs/>
          <w:sz w:val="22"/>
          <w:szCs w:val="22"/>
        </w:rPr>
      </w:pPr>
    </w:p>
    <w:p w:rsidR="004743BB" w:rsidRPr="00EA14CB" w:rsidRDefault="004743BB" w:rsidP="004743BB">
      <w:pPr>
        <w:rPr>
          <w:rFonts w:ascii="Calibri" w:hAnsi="Calibri"/>
          <w:bCs/>
          <w:sz w:val="22"/>
          <w:szCs w:val="22"/>
        </w:rPr>
      </w:pPr>
    </w:p>
    <w:p w:rsidR="004743BB" w:rsidRPr="00EA14CB" w:rsidRDefault="00363014" w:rsidP="004743BB">
      <w:pPr>
        <w:rPr>
          <w:rFonts w:ascii="Calibri" w:hAnsi="Calibri"/>
          <w:b/>
          <w:bCs/>
          <w:sz w:val="22"/>
          <w:szCs w:val="22"/>
          <w:u w:val="single"/>
        </w:rPr>
      </w:pPr>
      <w:r w:rsidRPr="00EA14CB">
        <w:rPr>
          <w:rFonts w:ascii="Calibri" w:hAnsi="Calibri"/>
          <w:b/>
          <w:bCs/>
          <w:sz w:val="22"/>
          <w:szCs w:val="22"/>
          <w:u w:val="single"/>
        </w:rPr>
        <w:t>Oracle</w:t>
      </w:r>
      <w:r w:rsidR="004743BB" w:rsidRPr="00EA14CB">
        <w:rPr>
          <w:rFonts w:ascii="Calibri" w:hAnsi="Calibri"/>
          <w:b/>
          <w:bCs/>
          <w:sz w:val="22"/>
          <w:szCs w:val="22"/>
          <w:u w:val="single"/>
        </w:rPr>
        <w:t xml:space="preserve"> Certification Application</w:t>
      </w:r>
    </w:p>
    <w:p w:rsidR="004743BB" w:rsidRPr="00EA14CB" w:rsidRDefault="004743BB" w:rsidP="004743BB">
      <w:pPr>
        <w:numPr>
          <w:ilvl w:val="0"/>
          <w:numId w:val="37"/>
        </w:numPr>
        <w:rPr>
          <w:rFonts w:ascii="Calibri" w:hAnsi="Calibri"/>
          <w:bCs/>
          <w:sz w:val="22"/>
          <w:szCs w:val="22"/>
        </w:rPr>
      </w:pPr>
      <w:r w:rsidRPr="00EA14CB">
        <w:rPr>
          <w:rFonts w:ascii="Calibri" w:hAnsi="Calibri"/>
          <w:bCs/>
          <w:sz w:val="22"/>
          <w:szCs w:val="22"/>
        </w:rPr>
        <w:t xml:space="preserve">Hyperion </w:t>
      </w:r>
    </w:p>
    <w:p w:rsidR="004743BB" w:rsidRPr="00EA14CB" w:rsidRDefault="004743BB" w:rsidP="004743BB">
      <w:pPr>
        <w:numPr>
          <w:ilvl w:val="0"/>
          <w:numId w:val="37"/>
        </w:numPr>
        <w:rPr>
          <w:rFonts w:ascii="Calibri" w:hAnsi="Calibri"/>
          <w:bCs/>
          <w:sz w:val="22"/>
          <w:szCs w:val="22"/>
        </w:rPr>
      </w:pPr>
      <w:r w:rsidRPr="00EA14CB">
        <w:rPr>
          <w:rFonts w:ascii="Calibri" w:hAnsi="Calibri"/>
          <w:bCs/>
          <w:sz w:val="22"/>
          <w:szCs w:val="22"/>
        </w:rPr>
        <w:t>Siebel 8.x</w:t>
      </w:r>
    </w:p>
    <w:p w:rsidR="004743BB" w:rsidRPr="00EA14CB" w:rsidRDefault="004743BB" w:rsidP="004743BB">
      <w:pPr>
        <w:numPr>
          <w:ilvl w:val="0"/>
          <w:numId w:val="37"/>
        </w:numPr>
        <w:rPr>
          <w:rFonts w:ascii="Calibri" w:hAnsi="Calibri"/>
          <w:bCs/>
          <w:sz w:val="22"/>
          <w:szCs w:val="22"/>
        </w:rPr>
      </w:pPr>
      <w:r w:rsidRPr="00EA14CB">
        <w:rPr>
          <w:rFonts w:ascii="Calibri" w:hAnsi="Calibri"/>
          <w:bCs/>
          <w:sz w:val="22"/>
          <w:szCs w:val="22"/>
        </w:rPr>
        <w:t>E-Business Suite</w:t>
      </w:r>
    </w:p>
    <w:sectPr w:rsidR="004743BB" w:rsidRPr="00EA14CB" w:rsidSect="00B84A5A">
      <w:headerReference w:type="default" r:id="rId19"/>
      <w:footerReference w:type="default" r:id="rId20"/>
      <w:pgSz w:w="12240" w:h="15840"/>
      <w:pgMar w:top="1008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19BB" w:rsidRDefault="002B19BB">
      <w:r>
        <w:separator/>
      </w:r>
    </w:p>
  </w:endnote>
  <w:endnote w:type="continuationSeparator" w:id="0">
    <w:p w:rsidR="002B19BB" w:rsidRDefault="002B1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lbany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527D" w:rsidRDefault="00BA527D">
    <w:pPr>
      <w:pStyle w:val="Footer"/>
      <w:jc w:val="right"/>
    </w:pPr>
    <w:r>
      <w:rPr>
        <w:rFonts w:cs="Arial"/>
        <w:sz w:val="16"/>
        <w:szCs w:val="16"/>
      </w:rPr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726E4A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rFonts w:cs="Arial"/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\*Arabic </w:instrText>
    </w:r>
    <w:r>
      <w:rPr>
        <w:sz w:val="16"/>
        <w:szCs w:val="16"/>
      </w:rPr>
      <w:fldChar w:fldCharType="separate"/>
    </w:r>
    <w:r w:rsidR="00726E4A">
      <w:rPr>
        <w:noProof/>
        <w:sz w:val="16"/>
        <w:szCs w:val="16"/>
      </w:rPr>
      <w:t>15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19BB" w:rsidRDefault="002B19BB">
      <w:r>
        <w:separator/>
      </w:r>
    </w:p>
  </w:footnote>
  <w:footnote w:type="continuationSeparator" w:id="0">
    <w:p w:rsidR="002B19BB" w:rsidRDefault="002B1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527D" w:rsidRDefault="00BA527D" w:rsidP="00277CC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"/>
      <w:lvlJc w:val="left"/>
      <w:pPr>
        <w:tabs>
          <w:tab w:val="num" w:pos="720"/>
        </w:tabs>
        <w:ind w:left="720" w:hanging="432"/>
      </w:pPr>
      <w:rPr>
        <w:rFonts w:ascii="Symbol" w:hAnsi="Symbol" w:cs="Symbol"/>
        <w:color w:val="auto"/>
      </w:r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"/>
      <w:lvlJc w:val="left"/>
      <w:pPr>
        <w:tabs>
          <w:tab w:val="num" w:pos="720"/>
        </w:tabs>
        <w:ind w:left="720" w:hanging="432"/>
      </w:pPr>
      <w:rPr>
        <w:rFonts w:ascii="Symbol" w:hAnsi="Symbol" w:cs="Symbol"/>
        <w:color w:val="auto"/>
      </w:rPr>
    </w:lvl>
  </w:abstractNum>
  <w:abstractNum w:abstractNumId="3" w15:restartNumberingAfterBreak="0">
    <w:nsid w:val="00000004"/>
    <w:multiLevelType w:val="singleLevel"/>
    <w:tmpl w:val="00000004"/>
    <w:name w:val="WW8Num10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auto"/>
      </w:rPr>
    </w:lvl>
  </w:abstractNum>
  <w:abstractNum w:abstractNumId="4" w15:restartNumberingAfterBreak="0">
    <w:nsid w:val="00000005"/>
    <w:multiLevelType w:val="singleLevel"/>
    <w:tmpl w:val="00000005"/>
    <w:name w:val="WW8Num11"/>
    <w:lvl w:ilvl="0">
      <w:start w:val="1"/>
      <w:numFmt w:val="bullet"/>
      <w:lvlText w:val=""/>
      <w:lvlJc w:val="left"/>
      <w:pPr>
        <w:tabs>
          <w:tab w:val="num" w:pos="720"/>
        </w:tabs>
        <w:ind w:left="720" w:hanging="432"/>
      </w:pPr>
      <w:rPr>
        <w:rFonts w:ascii="Symbol" w:hAnsi="Symbol" w:cs="Symbol"/>
        <w:color w:val="auto"/>
      </w:rPr>
    </w:lvl>
  </w:abstractNum>
  <w:abstractNum w:abstractNumId="5" w15:restartNumberingAfterBreak="0">
    <w:nsid w:val="00000006"/>
    <w:multiLevelType w:val="singleLevel"/>
    <w:tmpl w:val="00000006"/>
    <w:name w:val="WW8Num13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auto"/>
      </w:rPr>
    </w:lvl>
  </w:abstractNum>
  <w:abstractNum w:abstractNumId="6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auto"/>
      </w:rPr>
    </w:lvl>
  </w:abstractNum>
  <w:abstractNum w:abstractNumId="7" w15:restartNumberingAfterBreak="0">
    <w:nsid w:val="00000008"/>
    <w:multiLevelType w:val="singleLevel"/>
    <w:tmpl w:val="00000008"/>
    <w:name w:val="WW8Num21"/>
    <w:lvl w:ilvl="0">
      <w:start w:val="1"/>
      <w:numFmt w:val="bullet"/>
      <w:lvlText w:val=""/>
      <w:lvlJc w:val="left"/>
      <w:pPr>
        <w:tabs>
          <w:tab w:val="num" w:pos="432"/>
        </w:tabs>
        <w:ind w:left="432" w:hanging="432"/>
      </w:pPr>
      <w:rPr>
        <w:rFonts w:ascii="Symbol" w:hAnsi="Symbol" w:cs="Symbol"/>
        <w:color w:val="auto"/>
      </w:rPr>
    </w:lvl>
  </w:abstractNum>
  <w:abstractNum w:abstractNumId="8" w15:restartNumberingAfterBreak="0">
    <w:nsid w:val="00000009"/>
    <w:multiLevelType w:val="singleLevel"/>
    <w:tmpl w:val="00000009"/>
    <w:name w:val="WW8Num26"/>
    <w:lvl w:ilvl="0">
      <w:start w:val="1"/>
      <w:numFmt w:val="bullet"/>
      <w:lvlText w:val=""/>
      <w:lvlJc w:val="left"/>
      <w:pPr>
        <w:tabs>
          <w:tab w:val="num" w:pos="720"/>
        </w:tabs>
        <w:ind w:left="720" w:hanging="432"/>
      </w:pPr>
      <w:rPr>
        <w:rFonts w:ascii="Symbol" w:hAnsi="Symbol" w:cs="Symbol"/>
        <w:color w:val="auto"/>
      </w:rPr>
    </w:lvl>
  </w:abstractNum>
  <w:abstractNum w:abstractNumId="9" w15:restartNumberingAfterBreak="0">
    <w:nsid w:val="022E55B4"/>
    <w:multiLevelType w:val="hybridMultilevel"/>
    <w:tmpl w:val="62805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2A0A0F"/>
    <w:multiLevelType w:val="multilevel"/>
    <w:tmpl w:val="180E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362716F"/>
    <w:multiLevelType w:val="hybridMultilevel"/>
    <w:tmpl w:val="FA345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BD7656"/>
    <w:multiLevelType w:val="multilevel"/>
    <w:tmpl w:val="0E5C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6521ED8"/>
    <w:multiLevelType w:val="hybridMultilevel"/>
    <w:tmpl w:val="0FACA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050B0D"/>
    <w:multiLevelType w:val="hybridMultilevel"/>
    <w:tmpl w:val="6296A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E05617"/>
    <w:multiLevelType w:val="hybridMultilevel"/>
    <w:tmpl w:val="80886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BF443DF"/>
    <w:multiLevelType w:val="multilevel"/>
    <w:tmpl w:val="F086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C362F3B"/>
    <w:multiLevelType w:val="hybridMultilevel"/>
    <w:tmpl w:val="42367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C606DD9"/>
    <w:multiLevelType w:val="hybridMultilevel"/>
    <w:tmpl w:val="BBB48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EE2378B"/>
    <w:multiLevelType w:val="hybridMultilevel"/>
    <w:tmpl w:val="01A68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3F42719"/>
    <w:multiLevelType w:val="multilevel"/>
    <w:tmpl w:val="2A347F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4263019"/>
    <w:multiLevelType w:val="hybridMultilevel"/>
    <w:tmpl w:val="D2B62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82A45AB"/>
    <w:multiLevelType w:val="hybridMultilevel"/>
    <w:tmpl w:val="D9507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A915F59"/>
    <w:multiLevelType w:val="multilevel"/>
    <w:tmpl w:val="589A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AA1425C"/>
    <w:multiLevelType w:val="hybridMultilevel"/>
    <w:tmpl w:val="02C21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E5F51E7"/>
    <w:multiLevelType w:val="hybridMultilevel"/>
    <w:tmpl w:val="52FAB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52547B"/>
    <w:multiLevelType w:val="multilevel"/>
    <w:tmpl w:val="532C1F0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FC05119"/>
    <w:multiLevelType w:val="hybridMultilevel"/>
    <w:tmpl w:val="F8CA1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1822F31"/>
    <w:multiLevelType w:val="hybridMultilevel"/>
    <w:tmpl w:val="64BC1FF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278A1F11"/>
    <w:multiLevelType w:val="hybridMultilevel"/>
    <w:tmpl w:val="31E47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AED7310"/>
    <w:multiLevelType w:val="hybridMultilevel"/>
    <w:tmpl w:val="1E448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A014E9"/>
    <w:multiLevelType w:val="hybridMultilevel"/>
    <w:tmpl w:val="B3C05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F50C55"/>
    <w:multiLevelType w:val="hybridMultilevel"/>
    <w:tmpl w:val="86306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88E4E8F"/>
    <w:multiLevelType w:val="hybridMultilevel"/>
    <w:tmpl w:val="16064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8CE7D96"/>
    <w:multiLevelType w:val="hybridMultilevel"/>
    <w:tmpl w:val="8AEE4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AEA5C78"/>
    <w:multiLevelType w:val="hybridMultilevel"/>
    <w:tmpl w:val="5A980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CCC1F2A"/>
    <w:multiLevelType w:val="hybridMultilevel"/>
    <w:tmpl w:val="78C24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A6D7F1F"/>
    <w:multiLevelType w:val="hybridMultilevel"/>
    <w:tmpl w:val="3F900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AC93C91"/>
    <w:multiLevelType w:val="hybridMultilevel"/>
    <w:tmpl w:val="7E90C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FA66BE3"/>
    <w:multiLevelType w:val="multilevel"/>
    <w:tmpl w:val="532C1F0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3DC5F93"/>
    <w:multiLevelType w:val="hybridMultilevel"/>
    <w:tmpl w:val="AE4AB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4AB7CFA"/>
    <w:multiLevelType w:val="multilevel"/>
    <w:tmpl w:val="A6FC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6AE27DF"/>
    <w:multiLevelType w:val="hybridMultilevel"/>
    <w:tmpl w:val="9328F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461EA2"/>
    <w:multiLevelType w:val="multilevel"/>
    <w:tmpl w:val="DBE6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46D743B"/>
    <w:multiLevelType w:val="hybridMultilevel"/>
    <w:tmpl w:val="9572E2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4B24AE3"/>
    <w:multiLevelType w:val="hybridMultilevel"/>
    <w:tmpl w:val="4E5EC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87944D3"/>
    <w:multiLevelType w:val="hybridMultilevel"/>
    <w:tmpl w:val="08E0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9047D72"/>
    <w:multiLevelType w:val="multilevel"/>
    <w:tmpl w:val="C292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DAD570B"/>
    <w:multiLevelType w:val="hybridMultilevel"/>
    <w:tmpl w:val="31224A60"/>
    <w:lvl w:ilvl="0" w:tplc="5FB6580A">
      <w:start w:val="1"/>
      <w:numFmt w:val="bullet"/>
      <w:pStyle w:val="NormalAri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606A4F"/>
    <w:multiLevelType w:val="hybridMultilevel"/>
    <w:tmpl w:val="09346A0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9701DFC"/>
    <w:multiLevelType w:val="hybridMultilevel"/>
    <w:tmpl w:val="F078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9841216"/>
    <w:multiLevelType w:val="hybridMultilevel"/>
    <w:tmpl w:val="04CE9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5"/>
  </w:num>
  <w:num w:numId="4">
    <w:abstractNumId w:val="42"/>
  </w:num>
  <w:num w:numId="5">
    <w:abstractNumId w:val="32"/>
  </w:num>
  <w:num w:numId="6">
    <w:abstractNumId w:val="36"/>
  </w:num>
  <w:num w:numId="7">
    <w:abstractNumId w:val="19"/>
  </w:num>
  <w:num w:numId="8">
    <w:abstractNumId w:val="40"/>
  </w:num>
  <w:num w:numId="9">
    <w:abstractNumId w:val="35"/>
  </w:num>
  <w:num w:numId="10">
    <w:abstractNumId w:val="24"/>
  </w:num>
  <w:num w:numId="11">
    <w:abstractNumId w:val="9"/>
  </w:num>
  <w:num w:numId="12">
    <w:abstractNumId w:val="11"/>
  </w:num>
  <w:num w:numId="13">
    <w:abstractNumId w:val="27"/>
  </w:num>
  <w:num w:numId="14">
    <w:abstractNumId w:val="51"/>
  </w:num>
  <w:num w:numId="15">
    <w:abstractNumId w:val="30"/>
  </w:num>
  <w:num w:numId="16">
    <w:abstractNumId w:val="14"/>
  </w:num>
  <w:num w:numId="17">
    <w:abstractNumId w:val="50"/>
  </w:num>
  <w:num w:numId="18">
    <w:abstractNumId w:val="21"/>
  </w:num>
  <w:num w:numId="19">
    <w:abstractNumId w:val="18"/>
  </w:num>
  <w:num w:numId="20">
    <w:abstractNumId w:val="25"/>
  </w:num>
  <w:num w:numId="21">
    <w:abstractNumId w:val="17"/>
  </w:num>
  <w:num w:numId="22">
    <w:abstractNumId w:val="44"/>
  </w:num>
  <w:num w:numId="23">
    <w:abstractNumId w:val="38"/>
  </w:num>
  <w:num w:numId="24">
    <w:abstractNumId w:val="31"/>
  </w:num>
  <w:num w:numId="25">
    <w:abstractNumId w:val="20"/>
  </w:num>
  <w:num w:numId="26">
    <w:abstractNumId w:val="39"/>
  </w:num>
  <w:num w:numId="27">
    <w:abstractNumId w:val="26"/>
  </w:num>
  <w:num w:numId="28">
    <w:abstractNumId w:val="47"/>
  </w:num>
  <w:num w:numId="29">
    <w:abstractNumId w:val="41"/>
  </w:num>
  <w:num w:numId="30">
    <w:abstractNumId w:val="43"/>
  </w:num>
  <w:num w:numId="31">
    <w:abstractNumId w:val="12"/>
  </w:num>
  <w:num w:numId="32">
    <w:abstractNumId w:val="23"/>
  </w:num>
  <w:num w:numId="33">
    <w:abstractNumId w:val="10"/>
  </w:num>
  <w:num w:numId="34">
    <w:abstractNumId w:val="16"/>
  </w:num>
  <w:num w:numId="35">
    <w:abstractNumId w:val="49"/>
  </w:num>
  <w:num w:numId="36">
    <w:abstractNumId w:val="45"/>
  </w:num>
  <w:num w:numId="37">
    <w:abstractNumId w:val="33"/>
  </w:num>
  <w:num w:numId="38">
    <w:abstractNumId w:val="13"/>
  </w:num>
  <w:num w:numId="39">
    <w:abstractNumId w:val="29"/>
  </w:num>
  <w:num w:numId="40">
    <w:abstractNumId w:val="46"/>
  </w:num>
  <w:num w:numId="41">
    <w:abstractNumId w:val="37"/>
  </w:num>
  <w:num w:numId="42">
    <w:abstractNumId w:val="28"/>
  </w:num>
  <w:num w:numId="43">
    <w:abstractNumId w:val="34"/>
  </w:num>
  <w:num w:numId="44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7D"/>
    <w:rsid w:val="00006284"/>
    <w:rsid w:val="00006BCF"/>
    <w:rsid w:val="0001497D"/>
    <w:rsid w:val="00015BE7"/>
    <w:rsid w:val="00020610"/>
    <w:rsid w:val="0002066D"/>
    <w:rsid w:val="00023265"/>
    <w:rsid w:val="000235F6"/>
    <w:rsid w:val="0002742E"/>
    <w:rsid w:val="00033A1E"/>
    <w:rsid w:val="00033BD1"/>
    <w:rsid w:val="000353C4"/>
    <w:rsid w:val="00040CBB"/>
    <w:rsid w:val="000411F5"/>
    <w:rsid w:val="00041EC9"/>
    <w:rsid w:val="00043FE0"/>
    <w:rsid w:val="000459AC"/>
    <w:rsid w:val="00063D42"/>
    <w:rsid w:val="000657FA"/>
    <w:rsid w:val="0006735C"/>
    <w:rsid w:val="00070B88"/>
    <w:rsid w:val="0007284C"/>
    <w:rsid w:val="000807BF"/>
    <w:rsid w:val="000820E4"/>
    <w:rsid w:val="000847F2"/>
    <w:rsid w:val="00086317"/>
    <w:rsid w:val="0008752F"/>
    <w:rsid w:val="0009449A"/>
    <w:rsid w:val="000962DD"/>
    <w:rsid w:val="000A153A"/>
    <w:rsid w:val="000A2343"/>
    <w:rsid w:val="000A4D4B"/>
    <w:rsid w:val="000A78CE"/>
    <w:rsid w:val="000A7985"/>
    <w:rsid w:val="000B0819"/>
    <w:rsid w:val="000B151C"/>
    <w:rsid w:val="000B22A6"/>
    <w:rsid w:val="000B28CB"/>
    <w:rsid w:val="000B68E1"/>
    <w:rsid w:val="000B6F0D"/>
    <w:rsid w:val="000C49D1"/>
    <w:rsid w:val="000C5188"/>
    <w:rsid w:val="000C7DF1"/>
    <w:rsid w:val="000D4B6D"/>
    <w:rsid w:val="000D796E"/>
    <w:rsid w:val="000D7F5D"/>
    <w:rsid w:val="000E2581"/>
    <w:rsid w:val="000E46AF"/>
    <w:rsid w:val="000F0B92"/>
    <w:rsid w:val="000F20DC"/>
    <w:rsid w:val="000F4802"/>
    <w:rsid w:val="00103DFE"/>
    <w:rsid w:val="001155B4"/>
    <w:rsid w:val="001245FE"/>
    <w:rsid w:val="00126904"/>
    <w:rsid w:val="0012718D"/>
    <w:rsid w:val="001310BC"/>
    <w:rsid w:val="00131442"/>
    <w:rsid w:val="00134B35"/>
    <w:rsid w:val="00136759"/>
    <w:rsid w:val="00141194"/>
    <w:rsid w:val="00141C0E"/>
    <w:rsid w:val="00152B9A"/>
    <w:rsid w:val="00154A43"/>
    <w:rsid w:val="001609A2"/>
    <w:rsid w:val="0016146C"/>
    <w:rsid w:val="00161D89"/>
    <w:rsid w:val="00161F29"/>
    <w:rsid w:val="00163BD4"/>
    <w:rsid w:val="0016430E"/>
    <w:rsid w:val="00165069"/>
    <w:rsid w:val="00166D3C"/>
    <w:rsid w:val="00167744"/>
    <w:rsid w:val="0017041C"/>
    <w:rsid w:val="00176875"/>
    <w:rsid w:val="001806CF"/>
    <w:rsid w:val="001808A0"/>
    <w:rsid w:val="00181506"/>
    <w:rsid w:val="001871CD"/>
    <w:rsid w:val="00187A66"/>
    <w:rsid w:val="0019261C"/>
    <w:rsid w:val="00192F70"/>
    <w:rsid w:val="001A018B"/>
    <w:rsid w:val="001A3909"/>
    <w:rsid w:val="001A42A4"/>
    <w:rsid w:val="001A4ADD"/>
    <w:rsid w:val="001B1914"/>
    <w:rsid w:val="001B1EF6"/>
    <w:rsid w:val="001C3948"/>
    <w:rsid w:val="001C4805"/>
    <w:rsid w:val="001C6025"/>
    <w:rsid w:val="001C71EA"/>
    <w:rsid w:val="001D385C"/>
    <w:rsid w:val="001D418D"/>
    <w:rsid w:val="001D63C8"/>
    <w:rsid w:val="001D71C6"/>
    <w:rsid w:val="001D749E"/>
    <w:rsid w:val="001E5F4E"/>
    <w:rsid w:val="001F0E81"/>
    <w:rsid w:val="001F4FA2"/>
    <w:rsid w:val="001F4FA6"/>
    <w:rsid w:val="001F62E9"/>
    <w:rsid w:val="001F6A87"/>
    <w:rsid w:val="00203435"/>
    <w:rsid w:val="00206A03"/>
    <w:rsid w:val="002114DB"/>
    <w:rsid w:val="00212A87"/>
    <w:rsid w:val="0021456D"/>
    <w:rsid w:val="0022080F"/>
    <w:rsid w:val="00221A2A"/>
    <w:rsid w:val="002237D4"/>
    <w:rsid w:val="00224419"/>
    <w:rsid w:val="00227A27"/>
    <w:rsid w:val="00230960"/>
    <w:rsid w:val="00231BDD"/>
    <w:rsid w:val="00231F99"/>
    <w:rsid w:val="002325EE"/>
    <w:rsid w:val="00240C9E"/>
    <w:rsid w:val="00241E8F"/>
    <w:rsid w:val="00245447"/>
    <w:rsid w:val="00246E71"/>
    <w:rsid w:val="00247A7D"/>
    <w:rsid w:val="002521E1"/>
    <w:rsid w:val="002661CC"/>
    <w:rsid w:val="002661E9"/>
    <w:rsid w:val="002678B9"/>
    <w:rsid w:val="002744F9"/>
    <w:rsid w:val="00275D72"/>
    <w:rsid w:val="00277402"/>
    <w:rsid w:val="00277900"/>
    <w:rsid w:val="00277CCD"/>
    <w:rsid w:val="00281117"/>
    <w:rsid w:val="002836B8"/>
    <w:rsid w:val="00283D5E"/>
    <w:rsid w:val="002841B7"/>
    <w:rsid w:val="00285E81"/>
    <w:rsid w:val="00291BF4"/>
    <w:rsid w:val="002933AC"/>
    <w:rsid w:val="002936C4"/>
    <w:rsid w:val="00297499"/>
    <w:rsid w:val="002B19BB"/>
    <w:rsid w:val="002B1F28"/>
    <w:rsid w:val="002B7BD0"/>
    <w:rsid w:val="002C0BA1"/>
    <w:rsid w:val="002C2E12"/>
    <w:rsid w:val="002C46D3"/>
    <w:rsid w:val="002D1603"/>
    <w:rsid w:val="002D4F47"/>
    <w:rsid w:val="002D62B3"/>
    <w:rsid w:val="002D724C"/>
    <w:rsid w:val="002E1D9B"/>
    <w:rsid w:val="002E2F07"/>
    <w:rsid w:val="002E4D11"/>
    <w:rsid w:val="002E711F"/>
    <w:rsid w:val="002F0627"/>
    <w:rsid w:val="002F3A5C"/>
    <w:rsid w:val="002F6B42"/>
    <w:rsid w:val="0030515C"/>
    <w:rsid w:val="00306628"/>
    <w:rsid w:val="00312E0D"/>
    <w:rsid w:val="0031630B"/>
    <w:rsid w:val="00320296"/>
    <w:rsid w:val="0032100B"/>
    <w:rsid w:val="003227CB"/>
    <w:rsid w:val="00325ACF"/>
    <w:rsid w:val="00325BD1"/>
    <w:rsid w:val="00330088"/>
    <w:rsid w:val="00333EDD"/>
    <w:rsid w:val="003361F3"/>
    <w:rsid w:val="00337664"/>
    <w:rsid w:val="00342780"/>
    <w:rsid w:val="00343B4B"/>
    <w:rsid w:val="00345DA7"/>
    <w:rsid w:val="0034607B"/>
    <w:rsid w:val="00351E4F"/>
    <w:rsid w:val="00356262"/>
    <w:rsid w:val="00357EF7"/>
    <w:rsid w:val="00362809"/>
    <w:rsid w:val="00362F89"/>
    <w:rsid w:val="00363014"/>
    <w:rsid w:val="00363696"/>
    <w:rsid w:val="0036386D"/>
    <w:rsid w:val="003756E5"/>
    <w:rsid w:val="00381E9A"/>
    <w:rsid w:val="003975F0"/>
    <w:rsid w:val="00397D6F"/>
    <w:rsid w:val="003A205A"/>
    <w:rsid w:val="003A6541"/>
    <w:rsid w:val="003B2CA3"/>
    <w:rsid w:val="003B2F4C"/>
    <w:rsid w:val="003B2FE0"/>
    <w:rsid w:val="003B4DDA"/>
    <w:rsid w:val="003B5A62"/>
    <w:rsid w:val="003B6473"/>
    <w:rsid w:val="003C01AC"/>
    <w:rsid w:val="003C7732"/>
    <w:rsid w:val="003C7F8E"/>
    <w:rsid w:val="003E0AC7"/>
    <w:rsid w:val="003E60DE"/>
    <w:rsid w:val="003F6B20"/>
    <w:rsid w:val="004004EF"/>
    <w:rsid w:val="00400A9D"/>
    <w:rsid w:val="00401583"/>
    <w:rsid w:val="00403E45"/>
    <w:rsid w:val="004060CB"/>
    <w:rsid w:val="00410C39"/>
    <w:rsid w:val="00411C78"/>
    <w:rsid w:val="00411DC4"/>
    <w:rsid w:val="0041290E"/>
    <w:rsid w:val="004134BF"/>
    <w:rsid w:val="00415031"/>
    <w:rsid w:val="004226DA"/>
    <w:rsid w:val="00422A28"/>
    <w:rsid w:val="00440543"/>
    <w:rsid w:val="004411EF"/>
    <w:rsid w:val="00441217"/>
    <w:rsid w:val="0044291F"/>
    <w:rsid w:val="004458D7"/>
    <w:rsid w:val="004463FD"/>
    <w:rsid w:val="004525C0"/>
    <w:rsid w:val="00454273"/>
    <w:rsid w:val="00454EED"/>
    <w:rsid w:val="00457257"/>
    <w:rsid w:val="004634C3"/>
    <w:rsid w:val="00464036"/>
    <w:rsid w:val="00472B85"/>
    <w:rsid w:val="004743BB"/>
    <w:rsid w:val="004754D3"/>
    <w:rsid w:val="0047750F"/>
    <w:rsid w:val="0047796D"/>
    <w:rsid w:val="00482468"/>
    <w:rsid w:val="0048619A"/>
    <w:rsid w:val="0048672C"/>
    <w:rsid w:val="00496667"/>
    <w:rsid w:val="004A57F3"/>
    <w:rsid w:val="004A67EA"/>
    <w:rsid w:val="004A7348"/>
    <w:rsid w:val="004B382E"/>
    <w:rsid w:val="004B6261"/>
    <w:rsid w:val="004B7805"/>
    <w:rsid w:val="004C53AF"/>
    <w:rsid w:val="004C572A"/>
    <w:rsid w:val="004D1FF3"/>
    <w:rsid w:val="004D5B47"/>
    <w:rsid w:val="004E2ADF"/>
    <w:rsid w:val="004E34AE"/>
    <w:rsid w:val="004E5A01"/>
    <w:rsid w:val="004F3E2B"/>
    <w:rsid w:val="004F5FD1"/>
    <w:rsid w:val="005033B7"/>
    <w:rsid w:val="00506D93"/>
    <w:rsid w:val="00521322"/>
    <w:rsid w:val="005220BD"/>
    <w:rsid w:val="00523992"/>
    <w:rsid w:val="005269B0"/>
    <w:rsid w:val="00526E93"/>
    <w:rsid w:val="00530A10"/>
    <w:rsid w:val="00533673"/>
    <w:rsid w:val="00533887"/>
    <w:rsid w:val="005566E0"/>
    <w:rsid w:val="0055773D"/>
    <w:rsid w:val="0056021A"/>
    <w:rsid w:val="005736E9"/>
    <w:rsid w:val="00575902"/>
    <w:rsid w:val="00576766"/>
    <w:rsid w:val="00577044"/>
    <w:rsid w:val="00577F5D"/>
    <w:rsid w:val="00580F15"/>
    <w:rsid w:val="0058540F"/>
    <w:rsid w:val="00590AC1"/>
    <w:rsid w:val="00591BB7"/>
    <w:rsid w:val="00596783"/>
    <w:rsid w:val="005971EF"/>
    <w:rsid w:val="005A3409"/>
    <w:rsid w:val="005A4783"/>
    <w:rsid w:val="005B0266"/>
    <w:rsid w:val="005B06BE"/>
    <w:rsid w:val="005B459D"/>
    <w:rsid w:val="005C0FBF"/>
    <w:rsid w:val="005C1ABB"/>
    <w:rsid w:val="005C20FD"/>
    <w:rsid w:val="005D0AE4"/>
    <w:rsid w:val="005D5049"/>
    <w:rsid w:val="005D5069"/>
    <w:rsid w:val="005E0916"/>
    <w:rsid w:val="005E63B7"/>
    <w:rsid w:val="005E6C54"/>
    <w:rsid w:val="005E7B61"/>
    <w:rsid w:val="005F02D1"/>
    <w:rsid w:val="005F02F6"/>
    <w:rsid w:val="005F21B0"/>
    <w:rsid w:val="005F3868"/>
    <w:rsid w:val="005F6ED6"/>
    <w:rsid w:val="00610AE6"/>
    <w:rsid w:val="006113FA"/>
    <w:rsid w:val="00613402"/>
    <w:rsid w:val="006223DA"/>
    <w:rsid w:val="00623CB9"/>
    <w:rsid w:val="00626F37"/>
    <w:rsid w:val="00640AD3"/>
    <w:rsid w:val="006445A6"/>
    <w:rsid w:val="0065272C"/>
    <w:rsid w:val="00653DF4"/>
    <w:rsid w:val="00653E62"/>
    <w:rsid w:val="00660923"/>
    <w:rsid w:val="006644BC"/>
    <w:rsid w:val="00665226"/>
    <w:rsid w:val="0066759F"/>
    <w:rsid w:val="006740CF"/>
    <w:rsid w:val="00674B8A"/>
    <w:rsid w:val="00675D02"/>
    <w:rsid w:val="00680B81"/>
    <w:rsid w:val="00681A15"/>
    <w:rsid w:val="00682803"/>
    <w:rsid w:val="00684D8A"/>
    <w:rsid w:val="00686DD0"/>
    <w:rsid w:val="00686EDB"/>
    <w:rsid w:val="006877CD"/>
    <w:rsid w:val="00690BCD"/>
    <w:rsid w:val="00691D5D"/>
    <w:rsid w:val="0069214E"/>
    <w:rsid w:val="00692DE5"/>
    <w:rsid w:val="00693902"/>
    <w:rsid w:val="00694188"/>
    <w:rsid w:val="006A3178"/>
    <w:rsid w:val="006C5BD0"/>
    <w:rsid w:val="006D06F1"/>
    <w:rsid w:val="006D3427"/>
    <w:rsid w:val="006D3E2C"/>
    <w:rsid w:val="006E19BC"/>
    <w:rsid w:val="006E3038"/>
    <w:rsid w:val="006E42DE"/>
    <w:rsid w:val="006E5C50"/>
    <w:rsid w:val="006E78FD"/>
    <w:rsid w:val="006E79D2"/>
    <w:rsid w:val="006F1EDF"/>
    <w:rsid w:val="006F2896"/>
    <w:rsid w:val="006F4429"/>
    <w:rsid w:val="006F5EEB"/>
    <w:rsid w:val="006F6BED"/>
    <w:rsid w:val="006F7334"/>
    <w:rsid w:val="007063BC"/>
    <w:rsid w:val="00707741"/>
    <w:rsid w:val="00717CA0"/>
    <w:rsid w:val="007220FA"/>
    <w:rsid w:val="00725A2C"/>
    <w:rsid w:val="0072645E"/>
    <w:rsid w:val="00726E4A"/>
    <w:rsid w:val="00727EF0"/>
    <w:rsid w:val="00735707"/>
    <w:rsid w:val="00737A7E"/>
    <w:rsid w:val="007429D4"/>
    <w:rsid w:val="00753B74"/>
    <w:rsid w:val="007600FE"/>
    <w:rsid w:val="0076053B"/>
    <w:rsid w:val="00764748"/>
    <w:rsid w:val="007655E3"/>
    <w:rsid w:val="0077371A"/>
    <w:rsid w:val="007764B8"/>
    <w:rsid w:val="00781C20"/>
    <w:rsid w:val="00783E94"/>
    <w:rsid w:val="007851B0"/>
    <w:rsid w:val="00786F47"/>
    <w:rsid w:val="007950AA"/>
    <w:rsid w:val="00795B34"/>
    <w:rsid w:val="0079619A"/>
    <w:rsid w:val="00797F90"/>
    <w:rsid w:val="007A0BC6"/>
    <w:rsid w:val="007A749E"/>
    <w:rsid w:val="007B2CAB"/>
    <w:rsid w:val="007B5400"/>
    <w:rsid w:val="007B799C"/>
    <w:rsid w:val="007C26E9"/>
    <w:rsid w:val="007C39EE"/>
    <w:rsid w:val="007C6E78"/>
    <w:rsid w:val="007D72A3"/>
    <w:rsid w:val="007E018F"/>
    <w:rsid w:val="007E3CB8"/>
    <w:rsid w:val="007E542C"/>
    <w:rsid w:val="007E57F4"/>
    <w:rsid w:val="007F1CBE"/>
    <w:rsid w:val="007F1F44"/>
    <w:rsid w:val="008024FB"/>
    <w:rsid w:val="00810491"/>
    <w:rsid w:val="00810BB9"/>
    <w:rsid w:val="008130A2"/>
    <w:rsid w:val="00814CE9"/>
    <w:rsid w:val="008267BC"/>
    <w:rsid w:val="00827C2D"/>
    <w:rsid w:val="0083036B"/>
    <w:rsid w:val="00835E78"/>
    <w:rsid w:val="00842781"/>
    <w:rsid w:val="00844CF0"/>
    <w:rsid w:val="008604D8"/>
    <w:rsid w:val="00860680"/>
    <w:rsid w:val="00861ABD"/>
    <w:rsid w:val="00865002"/>
    <w:rsid w:val="00865133"/>
    <w:rsid w:val="00867ED1"/>
    <w:rsid w:val="00871AB3"/>
    <w:rsid w:val="008755EF"/>
    <w:rsid w:val="0088769B"/>
    <w:rsid w:val="008878CF"/>
    <w:rsid w:val="00890018"/>
    <w:rsid w:val="008935D0"/>
    <w:rsid w:val="00896983"/>
    <w:rsid w:val="00897EB7"/>
    <w:rsid w:val="008A0922"/>
    <w:rsid w:val="008A2085"/>
    <w:rsid w:val="008A2A2B"/>
    <w:rsid w:val="008A3643"/>
    <w:rsid w:val="008A6BEC"/>
    <w:rsid w:val="008B26FD"/>
    <w:rsid w:val="008B37FC"/>
    <w:rsid w:val="008B61C6"/>
    <w:rsid w:val="008B61FD"/>
    <w:rsid w:val="008B66AC"/>
    <w:rsid w:val="008B790F"/>
    <w:rsid w:val="008C4287"/>
    <w:rsid w:val="008C5DB6"/>
    <w:rsid w:val="008C6ED5"/>
    <w:rsid w:val="008D00DF"/>
    <w:rsid w:val="008D5521"/>
    <w:rsid w:val="008E22EC"/>
    <w:rsid w:val="008E26D7"/>
    <w:rsid w:val="008E2D45"/>
    <w:rsid w:val="008E5B36"/>
    <w:rsid w:val="008F6108"/>
    <w:rsid w:val="0090201C"/>
    <w:rsid w:val="00902D3F"/>
    <w:rsid w:val="00903ED4"/>
    <w:rsid w:val="009044AA"/>
    <w:rsid w:val="0090569C"/>
    <w:rsid w:val="00905D51"/>
    <w:rsid w:val="009214C5"/>
    <w:rsid w:val="00922D14"/>
    <w:rsid w:val="0092387B"/>
    <w:rsid w:val="009245DE"/>
    <w:rsid w:val="009314D2"/>
    <w:rsid w:val="00933F80"/>
    <w:rsid w:val="00934F96"/>
    <w:rsid w:val="00937A59"/>
    <w:rsid w:val="00942C28"/>
    <w:rsid w:val="00950F65"/>
    <w:rsid w:val="0096072C"/>
    <w:rsid w:val="00962CCE"/>
    <w:rsid w:val="0096517C"/>
    <w:rsid w:val="00965C75"/>
    <w:rsid w:val="009724E0"/>
    <w:rsid w:val="00974B37"/>
    <w:rsid w:val="009751FE"/>
    <w:rsid w:val="009758FE"/>
    <w:rsid w:val="00975F56"/>
    <w:rsid w:val="00984DF3"/>
    <w:rsid w:val="00986089"/>
    <w:rsid w:val="0098648B"/>
    <w:rsid w:val="00986FFB"/>
    <w:rsid w:val="00993ADD"/>
    <w:rsid w:val="0099603F"/>
    <w:rsid w:val="009A20F1"/>
    <w:rsid w:val="009A23B4"/>
    <w:rsid w:val="009A28D2"/>
    <w:rsid w:val="009B2DBC"/>
    <w:rsid w:val="009B418A"/>
    <w:rsid w:val="009B43EF"/>
    <w:rsid w:val="009C2486"/>
    <w:rsid w:val="009C4728"/>
    <w:rsid w:val="009C5286"/>
    <w:rsid w:val="009C52B3"/>
    <w:rsid w:val="009D0A6C"/>
    <w:rsid w:val="009D0DEE"/>
    <w:rsid w:val="009D3F8D"/>
    <w:rsid w:val="009D6B05"/>
    <w:rsid w:val="009E01C9"/>
    <w:rsid w:val="009E392C"/>
    <w:rsid w:val="009E5CF8"/>
    <w:rsid w:val="009E68D7"/>
    <w:rsid w:val="009F1847"/>
    <w:rsid w:val="009F4C70"/>
    <w:rsid w:val="009F5806"/>
    <w:rsid w:val="009F6ABD"/>
    <w:rsid w:val="00A000BF"/>
    <w:rsid w:val="00A02A9B"/>
    <w:rsid w:val="00A05DDC"/>
    <w:rsid w:val="00A133B5"/>
    <w:rsid w:val="00A172CE"/>
    <w:rsid w:val="00A17875"/>
    <w:rsid w:val="00A2014B"/>
    <w:rsid w:val="00A2201B"/>
    <w:rsid w:val="00A24AF8"/>
    <w:rsid w:val="00A253E6"/>
    <w:rsid w:val="00A40FEC"/>
    <w:rsid w:val="00A41DD9"/>
    <w:rsid w:val="00A43CF4"/>
    <w:rsid w:val="00A466C3"/>
    <w:rsid w:val="00A55E33"/>
    <w:rsid w:val="00A607A5"/>
    <w:rsid w:val="00A63268"/>
    <w:rsid w:val="00A63A12"/>
    <w:rsid w:val="00A66387"/>
    <w:rsid w:val="00A6721F"/>
    <w:rsid w:val="00A72482"/>
    <w:rsid w:val="00A72597"/>
    <w:rsid w:val="00A80E5B"/>
    <w:rsid w:val="00A8497D"/>
    <w:rsid w:val="00A872E6"/>
    <w:rsid w:val="00A948C6"/>
    <w:rsid w:val="00A953AA"/>
    <w:rsid w:val="00AA1B39"/>
    <w:rsid w:val="00AA456C"/>
    <w:rsid w:val="00AB10F0"/>
    <w:rsid w:val="00AB1998"/>
    <w:rsid w:val="00AB4584"/>
    <w:rsid w:val="00AB4BCD"/>
    <w:rsid w:val="00AC21FB"/>
    <w:rsid w:val="00AC3E0F"/>
    <w:rsid w:val="00AC68A9"/>
    <w:rsid w:val="00AD1BE8"/>
    <w:rsid w:val="00AD1C2F"/>
    <w:rsid w:val="00AE11F6"/>
    <w:rsid w:val="00AE7852"/>
    <w:rsid w:val="00AF1128"/>
    <w:rsid w:val="00AF3E87"/>
    <w:rsid w:val="00AF41A5"/>
    <w:rsid w:val="00AF4E0F"/>
    <w:rsid w:val="00AF66CB"/>
    <w:rsid w:val="00B02018"/>
    <w:rsid w:val="00B0578B"/>
    <w:rsid w:val="00B100CE"/>
    <w:rsid w:val="00B20AB8"/>
    <w:rsid w:val="00B22245"/>
    <w:rsid w:val="00B300FC"/>
    <w:rsid w:val="00B34FDF"/>
    <w:rsid w:val="00B4038D"/>
    <w:rsid w:val="00B424E7"/>
    <w:rsid w:val="00B451AF"/>
    <w:rsid w:val="00B52894"/>
    <w:rsid w:val="00B5733E"/>
    <w:rsid w:val="00B57729"/>
    <w:rsid w:val="00B629C8"/>
    <w:rsid w:val="00B64828"/>
    <w:rsid w:val="00B663D6"/>
    <w:rsid w:val="00B7088D"/>
    <w:rsid w:val="00B7716C"/>
    <w:rsid w:val="00B80294"/>
    <w:rsid w:val="00B84A5A"/>
    <w:rsid w:val="00BA027E"/>
    <w:rsid w:val="00BA2AEC"/>
    <w:rsid w:val="00BA527D"/>
    <w:rsid w:val="00BA6D6D"/>
    <w:rsid w:val="00BC2EEE"/>
    <w:rsid w:val="00BC3F28"/>
    <w:rsid w:val="00BC6F20"/>
    <w:rsid w:val="00BD0051"/>
    <w:rsid w:val="00BD104B"/>
    <w:rsid w:val="00BD4429"/>
    <w:rsid w:val="00BD5AA3"/>
    <w:rsid w:val="00BD7B31"/>
    <w:rsid w:val="00BE1B55"/>
    <w:rsid w:val="00BE3DDD"/>
    <w:rsid w:val="00BE7601"/>
    <w:rsid w:val="00BF37F2"/>
    <w:rsid w:val="00BF5257"/>
    <w:rsid w:val="00BF5529"/>
    <w:rsid w:val="00C02912"/>
    <w:rsid w:val="00C02FD0"/>
    <w:rsid w:val="00C14D6B"/>
    <w:rsid w:val="00C16A95"/>
    <w:rsid w:val="00C1759E"/>
    <w:rsid w:val="00C20FE2"/>
    <w:rsid w:val="00C3417D"/>
    <w:rsid w:val="00C360F5"/>
    <w:rsid w:val="00C43BF7"/>
    <w:rsid w:val="00C46BF8"/>
    <w:rsid w:val="00C47AEA"/>
    <w:rsid w:val="00C54DCF"/>
    <w:rsid w:val="00C55851"/>
    <w:rsid w:val="00C5765A"/>
    <w:rsid w:val="00C62B04"/>
    <w:rsid w:val="00C6326E"/>
    <w:rsid w:val="00C74F91"/>
    <w:rsid w:val="00C90C88"/>
    <w:rsid w:val="00C91DCF"/>
    <w:rsid w:val="00C945ED"/>
    <w:rsid w:val="00CA2A7B"/>
    <w:rsid w:val="00CA540D"/>
    <w:rsid w:val="00CA683C"/>
    <w:rsid w:val="00CA6C6D"/>
    <w:rsid w:val="00CB1363"/>
    <w:rsid w:val="00CB14BE"/>
    <w:rsid w:val="00CB1761"/>
    <w:rsid w:val="00CC3271"/>
    <w:rsid w:val="00CC7164"/>
    <w:rsid w:val="00CD0E7A"/>
    <w:rsid w:val="00CD4573"/>
    <w:rsid w:val="00CE1FEF"/>
    <w:rsid w:val="00CF1246"/>
    <w:rsid w:val="00CF2C65"/>
    <w:rsid w:val="00CF41BE"/>
    <w:rsid w:val="00D05D31"/>
    <w:rsid w:val="00D07135"/>
    <w:rsid w:val="00D20F44"/>
    <w:rsid w:val="00D22196"/>
    <w:rsid w:val="00D238BB"/>
    <w:rsid w:val="00D246A9"/>
    <w:rsid w:val="00D25C41"/>
    <w:rsid w:val="00D275EE"/>
    <w:rsid w:val="00D343D9"/>
    <w:rsid w:val="00D35377"/>
    <w:rsid w:val="00D43849"/>
    <w:rsid w:val="00D4629A"/>
    <w:rsid w:val="00D604C6"/>
    <w:rsid w:val="00D72047"/>
    <w:rsid w:val="00D76E88"/>
    <w:rsid w:val="00D82091"/>
    <w:rsid w:val="00D851E0"/>
    <w:rsid w:val="00D91578"/>
    <w:rsid w:val="00D928CC"/>
    <w:rsid w:val="00D9505B"/>
    <w:rsid w:val="00D966B0"/>
    <w:rsid w:val="00DA4F26"/>
    <w:rsid w:val="00DA52EB"/>
    <w:rsid w:val="00DB15B2"/>
    <w:rsid w:val="00DB1CFC"/>
    <w:rsid w:val="00DB43A7"/>
    <w:rsid w:val="00DC176A"/>
    <w:rsid w:val="00DC4E7B"/>
    <w:rsid w:val="00DC520F"/>
    <w:rsid w:val="00DD222C"/>
    <w:rsid w:val="00DD2D8B"/>
    <w:rsid w:val="00DD54B9"/>
    <w:rsid w:val="00DE1F2F"/>
    <w:rsid w:val="00DE1F6E"/>
    <w:rsid w:val="00DE6CD5"/>
    <w:rsid w:val="00DE6E16"/>
    <w:rsid w:val="00DF3499"/>
    <w:rsid w:val="00DF3CAD"/>
    <w:rsid w:val="00DF42FC"/>
    <w:rsid w:val="00E0644D"/>
    <w:rsid w:val="00E14472"/>
    <w:rsid w:val="00E16F00"/>
    <w:rsid w:val="00E171C7"/>
    <w:rsid w:val="00E17EC7"/>
    <w:rsid w:val="00E2025C"/>
    <w:rsid w:val="00E23C41"/>
    <w:rsid w:val="00E32924"/>
    <w:rsid w:val="00E33BBA"/>
    <w:rsid w:val="00E34D22"/>
    <w:rsid w:val="00E35F6A"/>
    <w:rsid w:val="00E428F0"/>
    <w:rsid w:val="00E460DE"/>
    <w:rsid w:val="00E53521"/>
    <w:rsid w:val="00E55AE7"/>
    <w:rsid w:val="00E56FED"/>
    <w:rsid w:val="00E67A3D"/>
    <w:rsid w:val="00E71591"/>
    <w:rsid w:val="00E71913"/>
    <w:rsid w:val="00E72B82"/>
    <w:rsid w:val="00E77FA1"/>
    <w:rsid w:val="00E808EF"/>
    <w:rsid w:val="00E81FBF"/>
    <w:rsid w:val="00E85104"/>
    <w:rsid w:val="00E85135"/>
    <w:rsid w:val="00E870D9"/>
    <w:rsid w:val="00E87526"/>
    <w:rsid w:val="00E9115E"/>
    <w:rsid w:val="00E91478"/>
    <w:rsid w:val="00E92F3C"/>
    <w:rsid w:val="00E9376C"/>
    <w:rsid w:val="00E95ADD"/>
    <w:rsid w:val="00E95BCC"/>
    <w:rsid w:val="00E976A2"/>
    <w:rsid w:val="00E97DE3"/>
    <w:rsid w:val="00E97EBB"/>
    <w:rsid w:val="00EA0B37"/>
    <w:rsid w:val="00EA14CB"/>
    <w:rsid w:val="00EA23D4"/>
    <w:rsid w:val="00EB02E4"/>
    <w:rsid w:val="00EB1388"/>
    <w:rsid w:val="00EB5F34"/>
    <w:rsid w:val="00EB6DC2"/>
    <w:rsid w:val="00EB7AAD"/>
    <w:rsid w:val="00EC05C7"/>
    <w:rsid w:val="00EC3470"/>
    <w:rsid w:val="00ED1008"/>
    <w:rsid w:val="00ED40B4"/>
    <w:rsid w:val="00EE1FB9"/>
    <w:rsid w:val="00EF1B2B"/>
    <w:rsid w:val="00F02642"/>
    <w:rsid w:val="00F061A3"/>
    <w:rsid w:val="00F13E74"/>
    <w:rsid w:val="00F22391"/>
    <w:rsid w:val="00F2261F"/>
    <w:rsid w:val="00F24194"/>
    <w:rsid w:val="00F247E1"/>
    <w:rsid w:val="00F35DD9"/>
    <w:rsid w:val="00F43457"/>
    <w:rsid w:val="00F53CE9"/>
    <w:rsid w:val="00F665B6"/>
    <w:rsid w:val="00F66B18"/>
    <w:rsid w:val="00F817BB"/>
    <w:rsid w:val="00F83C8B"/>
    <w:rsid w:val="00F943C1"/>
    <w:rsid w:val="00F965BA"/>
    <w:rsid w:val="00F97C94"/>
    <w:rsid w:val="00FA225F"/>
    <w:rsid w:val="00FA24D5"/>
    <w:rsid w:val="00FA5434"/>
    <w:rsid w:val="00FA64E8"/>
    <w:rsid w:val="00FB07A8"/>
    <w:rsid w:val="00FB401D"/>
    <w:rsid w:val="00FB5ABF"/>
    <w:rsid w:val="00FC0AA2"/>
    <w:rsid w:val="00FC0BE5"/>
    <w:rsid w:val="00FC2A95"/>
    <w:rsid w:val="00FC74CE"/>
    <w:rsid w:val="00FD0CBA"/>
    <w:rsid w:val="00FD1BFF"/>
    <w:rsid w:val="00FD7CCC"/>
    <w:rsid w:val="00FE58F1"/>
    <w:rsid w:val="00FF308B"/>
    <w:rsid w:val="00FF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22021C-B6BE-42F1-8BAE-4B749077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6BCF"/>
    <w:pPr>
      <w:suppressAutoHyphens/>
    </w:pPr>
    <w:rPr>
      <w:rFonts w:ascii="Arial" w:eastAsia="MS Mincho" w:hAnsi="Arial"/>
      <w:lang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widowControl w:val="0"/>
      <w:numPr>
        <w:numId w:val="1"/>
      </w:numPr>
      <w:outlineLvl w:val="0"/>
    </w:pPr>
    <w:rPr>
      <w:sz w:val="24"/>
      <w:szCs w:val="24"/>
      <w:lang w:val="x-none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widowControl w:val="0"/>
      <w:numPr>
        <w:ilvl w:val="1"/>
        <w:numId w:val="1"/>
      </w:numPr>
      <w:outlineLvl w:val="1"/>
    </w:pPr>
    <w:rPr>
      <w:b/>
      <w:bCs/>
      <w:sz w:val="24"/>
      <w:szCs w:val="24"/>
      <w:lang w:val="x-none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widowControl w:val="0"/>
      <w:numPr>
        <w:ilvl w:val="2"/>
        <w:numId w:val="1"/>
      </w:numPr>
      <w:outlineLvl w:val="2"/>
    </w:pPr>
    <w:rPr>
      <w:b/>
      <w:bCs/>
      <w:lang w:val="x-none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widowControl w:val="0"/>
      <w:numPr>
        <w:ilvl w:val="3"/>
        <w:numId w:val="1"/>
      </w:numPr>
      <w:jc w:val="both"/>
      <w:outlineLvl w:val="3"/>
    </w:pPr>
    <w:rPr>
      <w:b/>
      <w:bCs/>
      <w:lang w:val="x-none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widowControl w:val="0"/>
      <w:numPr>
        <w:ilvl w:val="4"/>
        <w:numId w:val="1"/>
      </w:numPr>
      <w:outlineLvl w:val="4"/>
    </w:pPr>
    <w:rPr>
      <w:b/>
      <w:bCs/>
      <w:u w:val="single"/>
      <w:lang w:val="x-none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widowControl w:val="0"/>
      <w:numPr>
        <w:ilvl w:val="5"/>
        <w:numId w:val="1"/>
      </w:numPr>
      <w:jc w:val="both"/>
      <w:outlineLvl w:val="5"/>
    </w:pPr>
    <w:rPr>
      <w:rFonts w:ascii="Garamond" w:hAnsi="Garamond"/>
      <w:i/>
      <w:iCs/>
      <w:sz w:val="24"/>
      <w:szCs w:val="24"/>
      <w:u w:val="single"/>
      <w:lang w:val="x-none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widowControl w:val="0"/>
      <w:numPr>
        <w:ilvl w:val="6"/>
        <w:numId w:val="1"/>
      </w:numPr>
      <w:jc w:val="both"/>
      <w:outlineLvl w:val="6"/>
    </w:pPr>
    <w:rPr>
      <w:rFonts w:ascii="Garamond" w:hAnsi="Garamond"/>
      <w:b/>
      <w:bCs/>
      <w:sz w:val="22"/>
      <w:szCs w:val="22"/>
      <w:lang w:val="x-none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numPr>
        <w:ilvl w:val="7"/>
        <w:numId w:val="1"/>
      </w:numPr>
      <w:outlineLvl w:val="7"/>
    </w:pPr>
    <w:rPr>
      <w:rFonts w:ascii="Garamond" w:hAnsi="Garamond"/>
      <w:b/>
      <w:bCs/>
      <w:sz w:val="22"/>
      <w:szCs w:val="22"/>
      <w:lang w:val="x-none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widowControl w:val="0"/>
      <w:numPr>
        <w:ilvl w:val="8"/>
        <w:numId w:val="1"/>
      </w:numPr>
      <w:outlineLvl w:val="8"/>
    </w:pPr>
    <w:rPr>
      <w:rFonts w:ascii="Garamond" w:hAnsi="Garamond"/>
      <w:b/>
      <w:bCs/>
      <w:sz w:val="24"/>
      <w:szCs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Pr>
      <w:rFonts w:ascii="Arial" w:eastAsia="MS Mincho" w:hAnsi="Arial"/>
      <w:sz w:val="24"/>
      <w:szCs w:val="24"/>
      <w:lang w:eastAsia="ar-SA"/>
    </w:rPr>
  </w:style>
  <w:style w:type="character" w:customStyle="1" w:styleId="Heading2Char">
    <w:name w:val="Heading 2 Char"/>
    <w:link w:val="Heading2"/>
    <w:uiPriority w:val="99"/>
    <w:rPr>
      <w:rFonts w:ascii="Arial" w:eastAsia="MS Mincho" w:hAnsi="Arial"/>
      <w:b/>
      <w:bCs/>
      <w:sz w:val="24"/>
      <w:szCs w:val="24"/>
      <w:lang w:eastAsia="ar-SA"/>
    </w:rPr>
  </w:style>
  <w:style w:type="character" w:customStyle="1" w:styleId="Heading3Char">
    <w:name w:val="Heading 3 Char"/>
    <w:link w:val="Heading3"/>
    <w:uiPriority w:val="99"/>
    <w:rPr>
      <w:rFonts w:ascii="Arial" w:eastAsia="MS Mincho" w:hAnsi="Arial" w:cs="Arial"/>
      <w:b/>
      <w:bCs/>
      <w:lang w:eastAsia="ar-SA"/>
    </w:rPr>
  </w:style>
  <w:style w:type="character" w:customStyle="1" w:styleId="Heading4Char">
    <w:name w:val="Heading 4 Char"/>
    <w:link w:val="Heading4"/>
    <w:uiPriority w:val="99"/>
    <w:rPr>
      <w:rFonts w:ascii="Arial" w:eastAsia="MS Mincho" w:hAnsi="Arial" w:cs="Arial"/>
      <w:b/>
      <w:bCs/>
      <w:lang w:eastAsia="ar-SA"/>
    </w:rPr>
  </w:style>
  <w:style w:type="character" w:customStyle="1" w:styleId="Heading5Char">
    <w:name w:val="Heading 5 Char"/>
    <w:link w:val="Heading5"/>
    <w:uiPriority w:val="99"/>
    <w:rPr>
      <w:rFonts w:ascii="Arial" w:eastAsia="MS Mincho" w:hAnsi="Arial" w:cs="Arial"/>
      <w:b/>
      <w:bCs/>
      <w:u w:val="single"/>
      <w:lang w:eastAsia="ar-SA"/>
    </w:rPr>
  </w:style>
  <w:style w:type="character" w:customStyle="1" w:styleId="Heading6Char">
    <w:name w:val="Heading 6 Char"/>
    <w:link w:val="Heading6"/>
    <w:uiPriority w:val="99"/>
    <w:rPr>
      <w:rFonts w:ascii="Garamond" w:eastAsia="MS Mincho" w:hAnsi="Garamond" w:cs="Garamond"/>
      <w:i/>
      <w:iCs/>
      <w:sz w:val="24"/>
      <w:szCs w:val="24"/>
      <w:u w:val="single"/>
      <w:lang w:eastAsia="ar-SA"/>
    </w:rPr>
  </w:style>
  <w:style w:type="character" w:customStyle="1" w:styleId="Heading7Char">
    <w:name w:val="Heading 7 Char"/>
    <w:link w:val="Heading7"/>
    <w:uiPriority w:val="99"/>
    <w:rPr>
      <w:rFonts w:ascii="Garamond" w:eastAsia="MS Mincho" w:hAnsi="Garamond" w:cs="Garamond"/>
      <w:b/>
      <w:bCs/>
      <w:sz w:val="22"/>
      <w:szCs w:val="22"/>
      <w:lang w:eastAsia="ar-SA"/>
    </w:rPr>
  </w:style>
  <w:style w:type="character" w:customStyle="1" w:styleId="Heading8Char">
    <w:name w:val="Heading 8 Char"/>
    <w:link w:val="Heading8"/>
    <w:uiPriority w:val="99"/>
    <w:rPr>
      <w:rFonts w:ascii="Garamond" w:eastAsia="MS Mincho" w:hAnsi="Garamond" w:cs="Garamond"/>
      <w:b/>
      <w:bCs/>
      <w:sz w:val="22"/>
      <w:szCs w:val="22"/>
      <w:lang w:eastAsia="ar-SA"/>
    </w:rPr>
  </w:style>
  <w:style w:type="character" w:customStyle="1" w:styleId="Heading9Char">
    <w:name w:val="Heading 9 Char"/>
    <w:link w:val="Heading9"/>
    <w:uiPriority w:val="99"/>
    <w:rPr>
      <w:rFonts w:ascii="Garamond" w:eastAsia="MS Mincho" w:hAnsi="Garamond" w:cs="Garamond"/>
      <w:b/>
      <w:bCs/>
      <w:sz w:val="24"/>
      <w:szCs w:val="24"/>
      <w:lang w:eastAsia="ar-SA"/>
    </w:rPr>
  </w:style>
  <w:style w:type="character" w:customStyle="1" w:styleId="WW8Num1z0">
    <w:name w:val="WW8Num1z0"/>
    <w:uiPriority w:val="99"/>
    <w:rPr>
      <w:rFonts w:ascii="Symbol" w:hAnsi="Symbol" w:cs="Symbol"/>
      <w:color w:val="auto"/>
    </w:rPr>
  </w:style>
  <w:style w:type="character" w:customStyle="1" w:styleId="WW8Num1z1">
    <w:name w:val="WW8Num1z1"/>
    <w:uiPriority w:val="99"/>
    <w:rPr>
      <w:rFonts w:ascii="Courier New" w:hAnsi="Courier New" w:cs="Courier New"/>
    </w:rPr>
  </w:style>
  <w:style w:type="character" w:customStyle="1" w:styleId="WW8Num1z2">
    <w:name w:val="WW8Num1z2"/>
    <w:uiPriority w:val="99"/>
    <w:rPr>
      <w:rFonts w:ascii="Wingdings" w:hAnsi="Wingdings" w:cs="Wingdings"/>
    </w:rPr>
  </w:style>
  <w:style w:type="character" w:customStyle="1" w:styleId="WW8Num1z3">
    <w:name w:val="WW8Num1z3"/>
    <w:uiPriority w:val="99"/>
    <w:rPr>
      <w:rFonts w:ascii="Symbol" w:hAnsi="Symbol" w:cs="Symbol"/>
    </w:rPr>
  </w:style>
  <w:style w:type="character" w:customStyle="1" w:styleId="WW8Num2z0">
    <w:name w:val="WW8Num2z0"/>
    <w:uiPriority w:val="99"/>
    <w:rPr>
      <w:rFonts w:ascii="Symbol" w:hAnsi="Symbol" w:cs="Symbol"/>
    </w:rPr>
  </w:style>
  <w:style w:type="character" w:customStyle="1" w:styleId="WW8Num2z1">
    <w:name w:val="WW8Num2z1"/>
    <w:uiPriority w:val="99"/>
    <w:rPr>
      <w:rFonts w:ascii="Courier New" w:hAnsi="Courier New" w:cs="Courier New"/>
    </w:rPr>
  </w:style>
  <w:style w:type="character" w:customStyle="1" w:styleId="WW8Num2z2">
    <w:name w:val="WW8Num2z2"/>
    <w:uiPriority w:val="99"/>
    <w:rPr>
      <w:rFonts w:ascii="Wingdings" w:hAnsi="Wingdings" w:cs="Wingdings"/>
    </w:rPr>
  </w:style>
  <w:style w:type="character" w:customStyle="1" w:styleId="WW8Num3z0">
    <w:name w:val="WW8Num3z0"/>
    <w:uiPriority w:val="99"/>
    <w:rPr>
      <w:rFonts w:ascii="Symbol" w:hAnsi="Symbol" w:cs="Symbol"/>
      <w:color w:val="auto"/>
    </w:rPr>
  </w:style>
  <w:style w:type="character" w:customStyle="1" w:styleId="WW8Num3z1">
    <w:name w:val="WW8Num3z1"/>
    <w:uiPriority w:val="99"/>
    <w:rPr>
      <w:rFonts w:ascii="Courier New" w:hAnsi="Courier New" w:cs="Courier New"/>
    </w:rPr>
  </w:style>
  <w:style w:type="character" w:customStyle="1" w:styleId="WW8Num3z2">
    <w:name w:val="WW8Num3z2"/>
    <w:uiPriority w:val="99"/>
    <w:rPr>
      <w:rFonts w:ascii="Wingdings" w:hAnsi="Wingdings" w:cs="Wingdings"/>
    </w:rPr>
  </w:style>
  <w:style w:type="character" w:customStyle="1" w:styleId="WW8Num3z3">
    <w:name w:val="WW8Num3z3"/>
    <w:uiPriority w:val="99"/>
    <w:rPr>
      <w:rFonts w:ascii="Symbol" w:hAnsi="Symbol" w:cs="Symbol"/>
    </w:rPr>
  </w:style>
  <w:style w:type="character" w:customStyle="1" w:styleId="WW8Num4z0">
    <w:name w:val="WW8Num4z0"/>
    <w:uiPriority w:val="99"/>
    <w:rPr>
      <w:rFonts w:ascii="Symbol" w:hAnsi="Symbol" w:cs="Symbol"/>
      <w:color w:val="auto"/>
    </w:rPr>
  </w:style>
  <w:style w:type="character" w:customStyle="1" w:styleId="WW8Num4z1">
    <w:name w:val="WW8Num4z1"/>
    <w:uiPriority w:val="99"/>
    <w:rPr>
      <w:rFonts w:ascii="Courier New" w:hAnsi="Courier New" w:cs="Courier New"/>
    </w:rPr>
  </w:style>
  <w:style w:type="character" w:customStyle="1" w:styleId="WW8Num4z2">
    <w:name w:val="WW8Num4z2"/>
    <w:uiPriority w:val="99"/>
    <w:rPr>
      <w:rFonts w:ascii="Wingdings" w:hAnsi="Wingdings" w:cs="Wingdings"/>
    </w:rPr>
  </w:style>
  <w:style w:type="character" w:customStyle="1" w:styleId="WW8Num4z3">
    <w:name w:val="WW8Num4z3"/>
    <w:uiPriority w:val="99"/>
    <w:rPr>
      <w:rFonts w:ascii="Symbol" w:hAnsi="Symbol" w:cs="Symbol"/>
    </w:rPr>
  </w:style>
  <w:style w:type="character" w:customStyle="1" w:styleId="WW8Num5z0">
    <w:name w:val="WW8Num5z0"/>
    <w:uiPriority w:val="99"/>
    <w:rPr>
      <w:rFonts w:ascii="Symbol" w:hAnsi="Symbol" w:cs="Symbol"/>
    </w:rPr>
  </w:style>
  <w:style w:type="character" w:customStyle="1" w:styleId="WW8Num5z1">
    <w:name w:val="WW8Num5z1"/>
    <w:uiPriority w:val="99"/>
    <w:rPr>
      <w:rFonts w:ascii="Courier New" w:hAnsi="Courier New" w:cs="Courier New"/>
    </w:rPr>
  </w:style>
  <w:style w:type="character" w:customStyle="1" w:styleId="WW8Num5z2">
    <w:name w:val="WW8Num5z2"/>
    <w:uiPriority w:val="99"/>
    <w:rPr>
      <w:rFonts w:ascii="Wingdings" w:hAnsi="Wingdings" w:cs="Wingdings"/>
    </w:rPr>
  </w:style>
  <w:style w:type="character" w:customStyle="1" w:styleId="WW8Num6z0">
    <w:name w:val="WW8Num6z0"/>
    <w:uiPriority w:val="99"/>
    <w:rPr>
      <w:rFonts w:ascii="Symbol" w:hAnsi="Symbol" w:cs="Symbol"/>
      <w:color w:val="auto"/>
    </w:rPr>
  </w:style>
  <w:style w:type="character" w:customStyle="1" w:styleId="WW8Num6z1">
    <w:name w:val="WW8Num6z1"/>
    <w:uiPriority w:val="99"/>
    <w:rPr>
      <w:rFonts w:ascii="Courier New" w:hAnsi="Courier New" w:cs="Courier New"/>
    </w:rPr>
  </w:style>
  <w:style w:type="character" w:customStyle="1" w:styleId="WW8Num6z2">
    <w:name w:val="WW8Num6z2"/>
    <w:uiPriority w:val="99"/>
    <w:rPr>
      <w:rFonts w:ascii="Wingdings" w:hAnsi="Wingdings" w:cs="Wingdings"/>
    </w:rPr>
  </w:style>
  <w:style w:type="character" w:customStyle="1" w:styleId="WW8Num6z3">
    <w:name w:val="WW8Num6z3"/>
    <w:uiPriority w:val="99"/>
    <w:rPr>
      <w:rFonts w:ascii="Symbol" w:hAnsi="Symbol" w:cs="Symbol"/>
    </w:rPr>
  </w:style>
  <w:style w:type="character" w:customStyle="1" w:styleId="WW8Num7z0">
    <w:name w:val="WW8Num7z0"/>
    <w:uiPriority w:val="99"/>
    <w:rPr>
      <w:rFonts w:ascii="Symbol" w:hAnsi="Symbol" w:cs="Symbol"/>
    </w:rPr>
  </w:style>
  <w:style w:type="character" w:customStyle="1" w:styleId="WW8Num7z1">
    <w:name w:val="WW8Num7z1"/>
    <w:uiPriority w:val="99"/>
    <w:rPr>
      <w:rFonts w:ascii="Courier New" w:hAnsi="Courier New" w:cs="Courier New"/>
    </w:rPr>
  </w:style>
  <w:style w:type="character" w:customStyle="1" w:styleId="WW8Num7z2">
    <w:name w:val="WW8Num7z2"/>
    <w:uiPriority w:val="99"/>
    <w:rPr>
      <w:rFonts w:ascii="Wingdings" w:hAnsi="Wingdings" w:cs="Wingdings"/>
    </w:rPr>
  </w:style>
  <w:style w:type="character" w:customStyle="1" w:styleId="WW8Num8z0">
    <w:name w:val="WW8Num8z0"/>
    <w:uiPriority w:val="99"/>
    <w:rPr>
      <w:rFonts w:ascii="Symbol" w:hAnsi="Symbol" w:cs="Symbol"/>
      <w:sz w:val="12"/>
      <w:szCs w:val="12"/>
    </w:rPr>
  </w:style>
  <w:style w:type="character" w:customStyle="1" w:styleId="WW8Num9z0">
    <w:name w:val="WW8Num9z0"/>
    <w:uiPriority w:val="99"/>
    <w:rPr>
      <w:rFonts w:ascii="Symbol" w:hAnsi="Symbol" w:cs="Symbol"/>
    </w:rPr>
  </w:style>
  <w:style w:type="character" w:customStyle="1" w:styleId="WW8Num10z0">
    <w:name w:val="WW8Num10z0"/>
    <w:uiPriority w:val="99"/>
    <w:rPr>
      <w:rFonts w:ascii="Symbol" w:hAnsi="Symbol" w:cs="Symbol"/>
      <w:color w:val="auto"/>
    </w:rPr>
  </w:style>
  <w:style w:type="character" w:customStyle="1" w:styleId="WW8Num10z1">
    <w:name w:val="WW8Num10z1"/>
    <w:uiPriority w:val="99"/>
    <w:rPr>
      <w:rFonts w:ascii="Courier New" w:hAnsi="Courier New" w:cs="Courier New"/>
    </w:rPr>
  </w:style>
  <w:style w:type="character" w:customStyle="1" w:styleId="WW8Num10z2">
    <w:name w:val="WW8Num10z2"/>
    <w:uiPriority w:val="99"/>
    <w:rPr>
      <w:rFonts w:ascii="Wingdings" w:hAnsi="Wingdings" w:cs="Wingdings"/>
    </w:rPr>
  </w:style>
  <w:style w:type="character" w:customStyle="1" w:styleId="WW8Num10z3">
    <w:name w:val="WW8Num10z3"/>
    <w:uiPriority w:val="99"/>
    <w:rPr>
      <w:rFonts w:ascii="Symbol" w:hAnsi="Symbol" w:cs="Symbol"/>
    </w:rPr>
  </w:style>
  <w:style w:type="character" w:customStyle="1" w:styleId="WW8Num11z0">
    <w:name w:val="WW8Num11z0"/>
    <w:uiPriority w:val="99"/>
    <w:rPr>
      <w:rFonts w:ascii="Symbol" w:hAnsi="Symbol" w:cs="Symbol"/>
      <w:color w:val="auto"/>
    </w:rPr>
  </w:style>
  <w:style w:type="character" w:customStyle="1" w:styleId="WW8Num11z1">
    <w:name w:val="WW8Num11z1"/>
    <w:uiPriority w:val="99"/>
    <w:rPr>
      <w:rFonts w:ascii="Courier New" w:hAnsi="Courier New" w:cs="Courier New"/>
    </w:rPr>
  </w:style>
  <w:style w:type="character" w:customStyle="1" w:styleId="WW8Num11z2">
    <w:name w:val="WW8Num11z2"/>
    <w:uiPriority w:val="99"/>
    <w:rPr>
      <w:rFonts w:ascii="Wingdings" w:hAnsi="Wingdings" w:cs="Wingdings"/>
    </w:rPr>
  </w:style>
  <w:style w:type="character" w:customStyle="1" w:styleId="WW8Num11z3">
    <w:name w:val="WW8Num11z3"/>
    <w:uiPriority w:val="99"/>
    <w:rPr>
      <w:rFonts w:ascii="Symbol" w:hAnsi="Symbol" w:cs="Symbol"/>
    </w:rPr>
  </w:style>
  <w:style w:type="character" w:customStyle="1" w:styleId="WW8Num12z0">
    <w:name w:val="WW8Num12z0"/>
    <w:uiPriority w:val="99"/>
    <w:rPr>
      <w:rFonts w:ascii="Wingdings" w:hAnsi="Wingdings" w:cs="Wingdings"/>
    </w:rPr>
  </w:style>
  <w:style w:type="character" w:customStyle="1" w:styleId="WW8Num12z1">
    <w:name w:val="WW8Num12z1"/>
    <w:uiPriority w:val="99"/>
    <w:rPr>
      <w:rFonts w:ascii="Courier New" w:hAnsi="Courier New" w:cs="Courier New"/>
    </w:rPr>
  </w:style>
  <w:style w:type="character" w:customStyle="1" w:styleId="WW8Num12z3">
    <w:name w:val="WW8Num12z3"/>
    <w:uiPriority w:val="99"/>
    <w:rPr>
      <w:rFonts w:ascii="Symbol" w:hAnsi="Symbol" w:cs="Symbol"/>
    </w:rPr>
  </w:style>
  <w:style w:type="character" w:customStyle="1" w:styleId="WW8Num13z0">
    <w:name w:val="WW8Num13z0"/>
    <w:uiPriority w:val="99"/>
    <w:rPr>
      <w:rFonts w:ascii="Symbol" w:hAnsi="Symbol" w:cs="Symbol"/>
      <w:color w:val="auto"/>
    </w:rPr>
  </w:style>
  <w:style w:type="character" w:customStyle="1" w:styleId="WW8Num13z1">
    <w:name w:val="WW8Num13z1"/>
    <w:uiPriority w:val="99"/>
    <w:rPr>
      <w:rFonts w:ascii="Courier New" w:hAnsi="Courier New" w:cs="Courier New"/>
    </w:rPr>
  </w:style>
  <w:style w:type="character" w:customStyle="1" w:styleId="WW8Num13z2">
    <w:name w:val="WW8Num13z2"/>
    <w:uiPriority w:val="99"/>
    <w:rPr>
      <w:rFonts w:ascii="Wingdings" w:hAnsi="Wingdings" w:cs="Wingdings"/>
    </w:rPr>
  </w:style>
  <w:style w:type="character" w:customStyle="1" w:styleId="WW8Num13z3">
    <w:name w:val="WW8Num13z3"/>
    <w:uiPriority w:val="99"/>
    <w:rPr>
      <w:rFonts w:ascii="Symbol" w:hAnsi="Symbol" w:cs="Symbol"/>
    </w:rPr>
  </w:style>
  <w:style w:type="character" w:customStyle="1" w:styleId="WW8Num14z0">
    <w:name w:val="WW8Num14z0"/>
    <w:uiPriority w:val="99"/>
    <w:rPr>
      <w:rFonts w:ascii="Wingdings" w:hAnsi="Wingdings" w:cs="Wingdings"/>
    </w:rPr>
  </w:style>
  <w:style w:type="character" w:customStyle="1" w:styleId="WW8Num14z1">
    <w:name w:val="WW8Num14z1"/>
    <w:uiPriority w:val="99"/>
    <w:rPr>
      <w:rFonts w:ascii="Courier New" w:hAnsi="Courier New" w:cs="Courier New"/>
    </w:rPr>
  </w:style>
  <w:style w:type="character" w:customStyle="1" w:styleId="WW8Num14z3">
    <w:name w:val="WW8Num14z3"/>
    <w:uiPriority w:val="99"/>
    <w:rPr>
      <w:rFonts w:ascii="Symbol" w:hAnsi="Symbol" w:cs="Symbol"/>
    </w:rPr>
  </w:style>
  <w:style w:type="character" w:customStyle="1" w:styleId="WW8Num15z0">
    <w:name w:val="WW8Num15z0"/>
    <w:uiPriority w:val="99"/>
    <w:rPr>
      <w:rFonts w:ascii="Symbol" w:hAnsi="Symbol" w:cs="Symbol"/>
      <w:color w:val="auto"/>
    </w:rPr>
  </w:style>
  <w:style w:type="character" w:customStyle="1" w:styleId="WW8Num15z1">
    <w:name w:val="WW8Num15z1"/>
    <w:uiPriority w:val="99"/>
    <w:rPr>
      <w:rFonts w:ascii="Courier New" w:hAnsi="Courier New" w:cs="Courier New"/>
    </w:rPr>
  </w:style>
  <w:style w:type="character" w:customStyle="1" w:styleId="WW8Num15z2">
    <w:name w:val="WW8Num15z2"/>
    <w:uiPriority w:val="99"/>
    <w:rPr>
      <w:rFonts w:ascii="Wingdings" w:hAnsi="Wingdings" w:cs="Wingdings"/>
    </w:rPr>
  </w:style>
  <w:style w:type="character" w:customStyle="1" w:styleId="WW8Num15z3">
    <w:name w:val="WW8Num15z3"/>
    <w:uiPriority w:val="99"/>
    <w:rPr>
      <w:rFonts w:ascii="Symbol" w:hAnsi="Symbol" w:cs="Symbol"/>
    </w:rPr>
  </w:style>
  <w:style w:type="character" w:customStyle="1" w:styleId="WW8Num16z0">
    <w:name w:val="WW8Num16z0"/>
    <w:uiPriority w:val="99"/>
    <w:rPr>
      <w:rFonts w:ascii="Symbol" w:hAnsi="Symbol" w:cs="Symbol"/>
    </w:rPr>
  </w:style>
  <w:style w:type="character" w:customStyle="1" w:styleId="WW8Num16z1">
    <w:name w:val="WW8Num16z1"/>
    <w:uiPriority w:val="99"/>
    <w:rPr>
      <w:rFonts w:ascii="Courier New" w:hAnsi="Courier New" w:cs="Courier New"/>
    </w:rPr>
  </w:style>
  <w:style w:type="character" w:customStyle="1" w:styleId="WW8Num16z2">
    <w:name w:val="WW8Num16z2"/>
    <w:uiPriority w:val="99"/>
    <w:rPr>
      <w:rFonts w:ascii="Wingdings" w:hAnsi="Wingdings" w:cs="Wingdings"/>
    </w:rPr>
  </w:style>
  <w:style w:type="character" w:customStyle="1" w:styleId="WW8Num17z0">
    <w:name w:val="WW8Num17z0"/>
    <w:uiPriority w:val="99"/>
    <w:rPr>
      <w:rFonts w:ascii="Symbol" w:hAnsi="Symbol" w:cs="Symbol"/>
    </w:rPr>
  </w:style>
  <w:style w:type="character" w:customStyle="1" w:styleId="WW8Num17z1">
    <w:name w:val="WW8Num17z1"/>
    <w:uiPriority w:val="99"/>
    <w:rPr>
      <w:rFonts w:ascii="Courier New" w:hAnsi="Courier New" w:cs="Courier New"/>
    </w:rPr>
  </w:style>
  <w:style w:type="character" w:customStyle="1" w:styleId="WW8Num17z2">
    <w:name w:val="WW8Num17z2"/>
    <w:uiPriority w:val="99"/>
    <w:rPr>
      <w:rFonts w:ascii="Wingdings" w:hAnsi="Wingdings" w:cs="Wingdings"/>
    </w:rPr>
  </w:style>
  <w:style w:type="character" w:customStyle="1" w:styleId="WW8Num18z0">
    <w:name w:val="WW8Num18z0"/>
    <w:uiPriority w:val="99"/>
    <w:rPr>
      <w:rFonts w:ascii="Symbol" w:hAnsi="Symbol" w:cs="Symbol"/>
    </w:rPr>
  </w:style>
  <w:style w:type="character" w:customStyle="1" w:styleId="WW8Num18z1">
    <w:name w:val="WW8Num18z1"/>
    <w:uiPriority w:val="99"/>
    <w:rPr>
      <w:rFonts w:ascii="Courier New" w:hAnsi="Courier New" w:cs="Courier New"/>
    </w:rPr>
  </w:style>
  <w:style w:type="character" w:customStyle="1" w:styleId="WW8Num18z2">
    <w:name w:val="WW8Num18z2"/>
    <w:uiPriority w:val="99"/>
    <w:rPr>
      <w:rFonts w:ascii="Wingdings" w:hAnsi="Wingdings" w:cs="Wingdings"/>
    </w:rPr>
  </w:style>
  <w:style w:type="character" w:customStyle="1" w:styleId="WW8Num19z0">
    <w:name w:val="WW8Num19z0"/>
    <w:uiPriority w:val="99"/>
    <w:rPr>
      <w:rFonts w:ascii="Symbol" w:hAnsi="Symbol" w:cs="Symbol"/>
      <w:color w:val="auto"/>
    </w:rPr>
  </w:style>
  <w:style w:type="character" w:customStyle="1" w:styleId="WW8Num19z1">
    <w:name w:val="WW8Num19z1"/>
    <w:uiPriority w:val="99"/>
    <w:rPr>
      <w:rFonts w:ascii="Courier New" w:hAnsi="Courier New" w:cs="Courier New"/>
    </w:rPr>
  </w:style>
  <w:style w:type="character" w:customStyle="1" w:styleId="WW8Num19z2">
    <w:name w:val="WW8Num19z2"/>
    <w:uiPriority w:val="99"/>
    <w:rPr>
      <w:rFonts w:ascii="Wingdings" w:hAnsi="Wingdings" w:cs="Wingdings"/>
    </w:rPr>
  </w:style>
  <w:style w:type="character" w:customStyle="1" w:styleId="WW8Num19z3">
    <w:name w:val="WW8Num19z3"/>
    <w:uiPriority w:val="99"/>
    <w:rPr>
      <w:rFonts w:ascii="Symbol" w:hAnsi="Symbol" w:cs="Symbol"/>
    </w:rPr>
  </w:style>
  <w:style w:type="character" w:customStyle="1" w:styleId="WW8Num20z0">
    <w:name w:val="WW8Num20z0"/>
    <w:uiPriority w:val="99"/>
    <w:rPr>
      <w:rFonts w:ascii="Symbol" w:hAnsi="Symbol" w:cs="Symbol"/>
      <w:color w:val="auto"/>
    </w:rPr>
  </w:style>
  <w:style w:type="character" w:customStyle="1" w:styleId="WW8Num20z1">
    <w:name w:val="WW8Num20z1"/>
    <w:uiPriority w:val="99"/>
    <w:rPr>
      <w:rFonts w:ascii="Courier New" w:hAnsi="Courier New" w:cs="Courier New"/>
    </w:rPr>
  </w:style>
  <w:style w:type="character" w:customStyle="1" w:styleId="WW8Num20z2">
    <w:name w:val="WW8Num20z2"/>
    <w:uiPriority w:val="99"/>
    <w:rPr>
      <w:rFonts w:ascii="Wingdings" w:hAnsi="Wingdings" w:cs="Wingdings"/>
    </w:rPr>
  </w:style>
  <w:style w:type="character" w:customStyle="1" w:styleId="WW8Num20z3">
    <w:name w:val="WW8Num20z3"/>
    <w:uiPriority w:val="99"/>
    <w:rPr>
      <w:rFonts w:ascii="Symbol" w:hAnsi="Symbol" w:cs="Symbol"/>
    </w:rPr>
  </w:style>
  <w:style w:type="character" w:customStyle="1" w:styleId="WW8Num21z0">
    <w:name w:val="WW8Num21z0"/>
    <w:uiPriority w:val="99"/>
    <w:rPr>
      <w:rFonts w:ascii="Symbol" w:hAnsi="Symbol" w:cs="Symbol"/>
      <w:color w:val="auto"/>
    </w:rPr>
  </w:style>
  <w:style w:type="character" w:customStyle="1" w:styleId="WW8Num21z1">
    <w:name w:val="WW8Num21z1"/>
    <w:uiPriority w:val="99"/>
    <w:rPr>
      <w:rFonts w:ascii="Courier New" w:hAnsi="Courier New" w:cs="Courier New"/>
    </w:rPr>
  </w:style>
  <w:style w:type="character" w:customStyle="1" w:styleId="WW8Num21z2">
    <w:name w:val="WW8Num21z2"/>
    <w:uiPriority w:val="99"/>
    <w:rPr>
      <w:rFonts w:ascii="Wingdings" w:hAnsi="Wingdings" w:cs="Wingdings"/>
    </w:rPr>
  </w:style>
  <w:style w:type="character" w:customStyle="1" w:styleId="WW8Num21z3">
    <w:name w:val="WW8Num21z3"/>
    <w:uiPriority w:val="99"/>
    <w:rPr>
      <w:rFonts w:ascii="Symbol" w:hAnsi="Symbol" w:cs="Symbol"/>
    </w:rPr>
  </w:style>
  <w:style w:type="character" w:customStyle="1" w:styleId="WW8Num22z0">
    <w:name w:val="WW8Num22z0"/>
    <w:uiPriority w:val="99"/>
    <w:rPr>
      <w:rFonts w:ascii="Symbol" w:hAnsi="Symbol" w:cs="Symbol"/>
      <w:color w:val="auto"/>
    </w:rPr>
  </w:style>
  <w:style w:type="character" w:customStyle="1" w:styleId="WW8Num22z1">
    <w:name w:val="WW8Num22z1"/>
    <w:uiPriority w:val="99"/>
    <w:rPr>
      <w:rFonts w:ascii="Courier New" w:hAnsi="Courier New" w:cs="Courier New"/>
    </w:rPr>
  </w:style>
  <w:style w:type="character" w:customStyle="1" w:styleId="WW8Num22z2">
    <w:name w:val="WW8Num22z2"/>
    <w:uiPriority w:val="99"/>
    <w:rPr>
      <w:rFonts w:ascii="Wingdings" w:hAnsi="Wingdings" w:cs="Wingdings"/>
    </w:rPr>
  </w:style>
  <w:style w:type="character" w:customStyle="1" w:styleId="WW8Num22z3">
    <w:name w:val="WW8Num22z3"/>
    <w:uiPriority w:val="99"/>
    <w:rPr>
      <w:rFonts w:ascii="Symbol" w:hAnsi="Symbol" w:cs="Symbol"/>
    </w:rPr>
  </w:style>
  <w:style w:type="character" w:customStyle="1" w:styleId="WW8Num23z0">
    <w:name w:val="WW8Num23z0"/>
    <w:uiPriority w:val="99"/>
    <w:rPr>
      <w:rFonts w:ascii="Symbol" w:hAnsi="Symbol" w:cs="Symbol"/>
      <w:color w:val="auto"/>
    </w:rPr>
  </w:style>
  <w:style w:type="character" w:customStyle="1" w:styleId="WW8Num23z1">
    <w:name w:val="WW8Num23z1"/>
    <w:uiPriority w:val="99"/>
    <w:rPr>
      <w:rFonts w:ascii="Courier New" w:hAnsi="Courier New" w:cs="Courier New"/>
    </w:rPr>
  </w:style>
  <w:style w:type="character" w:customStyle="1" w:styleId="WW8Num23z2">
    <w:name w:val="WW8Num23z2"/>
    <w:uiPriority w:val="99"/>
    <w:rPr>
      <w:rFonts w:ascii="Wingdings" w:hAnsi="Wingdings" w:cs="Wingdings"/>
    </w:rPr>
  </w:style>
  <w:style w:type="character" w:customStyle="1" w:styleId="WW8Num23z3">
    <w:name w:val="WW8Num23z3"/>
    <w:uiPriority w:val="99"/>
    <w:rPr>
      <w:rFonts w:ascii="Symbol" w:hAnsi="Symbol" w:cs="Symbol"/>
    </w:rPr>
  </w:style>
  <w:style w:type="character" w:customStyle="1" w:styleId="WW8Num24z0">
    <w:name w:val="WW8Num24z0"/>
    <w:uiPriority w:val="99"/>
    <w:rPr>
      <w:rFonts w:ascii="Symbol" w:hAnsi="Symbol" w:cs="Symbol"/>
    </w:rPr>
  </w:style>
  <w:style w:type="character" w:customStyle="1" w:styleId="WW8Num24z1">
    <w:name w:val="WW8Num24z1"/>
    <w:uiPriority w:val="99"/>
    <w:rPr>
      <w:rFonts w:ascii="Courier New" w:hAnsi="Courier New" w:cs="Courier New"/>
    </w:rPr>
  </w:style>
  <w:style w:type="character" w:customStyle="1" w:styleId="WW8Num24z2">
    <w:name w:val="WW8Num24z2"/>
    <w:uiPriority w:val="99"/>
    <w:rPr>
      <w:rFonts w:ascii="Wingdings" w:hAnsi="Wingdings" w:cs="Wingdings"/>
    </w:rPr>
  </w:style>
  <w:style w:type="character" w:customStyle="1" w:styleId="WW8Num25z0">
    <w:name w:val="WW8Num25z0"/>
    <w:uiPriority w:val="99"/>
    <w:rPr>
      <w:rFonts w:ascii="Symbol" w:hAnsi="Symbol" w:cs="Symbol"/>
      <w:color w:val="auto"/>
    </w:rPr>
  </w:style>
  <w:style w:type="character" w:customStyle="1" w:styleId="WW8Num25z1">
    <w:name w:val="WW8Num25z1"/>
    <w:uiPriority w:val="99"/>
    <w:rPr>
      <w:rFonts w:ascii="Courier New" w:hAnsi="Courier New" w:cs="Courier New"/>
    </w:rPr>
  </w:style>
  <w:style w:type="character" w:customStyle="1" w:styleId="WW8Num25z2">
    <w:name w:val="WW8Num25z2"/>
    <w:uiPriority w:val="99"/>
    <w:rPr>
      <w:rFonts w:ascii="Wingdings" w:hAnsi="Wingdings" w:cs="Wingdings"/>
    </w:rPr>
  </w:style>
  <w:style w:type="character" w:customStyle="1" w:styleId="WW8Num25z3">
    <w:name w:val="WW8Num25z3"/>
    <w:uiPriority w:val="99"/>
    <w:rPr>
      <w:rFonts w:ascii="Symbol" w:hAnsi="Symbol" w:cs="Symbol"/>
    </w:rPr>
  </w:style>
  <w:style w:type="character" w:customStyle="1" w:styleId="WW8Num26z0">
    <w:name w:val="WW8Num26z0"/>
    <w:uiPriority w:val="99"/>
    <w:rPr>
      <w:rFonts w:ascii="Symbol" w:hAnsi="Symbol" w:cs="Symbol"/>
      <w:color w:val="auto"/>
    </w:rPr>
  </w:style>
  <w:style w:type="character" w:customStyle="1" w:styleId="WW8Num26z1">
    <w:name w:val="WW8Num26z1"/>
    <w:uiPriority w:val="99"/>
    <w:rPr>
      <w:rFonts w:ascii="Courier New" w:hAnsi="Courier New" w:cs="Courier New"/>
    </w:rPr>
  </w:style>
  <w:style w:type="character" w:customStyle="1" w:styleId="WW8Num26z2">
    <w:name w:val="WW8Num26z2"/>
    <w:uiPriority w:val="99"/>
    <w:rPr>
      <w:rFonts w:ascii="Wingdings" w:hAnsi="Wingdings" w:cs="Wingdings"/>
    </w:rPr>
  </w:style>
  <w:style w:type="character" w:customStyle="1" w:styleId="WW8Num26z3">
    <w:name w:val="WW8Num26z3"/>
    <w:uiPriority w:val="99"/>
    <w:rPr>
      <w:rFonts w:ascii="Symbol" w:hAnsi="Symbol" w:cs="Symbol"/>
    </w:rPr>
  </w:style>
  <w:style w:type="character" w:customStyle="1" w:styleId="WW8Num27z0">
    <w:name w:val="WW8Num27z0"/>
    <w:uiPriority w:val="99"/>
    <w:rPr>
      <w:rFonts w:ascii="Symbol" w:hAnsi="Symbol" w:cs="Symbol"/>
      <w:color w:val="auto"/>
    </w:rPr>
  </w:style>
  <w:style w:type="character" w:customStyle="1" w:styleId="WW8Num27z1">
    <w:name w:val="WW8Num27z1"/>
    <w:uiPriority w:val="99"/>
    <w:rPr>
      <w:rFonts w:ascii="Courier New" w:hAnsi="Courier New" w:cs="Courier New"/>
    </w:rPr>
  </w:style>
  <w:style w:type="character" w:customStyle="1" w:styleId="WW8Num27z2">
    <w:name w:val="WW8Num27z2"/>
    <w:uiPriority w:val="99"/>
    <w:rPr>
      <w:rFonts w:ascii="Wingdings" w:hAnsi="Wingdings" w:cs="Wingdings"/>
    </w:rPr>
  </w:style>
  <w:style w:type="character" w:customStyle="1" w:styleId="WW8Num27z3">
    <w:name w:val="WW8Num27z3"/>
    <w:uiPriority w:val="99"/>
    <w:rPr>
      <w:rFonts w:ascii="Symbol" w:hAnsi="Symbol" w:cs="Symbol"/>
    </w:rPr>
  </w:style>
  <w:style w:type="character" w:customStyle="1" w:styleId="WW8Num28z0">
    <w:name w:val="WW8Num28z0"/>
    <w:uiPriority w:val="99"/>
    <w:rPr>
      <w:rFonts w:ascii="Symbol" w:hAnsi="Symbol" w:cs="Symbol"/>
    </w:rPr>
  </w:style>
  <w:style w:type="character" w:customStyle="1" w:styleId="WW8Num28z1">
    <w:name w:val="WW8Num28z1"/>
    <w:uiPriority w:val="99"/>
    <w:rPr>
      <w:rFonts w:ascii="Courier New" w:hAnsi="Courier New" w:cs="Courier New"/>
    </w:rPr>
  </w:style>
  <w:style w:type="character" w:customStyle="1" w:styleId="WW8Num28z2">
    <w:name w:val="WW8Num28z2"/>
    <w:uiPriority w:val="99"/>
    <w:rPr>
      <w:rFonts w:ascii="Wingdings" w:hAnsi="Wingdings" w:cs="Wingdings"/>
    </w:rPr>
  </w:style>
  <w:style w:type="character" w:customStyle="1" w:styleId="WW8Num29z0">
    <w:name w:val="WW8Num29z0"/>
    <w:uiPriority w:val="99"/>
    <w:rPr>
      <w:rFonts w:ascii="Symbol" w:hAnsi="Symbol" w:cs="Symbol"/>
    </w:rPr>
  </w:style>
  <w:style w:type="character" w:customStyle="1" w:styleId="WW8Num29z1">
    <w:name w:val="WW8Num29z1"/>
    <w:uiPriority w:val="99"/>
    <w:rPr>
      <w:rFonts w:ascii="Courier New" w:hAnsi="Courier New" w:cs="Courier New"/>
    </w:rPr>
  </w:style>
  <w:style w:type="character" w:customStyle="1" w:styleId="WW8Num29z2">
    <w:name w:val="WW8Num29z2"/>
    <w:uiPriority w:val="99"/>
    <w:rPr>
      <w:rFonts w:ascii="Wingdings" w:hAnsi="Wingdings" w:cs="Wingdings"/>
    </w:rPr>
  </w:style>
  <w:style w:type="character" w:customStyle="1" w:styleId="WW8Num30z0">
    <w:name w:val="WW8Num30z0"/>
    <w:uiPriority w:val="99"/>
    <w:rPr>
      <w:rFonts w:ascii="Symbol" w:hAnsi="Symbol" w:cs="Symbol"/>
    </w:rPr>
  </w:style>
  <w:style w:type="character" w:customStyle="1" w:styleId="WW8Num30z1">
    <w:name w:val="WW8Num30z1"/>
    <w:uiPriority w:val="99"/>
    <w:rPr>
      <w:rFonts w:ascii="Courier New" w:hAnsi="Courier New" w:cs="Courier New"/>
    </w:rPr>
  </w:style>
  <w:style w:type="character" w:customStyle="1" w:styleId="WW8Num30z2">
    <w:name w:val="WW8Num30z2"/>
    <w:uiPriority w:val="99"/>
    <w:rPr>
      <w:rFonts w:ascii="Wingdings" w:hAnsi="Wingdings" w:cs="Wingdings"/>
    </w:rPr>
  </w:style>
  <w:style w:type="character" w:customStyle="1" w:styleId="WW8Num31z0">
    <w:name w:val="WW8Num31z0"/>
    <w:uiPriority w:val="99"/>
    <w:rPr>
      <w:rFonts w:ascii="Symbol" w:hAnsi="Symbol" w:cs="Symbol"/>
    </w:rPr>
  </w:style>
  <w:style w:type="character" w:customStyle="1" w:styleId="WW8Num31z1">
    <w:name w:val="WW8Num31z1"/>
    <w:uiPriority w:val="99"/>
    <w:rPr>
      <w:rFonts w:ascii="Courier New" w:hAnsi="Courier New" w:cs="Courier New"/>
    </w:rPr>
  </w:style>
  <w:style w:type="character" w:customStyle="1" w:styleId="WW8Num31z2">
    <w:name w:val="WW8Num31z2"/>
    <w:uiPriority w:val="99"/>
    <w:rPr>
      <w:rFonts w:ascii="Wingdings" w:hAnsi="Wingdings" w:cs="Wingdings"/>
    </w:rPr>
  </w:style>
  <w:style w:type="character" w:customStyle="1" w:styleId="WW8Num32z0">
    <w:name w:val="WW8Num32z0"/>
    <w:uiPriority w:val="99"/>
    <w:rPr>
      <w:rFonts w:ascii="Symbol" w:hAnsi="Symbol" w:cs="Symbol"/>
    </w:rPr>
  </w:style>
  <w:style w:type="character" w:customStyle="1" w:styleId="WW8Num32z1">
    <w:name w:val="WW8Num32z1"/>
    <w:uiPriority w:val="99"/>
    <w:rPr>
      <w:rFonts w:ascii="Courier New" w:hAnsi="Courier New" w:cs="Courier New"/>
    </w:rPr>
  </w:style>
  <w:style w:type="character" w:customStyle="1" w:styleId="WW8Num32z2">
    <w:name w:val="WW8Num32z2"/>
    <w:uiPriority w:val="99"/>
    <w:rPr>
      <w:rFonts w:ascii="Wingdings" w:hAnsi="Wingdings" w:cs="Wingdings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lbany" w:eastAsia="Times New Roman" w:hAnsi="Albany" w:cs="Albany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widowControl w:val="0"/>
    </w:pPr>
    <w:rPr>
      <w:rFonts w:ascii="Times New Roman" w:hAnsi="Times New Roman"/>
      <w:lang w:val="x-none"/>
    </w:rPr>
  </w:style>
  <w:style w:type="character" w:customStyle="1" w:styleId="BodyTextChar">
    <w:name w:val="Body Text Char"/>
    <w:link w:val="BodyText"/>
    <w:uiPriority w:val="99"/>
    <w:semiHidden/>
    <w:rPr>
      <w:rFonts w:ascii="Times New Roman" w:eastAsia="MS Mincho" w:hAnsi="Times New Roman" w:cs="Times New Roman"/>
      <w:sz w:val="20"/>
      <w:szCs w:val="20"/>
      <w:lang w:eastAsia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uiPriority w:val="99"/>
    <w:pPr>
      <w:suppressLineNumbers/>
    </w:pPr>
  </w:style>
  <w:style w:type="paragraph" w:styleId="Title">
    <w:name w:val="Title"/>
    <w:basedOn w:val="Normal"/>
    <w:next w:val="Subtitle"/>
    <w:link w:val="TitleChar"/>
    <w:uiPriority w:val="10"/>
    <w:qFormat/>
    <w:pPr>
      <w:widowControl w:val="0"/>
      <w:jc w:val="center"/>
    </w:pPr>
    <w:rPr>
      <w:rFonts w:ascii="Cambria" w:eastAsia="Times New Roman" w:hAnsi="Cambria"/>
      <w:b/>
      <w:bCs/>
      <w:kern w:val="28"/>
      <w:sz w:val="32"/>
      <w:szCs w:val="32"/>
      <w:lang w:val="x-none"/>
    </w:rPr>
  </w:style>
  <w:style w:type="character" w:customStyle="1" w:styleId="TitleChar">
    <w:name w:val="Title Char"/>
    <w:link w:val="Title"/>
    <w:uiPriority w:val="10"/>
    <w:rPr>
      <w:rFonts w:ascii="Cambria" w:eastAsia="Times New Roman" w:hAnsi="Cambria" w:cs="Times New Roman"/>
      <w:b/>
      <w:bCs/>
      <w:kern w:val="28"/>
      <w:sz w:val="32"/>
      <w:szCs w:val="32"/>
      <w:lang w:eastAsia="ar-SA"/>
    </w:rPr>
  </w:style>
  <w:style w:type="paragraph" w:styleId="Subtitle">
    <w:name w:val="Subtitle"/>
    <w:basedOn w:val="Normal"/>
    <w:next w:val="BodyText"/>
    <w:link w:val="SubtitleChar"/>
    <w:uiPriority w:val="11"/>
    <w:qFormat/>
    <w:pPr>
      <w:widowControl w:val="0"/>
    </w:pPr>
    <w:rPr>
      <w:rFonts w:ascii="Cambria" w:eastAsia="Times New Roman" w:hAnsi="Cambria"/>
      <w:sz w:val="24"/>
      <w:szCs w:val="24"/>
      <w:lang w:val="x-none"/>
    </w:rPr>
  </w:style>
  <w:style w:type="character" w:customStyle="1" w:styleId="SubtitleChar">
    <w:name w:val="Subtitle Char"/>
    <w:link w:val="Subtitle"/>
    <w:uiPriority w:val="11"/>
    <w:rPr>
      <w:rFonts w:ascii="Cambria" w:eastAsia="Times New Roman" w:hAnsi="Cambria" w:cs="Times New Roman"/>
      <w:sz w:val="24"/>
      <w:szCs w:val="24"/>
      <w:lang w:eastAsia="ar-SA"/>
    </w:rPr>
  </w:style>
  <w:style w:type="paragraph" w:styleId="BodyText2">
    <w:name w:val="Body Text 2"/>
    <w:basedOn w:val="Normal"/>
    <w:link w:val="BodyText2Char"/>
    <w:uiPriority w:val="99"/>
    <w:pPr>
      <w:widowControl w:val="0"/>
    </w:pPr>
    <w:rPr>
      <w:rFonts w:ascii="Times New Roman" w:hAnsi="Times New Roman"/>
      <w:lang w:val="x-none"/>
    </w:rPr>
  </w:style>
  <w:style w:type="character" w:customStyle="1" w:styleId="BodyText2Char">
    <w:name w:val="Body Text 2 Char"/>
    <w:link w:val="BodyText2"/>
    <w:uiPriority w:val="99"/>
    <w:semiHidden/>
    <w:rPr>
      <w:rFonts w:ascii="Times New Roman" w:eastAsia="MS Mincho" w:hAnsi="Times New Roman" w:cs="Times New Roman"/>
      <w:sz w:val="20"/>
      <w:szCs w:val="20"/>
      <w:lang w:eastAsia="ar-SA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ind w:left="2880" w:firstLine="720"/>
    </w:pPr>
    <w:rPr>
      <w:rFonts w:ascii="Times New Roman" w:hAnsi="Times New Roman"/>
      <w:lang w:val="x-none"/>
    </w:rPr>
  </w:style>
  <w:style w:type="character" w:customStyle="1" w:styleId="BodyTextIndent2Char">
    <w:name w:val="Body Text Indent 2 Char"/>
    <w:link w:val="BodyTextIndent2"/>
    <w:uiPriority w:val="99"/>
    <w:semiHidden/>
    <w:rPr>
      <w:rFonts w:ascii="Times New Roman" w:eastAsia="MS Mincho" w:hAnsi="Times New Roman" w:cs="Times New Roman"/>
      <w:sz w:val="20"/>
      <w:szCs w:val="20"/>
      <w:lang w:eastAsia="ar-S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Times New Roman" w:hAnsi="Times New Roman"/>
      <w:lang w:val="x-none"/>
    </w:rPr>
  </w:style>
  <w:style w:type="character" w:customStyle="1" w:styleId="HeaderChar">
    <w:name w:val="Header Char"/>
    <w:link w:val="Header"/>
    <w:uiPriority w:val="99"/>
    <w:semiHidden/>
    <w:rPr>
      <w:rFonts w:ascii="Times New Roman" w:eastAsia="MS Mincho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ascii="Times New Roman" w:hAnsi="Times New Roman"/>
      <w:lang w:val="x-none"/>
    </w:rPr>
  </w:style>
  <w:style w:type="character" w:customStyle="1" w:styleId="FooterChar">
    <w:name w:val="Footer Char"/>
    <w:link w:val="Footer"/>
    <w:uiPriority w:val="99"/>
    <w:semiHidden/>
    <w:rPr>
      <w:rFonts w:ascii="Times New Roman" w:eastAsia="MS Mincho" w:hAnsi="Times New Roman" w:cs="Times New Roman"/>
      <w:sz w:val="20"/>
      <w:szCs w:val="20"/>
      <w:lang w:eastAsia="ar-SA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x-none"/>
    </w:rPr>
  </w:style>
  <w:style w:type="character" w:customStyle="1" w:styleId="HTMLPreformattedChar">
    <w:name w:val="HTML Preformatted Char"/>
    <w:link w:val="HTMLPreformatted"/>
    <w:uiPriority w:val="99"/>
    <w:semiHidden/>
    <w:rPr>
      <w:rFonts w:ascii="Courier New" w:eastAsia="MS Mincho" w:hAnsi="Courier New" w:cs="Courier New"/>
      <w:sz w:val="20"/>
      <w:szCs w:val="20"/>
      <w:lang w:eastAsia="ar-SA"/>
    </w:rPr>
  </w:style>
  <w:style w:type="paragraph" w:styleId="BodyTextIndent3">
    <w:name w:val="Body Text Indent 3"/>
    <w:basedOn w:val="Normal"/>
    <w:link w:val="BodyTextIndent3Char"/>
    <w:uiPriority w:val="99"/>
    <w:pPr>
      <w:widowControl w:val="0"/>
      <w:ind w:left="2160" w:hanging="2160"/>
    </w:pPr>
    <w:rPr>
      <w:rFonts w:ascii="Times New Roman" w:hAnsi="Times New Roman"/>
      <w:sz w:val="16"/>
      <w:szCs w:val="16"/>
      <w:lang w:val="x-none"/>
    </w:rPr>
  </w:style>
  <w:style w:type="character" w:customStyle="1" w:styleId="BodyTextIndent3Char">
    <w:name w:val="Body Text Indent 3 Char"/>
    <w:link w:val="BodyTextIndent3"/>
    <w:uiPriority w:val="99"/>
    <w:semiHidden/>
    <w:rPr>
      <w:rFonts w:ascii="Times New Roman" w:eastAsia="MS Mincho" w:hAnsi="Times New Roman" w:cs="Times New Roman"/>
      <w:sz w:val="16"/>
      <w:szCs w:val="16"/>
      <w:lang w:eastAsia="ar-SA"/>
    </w:rPr>
  </w:style>
  <w:style w:type="paragraph" w:styleId="BodyText3">
    <w:name w:val="Body Text 3"/>
    <w:basedOn w:val="Normal"/>
    <w:link w:val="BodyText3Char"/>
    <w:uiPriority w:val="99"/>
    <w:pPr>
      <w:widowControl w:val="0"/>
    </w:pPr>
    <w:rPr>
      <w:rFonts w:ascii="Times New Roman" w:hAnsi="Times New Roman"/>
      <w:sz w:val="16"/>
      <w:szCs w:val="16"/>
      <w:lang w:val="x-none"/>
    </w:rPr>
  </w:style>
  <w:style w:type="character" w:customStyle="1" w:styleId="BodyText3Char">
    <w:name w:val="Body Text 3 Char"/>
    <w:link w:val="BodyText3"/>
    <w:uiPriority w:val="99"/>
    <w:semiHidden/>
    <w:rPr>
      <w:rFonts w:ascii="Times New Roman" w:eastAsia="MS Mincho" w:hAnsi="Times New Roman" w:cs="Times New Roman"/>
      <w:sz w:val="16"/>
      <w:szCs w:val="16"/>
      <w:lang w:eastAsia="ar-SA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/>
      <w:lang w:val="x-none"/>
    </w:rPr>
  </w:style>
  <w:style w:type="character" w:customStyle="1" w:styleId="PlainTextChar">
    <w:name w:val="Plain Text Char"/>
    <w:link w:val="PlainText"/>
    <w:uiPriority w:val="99"/>
    <w:rPr>
      <w:rFonts w:ascii="Courier New" w:eastAsia="MS Mincho" w:hAnsi="Courier New" w:cs="Courier New"/>
      <w:sz w:val="20"/>
      <w:szCs w:val="20"/>
      <w:lang w:eastAsia="ar-SA"/>
    </w:rPr>
  </w:style>
  <w:style w:type="paragraph" w:customStyle="1" w:styleId="Achievement">
    <w:name w:val="Achievement"/>
    <w:basedOn w:val="BodyText"/>
    <w:uiPriority w:val="99"/>
    <w:pPr>
      <w:widowControl/>
      <w:spacing w:after="60" w:line="220" w:lineRule="atLeast"/>
      <w:jc w:val="both"/>
    </w:pPr>
    <w:rPr>
      <w:rFonts w:eastAsia="Times New Roman"/>
      <w:b/>
      <w:bCs/>
      <w:spacing w:val="-5"/>
    </w:rPr>
  </w:style>
  <w:style w:type="paragraph" w:styleId="NormalWeb">
    <w:name w:val="Normal (Web)"/>
    <w:basedOn w:val="Normal"/>
    <w:uiPriority w:val="99"/>
    <w:pPr>
      <w:spacing w:before="100" w:after="100"/>
    </w:pPr>
    <w:rPr>
      <w:rFonts w:eastAsia="Times New Roman"/>
      <w:sz w:val="24"/>
      <w:szCs w:val="24"/>
    </w:rPr>
  </w:style>
  <w:style w:type="paragraph" w:customStyle="1" w:styleId="TableContents">
    <w:name w:val="Table Contents"/>
    <w:basedOn w:val="Normal"/>
    <w:uiPriority w:val="99"/>
    <w:pPr>
      <w:suppressLineNumbers/>
    </w:pPr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styleId="NoSpacing">
    <w:name w:val="No Spacing"/>
    <w:uiPriority w:val="99"/>
    <w:qFormat/>
    <w:rPr>
      <w:rFonts w:ascii="Times New Roman" w:hAnsi="Times New Roman"/>
      <w:sz w:val="24"/>
      <w:szCs w:val="24"/>
    </w:rPr>
  </w:style>
  <w:style w:type="paragraph" w:customStyle="1" w:styleId="CcList">
    <w:name w:val="Cc List"/>
    <w:basedOn w:val="Normal"/>
    <w:rsid w:val="006F7334"/>
    <w:pPr>
      <w:keepLines/>
      <w:suppressAutoHyphens w:val="0"/>
      <w:spacing w:line="220" w:lineRule="atLeast"/>
      <w:ind w:left="360" w:hanging="360"/>
      <w:jc w:val="both"/>
    </w:pPr>
    <w:rPr>
      <w:rFonts w:eastAsia="Times New Roman"/>
      <w:spacing w:val="-5"/>
      <w:lang w:eastAsia="en-US"/>
    </w:rPr>
  </w:style>
  <w:style w:type="character" w:customStyle="1" w:styleId="a3">
    <w:name w:val="a3"/>
    <w:basedOn w:val="DefaultParagraphFont"/>
    <w:rsid w:val="006F7334"/>
  </w:style>
  <w:style w:type="paragraph" w:customStyle="1" w:styleId="NormalArial">
    <w:name w:val="Normal + Arial"/>
    <w:basedOn w:val="Normal"/>
    <w:link w:val="NormalArialChar"/>
    <w:rsid w:val="006F7334"/>
    <w:pPr>
      <w:numPr>
        <w:numId w:val="2"/>
      </w:numPr>
      <w:suppressAutoHyphens w:val="0"/>
      <w:jc w:val="both"/>
    </w:pPr>
    <w:rPr>
      <w:rFonts w:ascii="Book Antiqua" w:eastAsia="Times New Roman" w:hAnsi="Book Antiqua"/>
      <w:spacing w:val="-5"/>
      <w:lang w:val="x-none" w:eastAsia="x-none"/>
    </w:rPr>
  </w:style>
  <w:style w:type="character" w:customStyle="1" w:styleId="spelle">
    <w:name w:val="spelle"/>
    <w:basedOn w:val="DefaultParagraphFont"/>
    <w:rsid w:val="006F7334"/>
  </w:style>
  <w:style w:type="character" w:customStyle="1" w:styleId="normalchar">
    <w:name w:val="normal__char"/>
    <w:basedOn w:val="DefaultParagraphFont"/>
    <w:rsid w:val="006F7334"/>
  </w:style>
  <w:style w:type="character" w:styleId="Strong">
    <w:name w:val="Strong"/>
    <w:qFormat/>
    <w:rsid w:val="006F7334"/>
    <w:rPr>
      <w:b/>
      <w:bCs/>
    </w:rPr>
  </w:style>
  <w:style w:type="character" w:customStyle="1" w:styleId="fnorg">
    <w:name w:val="fn org"/>
    <w:basedOn w:val="DefaultParagraphFont"/>
    <w:rsid w:val="006F7334"/>
  </w:style>
  <w:style w:type="character" w:customStyle="1" w:styleId="NormalArialChar">
    <w:name w:val="Normal + Arial Char"/>
    <w:link w:val="NormalArial"/>
    <w:rsid w:val="006F7334"/>
    <w:rPr>
      <w:rFonts w:ascii="Book Antiqua" w:hAnsi="Book Antiqua"/>
      <w:spacing w:val="-5"/>
    </w:rPr>
  </w:style>
  <w:style w:type="paragraph" w:styleId="ListParagraph">
    <w:name w:val="List Paragraph"/>
    <w:basedOn w:val="Normal"/>
    <w:uiPriority w:val="34"/>
    <w:qFormat/>
    <w:rsid w:val="008C5DB6"/>
    <w:pPr>
      <w:ind w:left="720"/>
    </w:pPr>
  </w:style>
  <w:style w:type="character" w:customStyle="1" w:styleId="pp-place-title">
    <w:name w:val="pp-place-title"/>
    <w:rsid w:val="006C5BD0"/>
  </w:style>
  <w:style w:type="character" w:customStyle="1" w:styleId="Title1">
    <w:name w:val="Title1"/>
    <w:rsid w:val="004E34AE"/>
  </w:style>
  <w:style w:type="character" w:customStyle="1" w:styleId="watch-title">
    <w:name w:val="watch-title"/>
    <w:rsid w:val="00984DF3"/>
  </w:style>
  <w:style w:type="paragraph" w:customStyle="1" w:styleId="Default">
    <w:name w:val="Default"/>
    <w:rsid w:val="000353C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A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F6A41"/>
    <w:rPr>
      <w:rFonts w:ascii="Segoe UI" w:eastAsia="MS Mincho" w:hAnsi="Segoe UI" w:cs="Segoe UI"/>
      <w:sz w:val="18"/>
      <w:szCs w:val="18"/>
      <w:lang w:eastAsia="ar-SA"/>
    </w:rPr>
  </w:style>
  <w:style w:type="paragraph" w:styleId="Quote">
    <w:name w:val="Quote"/>
    <w:basedOn w:val="Normal"/>
    <w:next w:val="Normal"/>
    <w:link w:val="QuoteChar"/>
    <w:uiPriority w:val="29"/>
    <w:qFormat/>
    <w:rsid w:val="00291BF4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291BF4"/>
    <w:rPr>
      <w:rFonts w:ascii="Arial" w:eastAsia="MS Mincho" w:hAnsi="Arial"/>
      <w:i/>
      <w:iCs/>
      <w:color w:val="404040"/>
      <w:lang w:eastAsia="ar-SA"/>
    </w:rPr>
  </w:style>
  <w:style w:type="character" w:customStyle="1" w:styleId="public-profile-url">
    <w:name w:val="public-profile-url"/>
    <w:basedOn w:val="DefaultParagraphFont"/>
    <w:rsid w:val="0017041C"/>
  </w:style>
  <w:style w:type="character" w:styleId="CommentReference">
    <w:name w:val="annotation reference"/>
    <w:uiPriority w:val="99"/>
    <w:semiHidden/>
    <w:unhideWhenUsed/>
    <w:rsid w:val="002774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7402"/>
  </w:style>
  <w:style w:type="character" w:customStyle="1" w:styleId="CommentTextChar">
    <w:name w:val="Comment Text Char"/>
    <w:link w:val="CommentText"/>
    <w:uiPriority w:val="99"/>
    <w:semiHidden/>
    <w:rsid w:val="00277402"/>
    <w:rPr>
      <w:rFonts w:ascii="Arial" w:eastAsia="MS Mincho" w:hAnsi="Arial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40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77402"/>
    <w:rPr>
      <w:rFonts w:ascii="Arial" w:eastAsia="MS Mincho" w:hAnsi="Arial"/>
      <w:b/>
      <w:bCs/>
      <w:lang w:eastAsia="ar-SA"/>
    </w:rPr>
  </w:style>
  <w:style w:type="character" w:customStyle="1" w:styleId="st">
    <w:name w:val="st"/>
    <w:rsid w:val="00413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8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kinloch50@yahoo.com" TargetMode="External"/><Relationship Id="rId13" Type="http://schemas.openxmlformats.org/officeDocument/2006/relationships/hyperlink" Target="http://www.youtube.com/watch?v=nc5XIj_Cozs" TargetMode="External"/><Relationship Id="rId18" Type="http://schemas.openxmlformats.org/officeDocument/2006/relationships/hyperlink" Target="http://www.youtube.com/watch?v=nc5XIj_Coz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glendaleaz.com/" TargetMode="External"/><Relationship Id="rId17" Type="http://schemas.openxmlformats.org/officeDocument/2006/relationships/hyperlink" Target="http://www.youtube.com/watch?v=nc5XIj_Coz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youtube.com/watch?v=nc5XIj_Coz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youtube.com/watch?v=nc5XIj_Coz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youtube.com/watch?v=nc5XIj_Cozs" TargetMode="External"/><Relationship Id="rId10" Type="http://schemas.openxmlformats.org/officeDocument/2006/relationships/hyperlink" Target="javascript:toggleDisplay('1')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youtube.com/watch?v=nc5XIj_Cozs" TargetMode="External"/><Relationship Id="rId14" Type="http://schemas.openxmlformats.org/officeDocument/2006/relationships/hyperlink" Target="http://www.youtube.com/watch?v=nc5XIj_Coz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23330-8957-43F8-9F99-609660A4C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6932</Words>
  <Characters>39516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Executive Highlights</vt:lpstr>
    </vt:vector>
  </TitlesOfParts>
  <Company>Talisen Technologies</Company>
  <LinksUpToDate>false</LinksUpToDate>
  <CharactersWithSpaces>46356</CharactersWithSpaces>
  <SharedDoc>false</SharedDoc>
  <HLinks>
    <vt:vector size="66" baseType="variant">
      <vt:variant>
        <vt:i4>5570607</vt:i4>
      </vt:variant>
      <vt:variant>
        <vt:i4>30</vt:i4>
      </vt:variant>
      <vt:variant>
        <vt:i4>0</vt:i4>
      </vt:variant>
      <vt:variant>
        <vt:i4>5</vt:i4>
      </vt:variant>
      <vt:variant>
        <vt:lpwstr>http://www.youtube.com/watch?v=nc5XIj_Cozs</vt:lpwstr>
      </vt:variant>
      <vt:variant>
        <vt:lpwstr/>
      </vt:variant>
      <vt:variant>
        <vt:i4>5570607</vt:i4>
      </vt:variant>
      <vt:variant>
        <vt:i4>27</vt:i4>
      </vt:variant>
      <vt:variant>
        <vt:i4>0</vt:i4>
      </vt:variant>
      <vt:variant>
        <vt:i4>5</vt:i4>
      </vt:variant>
      <vt:variant>
        <vt:lpwstr>http://www.youtube.com/watch?v=nc5XIj_Cozs</vt:lpwstr>
      </vt:variant>
      <vt:variant>
        <vt:lpwstr/>
      </vt:variant>
      <vt:variant>
        <vt:i4>5570607</vt:i4>
      </vt:variant>
      <vt:variant>
        <vt:i4>24</vt:i4>
      </vt:variant>
      <vt:variant>
        <vt:i4>0</vt:i4>
      </vt:variant>
      <vt:variant>
        <vt:i4>5</vt:i4>
      </vt:variant>
      <vt:variant>
        <vt:lpwstr>http://www.youtube.com/watch?v=nc5XIj_Cozs</vt:lpwstr>
      </vt:variant>
      <vt:variant>
        <vt:lpwstr/>
      </vt:variant>
      <vt:variant>
        <vt:i4>5570607</vt:i4>
      </vt:variant>
      <vt:variant>
        <vt:i4>21</vt:i4>
      </vt:variant>
      <vt:variant>
        <vt:i4>0</vt:i4>
      </vt:variant>
      <vt:variant>
        <vt:i4>5</vt:i4>
      </vt:variant>
      <vt:variant>
        <vt:lpwstr>http://www.youtube.com/watch?v=nc5XIj_Cozs</vt:lpwstr>
      </vt:variant>
      <vt:variant>
        <vt:lpwstr/>
      </vt:variant>
      <vt:variant>
        <vt:i4>5570607</vt:i4>
      </vt:variant>
      <vt:variant>
        <vt:i4>18</vt:i4>
      </vt:variant>
      <vt:variant>
        <vt:i4>0</vt:i4>
      </vt:variant>
      <vt:variant>
        <vt:i4>5</vt:i4>
      </vt:variant>
      <vt:variant>
        <vt:lpwstr>http://www.youtube.com/watch?v=nc5XIj_Cozs</vt:lpwstr>
      </vt:variant>
      <vt:variant>
        <vt:lpwstr/>
      </vt:variant>
      <vt:variant>
        <vt:i4>5570607</vt:i4>
      </vt:variant>
      <vt:variant>
        <vt:i4>15</vt:i4>
      </vt:variant>
      <vt:variant>
        <vt:i4>0</vt:i4>
      </vt:variant>
      <vt:variant>
        <vt:i4>5</vt:i4>
      </vt:variant>
      <vt:variant>
        <vt:lpwstr>http://www.youtube.com/watch?v=nc5XIj_Cozs</vt:lpwstr>
      </vt:variant>
      <vt:variant>
        <vt:lpwstr/>
      </vt:variant>
      <vt:variant>
        <vt:i4>3014690</vt:i4>
      </vt:variant>
      <vt:variant>
        <vt:i4>12</vt:i4>
      </vt:variant>
      <vt:variant>
        <vt:i4>0</vt:i4>
      </vt:variant>
      <vt:variant>
        <vt:i4>5</vt:i4>
      </vt:variant>
      <vt:variant>
        <vt:lpwstr>http://www.glendaleaz.com/</vt:lpwstr>
      </vt:variant>
      <vt:variant>
        <vt:lpwstr/>
      </vt:variant>
      <vt:variant>
        <vt:i4>5570607</vt:i4>
      </vt:variant>
      <vt:variant>
        <vt:i4>9</vt:i4>
      </vt:variant>
      <vt:variant>
        <vt:i4>0</vt:i4>
      </vt:variant>
      <vt:variant>
        <vt:i4>5</vt:i4>
      </vt:variant>
      <vt:variant>
        <vt:lpwstr>http://www.youtube.com/watch?v=nc5XIj_Cozs</vt:lpwstr>
      </vt:variant>
      <vt:variant>
        <vt:lpwstr/>
      </vt:variant>
      <vt:variant>
        <vt:i4>196699</vt:i4>
      </vt:variant>
      <vt:variant>
        <vt:i4>6</vt:i4>
      </vt:variant>
      <vt:variant>
        <vt:i4>0</vt:i4>
      </vt:variant>
      <vt:variant>
        <vt:i4>5</vt:i4>
      </vt:variant>
      <vt:variant>
        <vt:lpwstr>javascript:toggleDisplay('1')</vt:lpwstr>
      </vt:variant>
      <vt:variant>
        <vt:lpwstr/>
      </vt:variant>
      <vt:variant>
        <vt:i4>5570607</vt:i4>
      </vt:variant>
      <vt:variant>
        <vt:i4>3</vt:i4>
      </vt:variant>
      <vt:variant>
        <vt:i4>0</vt:i4>
      </vt:variant>
      <vt:variant>
        <vt:i4>5</vt:i4>
      </vt:variant>
      <vt:variant>
        <vt:lpwstr>http://www.youtube.com/watch?v=nc5XIj_Cozs</vt:lpwstr>
      </vt:variant>
      <vt:variant>
        <vt:lpwstr/>
      </vt:variant>
      <vt:variant>
        <vt:i4>4915323</vt:i4>
      </vt:variant>
      <vt:variant>
        <vt:i4>0</vt:i4>
      </vt:variant>
      <vt:variant>
        <vt:i4>0</vt:i4>
      </vt:variant>
      <vt:variant>
        <vt:i4>5</vt:i4>
      </vt:variant>
      <vt:variant>
        <vt:lpwstr>mailto:kmkinloch50@yahoo.com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Executive Highlights</dc:title>
  <dc:subject/>
  <dc:creator>Kinloch, Kevin</dc:creator>
  <cp:keywords/>
  <cp:lastModifiedBy>Noah Parker</cp:lastModifiedBy>
  <cp:revision>3</cp:revision>
  <cp:lastPrinted>2015-03-09T17:19:00Z</cp:lastPrinted>
  <dcterms:created xsi:type="dcterms:W3CDTF">2017-07-12T14:42:00Z</dcterms:created>
  <dcterms:modified xsi:type="dcterms:W3CDTF">2017-07-12T14:43:00Z</dcterms:modified>
</cp:coreProperties>
</file>